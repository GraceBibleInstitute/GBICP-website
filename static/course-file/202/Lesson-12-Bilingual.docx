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DB467C" w:rsidRPr="00DD4A49" w:rsidRDefault="004B0AA3" w:rsidP="004B0AA3">
      <w:pPr>
        <w:jc w:val="center"/>
        <w:rPr>
          <w:rFonts w:eastAsia="STZhongsong"/>
          <w:b/>
          <w:lang w:eastAsia="zh-CN"/>
        </w:rPr>
      </w:pPr>
      <w:r w:rsidRPr="00DD4A49">
        <w:rPr>
          <w:rFonts w:eastAsia="STZhongsong"/>
          <w:b/>
        </w:rPr>
        <w:t>CHRISTOLOGY</w:t>
      </w:r>
    </w:p>
    <w:p w:rsidR="0052427E" w:rsidRPr="00DD4A49" w:rsidRDefault="0052427E" w:rsidP="004B0AA3">
      <w:pPr>
        <w:jc w:val="center"/>
        <w:rPr>
          <w:rFonts w:eastAsia="STZhongsong"/>
          <w:b/>
          <w:lang w:eastAsia="zh-CN"/>
        </w:rPr>
      </w:pPr>
      <w:r w:rsidRPr="00DD4A49">
        <w:rPr>
          <w:rFonts w:eastAsia="STZhongsong" w:hAnsi="STZhongsong" w:hint="eastAsia"/>
          <w:b/>
          <w:lang w:eastAsia="zh-CN"/>
        </w:rPr>
        <w:t>基督论</w:t>
      </w:r>
    </w:p>
    <w:p w:rsidR="00443754" w:rsidRPr="00DD4A49" w:rsidRDefault="00443754" w:rsidP="004B0AA3">
      <w:pPr>
        <w:jc w:val="center"/>
        <w:rPr>
          <w:rFonts w:eastAsia="STZhongsong"/>
          <w:b/>
        </w:rPr>
      </w:pPr>
      <w:r w:rsidRPr="00DD4A49">
        <w:rPr>
          <w:rFonts w:eastAsia="STZhongsong"/>
          <w:b/>
        </w:rPr>
        <w:t xml:space="preserve">A Study of </w:t>
      </w:r>
      <w:r w:rsidR="004B0AA3" w:rsidRPr="00DD4A49">
        <w:rPr>
          <w:rFonts w:eastAsia="STZhongsong"/>
          <w:b/>
        </w:rPr>
        <w:t>Jesus Christ, the Mediator of Salvation</w:t>
      </w:r>
    </w:p>
    <w:p w:rsidR="00DB467C" w:rsidRPr="00DD4A49" w:rsidRDefault="0052427E" w:rsidP="00DB467C">
      <w:pPr>
        <w:jc w:val="center"/>
        <w:rPr>
          <w:rFonts w:eastAsia="STZhongsong"/>
          <w:b/>
          <w:lang w:eastAsia="zh-CN"/>
        </w:rPr>
      </w:pPr>
      <w:r w:rsidRPr="00DD4A49">
        <w:rPr>
          <w:rFonts w:eastAsia="STZhongsong" w:hAnsi="STZhongsong" w:hint="eastAsia"/>
          <w:b/>
          <w:lang w:eastAsia="zh-CN"/>
        </w:rPr>
        <w:t>对耶稣基督</w:t>
      </w:r>
      <w:r w:rsidRPr="00DD4A49">
        <w:rPr>
          <w:rFonts w:eastAsia="STZhongsong"/>
          <w:b/>
          <w:lang w:eastAsia="zh-CN"/>
        </w:rPr>
        <w:t>—</w:t>
      </w:r>
      <w:r w:rsidR="007D4960">
        <w:rPr>
          <w:rFonts w:eastAsia="STZhongsong" w:hAnsi="STZhongsong" w:hint="eastAsia"/>
          <w:b/>
          <w:lang w:eastAsia="zh-CN"/>
        </w:rPr>
        <w:t>救赎中保</w:t>
      </w:r>
      <w:r w:rsidRPr="00DD4A49">
        <w:rPr>
          <w:rFonts w:eastAsia="STZhongsong" w:hAnsi="STZhongsong" w:hint="eastAsia"/>
          <w:b/>
          <w:lang w:eastAsia="zh-CN"/>
        </w:rPr>
        <w:t>的研究</w:t>
      </w:r>
    </w:p>
    <w:p w:rsidR="00DB467C" w:rsidRPr="00DD4A49" w:rsidRDefault="00DB467C" w:rsidP="00840B46">
      <w:pPr>
        <w:jc w:val="center"/>
        <w:rPr>
          <w:rFonts w:eastAsia="STZhongsong"/>
          <w:b/>
          <w:u w:val="single"/>
        </w:rPr>
      </w:pPr>
      <w:r w:rsidRPr="00DD4A49">
        <w:rPr>
          <w:rFonts w:eastAsia="STZhongsong"/>
          <w:b/>
          <w:u w:val="single"/>
        </w:rPr>
        <w:t xml:space="preserve">Chapter </w:t>
      </w:r>
      <w:r w:rsidR="00840B46" w:rsidRPr="00DD4A49">
        <w:rPr>
          <w:rFonts w:eastAsia="STZhongsong"/>
          <w:b/>
          <w:u w:val="single"/>
        </w:rPr>
        <w:t>11</w:t>
      </w:r>
      <w:r w:rsidR="00FF2B7C" w:rsidRPr="00DD4A49">
        <w:rPr>
          <w:rFonts w:eastAsia="STZhongsong"/>
          <w:b/>
          <w:u w:val="single"/>
        </w:rPr>
        <w:t xml:space="preserve"> – </w:t>
      </w:r>
      <w:r w:rsidR="004B0AA3" w:rsidRPr="00DD4A49">
        <w:rPr>
          <w:rFonts w:eastAsia="STZhongsong"/>
          <w:b/>
          <w:u w:val="single"/>
        </w:rPr>
        <w:t xml:space="preserve">The </w:t>
      </w:r>
      <w:r w:rsidR="00840B46" w:rsidRPr="00DD4A49">
        <w:rPr>
          <w:rFonts w:eastAsia="STZhongsong"/>
          <w:b/>
          <w:u w:val="single"/>
        </w:rPr>
        <w:t>Person of Jesus C</w:t>
      </w:r>
      <w:r w:rsidR="004B0AA3" w:rsidRPr="00DD4A49">
        <w:rPr>
          <w:rFonts w:eastAsia="STZhongsong"/>
          <w:b/>
          <w:u w:val="single"/>
        </w:rPr>
        <w:t>hrist</w:t>
      </w:r>
    </w:p>
    <w:p w:rsidR="00DB467C" w:rsidRPr="00DD4A49" w:rsidRDefault="0052427E" w:rsidP="00DB467C">
      <w:pPr>
        <w:ind w:left="360"/>
        <w:jc w:val="center"/>
        <w:rPr>
          <w:rFonts w:eastAsia="STZhongsong"/>
          <w:b/>
          <w:u w:val="single"/>
          <w:lang w:eastAsia="zh-CN"/>
        </w:rPr>
      </w:pPr>
      <w:r w:rsidRPr="00DD4A49">
        <w:rPr>
          <w:rFonts w:eastAsia="STZhongsong" w:hAnsi="STZhongsong" w:hint="eastAsia"/>
          <w:b/>
          <w:u w:val="single"/>
          <w:lang w:eastAsia="zh-CN"/>
        </w:rPr>
        <w:t>第</w:t>
      </w:r>
      <w:r w:rsidRPr="00DD4A49">
        <w:rPr>
          <w:rFonts w:eastAsia="STZhongsong"/>
          <w:b/>
          <w:u w:val="single"/>
          <w:lang w:eastAsia="zh-CN"/>
        </w:rPr>
        <w:t>11</w:t>
      </w:r>
      <w:r w:rsidRPr="00DD4A49">
        <w:rPr>
          <w:rFonts w:eastAsia="STZhongsong" w:hAnsi="STZhongsong" w:hint="eastAsia"/>
          <w:b/>
          <w:u w:val="single"/>
          <w:lang w:eastAsia="zh-CN"/>
        </w:rPr>
        <w:t>课</w:t>
      </w:r>
      <w:r w:rsidRPr="00DD4A49">
        <w:rPr>
          <w:rFonts w:eastAsia="STZhongsong"/>
          <w:b/>
          <w:u w:val="single"/>
          <w:lang w:eastAsia="zh-CN"/>
        </w:rPr>
        <w:t>—</w:t>
      </w:r>
      <w:r w:rsidRPr="00DD4A49">
        <w:rPr>
          <w:rFonts w:eastAsia="STZhongsong" w:hAnsi="STZhongsong" w:hint="eastAsia"/>
          <w:b/>
          <w:u w:val="single"/>
          <w:lang w:eastAsia="zh-CN"/>
        </w:rPr>
        <w:t>耶稣基督</w:t>
      </w:r>
      <w:r w:rsidR="007D4960">
        <w:rPr>
          <w:rFonts w:eastAsia="STZhongsong" w:hAnsi="STZhongsong" w:hint="eastAsia"/>
          <w:b/>
          <w:u w:val="single"/>
          <w:lang w:eastAsia="zh-CN"/>
        </w:rPr>
        <w:t>的人性</w:t>
      </w:r>
    </w:p>
    <w:p w:rsidR="00DB467C" w:rsidRPr="00DD4A49" w:rsidRDefault="00840B46" w:rsidP="002C271C">
      <w:pPr>
        <w:ind w:left="360"/>
        <w:jc w:val="center"/>
        <w:rPr>
          <w:rFonts w:eastAsia="STZhongsong"/>
          <w:b/>
          <w:u w:val="single"/>
          <w:lang w:val="fr-FR"/>
        </w:rPr>
      </w:pPr>
      <w:proofErr w:type="spellStart"/>
      <w:r w:rsidRPr="00DD4A49">
        <w:rPr>
          <w:rFonts w:eastAsia="STZhongsong"/>
          <w:b/>
          <w:u w:val="single"/>
          <w:lang w:val="fr-FR"/>
        </w:rPr>
        <w:t>Lesson</w:t>
      </w:r>
      <w:proofErr w:type="spellEnd"/>
      <w:r w:rsidRPr="00DD4A49">
        <w:rPr>
          <w:rFonts w:eastAsia="STZhongsong"/>
          <w:b/>
          <w:u w:val="single"/>
          <w:lang w:val="fr-FR"/>
        </w:rPr>
        <w:t xml:space="preserve"> 2</w:t>
      </w:r>
      <w:r w:rsidR="002C271C" w:rsidRPr="00DD4A49">
        <w:rPr>
          <w:rFonts w:eastAsia="STZhongsong"/>
          <w:b/>
          <w:u w:val="single"/>
          <w:lang w:val="fr-FR"/>
        </w:rPr>
        <w:t>4</w:t>
      </w:r>
    </w:p>
    <w:p w:rsidR="004F58B2" w:rsidRPr="00DD4A49" w:rsidRDefault="0052427E" w:rsidP="00DB467C">
      <w:pPr>
        <w:ind w:left="360"/>
        <w:jc w:val="center"/>
        <w:rPr>
          <w:rFonts w:eastAsia="STZhongsong"/>
          <w:b/>
          <w:u w:val="single"/>
          <w:lang w:val="fr-FR" w:eastAsia="zh-CN"/>
        </w:rPr>
      </w:pPr>
      <w:r w:rsidRPr="00DD4A49">
        <w:rPr>
          <w:rFonts w:eastAsia="STZhongsong" w:hAnsi="STZhongsong" w:hint="eastAsia"/>
          <w:b/>
          <w:u w:val="single"/>
          <w:lang w:val="fr-FR" w:eastAsia="zh-CN"/>
        </w:rPr>
        <w:t>第</w:t>
      </w:r>
      <w:r w:rsidRPr="00DD4A49">
        <w:rPr>
          <w:rFonts w:eastAsia="STZhongsong"/>
          <w:b/>
          <w:u w:val="single"/>
          <w:lang w:val="fr-FR" w:eastAsia="zh-CN"/>
        </w:rPr>
        <w:t>24</w:t>
      </w:r>
      <w:r w:rsidRPr="00DD4A49">
        <w:rPr>
          <w:rFonts w:eastAsia="STZhongsong" w:hAnsi="STZhongsong" w:hint="eastAsia"/>
          <w:b/>
          <w:u w:val="single"/>
          <w:lang w:val="fr-FR" w:eastAsia="zh-CN"/>
        </w:rPr>
        <w:t>课</w:t>
      </w:r>
    </w:p>
    <w:p w:rsidR="00DB467C" w:rsidRPr="00DD4A49" w:rsidRDefault="00DB467C" w:rsidP="008A4C36">
      <w:pPr>
        <w:ind w:left="360"/>
        <w:jc w:val="center"/>
        <w:rPr>
          <w:rFonts w:eastAsia="STZhongsong"/>
          <w:b/>
          <w:u w:val="single"/>
          <w:lang w:val="fr-FR"/>
        </w:rPr>
      </w:pPr>
      <w:r w:rsidRPr="00DD4A49">
        <w:rPr>
          <w:rFonts w:eastAsia="STZhongsong"/>
          <w:b/>
          <w:u w:val="single"/>
          <w:lang w:val="fr-FR"/>
        </w:rPr>
        <w:t>AL</w:t>
      </w:r>
      <w:r w:rsidR="001A627F" w:rsidRPr="00DD4A49">
        <w:rPr>
          <w:rFonts w:eastAsia="STZhongsong"/>
          <w:b/>
          <w:u w:val="single"/>
          <w:lang w:val="fr-FR"/>
        </w:rPr>
        <w:t xml:space="preserve">S </w:t>
      </w:r>
      <w:proofErr w:type="spellStart"/>
      <w:r w:rsidR="001A627F" w:rsidRPr="00DD4A49">
        <w:rPr>
          <w:rFonts w:eastAsia="STZhongsong"/>
          <w:b/>
          <w:u w:val="single"/>
          <w:lang w:val="fr-FR"/>
        </w:rPr>
        <w:t>bilingual</w:t>
      </w:r>
      <w:proofErr w:type="spellEnd"/>
      <w:r w:rsidR="001A627F" w:rsidRPr="00DD4A49">
        <w:rPr>
          <w:rFonts w:eastAsia="STZhongsong"/>
          <w:b/>
          <w:u w:val="single"/>
          <w:lang w:val="fr-FR"/>
        </w:rPr>
        <w:t xml:space="preserve"> </w:t>
      </w:r>
      <w:proofErr w:type="spellStart"/>
      <w:r w:rsidR="001A627F" w:rsidRPr="00DD4A49">
        <w:rPr>
          <w:rFonts w:eastAsia="STZhongsong"/>
          <w:b/>
          <w:u w:val="single"/>
          <w:lang w:val="fr-FR"/>
        </w:rPr>
        <w:t>pdf</w:t>
      </w:r>
      <w:proofErr w:type="spellEnd"/>
      <w:r w:rsidR="001A627F" w:rsidRPr="00DD4A49">
        <w:rPr>
          <w:rFonts w:eastAsia="STZhongsong"/>
          <w:b/>
          <w:u w:val="single"/>
          <w:lang w:val="fr-FR"/>
        </w:rPr>
        <w:t xml:space="preserve"> </w:t>
      </w:r>
      <w:proofErr w:type="gramStart"/>
      <w:r w:rsidR="001A627F" w:rsidRPr="00DD4A49">
        <w:rPr>
          <w:rFonts w:eastAsia="STZhongsong"/>
          <w:b/>
          <w:u w:val="single"/>
          <w:lang w:val="fr-FR"/>
        </w:rPr>
        <w:t>file:</w:t>
      </w:r>
      <w:proofErr w:type="gramEnd"/>
      <w:r w:rsidR="001A627F" w:rsidRPr="00DD4A49">
        <w:rPr>
          <w:rFonts w:eastAsia="STZhongsong"/>
          <w:b/>
          <w:u w:val="single"/>
          <w:lang w:val="fr-FR"/>
        </w:rPr>
        <w:t xml:space="preserve">  </w:t>
      </w:r>
      <w:proofErr w:type="spellStart"/>
      <w:r w:rsidR="001A627F" w:rsidRPr="00DD4A49">
        <w:rPr>
          <w:rFonts w:eastAsia="STZhongsong"/>
          <w:b/>
          <w:u w:val="single"/>
          <w:lang w:val="fr-FR"/>
        </w:rPr>
        <w:t>Chapter</w:t>
      </w:r>
      <w:proofErr w:type="spellEnd"/>
      <w:r w:rsidR="001A627F" w:rsidRPr="00DD4A49">
        <w:rPr>
          <w:rFonts w:eastAsia="STZhongsong"/>
          <w:b/>
          <w:u w:val="single"/>
          <w:lang w:val="fr-FR"/>
        </w:rPr>
        <w:t xml:space="preserve"> </w:t>
      </w:r>
      <w:r w:rsidR="004B0AA3" w:rsidRPr="00DD4A49">
        <w:rPr>
          <w:rFonts w:eastAsia="STZhongsong"/>
          <w:b/>
          <w:u w:val="single"/>
          <w:lang w:val="fr-FR"/>
        </w:rPr>
        <w:t>1</w:t>
      </w:r>
      <w:r w:rsidR="008A4C36" w:rsidRPr="00DD4A49">
        <w:rPr>
          <w:rFonts w:eastAsia="STZhongsong"/>
          <w:b/>
          <w:u w:val="single"/>
          <w:lang w:val="fr-FR"/>
        </w:rPr>
        <w:t>1</w:t>
      </w:r>
      <w:r w:rsidR="003E7A2F" w:rsidRPr="00DD4A49">
        <w:rPr>
          <w:rFonts w:eastAsia="STZhongsong"/>
          <w:b/>
          <w:u w:val="single"/>
          <w:lang w:val="fr-FR"/>
        </w:rPr>
        <w:t xml:space="preserve"> pages ___-___</w:t>
      </w:r>
    </w:p>
    <w:p w:rsidR="00DB467C" w:rsidRPr="00DD4A49" w:rsidRDefault="00367D9B" w:rsidP="00737CA2">
      <w:pPr>
        <w:ind w:left="360"/>
        <w:jc w:val="center"/>
        <w:rPr>
          <w:rFonts w:eastAsia="STZhongsong"/>
          <w:bCs/>
          <w:lang w:val="fr-FR"/>
        </w:rPr>
      </w:pPr>
      <w:r w:rsidRPr="00DD4A49">
        <w:rPr>
          <w:rFonts w:eastAsia="STZhongsong"/>
          <w:bCs/>
          <w:lang w:val="fr-FR"/>
        </w:rPr>
        <w:t>[</w:t>
      </w:r>
      <w:proofErr w:type="gramStart"/>
      <w:r w:rsidRPr="00DD4A49">
        <w:rPr>
          <w:rFonts w:eastAsia="STZhongsong"/>
          <w:bCs/>
          <w:lang w:val="fr-FR"/>
        </w:rPr>
        <w:t>NPH:</w:t>
      </w:r>
      <w:proofErr w:type="gramEnd"/>
      <w:r w:rsidRPr="00DD4A49">
        <w:rPr>
          <w:rFonts w:eastAsia="STZhongsong"/>
          <w:bCs/>
          <w:lang w:val="fr-FR"/>
        </w:rPr>
        <w:t xml:space="preserve"> pages </w:t>
      </w:r>
      <w:r w:rsidR="00737CA2" w:rsidRPr="00DD4A49">
        <w:rPr>
          <w:rFonts w:eastAsia="STZhongsong"/>
          <w:bCs/>
          <w:lang w:val="fr-FR"/>
        </w:rPr>
        <w:t>254</w:t>
      </w:r>
      <w:r w:rsidR="002C271C" w:rsidRPr="00DD4A49">
        <w:rPr>
          <w:rFonts w:eastAsia="STZhongsong"/>
          <w:bCs/>
          <w:lang w:val="fr-FR"/>
        </w:rPr>
        <w:t>-266</w:t>
      </w:r>
      <w:r w:rsidR="00DB467C" w:rsidRPr="00DD4A49">
        <w:rPr>
          <w:rFonts w:eastAsia="STZhongsong"/>
          <w:bCs/>
          <w:lang w:val="fr-FR"/>
        </w:rPr>
        <w:t>]</w:t>
      </w:r>
    </w:p>
    <w:p w:rsidR="0052427E" w:rsidRPr="00DD4A49" w:rsidRDefault="00FB461D" w:rsidP="0052427E">
      <w:pPr>
        <w:ind w:left="360"/>
        <w:jc w:val="center"/>
        <w:rPr>
          <w:rFonts w:eastAsia="STZhongsong"/>
          <w:b/>
          <w:u w:val="single"/>
          <w:lang w:val="fr-FR"/>
        </w:rPr>
      </w:pPr>
      <w:r w:rsidRPr="00DD4A49">
        <w:rPr>
          <w:rFonts w:eastAsia="STZhongsong"/>
          <w:bCs/>
          <w:color w:val="FF0000"/>
        </w:rPr>
        <w:t xml:space="preserve"> </w:t>
      </w:r>
      <w:r w:rsidR="0052427E" w:rsidRPr="00DD4A49">
        <w:rPr>
          <w:rFonts w:eastAsia="STZhongsong"/>
          <w:b/>
          <w:u w:val="single"/>
          <w:lang w:val="fr-FR"/>
        </w:rPr>
        <w:t xml:space="preserve">ALS </w:t>
      </w:r>
      <w:r w:rsidR="0052427E" w:rsidRPr="00DD4A49">
        <w:rPr>
          <w:rFonts w:eastAsia="STZhongsong" w:hAnsi="STZhongsong" w:hint="eastAsia"/>
          <w:b/>
          <w:u w:val="single"/>
          <w:lang w:val="fr-FR" w:eastAsia="zh-CN"/>
        </w:rPr>
        <w:t>双语</w:t>
      </w:r>
      <w:r w:rsidR="0052427E" w:rsidRPr="00DD4A49">
        <w:rPr>
          <w:rFonts w:eastAsia="STZhongsong"/>
          <w:b/>
          <w:u w:val="single"/>
          <w:lang w:val="fr-FR"/>
        </w:rPr>
        <w:t xml:space="preserve"> </w:t>
      </w:r>
      <w:proofErr w:type="spellStart"/>
      <w:r w:rsidR="0052427E" w:rsidRPr="00DD4A49">
        <w:rPr>
          <w:rFonts w:eastAsia="STZhongsong"/>
          <w:b/>
          <w:u w:val="single"/>
          <w:lang w:val="fr-FR"/>
        </w:rPr>
        <w:t>pdf</w:t>
      </w:r>
      <w:proofErr w:type="spellEnd"/>
      <w:r w:rsidR="0052427E" w:rsidRPr="00DD4A49">
        <w:rPr>
          <w:rFonts w:eastAsia="STZhongsong"/>
          <w:b/>
          <w:u w:val="single"/>
          <w:lang w:val="fr-FR"/>
        </w:rPr>
        <w:t xml:space="preserve"> </w:t>
      </w:r>
      <w:r w:rsidR="0052427E" w:rsidRPr="00DD4A49">
        <w:rPr>
          <w:rFonts w:eastAsia="STZhongsong" w:hAnsi="STZhongsong" w:hint="eastAsia"/>
          <w:b/>
          <w:u w:val="single"/>
          <w:lang w:val="fr-FR" w:eastAsia="zh-CN"/>
        </w:rPr>
        <w:t>文件</w:t>
      </w:r>
      <w:r w:rsidR="0052427E" w:rsidRPr="00DD4A49">
        <w:rPr>
          <w:rFonts w:eastAsia="STZhongsong"/>
          <w:b/>
          <w:u w:val="single"/>
          <w:lang w:val="fr-FR"/>
        </w:rPr>
        <w:t xml:space="preserve">:  </w:t>
      </w:r>
      <w:r w:rsidR="0052427E" w:rsidRPr="00DD4A49">
        <w:rPr>
          <w:rFonts w:eastAsia="STZhongsong" w:hAnsi="STZhongsong" w:hint="eastAsia"/>
          <w:b/>
          <w:u w:val="single"/>
          <w:lang w:val="fr-FR" w:eastAsia="zh-CN"/>
        </w:rPr>
        <w:t>第</w:t>
      </w:r>
      <w:r w:rsidR="0052427E" w:rsidRPr="00DD4A49">
        <w:rPr>
          <w:rFonts w:eastAsia="STZhongsong"/>
          <w:b/>
          <w:u w:val="single"/>
          <w:lang w:val="fr-FR"/>
        </w:rPr>
        <w:t xml:space="preserve"> 11</w:t>
      </w:r>
      <w:r w:rsidR="0052427E" w:rsidRPr="00DD4A49">
        <w:rPr>
          <w:rFonts w:eastAsia="STZhongsong" w:hAnsi="STZhongsong" w:hint="eastAsia"/>
          <w:b/>
          <w:u w:val="single"/>
          <w:lang w:val="fr-FR" w:eastAsia="zh-CN"/>
        </w:rPr>
        <w:t>页</w:t>
      </w:r>
      <w:r w:rsidR="0052427E" w:rsidRPr="00DD4A49">
        <w:rPr>
          <w:rFonts w:eastAsia="STZhongsong"/>
          <w:b/>
          <w:u w:val="single"/>
          <w:lang w:val="fr-FR"/>
        </w:rPr>
        <w:t xml:space="preserve"> ___-___</w:t>
      </w:r>
    </w:p>
    <w:p w:rsidR="0052427E" w:rsidRPr="00DD4A49" w:rsidRDefault="0052427E" w:rsidP="0052427E">
      <w:pPr>
        <w:ind w:left="360"/>
        <w:jc w:val="center"/>
        <w:rPr>
          <w:rFonts w:eastAsia="STZhongsong"/>
          <w:bCs/>
          <w:lang w:val="fr-FR"/>
        </w:rPr>
      </w:pPr>
      <w:r w:rsidRPr="00DD4A49">
        <w:rPr>
          <w:rFonts w:eastAsia="STZhongsong"/>
          <w:bCs/>
          <w:lang w:val="fr-FR"/>
        </w:rPr>
        <w:t xml:space="preserve">[NPH: </w:t>
      </w:r>
      <w:r w:rsidRPr="00DD4A49">
        <w:rPr>
          <w:rFonts w:eastAsia="STZhongsong" w:hAnsi="STZhongsong" w:hint="eastAsia"/>
          <w:bCs/>
          <w:lang w:val="fr-FR" w:eastAsia="zh-CN"/>
        </w:rPr>
        <w:t>第</w:t>
      </w:r>
      <w:r w:rsidRPr="00DD4A49">
        <w:rPr>
          <w:rFonts w:eastAsia="STZhongsong"/>
          <w:bCs/>
          <w:lang w:val="fr-FR"/>
        </w:rPr>
        <w:t xml:space="preserve"> 254-266</w:t>
      </w:r>
      <w:r w:rsidRPr="00DD4A49">
        <w:rPr>
          <w:rFonts w:eastAsia="STZhongsong" w:hAnsi="STZhongsong" w:hint="eastAsia"/>
          <w:bCs/>
          <w:lang w:val="fr-FR" w:eastAsia="zh-CN"/>
        </w:rPr>
        <w:t>页</w:t>
      </w:r>
      <w:r w:rsidRPr="00DD4A49">
        <w:rPr>
          <w:rFonts w:eastAsia="STZhongsong"/>
          <w:bCs/>
          <w:lang w:val="fr-FR"/>
        </w:rPr>
        <w:t>]</w:t>
      </w:r>
    </w:p>
    <w:p w:rsidR="00DB467C" w:rsidRPr="009E49E9" w:rsidRDefault="00DB467C" w:rsidP="00FB461D">
      <w:pPr>
        <w:ind w:left="360"/>
        <w:rPr>
          <w:rFonts w:eastAsia="STZhongsong"/>
          <w:bCs/>
          <w:color w:val="FF0000"/>
          <w:lang w:val="fr-FR"/>
        </w:rPr>
      </w:pPr>
    </w:p>
    <w:p w:rsidR="00DB467C" w:rsidRPr="009E49E9" w:rsidRDefault="00DB467C" w:rsidP="0046095D">
      <w:pPr>
        <w:jc w:val="center"/>
        <w:rPr>
          <w:rFonts w:eastAsia="STZhongsong"/>
          <w:b/>
          <w:lang w:val="fr-FR" w:eastAsia="zh-CN"/>
        </w:rPr>
      </w:pPr>
      <w:r w:rsidRPr="009E49E9">
        <w:rPr>
          <w:rFonts w:eastAsia="STZhongsong"/>
          <w:b/>
          <w:lang w:val="fr-FR"/>
        </w:rPr>
        <w:t>Introduction</w:t>
      </w:r>
    </w:p>
    <w:p w:rsidR="0052427E" w:rsidRPr="009E49E9" w:rsidRDefault="0052427E" w:rsidP="0046095D">
      <w:pPr>
        <w:jc w:val="center"/>
        <w:rPr>
          <w:rFonts w:eastAsia="STZhongsong"/>
          <w:bCs/>
          <w:lang w:val="fr-FR" w:eastAsia="zh-CN"/>
        </w:rPr>
      </w:pPr>
      <w:r w:rsidRPr="00DD4A49">
        <w:rPr>
          <w:rFonts w:eastAsia="STZhongsong" w:hAnsi="STZhongsong" w:hint="eastAsia"/>
          <w:b/>
          <w:lang w:eastAsia="zh-CN"/>
        </w:rPr>
        <w:t>介绍</w:t>
      </w:r>
    </w:p>
    <w:p w:rsidR="0052427E" w:rsidRPr="00DD4A49" w:rsidRDefault="003E05AB" w:rsidP="00017CA3">
      <w:pPr>
        <w:ind w:firstLine="360"/>
        <w:rPr>
          <w:rFonts w:eastAsia="STZhongsong"/>
          <w:bCs/>
          <w:lang w:eastAsia="zh-CN"/>
        </w:rPr>
      </w:pPr>
      <w:r w:rsidRPr="009E49E9">
        <w:rPr>
          <w:rFonts w:eastAsia="STZhongsong"/>
          <w:bCs/>
          <w:lang w:val="fr-FR"/>
        </w:rPr>
        <w:t xml:space="preserve">In </w:t>
      </w:r>
      <w:proofErr w:type="spellStart"/>
      <w:r w:rsidR="00737CA2" w:rsidRPr="009E49E9">
        <w:rPr>
          <w:rFonts w:eastAsia="STZhongsong"/>
          <w:bCs/>
          <w:lang w:val="fr-FR"/>
        </w:rPr>
        <w:t>lesson</w:t>
      </w:r>
      <w:proofErr w:type="spellEnd"/>
      <w:r w:rsidR="00737CA2" w:rsidRPr="009E49E9">
        <w:rPr>
          <w:rFonts w:eastAsia="STZhongsong"/>
          <w:bCs/>
          <w:lang w:val="fr-FR"/>
        </w:rPr>
        <w:t xml:space="preserve"> 2</w:t>
      </w:r>
      <w:r w:rsidR="002C271C" w:rsidRPr="009E49E9">
        <w:rPr>
          <w:rFonts w:eastAsia="STZhongsong"/>
          <w:bCs/>
          <w:lang w:val="fr-FR"/>
        </w:rPr>
        <w:t xml:space="preserve">3 </w:t>
      </w:r>
      <w:proofErr w:type="spellStart"/>
      <w:r w:rsidR="002C271C" w:rsidRPr="009E49E9">
        <w:rPr>
          <w:rFonts w:eastAsia="STZhongsong"/>
          <w:bCs/>
          <w:lang w:val="fr-FR"/>
        </w:rPr>
        <w:t>we</w:t>
      </w:r>
      <w:proofErr w:type="spellEnd"/>
      <w:r w:rsidR="002C271C" w:rsidRPr="009E49E9">
        <w:rPr>
          <w:rFonts w:eastAsia="STZhongsong"/>
          <w:bCs/>
          <w:lang w:val="fr-FR"/>
        </w:rPr>
        <w:t xml:space="preserve"> </w:t>
      </w:r>
      <w:proofErr w:type="spellStart"/>
      <w:r w:rsidR="002C271C" w:rsidRPr="009E49E9">
        <w:rPr>
          <w:rFonts w:eastAsia="STZhongsong"/>
          <w:bCs/>
          <w:lang w:val="fr-FR"/>
        </w:rPr>
        <w:t>recalled</w:t>
      </w:r>
      <w:proofErr w:type="spellEnd"/>
      <w:r w:rsidR="002C271C" w:rsidRPr="009E49E9">
        <w:rPr>
          <w:rFonts w:eastAsia="STZhongsong"/>
          <w:bCs/>
          <w:lang w:val="fr-FR"/>
        </w:rPr>
        <w:t xml:space="preserve"> </w:t>
      </w:r>
      <w:proofErr w:type="spellStart"/>
      <w:r w:rsidR="002C271C" w:rsidRPr="009E49E9">
        <w:rPr>
          <w:rFonts w:eastAsia="STZhongsong"/>
          <w:bCs/>
          <w:lang w:val="fr-FR"/>
        </w:rPr>
        <w:t>that</w:t>
      </w:r>
      <w:proofErr w:type="spellEnd"/>
      <w:r w:rsidR="002C271C" w:rsidRPr="009E49E9">
        <w:rPr>
          <w:rFonts w:eastAsia="STZhongsong"/>
          <w:bCs/>
          <w:lang w:val="fr-FR"/>
        </w:rPr>
        <w:t xml:space="preserve"> the “Person of </w:t>
      </w:r>
      <w:proofErr w:type="spellStart"/>
      <w:r w:rsidR="002C271C" w:rsidRPr="009E49E9">
        <w:rPr>
          <w:rFonts w:eastAsia="STZhongsong"/>
          <w:bCs/>
          <w:lang w:val="fr-FR"/>
        </w:rPr>
        <w:t>Jesus</w:t>
      </w:r>
      <w:proofErr w:type="spellEnd"/>
      <w:r w:rsidR="002C271C" w:rsidRPr="009E49E9">
        <w:rPr>
          <w:rFonts w:eastAsia="STZhongsong"/>
          <w:bCs/>
          <w:lang w:val="fr-FR"/>
        </w:rPr>
        <w:t xml:space="preserve"> Christ” </w:t>
      </w:r>
      <w:proofErr w:type="spellStart"/>
      <w:r w:rsidR="002C271C" w:rsidRPr="009E49E9">
        <w:rPr>
          <w:rFonts w:eastAsia="STZhongsong"/>
          <w:bCs/>
          <w:lang w:val="fr-FR"/>
        </w:rPr>
        <w:t>is</w:t>
      </w:r>
      <w:proofErr w:type="spellEnd"/>
      <w:r w:rsidR="002C271C" w:rsidRPr="009E49E9">
        <w:rPr>
          <w:rFonts w:eastAsia="STZhongsong"/>
          <w:bCs/>
          <w:lang w:val="fr-FR"/>
        </w:rPr>
        <w:t xml:space="preserve"> the main </w:t>
      </w:r>
      <w:proofErr w:type="spellStart"/>
      <w:r w:rsidR="002C271C" w:rsidRPr="009E49E9">
        <w:rPr>
          <w:rFonts w:eastAsia="STZhongsong"/>
          <w:bCs/>
          <w:lang w:val="fr-FR"/>
        </w:rPr>
        <w:t>mystery</w:t>
      </w:r>
      <w:proofErr w:type="spellEnd"/>
      <w:r w:rsidR="002C271C" w:rsidRPr="009E49E9">
        <w:rPr>
          <w:rFonts w:eastAsia="STZhongsong"/>
          <w:bCs/>
          <w:lang w:val="fr-FR"/>
        </w:rPr>
        <w:t xml:space="preserve"> of </w:t>
      </w:r>
      <w:proofErr w:type="spellStart"/>
      <w:r w:rsidR="002C271C" w:rsidRPr="009E49E9">
        <w:rPr>
          <w:rFonts w:eastAsia="STZhongsong"/>
          <w:bCs/>
          <w:lang w:val="fr-FR"/>
        </w:rPr>
        <w:t>our</w:t>
      </w:r>
      <w:proofErr w:type="spellEnd"/>
      <w:r w:rsidR="002C271C" w:rsidRPr="009E49E9">
        <w:rPr>
          <w:rFonts w:eastAsia="STZhongsong"/>
          <w:bCs/>
          <w:lang w:val="fr-FR"/>
        </w:rPr>
        <w:t xml:space="preserve"> </w:t>
      </w:r>
      <w:proofErr w:type="spellStart"/>
      <w:r w:rsidR="002C271C" w:rsidRPr="009E49E9">
        <w:rPr>
          <w:rFonts w:eastAsia="STZhongsong"/>
          <w:bCs/>
          <w:lang w:val="fr-FR"/>
        </w:rPr>
        <w:t>faith</w:t>
      </w:r>
      <w:proofErr w:type="spellEnd"/>
      <w:r w:rsidR="002C271C" w:rsidRPr="009E49E9">
        <w:rPr>
          <w:rFonts w:eastAsia="STZhongsong"/>
          <w:bCs/>
          <w:lang w:val="fr-FR"/>
        </w:rPr>
        <w:t xml:space="preserve">.  </w:t>
      </w:r>
      <w:r w:rsidR="002C271C" w:rsidRPr="00DD4A49">
        <w:rPr>
          <w:rFonts w:eastAsia="STZhongsong"/>
          <w:bCs/>
        </w:rPr>
        <w:t>Jesus is unique.  There is no one like him.  We can compare Jesus to no one.  Jesus is the LORD</w:t>
      </w:r>
      <w:r w:rsidR="00017CA3" w:rsidRPr="00DD4A49">
        <w:rPr>
          <w:rFonts w:eastAsia="STZhongsong"/>
          <w:bCs/>
        </w:rPr>
        <w:t>,</w:t>
      </w:r>
      <w:r w:rsidR="002C271C" w:rsidRPr="00DD4A49">
        <w:rPr>
          <w:rFonts w:eastAsia="STZhongsong"/>
          <w:bCs/>
        </w:rPr>
        <w:t xml:space="preserve"> our </w:t>
      </w:r>
      <w:r w:rsidR="00017CA3" w:rsidRPr="00DD4A49">
        <w:rPr>
          <w:rFonts w:eastAsia="STZhongsong"/>
          <w:bCs/>
        </w:rPr>
        <w:t xml:space="preserve">everlasting </w:t>
      </w:r>
      <w:r w:rsidR="002C271C" w:rsidRPr="00DD4A49">
        <w:rPr>
          <w:rFonts w:eastAsia="STZhongsong"/>
          <w:bCs/>
        </w:rPr>
        <w:t>God; Jesus is our Brother</w:t>
      </w:r>
      <w:r w:rsidR="00017CA3" w:rsidRPr="00DD4A49">
        <w:rPr>
          <w:rFonts w:eastAsia="STZhongsong"/>
          <w:bCs/>
        </w:rPr>
        <w:t>, who was</w:t>
      </w:r>
      <w:r w:rsidR="002C271C" w:rsidRPr="00DD4A49">
        <w:rPr>
          <w:rFonts w:eastAsia="STZhongsong"/>
          <w:bCs/>
        </w:rPr>
        <w:t xml:space="preserve"> born for us.  Jesus has the divine nature because he is God the Son</w:t>
      </w:r>
      <w:r w:rsidR="00017CA3" w:rsidRPr="00DD4A49">
        <w:rPr>
          <w:rFonts w:eastAsia="STZhongsong"/>
          <w:bCs/>
        </w:rPr>
        <w:t xml:space="preserve"> (Matthew 3:13-17)</w:t>
      </w:r>
      <w:r w:rsidR="002C271C" w:rsidRPr="00DD4A49">
        <w:rPr>
          <w:rFonts w:eastAsia="STZhongsong"/>
          <w:bCs/>
        </w:rPr>
        <w:t>; Jesus has the human nature – he is “the man, Christ Jesus” (1 Timothy 2:5).</w:t>
      </w:r>
    </w:p>
    <w:p w:rsidR="00737CA2" w:rsidRPr="00DD4A49" w:rsidRDefault="0052427E" w:rsidP="00017CA3">
      <w:pPr>
        <w:ind w:firstLine="360"/>
        <w:rPr>
          <w:rFonts w:eastAsia="STZhongsong"/>
          <w:bCs/>
          <w:lang w:eastAsia="zh-CN"/>
        </w:rPr>
      </w:pPr>
      <w:r w:rsidRPr="00DD4A49">
        <w:rPr>
          <w:rFonts w:eastAsia="STZhongsong"/>
          <w:lang w:eastAsia="zh-CN"/>
        </w:rPr>
        <w:t xml:space="preserve"> </w:t>
      </w:r>
      <w:r w:rsidRPr="00DD4A49">
        <w:rPr>
          <w:rFonts w:eastAsia="STZhongsong" w:hAnsi="STZhongsong" w:hint="eastAsia"/>
          <w:bCs/>
          <w:lang w:eastAsia="zh-CN"/>
        </w:rPr>
        <w:t>在第</w:t>
      </w:r>
      <w:r w:rsidRPr="00DD4A49">
        <w:rPr>
          <w:rFonts w:eastAsia="STZhongsong"/>
          <w:bCs/>
          <w:lang w:eastAsia="zh-CN"/>
        </w:rPr>
        <w:t>23</w:t>
      </w:r>
      <w:r w:rsidRPr="00DD4A49">
        <w:rPr>
          <w:rFonts w:eastAsia="STZhongsong" w:hAnsi="STZhongsong" w:hint="eastAsia"/>
          <w:bCs/>
          <w:lang w:eastAsia="zh-CN"/>
        </w:rPr>
        <w:t>课</w:t>
      </w:r>
      <w:r w:rsidR="007C24E3">
        <w:rPr>
          <w:rFonts w:eastAsia="STZhongsong" w:hAnsi="STZhongsong" w:hint="eastAsia"/>
          <w:bCs/>
          <w:lang w:eastAsia="zh-CN"/>
        </w:rPr>
        <w:t>中</w:t>
      </w:r>
      <w:r w:rsidRPr="00DD4A49">
        <w:rPr>
          <w:rFonts w:eastAsia="STZhongsong" w:hAnsi="STZhongsong" w:hint="eastAsia"/>
          <w:bCs/>
          <w:lang w:eastAsia="zh-CN"/>
        </w:rPr>
        <w:t>，我们回顾</w:t>
      </w:r>
      <w:r w:rsidR="007C24E3">
        <w:rPr>
          <w:rFonts w:eastAsia="STZhongsong" w:hAnsi="STZhongsong" w:hint="eastAsia"/>
          <w:bCs/>
          <w:lang w:eastAsia="zh-CN"/>
        </w:rPr>
        <w:t>了“耶稣基督</w:t>
      </w:r>
      <w:r w:rsidR="007D4960">
        <w:rPr>
          <w:rFonts w:eastAsia="STZhongsong" w:hAnsi="STZhongsong" w:hint="eastAsia"/>
          <w:bCs/>
          <w:lang w:eastAsia="zh-CN"/>
        </w:rPr>
        <w:t>的人性</w:t>
      </w:r>
      <w:r w:rsidR="007C24E3">
        <w:rPr>
          <w:rFonts w:eastAsia="STZhongsong" w:hAnsi="STZhongsong" w:hint="eastAsia"/>
          <w:bCs/>
          <w:lang w:eastAsia="zh-CN"/>
        </w:rPr>
        <w:t>”是我们信心的主要奥秘。耶稣是独一无二的。没有人像他</w:t>
      </w:r>
      <w:r w:rsidRPr="00DD4A49">
        <w:rPr>
          <w:rFonts w:eastAsia="STZhongsong" w:hAnsi="STZhongsong" w:hint="eastAsia"/>
          <w:bCs/>
          <w:lang w:eastAsia="zh-CN"/>
        </w:rPr>
        <w:t>。我们无法将耶稣</w:t>
      </w:r>
      <w:r w:rsidR="007C24E3">
        <w:rPr>
          <w:rFonts w:eastAsia="STZhongsong" w:hAnsi="STZhongsong" w:hint="eastAsia"/>
          <w:bCs/>
          <w:lang w:eastAsia="zh-CN"/>
        </w:rPr>
        <w:t>比作</w:t>
      </w:r>
      <w:r w:rsidRPr="00DD4A49">
        <w:rPr>
          <w:rFonts w:eastAsia="STZhongsong" w:hAnsi="STZhongsong" w:hint="eastAsia"/>
          <w:bCs/>
          <w:lang w:eastAsia="zh-CN"/>
        </w:rPr>
        <w:t>任何人。耶稣是主，</w:t>
      </w:r>
      <w:r w:rsidR="007C24E3">
        <w:rPr>
          <w:rFonts w:eastAsia="STZhongsong" w:hAnsi="STZhongsong" w:hint="eastAsia"/>
          <w:bCs/>
          <w:lang w:eastAsia="zh-CN"/>
        </w:rPr>
        <w:t>是</w:t>
      </w:r>
      <w:r w:rsidRPr="00DD4A49">
        <w:rPr>
          <w:rFonts w:eastAsia="STZhongsong" w:hAnsi="STZhongsong" w:hint="eastAsia"/>
          <w:bCs/>
          <w:lang w:eastAsia="zh-CN"/>
        </w:rPr>
        <w:t>我们永远的神</w:t>
      </w:r>
      <w:r w:rsidR="007C24E3">
        <w:rPr>
          <w:rFonts w:eastAsia="STZhongsong" w:hAnsi="STZhongsong" w:hint="eastAsia"/>
          <w:bCs/>
          <w:lang w:eastAsia="zh-CN"/>
        </w:rPr>
        <w:t>；</w:t>
      </w:r>
      <w:r w:rsidRPr="00DD4A49">
        <w:rPr>
          <w:rFonts w:eastAsia="STZhongsong" w:hAnsi="STZhongsong" w:hint="eastAsia"/>
          <w:bCs/>
          <w:lang w:eastAsia="zh-CN"/>
        </w:rPr>
        <w:t>耶稣是我们的兄弟，为我们而生。耶稣具有神性，因为他是神的儿子</w:t>
      </w:r>
      <w:r w:rsidRPr="00DD4A49">
        <w:rPr>
          <w:rFonts w:eastAsia="STZhongsong"/>
          <w:bCs/>
          <w:lang w:eastAsia="zh-CN"/>
        </w:rPr>
        <w:t>(</w:t>
      </w:r>
      <w:r w:rsidRPr="00DD4A49">
        <w:rPr>
          <w:rFonts w:eastAsia="STZhongsong" w:hAnsi="STZhongsong" w:hint="eastAsia"/>
          <w:bCs/>
          <w:lang w:eastAsia="zh-CN"/>
        </w:rPr>
        <w:t>马太福音</w:t>
      </w:r>
      <w:r w:rsidR="007C24E3">
        <w:rPr>
          <w:rFonts w:eastAsia="STZhongsong"/>
          <w:bCs/>
          <w:lang w:eastAsia="zh-CN"/>
        </w:rPr>
        <w:t>3:13-17)</w:t>
      </w:r>
      <w:r w:rsidR="007C24E3">
        <w:rPr>
          <w:rFonts w:eastAsia="STZhongsong" w:hint="eastAsia"/>
          <w:bCs/>
          <w:lang w:eastAsia="zh-CN"/>
        </w:rPr>
        <w:t>；</w:t>
      </w:r>
      <w:r w:rsidRPr="00DD4A49">
        <w:rPr>
          <w:rFonts w:eastAsia="STZhongsong" w:hAnsi="STZhongsong" w:hint="eastAsia"/>
          <w:bCs/>
          <w:lang w:eastAsia="zh-CN"/>
        </w:rPr>
        <w:t>耶稣有人性，他就是</w:t>
      </w:r>
      <w:r w:rsidR="007C24E3">
        <w:rPr>
          <w:rFonts w:eastAsia="STZhongsong" w:hAnsi="STZhongsong" w:hint="eastAsia"/>
          <w:bCs/>
          <w:lang w:eastAsia="zh-CN"/>
        </w:rPr>
        <w:t>“那个叫</w:t>
      </w:r>
      <w:r w:rsidRPr="00DD4A49">
        <w:rPr>
          <w:rFonts w:eastAsia="STZhongsong" w:hAnsi="STZhongsong" w:hint="eastAsia"/>
          <w:bCs/>
          <w:lang w:eastAsia="zh-CN"/>
        </w:rPr>
        <w:t>基督耶稣</w:t>
      </w:r>
      <w:r w:rsidR="007C24E3">
        <w:rPr>
          <w:rFonts w:eastAsia="STZhongsong" w:hAnsi="STZhongsong" w:hint="eastAsia"/>
          <w:bCs/>
          <w:lang w:eastAsia="zh-CN"/>
        </w:rPr>
        <w:t>的人”</w:t>
      </w:r>
      <w:r w:rsidRPr="00DD4A49">
        <w:rPr>
          <w:rFonts w:eastAsia="STZhongsong"/>
          <w:bCs/>
          <w:lang w:eastAsia="zh-CN"/>
        </w:rPr>
        <w:t>(</w:t>
      </w:r>
      <w:r w:rsidRPr="00DD4A49">
        <w:rPr>
          <w:rFonts w:eastAsia="STZhongsong" w:hAnsi="STZhongsong" w:hint="eastAsia"/>
          <w:bCs/>
          <w:lang w:eastAsia="zh-CN"/>
        </w:rPr>
        <w:t>提摩太前书</w:t>
      </w:r>
      <w:r w:rsidRPr="00DD4A49">
        <w:rPr>
          <w:rFonts w:eastAsia="STZhongsong"/>
          <w:bCs/>
          <w:lang w:eastAsia="zh-CN"/>
        </w:rPr>
        <w:t>2:5)</w:t>
      </w:r>
      <w:r w:rsidRPr="00DD4A49">
        <w:rPr>
          <w:rFonts w:eastAsia="STZhongsong" w:hAnsi="STZhongsong" w:hint="eastAsia"/>
          <w:bCs/>
          <w:lang w:eastAsia="zh-CN"/>
        </w:rPr>
        <w:t>。</w:t>
      </w:r>
    </w:p>
    <w:p w:rsidR="0052427E" w:rsidRPr="00DD4A49" w:rsidRDefault="002C271C" w:rsidP="00F2693B">
      <w:pPr>
        <w:ind w:firstLine="360"/>
        <w:rPr>
          <w:rFonts w:eastAsia="STZhongsong"/>
          <w:lang w:eastAsia="zh-CN"/>
        </w:rPr>
      </w:pPr>
      <w:r w:rsidRPr="00DD4A49">
        <w:rPr>
          <w:rFonts w:eastAsia="STZhongsong"/>
          <w:bCs/>
        </w:rPr>
        <w:t>There is more to the mystery which the Scriptures reveal to us.  In this lesson we will see how the Scriptures reveal to us the fact that there is a “communication” of the divine and human attributes which Jesus possesses. Once again, we want to say no more than the Word of God reveals; we want to say no less than what the Word of God reveals.</w:t>
      </w:r>
      <w:r w:rsidR="0052427E" w:rsidRPr="00DD4A49">
        <w:rPr>
          <w:rFonts w:eastAsia="STZhongsong"/>
        </w:rPr>
        <w:t xml:space="preserve"> </w:t>
      </w:r>
    </w:p>
    <w:p w:rsidR="002C271C" w:rsidRPr="00DD4A49" w:rsidRDefault="0052427E" w:rsidP="00F2693B">
      <w:pPr>
        <w:ind w:firstLine="360"/>
        <w:rPr>
          <w:rFonts w:eastAsia="STZhongsong"/>
          <w:bCs/>
          <w:lang w:eastAsia="zh-CN"/>
        </w:rPr>
      </w:pPr>
      <w:r w:rsidRPr="00DD4A49">
        <w:rPr>
          <w:rFonts w:eastAsia="STZhongsong" w:hAnsi="STZhongsong" w:hint="eastAsia"/>
          <w:bCs/>
          <w:lang w:eastAsia="zh-CN"/>
        </w:rPr>
        <w:t>圣经向我们揭示的奥秘还有很多。在本节课中，我们将看到圣经如何向我们揭示这样一个事实</w:t>
      </w:r>
      <w:r w:rsidR="007C24E3">
        <w:rPr>
          <w:rFonts w:eastAsia="STZhongsong" w:hint="eastAsia"/>
          <w:bCs/>
          <w:lang w:eastAsia="zh-CN"/>
        </w:rPr>
        <w:t>：</w:t>
      </w:r>
      <w:r w:rsidRPr="00DD4A49">
        <w:rPr>
          <w:rFonts w:eastAsia="STZhongsong" w:hAnsi="STZhongsong" w:hint="eastAsia"/>
          <w:bCs/>
          <w:lang w:eastAsia="zh-CN"/>
        </w:rPr>
        <w:t>耶稣拥有神性和人性的</w:t>
      </w:r>
      <w:r w:rsidR="007C24E3">
        <w:rPr>
          <w:rFonts w:eastAsia="STZhongsong" w:hAnsi="STZhongsong" w:hint="eastAsia"/>
          <w:bCs/>
          <w:lang w:eastAsia="zh-CN"/>
        </w:rPr>
        <w:t>“</w:t>
      </w:r>
      <w:r w:rsidR="00E73595">
        <w:rPr>
          <w:rFonts w:eastAsia="STZhongsong" w:hAnsi="STZhongsong" w:hint="eastAsia"/>
          <w:bCs/>
          <w:lang w:eastAsia="zh-CN"/>
        </w:rPr>
        <w:t>共享</w:t>
      </w:r>
      <w:r w:rsidR="007C24E3">
        <w:rPr>
          <w:rFonts w:eastAsia="STZhongsong" w:hAnsi="STZhongsong" w:hint="eastAsia"/>
          <w:bCs/>
          <w:lang w:eastAsia="zh-CN"/>
        </w:rPr>
        <w:t>”</w:t>
      </w:r>
      <w:r w:rsidR="00D34EE5">
        <w:rPr>
          <w:rFonts w:eastAsia="STZhongsong" w:hAnsi="STZhongsong" w:hint="eastAsia"/>
          <w:bCs/>
          <w:lang w:eastAsia="zh-CN"/>
        </w:rPr>
        <w:t>。再一次，我们想说的话不要超过，也不要少于上帝向我们</w:t>
      </w:r>
      <w:r w:rsidRPr="00DD4A49">
        <w:rPr>
          <w:rFonts w:eastAsia="STZhongsong" w:hAnsi="STZhongsong" w:hint="eastAsia"/>
          <w:bCs/>
          <w:lang w:eastAsia="zh-CN"/>
        </w:rPr>
        <w:t>启示</w:t>
      </w:r>
      <w:r w:rsidR="00D34EE5">
        <w:rPr>
          <w:rFonts w:eastAsia="STZhongsong" w:hAnsi="STZhongsong" w:hint="eastAsia"/>
          <w:bCs/>
          <w:lang w:eastAsia="zh-CN"/>
        </w:rPr>
        <w:t>出来</w:t>
      </w:r>
      <w:r w:rsidRPr="00DD4A49">
        <w:rPr>
          <w:rFonts w:eastAsia="STZhongsong" w:hAnsi="STZhongsong" w:hint="eastAsia"/>
          <w:bCs/>
          <w:lang w:eastAsia="zh-CN"/>
        </w:rPr>
        <w:t>的话语</w:t>
      </w:r>
      <w:r w:rsidR="00D34EE5">
        <w:rPr>
          <w:rFonts w:eastAsia="STZhongsong" w:hint="eastAsia"/>
          <w:bCs/>
          <w:lang w:eastAsia="zh-CN"/>
        </w:rPr>
        <w:t>。</w:t>
      </w:r>
    </w:p>
    <w:p w:rsidR="003E05AB" w:rsidRPr="00DD4A49" w:rsidRDefault="003E05AB" w:rsidP="003E05AB">
      <w:pPr>
        <w:ind w:firstLine="360"/>
        <w:rPr>
          <w:rFonts w:eastAsia="STZhongsong"/>
          <w:bCs/>
          <w:lang w:eastAsia="zh-CN"/>
        </w:rPr>
      </w:pPr>
      <w:r w:rsidRPr="00DD4A49">
        <w:rPr>
          <w:rFonts w:eastAsia="STZhongsong"/>
          <w:bCs/>
          <w:lang w:eastAsia="zh-CN"/>
        </w:rPr>
        <w:t xml:space="preserve">   </w:t>
      </w:r>
    </w:p>
    <w:p w:rsidR="003E7A2F" w:rsidRDefault="003E05AB" w:rsidP="003E05AB">
      <w:pPr>
        <w:rPr>
          <w:rFonts w:eastAsia="STZhongsong"/>
          <w:bCs/>
          <w:lang w:eastAsia="zh-CN"/>
        </w:rPr>
      </w:pPr>
      <w:r w:rsidRPr="00DD4A49">
        <w:rPr>
          <w:rFonts w:eastAsia="STZhongsong"/>
          <w:bCs/>
        </w:rPr>
        <w:t>The lessons of this unit are as follows:</w:t>
      </w:r>
    </w:p>
    <w:p w:rsidR="00D34EE5" w:rsidRPr="00DD4A49" w:rsidRDefault="00D34EE5" w:rsidP="003E05AB">
      <w:pPr>
        <w:rPr>
          <w:rFonts w:eastAsia="STZhongsong"/>
          <w:bCs/>
          <w:lang w:eastAsia="zh-CN"/>
        </w:rPr>
      </w:pPr>
      <w:r>
        <w:rPr>
          <w:rFonts w:eastAsia="STZhongsong" w:hint="eastAsia"/>
          <w:bCs/>
          <w:lang w:eastAsia="zh-CN"/>
        </w:rPr>
        <w:t>本单元的课有以下内容</w:t>
      </w:r>
      <w:r>
        <w:rPr>
          <w:rFonts w:eastAsia="STZhongsong"/>
          <w:bCs/>
          <w:lang w:eastAsia="zh-CN"/>
        </w:rPr>
        <w:t>:</w:t>
      </w:r>
    </w:p>
    <w:p w:rsidR="003E7A2F" w:rsidRDefault="003E7A2F" w:rsidP="003E7A2F">
      <w:pPr>
        <w:ind w:firstLine="360"/>
        <w:jc w:val="center"/>
        <w:rPr>
          <w:rFonts w:eastAsia="STZhongsong"/>
          <w:bCs/>
          <w:lang w:eastAsia="zh-CN"/>
        </w:rPr>
      </w:pPr>
      <w:r w:rsidRPr="00DD4A49">
        <w:rPr>
          <w:rFonts w:eastAsia="STZhongsong"/>
          <w:bCs/>
        </w:rPr>
        <w:t>The Saving Grace of God in Christ</w:t>
      </w:r>
      <w:r w:rsidR="00B31576" w:rsidRPr="00DD4A49">
        <w:rPr>
          <w:rFonts w:eastAsia="STZhongsong"/>
          <w:bCs/>
        </w:rPr>
        <w:t xml:space="preserve"> (Lesson 21 – Chapter 10)</w:t>
      </w:r>
    </w:p>
    <w:p w:rsidR="00D34EE5" w:rsidRPr="00DD4A49" w:rsidRDefault="00D34EE5" w:rsidP="003E7A2F">
      <w:pPr>
        <w:ind w:firstLine="360"/>
        <w:jc w:val="center"/>
        <w:rPr>
          <w:rFonts w:eastAsia="STZhongsong"/>
          <w:bCs/>
          <w:lang w:eastAsia="zh-CN"/>
        </w:rPr>
      </w:pPr>
      <w:r>
        <w:rPr>
          <w:rFonts w:eastAsia="STZhongsong" w:hint="eastAsia"/>
          <w:bCs/>
          <w:lang w:eastAsia="zh-CN"/>
        </w:rPr>
        <w:t>神在基督里的救赎恩典（第</w:t>
      </w:r>
      <w:r>
        <w:rPr>
          <w:rFonts w:eastAsia="STZhongsong"/>
          <w:bCs/>
          <w:lang w:eastAsia="zh-CN"/>
        </w:rPr>
        <w:t>21</w:t>
      </w:r>
      <w:r>
        <w:rPr>
          <w:rFonts w:eastAsia="STZhongsong" w:hint="eastAsia"/>
          <w:bCs/>
          <w:lang w:eastAsia="zh-CN"/>
        </w:rPr>
        <w:t>课</w:t>
      </w:r>
      <w:r>
        <w:rPr>
          <w:rFonts w:eastAsia="STZhongsong"/>
          <w:bCs/>
          <w:lang w:eastAsia="zh-CN"/>
        </w:rPr>
        <w:t>—</w:t>
      </w:r>
      <w:r>
        <w:rPr>
          <w:rFonts w:eastAsia="STZhongsong" w:hint="eastAsia"/>
          <w:bCs/>
          <w:lang w:eastAsia="zh-CN"/>
        </w:rPr>
        <w:t>第</w:t>
      </w:r>
      <w:r>
        <w:rPr>
          <w:rFonts w:eastAsia="STZhongsong"/>
          <w:bCs/>
          <w:lang w:eastAsia="zh-CN"/>
        </w:rPr>
        <w:t>10</w:t>
      </w:r>
      <w:r>
        <w:rPr>
          <w:rFonts w:eastAsia="STZhongsong" w:hint="eastAsia"/>
          <w:bCs/>
          <w:lang w:eastAsia="zh-CN"/>
        </w:rPr>
        <w:t>章）</w:t>
      </w:r>
    </w:p>
    <w:p w:rsidR="003E7A2F" w:rsidRDefault="003E05AB" w:rsidP="003E7A2F">
      <w:pPr>
        <w:ind w:firstLine="360"/>
        <w:jc w:val="center"/>
        <w:rPr>
          <w:rFonts w:eastAsia="STZhongsong"/>
          <w:b/>
          <w:lang w:eastAsia="zh-CN"/>
        </w:rPr>
      </w:pPr>
      <w:r w:rsidRPr="00DD4A49">
        <w:rPr>
          <w:rFonts w:eastAsia="STZhongsong"/>
          <w:b/>
        </w:rPr>
        <w:sym w:font="Wingdings" w:char="00CB"/>
      </w:r>
      <w:r w:rsidR="00B31576" w:rsidRPr="00DD4A49">
        <w:rPr>
          <w:rFonts w:eastAsia="STZhongsong"/>
          <w:b/>
        </w:rPr>
        <w:t>The Per</w:t>
      </w:r>
      <w:r w:rsidR="00390F3D" w:rsidRPr="00DD4A49">
        <w:rPr>
          <w:rFonts w:eastAsia="STZhongsong"/>
          <w:b/>
        </w:rPr>
        <w:t>son of Jesus Christ (Lesson</w:t>
      </w:r>
      <w:r w:rsidR="00390F3D" w:rsidRPr="00DD4A49">
        <w:rPr>
          <w:rFonts w:eastAsia="STZhongsong"/>
          <w:bCs/>
        </w:rPr>
        <w:t>s</w:t>
      </w:r>
      <w:r w:rsidR="00390F3D" w:rsidRPr="00DD4A49">
        <w:rPr>
          <w:rFonts w:eastAsia="STZhongsong"/>
          <w:b/>
        </w:rPr>
        <w:t xml:space="preserve"> </w:t>
      </w:r>
      <w:r w:rsidR="00390F3D" w:rsidRPr="00DD4A49">
        <w:rPr>
          <w:rFonts w:eastAsia="STZhongsong"/>
          <w:bCs/>
        </w:rPr>
        <w:t>22,</w:t>
      </w:r>
      <w:r w:rsidR="00390F3D" w:rsidRPr="00DD4A49">
        <w:rPr>
          <w:rFonts w:eastAsia="STZhongsong"/>
          <w:b/>
        </w:rPr>
        <w:t xml:space="preserve"> </w:t>
      </w:r>
      <w:r w:rsidR="00390F3D" w:rsidRPr="00DD4A49">
        <w:rPr>
          <w:rFonts w:eastAsia="STZhongsong"/>
          <w:bCs/>
        </w:rPr>
        <w:t>23,</w:t>
      </w:r>
      <w:r w:rsidR="00390F3D" w:rsidRPr="00DD4A49">
        <w:rPr>
          <w:rFonts w:eastAsia="STZhongsong"/>
          <w:b/>
        </w:rPr>
        <w:t xml:space="preserve"> </w:t>
      </w:r>
      <w:r w:rsidR="00B31576" w:rsidRPr="00DD4A49">
        <w:rPr>
          <w:rFonts w:eastAsia="STZhongsong"/>
          <w:b/>
        </w:rPr>
        <w:t>24 – Chapter 11)</w:t>
      </w:r>
    </w:p>
    <w:p w:rsidR="00D34EE5" w:rsidRPr="00DD4A49" w:rsidRDefault="00D34EE5" w:rsidP="003E7A2F">
      <w:pPr>
        <w:ind w:firstLine="360"/>
        <w:jc w:val="center"/>
        <w:rPr>
          <w:rFonts w:eastAsia="STZhongsong"/>
          <w:b/>
          <w:lang w:eastAsia="zh-CN"/>
        </w:rPr>
      </w:pPr>
      <w:r>
        <w:rPr>
          <w:rFonts w:eastAsia="STZhongsong" w:hint="eastAsia"/>
          <w:b/>
          <w:lang w:eastAsia="zh-CN"/>
        </w:rPr>
        <w:t>耶稣基督</w:t>
      </w:r>
      <w:r w:rsidR="007D4960">
        <w:rPr>
          <w:rFonts w:eastAsia="STZhongsong" w:hint="eastAsia"/>
          <w:b/>
          <w:lang w:eastAsia="zh-CN"/>
        </w:rPr>
        <w:t>的人性</w:t>
      </w:r>
      <w:r>
        <w:rPr>
          <w:rFonts w:eastAsia="STZhongsong" w:hint="eastAsia"/>
          <w:b/>
          <w:lang w:eastAsia="zh-CN"/>
        </w:rPr>
        <w:t>（第</w:t>
      </w:r>
      <w:r>
        <w:rPr>
          <w:rFonts w:eastAsia="STZhongsong"/>
          <w:b/>
          <w:lang w:eastAsia="zh-CN"/>
        </w:rPr>
        <w:t>22, 23</w:t>
      </w:r>
      <w:r>
        <w:rPr>
          <w:rFonts w:eastAsia="STZhongsong" w:hint="eastAsia"/>
          <w:b/>
          <w:lang w:eastAsia="zh-CN"/>
        </w:rPr>
        <w:t>，</w:t>
      </w:r>
      <w:r>
        <w:rPr>
          <w:rFonts w:eastAsia="STZhongsong"/>
          <w:b/>
          <w:lang w:eastAsia="zh-CN"/>
        </w:rPr>
        <w:t>24</w:t>
      </w:r>
      <w:r>
        <w:rPr>
          <w:rFonts w:eastAsia="STZhongsong" w:hint="eastAsia"/>
          <w:b/>
          <w:lang w:eastAsia="zh-CN"/>
        </w:rPr>
        <w:t>课</w:t>
      </w:r>
      <w:r>
        <w:rPr>
          <w:rFonts w:eastAsia="STZhongsong"/>
          <w:b/>
          <w:lang w:eastAsia="zh-CN"/>
        </w:rPr>
        <w:t>—</w:t>
      </w:r>
      <w:r>
        <w:rPr>
          <w:rFonts w:eastAsia="STZhongsong" w:hint="eastAsia"/>
          <w:b/>
          <w:lang w:eastAsia="zh-CN"/>
        </w:rPr>
        <w:t>第</w:t>
      </w:r>
      <w:r>
        <w:rPr>
          <w:rFonts w:eastAsia="STZhongsong"/>
          <w:b/>
          <w:lang w:eastAsia="zh-CN"/>
        </w:rPr>
        <w:t>11</w:t>
      </w:r>
      <w:r>
        <w:rPr>
          <w:rFonts w:eastAsia="STZhongsong" w:hint="eastAsia"/>
          <w:b/>
          <w:lang w:eastAsia="zh-CN"/>
        </w:rPr>
        <w:t>章）</w:t>
      </w:r>
    </w:p>
    <w:p w:rsidR="00B31576" w:rsidRDefault="00B31576" w:rsidP="003E7A2F">
      <w:pPr>
        <w:ind w:firstLine="360"/>
        <w:jc w:val="center"/>
        <w:rPr>
          <w:rFonts w:eastAsia="STZhongsong"/>
          <w:bCs/>
          <w:lang w:eastAsia="zh-CN"/>
        </w:rPr>
      </w:pPr>
      <w:r w:rsidRPr="00DD4A49">
        <w:rPr>
          <w:rFonts w:eastAsia="STZhongsong"/>
          <w:bCs/>
        </w:rPr>
        <w:t>The States of Humiliation and Exaltation in Christ’s Life (Lessons 25-26 – Chapter 12)</w:t>
      </w:r>
    </w:p>
    <w:p w:rsidR="00D34EE5" w:rsidRPr="00DD4A49" w:rsidRDefault="00D34EE5" w:rsidP="003E7A2F">
      <w:pPr>
        <w:ind w:firstLine="360"/>
        <w:jc w:val="center"/>
        <w:rPr>
          <w:rFonts w:eastAsia="STZhongsong"/>
          <w:bCs/>
          <w:lang w:eastAsia="zh-CN"/>
        </w:rPr>
      </w:pPr>
      <w:r>
        <w:rPr>
          <w:rFonts w:eastAsia="STZhongsong" w:hint="eastAsia"/>
          <w:bCs/>
          <w:lang w:eastAsia="zh-CN"/>
        </w:rPr>
        <w:lastRenderedPageBreak/>
        <w:t>耶稣基督生命中的降卑与升高（第</w:t>
      </w:r>
      <w:r>
        <w:rPr>
          <w:rFonts w:eastAsia="STZhongsong"/>
          <w:bCs/>
          <w:lang w:eastAsia="zh-CN"/>
        </w:rPr>
        <w:t>25-26</w:t>
      </w:r>
      <w:r>
        <w:rPr>
          <w:rFonts w:eastAsia="STZhongsong" w:hint="eastAsia"/>
          <w:bCs/>
          <w:lang w:eastAsia="zh-CN"/>
        </w:rPr>
        <w:t>课</w:t>
      </w:r>
      <w:r>
        <w:rPr>
          <w:rFonts w:eastAsia="STZhongsong"/>
          <w:bCs/>
          <w:lang w:eastAsia="zh-CN"/>
        </w:rPr>
        <w:t>—</w:t>
      </w:r>
      <w:r>
        <w:rPr>
          <w:rFonts w:eastAsia="STZhongsong" w:hint="eastAsia"/>
          <w:bCs/>
          <w:lang w:eastAsia="zh-CN"/>
        </w:rPr>
        <w:t>第</w:t>
      </w:r>
      <w:r>
        <w:rPr>
          <w:rFonts w:eastAsia="STZhongsong"/>
          <w:bCs/>
          <w:lang w:eastAsia="zh-CN"/>
        </w:rPr>
        <w:t>12</w:t>
      </w:r>
      <w:r>
        <w:rPr>
          <w:rFonts w:eastAsia="STZhongsong" w:hint="eastAsia"/>
          <w:bCs/>
          <w:lang w:eastAsia="zh-CN"/>
        </w:rPr>
        <w:t>章）</w:t>
      </w:r>
    </w:p>
    <w:p w:rsidR="00B31576" w:rsidRDefault="00B31576" w:rsidP="003E7A2F">
      <w:pPr>
        <w:ind w:firstLine="360"/>
        <w:jc w:val="center"/>
        <w:rPr>
          <w:rFonts w:eastAsia="STZhongsong"/>
          <w:bCs/>
          <w:lang w:eastAsia="zh-CN"/>
        </w:rPr>
      </w:pPr>
      <w:r w:rsidRPr="00DD4A49">
        <w:rPr>
          <w:rFonts w:eastAsia="STZhongsong"/>
          <w:bCs/>
        </w:rPr>
        <w:t>The Threefold Office of Christ:  Prophet, Priest, and King (Lesson 27 – Chapter 13)</w:t>
      </w:r>
    </w:p>
    <w:p w:rsidR="00D34EE5" w:rsidRPr="00DD4A49" w:rsidRDefault="00D34EE5" w:rsidP="003E7A2F">
      <w:pPr>
        <w:ind w:firstLine="360"/>
        <w:jc w:val="center"/>
        <w:rPr>
          <w:rFonts w:eastAsia="STZhongsong"/>
          <w:bCs/>
          <w:lang w:eastAsia="zh-CN"/>
        </w:rPr>
      </w:pPr>
      <w:r>
        <w:rPr>
          <w:rFonts w:eastAsia="STZhongsong" w:hint="eastAsia"/>
          <w:bCs/>
          <w:lang w:eastAsia="zh-CN"/>
        </w:rPr>
        <w:t>基督的三重职位：先知、祭司与君王（第</w:t>
      </w:r>
      <w:r>
        <w:rPr>
          <w:rFonts w:eastAsia="STZhongsong"/>
          <w:bCs/>
          <w:lang w:eastAsia="zh-CN"/>
        </w:rPr>
        <w:t>27</w:t>
      </w:r>
      <w:r>
        <w:rPr>
          <w:rFonts w:eastAsia="STZhongsong" w:hint="eastAsia"/>
          <w:bCs/>
          <w:lang w:eastAsia="zh-CN"/>
        </w:rPr>
        <w:t>课</w:t>
      </w:r>
      <w:r>
        <w:rPr>
          <w:rFonts w:eastAsia="STZhongsong"/>
          <w:bCs/>
          <w:lang w:eastAsia="zh-CN"/>
        </w:rPr>
        <w:t>—</w:t>
      </w:r>
      <w:r>
        <w:rPr>
          <w:rFonts w:eastAsia="STZhongsong" w:hint="eastAsia"/>
          <w:bCs/>
          <w:lang w:eastAsia="zh-CN"/>
        </w:rPr>
        <w:t>第</w:t>
      </w:r>
      <w:r>
        <w:rPr>
          <w:rFonts w:eastAsia="STZhongsong"/>
          <w:bCs/>
          <w:lang w:eastAsia="zh-CN"/>
        </w:rPr>
        <w:t>13</w:t>
      </w:r>
      <w:r>
        <w:rPr>
          <w:rFonts w:eastAsia="STZhongsong" w:hint="eastAsia"/>
          <w:bCs/>
          <w:lang w:eastAsia="zh-CN"/>
        </w:rPr>
        <w:t>章）</w:t>
      </w:r>
    </w:p>
    <w:p w:rsidR="00D82B2C" w:rsidRPr="00D82B2C" w:rsidRDefault="00D82B2C" w:rsidP="00EA5CA0">
      <w:pPr>
        <w:ind w:firstLine="360"/>
        <w:rPr>
          <w:rFonts w:eastAsia="STZhongsong"/>
          <w:b/>
          <w:color w:val="C00000"/>
          <w:lang w:eastAsia="zh-CN"/>
        </w:rPr>
      </w:pPr>
    </w:p>
    <w:p w:rsidR="0052427E" w:rsidRPr="00DD4A49" w:rsidRDefault="00017CA3" w:rsidP="00C60484">
      <w:pPr>
        <w:numPr>
          <w:ilvl w:val="0"/>
          <w:numId w:val="1"/>
        </w:numPr>
        <w:rPr>
          <w:rFonts w:eastAsia="STZhongsong"/>
          <w:b/>
        </w:rPr>
      </w:pPr>
      <w:r w:rsidRPr="00DD4A49">
        <w:rPr>
          <w:rFonts w:eastAsia="STZhongsong"/>
          <w:b/>
        </w:rPr>
        <w:t xml:space="preserve">Main Thesis for this lesson:  The union of the divine nature and the human nature in the one person of Christ results in the communication </w:t>
      </w:r>
      <w:r w:rsidR="00BC6868" w:rsidRPr="00DD4A49">
        <w:rPr>
          <w:rFonts w:eastAsia="STZhongsong"/>
          <w:bCs/>
          <w:i/>
          <w:iCs/>
        </w:rPr>
        <w:t>(sharing)</w:t>
      </w:r>
      <w:r w:rsidR="00BC6868" w:rsidRPr="00DD4A49">
        <w:rPr>
          <w:rFonts w:eastAsia="STZhongsong"/>
          <w:b/>
        </w:rPr>
        <w:t xml:space="preserve"> </w:t>
      </w:r>
      <w:r w:rsidRPr="00DD4A49">
        <w:rPr>
          <w:rFonts w:eastAsia="STZhongsong"/>
          <w:b/>
        </w:rPr>
        <w:t>of the attributes of those two natures.</w:t>
      </w:r>
      <w:r w:rsidR="0052427E" w:rsidRPr="00DD4A49">
        <w:rPr>
          <w:rFonts w:eastAsia="STZhongsong"/>
        </w:rPr>
        <w:t xml:space="preserve"> </w:t>
      </w:r>
    </w:p>
    <w:p w:rsidR="008A4C36" w:rsidRPr="00DD4A49" w:rsidRDefault="00D82B2C" w:rsidP="0052427E">
      <w:pPr>
        <w:ind w:left="720"/>
        <w:rPr>
          <w:rFonts w:eastAsia="STZhongsong"/>
          <w:b/>
          <w:lang w:eastAsia="zh-CN"/>
        </w:rPr>
      </w:pPr>
      <w:r>
        <w:rPr>
          <w:rFonts w:eastAsia="STZhongsong" w:hAnsi="STZhongsong" w:hint="eastAsia"/>
          <w:b/>
          <w:lang w:eastAsia="zh-CN"/>
        </w:rPr>
        <w:t>本课的主题</w:t>
      </w:r>
      <w:r w:rsidR="0052427E" w:rsidRPr="00DD4A49">
        <w:rPr>
          <w:rFonts w:eastAsia="STZhongsong" w:hAnsi="STZhongsong" w:hint="eastAsia"/>
          <w:b/>
          <w:lang w:eastAsia="zh-CN"/>
        </w:rPr>
        <w:t>是</w:t>
      </w:r>
      <w:r>
        <w:rPr>
          <w:rFonts w:eastAsia="STZhongsong" w:hAnsi="STZhongsong" w:hint="eastAsia"/>
          <w:b/>
          <w:lang w:eastAsia="zh-CN"/>
        </w:rPr>
        <w:t>：</w:t>
      </w:r>
      <w:r w:rsidR="0052427E" w:rsidRPr="00DD4A49">
        <w:rPr>
          <w:rFonts w:eastAsia="STZhongsong" w:hAnsi="STZhongsong" w:hint="eastAsia"/>
          <w:b/>
          <w:lang w:eastAsia="zh-CN"/>
        </w:rPr>
        <w:t>神性与人性在基督一人身上的</w:t>
      </w:r>
      <w:r w:rsidR="008506E6">
        <w:rPr>
          <w:rFonts w:eastAsia="STZhongsong" w:hAnsi="STZhongsong" w:hint="eastAsia"/>
          <w:b/>
          <w:lang w:eastAsia="zh-CN"/>
        </w:rPr>
        <w:t>合一</w:t>
      </w:r>
      <w:r w:rsidR="0052427E" w:rsidRPr="00DD4A49">
        <w:rPr>
          <w:rFonts w:eastAsia="STZhongsong" w:hAnsi="STZhongsong" w:hint="eastAsia"/>
          <w:b/>
          <w:lang w:eastAsia="zh-CN"/>
        </w:rPr>
        <w:t>，导致这两种本性的属性</w:t>
      </w:r>
      <w:r>
        <w:rPr>
          <w:rFonts w:eastAsia="STZhongsong" w:hAnsi="STZhongsong" w:hint="eastAsia"/>
          <w:b/>
          <w:lang w:eastAsia="zh-CN"/>
        </w:rPr>
        <w:t>之间</w:t>
      </w:r>
      <w:r w:rsidR="0052427E" w:rsidRPr="00DD4A49">
        <w:rPr>
          <w:rFonts w:eastAsia="STZhongsong" w:hAnsi="STZhongsong" w:hint="eastAsia"/>
          <w:b/>
          <w:lang w:eastAsia="zh-CN"/>
        </w:rPr>
        <w:t>的</w:t>
      </w:r>
      <w:r w:rsidR="00E73595">
        <w:rPr>
          <w:rFonts w:eastAsia="STZhongsong" w:hAnsi="STZhongsong" w:hint="eastAsia"/>
          <w:b/>
          <w:lang w:eastAsia="zh-CN"/>
        </w:rPr>
        <w:t>共享</w:t>
      </w:r>
      <w:r w:rsidR="0052427E" w:rsidRPr="00A61DCD">
        <w:rPr>
          <w:rFonts w:eastAsia="STZhongsong"/>
          <w:b/>
          <w:i/>
          <w:lang w:eastAsia="zh-CN"/>
        </w:rPr>
        <w:t>(</w:t>
      </w:r>
      <w:r w:rsidR="0052427E" w:rsidRPr="00A61DCD">
        <w:rPr>
          <w:rFonts w:eastAsia="STZhongsong" w:hAnsi="STZhongsong" w:hint="eastAsia"/>
          <w:b/>
          <w:i/>
          <w:lang w:eastAsia="zh-CN"/>
        </w:rPr>
        <w:t>分享</w:t>
      </w:r>
      <w:r w:rsidR="0052427E" w:rsidRPr="00A61DCD">
        <w:rPr>
          <w:rFonts w:eastAsia="STZhongsong"/>
          <w:b/>
          <w:i/>
          <w:lang w:eastAsia="zh-CN"/>
        </w:rPr>
        <w:t>)</w:t>
      </w:r>
      <w:r w:rsidR="0052427E" w:rsidRPr="00DD4A49">
        <w:rPr>
          <w:rFonts w:eastAsia="STZhongsong" w:hAnsi="STZhongsong" w:hint="eastAsia"/>
          <w:b/>
          <w:lang w:eastAsia="zh-CN"/>
        </w:rPr>
        <w:t>。</w:t>
      </w:r>
    </w:p>
    <w:p w:rsidR="005C5043" w:rsidRPr="00DD4A49" w:rsidRDefault="005C5043" w:rsidP="00BC6868">
      <w:pPr>
        <w:rPr>
          <w:rFonts w:eastAsia="STZhongsong"/>
          <w:b/>
          <w:lang w:eastAsia="zh-CN"/>
        </w:rPr>
      </w:pPr>
    </w:p>
    <w:p w:rsidR="0052427E" w:rsidRPr="00DD4A49" w:rsidRDefault="00BC6868" w:rsidP="00B70050">
      <w:pPr>
        <w:ind w:left="360" w:firstLine="324"/>
        <w:jc w:val="both"/>
        <w:rPr>
          <w:rFonts w:eastAsia="STZhongsong"/>
          <w:lang w:eastAsia="zh-CN"/>
        </w:rPr>
      </w:pPr>
      <w:r w:rsidRPr="00DD4A49">
        <w:rPr>
          <w:rFonts w:eastAsia="STZhongsong"/>
        </w:rPr>
        <w:t xml:space="preserve">When we talk about the ‘communication of attributes”, we simply mean that Jesus Christ is a single, undivided person.  Jesus is not sometimes acting, feeling, or existing separately in his nature as God; nor is Jesus sometimes acting, feeling, or existing separately in his nature as man.  While each nature remains distinct, there is a genuine sharing of each nature’s attributes in the one person of Christ.  Whatever Jesus is and does, since becoming man, he is and does as a single person – the </w:t>
      </w:r>
      <w:proofErr w:type="gramStart"/>
      <w:r w:rsidRPr="00DD4A49">
        <w:rPr>
          <w:rFonts w:eastAsia="STZhongsong"/>
        </w:rPr>
        <w:t>God-man</w:t>
      </w:r>
      <w:proofErr w:type="gramEnd"/>
      <w:r w:rsidRPr="00DD4A49">
        <w:rPr>
          <w:rFonts w:eastAsia="STZhongsong"/>
        </w:rPr>
        <w:t>!</w:t>
      </w:r>
      <w:r w:rsidRPr="00DD4A49">
        <w:rPr>
          <w:rStyle w:val="FootnoteReference"/>
          <w:rFonts w:eastAsia="STZhongsong"/>
          <w:vertAlign w:val="superscript"/>
        </w:rPr>
        <w:footnoteReference w:id="1"/>
      </w:r>
      <w:r w:rsidR="0052427E" w:rsidRPr="00DD4A49">
        <w:rPr>
          <w:rFonts w:eastAsia="STZhongsong"/>
        </w:rPr>
        <w:t xml:space="preserve"> </w:t>
      </w:r>
    </w:p>
    <w:p w:rsidR="00BC6868" w:rsidRPr="00DD4A49" w:rsidRDefault="0052427E" w:rsidP="00B70050">
      <w:pPr>
        <w:ind w:left="360" w:firstLine="324"/>
        <w:jc w:val="both"/>
        <w:rPr>
          <w:rFonts w:eastAsia="STZhongsong"/>
          <w:lang w:eastAsia="zh-CN"/>
        </w:rPr>
      </w:pPr>
      <w:r w:rsidRPr="00DD4A49">
        <w:rPr>
          <w:rFonts w:eastAsia="STZhongsong" w:hAnsi="STZhongsong" w:hint="eastAsia"/>
          <w:lang w:eastAsia="zh-CN"/>
        </w:rPr>
        <w:t>当我们谈论</w:t>
      </w:r>
      <w:r w:rsidR="006370F2">
        <w:rPr>
          <w:rFonts w:eastAsia="STZhongsong" w:hAnsi="STZhongsong" w:hint="eastAsia"/>
          <w:lang w:eastAsia="zh-CN"/>
        </w:rPr>
        <w:t>“</w:t>
      </w:r>
      <w:r w:rsidR="006370F2" w:rsidRPr="00DD4A49">
        <w:rPr>
          <w:rFonts w:eastAsia="STZhongsong" w:hAnsi="STZhongsong" w:hint="eastAsia"/>
          <w:lang w:eastAsia="zh-CN"/>
        </w:rPr>
        <w:t>属性</w:t>
      </w:r>
      <w:r w:rsidR="00E73595">
        <w:rPr>
          <w:rFonts w:eastAsia="STZhongsong" w:hAnsi="STZhongsong" w:hint="eastAsia"/>
          <w:lang w:eastAsia="zh-CN"/>
        </w:rPr>
        <w:t>共享</w:t>
      </w:r>
      <w:r w:rsidR="006370F2">
        <w:rPr>
          <w:rFonts w:eastAsia="STZhongsong" w:hAnsi="STZhongsong" w:hint="eastAsia"/>
          <w:lang w:eastAsia="zh-CN"/>
        </w:rPr>
        <w:t>”</w:t>
      </w:r>
      <w:r w:rsidRPr="00DD4A49">
        <w:rPr>
          <w:rFonts w:eastAsia="STZhongsong" w:hAnsi="STZhongsong" w:hint="eastAsia"/>
          <w:lang w:eastAsia="zh-CN"/>
        </w:rPr>
        <w:t>时，我们</w:t>
      </w:r>
      <w:r w:rsidR="006370F2">
        <w:rPr>
          <w:rFonts w:eastAsia="STZhongsong" w:hAnsi="STZhongsong" w:hint="eastAsia"/>
          <w:lang w:eastAsia="zh-CN"/>
        </w:rPr>
        <w:t>的意思</w:t>
      </w:r>
      <w:r w:rsidRPr="00DD4A49">
        <w:rPr>
          <w:rFonts w:eastAsia="STZhongsong" w:hAnsi="STZhongsong" w:hint="eastAsia"/>
          <w:lang w:eastAsia="zh-CN"/>
        </w:rPr>
        <w:t>只是耶稣基督是一个单</w:t>
      </w:r>
      <w:r w:rsidR="006370F2">
        <w:rPr>
          <w:rFonts w:eastAsia="STZhongsong" w:hAnsi="STZhongsong" w:hint="eastAsia"/>
          <w:lang w:eastAsia="zh-CN"/>
        </w:rPr>
        <w:t>个</w:t>
      </w:r>
      <w:r w:rsidRPr="00DD4A49">
        <w:rPr>
          <w:rFonts w:eastAsia="STZhongsong" w:hAnsi="STZhongsong" w:hint="eastAsia"/>
          <w:lang w:eastAsia="zh-CN"/>
        </w:rPr>
        <w:t>的，不可分割的人。耶稣并没有</w:t>
      </w:r>
      <w:r w:rsidR="006370F2" w:rsidRPr="00DD4A49">
        <w:rPr>
          <w:rFonts w:eastAsia="STZhongsong" w:hAnsi="STZhongsong" w:hint="eastAsia"/>
          <w:lang w:eastAsia="zh-CN"/>
        </w:rPr>
        <w:t>有时</w:t>
      </w:r>
      <w:r w:rsidRPr="00DD4A49">
        <w:rPr>
          <w:rFonts w:eastAsia="STZhongsong" w:hAnsi="STZhongsong" w:hint="eastAsia"/>
          <w:lang w:eastAsia="zh-CN"/>
        </w:rPr>
        <w:t>作为神单独行动、感受或存在</w:t>
      </w:r>
      <w:r w:rsidR="006370F2">
        <w:rPr>
          <w:rFonts w:eastAsia="STZhongsong" w:hint="eastAsia"/>
          <w:lang w:eastAsia="zh-CN"/>
        </w:rPr>
        <w:t>；</w:t>
      </w:r>
      <w:r w:rsidRPr="00DD4A49">
        <w:rPr>
          <w:rFonts w:eastAsia="STZhongsong" w:hAnsi="STZhongsong" w:hint="eastAsia"/>
          <w:lang w:eastAsia="zh-CN"/>
        </w:rPr>
        <w:t>耶稣也</w:t>
      </w:r>
      <w:r w:rsidR="006370F2">
        <w:rPr>
          <w:rFonts w:eastAsia="STZhongsong" w:hAnsi="STZhongsong" w:hint="eastAsia"/>
          <w:lang w:eastAsia="zh-CN"/>
        </w:rPr>
        <w:t>没有</w:t>
      </w:r>
      <w:r w:rsidR="006370F2" w:rsidRPr="00DD4A49">
        <w:rPr>
          <w:rFonts w:eastAsia="STZhongsong" w:hAnsi="STZhongsong" w:hint="eastAsia"/>
          <w:lang w:eastAsia="zh-CN"/>
        </w:rPr>
        <w:t>有时</w:t>
      </w:r>
      <w:r w:rsidRPr="00DD4A49">
        <w:rPr>
          <w:rFonts w:eastAsia="STZhongsong" w:hAnsi="STZhongsong" w:hint="eastAsia"/>
          <w:lang w:eastAsia="zh-CN"/>
        </w:rPr>
        <w:t>作为一个人单独地行动、感受或存在于他的本性中。虽然每一种本性都不同</w:t>
      </w:r>
      <w:r w:rsidR="006370F2">
        <w:rPr>
          <w:rFonts w:eastAsia="STZhongsong" w:hAnsi="STZhongsong" w:hint="eastAsia"/>
          <w:lang w:eastAsia="zh-CN"/>
        </w:rPr>
        <w:t>于另一个</w:t>
      </w:r>
      <w:r w:rsidRPr="00DD4A49">
        <w:rPr>
          <w:rFonts w:eastAsia="STZhongsong" w:hAnsi="STZhongsong" w:hint="eastAsia"/>
          <w:lang w:eastAsia="zh-CN"/>
        </w:rPr>
        <w:t>，但在基督一个人身上，每一种本性</w:t>
      </w:r>
      <w:r w:rsidR="006370F2">
        <w:rPr>
          <w:rFonts w:eastAsia="STZhongsong" w:hAnsi="STZhongsong" w:hint="eastAsia"/>
          <w:lang w:eastAsia="zh-CN"/>
        </w:rPr>
        <w:t>中的属性又与另一个</w:t>
      </w:r>
      <w:r w:rsidR="00E73595">
        <w:rPr>
          <w:rFonts w:eastAsia="STZhongsong" w:hAnsi="STZhongsong" w:hint="eastAsia"/>
          <w:lang w:eastAsia="zh-CN"/>
        </w:rPr>
        <w:t>本性的属性进行</w:t>
      </w:r>
      <w:r w:rsidR="006370F2">
        <w:rPr>
          <w:rFonts w:eastAsia="STZhongsong" w:hAnsi="STZhongsong" w:hint="eastAsia"/>
          <w:lang w:eastAsia="zh-CN"/>
        </w:rPr>
        <w:t>实在的</w:t>
      </w:r>
      <w:r w:rsidR="00E73595">
        <w:rPr>
          <w:rFonts w:eastAsia="STZhongsong" w:hAnsi="STZhongsong" w:hint="eastAsia"/>
          <w:lang w:eastAsia="zh-CN"/>
        </w:rPr>
        <w:t>共享</w:t>
      </w:r>
      <w:r w:rsidRPr="00DD4A49">
        <w:rPr>
          <w:rFonts w:eastAsia="STZhongsong" w:hAnsi="STZhongsong" w:hint="eastAsia"/>
          <w:lang w:eastAsia="zh-CN"/>
        </w:rPr>
        <w:t>。无论耶稣是</w:t>
      </w:r>
      <w:r w:rsidR="006370F2">
        <w:rPr>
          <w:rFonts w:eastAsia="STZhongsong" w:hAnsi="STZhongsong" w:hint="eastAsia"/>
          <w:lang w:eastAsia="zh-CN"/>
        </w:rPr>
        <w:t>谁</w:t>
      </w:r>
      <w:r w:rsidRPr="00DD4A49">
        <w:rPr>
          <w:rFonts w:eastAsia="STZhongsong" w:hAnsi="STZhongsong" w:hint="eastAsia"/>
          <w:lang w:eastAsia="zh-CN"/>
        </w:rPr>
        <w:t>、做了什么，自从他成为人以后，他</w:t>
      </w:r>
      <w:r w:rsidR="006370F2">
        <w:rPr>
          <w:rFonts w:eastAsia="STZhongsong" w:hAnsi="STZhongsong" w:hint="eastAsia"/>
          <w:lang w:eastAsia="zh-CN"/>
        </w:rPr>
        <w:t>都是以一个单个的个体</w:t>
      </w:r>
      <w:r w:rsidR="006370F2">
        <w:rPr>
          <w:rFonts w:eastAsia="STZhongsong" w:hAnsi="STZhongsong"/>
          <w:lang w:eastAsia="zh-CN"/>
        </w:rPr>
        <w:t>—</w:t>
      </w:r>
      <w:r w:rsidRPr="00DD4A49">
        <w:rPr>
          <w:rFonts w:eastAsia="STZhongsong" w:hAnsi="STZhongsong" w:hint="eastAsia"/>
          <w:lang w:eastAsia="zh-CN"/>
        </w:rPr>
        <w:t>神</w:t>
      </w:r>
      <w:r w:rsidR="006370F2">
        <w:rPr>
          <w:rFonts w:eastAsia="STZhongsong" w:hAnsi="STZhongsong"/>
          <w:lang w:eastAsia="zh-CN"/>
        </w:rPr>
        <w:t>-</w:t>
      </w:r>
      <w:r w:rsidRPr="00DD4A49">
        <w:rPr>
          <w:rFonts w:eastAsia="STZhongsong" w:hAnsi="STZhongsong" w:hint="eastAsia"/>
          <w:lang w:eastAsia="zh-CN"/>
        </w:rPr>
        <w:t>人</w:t>
      </w:r>
      <w:r w:rsidR="006370F2">
        <w:rPr>
          <w:rFonts w:eastAsia="STZhongsong" w:hAnsi="STZhongsong" w:hint="eastAsia"/>
          <w:lang w:eastAsia="zh-CN"/>
        </w:rPr>
        <w:t>合一的个体去做的。</w:t>
      </w:r>
    </w:p>
    <w:p w:rsidR="00BC6868" w:rsidRPr="00DD4A49" w:rsidRDefault="00BC6868" w:rsidP="00BC6868">
      <w:pPr>
        <w:rPr>
          <w:rFonts w:eastAsia="STZhongsong"/>
          <w:b/>
          <w:lang w:eastAsia="zh-CN"/>
        </w:rPr>
      </w:pPr>
    </w:p>
    <w:p w:rsidR="0052427E" w:rsidRPr="00DD4A49" w:rsidRDefault="00017CA3" w:rsidP="00C60484">
      <w:pPr>
        <w:numPr>
          <w:ilvl w:val="1"/>
          <w:numId w:val="1"/>
        </w:numPr>
        <w:rPr>
          <w:rFonts w:eastAsia="STZhongsong"/>
          <w:b/>
        </w:rPr>
      </w:pPr>
      <w:r w:rsidRPr="00DD4A49">
        <w:rPr>
          <w:rFonts w:eastAsia="STZhongsong"/>
          <w:b/>
        </w:rPr>
        <w:t>This is a truth some have refused to believe and teach.</w:t>
      </w:r>
      <w:r w:rsidR="0052427E" w:rsidRPr="00DD4A49">
        <w:rPr>
          <w:rFonts w:eastAsia="STZhongsong"/>
        </w:rPr>
        <w:t xml:space="preserve"> </w:t>
      </w:r>
    </w:p>
    <w:p w:rsidR="005C5043" w:rsidRPr="00DD4A49" w:rsidRDefault="0052427E" w:rsidP="0052427E">
      <w:pPr>
        <w:ind w:left="1044"/>
        <w:rPr>
          <w:rFonts w:eastAsia="STZhongsong"/>
          <w:b/>
          <w:lang w:eastAsia="zh-CN"/>
        </w:rPr>
      </w:pPr>
      <w:r w:rsidRPr="00DD4A49">
        <w:rPr>
          <w:rFonts w:eastAsia="STZhongsong" w:hAnsi="STZhongsong" w:hint="eastAsia"/>
          <w:b/>
          <w:lang w:eastAsia="zh-CN"/>
        </w:rPr>
        <w:t>这是一个有些人拒绝相信和教导的真理。</w:t>
      </w:r>
    </w:p>
    <w:p w:rsidR="005C5043" w:rsidRPr="00DD4A49" w:rsidRDefault="005C5043" w:rsidP="005C5043">
      <w:pPr>
        <w:ind w:left="360"/>
        <w:rPr>
          <w:rFonts w:eastAsia="STZhongsong"/>
          <w:b/>
          <w:lang w:eastAsia="zh-CN"/>
        </w:rPr>
      </w:pPr>
    </w:p>
    <w:p w:rsidR="003A367B" w:rsidRPr="00DD4A49" w:rsidRDefault="00017CA3" w:rsidP="00C60484">
      <w:pPr>
        <w:numPr>
          <w:ilvl w:val="2"/>
          <w:numId w:val="1"/>
        </w:numPr>
        <w:rPr>
          <w:rFonts w:eastAsia="STZhongsong"/>
          <w:bCs/>
        </w:rPr>
      </w:pPr>
      <w:r w:rsidRPr="00DD4A49">
        <w:rPr>
          <w:rFonts w:eastAsia="STZhongsong"/>
          <w:bCs/>
        </w:rPr>
        <w:t>Nestorius (see l</w:t>
      </w:r>
      <w:r w:rsidR="00C32507" w:rsidRPr="00DD4A49">
        <w:rPr>
          <w:rFonts w:eastAsia="STZhongsong"/>
          <w:bCs/>
        </w:rPr>
        <w:t>esson 23)</w:t>
      </w:r>
    </w:p>
    <w:p w:rsidR="00C32507" w:rsidRPr="00DD4A49" w:rsidRDefault="0052427E" w:rsidP="00C32507">
      <w:pPr>
        <w:ind w:left="1980"/>
        <w:rPr>
          <w:rFonts w:eastAsia="STZhongsong"/>
          <w:bCs/>
          <w:lang w:eastAsia="zh-CN"/>
        </w:rPr>
      </w:pPr>
      <w:r w:rsidRPr="00DD4A49">
        <w:rPr>
          <w:rFonts w:eastAsia="STZhongsong"/>
          <w:bCs/>
          <w:lang w:eastAsia="zh-CN"/>
        </w:rPr>
        <w:t xml:space="preserve">   </w:t>
      </w:r>
      <w:r w:rsidR="00767935">
        <w:rPr>
          <w:rFonts w:eastAsia="STZhongsong" w:hAnsi="STZhongsong" w:hint="eastAsia"/>
          <w:bCs/>
          <w:lang w:eastAsia="zh-CN"/>
        </w:rPr>
        <w:t>聂斯拖</w:t>
      </w:r>
      <w:r w:rsidRPr="00DD4A49">
        <w:rPr>
          <w:rFonts w:eastAsia="STZhongsong" w:hAnsi="STZhongsong" w:hint="eastAsia"/>
          <w:bCs/>
          <w:lang w:eastAsia="zh-CN"/>
        </w:rPr>
        <w:t>里</w:t>
      </w:r>
      <w:r w:rsidRPr="00DD4A49">
        <w:rPr>
          <w:rFonts w:eastAsia="STZhongsong"/>
          <w:bCs/>
          <w:lang w:eastAsia="zh-CN"/>
        </w:rPr>
        <w:t>(</w:t>
      </w:r>
      <w:r w:rsidRPr="00DD4A49">
        <w:rPr>
          <w:rFonts w:eastAsia="STZhongsong" w:hAnsi="STZhongsong" w:hint="eastAsia"/>
          <w:bCs/>
          <w:lang w:eastAsia="zh-CN"/>
        </w:rPr>
        <w:t>公元</w:t>
      </w:r>
      <w:r w:rsidRPr="00DD4A49">
        <w:rPr>
          <w:rFonts w:eastAsia="STZhongsong"/>
          <w:bCs/>
          <w:lang w:eastAsia="zh-CN"/>
        </w:rPr>
        <w:t>400</w:t>
      </w:r>
      <w:r w:rsidRPr="00DD4A49">
        <w:rPr>
          <w:rFonts w:eastAsia="STZhongsong" w:hAnsi="STZhongsong" w:hint="eastAsia"/>
          <w:bCs/>
          <w:lang w:eastAsia="zh-CN"/>
        </w:rPr>
        <w:t>年</w:t>
      </w:r>
      <w:r w:rsidR="006370F2">
        <w:rPr>
          <w:rFonts w:eastAsia="STZhongsong" w:hAnsi="STZhongsong" w:hint="eastAsia"/>
          <w:bCs/>
          <w:lang w:eastAsia="zh-CN"/>
        </w:rPr>
        <w:t>，见第</w:t>
      </w:r>
      <w:r w:rsidR="006370F2">
        <w:rPr>
          <w:rFonts w:eastAsia="STZhongsong" w:hAnsi="STZhongsong"/>
          <w:bCs/>
          <w:lang w:eastAsia="zh-CN"/>
        </w:rPr>
        <w:t>23</w:t>
      </w:r>
      <w:r w:rsidR="006370F2">
        <w:rPr>
          <w:rFonts w:eastAsia="STZhongsong" w:hAnsi="STZhongsong" w:hint="eastAsia"/>
          <w:bCs/>
          <w:lang w:eastAsia="zh-CN"/>
        </w:rPr>
        <w:t>课</w:t>
      </w:r>
      <w:r w:rsidRPr="00DD4A49">
        <w:rPr>
          <w:rFonts w:eastAsia="STZhongsong"/>
          <w:bCs/>
          <w:lang w:eastAsia="zh-CN"/>
        </w:rPr>
        <w:t>)</w:t>
      </w:r>
    </w:p>
    <w:p w:rsidR="0052427E" w:rsidRPr="00DD4A49" w:rsidRDefault="00C32507" w:rsidP="00C32507">
      <w:pPr>
        <w:ind w:firstLine="720"/>
        <w:rPr>
          <w:rFonts w:eastAsia="STZhongsong"/>
          <w:bCs/>
          <w:lang w:eastAsia="zh-CN"/>
        </w:rPr>
      </w:pPr>
      <w:r w:rsidRPr="00DD4A49">
        <w:rPr>
          <w:rFonts w:eastAsia="STZhongsong"/>
          <w:bCs/>
        </w:rPr>
        <w:t>Nestorius (A.D. 400’s) divided</w:t>
      </w:r>
      <w:r w:rsidR="009520C9" w:rsidRPr="00DD4A49">
        <w:rPr>
          <w:rFonts w:eastAsia="STZhongsong"/>
          <w:bCs/>
        </w:rPr>
        <w:t xml:space="preserve"> Jesus into two persons</w:t>
      </w:r>
      <w:r w:rsidRPr="00DD4A49">
        <w:rPr>
          <w:rFonts w:eastAsia="STZhongsong"/>
          <w:bCs/>
        </w:rPr>
        <w:t xml:space="preserve">.  </w:t>
      </w:r>
      <w:r w:rsidR="001711FE" w:rsidRPr="00DD4A49">
        <w:rPr>
          <w:rFonts w:eastAsia="STZhongsong"/>
          <w:bCs/>
        </w:rPr>
        <w:t xml:space="preserve">Nestorius taught that Jesus, the man, died.  However, he did not die as the Son of God.  </w:t>
      </w:r>
      <w:r w:rsidRPr="00DD4A49">
        <w:rPr>
          <w:rFonts w:eastAsia="STZhongsong"/>
          <w:bCs/>
        </w:rPr>
        <w:t>This error removed the saving value of Jesus’ death for us.</w:t>
      </w:r>
    </w:p>
    <w:p w:rsidR="00C32507" w:rsidRPr="00DD4A49" w:rsidRDefault="006370F2" w:rsidP="00C32507">
      <w:pPr>
        <w:ind w:firstLine="720"/>
        <w:rPr>
          <w:rFonts w:eastAsia="STZhongsong"/>
          <w:bCs/>
          <w:lang w:eastAsia="zh-CN"/>
        </w:rPr>
      </w:pPr>
      <w:r w:rsidRPr="00DD4A49">
        <w:rPr>
          <w:rFonts w:eastAsia="STZhongsong" w:hAnsi="STZhongsong" w:hint="eastAsia"/>
          <w:bCs/>
          <w:lang w:eastAsia="zh-CN"/>
        </w:rPr>
        <w:t>聂斯脱里</w:t>
      </w:r>
      <w:r w:rsidRPr="00DD4A49">
        <w:rPr>
          <w:rFonts w:eastAsia="STZhongsong"/>
          <w:bCs/>
          <w:lang w:eastAsia="zh-CN"/>
        </w:rPr>
        <w:t>(</w:t>
      </w:r>
      <w:r w:rsidRPr="00DD4A49">
        <w:rPr>
          <w:rFonts w:eastAsia="STZhongsong" w:hAnsi="STZhongsong" w:hint="eastAsia"/>
          <w:bCs/>
          <w:lang w:eastAsia="zh-CN"/>
        </w:rPr>
        <w:t>公元</w:t>
      </w:r>
      <w:r w:rsidRPr="00DD4A49">
        <w:rPr>
          <w:rFonts w:eastAsia="STZhongsong"/>
          <w:bCs/>
          <w:lang w:eastAsia="zh-CN"/>
        </w:rPr>
        <w:t>400</w:t>
      </w:r>
      <w:r w:rsidRPr="00DD4A49">
        <w:rPr>
          <w:rFonts w:eastAsia="STZhongsong" w:hAnsi="STZhongsong" w:hint="eastAsia"/>
          <w:bCs/>
          <w:lang w:eastAsia="zh-CN"/>
        </w:rPr>
        <w:t>年</w:t>
      </w:r>
      <w:r>
        <w:rPr>
          <w:rFonts w:eastAsia="STZhongsong" w:hAnsi="STZhongsong"/>
          <w:bCs/>
          <w:lang w:eastAsia="zh-CN"/>
        </w:rPr>
        <w:t>)</w:t>
      </w:r>
      <w:r w:rsidR="0052427E" w:rsidRPr="00DD4A49">
        <w:rPr>
          <w:rFonts w:eastAsia="STZhongsong" w:hAnsi="STZhongsong" w:hint="eastAsia"/>
          <w:bCs/>
          <w:lang w:eastAsia="zh-CN"/>
        </w:rPr>
        <w:t>把耶稣分成</w:t>
      </w:r>
      <w:r>
        <w:rPr>
          <w:rFonts w:eastAsia="STZhongsong" w:hAnsi="STZhongsong" w:hint="eastAsia"/>
          <w:bCs/>
          <w:lang w:eastAsia="zh-CN"/>
        </w:rPr>
        <w:t>了</w:t>
      </w:r>
      <w:r w:rsidR="0052427E" w:rsidRPr="00DD4A49">
        <w:rPr>
          <w:rFonts w:eastAsia="STZhongsong" w:hAnsi="STZhongsong" w:hint="eastAsia"/>
          <w:bCs/>
          <w:lang w:eastAsia="zh-CN"/>
        </w:rPr>
        <w:t>两个人。聂斯脱里教导说，耶稣，那个人，死了。然而，他作为神的儿子</w:t>
      </w:r>
      <w:r w:rsidRPr="00DD4A49">
        <w:rPr>
          <w:rFonts w:eastAsia="STZhongsong" w:hAnsi="STZhongsong" w:hint="eastAsia"/>
          <w:bCs/>
          <w:lang w:eastAsia="zh-CN"/>
        </w:rPr>
        <w:t>并没有</w:t>
      </w:r>
      <w:r w:rsidR="0052427E" w:rsidRPr="00DD4A49">
        <w:rPr>
          <w:rFonts w:eastAsia="STZhongsong" w:hAnsi="STZhongsong" w:hint="eastAsia"/>
          <w:bCs/>
          <w:lang w:eastAsia="zh-CN"/>
        </w:rPr>
        <w:t>死。这个错误</w:t>
      </w:r>
      <w:r>
        <w:rPr>
          <w:rFonts w:eastAsia="STZhongsong" w:hAnsi="STZhongsong" w:hint="eastAsia"/>
          <w:bCs/>
          <w:lang w:eastAsia="zh-CN"/>
        </w:rPr>
        <w:t>把</w:t>
      </w:r>
      <w:r w:rsidR="0052427E" w:rsidRPr="00DD4A49">
        <w:rPr>
          <w:rFonts w:eastAsia="STZhongsong" w:hAnsi="STZhongsong" w:hint="eastAsia"/>
          <w:bCs/>
          <w:lang w:eastAsia="zh-CN"/>
        </w:rPr>
        <w:t>耶稣</w:t>
      </w:r>
      <w:r>
        <w:rPr>
          <w:rFonts w:eastAsia="STZhongsong" w:hAnsi="STZhongsong" w:hint="eastAsia"/>
          <w:bCs/>
          <w:lang w:eastAsia="zh-CN"/>
        </w:rPr>
        <w:t>为我们受</w:t>
      </w:r>
      <w:r w:rsidR="0052427E" w:rsidRPr="00DD4A49">
        <w:rPr>
          <w:rFonts w:eastAsia="STZhongsong" w:hAnsi="STZhongsong" w:hint="eastAsia"/>
          <w:bCs/>
          <w:lang w:eastAsia="zh-CN"/>
        </w:rPr>
        <w:t>死</w:t>
      </w:r>
      <w:r>
        <w:rPr>
          <w:rFonts w:eastAsia="STZhongsong" w:hAnsi="STZhongsong" w:hint="eastAsia"/>
          <w:bCs/>
          <w:lang w:eastAsia="zh-CN"/>
        </w:rPr>
        <w:t>的救赎价值除掉了。</w:t>
      </w:r>
    </w:p>
    <w:p w:rsidR="00C32507" w:rsidRPr="00DD4A49" w:rsidRDefault="00C32507" w:rsidP="00C32507">
      <w:pPr>
        <w:rPr>
          <w:rFonts w:eastAsia="STZhongsong"/>
          <w:bCs/>
          <w:lang w:eastAsia="zh-CN"/>
        </w:rPr>
      </w:pPr>
      <w:r w:rsidRPr="00DD4A49">
        <w:rPr>
          <w:rFonts w:eastAsia="STZhongsong"/>
          <w:bCs/>
          <w:lang w:eastAsia="zh-CN"/>
        </w:rPr>
        <w:t xml:space="preserve">  </w:t>
      </w:r>
    </w:p>
    <w:p w:rsidR="00C32507" w:rsidRPr="00DD4A49" w:rsidRDefault="00C32507" w:rsidP="00C60484">
      <w:pPr>
        <w:numPr>
          <w:ilvl w:val="2"/>
          <w:numId w:val="1"/>
        </w:numPr>
        <w:rPr>
          <w:rFonts w:eastAsia="STZhongsong"/>
          <w:bCs/>
        </w:rPr>
      </w:pPr>
      <w:r w:rsidRPr="00DD4A49">
        <w:rPr>
          <w:rFonts w:eastAsia="STZhongsong"/>
          <w:bCs/>
        </w:rPr>
        <w:t>Ulrich Zwingli (1484-1531)</w:t>
      </w:r>
    </w:p>
    <w:p w:rsidR="00C32507" w:rsidRPr="00DD4A49" w:rsidRDefault="0052427E" w:rsidP="00C32507">
      <w:pPr>
        <w:ind w:left="1980"/>
        <w:rPr>
          <w:rFonts w:eastAsia="STZhongsong"/>
          <w:bCs/>
        </w:rPr>
      </w:pPr>
      <w:r w:rsidRPr="00DD4A49">
        <w:rPr>
          <w:rFonts w:eastAsia="STZhongsong"/>
          <w:bCs/>
          <w:lang w:eastAsia="zh-CN"/>
        </w:rPr>
        <w:t xml:space="preserve">   </w:t>
      </w:r>
      <w:r w:rsidRPr="00DD4A49">
        <w:rPr>
          <w:rFonts w:eastAsia="STZhongsong" w:hAnsi="STZhongsong" w:hint="eastAsia"/>
          <w:bCs/>
          <w:lang w:eastAsia="zh-CN"/>
        </w:rPr>
        <w:t>乌尔里希</w:t>
      </w:r>
      <w:r w:rsidRPr="00DD4A49">
        <w:rPr>
          <w:rFonts w:eastAsia="STZhongsong"/>
          <w:bCs/>
          <w:lang w:eastAsia="zh-CN"/>
        </w:rPr>
        <w:t>·</w:t>
      </w:r>
      <w:r w:rsidRPr="00DD4A49">
        <w:rPr>
          <w:rFonts w:eastAsia="STZhongsong" w:hAnsi="STZhongsong" w:hint="eastAsia"/>
          <w:bCs/>
          <w:lang w:eastAsia="zh-CN"/>
        </w:rPr>
        <w:t>茨温里</w:t>
      </w:r>
      <w:r w:rsidRPr="00DD4A49">
        <w:rPr>
          <w:rFonts w:eastAsia="STZhongsong"/>
          <w:bCs/>
          <w:lang w:eastAsia="zh-CN"/>
        </w:rPr>
        <w:t>(1484-1531)</w:t>
      </w:r>
    </w:p>
    <w:p w:rsidR="00C32507" w:rsidRPr="00DD4A49" w:rsidRDefault="00C32507" w:rsidP="001711FE">
      <w:pPr>
        <w:ind w:firstLine="720"/>
        <w:rPr>
          <w:rFonts w:eastAsia="STZhongsong"/>
          <w:bCs/>
        </w:rPr>
      </w:pPr>
      <w:r w:rsidRPr="00DD4A49">
        <w:rPr>
          <w:rFonts w:eastAsia="STZhongsong"/>
          <w:bCs/>
        </w:rPr>
        <w:lastRenderedPageBreak/>
        <w:t xml:space="preserve">Zwingli revived Nestorius’ error in his false Christology.  This </w:t>
      </w:r>
      <w:r w:rsidR="001711FE" w:rsidRPr="00DD4A49">
        <w:rPr>
          <w:rFonts w:eastAsia="STZhongsong"/>
          <w:bCs/>
        </w:rPr>
        <w:t>false Christology</w:t>
      </w:r>
      <w:r w:rsidRPr="00DD4A49">
        <w:rPr>
          <w:rFonts w:eastAsia="STZhongsong"/>
          <w:bCs/>
        </w:rPr>
        <w:t xml:space="preserve"> led Zwingli to deny the real presence of Jesus’ body and blood in the sacrament of Holy Communion.</w:t>
      </w:r>
    </w:p>
    <w:p w:rsidR="00C32507" w:rsidRPr="00DD4A49" w:rsidRDefault="00B44DAC" w:rsidP="00C32507">
      <w:pPr>
        <w:rPr>
          <w:rFonts w:eastAsia="STZhongsong"/>
          <w:bCs/>
          <w:lang w:eastAsia="zh-CN"/>
        </w:rPr>
      </w:pPr>
      <w:r w:rsidRPr="00DD4A49">
        <w:rPr>
          <w:rFonts w:eastAsia="STZhongsong" w:hAnsi="STZhongsong" w:hint="eastAsia"/>
          <w:bCs/>
          <w:lang w:eastAsia="zh-CN"/>
        </w:rPr>
        <w:t>茨温里</w:t>
      </w:r>
      <w:r>
        <w:rPr>
          <w:rFonts w:eastAsia="STZhongsong" w:hAnsi="STZhongsong" w:hint="eastAsia"/>
          <w:bCs/>
          <w:lang w:eastAsia="zh-CN"/>
        </w:rPr>
        <w:t>复苏了</w:t>
      </w:r>
      <w:r w:rsidR="0052427E" w:rsidRPr="00DD4A49">
        <w:rPr>
          <w:rFonts w:eastAsia="STZhongsong" w:hAnsi="STZhongsong" w:hint="eastAsia"/>
          <w:bCs/>
          <w:lang w:eastAsia="zh-CN"/>
        </w:rPr>
        <w:t>聂斯</w:t>
      </w:r>
      <w:r w:rsidR="006370F2">
        <w:rPr>
          <w:rFonts w:eastAsia="STZhongsong" w:hAnsi="STZhongsong" w:hint="eastAsia"/>
          <w:bCs/>
          <w:lang w:eastAsia="zh-CN"/>
        </w:rPr>
        <w:t>拖</w:t>
      </w:r>
      <w:r w:rsidR="0052427E" w:rsidRPr="00DD4A49">
        <w:rPr>
          <w:rFonts w:eastAsia="STZhongsong" w:hAnsi="STZhongsong" w:hint="eastAsia"/>
          <w:bCs/>
          <w:lang w:eastAsia="zh-CN"/>
        </w:rPr>
        <w:t>里</w:t>
      </w:r>
      <w:r>
        <w:rPr>
          <w:rFonts w:eastAsia="STZhongsong" w:hAnsi="STZhongsong" w:hint="eastAsia"/>
          <w:bCs/>
          <w:lang w:eastAsia="zh-CN"/>
        </w:rPr>
        <w:t>对</w:t>
      </w:r>
      <w:r w:rsidRPr="00DD4A49">
        <w:rPr>
          <w:rFonts w:eastAsia="STZhongsong" w:hAnsi="STZhongsong" w:hint="eastAsia"/>
          <w:bCs/>
          <w:lang w:eastAsia="zh-CN"/>
        </w:rPr>
        <w:t>基督论</w:t>
      </w:r>
      <w:r w:rsidR="0052427E" w:rsidRPr="00DD4A49">
        <w:rPr>
          <w:rFonts w:eastAsia="STZhongsong" w:hAnsi="STZhongsong" w:hint="eastAsia"/>
          <w:bCs/>
          <w:lang w:eastAsia="zh-CN"/>
        </w:rPr>
        <w:t>的错误。这</w:t>
      </w:r>
      <w:r>
        <w:rPr>
          <w:rFonts w:eastAsia="STZhongsong" w:hAnsi="STZhongsong" w:hint="eastAsia"/>
          <w:bCs/>
          <w:lang w:eastAsia="zh-CN"/>
        </w:rPr>
        <w:t>一错误</w:t>
      </w:r>
      <w:r w:rsidR="0052427E" w:rsidRPr="00DD4A49">
        <w:rPr>
          <w:rFonts w:eastAsia="STZhongsong" w:hAnsi="STZhongsong" w:hint="eastAsia"/>
          <w:bCs/>
          <w:lang w:eastAsia="zh-CN"/>
        </w:rPr>
        <w:t>的基督论导致</w:t>
      </w:r>
      <w:r w:rsidRPr="00DD4A49">
        <w:rPr>
          <w:rFonts w:eastAsia="STZhongsong" w:hAnsi="STZhongsong" w:hint="eastAsia"/>
          <w:bCs/>
          <w:lang w:eastAsia="zh-CN"/>
        </w:rPr>
        <w:t>茨温里</w:t>
      </w:r>
      <w:r w:rsidR="00767935">
        <w:rPr>
          <w:rFonts w:eastAsia="STZhongsong" w:hAnsi="STZhongsong" w:hint="eastAsia"/>
          <w:bCs/>
          <w:lang w:eastAsia="zh-CN"/>
        </w:rPr>
        <w:t>否认耶稣的身体和血在圣餐礼中</w:t>
      </w:r>
      <w:r w:rsidR="0052427E" w:rsidRPr="00DD4A49">
        <w:rPr>
          <w:rFonts w:eastAsia="STZhongsong" w:hAnsi="STZhongsong" w:hint="eastAsia"/>
          <w:bCs/>
          <w:lang w:eastAsia="zh-CN"/>
        </w:rPr>
        <w:t>真</w:t>
      </w:r>
      <w:r w:rsidR="00767935">
        <w:rPr>
          <w:rFonts w:eastAsia="STZhongsong" w:hAnsi="STZhongsong" w:hint="eastAsia"/>
          <w:bCs/>
          <w:lang w:eastAsia="zh-CN"/>
        </w:rPr>
        <w:t>正</w:t>
      </w:r>
      <w:r w:rsidR="008506E6">
        <w:rPr>
          <w:rFonts w:eastAsia="STZhongsong" w:hAnsi="STZhongsong" w:hint="eastAsia"/>
          <w:bCs/>
          <w:lang w:eastAsia="zh-CN"/>
        </w:rPr>
        <w:t>同在</w:t>
      </w:r>
      <w:r w:rsidR="00767935">
        <w:rPr>
          <w:rFonts w:eastAsia="STZhongsong" w:hAnsi="STZhongsong" w:hint="eastAsia"/>
          <w:bCs/>
          <w:lang w:eastAsia="zh-CN"/>
        </w:rPr>
        <w:t>的真理</w:t>
      </w:r>
      <w:r w:rsidR="0052427E" w:rsidRPr="00DD4A49">
        <w:rPr>
          <w:rFonts w:eastAsia="STZhongsong" w:hAnsi="STZhongsong" w:hint="eastAsia"/>
          <w:bCs/>
          <w:lang w:eastAsia="zh-CN"/>
        </w:rPr>
        <w:t>。</w:t>
      </w:r>
    </w:p>
    <w:p w:rsidR="00C32507" w:rsidRPr="00DD4A49" w:rsidRDefault="00C32507" w:rsidP="00C60484">
      <w:pPr>
        <w:numPr>
          <w:ilvl w:val="2"/>
          <w:numId w:val="1"/>
        </w:numPr>
        <w:rPr>
          <w:rFonts w:eastAsia="STZhongsong"/>
          <w:bCs/>
        </w:rPr>
      </w:pPr>
      <w:r w:rsidRPr="00DD4A49">
        <w:rPr>
          <w:rFonts w:eastAsia="STZhongsong"/>
          <w:bCs/>
        </w:rPr>
        <w:t>John Calvin (1509-1564)</w:t>
      </w:r>
    </w:p>
    <w:p w:rsidR="00C32507" w:rsidRPr="00DD4A49" w:rsidRDefault="0052427E" w:rsidP="00C32507">
      <w:pPr>
        <w:rPr>
          <w:rFonts w:eastAsia="STZhongsong"/>
          <w:bCs/>
        </w:rPr>
      </w:pPr>
      <w:r w:rsidRPr="00DD4A49">
        <w:rPr>
          <w:rFonts w:eastAsia="STZhongsong"/>
          <w:bCs/>
          <w:lang w:eastAsia="zh-CN"/>
        </w:rPr>
        <w:t xml:space="preserve">                                    </w:t>
      </w:r>
      <w:r w:rsidRPr="00DD4A49">
        <w:rPr>
          <w:rFonts w:eastAsia="STZhongsong" w:hAnsi="STZhongsong" w:hint="eastAsia"/>
          <w:bCs/>
          <w:lang w:eastAsia="zh-CN"/>
        </w:rPr>
        <w:t>加尔文</w:t>
      </w:r>
      <w:r w:rsidRPr="00DD4A49">
        <w:rPr>
          <w:rFonts w:eastAsia="STZhongsong"/>
          <w:bCs/>
          <w:lang w:eastAsia="zh-CN"/>
        </w:rPr>
        <w:t>(1509-1564)</w:t>
      </w:r>
    </w:p>
    <w:p w:rsidR="00C32507" w:rsidRPr="00DD4A49" w:rsidRDefault="00C32507" w:rsidP="001711FE">
      <w:pPr>
        <w:ind w:firstLine="684"/>
        <w:rPr>
          <w:rFonts w:eastAsia="STZhongsong"/>
          <w:bCs/>
        </w:rPr>
      </w:pPr>
      <w:r w:rsidRPr="00DD4A49">
        <w:rPr>
          <w:rFonts w:eastAsia="STZhongsong"/>
          <w:bCs/>
        </w:rPr>
        <w:t xml:space="preserve">Calvin </w:t>
      </w:r>
      <w:r w:rsidR="001711FE" w:rsidRPr="00DD4A49">
        <w:rPr>
          <w:rFonts w:eastAsia="STZhongsong"/>
          <w:bCs/>
        </w:rPr>
        <w:t xml:space="preserve">false Christology was </w:t>
      </w:r>
      <w:r w:rsidRPr="00DD4A49">
        <w:rPr>
          <w:rFonts w:eastAsia="STZhongsong"/>
          <w:bCs/>
        </w:rPr>
        <w:t>similar to what Zwingli taught.  Calvin’s error led to a false understanding of how Jesus is present with us after his asc</w:t>
      </w:r>
      <w:r w:rsidR="001711FE" w:rsidRPr="00DD4A49">
        <w:rPr>
          <w:rFonts w:eastAsia="STZhongsong"/>
          <w:bCs/>
        </w:rPr>
        <w:t>ension to the Right Hand of God: Calvin said that Jesus is with us spiritually, but his body is located far away from us, in heaven.</w:t>
      </w:r>
    </w:p>
    <w:p w:rsidR="001711FE" w:rsidRPr="00DD4A49" w:rsidRDefault="0052427E" w:rsidP="001711FE">
      <w:pPr>
        <w:ind w:firstLine="684"/>
        <w:rPr>
          <w:rFonts w:eastAsia="STZhongsong"/>
          <w:bCs/>
          <w:lang w:eastAsia="zh-CN"/>
        </w:rPr>
      </w:pPr>
      <w:r w:rsidRPr="00DD4A49">
        <w:rPr>
          <w:rFonts w:eastAsia="STZhongsong" w:hAnsi="STZhongsong" w:hint="eastAsia"/>
          <w:bCs/>
          <w:lang w:eastAsia="zh-CN"/>
        </w:rPr>
        <w:t>加尔文</w:t>
      </w:r>
      <w:r w:rsidR="00B44DAC">
        <w:rPr>
          <w:rFonts w:eastAsia="STZhongsong" w:hAnsi="STZhongsong" w:hint="eastAsia"/>
          <w:bCs/>
          <w:lang w:eastAsia="zh-CN"/>
        </w:rPr>
        <w:t>错误的</w:t>
      </w:r>
      <w:r w:rsidRPr="00DD4A49">
        <w:rPr>
          <w:rFonts w:eastAsia="STZhongsong" w:hAnsi="STZhongsong" w:hint="eastAsia"/>
          <w:bCs/>
          <w:lang w:eastAsia="zh-CN"/>
        </w:rPr>
        <w:t>基督论与</w:t>
      </w:r>
      <w:r w:rsidR="00B44DAC" w:rsidRPr="00DD4A49">
        <w:rPr>
          <w:rFonts w:eastAsia="STZhongsong" w:hAnsi="STZhongsong" w:hint="eastAsia"/>
          <w:bCs/>
          <w:lang w:eastAsia="zh-CN"/>
        </w:rPr>
        <w:t>茨温里</w:t>
      </w:r>
      <w:r w:rsidRPr="00DD4A49">
        <w:rPr>
          <w:rFonts w:eastAsia="STZhongsong" w:hAnsi="STZhongsong" w:hint="eastAsia"/>
          <w:bCs/>
          <w:lang w:eastAsia="zh-CN"/>
        </w:rPr>
        <w:t>的教导相似。加尔文的错误导致了</w:t>
      </w:r>
      <w:r w:rsidR="00B44DAC">
        <w:rPr>
          <w:rFonts w:eastAsia="STZhongsong" w:hAnsi="STZhongsong" w:hint="eastAsia"/>
          <w:bCs/>
          <w:lang w:eastAsia="zh-CN"/>
        </w:rPr>
        <w:t>对基督升到父神右边之后又怎样能与我们同在的</w:t>
      </w:r>
      <w:r w:rsidR="004E55B2">
        <w:rPr>
          <w:rFonts w:eastAsia="STZhongsong" w:hAnsi="STZhongsong" w:hint="eastAsia"/>
          <w:bCs/>
          <w:lang w:eastAsia="zh-CN"/>
        </w:rPr>
        <w:t>错误</w:t>
      </w:r>
      <w:r w:rsidR="00B44DAC">
        <w:rPr>
          <w:rFonts w:eastAsia="STZhongsong" w:hAnsi="STZhongsong" w:hint="eastAsia"/>
          <w:bCs/>
          <w:lang w:eastAsia="zh-CN"/>
        </w:rPr>
        <w:t>理解。</w:t>
      </w:r>
      <w:r w:rsidRPr="00DD4A49">
        <w:rPr>
          <w:rFonts w:eastAsia="STZhongsong" w:hAnsi="STZhongsong" w:hint="eastAsia"/>
          <w:bCs/>
          <w:lang w:eastAsia="zh-CN"/>
        </w:rPr>
        <w:t>加尔文说，耶稣</w:t>
      </w:r>
      <w:r w:rsidR="00B44DAC">
        <w:rPr>
          <w:rFonts w:eastAsia="STZhongsong" w:hAnsi="STZhongsong" w:hint="eastAsia"/>
          <w:bCs/>
          <w:lang w:eastAsia="zh-CN"/>
        </w:rPr>
        <w:t>只</w:t>
      </w:r>
      <w:r w:rsidRPr="00DD4A49">
        <w:rPr>
          <w:rFonts w:eastAsia="STZhongsong" w:hAnsi="STZhongsong" w:hint="eastAsia"/>
          <w:bCs/>
          <w:lang w:eastAsia="zh-CN"/>
        </w:rPr>
        <w:t>是</w:t>
      </w:r>
      <w:r w:rsidR="00B44DAC">
        <w:rPr>
          <w:rFonts w:eastAsia="STZhongsong" w:hAnsi="STZhongsong" w:hint="eastAsia"/>
          <w:bCs/>
          <w:lang w:eastAsia="zh-CN"/>
        </w:rPr>
        <w:t>在灵里与我们同在，</w:t>
      </w:r>
      <w:r w:rsidRPr="00DD4A49">
        <w:rPr>
          <w:rFonts w:eastAsia="STZhongsong" w:hAnsi="STZhongsong" w:hint="eastAsia"/>
          <w:bCs/>
          <w:lang w:eastAsia="zh-CN"/>
        </w:rPr>
        <w:t>他的身体</w:t>
      </w:r>
      <w:r w:rsidR="00B44DAC">
        <w:rPr>
          <w:rFonts w:eastAsia="STZhongsong" w:hAnsi="STZhongsong" w:hint="eastAsia"/>
          <w:bCs/>
          <w:lang w:eastAsia="zh-CN"/>
        </w:rPr>
        <w:t>离我们很远，远在天堂。</w:t>
      </w:r>
    </w:p>
    <w:p w:rsidR="00C32507" w:rsidRPr="00DD4A49" w:rsidRDefault="00C32507" w:rsidP="00C60484">
      <w:pPr>
        <w:numPr>
          <w:ilvl w:val="2"/>
          <w:numId w:val="1"/>
        </w:numPr>
        <w:rPr>
          <w:rFonts w:eastAsia="STZhongsong"/>
          <w:bCs/>
        </w:rPr>
      </w:pPr>
      <w:r w:rsidRPr="00DD4A49">
        <w:rPr>
          <w:rFonts w:eastAsia="STZhongsong"/>
          <w:bCs/>
        </w:rPr>
        <w:t xml:space="preserve">Zwingli’s and Calvin’s false </w:t>
      </w:r>
      <w:proofErr w:type="spellStart"/>
      <w:r w:rsidR="00F47D9F" w:rsidRPr="00DD4A49">
        <w:rPr>
          <w:rFonts w:eastAsia="STZhongsong"/>
          <w:bCs/>
        </w:rPr>
        <w:t>Christologies</w:t>
      </w:r>
      <w:proofErr w:type="spellEnd"/>
      <w:r w:rsidRPr="00DD4A49">
        <w:rPr>
          <w:rFonts w:eastAsia="STZhongsong"/>
          <w:bCs/>
        </w:rPr>
        <w:t xml:space="preserve"> spread among Lutheran Christians during the years after Luther’s death in 1546.  </w:t>
      </w:r>
      <w:r w:rsidR="00F47D9F" w:rsidRPr="00DD4A49">
        <w:rPr>
          <w:rFonts w:eastAsia="STZhongsong"/>
          <w:bCs/>
        </w:rPr>
        <w:t>This</w:t>
      </w:r>
      <w:r w:rsidR="001711FE" w:rsidRPr="00DD4A49">
        <w:rPr>
          <w:rFonts w:eastAsia="STZhongsong"/>
          <w:bCs/>
        </w:rPr>
        <w:t xml:space="preserve"> false Christology wa</w:t>
      </w:r>
      <w:r w:rsidRPr="00DD4A49">
        <w:rPr>
          <w:rFonts w:eastAsia="STZhongsong"/>
          <w:bCs/>
        </w:rPr>
        <w:t xml:space="preserve">s </w:t>
      </w:r>
      <w:r w:rsidR="001711FE" w:rsidRPr="00DD4A49">
        <w:rPr>
          <w:rFonts w:eastAsia="STZhongsong"/>
          <w:bCs/>
        </w:rPr>
        <w:t xml:space="preserve">exposed and </w:t>
      </w:r>
      <w:r w:rsidRPr="00DD4A49">
        <w:rPr>
          <w:rFonts w:eastAsia="STZhongsong"/>
          <w:bCs/>
        </w:rPr>
        <w:t>rejected in the Formula of Concord (1577).</w:t>
      </w:r>
    </w:p>
    <w:p w:rsidR="0052427E" w:rsidRPr="00DD4A49" w:rsidRDefault="0052427E" w:rsidP="00C32507">
      <w:pPr>
        <w:ind w:left="1980"/>
        <w:rPr>
          <w:rFonts w:eastAsia="STZhongsong"/>
          <w:bCs/>
          <w:lang w:eastAsia="zh-CN"/>
        </w:rPr>
      </w:pPr>
      <w:r w:rsidRPr="00DD4A49">
        <w:rPr>
          <w:rFonts w:eastAsia="STZhongsong"/>
          <w:bCs/>
          <w:lang w:eastAsia="zh-CN"/>
        </w:rPr>
        <w:t xml:space="preserve">   </w:t>
      </w:r>
      <w:r w:rsidRPr="00DD4A49">
        <w:rPr>
          <w:rFonts w:eastAsia="STZhongsong" w:hAnsi="STZhongsong" w:hint="eastAsia"/>
          <w:bCs/>
          <w:lang w:eastAsia="zh-CN"/>
        </w:rPr>
        <w:t>在</w:t>
      </w:r>
      <w:r w:rsidRPr="00DD4A49">
        <w:rPr>
          <w:rFonts w:eastAsia="STZhongsong"/>
          <w:bCs/>
          <w:lang w:eastAsia="zh-CN"/>
        </w:rPr>
        <w:t>1546</w:t>
      </w:r>
      <w:r w:rsidRPr="00DD4A49">
        <w:rPr>
          <w:rFonts w:eastAsia="STZhongsong" w:hAnsi="STZhongsong" w:hint="eastAsia"/>
          <w:bCs/>
          <w:lang w:eastAsia="zh-CN"/>
        </w:rPr>
        <w:t>年</w:t>
      </w:r>
      <w:r w:rsidR="00B44DAC" w:rsidRPr="00DD4A49">
        <w:rPr>
          <w:rFonts w:eastAsia="STZhongsong" w:hAnsi="STZhongsong" w:hint="eastAsia"/>
          <w:bCs/>
          <w:lang w:eastAsia="zh-CN"/>
        </w:rPr>
        <w:t>路德死后</w:t>
      </w:r>
      <w:r w:rsidRPr="00DD4A49">
        <w:rPr>
          <w:rFonts w:eastAsia="STZhongsong" w:hAnsi="STZhongsong" w:hint="eastAsia"/>
          <w:bCs/>
          <w:lang w:eastAsia="zh-CN"/>
        </w:rPr>
        <w:t>，</w:t>
      </w:r>
      <w:r w:rsidR="00B44DAC">
        <w:rPr>
          <w:rFonts w:eastAsia="STZhongsong" w:hAnsi="STZhongsong" w:hint="eastAsia"/>
          <w:bCs/>
          <w:lang w:eastAsia="zh-CN"/>
        </w:rPr>
        <w:t>茨温里和加尔文的错误</w:t>
      </w:r>
      <w:r w:rsidRPr="00DD4A49">
        <w:rPr>
          <w:rFonts w:eastAsia="STZhongsong" w:hAnsi="STZhongsong" w:hint="eastAsia"/>
          <w:bCs/>
          <w:lang w:eastAsia="zh-CN"/>
        </w:rPr>
        <w:t>基督论在路德派基督徒</w:t>
      </w:r>
      <w:r w:rsidRPr="00DD4A49">
        <w:rPr>
          <w:rFonts w:eastAsia="STZhongsong"/>
          <w:bCs/>
          <w:lang w:eastAsia="zh-CN"/>
        </w:rPr>
        <w:t xml:space="preserve"> </w:t>
      </w:r>
    </w:p>
    <w:p w:rsidR="00C32507" w:rsidRPr="00DD4A49" w:rsidRDefault="0052427E" w:rsidP="00C32507">
      <w:pPr>
        <w:ind w:left="1980"/>
        <w:rPr>
          <w:rFonts w:eastAsia="STZhongsong"/>
          <w:bCs/>
          <w:lang w:eastAsia="zh-CN"/>
        </w:rPr>
      </w:pPr>
      <w:r w:rsidRPr="00DD4A49">
        <w:rPr>
          <w:rFonts w:eastAsia="STZhongsong"/>
          <w:bCs/>
          <w:lang w:eastAsia="zh-CN"/>
        </w:rPr>
        <w:t xml:space="preserve">   </w:t>
      </w:r>
      <w:r w:rsidRPr="00DD4A49">
        <w:rPr>
          <w:rFonts w:eastAsia="STZhongsong" w:hAnsi="STZhongsong" w:hint="eastAsia"/>
          <w:bCs/>
          <w:lang w:eastAsia="zh-CN"/>
        </w:rPr>
        <w:t>中传播。这种错误的基督论在</w:t>
      </w:r>
      <w:r w:rsidR="0081253A">
        <w:rPr>
          <w:rFonts w:eastAsia="STZhongsong" w:hAnsi="STZhongsong" w:hint="eastAsia"/>
          <w:bCs/>
          <w:i/>
          <w:lang w:eastAsia="zh-CN"/>
        </w:rPr>
        <w:t>协同式宣言全文</w:t>
      </w:r>
      <w:r w:rsidRPr="00DD4A49">
        <w:rPr>
          <w:rFonts w:eastAsia="STZhongsong"/>
          <w:bCs/>
          <w:lang w:eastAsia="zh-CN"/>
        </w:rPr>
        <w:t>(1577)</w:t>
      </w:r>
      <w:r w:rsidRPr="00DD4A49">
        <w:rPr>
          <w:rFonts w:eastAsia="STZhongsong" w:hAnsi="STZhongsong" w:hint="eastAsia"/>
          <w:bCs/>
          <w:lang w:eastAsia="zh-CN"/>
        </w:rPr>
        <w:t>中被揭露和</w:t>
      </w:r>
      <w:r w:rsidR="008506E6">
        <w:rPr>
          <w:rFonts w:eastAsia="STZhongsong" w:hAnsi="STZhongsong" w:hint="eastAsia"/>
          <w:bCs/>
          <w:lang w:eastAsia="zh-CN"/>
        </w:rPr>
        <w:t>排斥</w:t>
      </w:r>
      <w:r w:rsidRPr="00DD4A49">
        <w:rPr>
          <w:rFonts w:eastAsia="STZhongsong" w:hAnsi="STZhongsong" w:hint="eastAsia"/>
          <w:bCs/>
          <w:lang w:eastAsia="zh-CN"/>
        </w:rPr>
        <w:t>。</w:t>
      </w:r>
    </w:p>
    <w:p w:rsidR="00C32507" w:rsidRPr="00DD4A49" w:rsidRDefault="00C32507" w:rsidP="00C60484">
      <w:pPr>
        <w:numPr>
          <w:ilvl w:val="0"/>
          <w:numId w:val="1"/>
        </w:numPr>
        <w:rPr>
          <w:rFonts w:eastAsia="STZhongsong"/>
          <w:b/>
        </w:rPr>
      </w:pPr>
      <w:r w:rsidRPr="00DD4A49">
        <w:rPr>
          <w:rFonts w:eastAsia="STZhongsong"/>
          <w:b/>
        </w:rPr>
        <w:t xml:space="preserve">Article 8 of the Formula of Concord gives us the three (3) terms by which we may speak </w:t>
      </w:r>
      <w:r w:rsidR="001711FE" w:rsidRPr="00DD4A49">
        <w:rPr>
          <w:rFonts w:eastAsia="STZhongsong"/>
          <w:b/>
        </w:rPr>
        <w:t>correctly about</w:t>
      </w:r>
      <w:r w:rsidRPr="00DD4A49">
        <w:rPr>
          <w:rFonts w:eastAsia="STZhongsong"/>
          <w:b/>
        </w:rPr>
        <w:t xml:space="preserve"> the mystery of the communication of attributes in Christ.</w:t>
      </w:r>
    </w:p>
    <w:p w:rsidR="00C32507" w:rsidRPr="00DD4A49" w:rsidRDefault="0052427E" w:rsidP="00C32507">
      <w:pPr>
        <w:ind w:left="360"/>
        <w:rPr>
          <w:rFonts w:eastAsia="STZhongsong"/>
          <w:b/>
          <w:lang w:eastAsia="zh-CN"/>
        </w:rPr>
      </w:pPr>
      <w:r w:rsidRPr="00DD4A49">
        <w:rPr>
          <w:rFonts w:eastAsia="STZhongsong"/>
          <w:b/>
          <w:lang w:eastAsia="zh-CN"/>
        </w:rPr>
        <w:t xml:space="preserve">     </w:t>
      </w:r>
      <w:r w:rsidR="0081253A">
        <w:rPr>
          <w:rFonts w:eastAsia="STZhongsong" w:hint="eastAsia"/>
          <w:b/>
          <w:lang w:eastAsia="zh-CN"/>
        </w:rPr>
        <w:t>协同式宣言全文</w:t>
      </w:r>
      <w:r w:rsidRPr="00DD4A49">
        <w:rPr>
          <w:rFonts w:eastAsia="STZhongsong" w:hAnsi="STZhongsong" w:hint="eastAsia"/>
          <w:b/>
          <w:lang w:eastAsia="zh-CN"/>
        </w:rPr>
        <w:t>第</w:t>
      </w:r>
      <w:r w:rsidRPr="00DD4A49">
        <w:rPr>
          <w:rFonts w:eastAsia="STZhongsong"/>
          <w:b/>
          <w:lang w:eastAsia="zh-CN"/>
        </w:rPr>
        <w:t>8</w:t>
      </w:r>
      <w:r w:rsidRPr="00DD4A49">
        <w:rPr>
          <w:rFonts w:eastAsia="STZhongsong" w:hAnsi="STZhongsong" w:hint="eastAsia"/>
          <w:b/>
          <w:lang w:eastAsia="zh-CN"/>
        </w:rPr>
        <w:t>条给了我们三</w:t>
      </w:r>
      <w:r w:rsidRPr="00DD4A49">
        <w:rPr>
          <w:rFonts w:eastAsia="STZhongsong"/>
          <w:b/>
          <w:lang w:eastAsia="zh-CN"/>
        </w:rPr>
        <w:t>(3)</w:t>
      </w:r>
      <w:r w:rsidRPr="00DD4A49">
        <w:rPr>
          <w:rFonts w:eastAsia="STZhongsong" w:hAnsi="STZhongsong" w:hint="eastAsia"/>
          <w:b/>
          <w:lang w:eastAsia="zh-CN"/>
        </w:rPr>
        <w:t>个术语，藉此我们可以正确地谈论在基督里属性</w:t>
      </w:r>
      <w:r w:rsidR="00A8023F">
        <w:rPr>
          <w:rFonts w:eastAsia="STZhongsong" w:hAnsi="STZhongsong" w:hint="eastAsia"/>
          <w:b/>
          <w:lang w:eastAsia="zh-CN"/>
        </w:rPr>
        <w:t>共享</w:t>
      </w:r>
      <w:r w:rsidRPr="00DD4A49">
        <w:rPr>
          <w:rFonts w:eastAsia="STZhongsong" w:hAnsi="STZhongsong" w:hint="eastAsia"/>
          <w:b/>
          <w:lang w:eastAsia="zh-CN"/>
        </w:rPr>
        <w:t>的奥秘。</w:t>
      </w:r>
    </w:p>
    <w:p w:rsidR="004E55B2" w:rsidRDefault="00C32507" w:rsidP="004E55B2">
      <w:pPr>
        <w:numPr>
          <w:ilvl w:val="1"/>
          <w:numId w:val="1"/>
        </w:numPr>
        <w:rPr>
          <w:rFonts w:eastAsia="STZhongsong"/>
          <w:b/>
        </w:rPr>
      </w:pPr>
      <w:r w:rsidRPr="00DD4A49">
        <w:rPr>
          <w:rFonts w:eastAsia="STZhongsong"/>
          <w:b/>
        </w:rPr>
        <w:t xml:space="preserve">The </w:t>
      </w:r>
      <w:r w:rsidRPr="00DD4A49">
        <w:rPr>
          <w:rFonts w:eastAsia="STZhongsong"/>
          <w:b/>
          <w:i/>
          <w:iCs/>
        </w:rPr>
        <w:t>idiomatic</w:t>
      </w:r>
      <w:r w:rsidRPr="00DD4A49">
        <w:rPr>
          <w:rFonts w:eastAsia="STZhongsong"/>
          <w:b/>
        </w:rPr>
        <w:t xml:space="preserve"> communication of attributes</w:t>
      </w:r>
    </w:p>
    <w:p w:rsidR="00AD71AE" w:rsidRPr="004E55B2" w:rsidRDefault="004E55B2" w:rsidP="004E55B2">
      <w:pPr>
        <w:ind w:left="1044"/>
        <w:rPr>
          <w:rFonts w:eastAsia="STZhongsong"/>
          <w:b/>
        </w:rPr>
      </w:pPr>
      <w:r w:rsidRPr="004E55B2">
        <w:rPr>
          <w:rFonts w:eastAsia="STZhongsong" w:hint="eastAsia"/>
          <w:bCs/>
          <w:lang w:eastAsia="zh-CN"/>
        </w:rPr>
        <w:t>属性</w:t>
      </w:r>
      <w:r w:rsidR="008506E6">
        <w:rPr>
          <w:rFonts w:eastAsia="STZhongsong" w:hint="eastAsia"/>
          <w:bCs/>
          <w:lang w:eastAsia="zh-CN"/>
        </w:rPr>
        <w:t>的</w:t>
      </w:r>
      <w:r w:rsidR="00A8023F">
        <w:rPr>
          <w:rFonts w:eastAsia="STZhongsong" w:hint="eastAsia"/>
          <w:bCs/>
          <w:i/>
          <w:lang w:eastAsia="zh-CN"/>
        </w:rPr>
        <w:t>相合</w:t>
      </w:r>
      <w:r w:rsidR="00D50D5E">
        <w:rPr>
          <w:rFonts w:eastAsia="STZhongsong" w:hint="eastAsia"/>
          <w:bCs/>
          <w:i/>
          <w:lang w:eastAsia="zh-CN"/>
        </w:rPr>
        <w:t>式</w:t>
      </w:r>
      <w:r w:rsidR="00A8023F" w:rsidRPr="00D50D5E">
        <w:rPr>
          <w:rFonts w:eastAsia="STZhongsong" w:hint="eastAsia"/>
          <w:bCs/>
          <w:lang w:eastAsia="zh-CN"/>
        </w:rPr>
        <w:t>共享</w:t>
      </w:r>
    </w:p>
    <w:p w:rsidR="00AD71AE" w:rsidRPr="00DD4A49" w:rsidRDefault="00AD71AE" w:rsidP="00C27672">
      <w:pPr>
        <w:jc w:val="both"/>
        <w:rPr>
          <w:rFonts w:eastAsia="STZhongsong"/>
          <w:bCs/>
        </w:rPr>
      </w:pPr>
      <w:r w:rsidRPr="00DD4A49">
        <w:rPr>
          <w:rFonts w:eastAsia="STZhongsong"/>
          <w:bCs/>
        </w:rPr>
        <w:t>Jesus is God and Man at the same time because of the union of the divine and human natures in one person.  Because of the idiomatic communication of the attributes of these two nature</w:t>
      </w:r>
      <w:r w:rsidR="00C27672" w:rsidRPr="00DD4A49">
        <w:rPr>
          <w:rFonts w:eastAsia="STZhongsong"/>
          <w:bCs/>
        </w:rPr>
        <w:t>s</w:t>
      </w:r>
      <w:r w:rsidRPr="00DD4A49">
        <w:rPr>
          <w:rFonts w:eastAsia="STZhongsong"/>
          <w:bCs/>
        </w:rPr>
        <w:t>, we will find that seemingly contradictory statements (paradoxical truths) describe Jesus.</w:t>
      </w:r>
    </w:p>
    <w:p w:rsidR="001711FE" w:rsidRPr="00DD4A49" w:rsidRDefault="0052427E" w:rsidP="00AD71AE">
      <w:pPr>
        <w:rPr>
          <w:rFonts w:eastAsia="STZhongsong"/>
          <w:bCs/>
          <w:lang w:eastAsia="zh-CN"/>
        </w:rPr>
      </w:pPr>
      <w:r w:rsidRPr="00DD4A49">
        <w:rPr>
          <w:rFonts w:eastAsia="STZhongsong" w:hAnsi="STZhongsong" w:hint="eastAsia"/>
          <w:bCs/>
          <w:lang w:eastAsia="zh-CN"/>
        </w:rPr>
        <w:t>耶稣是神</w:t>
      </w:r>
      <w:r w:rsidR="004E55B2" w:rsidRPr="00DD4A49">
        <w:rPr>
          <w:rFonts w:eastAsia="STZhongsong" w:hAnsi="STZhongsong" w:hint="eastAsia"/>
          <w:bCs/>
          <w:lang w:eastAsia="zh-CN"/>
        </w:rPr>
        <w:t>同时</w:t>
      </w:r>
      <w:r w:rsidR="004E55B2">
        <w:rPr>
          <w:rFonts w:eastAsia="STZhongsong" w:hAnsi="STZhongsong" w:hint="eastAsia"/>
          <w:bCs/>
          <w:lang w:eastAsia="zh-CN"/>
        </w:rPr>
        <w:t>也是人，</w:t>
      </w:r>
      <w:r w:rsidR="008506E6">
        <w:rPr>
          <w:rFonts w:eastAsia="STZhongsong" w:hAnsi="STZhongsong" w:hint="eastAsia"/>
          <w:bCs/>
          <w:lang w:eastAsia="zh-CN"/>
        </w:rPr>
        <w:t>耶稣的</w:t>
      </w:r>
      <w:r w:rsidR="004E55B2">
        <w:rPr>
          <w:rFonts w:eastAsia="STZhongsong" w:hAnsi="STZhongsong" w:hint="eastAsia"/>
          <w:bCs/>
          <w:lang w:eastAsia="zh-CN"/>
        </w:rPr>
        <w:t>神性和人性在一个人身上</w:t>
      </w:r>
      <w:r w:rsidR="0081253A">
        <w:rPr>
          <w:rFonts w:eastAsia="STZhongsong" w:hAnsi="STZhongsong" w:hint="eastAsia"/>
          <w:bCs/>
          <w:lang w:eastAsia="zh-CN"/>
        </w:rPr>
        <w:t>联合</w:t>
      </w:r>
      <w:r w:rsidR="004E55B2">
        <w:rPr>
          <w:rFonts w:eastAsia="STZhongsong" w:hAnsi="STZhongsong" w:hint="eastAsia"/>
          <w:bCs/>
          <w:lang w:eastAsia="zh-CN"/>
        </w:rPr>
        <w:t>起来。由于这两种性质</w:t>
      </w:r>
      <w:r w:rsidR="000929C9">
        <w:rPr>
          <w:rFonts w:eastAsia="STZhongsong" w:hAnsi="STZhongsong" w:hint="eastAsia"/>
          <w:bCs/>
          <w:lang w:eastAsia="zh-CN"/>
        </w:rPr>
        <w:t>的</w:t>
      </w:r>
      <w:r w:rsidRPr="00DD4A49">
        <w:rPr>
          <w:rFonts w:eastAsia="STZhongsong" w:hAnsi="STZhongsong" w:hint="eastAsia"/>
          <w:bCs/>
          <w:lang w:eastAsia="zh-CN"/>
        </w:rPr>
        <w:t>属性</w:t>
      </w:r>
      <w:r w:rsidR="0081253A">
        <w:rPr>
          <w:rFonts w:eastAsia="STZhongsong" w:hAnsi="STZhongsong" w:hint="eastAsia"/>
          <w:bCs/>
          <w:lang w:eastAsia="zh-CN"/>
        </w:rPr>
        <w:t>之间的相合共享</w:t>
      </w:r>
      <w:r w:rsidRPr="00DD4A49">
        <w:rPr>
          <w:rFonts w:eastAsia="STZhongsong" w:hAnsi="STZhongsong" w:hint="eastAsia"/>
          <w:bCs/>
          <w:lang w:eastAsia="zh-CN"/>
        </w:rPr>
        <w:t>，我们会发现</w:t>
      </w:r>
      <w:r w:rsidR="00DA4687">
        <w:rPr>
          <w:rFonts w:eastAsia="STZhongsong" w:hAnsi="STZhongsong" w:hint="eastAsia"/>
          <w:bCs/>
          <w:lang w:eastAsia="zh-CN"/>
        </w:rPr>
        <w:t>对耶稣的描述</w:t>
      </w:r>
      <w:r w:rsidRPr="00DD4A49">
        <w:rPr>
          <w:rFonts w:eastAsia="STZhongsong" w:hAnsi="STZhongsong" w:hint="eastAsia"/>
          <w:bCs/>
          <w:lang w:eastAsia="zh-CN"/>
        </w:rPr>
        <w:t>看</w:t>
      </w:r>
      <w:r w:rsidR="00DA4687">
        <w:rPr>
          <w:rFonts w:eastAsia="STZhongsong" w:hAnsi="STZhongsong" w:hint="eastAsia"/>
          <w:bCs/>
          <w:lang w:eastAsia="zh-CN"/>
        </w:rPr>
        <w:t>起来似乎是互相</w:t>
      </w:r>
      <w:r w:rsidRPr="00DD4A49">
        <w:rPr>
          <w:rFonts w:eastAsia="STZhongsong" w:hAnsi="STZhongsong" w:hint="eastAsia"/>
          <w:bCs/>
          <w:lang w:eastAsia="zh-CN"/>
        </w:rPr>
        <w:t>矛盾</w:t>
      </w:r>
      <w:r w:rsidR="00DA4687">
        <w:rPr>
          <w:rFonts w:eastAsia="STZhongsong" w:hAnsi="STZhongsong" w:hint="eastAsia"/>
          <w:bCs/>
          <w:lang w:eastAsia="zh-CN"/>
        </w:rPr>
        <w:t>的</w:t>
      </w:r>
      <w:r w:rsidRPr="00DD4A49">
        <w:rPr>
          <w:rFonts w:eastAsia="STZhongsong"/>
          <w:bCs/>
          <w:lang w:eastAsia="zh-CN"/>
        </w:rPr>
        <w:t>(</w:t>
      </w:r>
      <w:r w:rsidRPr="00DD4A49">
        <w:rPr>
          <w:rFonts w:eastAsia="STZhongsong" w:hAnsi="STZhongsong" w:hint="eastAsia"/>
          <w:bCs/>
          <w:lang w:eastAsia="zh-CN"/>
        </w:rPr>
        <w:t>矛盾的真理</w:t>
      </w:r>
      <w:r w:rsidRPr="00DD4A49">
        <w:rPr>
          <w:rFonts w:eastAsia="STZhongsong"/>
          <w:bCs/>
          <w:lang w:eastAsia="zh-CN"/>
        </w:rPr>
        <w:t>)</w:t>
      </w:r>
      <w:r w:rsidRPr="00DD4A49">
        <w:rPr>
          <w:rFonts w:eastAsia="STZhongsong" w:hAnsi="STZhongsong" w:hint="eastAsia"/>
          <w:bCs/>
          <w:lang w:eastAsia="zh-CN"/>
        </w:rPr>
        <w:t>。</w:t>
      </w:r>
    </w:p>
    <w:p w:rsidR="001711FE" w:rsidRPr="00DD4A49" w:rsidRDefault="001711FE" w:rsidP="001711FE">
      <w:pPr>
        <w:jc w:val="center"/>
        <w:rPr>
          <w:rFonts w:eastAsia="STZhongsong"/>
          <w:b/>
          <w:u w:val="single"/>
        </w:rPr>
      </w:pPr>
      <w:r w:rsidRPr="00DD4A49">
        <w:rPr>
          <w:rFonts w:eastAsia="STZhongsong"/>
          <w:b/>
          <w:u w:val="single"/>
        </w:rPr>
        <w:t>Example 1</w:t>
      </w:r>
    </w:p>
    <w:p w:rsidR="001711FE" w:rsidRPr="00DD4A49" w:rsidRDefault="0052427E" w:rsidP="001711FE">
      <w:pPr>
        <w:jc w:val="center"/>
        <w:rPr>
          <w:rFonts w:eastAsia="STZhongsong"/>
          <w:b/>
          <w:u w:val="single"/>
          <w:lang w:eastAsia="zh-CN"/>
        </w:rPr>
      </w:pPr>
      <w:r w:rsidRPr="00DD4A49">
        <w:rPr>
          <w:rFonts w:eastAsia="STZhongsong" w:hAnsi="STZhongsong" w:hint="eastAsia"/>
          <w:b/>
          <w:u w:val="single"/>
          <w:lang w:eastAsia="zh-CN"/>
        </w:rPr>
        <w:t>例</w:t>
      </w:r>
      <w:r w:rsidRPr="00DD4A49">
        <w:rPr>
          <w:rFonts w:eastAsia="STZhongsong"/>
          <w:b/>
          <w:u w:val="single"/>
          <w:lang w:eastAsia="zh-CN"/>
        </w:rPr>
        <w:t>1</w:t>
      </w:r>
    </w:p>
    <w:p w:rsidR="001711FE" w:rsidRPr="00DD4A49" w:rsidRDefault="001711FE" w:rsidP="001711FE">
      <w:pPr>
        <w:jc w:val="center"/>
        <w:rPr>
          <w:rFonts w:eastAsia="STZhongsong"/>
          <w:bCs/>
        </w:rPr>
      </w:pPr>
      <w:r w:rsidRPr="00DD4A49">
        <w:rPr>
          <w:rFonts w:eastAsia="STZhongsong"/>
          <w:bCs/>
        </w:rPr>
        <w:t>Jesus is ageless; Jesus is the eternal God.</w:t>
      </w:r>
    </w:p>
    <w:p w:rsidR="0052427E" w:rsidRPr="00DD4A49" w:rsidRDefault="001711FE" w:rsidP="001711FE">
      <w:pPr>
        <w:jc w:val="center"/>
        <w:rPr>
          <w:rFonts w:eastAsia="STZhongsong"/>
          <w:lang w:eastAsia="zh-CN"/>
        </w:rPr>
      </w:pPr>
      <w:r w:rsidRPr="00DD4A49">
        <w:rPr>
          <w:rFonts w:eastAsia="STZhongsong"/>
          <w:bCs/>
        </w:rPr>
        <w:t>Jesus was about 30 years old when he was baptized.</w:t>
      </w:r>
      <w:r w:rsidR="0052427E" w:rsidRPr="00DD4A49">
        <w:rPr>
          <w:rFonts w:eastAsia="STZhongsong"/>
        </w:rPr>
        <w:t xml:space="preserve"> </w:t>
      </w:r>
    </w:p>
    <w:p w:rsidR="00DA4687" w:rsidRDefault="0052427E" w:rsidP="001711FE">
      <w:pPr>
        <w:jc w:val="center"/>
        <w:rPr>
          <w:rFonts w:eastAsia="STZhongsong" w:hAnsi="STZhongsong"/>
          <w:bCs/>
          <w:lang w:eastAsia="zh-CN"/>
        </w:rPr>
      </w:pPr>
      <w:r w:rsidRPr="00DD4A49">
        <w:rPr>
          <w:rFonts w:eastAsia="STZhongsong" w:hAnsi="STZhongsong" w:hint="eastAsia"/>
          <w:bCs/>
          <w:lang w:eastAsia="zh-CN"/>
        </w:rPr>
        <w:t>耶稣是永恒的</w:t>
      </w:r>
      <w:r w:rsidR="00DA4687">
        <w:rPr>
          <w:rFonts w:eastAsia="STZhongsong" w:hint="eastAsia"/>
          <w:bCs/>
          <w:lang w:eastAsia="zh-CN"/>
        </w:rPr>
        <w:t>；</w:t>
      </w:r>
      <w:r w:rsidRPr="00DD4A49">
        <w:rPr>
          <w:rFonts w:eastAsia="STZhongsong" w:hAnsi="STZhongsong" w:hint="eastAsia"/>
          <w:bCs/>
          <w:lang w:eastAsia="zh-CN"/>
        </w:rPr>
        <w:t>耶稣是永恒的神。</w:t>
      </w:r>
    </w:p>
    <w:p w:rsidR="001711FE" w:rsidRPr="00DD4A49" w:rsidRDefault="0052427E" w:rsidP="001711FE">
      <w:pPr>
        <w:jc w:val="center"/>
        <w:rPr>
          <w:rFonts w:eastAsia="STZhongsong"/>
          <w:bCs/>
          <w:lang w:eastAsia="zh-CN"/>
        </w:rPr>
      </w:pPr>
      <w:r w:rsidRPr="00DD4A49">
        <w:rPr>
          <w:rFonts w:eastAsia="STZhongsong" w:hAnsi="STZhongsong" w:hint="eastAsia"/>
          <w:bCs/>
          <w:lang w:eastAsia="zh-CN"/>
        </w:rPr>
        <w:t>耶稣</w:t>
      </w:r>
      <w:r w:rsidR="00DA4687">
        <w:rPr>
          <w:rFonts w:eastAsia="STZhongsong" w:hAnsi="STZhongsong" w:hint="eastAsia"/>
          <w:bCs/>
          <w:lang w:eastAsia="zh-CN"/>
        </w:rPr>
        <w:t>在</w:t>
      </w:r>
      <w:r w:rsidRPr="00DD4A49">
        <w:rPr>
          <w:rFonts w:eastAsia="STZhongsong" w:hAnsi="STZhongsong" w:hint="eastAsia"/>
          <w:bCs/>
          <w:lang w:eastAsia="zh-CN"/>
        </w:rPr>
        <w:t>大约</w:t>
      </w:r>
      <w:r w:rsidRPr="00DD4A49">
        <w:rPr>
          <w:rFonts w:eastAsia="STZhongsong"/>
          <w:bCs/>
          <w:lang w:eastAsia="zh-CN"/>
        </w:rPr>
        <w:t>30</w:t>
      </w:r>
      <w:r w:rsidRPr="00DD4A49">
        <w:rPr>
          <w:rFonts w:eastAsia="STZhongsong" w:hAnsi="STZhongsong" w:hint="eastAsia"/>
          <w:bCs/>
          <w:lang w:eastAsia="zh-CN"/>
        </w:rPr>
        <w:t>岁</w:t>
      </w:r>
      <w:r w:rsidR="00DA4687">
        <w:rPr>
          <w:rFonts w:eastAsia="STZhongsong" w:hAnsi="STZhongsong" w:hint="eastAsia"/>
          <w:bCs/>
          <w:lang w:eastAsia="zh-CN"/>
        </w:rPr>
        <w:t>时</w:t>
      </w:r>
      <w:r w:rsidR="00DA4687" w:rsidRPr="00DD4A49">
        <w:rPr>
          <w:rFonts w:eastAsia="STZhongsong" w:hAnsi="STZhongsong" w:hint="eastAsia"/>
          <w:bCs/>
          <w:lang w:eastAsia="zh-CN"/>
        </w:rPr>
        <w:t>受洗</w:t>
      </w:r>
      <w:r w:rsidRPr="00DD4A49">
        <w:rPr>
          <w:rFonts w:eastAsia="STZhongsong" w:hAnsi="STZhongsong" w:hint="eastAsia"/>
          <w:bCs/>
          <w:lang w:eastAsia="zh-CN"/>
        </w:rPr>
        <w:t>。</w:t>
      </w:r>
    </w:p>
    <w:p w:rsidR="001711FE" w:rsidRPr="00DD4A49" w:rsidRDefault="001711FE" w:rsidP="001711FE">
      <w:pPr>
        <w:rPr>
          <w:rFonts w:eastAsia="STZhongsong"/>
          <w:bCs/>
          <w:lang w:eastAsia="zh-CN"/>
        </w:rPr>
      </w:pPr>
      <w:r w:rsidRPr="00DD4A49">
        <w:rPr>
          <w:rFonts w:eastAsia="STZhongsong"/>
          <w:bCs/>
          <w:lang w:eastAsia="zh-CN"/>
        </w:rPr>
        <w:t>John 8:58</w:t>
      </w:r>
    </w:p>
    <w:p w:rsidR="001711FE" w:rsidRPr="00DD4A49" w:rsidRDefault="00435AC2" w:rsidP="001711FE">
      <w:pPr>
        <w:rPr>
          <w:rFonts w:eastAsia="STZhongsong"/>
          <w:color w:val="000000"/>
        </w:rPr>
      </w:pPr>
      <w:r w:rsidRPr="00DD4A49">
        <w:rPr>
          <w:rFonts w:eastAsia="STZhongsong"/>
          <w:b/>
          <w:bCs/>
          <w:color w:val="000000"/>
          <w:vertAlign w:val="superscript"/>
        </w:rPr>
        <w:t>58 </w:t>
      </w:r>
      <w:r w:rsidRPr="00DD4A49">
        <w:rPr>
          <w:rFonts w:eastAsia="STZhongsong"/>
          <w:color w:val="000000"/>
        </w:rPr>
        <w:t>“Very truly I tell you,”</w:t>
      </w:r>
      <w:r w:rsidR="00DA4687" w:rsidRPr="00DA4687">
        <w:rPr>
          <w:rFonts w:eastAsia="STZhongsong"/>
          <w:bCs/>
          <w:lang w:eastAsia="zh-CN"/>
        </w:rPr>
        <w:t xml:space="preserve"> Jesus answered</w:t>
      </w:r>
      <w:r w:rsidR="00DA4687">
        <w:rPr>
          <w:rFonts w:eastAsia="STZhongsong"/>
          <w:bCs/>
          <w:lang w:eastAsia="zh-CN"/>
        </w:rPr>
        <w:t>,</w:t>
      </w:r>
      <w:r w:rsidR="0081253A">
        <w:rPr>
          <w:rFonts w:eastAsia="STZhongsong"/>
          <w:bCs/>
          <w:lang w:eastAsia="zh-CN"/>
        </w:rPr>
        <w:t xml:space="preserve"> </w:t>
      </w:r>
      <w:r w:rsidRPr="00DD4A49">
        <w:rPr>
          <w:rFonts w:eastAsia="STZhongsong"/>
          <w:color w:val="000000"/>
        </w:rPr>
        <w:t>“before Abraham was born, I am!”</w:t>
      </w:r>
    </w:p>
    <w:p w:rsidR="00435AC2" w:rsidRDefault="0052427E" w:rsidP="001711FE">
      <w:pPr>
        <w:rPr>
          <w:rFonts w:eastAsia="STZhongsong"/>
          <w:bCs/>
          <w:lang w:eastAsia="zh-CN"/>
        </w:rPr>
      </w:pPr>
      <w:r w:rsidRPr="00DD4A49">
        <w:rPr>
          <w:rFonts w:eastAsia="STZhongsong" w:hAnsi="STZhongsong" w:hint="eastAsia"/>
          <w:bCs/>
          <w:lang w:eastAsia="zh-CN"/>
        </w:rPr>
        <w:t>约翰福音</w:t>
      </w:r>
      <w:r w:rsidRPr="00DD4A49">
        <w:rPr>
          <w:rFonts w:eastAsia="STZhongsong"/>
          <w:bCs/>
          <w:lang w:eastAsia="zh-CN"/>
        </w:rPr>
        <w:t>8:58</w:t>
      </w:r>
    </w:p>
    <w:p w:rsidR="00DD4A49" w:rsidRPr="00DD4A49" w:rsidRDefault="00DD4A49" w:rsidP="00DD4A49">
      <w:pPr>
        <w:ind w:leftChars="400" w:left="960"/>
        <w:rPr>
          <w:rFonts w:eastAsia="STZhongsong"/>
          <w:bCs/>
          <w:lang w:eastAsia="zh-CN"/>
        </w:rPr>
      </w:pPr>
      <w:r w:rsidRPr="00DD4A49">
        <w:rPr>
          <w:rFonts w:eastAsia="STZhongsong"/>
          <w:bCs/>
          <w:lang w:eastAsia="zh-CN"/>
        </w:rPr>
        <w:lastRenderedPageBreak/>
        <w:t>58 </w:t>
      </w:r>
      <w:r w:rsidRPr="00DD4A49">
        <w:rPr>
          <w:rFonts w:eastAsia="STZhongsong" w:hint="eastAsia"/>
          <w:bCs/>
          <w:lang w:eastAsia="zh-CN"/>
        </w:rPr>
        <w:t>耶稣说：“我实实在在地告诉你们：还没有亚伯拉罕就有了我。”</w:t>
      </w:r>
    </w:p>
    <w:p w:rsidR="00DA4687" w:rsidRDefault="001711FE" w:rsidP="001711FE">
      <w:pPr>
        <w:rPr>
          <w:rFonts w:eastAsia="STZhongsong"/>
          <w:bCs/>
          <w:lang w:eastAsia="zh-CN"/>
        </w:rPr>
      </w:pPr>
      <w:r w:rsidRPr="00DD4A49">
        <w:rPr>
          <w:rFonts w:eastAsia="STZhongsong"/>
          <w:bCs/>
        </w:rPr>
        <w:t>Luke 3:23</w:t>
      </w:r>
    </w:p>
    <w:p w:rsidR="001711FE" w:rsidRPr="00DD4A49" w:rsidRDefault="00DA4687" w:rsidP="001711FE">
      <w:pPr>
        <w:rPr>
          <w:rFonts w:eastAsia="STZhongsong"/>
          <w:bCs/>
        </w:rPr>
      </w:pPr>
      <w:r w:rsidRPr="00DA4687">
        <w:rPr>
          <w:rFonts w:eastAsia="STZhongsong"/>
          <w:bCs/>
        </w:rPr>
        <w:t>23 Now Jesus himself was about thirty years old when he began his ministry.</w:t>
      </w:r>
    </w:p>
    <w:p w:rsidR="0052427E" w:rsidRPr="00DD4A49" w:rsidRDefault="0052427E" w:rsidP="0052427E">
      <w:pPr>
        <w:rPr>
          <w:rFonts w:eastAsia="STZhongsong"/>
          <w:bCs/>
          <w:lang w:eastAsia="zh-CN"/>
        </w:rPr>
      </w:pPr>
      <w:r w:rsidRPr="00DD4A49">
        <w:rPr>
          <w:rFonts w:eastAsia="STZhongsong" w:hAnsi="STZhongsong" w:hint="eastAsia"/>
          <w:bCs/>
          <w:lang w:eastAsia="zh-CN"/>
        </w:rPr>
        <w:t>路加福音</w:t>
      </w:r>
      <w:r w:rsidRPr="00DD4A49">
        <w:rPr>
          <w:rFonts w:eastAsia="STZhongsong"/>
          <w:bCs/>
          <w:lang w:eastAsia="zh-CN"/>
        </w:rPr>
        <w:t>3:23</w:t>
      </w:r>
    </w:p>
    <w:p w:rsidR="00435AC2" w:rsidRPr="00DD4A49" w:rsidRDefault="00DD4A49" w:rsidP="00DD4A49">
      <w:pPr>
        <w:ind w:leftChars="400" w:left="960"/>
        <w:rPr>
          <w:rFonts w:eastAsia="STZhongsong"/>
          <w:bCs/>
          <w:lang w:eastAsia="zh-CN"/>
        </w:rPr>
      </w:pPr>
      <w:r w:rsidRPr="00DD4A49">
        <w:rPr>
          <w:rFonts w:eastAsia="STZhongsong"/>
          <w:bCs/>
          <w:lang w:eastAsia="zh-CN"/>
        </w:rPr>
        <w:t>23 </w:t>
      </w:r>
      <w:r w:rsidRPr="00DD4A49">
        <w:rPr>
          <w:rFonts w:eastAsia="STZhongsong" w:hint="eastAsia"/>
          <w:bCs/>
          <w:lang w:eastAsia="zh-CN"/>
        </w:rPr>
        <w:t>耶稣开头传道，年纪约有三十岁。依人看来，他是约瑟的儿子，约瑟是希里的儿子，</w:t>
      </w:r>
    </w:p>
    <w:p w:rsidR="00DA4687" w:rsidRDefault="001711FE" w:rsidP="001711FE">
      <w:pPr>
        <w:jc w:val="center"/>
        <w:rPr>
          <w:rFonts w:eastAsia="STZhongsong"/>
          <w:b/>
          <w:u w:val="single"/>
          <w:lang w:eastAsia="zh-CN"/>
        </w:rPr>
      </w:pPr>
      <w:r w:rsidRPr="00DD4A49">
        <w:rPr>
          <w:rFonts w:eastAsia="STZhongsong"/>
          <w:b/>
          <w:u w:val="single"/>
          <w:lang w:eastAsia="zh-CN"/>
        </w:rPr>
        <w:t>Example 2</w:t>
      </w:r>
      <w:r w:rsidR="0052427E" w:rsidRPr="00DD4A49">
        <w:rPr>
          <w:rFonts w:eastAsia="STZhongsong"/>
          <w:b/>
          <w:u w:val="single"/>
          <w:lang w:eastAsia="zh-CN"/>
        </w:rPr>
        <w:t xml:space="preserve"> </w:t>
      </w:r>
    </w:p>
    <w:p w:rsidR="001711FE" w:rsidRPr="00DD4A49" w:rsidRDefault="0052427E" w:rsidP="001711FE">
      <w:pPr>
        <w:jc w:val="center"/>
        <w:rPr>
          <w:rFonts w:eastAsia="STZhongsong"/>
          <w:b/>
          <w:u w:val="single"/>
          <w:lang w:eastAsia="zh-CN"/>
        </w:rPr>
      </w:pPr>
      <w:r w:rsidRPr="00DD4A49">
        <w:rPr>
          <w:rFonts w:eastAsia="STZhongsong" w:hAnsi="STZhongsong" w:hint="eastAsia"/>
          <w:b/>
          <w:u w:val="single"/>
          <w:lang w:eastAsia="zh-CN"/>
        </w:rPr>
        <w:t>例</w:t>
      </w:r>
      <w:r w:rsidRPr="00DD4A49">
        <w:rPr>
          <w:rFonts w:eastAsia="STZhongsong"/>
          <w:b/>
          <w:u w:val="single"/>
          <w:lang w:eastAsia="zh-CN"/>
        </w:rPr>
        <w:t>2</w:t>
      </w:r>
    </w:p>
    <w:p w:rsidR="001711FE" w:rsidRPr="00DD4A49" w:rsidRDefault="001711FE" w:rsidP="001711FE">
      <w:pPr>
        <w:rPr>
          <w:rFonts w:eastAsia="STZhongsong"/>
          <w:bCs/>
          <w:lang w:eastAsia="zh-CN"/>
        </w:rPr>
      </w:pPr>
    </w:p>
    <w:p w:rsidR="00DA4687" w:rsidRDefault="001711FE" w:rsidP="001711FE">
      <w:pPr>
        <w:jc w:val="center"/>
        <w:rPr>
          <w:rFonts w:eastAsia="STZhongsong"/>
          <w:bCs/>
          <w:lang w:eastAsia="zh-CN"/>
        </w:rPr>
      </w:pPr>
      <w:r w:rsidRPr="00DD4A49">
        <w:rPr>
          <w:rFonts w:eastAsia="STZhongsong"/>
          <w:bCs/>
        </w:rPr>
        <w:t>Jesus is the Son of Man</w:t>
      </w:r>
      <w:r w:rsidR="00DA4687" w:rsidRPr="00DD4A49">
        <w:rPr>
          <w:rFonts w:eastAsia="STZhongsong"/>
          <w:bCs/>
        </w:rPr>
        <w:t>.</w:t>
      </w:r>
    </w:p>
    <w:p w:rsidR="001711FE" w:rsidRPr="00DD4A49" w:rsidRDefault="00DA4687" w:rsidP="001711FE">
      <w:pPr>
        <w:jc w:val="center"/>
        <w:rPr>
          <w:rFonts w:eastAsia="STZhongsong"/>
          <w:bCs/>
        </w:rPr>
      </w:pPr>
      <w:r w:rsidRPr="00DD4A49">
        <w:rPr>
          <w:rFonts w:eastAsia="STZhongsong" w:hAnsi="STZhongsong" w:hint="eastAsia"/>
          <w:bCs/>
          <w:lang w:eastAsia="zh-CN"/>
        </w:rPr>
        <w:t>耶稣是人子。</w:t>
      </w:r>
    </w:p>
    <w:p w:rsidR="001711FE" w:rsidRPr="00DD4A49" w:rsidRDefault="001711FE" w:rsidP="001711FE">
      <w:pPr>
        <w:jc w:val="center"/>
        <w:rPr>
          <w:rFonts w:eastAsia="STZhongsong"/>
          <w:bCs/>
          <w:lang w:eastAsia="zh-CN"/>
        </w:rPr>
      </w:pPr>
      <w:r w:rsidRPr="00DD4A49">
        <w:rPr>
          <w:rFonts w:eastAsia="STZhongsong"/>
          <w:bCs/>
        </w:rPr>
        <w:t>Jesus is the Son of God.</w:t>
      </w:r>
    </w:p>
    <w:p w:rsidR="0052427E" w:rsidRPr="00DD4A49" w:rsidRDefault="0052427E" w:rsidP="001711FE">
      <w:pPr>
        <w:jc w:val="center"/>
        <w:rPr>
          <w:rFonts w:eastAsia="STZhongsong"/>
          <w:bCs/>
          <w:lang w:eastAsia="zh-CN"/>
        </w:rPr>
      </w:pPr>
      <w:r w:rsidRPr="00DD4A49">
        <w:rPr>
          <w:rFonts w:eastAsia="STZhongsong" w:hAnsi="STZhongsong" w:hint="eastAsia"/>
          <w:bCs/>
          <w:lang w:eastAsia="zh-CN"/>
        </w:rPr>
        <w:t>耶稣是神子。</w:t>
      </w:r>
    </w:p>
    <w:p w:rsidR="00DA4687" w:rsidRDefault="001711FE" w:rsidP="00DA4687">
      <w:pPr>
        <w:rPr>
          <w:rFonts w:eastAsia="STZhongsong"/>
          <w:bCs/>
          <w:lang w:eastAsia="zh-CN"/>
        </w:rPr>
      </w:pPr>
      <w:r w:rsidRPr="00DD4A49">
        <w:rPr>
          <w:rFonts w:eastAsia="STZhongsong"/>
          <w:bCs/>
        </w:rPr>
        <w:t>Matthew 16:13-15</w:t>
      </w:r>
    </w:p>
    <w:p w:rsidR="00DA4687" w:rsidRPr="00DA4687" w:rsidRDefault="0052427E" w:rsidP="00DA4687">
      <w:pPr>
        <w:rPr>
          <w:rFonts w:eastAsia="STZhongsong"/>
          <w:bCs/>
          <w:lang w:eastAsia="zh-CN"/>
        </w:rPr>
      </w:pPr>
      <w:r w:rsidRPr="00DD4A49">
        <w:rPr>
          <w:rFonts w:eastAsia="STZhongsong"/>
          <w:bCs/>
          <w:lang w:eastAsia="zh-CN"/>
        </w:rPr>
        <w:t xml:space="preserve"> </w:t>
      </w:r>
      <w:r w:rsidR="00DA4687" w:rsidRPr="00DA4687">
        <w:rPr>
          <w:rFonts w:eastAsia="STZhongsong"/>
          <w:bCs/>
          <w:lang w:eastAsia="zh-CN"/>
        </w:rPr>
        <w:t>13 When Jesus came to the region of Caesarea Philippi, he asked his disciples, “Who do people say the Son of Man is?”</w:t>
      </w:r>
    </w:p>
    <w:p w:rsidR="00DA4687" w:rsidRPr="00DA4687" w:rsidRDefault="00DA4687" w:rsidP="00DA4687">
      <w:pPr>
        <w:rPr>
          <w:rFonts w:eastAsia="STZhongsong"/>
          <w:bCs/>
          <w:lang w:eastAsia="zh-CN"/>
        </w:rPr>
      </w:pPr>
      <w:r w:rsidRPr="00DA4687">
        <w:rPr>
          <w:rFonts w:eastAsia="STZhongsong"/>
          <w:bCs/>
          <w:lang w:eastAsia="zh-CN"/>
        </w:rPr>
        <w:t>14 They replied, “Some say John the Baptist; others say Elijah; and still others, Jeremiah or one of the prophets.”</w:t>
      </w:r>
    </w:p>
    <w:p w:rsidR="00DA4687" w:rsidRPr="00DA4687" w:rsidRDefault="00DA4687" w:rsidP="00DA4687">
      <w:pPr>
        <w:rPr>
          <w:rFonts w:eastAsia="STZhongsong"/>
          <w:bCs/>
          <w:lang w:eastAsia="zh-CN"/>
        </w:rPr>
      </w:pPr>
      <w:r w:rsidRPr="00DA4687">
        <w:rPr>
          <w:rFonts w:eastAsia="STZhongsong"/>
          <w:bCs/>
          <w:lang w:eastAsia="zh-CN"/>
        </w:rPr>
        <w:t>15 “But what about you?” he asked. “Who do you say I am?”</w:t>
      </w:r>
    </w:p>
    <w:p w:rsidR="001711FE" w:rsidRPr="00DD4A49" w:rsidRDefault="00DA4687" w:rsidP="00DA4687">
      <w:pPr>
        <w:rPr>
          <w:rFonts w:eastAsia="STZhongsong"/>
          <w:bCs/>
          <w:lang w:eastAsia="zh-CN"/>
        </w:rPr>
      </w:pPr>
      <w:r w:rsidRPr="00DA4687">
        <w:rPr>
          <w:rFonts w:eastAsia="STZhongsong"/>
          <w:bCs/>
          <w:lang w:eastAsia="zh-CN"/>
        </w:rPr>
        <w:t>16 Simon Peter answered, “You are the Messiah, the Son of the living God.”</w:t>
      </w:r>
    </w:p>
    <w:p w:rsidR="00693A94" w:rsidRDefault="00693A94" w:rsidP="00693A94">
      <w:pPr>
        <w:rPr>
          <w:rFonts w:eastAsia="STZhongsong"/>
          <w:bCs/>
          <w:lang w:eastAsia="zh-CN"/>
        </w:rPr>
      </w:pPr>
      <w:r w:rsidRPr="00DD4A49">
        <w:rPr>
          <w:rFonts w:eastAsia="STZhongsong" w:hAnsi="STZhongsong" w:hint="eastAsia"/>
          <w:bCs/>
          <w:lang w:eastAsia="zh-CN"/>
        </w:rPr>
        <w:t>马太福音</w:t>
      </w:r>
      <w:r w:rsidRPr="00DD4A49">
        <w:rPr>
          <w:rFonts w:eastAsia="STZhongsong"/>
          <w:bCs/>
          <w:lang w:eastAsia="zh-CN"/>
        </w:rPr>
        <w:t xml:space="preserve">16:13-15 </w:t>
      </w:r>
    </w:p>
    <w:p w:rsidR="00DD4A49" w:rsidRPr="00DD4A49" w:rsidRDefault="00DD4A49" w:rsidP="00DD4A49">
      <w:pPr>
        <w:ind w:leftChars="400" w:left="960"/>
        <w:rPr>
          <w:rFonts w:eastAsia="STZhongsong"/>
          <w:bCs/>
          <w:lang w:eastAsia="zh-CN"/>
        </w:rPr>
      </w:pPr>
      <w:r w:rsidRPr="00DD4A49">
        <w:rPr>
          <w:rFonts w:eastAsia="STZhongsong"/>
          <w:bCs/>
          <w:lang w:eastAsia="zh-CN"/>
        </w:rPr>
        <w:t>13 </w:t>
      </w:r>
      <w:r w:rsidRPr="00DD4A49">
        <w:rPr>
          <w:rFonts w:eastAsia="STZhongsong" w:hint="eastAsia"/>
          <w:bCs/>
          <w:lang w:eastAsia="zh-CN"/>
        </w:rPr>
        <w:t>耶稣到了恺撒利亚</w:t>
      </w:r>
      <w:r w:rsidRPr="00DD4A49">
        <w:rPr>
          <w:rFonts w:eastAsia="STZhongsong"/>
          <w:bCs/>
          <w:lang w:eastAsia="zh-CN"/>
        </w:rPr>
        <w:t>-</w:t>
      </w:r>
      <w:r w:rsidRPr="00DD4A49">
        <w:rPr>
          <w:rFonts w:eastAsia="STZhongsong" w:hint="eastAsia"/>
          <w:bCs/>
          <w:lang w:eastAsia="zh-CN"/>
        </w:rPr>
        <w:t>腓立比的境内，就问门徒说：“人说我</w:t>
      </w:r>
      <w:r w:rsidRPr="00DD4A49">
        <w:rPr>
          <w:rFonts w:eastAsia="STZhongsong"/>
          <w:bCs/>
          <w:lang w:eastAsia="zh-CN"/>
        </w:rPr>
        <w:t> a</w:t>
      </w:r>
      <w:r w:rsidRPr="00DD4A49">
        <w:rPr>
          <w:rFonts w:eastAsia="STZhongsong" w:hint="eastAsia"/>
          <w:bCs/>
          <w:lang w:eastAsia="zh-CN"/>
        </w:rPr>
        <w:t>人子是谁？”</w:t>
      </w:r>
      <w:r w:rsidRPr="00DD4A49">
        <w:rPr>
          <w:rFonts w:eastAsia="STZhongsong"/>
          <w:bCs/>
          <w:lang w:eastAsia="zh-CN"/>
        </w:rPr>
        <w:t xml:space="preserve"> 14 </w:t>
      </w:r>
      <w:r w:rsidRPr="00DD4A49">
        <w:rPr>
          <w:rFonts w:eastAsia="STZhongsong" w:hint="eastAsia"/>
          <w:bCs/>
          <w:lang w:eastAsia="zh-CN"/>
        </w:rPr>
        <w:t>他们说：“有人说是施洗的约翰，有人说是以利亚，又有人说是耶利米或是先知里的一位。”</w:t>
      </w:r>
      <w:r w:rsidRPr="00DD4A49">
        <w:rPr>
          <w:rFonts w:eastAsia="STZhongsong"/>
          <w:bCs/>
          <w:lang w:eastAsia="zh-CN"/>
        </w:rPr>
        <w:t xml:space="preserve"> 15 </w:t>
      </w:r>
      <w:r w:rsidRPr="00DD4A49">
        <w:rPr>
          <w:rFonts w:eastAsia="STZhongsong" w:hint="eastAsia"/>
          <w:bCs/>
          <w:lang w:eastAsia="zh-CN"/>
        </w:rPr>
        <w:t>耶稣说：“你们说我是谁？”</w:t>
      </w:r>
    </w:p>
    <w:p w:rsidR="001711FE" w:rsidRDefault="001711FE" w:rsidP="001711FE">
      <w:pPr>
        <w:jc w:val="center"/>
        <w:rPr>
          <w:rFonts w:eastAsia="STZhongsong"/>
          <w:b/>
          <w:u w:val="single"/>
          <w:lang w:eastAsia="zh-CN"/>
        </w:rPr>
      </w:pPr>
      <w:r w:rsidRPr="00DD4A49">
        <w:rPr>
          <w:rFonts w:eastAsia="STZhongsong"/>
          <w:b/>
          <w:u w:val="single"/>
          <w:lang w:eastAsia="zh-CN"/>
        </w:rPr>
        <w:t>Example 3</w:t>
      </w:r>
    </w:p>
    <w:p w:rsidR="00DA4687" w:rsidRPr="00DD4A49" w:rsidRDefault="00DA4687" w:rsidP="001711FE">
      <w:pPr>
        <w:jc w:val="center"/>
        <w:rPr>
          <w:rFonts w:eastAsia="STZhongsong"/>
          <w:b/>
          <w:u w:val="single"/>
          <w:lang w:eastAsia="zh-CN"/>
        </w:rPr>
      </w:pPr>
      <w:r>
        <w:rPr>
          <w:rFonts w:eastAsia="STZhongsong" w:hint="eastAsia"/>
          <w:b/>
          <w:u w:val="single"/>
          <w:lang w:eastAsia="zh-CN"/>
        </w:rPr>
        <w:t>例</w:t>
      </w:r>
      <w:r>
        <w:rPr>
          <w:rFonts w:eastAsia="STZhongsong"/>
          <w:b/>
          <w:u w:val="single"/>
          <w:lang w:eastAsia="zh-CN"/>
        </w:rPr>
        <w:t>3</w:t>
      </w:r>
    </w:p>
    <w:p w:rsidR="001711FE" w:rsidRPr="00DD4A49" w:rsidRDefault="001711FE" w:rsidP="001711FE">
      <w:pPr>
        <w:rPr>
          <w:rFonts w:eastAsia="STZhongsong"/>
          <w:b/>
          <w:u w:val="single"/>
          <w:lang w:eastAsia="zh-CN"/>
        </w:rPr>
      </w:pPr>
    </w:p>
    <w:p w:rsidR="001711FE" w:rsidRDefault="001711FE" w:rsidP="001711FE">
      <w:pPr>
        <w:jc w:val="center"/>
        <w:rPr>
          <w:rFonts w:eastAsia="STZhongsong"/>
          <w:bCs/>
          <w:lang w:eastAsia="zh-CN"/>
        </w:rPr>
      </w:pPr>
      <w:r w:rsidRPr="00DD4A49">
        <w:rPr>
          <w:rFonts w:eastAsia="STZhongsong"/>
          <w:bCs/>
          <w:lang w:eastAsia="zh-CN"/>
        </w:rPr>
        <w:t>Jesus is David’s Son.</w:t>
      </w:r>
    </w:p>
    <w:p w:rsidR="00DA4687" w:rsidRPr="00DD4A49" w:rsidRDefault="00DA4687" w:rsidP="001711FE">
      <w:pPr>
        <w:jc w:val="center"/>
        <w:rPr>
          <w:rFonts w:eastAsia="STZhongsong"/>
          <w:bCs/>
          <w:lang w:eastAsia="zh-CN"/>
        </w:rPr>
      </w:pPr>
      <w:r>
        <w:rPr>
          <w:rFonts w:eastAsia="STZhongsong" w:hint="eastAsia"/>
          <w:bCs/>
          <w:lang w:eastAsia="zh-CN"/>
        </w:rPr>
        <w:t>耶稣是大卫的儿子。</w:t>
      </w:r>
    </w:p>
    <w:p w:rsidR="001711FE" w:rsidRDefault="001711FE" w:rsidP="001711FE">
      <w:pPr>
        <w:jc w:val="center"/>
        <w:rPr>
          <w:rFonts w:eastAsia="STZhongsong"/>
          <w:bCs/>
          <w:lang w:eastAsia="zh-CN"/>
        </w:rPr>
      </w:pPr>
      <w:r w:rsidRPr="00DD4A49">
        <w:rPr>
          <w:rFonts w:eastAsia="STZhongsong"/>
          <w:bCs/>
          <w:lang w:eastAsia="zh-CN"/>
        </w:rPr>
        <w:t>Jesus is David’s Lord.</w:t>
      </w:r>
    </w:p>
    <w:p w:rsidR="00DA4687" w:rsidRPr="00DD4A49" w:rsidRDefault="00DA4687" w:rsidP="001711FE">
      <w:pPr>
        <w:jc w:val="center"/>
        <w:rPr>
          <w:rFonts w:eastAsia="STZhongsong"/>
          <w:bCs/>
          <w:lang w:eastAsia="zh-CN"/>
        </w:rPr>
      </w:pPr>
      <w:r>
        <w:rPr>
          <w:rFonts w:eastAsia="STZhongsong" w:hint="eastAsia"/>
          <w:bCs/>
          <w:lang w:eastAsia="zh-CN"/>
        </w:rPr>
        <w:t>耶稣是大卫的主。</w:t>
      </w:r>
    </w:p>
    <w:p w:rsidR="00DA4687" w:rsidRDefault="001711FE" w:rsidP="00DA4687">
      <w:pPr>
        <w:rPr>
          <w:rFonts w:eastAsia="STZhongsong"/>
          <w:bCs/>
          <w:lang w:eastAsia="zh-CN"/>
        </w:rPr>
      </w:pPr>
      <w:r w:rsidRPr="00DD4A49">
        <w:rPr>
          <w:rFonts w:eastAsia="STZhongsong"/>
          <w:bCs/>
        </w:rPr>
        <w:t>Matthew 22</w:t>
      </w:r>
      <w:r w:rsidR="00435AC2" w:rsidRPr="00DD4A49">
        <w:rPr>
          <w:rFonts w:eastAsia="STZhongsong"/>
          <w:bCs/>
        </w:rPr>
        <w:t>:41-45</w:t>
      </w:r>
      <w:r w:rsidR="00693A94" w:rsidRPr="00DD4A49">
        <w:rPr>
          <w:rFonts w:eastAsia="STZhongsong"/>
          <w:bCs/>
          <w:lang w:eastAsia="zh-CN"/>
        </w:rPr>
        <w:t xml:space="preserve"> </w:t>
      </w:r>
    </w:p>
    <w:p w:rsidR="00DA4687" w:rsidRPr="00DA4687" w:rsidRDefault="00DA4687" w:rsidP="00DA4687">
      <w:pPr>
        <w:rPr>
          <w:rFonts w:eastAsia="STZhongsong"/>
          <w:bCs/>
          <w:lang w:eastAsia="zh-CN"/>
        </w:rPr>
      </w:pPr>
      <w:r w:rsidRPr="00DA4687">
        <w:rPr>
          <w:rFonts w:eastAsia="STZhongsong"/>
          <w:bCs/>
          <w:lang w:eastAsia="zh-CN"/>
        </w:rPr>
        <w:t xml:space="preserve">41 While the Pharisees were gathered together, Jesus asked them, 42 “What do you think about the Messiah? Whose </w:t>
      </w:r>
      <w:proofErr w:type="gramStart"/>
      <w:r w:rsidRPr="00DA4687">
        <w:rPr>
          <w:rFonts w:eastAsia="STZhongsong"/>
          <w:bCs/>
          <w:lang w:eastAsia="zh-CN"/>
        </w:rPr>
        <w:t>son</w:t>
      </w:r>
      <w:proofErr w:type="gramEnd"/>
      <w:r w:rsidRPr="00DA4687">
        <w:rPr>
          <w:rFonts w:eastAsia="STZhongsong"/>
          <w:bCs/>
          <w:lang w:eastAsia="zh-CN"/>
        </w:rPr>
        <w:t xml:space="preserve"> is he?”</w:t>
      </w:r>
    </w:p>
    <w:p w:rsidR="00DA4687" w:rsidRPr="00DA4687" w:rsidRDefault="00DA4687" w:rsidP="00DA4687">
      <w:pPr>
        <w:rPr>
          <w:rFonts w:eastAsia="STZhongsong"/>
          <w:bCs/>
          <w:lang w:eastAsia="zh-CN"/>
        </w:rPr>
      </w:pPr>
      <w:r w:rsidRPr="00DA4687">
        <w:rPr>
          <w:rFonts w:eastAsia="STZhongsong" w:hint="eastAsia"/>
          <w:bCs/>
          <w:lang w:eastAsia="zh-CN"/>
        </w:rPr>
        <w:t>“</w:t>
      </w:r>
      <w:r w:rsidRPr="00DA4687">
        <w:rPr>
          <w:rFonts w:eastAsia="STZhongsong"/>
          <w:bCs/>
          <w:lang w:eastAsia="zh-CN"/>
        </w:rPr>
        <w:t>The son of David,” they replied.</w:t>
      </w:r>
    </w:p>
    <w:p w:rsidR="00DA4687" w:rsidRPr="00DA4687" w:rsidRDefault="00DA4687" w:rsidP="00DA4687">
      <w:pPr>
        <w:rPr>
          <w:rFonts w:eastAsia="STZhongsong"/>
          <w:bCs/>
          <w:lang w:eastAsia="zh-CN"/>
        </w:rPr>
      </w:pPr>
      <w:r w:rsidRPr="00DA4687">
        <w:rPr>
          <w:rFonts w:eastAsia="STZhongsong"/>
          <w:bCs/>
          <w:lang w:eastAsia="zh-CN"/>
        </w:rPr>
        <w:t>43 He said to them, “How is it then that David, speaking by the Spirit, calls him ‘Lord’? For he says,</w:t>
      </w:r>
    </w:p>
    <w:p w:rsidR="00DA4687" w:rsidRPr="00DA4687" w:rsidRDefault="00DA4687" w:rsidP="00DA4687">
      <w:pPr>
        <w:rPr>
          <w:rFonts w:eastAsia="STZhongsong"/>
          <w:bCs/>
          <w:lang w:eastAsia="zh-CN"/>
        </w:rPr>
      </w:pPr>
      <w:r w:rsidRPr="00DA4687">
        <w:rPr>
          <w:rFonts w:eastAsia="STZhongsong"/>
          <w:bCs/>
          <w:lang w:eastAsia="zh-CN"/>
        </w:rPr>
        <w:t>44 “‘The Lord said to my Lord:</w:t>
      </w:r>
    </w:p>
    <w:p w:rsidR="00DA4687" w:rsidRPr="00DA4687" w:rsidRDefault="00DA4687" w:rsidP="00DA4687">
      <w:pPr>
        <w:rPr>
          <w:rFonts w:eastAsia="STZhongsong"/>
          <w:bCs/>
          <w:lang w:eastAsia="zh-CN"/>
        </w:rPr>
      </w:pPr>
      <w:r w:rsidRPr="00DA4687">
        <w:rPr>
          <w:rFonts w:eastAsia="STZhongsong"/>
          <w:bCs/>
          <w:lang w:eastAsia="zh-CN"/>
        </w:rPr>
        <w:t xml:space="preserve">    “Sit at my right hand</w:t>
      </w:r>
    </w:p>
    <w:p w:rsidR="00DA4687" w:rsidRPr="00DA4687" w:rsidRDefault="00DA4687" w:rsidP="00DA4687">
      <w:pPr>
        <w:rPr>
          <w:rFonts w:eastAsia="STZhongsong"/>
          <w:bCs/>
          <w:lang w:eastAsia="zh-CN"/>
        </w:rPr>
      </w:pPr>
      <w:r w:rsidRPr="00DA4687">
        <w:rPr>
          <w:rFonts w:eastAsia="STZhongsong"/>
          <w:bCs/>
          <w:lang w:eastAsia="zh-CN"/>
        </w:rPr>
        <w:t>until I put your enemies</w:t>
      </w:r>
    </w:p>
    <w:p w:rsidR="00DA4687" w:rsidRPr="00DA4687" w:rsidRDefault="00DA4687" w:rsidP="00DA4687">
      <w:pPr>
        <w:rPr>
          <w:rFonts w:eastAsia="STZhongsong"/>
          <w:bCs/>
          <w:lang w:eastAsia="zh-CN"/>
        </w:rPr>
      </w:pPr>
      <w:r w:rsidRPr="00DA4687">
        <w:rPr>
          <w:rFonts w:eastAsia="STZhongsong"/>
          <w:bCs/>
          <w:lang w:eastAsia="zh-CN"/>
        </w:rPr>
        <w:lastRenderedPageBreak/>
        <w:t xml:space="preserve">    under your feet.”’</w:t>
      </w:r>
    </w:p>
    <w:p w:rsidR="00DA4687" w:rsidRPr="00DA4687" w:rsidRDefault="00DA4687" w:rsidP="00DA4687">
      <w:pPr>
        <w:rPr>
          <w:rFonts w:eastAsia="STZhongsong"/>
          <w:bCs/>
          <w:lang w:eastAsia="zh-CN"/>
        </w:rPr>
      </w:pPr>
      <w:r w:rsidRPr="00DA4687">
        <w:rPr>
          <w:rFonts w:eastAsia="STZhongsong"/>
          <w:bCs/>
          <w:lang w:eastAsia="zh-CN"/>
        </w:rPr>
        <w:t xml:space="preserve">45 If then David calls him ‘Lord,’ how can he be his son?” </w:t>
      </w:r>
    </w:p>
    <w:p w:rsidR="00DA4687" w:rsidRDefault="00DA4687" w:rsidP="00DA4687">
      <w:pPr>
        <w:rPr>
          <w:rFonts w:eastAsia="STZhongsong"/>
          <w:bCs/>
          <w:lang w:eastAsia="zh-CN"/>
        </w:rPr>
      </w:pPr>
      <w:r w:rsidRPr="00DA4687">
        <w:rPr>
          <w:rFonts w:eastAsia="STZhongsong" w:hint="eastAsia"/>
          <w:bCs/>
          <w:lang w:eastAsia="zh-CN"/>
        </w:rPr>
        <w:t>马太福音</w:t>
      </w:r>
      <w:r w:rsidRPr="00DA4687">
        <w:rPr>
          <w:rFonts w:eastAsia="STZhongsong"/>
          <w:bCs/>
          <w:lang w:eastAsia="zh-CN"/>
        </w:rPr>
        <w:t>22:41-45</w:t>
      </w:r>
    </w:p>
    <w:p w:rsidR="001711FE" w:rsidRPr="00DD4A49" w:rsidRDefault="00DA4687" w:rsidP="00DA4687">
      <w:pPr>
        <w:ind w:leftChars="400" w:left="960"/>
        <w:rPr>
          <w:rFonts w:eastAsia="STZhongsong"/>
          <w:bCs/>
          <w:lang w:eastAsia="zh-CN"/>
        </w:rPr>
      </w:pPr>
      <w:r w:rsidRPr="00DA4687">
        <w:rPr>
          <w:rFonts w:eastAsia="STZhongsong"/>
          <w:bCs/>
          <w:lang w:eastAsia="zh-CN"/>
        </w:rPr>
        <w:t>41 </w:t>
      </w:r>
      <w:r w:rsidRPr="00DA4687">
        <w:rPr>
          <w:rFonts w:eastAsia="STZhongsong" w:hint="eastAsia"/>
          <w:bCs/>
          <w:lang w:eastAsia="zh-CN"/>
        </w:rPr>
        <w:t>法利赛人聚集的时候，耶稣问他们说：</w:t>
      </w:r>
      <w:r w:rsidRPr="00DA4687">
        <w:rPr>
          <w:rFonts w:eastAsia="STZhongsong"/>
          <w:bCs/>
          <w:lang w:eastAsia="zh-CN"/>
        </w:rPr>
        <w:t xml:space="preserve"> 42 “</w:t>
      </w:r>
      <w:r w:rsidRPr="00DA4687">
        <w:rPr>
          <w:rFonts w:eastAsia="STZhongsong" w:hint="eastAsia"/>
          <w:bCs/>
          <w:lang w:eastAsia="zh-CN"/>
        </w:rPr>
        <w:t>论到基督，你们的意见如何？他是谁的子孙呢？”他们回答说：“是大卫的子孙。”</w:t>
      </w:r>
      <w:r w:rsidRPr="00DA4687">
        <w:rPr>
          <w:rFonts w:eastAsia="STZhongsong"/>
          <w:bCs/>
          <w:lang w:eastAsia="zh-CN"/>
        </w:rPr>
        <w:t xml:space="preserve"> 43 </w:t>
      </w:r>
      <w:r w:rsidRPr="00DA4687">
        <w:rPr>
          <w:rFonts w:eastAsia="STZhongsong" w:hint="eastAsia"/>
          <w:bCs/>
          <w:lang w:eastAsia="zh-CN"/>
        </w:rPr>
        <w:t>耶稣说：“这样，大卫被圣灵感动，怎么还称他为主说：</w:t>
      </w:r>
      <w:r w:rsidRPr="00DA4687">
        <w:rPr>
          <w:rFonts w:eastAsia="STZhongsong"/>
          <w:bCs/>
          <w:lang w:eastAsia="zh-CN"/>
        </w:rPr>
        <w:t xml:space="preserve"> 44 ‘</w:t>
      </w:r>
      <w:r w:rsidRPr="00DA4687">
        <w:rPr>
          <w:rFonts w:eastAsia="STZhongsong" w:hint="eastAsia"/>
          <w:bCs/>
          <w:lang w:eastAsia="zh-CN"/>
        </w:rPr>
        <w:t>主对我主说：你坐在我的右边，等我把你仇敌放在你的脚下’？</w:t>
      </w:r>
      <w:r w:rsidRPr="00DA4687">
        <w:rPr>
          <w:rFonts w:eastAsia="STZhongsong"/>
          <w:bCs/>
          <w:lang w:eastAsia="zh-CN"/>
        </w:rPr>
        <w:t xml:space="preserve"> 45 </w:t>
      </w:r>
      <w:r w:rsidRPr="00DA4687">
        <w:rPr>
          <w:rFonts w:eastAsia="STZhongsong" w:hint="eastAsia"/>
          <w:bCs/>
          <w:lang w:eastAsia="zh-CN"/>
        </w:rPr>
        <w:t>大卫既称他为主，他怎么又是大卫的子孙呢？”</w:t>
      </w:r>
    </w:p>
    <w:p w:rsidR="00DA4687" w:rsidRDefault="00317353" w:rsidP="00317353">
      <w:pPr>
        <w:rPr>
          <w:rFonts w:eastAsia="STZhongsong"/>
          <w:bCs/>
          <w:lang w:eastAsia="zh-CN"/>
        </w:rPr>
      </w:pPr>
      <w:r w:rsidRPr="00DD4A49">
        <w:rPr>
          <w:rFonts w:eastAsia="STZhongsong"/>
          <w:bCs/>
        </w:rPr>
        <w:t>Revelation 22:16</w:t>
      </w:r>
    </w:p>
    <w:p w:rsidR="00317353" w:rsidRPr="008136B0" w:rsidRDefault="00DA4687" w:rsidP="00317353">
      <w:pPr>
        <w:rPr>
          <w:rFonts w:eastAsia="STZhongsong"/>
          <w:bCs/>
          <w:color w:val="000000"/>
          <w:lang w:eastAsia="zh-CN"/>
        </w:rPr>
      </w:pPr>
      <w:r w:rsidRPr="008136B0">
        <w:rPr>
          <w:rFonts w:eastAsia="STZhongsong"/>
          <w:bCs/>
          <w:color w:val="000000"/>
        </w:rPr>
        <w:t xml:space="preserve">16 “I, Jesus, have sent my angel to give you this testimony for the churches. I am the Root </w:t>
      </w:r>
      <w:r w:rsidRPr="008136B0">
        <w:rPr>
          <w:rFonts w:eastAsia="STZhongsong"/>
          <w:b/>
          <w:bCs/>
          <w:color w:val="000000"/>
        </w:rPr>
        <w:t>(Creator, Lord, Source)</w:t>
      </w:r>
      <w:r w:rsidRPr="008136B0">
        <w:rPr>
          <w:rFonts w:eastAsia="STZhongsong"/>
          <w:bCs/>
          <w:color w:val="000000"/>
        </w:rPr>
        <w:t xml:space="preserve"> and the Offspring </w:t>
      </w:r>
      <w:r w:rsidRPr="008136B0">
        <w:rPr>
          <w:rFonts w:eastAsia="STZhongsong"/>
          <w:b/>
          <w:bCs/>
          <w:color w:val="000000"/>
        </w:rPr>
        <w:t xml:space="preserve">(Son, Descendant) </w:t>
      </w:r>
      <w:r w:rsidRPr="008136B0">
        <w:rPr>
          <w:rFonts w:eastAsia="STZhongsong"/>
          <w:bCs/>
          <w:color w:val="000000"/>
        </w:rPr>
        <w:t>of David, and the bright Morning Star.”</w:t>
      </w:r>
    </w:p>
    <w:p w:rsidR="00DD4A49" w:rsidRPr="00DD4A49" w:rsidRDefault="00DD4A49" w:rsidP="00DD4A49">
      <w:pPr>
        <w:rPr>
          <w:rFonts w:eastAsia="STZhongsong"/>
          <w:bCs/>
          <w:lang w:eastAsia="zh-CN"/>
        </w:rPr>
      </w:pPr>
      <w:r w:rsidRPr="00DD4A49">
        <w:rPr>
          <w:rFonts w:eastAsia="STZhongsong" w:hAnsi="STZhongsong" w:hint="eastAsia"/>
          <w:bCs/>
          <w:lang w:eastAsia="zh-CN"/>
        </w:rPr>
        <w:t>启示录</w:t>
      </w:r>
      <w:r w:rsidRPr="00DD4A49">
        <w:rPr>
          <w:rFonts w:eastAsia="STZhongsong"/>
          <w:bCs/>
          <w:lang w:eastAsia="zh-CN"/>
        </w:rPr>
        <w:t>22:16</w:t>
      </w:r>
    </w:p>
    <w:p w:rsidR="00435AC2" w:rsidRPr="00DD4A49" w:rsidRDefault="00DD4A49" w:rsidP="00DD4A49">
      <w:pPr>
        <w:ind w:leftChars="300" w:left="720"/>
        <w:rPr>
          <w:rFonts w:eastAsia="STZhongsong"/>
          <w:bCs/>
        </w:rPr>
      </w:pPr>
      <w:r w:rsidRPr="00DD4A49">
        <w:rPr>
          <w:rFonts w:eastAsia="STZhongsong"/>
          <w:bCs/>
          <w:lang w:eastAsia="zh-CN"/>
        </w:rPr>
        <w:t>16 “</w:t>
      </w:r>
      <w:r w:rsidRPr="00DD4A49">
        <w:rPr>
          <w:rFonts w:eastAsia="STZhongsong" w:hint="eastAsia"/>
          <w:bCs/>
          <w:lang w:eastAsia="zh-CN"/>
        </w:rPr>
        <w:t>我耶稣差遣我的使者为众教会将这些事向你们证明。我是大卫的根，又是他的后裔；我是明亮的晨星。</w:t>
      </w:r>
      <w:r w:rsidRPr="00DD4A49">
        <w:rPr>
          <w:rFonts w:eastAsia="STZhongsong" w:hint="eastAsia"/>
          <w:bCs/>
        </w:rPr>
        <w:t>”</w:t>
      </w:r>
    </w:p>
    <w:p w:rsidR="00C32507" w:rsidRPr="00DD4A49" w:rsidRDefault="00C32507" w:rsidP="00C60484">
      <w:pPr>
        <w:numPr>
          <w:ilvl w:val="1"/>
          <w:numId w:val="1"/>
        </w:numPr>
        <w:rPr>
          <w:rFonts w:eastAsia="STZhongsong"/>
          <w:b/>
        </w:rPr>
      </w:pPr>
      <w:r w:rsidRPr="00DD4A49">
        <w:rPr>
          <w:rFonts w:eastAsia="STZhongsong"/>
          <w:b/>
        </w:rPr>
        <w:t xml:space="preserve">The </w:t>
      </w:r>
      <w:r w:rsidRPr="00DD4A49">
        <w:rPr>
          <w:rFonts w:eastAsia="STZhongsong"/>
          <w:b/>
          <w:i/>
          <w:iCs/>
        </w:rPr>
        <w:t xml:space="preserve">majestic </w:t>
      </w:r>
      <w:r w:rsidRPr="00DD4A49">
        <w:rPr>
          <w:rFonts w:eastAsia="STZhongsong"/>
          <w:b/>
        </w:rPr>
        <w:t>communication of attributes</w:t>
      </w:r>
    </w:p>
    <w:p w:rsidR="00AD71AE" w:rsidRPr="00DD4A49" w:rsidRDefault="00DA4687" w:rsidP="00AD71AE">
      <w:pPr>
        <w:rPr>
          <w:rFonts w:eastAsia="STZhongsong"/>
          <w:bCs/>
          <w:lang w:eastAsia="zh-CN"/>
        </w:rPr>
      </w:pPr>
      <w:r>
        <w:rPr>
          <w:rFonts w:eastAsia="STZhongsong"/>
          <w:bCs/>
          <w:lang w:eastAsia="zh-CN"/>
        </w:rPr>
        <w:t xml:space="preserve">                 </w:t>
      </w:r>
      <w:r w:rsidR="00D50D5E">
        <w:rPr>
          <w:rFonts w:eastAsia="STZhongsong" w:hint="eastAsia"/>
          <w:bCs/>
          <w:lang w:eastAsia="zh-CN"/>
        </w:rPr>
        <w:t>属性在</w:t>
      </w:r>
      <w:r w:rsidR="00886AF9">
        <w:rPr>
          <w:rFonts w:eastAsia="STZhongsong" w:hint="eastAsia"/>
          <w:bCs/>
          <w:i/>
          <w:lang w:eastAsia="zh-CN"/>
        </w:rPr>
        <w:t>至高权</w:t>
      </w:r>
      <w:r w:rsidR="00D50D5E">
        <w:rPr>
          <w:rFonts w:eastAsia="STZhongsong" w:hint="eastAsia"/>
          <w:bCs/>
          <w:i/>
          <w:lang w:eastAsia="zh-CN"/>
        </w:rPr>
        <w:t>上</w:t>
      </w:r>
      <w:r w:rsidR="0081253A">
        <w:rPr>
          <w:rFonts w:eastAsia="STZhongsong"/>
          <w:bCs/>
          <w:lang w:eastAsia="zh-CN"/>
        </w:rPr>
        <w:t xml:space="preserve">  </w:t>
      </w:r>
      <w:r w:rsidR="0081253A">
        <w:rPr>
          <w:rFonts w:eastAsia="STZhongsong" w:hint="eastAsia"/>
          <w:bCs/>
          <w:lang w:eastAsia="zh-CN"/>
        </w:rPr>
        <w:t>的</w:t>
      </w:r>
      <w:r w:rsidR="0081253A" w:rsidRPr="0081253A">
        <w:rPr>
          <w:rFonts w:eastAsia="STZhongsong" w:hint="eastAsia"/>
          <w:bCs/>
          <w:lang w:eastAsia="zh-CN"/>
        </w:rPr>
        <w:t>共享</w:t>
      </w:r>
    </w:p>
    <w:p w:rsidR="001711FE" w:rsidRPr="00DD4A49" w:rsidRDefault="001711FE" w:rsidP="00AD71AE">
      <w:pPr>
        <w:rPr>
          <w:rFonts w:eastAsia="STZhongsong"/>
          <w:bCs/>
        </w:rPr>
      </w:pPr>
      <w:r w:rsidRPr="00DD4A49">
        <w:rPr>
          <w:rFonts w:eastAsia="STZhongsong"/>
          <w:bCs/>
        </w:rPr>
        <w:t xml:space="preserve">The divine nature was not changed (neither increased nor decreased) by the incarnation of the Son of God.  </w:t>
      </w:r>
      <w:proofErr w:type="gramStart"/>
      <w:r w:rsidRPr="00DD4A49">
        <w:rPr>
          <w:rFonts w:eastAsia="STZhongsong"/>
          <w:bCs/>
        </w:rPr>
        <w:t>However</w:t>
      </w:r>
      <w:proofErr w:type="gramEnd"/>
      <w:r w:rsidRPr="00DD4A49">
        <w:rPr>
          <w:rFonts w:eastAsia="STZhongsong"/>
          <w:bCs/>
        </w:rPr>
        <w:t xml:space="preserve"> Jesus’ human nature </w:t>
      </w:r>
      <w:r w:rsidR="00244765" w:rsidRPr="00DD4A49">
        <w:rPr>
          <w:rFonts w:eastAsia="STZhongsong"/>
          <w:bCs/>
        </w:rPr>
        <w:t>received certain attributes of the divine nature.</w:t>
      </w:r>
      <w:r w:rsidR="00244765" w:rsidRPr="00DD4A49">
        <w:rPr>
          <w:rFonts w:eastAsia="STZhongsong"/>
          <w:bCs/>
        </w:rPr>
        <w:br/>
      </w:r>
      <w:proofErr w:type="spellStart"/>
      <w:r w:rsidR="00DA4687">
        <w:rPr>
          <w:rFonts w:eastAsia="STZhongsong" w:hint="eastAsia"/>
          <w:bCs/>
        </w:rPr>
        <w:t>神性并没有因为神</w:t>
      </w:r>
      <w:r w:rsidR="00DA4687" w:rsidRPr="00DA4687">
        <w:rPr>
          <w:rFonts w:eastAsia="STZhongsong" w:hint="eastAsia"/>
          <w:bCs/>
        </w:rPr>
        <w:t>子的</w:t>
      </w:r>
      <w:proofErr w:type="spellEnd"/>
      <w:r w:rsidR="00DA4687">
        <w:rPr>
          <w:rFonts w:eastAsia="STZhongsong" w:hint="eastAsia"/>
          <w:bCs/>
          <w:lang w:eastAsia="zh-CN"/>
        </w:rPr>
        <w:t>道成肉身</w:t>
      </w:r>
      <w:proofErr w:type="spellStart"/>
      <w:r w:rsidR="00DA4687" w:rsidRPr="00DA4687">
        <w:rPr>
          <w:rFonts w:eastAsia="STZhongsong" w:hint="eastAsia"/>
          <w:bCs/>
        </w:rPr>
        <w:t>而改变</w:t>
      </w:r>
      <w:proofErr w:type="spellEnd"/>
      <w:r w:rsidR="00DA4687" w:rsidRPr="00DA4687">
        <w:rPr>
          <w:rFonts w:eastAsia="STZhongsong"/>
          <w:bCs/>
        </w:rPr>
        <w:t>(</w:t>
      </w:r>
      <w:proofErr w:type="spellStart"/>
      <w:r w:rsidR="00DA4687" w:rsidRPr="00DA4687">
        <w:rPr>
          <w:rFonts w:eastAsia="STZhongsong" w:hint="eastAsia"/>
          <w:bCs/>
        </w:rPr>
        <w:t>既没有增加也没有减少</w:t>
      </w:r>
      <w:proofErr w:type="spellEnd"/>
      <w:r w:rsidR="00DA4687" w:rsidRPr="00DA4687">
        <w:rPr>
          <w:rFonts w:eastAsia="STZhongsong"/>
          <w:bCs/>
        </w:rPr>
        <w:t>)</w:t>
      </w:r>
      <w:r w:rsidR="00DA4687" w:rsidRPr="00DA4687">
        <w:rPr>
          <w:rFonts w:eastAsia="STZhongsong" w:hint="eastAsia"/>
          <w:bCs/>
        </w:rPr>
        <w:t>。</w:t>
      </w:r>
      <w:proofErr w:type="spellStart"/>
      <w:r w:rsidR="00DA4687" w:rsidRPr="00DA4687">
        <w:rPr>
          <w:rFonts w:eastAsia="STZhongsong" w:hint="eastAsia"/>
          <w:bCs/>
        </w:rPr>
        <w:t>然而，耶稣的人性接受了神性的某些属性</w:t>
      </w:r>
      <w:proofErr w:type="spellEnd"/>
      <w:r w:rsidR="00DA4687" w:rsidRPr="00DA4687">
        <w:rPr>
          <w:rFonts w:eastAsia="STZhongsong" w:hint="eastAsia"/>
          <w:bCs/>
        </w:rPr>
        <w:t>。</w:t>
      </w:r>
    </w:p>
    <w:p w:rsidR="00244765" w:rsidRDefault="00244765" w:rsidP="00244765">
      <w:pPr>
        <w:jc w:val="center"/>
        <w:rPr>
          <w:rFonts w:eastAsia="STZhongsong"/>
          <w:b/>
          <w:u w:val="single"/>
          <w:lang w:eastAsia="zh-CN"/>
        </w:rPr>
      </w:pPr>
      <w:r w:rsidRPr="00DD4A49">
        <w:rPr>
          <w:rFonts w:eastAsia="STZhongsong"/>
          <w:b/>
          <w:u w:val="single"/>
        </w:rPr>
        <w:t>Example 1</w:t>
      </w:r>
    </w:p>
    <w:p w:rsidR="00DA4687" w:rsidRPr="00DD4A49" w:rsidRDefault="00DA4687" w:rsidP="00244765">
      <w:pPr>
        <w:jc w:val="center"/>
        <w:rPr>
          <w:rFonts w:eastAsia="STZhongsong"/>
          <w:b/>
          <w:u w:val="single"/>
          <w:lang w:eastAsia="zh-CN"/>
        </w:rPr>
      </w:pPr>
      <w:r>
        <w:rPr>
          <w:rFonts w:eastAsia="STZhongsong" w:hint="eastAsia"/>
          <w:b/>
          <w:u w:val="single"/>
          <w:lang w:eastAsia="zh-CN"/>
        </w:rPr>
        <w:t>例</w:t>
      </w:r>
      <w:r>
        <w:rPr>
          <w:rFonts w:eastAsia="STZhongsong"/>
          <w:b/>
          <w:u w:val="single"/>
          <w:lang w:eastAsia="zh-CN"/>
        </w:rPr>
        <w:t>1</w:t>
      </w:r>
    </w:p>
    <w:p w:rsidR="00244765" w:rsidRDefault="00244765" w:rsidP="00244765">
      <w:pPr>
        <w:jc w:val="center"/>
        <w:rPr>
          <w:rFonts w:eastAsia="STZhongsong"/>
          <w:bCs/>
          <w:lang w:eastAsia="zh-CN"/>
        </w:rPr>
      </w:pPr>
      <w:r w:rsidRPr="00DD4A49">
        <w:rPr>
          <w:rFonts w:eastAsia="STZhongsong"/>
          <w:bCs/>
        </w:rPr>
        <w:t>God is almighty.</w:t>
      </w:r>
    </w:p>
    <w:p w:rsidR="00DA4687" w:rsidRPr="00DD4A49" w:rsidRDefault="00DA4687" w:rsidP="00244765">
      <w:pPr>
        <w:jc w:val="center"/>
        <w:rPr>
          <w:rFonts w:eastAsia="STZhongsong"/>
          <w:bCs/>
          <w:lang w:eastAsia="zh-CN"/>
        </w:rPr>
      </w:pPr>
      <w:r>
        <w:rPr>
          <w:rFonts w:eastAsia="STZhongsong" w:hint="eastAsia"/>
          <w:bCs/>
          <w:lang w:eastAsia="zh-CN"/>
        </w:rPr>
        <w:t>神是全能的。</w:t>
      </w:r>
    </w:p>
    <w:p w:rsidR="00DA4687" w:rsidRPr="00DA4687" w:rsidRDefault="005E646B" w:rsidP="00244765">
      <w:pPr>
        <w:rPr>
          <w:rFonts w:eastAsia="STZhongsong"/>
          <w:bCs/>
          <w:lang w:eastAsia="zh-CN"/>
        </w:rPr>
      </w:pPr>
      <w:r w:rsidRPr="00DD4A49">
        <w:rPr>
          <w:rFonts w:eastAsia="STZhongsong"/>
          <w:bCs/>
        </w:rPr>
        <w:t>Psalm 115:3</w:t>
      </w:r>
    </w:p>
    <w:p w:rsidR="005E646B" w:rsidRPr="00DD4A49" w:rsidRDefault="005E646B" w:rsidP="00244765">
      <w:pPr>
        <w:rPr>
          <w:rFonts w:eastAsia="STZhongsong"/>
          <w:color w:val="000000"/>
          <w:lang w:eastAsia="zh-CN"/>
        </w:rPr>
      </w:pPr>
      <w:r w:rsidRPr="00DD4A49">
        <w:rPr>
          <w:rFonts w:eastAsia="STZhongsong"/>
          <w:color w:val="000000"/>
        </w:rPr>
        <w:t>Our God is in heaven;</w:t>
      </w:r>
      <w:r w:rsidRPr="00DD4A49">
        <w:rPr>
          <w:rFonts w:eastAsia="STZhongsong"/>
          <w:color w:val="000000"/>
        </w:rPr>
        <w:br/>
        <w:t>    he does whatever pleases him.</w:t>
      </w:r>
    </w:p>
    <w:p w:rsidR="00DD4A49" w:rsidRDefault="00DD4A49" w:rsidP="00244765">
      <w:pPr>
        <w:rPr>
          <w:rFonts w:eastAsia="STZhongsong"/>
          <w:bCs/>
          <w:lang w:eastAsia="zh-CN"/>
        </w:rPr>
      </w:pPr>
      <w:r w:rsidRPr="00DD4A49">
        <w:rPr>
          <w:rFonts w:eastAsia="STZhongsong" w:hAnsi="STZhongsong" w:hint="eastAsia"/>
          <w:color w:val="000000"/>
          <w:lang w:eastAsia="zh-CN"/>
        </w:rPr>
        <w:t>诗篇</w:t>
      </w:r>
      <w:r w:rsidRPr="00DD4A49">
        <w:rPr>
          <w:rFonts w:eastAsia="STZhongsong"/>
          <w:bCs/>
          <w:lang w:eastAsia="zh-CN"/>
        </w:rPr>
        <w:t>115:3</w:t>
      </w:r>
    </w:p>
    <w:p w:rsidR="00DD4A49" w:rsidRPr="00DD4A49" w:rsidRDefault="00DD4A49" w:rsidP="00DA4687">
      <w:pPr>
        <w:ind w:leftChars="300" w:left="720"/>
        <w:rPr>
          <w:rFonts w:eastAsia="STZhongsong"/>
          <w:bCs/>
          <w:lang w:eastAsia="zh-CN"/>
        </w:rPr>
      </w:pPr>
      <w:r w:rsidRPr="00DD4A49">
        <w:rPr>
          <w:rFonts w:eastAsia="STZhongsong"/>
          <w:bCs/>
          <w:lang w:eastAsia="zh-CN"/>
        </w:rPr>
        <w:t>3 </w:t>
      </w:r>
      <w:r w:rsidRPr="00DD4A49">
        <w:rPr>
          <w:rFonts w:eastAsia="STZhongsong" w:hint="eastAsia"/>
          <w:bCs/>
          <w:lang w:eastAsia="zh-CN"/>
        </w:rPr>
        <w:t>然而我们的神在天上，都随自己的意旨行事。</w:t>
      </w:r>
    </w:p>
    <w:p w:rsidR="002B24B8" w:rsidRPr="00DD4A49" w:rsidRDefault="002B24B8" w:rsidP="00244765">
      <w:pPr>
        <w:jc w:val="center"/>
        <w:rPr>
          <w:rFonts w:eastAsia="STZhongsong"/>
          <w:bCs/>
          <w:lang w:eastAsia="zh-CN"/>
        </w:rPr>
      </w:pPr>
    </w:p>
    <w:p w:rsidR="00244765" w:rsidRDefault="00244765" w:rsidP="00244765">
      <w:pPr>
        <w:jc w:val="center"/>
        <w:rPr>
          <w:rFonts w:eastAsia="STZhongsong"/>
          <w:bCs/>
          <w:lang w:eastAsia="zh-CN"/>
        </w:rPr>
      </w:pPr>
      <w:r w:rsidRPr="00DD4A49">
        <w:rPr>
          <w:rFonts w:eastAsia="STZhongsong"/>
          <w:bCs/>
        </w:rPr>
        <w:t xml:space="preserve">Jesus, the </w:t>
      </w:r>
      <w:proofErr w:type="gramStart"/>
      <w:r w:rsidRPr="00DD4A49">
        <w:rPr>
          <w:rFonts w:eastAsia="STZhongsong"/>
          <w:bCs/>
        </w:rPr>
        <w:t>God-Man</w:t>
      </w:r>
      <w:proofErr w:type="gramEnd"/>
      <w:r w:rsidRPr="00DD4A49">
        <w:rPr>
          <w:rFonts w:eastAsia="STZhongsong"/>
          <w:bCs/>
        </w:rPr>
        <w:t>, has all power.</w:t>
      </w:r>
    </w:p>
    <w:p w:rsidR="00DA4687" w:rsidRPr="00DD4A49" w:rsidRDefault="00DA4687" w:rsidP="00244765">
      <w:pPr>
        <w:jc w:val="center"/>
        <w:rPr>
          <w:rFonts w:eastAsia="STZhongsong"/>
          <w:bCs/>
          <w:lang w:eastAsia="zh-CN"/>
        </w:rPr>
      </w:pPr>
      <w:r>
        <w:rPr>
          <w:rFonts w:eastAsia="STZhongsong" w:hint="eastAsia"/>
          <w:bCs/>
          <w:lang w:eastAsia="zh-CN"/>
        </w:rPr>
        <w:t>耶稣，神</w:t>
      </w:r>
      <w:r>
        <w:rPr>
          <w:rFonts w:eastAsia="STZhongsong"/>
          <w:bCs/>
          <w:lang w:eastAsia="zh-CN"/>
        </w:rPr>
        <w:t>-</w:t>
      </w:r>
      <w:r>
        <w:rPr>
          <w:rFonts w:eastAsia="STZhongsong" w:hint="eastAsia"/>
          <w:bCs/>
          <w:lang w:eastAsia="zh-CN"/>
        </w:rPr>
        <w:t>人，有全能。</w:t>
      </w:r>
    </w:p>
    <w:p w:rsidR="00767935" w:rsidRDefault="00244765" w:rsidP="00244765">
      <w:pPr>
        <w:rPr>
          <w:rFonts w:eastAsia="STZhongsong"/>
          <w:bCs/>
          <w:lang w:eastAsia="zh-CN"/>
        </w:rPr>
      </w:pPr>
      <w:r w:rsidRPr="00DD4A49">
        <w:rPr>
          <w:rFonts w:eastAsia="STZhongsong"/>
          <w:bCs/>
        </w:rPr>
        <w:t>Matthew 28:18</w:t>
      </w:r>
    </w:p>
    <w:p w:rsidR="00244765" w:rsidRPr="00DD4A49" w:rsidRDefault="00767935" w:rsidP="00244765">
      <w:pPr>
        <w:rPr>
          <w:rFonts w:eastAsia="STZhongsong"/>
          <w:bCs/>
        </w:rPr>
      </w:pPr>
      <w:r w:rsidRPr="00767935">
        <w:rPr>
          <w:rFonts w:eastAsia="STZhongsong"/>
          <w:bCs/>
        </w:rPr>
        <w:t>18 Then Jesus came to them and said,</w:t>
      </w:r>
    </w:p>
    <w:p w:rsidR="005E646B" w:rsidRPr="00DD4A49" w:rsidRDefault="00767935" w:rsidP="00244765">
      <w:pPr>
        <w:rPr>
          <w:rFonts w:eastAsia="STZhongsong"/>
          <w:bCs/>
        </w:rPr>
      </w:pPr>
      <w:r w:rsidRPr="00DD4A49">
        <w:rPr>
          <w:rFonts w:eastAsia="STZhongsong"/>
          <w:color w:val="000000"/>
        </w:rPr>
        <w:t xml:space="preserve"> </w:t>
      </w:r>
      <w:r w:rsidR="005E646B" w:rsidRPr="00DD4A49">
        <w:rPr>
          <w:rFonts w:eastAsia="STZhongsong"/>
          <w:color w:val="000000"/>
        </w:rPr>
        <w:t>“All authority in heaven and on earth has been given to me.</w:t>
      </w:r>
    </w:p>
    <w:p w:rsidR="00DD4A49" w:rsidRPr="00DD4A49" w:rsidRDefault="00DD4A49" w:rsidP="00DD4A49">
      <w:pPr>
        <w:rPr>
          <w:rFonts w:eastAsia="STZhongsong"/>
          <w:bCs/>
          <w:lang w:eastAsia="zh-CN"/>
        </w:rPr>
      </w:pPr>
      <w:r w:rsidRPr="00DD4A49">
        <w:rPr>
          <w:rFonts w:eastAsia="STZhongsong" w:hAnsi="STZhongsong" w:hint="eastAsia"/>
          <w:bCs/>
          <w:lang w:eastAsia="zh-CN"/>
        </w:rPr>
        <w:t>马太福音</w:t>
      </w:r>
      <w:r w:rsidRPr="00DD4A49">
        <w:rPr>
          <w:rFonts w:eastAsia="STZhongsong"/>
          <w:bCs/>
          <w:lang w:eastAsia="zh-CN"/>
        </w:rPr>
        <w:t>28:18</w:t>
      </w:r>
      <w:r w:rsidR="00705AE2" w:rsidRPr="00705AE2">
        <w:rPr>
          <w:rFonts w:eastAsia="STZhongsong" w:hint="eastAsia"/>
          <w:bCs/>
          <w:lang w:eastAsia="zh-CN"/>
        </w:rPr>
        <w:t>耶稣进前来，对他们说：“天上地下所有的权柄都赐给我了。</w:t>
      </w:r>
    </w:p>
    <w:p w:rsidR="00244765" w:rsidRPr="00DD4A49" w:rsidRDefault="00244765" w:rsidP="00244765">
      <w:pPr>
        <w:rPr>
          <w:rFonts w:eastAsia="STZhongsong"/>
          <w:bCs/>
          <w:lang w:eastAsia="zh-CN"/>
        </w:rPr>
      </w:pPr>
    </w:p>
    <w:p w:rsidR="00244765" w:rsidRDefault="00244765" w:rsidP="00244765">
      <w:pPr>
        <w:jc w:val="center"/>
        <w:rPr>
          <w:rFonts w:eastAsia="STZhongsong"/>
          <w:b/>
          <w:u w:val="single"/>
          <w:lang w:eastAsia="zh-CN"/>
        </w:rPr>
      </w:pPr>
      <w:r w:rsidRPr="00DD4A49">
        <w:rPr>
          <w:rFonts w:eastAsia="STZhongsong"/>
          <w:b/>
          <w:u w:val="single"/>
        </w:rPr>
        <w:t>Example 2</w:t>
      </w:r>
    </w:p>
    <w:p w:rsidR="00DA4687" w:rsidRPr="00DD4A49" w:rsidRDefault="00DA4687" w:rsidP="00244765">
      <w:pPr>
        <w:jc w:val="center"/>
        <w:rPr>
          <w:rFonts w:eastAsia="STZhongsong"/>
          <w:b/>
          <w:u w:val="single"/>
          <w:lang w:eastAsia="zh-CN"/>
        </w:rPr>
      </w:pPr>
      <w:r>
        <w:rPr>
          <w:rFonts w:eastAsia="STZhongsong" w:hint="eastAsia"/>
          <w:b/>
          <w:u w:val="single"/>
          <w:lang w:eastAsia="zh-CN"/>
        </w:rPr>
        <w:t>例</w:t>
      </w:r>
      <w:r>
        <w:rPr>
          <w:rFonts w:eastAsia="STZhongsong"/>
          <w:b/>
          <w:u w:val="single"/>
          <w:lang w:eastAsia="zh-CN"/>
        </w:rPr>
        <w:t>2</w:t>
      </w:r>
    </w:p>
    <w:p w:rsidR="00244765" w:rsidRDefault="00244765" w:rsidP="00244765">
      <w:pPr>
        <w:jc w:val="center"/>
        <w:rPr>
          <w:rFonts w:eastAsia="STZhongsong"/>
          <w:bCs/>
          <w:lang w:eastAsia="zh-CN"/>
        </w:rPr>
      </w:pPr>
      <w:r w:rsidRPr="00DD4A49">
        <w:rPr>
          <w:rFonts w:eastAsia="STZhongsong"/>
          <w:bCs/>
        </w:rPr>
        <w:lastRenderedPageBreak/>
        <w:t>God is present everywhere.</w:t>
      </w:r>
    </w:p>
    <w:p w:rsidR="00DA4687" w:rsidRPr="00DD4A49" w:rsidRDefault="00DA4687" w:rsidP="00244765">
      <w:pPr>
        <w:jc w:val="center"/>
        <w:rPr>
          <w:rFonts w:eastAsia="STZhongsong"/>
          <w:bCs/>
          <w:lang w:eastAsia="zh-CN"/>
        </w:rPr>
      </w:pPr>
      <w:r>
        <w:rPr>
          <w:rFonts w:eastAsia="STZhongsong" w:hint="eastAsia"/>
          <w:bCs/>
          <w:lang w:eastAsia="zh-CN"/>
        </w:rPr>
        <w:t>神无处不在。</w:t>
      </w:r>
    </w:p>
    <w:p w:rsidR="00DA4687" w:rsidRDefault="00244765" w:rsidP="00DA4687">
      <w:pPr>
        <w:rPr>
          <w:rFonts w:eastAsia="STZhongsong"/>
          <w:bCs/>
          <w:lang w:eastAsia="zh-CN"/>
        </w:rPr>
      </w:pPr>
      <w:r w:rsidRPr="00DD4A49">
        <w:rPr>
          <w:rFonts w:eastAsia="STZhongsong"/>
          <w:bCs/>
        </w:rPr>
        <w:t>Jeremiah 23</w:t>
      </w:r>
      <w:r w:rsidR="005E646B" w:rsidRPr="00DD4A49">
        <w:rPr>
          <w:rFonts w:eastAsia="STZhongsong"/>
          <w:bCs/>
        </w:rPr>
        <w:t>:23-24</w:t>
      </w:r>
      <w:r w:rsidR="00DA4687" w:rsidRPr="00DA4687">
        <w:rPr>
          <w:rFonts w:eastAsia="STZhongsong"/>
          <w:bCs/>
        </w:rPr>
        <w:t xml:space="preserve">   </w:t>
      </w:r>
    </w:p>
    <w:p w:rsidR="00DA4687" w:rsidRPr="00DA4687" w:rsidRDefault="00DA4687" w:rsidP="00DA4687">
      <w:pPr>
        <w:rPr>
          <w:rFonts w:eastAsia="STZhongsong"/>
          <w:bCs/>
        </w:rPr>
      </w:pPr>
      <w:r w:rsidRPr="00DA4687">
        <w:rPr>
          <w:rFonts w:eastAsia="STZhongsong"/>
          <w:bCs/>
        </w:rPr>
        <w:t xml:space="preserve"> “Am I only a God nearby,”</w:t>
      </w:r>
      <w:r w:rsidR="003560C5">
        <w:rPr>
          <w:rFonts w:eastAsia="STZhongsong"/>
          <w:bCs/>
        </w:rPr>
        <w:t xml:space="preserve"> </w:t>
      </w:r>
      <w:r w:rsidRPr="00DA4687">
        <w:rPr>
          <w:rFonts w:eastAsia="STZhongsong"/>
          <w:bCs/>
        </w:rPr>
        <w:t>declares the LORD,</w:t>
      </w:r>
    </w:p>
    <w:p w:rsidR="00DA4687" w:rsidRPr="00DA4687" w:rsidRDefault="00DA4687" w:rsidP="00DA4687">
      <w:pPr>
        <w:rPr>
          <w:rFonts w:eastAsia="STZhongsong"/>
          <w:bCs/>
        </w:rPr>
      </w:pPr>
      <w:r w:rsidRPr="00DA4687">
        <w:rPr>
          <w:rFonts w:eastAsia="STZhongsong"/>
          <w:bCs/>
        </w:rPr>
        <w:t xml:space="preserve">    “and not a God far away? Who can hide in secret </w:t>
      </w:r>
      <w:proofErr w:type="gramStart"/>
      <w:r w:rsidRPr="00DA4687">
        <w:rPr>
          <w:rFonts w:eastAsia="STZhongsong"/>
          <w:bCs/>
        </w:rPr>
        <w:t>places</w:t>
      </w:r>
      <w:proofErr w:type="gramEnd"/>
    </w:p>
    <w:p w:rsidR="00DA4687" w:rsidRPr="00DA4687" w:rsidRDefault="00DA4687" w:rsidP="00DA4687">
      <w:pPr>
        <w:rPr>
          <w:rFonts w:eastAsia="STZhongsong"/>
          <w:bCs/>
        </w:rPr>
      </w:pPr>
      <w:r w:rsidRPr="00DA4687">
        <w:rPr>
          <w:rFonts w:eastAsia="STZhongsong"/>
          <w:bCs/>
        </w:rPr>
        <w:t xml:space="preserve">    so that I cannot see them?”</w:t>
      </w:r>
      <w:r w:rsidR="003560C5">
        <w:rPr>
          <w:rFonts w:eastAsia="STZhongsong"/>
          <w:bCs/>
        </w:rPr>
        <w:t xml:space="preserve"> </w:t>
      </w:r>
      <w:r w:rsidRPr="00DA4687">
        <w:rPr>
          <w:rFonts w:eastAsia="STZhongsong"/>
          <w:bCs/>
        </w:rPr>
        <w:t>declares the LORD.</w:t>
      </w:r>
    </w:p>
    <w:p w:rsidR="005E646B" w:rsidRPr="00DA4687" w:rsidRDefault="00DA4687" w:rsidP="00DA4687">
      <w:pPr>
        <w:rPr>
          <w:rFonts w:eastAsia="STZhongsong"/>
          <w:bCs/>
          <w:lang w:eastAsia="zh-CN"/>
        </w:rPr>
      </w:pPr>
      <w:r w:rsidRPr="00DA4687">
        <w:rPr>
          <w:rFonts w:eastAsia="STZhongsong"/>
          <w:bCs/>
        </w:rPr>
        <w:t xml:space="preserve">    “Do not I fill heaven and earth?”</w:t>
      </w:r>
      <w:r w:rsidR="003560C5">
        <w:rPr>
          <w:rFonts w:eastAsia="STZhongsong"/>
          <w:bCs/>
        </w:rPr>
        <w:t xml:space="preserve"> </w:t>
      </w:r>
      <w:r w:rsidRPr="00DA4687">
        <w:rPr>
          <w:rFonts w:eastAsia="STZhongsong"/>
          <w:bCs/>
        </w:rPr>
        <w:t>declares the LORD.</w:t>
      </w:r>
    </w:p>
    <w:p w:rsidR="005E646B" w:rsidRDefault="00DD4A49" w:rsidP="00244765">
      <w:pPr>
        <w:rPr>
          <w:rFonts w:eastAsia="STZhongsong"/>
          <w:bCs/>
          <w:lang w:eastAsia="zh-CN"/>
        </w:rPr>
      </w:pPr>
      <w:r w:rsidRPr="00DD4A49">
        <w:rPr>
          <w:rFonts w:eastAsia="STZhongsong" w:hAnsi="STZhongsong" w:hint="eastAsia"/>
          <w:bCs/>
          <w:lang w:eastAsia="zh-CN"/>
        </w:rPr>
        <w:t>耶利米书</w:t>
      </w:r>
      <w:r w:rsidRPr="00DD4A49">
        <w:rPr>
          <w:rFonts w:eastAsia="STZhongsong"/>
          <w:bCs/>
          <w:lang w:eastAsia="zh-CN"/>
        </w:rPr>
        <w:t>23:23-24</w:t>
      </w:r>
    </w:p>
    <w:p w:rsidR="00705AE2" w:rsidRDefault="00705AE2" w:rsidP="00705AE2">
      <w:pPr>
        <w:ind w:leftChars="400" w:left="960"/>
        <w:rPr>
          <w:rFonts w:eastAsia="STZhongsong"/>
          <w:bCs/>
          <w:lang w:eastAsia="zh-CN"/>
        </w:rPr>
      </w:pPr>
      <w:r w:rsidRPr="00705AE2">
        <w:rPr>
          <w:rFonts w:eastAsia="STZhongsong" w:hint="eastAsia"/>
          <w:bCs/>
          <w:lang w:eastAsia="zh-CN"/>
        </w:rPr>
        <w:t>耶和华说：“我岂为近处的神呢？不也为远处的神吗？”耶和华说：“人岂能在隐密处藏身，使我看不见他呢？”耶和华说：“我岂不充满天地吗？</w:t>
      </w:r>
    </w:p>
    <w:p w:rsidR="00B33D58" w:rsidRPr="00DD4A49" w:rsidRDefault="00B33D58" w:rsidP="00705AE2">
      <w:pPr>
        <w:ind w:leftChars="400" w:left="960"/>
        <w:rPr>
          <w:rFonts w:eastAsia="STZhongsong"/>
          <w:bCs/>
          <w:lang w:eastAsia="zh-CN"/>
        </w:rPr>
      </w:pPr>
    </w:p>
    <w:p w:rsidR="00AD71AE" w:rsidRDefault="00244765" w:rsidP="00244765">
      <w:pPr>
        <w:jc w:val="center"/>
        <w:rPr>
          <w:rFonts w:eastAsia="STZhongsong"/>
          <w:bCs/>
          <w:lang w:eastAsia="zh-CN"/>
        </w:rPr>
      </w:pPr>
      <w:r w:rsidRPr="00DD4A49">
        <w:rPr>
          <w:rFonts w:eastAsia="STZhongsong"/>
          <w:bCs/>
        </w:rPr>
        <w:t xml:space="preserve">Jesus, the </w:t>
      </w:r>
      <w:proofErr w:type="gramStart"/>
      <w:r w:rsidRPr="00DD4A49">
        <w:rPr>
          <w:rFonts w:eastAsia="STZhongsong"/>
          <w:bCs/>
        </w:rPr>
        <w:t>God-Man</w:t>
      </w:r>
      <w:proofErr w:type="gramEnd"/>
      <w:r w:rsidRPr="00DD4A49">
        <w:rPr>
          <w:rFonts w:eastAsia="STZhongsong"/>
          <w:bCs/>
        </w:rPr>
        <w:t>, is present everywhere.</w:t>
      </w:r>
    </w:p>
    <w:p w:rsidR="00B33D58" w:rsidRPr="00DD4A49" w:rsidRDefault="00B33D58" w:rsidP="00244765">
      <w:pPr>
        <w:jc w:val="center"/>
        <w:rPr>
          <w:rFonts w:eastAsia="STZhongsong"/>
          <w:bCs/>
          <w:lang w:eastAsia="zh-CN"/>
        </w:rPr>
      </w:pPr>
      <w:r>
        <w:rPr>
          <w:rFonts w:eastAsia="STZhongsong" w:hint="eastAsia"/>
          <w:bCs/>
          <w:lang w:eastAsia="zh-CN"/>
        </w:rPr>
        <w:t>耶稣，神</w:t>
      </w:r>
      <w:r w:rsidR="00DA4687">
        <w:rPr>
          <w:rFonts w:eastAsia="STZhongsong"/>
          <w:bCs/>
          <w:lang w:eastAsia="zh-CN"/>
        </w:rPr>
        <w:t>-</w:t>
      </w:r>
      <w:r>
        <w:rPr>
          <w:rFonts w:eastAsia="STZhongsong" w:hint="eastAsia"/>
          <w:bCs/>
          <w:lang w:eastAsia="zh-CN"/>
        </w:rPr>
        <w:t>人，无处不在。</w:t>
      </w:r>
    </w:p>
    <w:p w:rsidR="00DA4687" w:rsidRDefault="00244765" w:rsidP="00244765">
      <w:pPr>
        <w:rPr>
          <w:rFonts w:eastAsia="STZhongsong"/>
          <w:bCs/>
          <w:lang w:eastAsia="zh-CN"/>
        </w:rPr>
      </w:pPr>
      <w:r w:rsidRPr="00DD4A49">
        <w:rPr>
          <w:rFonts w:eastAsia="STZhongsong"/>
          <w:bCs/>
        </w:rPr>
        <w:t>Matthew 28:20</w:t>
      </w:r>
      <w:r w:rsidR="005E646B" w:rsidRPr="00DD4A49">
        <w:rPr>
          <w:rFonts w:eastAsia="STZhongsong"/>
          <w:bCs/>
        </w:rPr>
        <w:t>b</w:t>
      </w:r>
    </w:p>
    <w:p w:rsidR="00244765" w:rsidRPr="00DD4A49" w:rsidRDefault="00DA4687" w:rsidP="00244765">
      <w:pPr>
        <w:rPr>
          <w:rFonts w:eastAsia="STZhongsong"/>
          <w:bCs/>
        </w:rPr>
      </w:pPr>
      <w:r w:rsidRPr="00DA4687">
        <w:rPr>
          <w:rFonts w:eastAsia="STZhongsong"/>
          <w:bCs/>
        </w:rPr>
        <w:t xml:space="preserve">20 …and teaching them to obey everything I have commanded you. And </w:t>
      </w:r>
      <w:proofErr w:type="gramStart"/>
      <w:r w:rsidRPr="00DA4687">
        <w:rPr>
          <w:rFonts w:eastAsia="STZhongsong"/>
          <w:bCs/>
        </w:rPr>
        <w:t>surely</w:t>
      </w:r>
      <w:proofErr w:type="gramEnd"/>
      <w:r w:rsidRPr="00DA4687">
        <w:rPr>
          <w:rFonts w:eastAsia="STZhongsong"/>
          <w:bCs/>
        </w:rPr>
        <w:t xml:space="preserve"> I am with you always, to the very end of the age.”</w:t>
      </w:r>
    </w:p>
    <w:p w:rsidR="00B33D58" w:rsidRDefault="00DD4A49" w:rsidP="00AD71AE">
      <w:pPr>
        <w:rPr>
          <w:rFonts w:eastAsia="STZhongsong" w:hAnsi="STZhongsong"/>
          <w:bCs/>
          <w:lang w:eastAsia="zh-CN"/>
        </w:rPr>
      </w:pPr>
      <w:r w:rsidRPr="00DD4A49">
        <w:rPr>
          <w:rFonts w:eastAsia="STZhongsong" w:hAnsi="STZhongsong" w:hint="eastAsia"/>
          <w:b/>
          <w:lang w:eastAsia="zh-CN"/>
        </w:rPr>
        <w:t>马太福音</w:t>
      </w:r>
      <w:r w:rsidRPr="00DD4A49">
        <w:rPr>
          <w:rFonts w:eastAsia="STZhongsong"/>
          <w:bCs/>
          <w:lang w:eastAsia="zh-CN"/>
        </w:rPr>
        <w:t>28:20</w:t>
      </w:r>
      <w:r w:rsidRPr="00DD4A49">
        <w:rPr>
          <w:rFonts w:eastAsia="STZhongsong" w:hAnsi="STZhongsong" w:hint="eastAsia"/>
          <w:bCs/>
          <w:lang w:eastAsia="zh-CN"/>
        </w:rPr>
        <w:t>下</w:t>
      </w:r>
    </w:p>
    <w:p w:rsidR="00B33D58" w:rsidRDefault="00B33D58" w:rsidP="00AD71AE">
      <w:pPr>
        <w:rPr>
          <w:rFonts w:eastAsia="STZhongsong" w:hAnsi="STZhongsong"/>
          <w:bCs/>
          <w:lang w:eastAsia="zh-CN"/>
        </w:rPr>
      </w:pPr>
      <w:r>
        <w:rPr>
          <w:rFonts w:eastAsia="STZhongsong" w:hAnsi="STZhongsong"/>
          <w:bCs/>
          <w:lang w:eastAsia="zh-CN"/>
        </w:rPr>
        <w:t xml:space="preserve">                 </w:t>
      </w:r>
      <w:r w:rsidRPr="00B33D58">
        <w:rPr>
          <w:rFonts w:eastAsia="STZhongsong" w:hAnsi="STZhongsong"/>
          <w:bCs/>
          <w:lang w:eastAsia="zh-CN"/>
        </w:rPr>
        <w:t>20</w:t>
      </w:r>
      <w:r w:rsidRPr="00B33D58">
        <w:rPr>
          <w:rFonts w:eastAsia="STZhongsong"/>
          <w:bCs/>
          <w:lang w:eastAsia="zh-CN"/>
        </w:rPr>
        <w:t> </w:t>
      </w:r>
      <w:r w:rsidRPr="00B33D58">
        <w:rPr>
          <w:rFonts w:eastAsia="STZhongsong" w:hAnsi="STZhongsong" w:hint="eastAsia"/>
          <w:bCs/>
          <w:lang w:eastAsia="zh-CN"/>
        </w:rPr>
        <w:t>凡我所吩咐你们的，都教训他们遵守。我就常与你们同在，直到世界的末</w:t>
      </w:r>
      <w:r>
        <w:rPr>
          <w:rFonts w:eastAsia="STZhongsong" w:hAnsi="STZhongsong"/>
          <w:bCs/>
          <w:lang w:eastAsia="zh-CN"/>
        </w:rPr>
        <w:t xml:space="preserve"> </w:t>
      </w:r>
    </w:p>
    <w:p w:rsidR="00AD71AE" w:rsidRPr="00DD4A49" w:rsidRDefault="00B33D58" w:rsidP="00AD71AE">
      <w:pPr>
        <w:rPr>
          <w:rFonts w:eastAsia="STZhongsong"/>
          <w:bCs/>
          <w:lang w:eastAsia="zh-CN"/>
        </w:rPr>
      </w:pPr>
      <w:r>
        <w:rPr>
          <w:rFonts w:eastAsia="STZhongsong" w:hAnsi="STZhongsong"/>
          <w:bCs/>
          <w:lang w:eastAsia="zh-CN"/>
        </w:rPr>
        <w:t xml:space="preserve">                      </w:t>
      </w:r>
      <w:r w:rsidRPr="00B33D58">
        <w:rPr>
          <w:rFonts w:eastAsia="STZhongsong" w:hAnsi="STZhongsong" w:hint="eastAsia"/>
          <w:bCs/>
          <w:lang w:eastAsia="zh-CN"/>
        </w:rPr>
        <w:t>了。”</w:t>
      </w:r>
    </w:p>
    <w:p w:rsidR="00244765" w:rsidRDefault="00244765" w:rsidP="00244765">
      <w:pPr>
        <w:jc w:val="center"/>
        <w:rPr>
          <w:rFonts w:eastAsia="STZhongsong"/>
          <w:b/>
          <w:u w:val="single"/>
          <w:lang w:eastAsia="zh-CN"/>
        </w:rPr>
      </w:pPr>
      <w:r w:rsidRPr="00DD4A49">
        <w:rPr>
          <w:rFonts w:eastAsia="STZhongsong"/>
          <w:b/>
          <w:u w:val="single"/>
        </w:rPr>
        <w:t>Example 3</w:t>
      </w:r>
    </w:p>
    <w:p w:rsidR="00DA4687" w:rsidRPr="00DD4A49" w:rsidRDefault="00DA4687" w:rsidP="00244765">
      <w:pPr>
        <w:jc w:val="center"/>
        <w:rPr>
          <w:rFonts w:eastAsia="STZhongsong"/>
          <w:b/>
          <w:u w:val="single"/>
          <w:lang w:eastAsia="zh-CN"/>
        </w:rPr>
      </w:pPr>
      <w:r>
        <w:rPr>
          <w:rFonts w:eastAsia="STZhongsong" w:hint="eastAsia"/>
          <w:b/>
          <w:u w:val="single"/>
          <w:lang w:eastAsia="zh-CN"/>
        </w:rPr>
        <w:t>例</w:t>
      </w:r>
      <w:r>
        <w:rPr>
          <w:rFonts w:eastAsia="STZhongsong"/>
          <w:b/>
          <w:u w:val="single"/>
          <w:lang w:eastAsia="zh-CN"/>
        </w:rPr>
        <w:t>3</w:t>
      </w:r>
    </w:p>
    <w:p w:rsidR="00244765" w:rsidRDefault="00244765" w:rsidP="00244765">
      <w:pPr>
        <w:jc w:val="center"/>
        <w:rPr>
          <w:rFonts w:eastAsia="STZhongsong"/>
          <w:bCs/>
          <w:lang w:eastAsia="zh-CN"/>
        </w:rPr>
      </w:pPr>
      <w:r w:rsidRPr="00DD4A49">
        <w:rPr>
          <w:rFonts w:eastAsia="STZhongsong"/>
          <w:bCs/>
        </w:rPr>
        <w:t>God alone is to be worshiped.</w:t>
      </w:r>
    </w:p>
    <w:p w:rsidR="00DA4687" w:rsidRPr="00DD4A49" w:rsidRDefault="00DA4687" w:rsidP="00244765">
      <w:pPr>
        <w:jc w:val="center"/>
        <w:rPr>
          <w:rFonts w:eastAsia="STZhongsong"/>
          <w:bCs/>
          <w:lang w:eastAsia="zh-CN"/>
        </w:rPr>
      </w:pPr>
      <w:r>
        <w:rPr>
          <w:rFonts w:eastAsia="STZhongsong" w:hint="eastAsia"/>
          <w:bCs/>
          <w:lang w:eastAsia="zh-CN"/>
        </w:rPr>
        <w:t>唯独神配得敬拜。</w:t>
      </w:r>
    </w:p>
    <w:p w:rsidR="005E646B" w:rsidRPr="00DD4A49" w:rsidRDefault="005E646B" w:rsidP="00244765">
      <w:pPr>
        <w:rPr>
          <w:rFonts w:eastAsia="STZhongsong"/>
          <w:bCs/>
        </w:rPr>
      </w:pPr>
    </w:p>
    <w:p w:rsidR="00DA4687" w:rsidRDefault="005E646B" w:rsidP="005E646B">
      <w:pPr>
        <w:rPr>
          <w:rFonts w:eastAsia="STZhongsong"/>
          <w:bCs/>
          <w:lang w:eastAsia="zh-CN"/>
        </w:rPr>
      </w:pPr>
      <w:r w:rsidRPr="00DD4A49">
        <w:rPr>
          <w:rFonts w:eastAsia="STZhongsong"/>
          <w:bCs/>
        </w:rPr>
        <w:t>Deuteronomy 6:13</w:t>
      </w:r>
    </w:p>
    <w:p w:rsidR="005E646B" w:rsidRPr="00DD4A49" w:rsidRDefault="00DA4687" w:rsidP="005E646B">
      <w:pPr>
        <w:rPr>
          <w:rFonts w:eastAsia="STZhongsong"/>
          <w:bCs/>
        </w:rPr>
      </w:pPr>
      <w:r w:rsidRPr="00DA4687">
        <w:rPr>
          <w:rFonts w:eastAsia="STZhongsong"/>
          <w:bCs/>
        </w:rPr>
        <w:t>13 Fear the LORD your God, serve him only and take your oaths in his name.</w:t>
      </w:r>
    </w:p>
    <w:p w:rsidR="005E646B" w:rsidRDefault="00DD4A49" w:rsidP="00244765">
      <w:pPr>
        <w:rPr>
          <w:rFonts w:eastAsia="STZhongsong"/>
          <w:bCs/>
          <w:lang w:eastAsia="zh-CN"/>
        </w:rPr>
      </w:pPr>
      <w:r w:rsidRPr="00DD4A49">
        <w:rPr>
          <w:rFonts w:eastAsia="STZhongsong" w:hAnsi="STZhongsong" w:hint="eastAsia"/>
          <w:bCs/>
          <w:lang w:eastAsia="zh-CN"/>
        </w:rPr>
        <w:t>申命记</w:t>
      </w:r>
      <w:r w:rsidRPr="00DD4A49">
        <w:rPr>
          <w:rFonts w:eastAsia="STZhongsong"/>
          <w:bCs/>
          <w:lang w:eastAsia="zh-CN"/>
        </w:rPr>
        <w:t>6:13</w:t>
      </w:r>
    </w:p>
    <w:p w:rsidR="00B33D58" w:rsidRDefault="00B33D58" w:rsidP="00B33D58">
      <w:pPr>
        <w:ind w:leftChars="300" w:left="720"/>
        <w:rPr>
          <w:rFonts w:eastAsia="STZhongsong"/>
          <w:bCs/>
          <w:lang w:eastAsia="zh-CN"/>
        </w:rPr>
      </w:pPr>
      <w:r w:rsidRPr="00B33D58">
        <w:rPr>
          <w:rFonts w:eastAsia="STZhongsong"/>
          <w:bCs/>
          <w:lang w:eastAsia="zh-CN"/>
        </w:rPr>
        <w:t>13 </w:t>
      </w:r>
      <w:r w:rsidRPr="00B33D58">
        <w:rPr>
          <w:rFonts w:eastAsia="STZhongsong" w:hint="eastAsia"/>
          <w:bCs/>
          <w:lang w:eastAsia="zh-CN"/>
        </w:rPr>
        <w:t>你要敬畏耶和华你的神，侍奉他，指着他的名起誓。</w:t>
      </w:r>
    </w:p>
    <w:p w:rsidR="00B33D58" w:rsidRPr="00DD4A49" w:rsidRDefault="00B33D58" w:rsidP="00244765">
      <w:pPr>
        <w:rPr>
          <w:rFonts w:eastAsia="STZhongsong"/>
          <w:bCs/>
          <w:lang w:eastAsia="zh-CN"/>
        </w:rPr>
      </w:pPr>
    </w:p>
    <w:p w:rsidR="00DA4687" w:rsidRDefault="005E646B" w:rsidP="00244765">
      <w:pPr>
        <w:rPr>
          <w:rFonts w:eastAsia="STZhongsong"/>
          <w:bCs/>
          <w:lang w:eastAsia="zh-CN"/>
        </w:rPr>
      </w:pPr>
      <w:r w:rsidRPr="00DD4A49">
        <w:rPr>
          <w:rFonts w:eastAsia="STZhongsong"/>
          <w:bCs/>
        </w:rPr>
        <w:t>Matthew 4:10</w:t>
      </w:r>
    </w:p>
    <w:p w:rsidR="005E646B" w:rsidRPr="00DD4A49" w:rsidRDefault="00DA4687" w:rsidP="00244765">
      <w:pPr>
        <w:rPr>
          <w:rFonts w:eastAsia="STZhongsong"/>
          <w:bCs/>
        </w:rPr>
      </w:pPr>
      <w:r w:rsidRPr="00DA4687">
        <w:rPr>
          <w:rFonts w:eastAsia="STZhongsong"/>
          <w:bCs/>
        </w:rPr>
        <w:t xml:space="preserve">10 Jesus said to him, “Away from me, Satan! For it is written: ‘Worship the Lord your </w:t>
      </w:r>
      <w:proofErr w:type="gramStart"/>
      <w:r w:rsidRPr="00DA4687">
        <w:rPr>
          <w:rFonts w:eastAsia="STZhongsong"/>
          <w:bCs/>
        </w:rPr>
        <w:t>God, and</w:t>
      </w:r>
      <w:proofErr w:type="gramEnd"/>
      <w:r w:rsidRPr="00DA4687">
        <w:rPr>
          <w:rFonts w:eastAsia="STZhongsong"/>
          <w:bCs/>
        </w:rPr>
        <w:t xml:space="preserve"> serve him only.’”</w:t>
      </w:r>
    </w:p>
    <w:p w:rsidR="00B33D58" w:rsidRDefault="00DD4A49" w:rsidP="00244765">
      <w:pPr>
        <w:rPr>
          <w:rFonts w:eastAsia="STZhongsong"/>
          <w:bCs/>
          <w:lang w:eastAsia="zh-CN"/>
        </w:rPr>
      </w:pPr>
      <w:r w:rsidRPr="00DD4A49">
        <w:rPr>
          <w:rFonts w:eastAsia="STZhongsong" w:hAnsi="STZhongsong" w:hint="eastAsia"/>
          <w:bCs/>
          <w:lang w:eastAsia="zh-CN"/>
        </w:rPr>
        <w:t>马太福音</w:t>
      </w:r>
      <w:r w:rsidRPr="00DD4A49">
        <w:rPr>
          <w:rFonts w:eastAsia="STZhongsong"/>
          <w:bCs/>
          <w:lang w:eastAsia="zh-CN"/>
        </w:rPr>
        <w:t>4:10</w:t>
      </w:r>
    </w:p>
    <w:p w:rsidR="005E646B" w:rsidRPr="00DD4A49" w:rsidRDefault="00B33D58" w:rsidP="00B33D58">
      <w:pPr>
        <w:ind w:leftChars="400" w:left="960"/>
        <w:rPr>
          <w:rFonts w:eastAsia="STZhongsong"/>
          <w:bCs/>
          <w:lang w:eastAsia="zh-CN"/>
        </w:rPr>
      </w:pPr>
      <w:r w:rsidRPr="00B33D58">
        <w:rPr>
          <w:rFonts w:eastAsia="STZhongsong"/>
          <w:bCs/>
          <w:lang w:eastAsia="zh-CN"/>
        </w:rPr>
        <w:t xml:space="preserve"> 10 </w:t>
      </w:r>
      <w:r w:rsidRPr="00B33D58">
        <w:rPr>
          <w:rFonts w:eastAsia="STZhongsong" w:hint="eastAsia"/>
          <w:bCs/>
          <w:lang w:eastAsia="zh-CN"/>
        </w:rPr>
        <w:t>耶稣说：“撒旦</w:t>
      </w:r>
      <w:r w:rsidRPr="00B33D58">
        <w:rPr>
          <w:rFonts w:eastAsia="STZhongsong"/>
          <w:bCs/>
          <w:lang w:eastAsia="zh-CN"/>
        </w:rPr>
        <w:t> </w:t>
      </w:r>
      <w:r w:rsidRPr="00B33D58">
        <w:rPr>
          <w:rFonts w:eastAsia="STZhongsong" w:hint="eastAsia"/>
          <w:bCs/>
          <w:lang w:eastAsia="zh-CN"/>
        </w:rPr>
        <w:t>，退去吧！因为经上记着说：‘当拜主你的神，单要侍奉他。’”</w:t>
      </w:r>
    </w:p>
    <w:p w:rsidR="00244765" w:rsidRDefault="00244765" w:rsidP="00244765">
      <w:pPr>
        <w:jc w:val="center"/>
        <w:rPr>
          <w:rFonts w:eastAsia="STZhongsong"/>
          <w:bCs/>
          <w:lang w:eastAsia="zh-CN"/>
        </w:rPr>
      </w:pPr>
      <w:r w:rsidRPr="00DD4A49">
        <w:rPr>
          <w:rFonts w:eastAsia="STZhongsong"/>
          <w:bCs/>
        </w:rPr>
        <w:t>Jesus is to be worshiped.</w:t>
      </w:r>
    </w:p>
    <w:p w:rsidR="00DA4687" w:rsidRPr="00DD4A49" w:rsidRDefault="00DA4687" w:rsidP="00244765">
      <w:pPr>
        <w:jc w:val="center"/>
        <w:rPr>
          <w:rFonts w:eastAsia="STZhongsong"/>
          <w:bCs/>
          <w:lang w:eastAsia="zh-CN"/>
        </w:rPr>
      </w:pPr>
      <w:r>
        <w:rPr>
          <w:rFonts w:eastAsia="STZhongsong" w:hint="eastAsia"/>
          <w:bCs/>
          <w:lang w:eastAsia="zh-CN"/>
        </w:rPr>
        <w:t>耶稣配受敬拜。</w:t>
      </w:r>
    </w:p>
    <w:p w:rsidR="00DA4687" w:rsidRDefault="00244765" w:rsidP="00DA4687">
      <w:pPr>
        <w:jc w:val="both"/>
        <w:rPr>
          <w:rFonts w:eastAsia="STZhongsong"/>
          <w:bCs/>
          <w:lang w:eastAsia="zh-CN"/>
        </w:rPr>
      </w:pPr>
      <w:r w:rsidRPr="00DD4A49">
        <w:rPr>
          <w:rFonts w:eastAsia="STZhongsong"/>
          <w:bCs/>
        </w:rPr>
        <w:t>Hebrews 1:6</w:t>
      </w:r>
    </w:p>
    <w:p w:rsidR="00DA4687" w:rsidRPr="00DA4687" w:rsidRDefault="00DA4687" w:rsidP="00DA4687">
      <w:pPr>
        <w:jc w:val="both"/>
        <w:rPr>
          <w:rFonts w:eastAsia="STZhongsong"/>
          <w:bCs/>
        </w:rPr>
      </w:pPr>
      <w:r w:rsidRPr="00DA4687">
        <w:rPr>
          <w:rFonts w:eastAsia="STZhongsong"/>
          <w:bCs/>
        </w:rPr>
        <w:t>6 And again, when God brings his firstborn into the world, he says,</w:t>
      </w:r>
    </w:p>
    <w:p w:rsidR="00244765" w:rsidRPr="00DD4A49" w:rsidRDefault="00DA4687" w:rsidP="00DA4687">
      <w:pPr>
        <w:jc w:val="both"/>
        <w:rPr>
          <w:rFonts w:eastAsia="STZhongsong"/>
          <w:bCs/>
        </w:rPr>
      </w:pPr>
      <w:r w:rsidRPr="00DA4687">
        <w:rPr>
          <w:rFonts w:eastAsia="STZhongsong" w:hint="eastAsia"/>
          <w:bCs/>
        </w:rPr>
        <w:lastRenderedPageBreak/>
        <w:t>“</w:t>
      </w:r>
      <w:r w:rsidRPr="00DA4687">
        <w:rPr>
          <w:rFonts w:eastAsia="STZhongsong"/>
          <w:bCs/>
        </w:rPr>
        <w:t>Let all God’s angels worship him.”</w:t>
      </w:r>
    </w:p>
    <w:p w:rsidR="00B33D58" w:rsidRDefault="00DD4A49" w:rsidP="00B33D58">
      <w:pPr>
        <w:jc w:val="both"/>
        <w:rPr>
          <w:rFonts w:eastAsia="STZhongsong"/>
          <w:bCs/>
          <w:lang w:eastAsia="zh-CN"/>
        </w:rPr>
      </w:pPr>
      <w:r w:rsidRPr="00DD4A49">
        <w:rPr>
          <w:rFonts w:eastAsia="STZhongsong" w:hAnsi="STZhongsong" w:hint="eastAsia"/>
          <w:bCs/>
          <w:lang w:eastAsia="zh-CN"/>
        </w:rPr>
        <w:t>希伯来书</w:t>
      </w:r>
      <w:r w:rsidRPr="00DD4A49">
        <w:rPr>
          <w:rFonts w:eastAsia="STZhongsong"/>
          <w:bCs/>
          <w:lang w:eastAsia="zh-CN"/>
        </w:rPr>
        <w:t>1:6</w:t>
      </w:r>
      <w:r w:rsidR="00B33D58" w:rsidRPr="00B33D58">
        <w:rPr>
          <w:rFonts w:eastAsia="STZhongsong"/>
          <w:bCs/>
          <w:lang w:eastAsia="zh-CN"/>
        </w:rPr>
        <w:t xml:space="preserve"> </w:t>
      </w:r>
    </w:p>
    <w:p w:rsidR="00B33D58" w:rsidRDefault="00DA4687" w:rsidP="00B33D58">
      <w:pPr>
        <w:ind w:leftChars="400" w:left="960"/>
        <w:jc w:val="both"/>
        <w:rPr>
          <w:rFonts w:eastAsia="STZhongsong"/>
          <w:bCs/>
          <w:lang w:eastAsia="zh-CN"/>
        </w:rPr>
      </w:pPr>
      <w:r>
        <w:rPr>
          <w:rFonts w:eastAsia="STZhongsong"/>
          <w:bCs/>
          <w:lang w:eastAsia="zh-CN"/>
        </w:rPr>
        <w:t xml:space="preserve">    </w:t>
      </w:r>
      <w:r w:rsidR="00B33D58" w:rsidRPr="00B33D58">
        <w:rPr>
          <w:rFonts w:eastAsia="STZhongsong"/>
          <w:bCs/>
          <w:lang w:eastAsia="zh-CN"/>
        </w:rPr>
        <w:t>6 </w:t>
      </w:r>
      <w:r w:rsidR="00B33D58" w:rsidRPr="00B33D58">
        <w:rPr>
          <w:rFonts w:eastAsia="STZhongsong" w:hint="eastAsia"/>
          <w:bCs/>
          <w:lang w:eastAsia="zh-CN"/>
        </w:rPr>
        <w:t>再者，神使长子到世上来的时候</w:t>
      </w:r>
      <w:r w:rsidR="00B33D58" w:rsidRPr="00B33D58">
        <w:rPr>
          <w:rFonts w:eastAsia="STZhongsong"/>
          <w:bCs/>
          <w:lang w:eastAsia="zh-CN"/>
        </w:rPr>
        <w:t> a</w:t>
      </w:r>
      <w:r w:rsidR="00B33D58" w:rsidRPr="00B33D58">
        <w:rPr>
          <w:rFonts w:eastAsia="STZhongsong" w:hint="eastAsia"/>
          <w:bCs/>
          <w:lang w:eastAsia="zh-CN"/>
        </w:rPr>
        <w:t>，就说：“神的使者都要拜他。</w:t>
      </w:r>
      <w:r w:rsidR="00B33D58" w:rsidRPr="00B33D58">
        <w:rPr>
          <w:rFonts w:eastAsia="STZhongsong" w:hint="eastAsia"/>
          <w:bCs/>
        </w:rPr>
        <w:t>”</w:t>
      </w:r>
    </w:p>
    <w:p w:rsidR="00244765" w:rsidRPr="00DD4A49" w:rsidRDefault="00244765" w:rsidP="00B33D58">
      <w:pPr>
        <w:pStyle w:val="NoSpacing"/>
      </w:pPr>
      <w:r w:rsidRPr="00DD4A49">
        <w:t>Philippians 2:</w:t>
      </w:r>
      <w:r w:rsidR="005E646B" w:rsidRPr="00DD4A49">
        <w:t>10</w:t>
      </w:r>
      <w:r w:rsidRPr="00DD4A49">
        <w:t>-11</w:t>
      </w:r>
    </w:p>
    <w:p w:rsidR="005E646B" w:rsidRPr="00DD4A49" w:rsidRDefault="005E646B" w:rsidP="005E646B">
      <w:pPr>
        <w:rPr>
          <w:rFonts w:eastAsia="STZhongsong"/>
          <w:color w:val="000000"/>
        </w:rPr>
      </w:pPr>
      <w:r w:rsidRPr="00DD4A49">
        <w:rPr>
          <w:rFonts w:eastAsia="STZhongsong"/>
          <w:b/>
          <w:bCs/>
          <w:color w:val="000000"/>
          <w:vertAlign w:val="superscript"/>
        </w:rPr>
        <w:t>10</w:t>
      </w:r>
      <w:r w:rsidRPr="00DD4A49">
        <w:rPr>
          <w:rFonts w:eastAsia="STZhongsong"/>
          <w:color w:val="000000"/>
        </w:rPr>
        <w:t xml:space="preserve"> …at the name of Jesus every knee should bow,</w:t>
      </w:r>
      <w:r w:rsidRPr="00DD4A49">
        <w:rPr>
          <w:rFonts w:eastAsia="STZhongsong"/>
          <w:color w:val="000000"/>
        </w:rPr>
        <w:br/>
        <w:t>    in heaven and on earth and under the earth,</w:t>
      </w:r>
      <w:r w:rsidRPr="00DD4A49">
        <w:rPr>
          <w:rFonts w:eastAsia="STZhongsong"/>
          <w:color w:val="000000"/>
        </w:rPr>
        <w:br/>
      </w:r>
      <w:r w:rsidRPr="00DD4A49">
        <w:rPr>
          <w:rFonts w:eastAsia="STZhongsong"/>
          <w:b/>
          <w:bCs/>
          <w:color w:val="000000"/>
          <w:vertAlign w:val="superscript"/>
        </w:rPr>
        <w:t>11 </w:t>
      </w:r>
      <w:r w:rsidRPr="00DD4A49">
        <w:rPr>
          <w:rFonts w:eastAsia="STZhongsong"/>
          <w:color w:val="000000"/>
        </w:rPr>
        <w:t>and every tongue acknowledge that Jesus Christ is Lord,</w:t>
      </w:r>
      <w:r w:rsidRPr="00DD4A49">
        <w:rPr>
          <w:rFonts w:eastAsia="STZhongsong"/>
          <w:color w:val="000000"/>
        </w:rPr>
        <w:br/>
        <w:t>    to the glory of God the Father.</w:t>
      </w:r>
    </w:p>
    <w:p w:rsidR="005E646B" w:rsidRPr="00DD4A49" w:rsidRDefault="00DD4A49" w:rsidP="00244765">
      <w:pPr>
        <w:jc w:val="both"/>
        <w:rPr>
          <w:rFonts w:eastAsia="STZhongsong"/>
          <w:bCs/>
          <w:lang w:eastAsia="zh-CN"/>
        </w:rPr>
      </w:pPr>
      <w:r w:rsidRPr="00DD4A49">
        <w:rPr>
          <w:rFonts w:eastAsia="STZhongsong" w:hAnsi="STZhongsong" w:hint="eastAsia"/>
          <w:bCs/>
          <w:lang w:eastAsia="zh-CN"/>
        </w:rPr>
        <w:t>腓立比书</w:t>
      </w:r>
      <w:r w:rsidRPr="00DD4A49">
        <w:rPr>
          <w:rFonts w:eastAsia="STZhongsong"/>
          <w:bCs/>
          <w:lang w:eastAsia="zh-CN"/>
        </w:rPr>
        <w:t>2:10-11</w:t>
      </w:r>
    </w:p>
    <w:p w:rsidR="00244765" w:rsidRPr="00DD4A49" w:rsidRDefault="00B33D58" w:rsidP="00B33D58">
      <w:pPr>
        <w:ind w:leftChars="400" w:left="960"/>
        <w:jc w:val="both"/>
        <w:rPr>
          <w:rFonts w:eastAsia="STZhongsong"/>
          <w:bCs/>
          <w:lang w:eastAsia="zh-CN"/>
        </w:rPr>
      </w:pPr>
      <w:r w:rsidRPr="00B33D58">
        <w:rPr>
          <w:rFonts w:eastAsia="STZhongsong"/>
          <w:bCs/>
          <w:lang w:eastAsia="zh-CN"/>
        </w:rPr>
        <w:t>10 </w:t>
      </w:r>
      <w:r w:rsidRPr="00B33D58">
        <w:rPr>
          <w:rFonts w:eastAsia="STZhongsong" w:hint="eastAsia"/>
          <w:bCs/>
          <w:lang w:eastAsia="zh-CN"/>
        </w:rPr>
        <w:t>叫一切在天上的、地上的和地底下的，因耶稣的名无不屈膝，</w:t>
      </w:r>
      <w:r w:rsidRPr="00B33D58">
        <w:rPr>
          <w:rFonts w:eastAsia="STZhongsong"/>
          <w:bCs/>
          <w:lang w:eastAsia="zh-CN"/>
        </w:rPr>
        <w:t xml:space="preserve"> 11 </w:t>
      </w:r>
      <w:r w:rsidRPr="00B33D58">
        <w:rPr>
          <w:rFonts w:eastAsia="STZhongsong" w:hint="eastAsia"/>
          <w:bCs/>
          <w:lang w:eastAsia="zh-CN"/>
        </w:rPr>
        <w:t>无不口称耶稣基督为主，使荣耀归于父神。</w:t>
      </w:r>
    </w:p>
    <w:p w:rsidR="008E0C2E" w:rsidRDefault="000F75D9" w:rsidP="000F75D9">
      <w:pPr>
        <w:ind w:left="720" w:firstLine="324"/>
        <w:jc w:val="both"/>
        <w:rPr>
          <w:rFonts w:eastAsia="STZhongsong"/>
          <w:lang w:eastAsia="zh-CN"/>
        </w:rPr>
      </w:pPr>
      <w:r w:rsidRPr="00DD4A49">
        <w:rPr>
          <w:rFonts w:eastAsia="STZhongsong"/>
        </w:rPr>
        <w:t>With the Apostle Paul, the Church has always joyfully confessed that “in Christ all the fullness of the Deity lives in bodily form” (Col. 2:9).  Note carefully the way the Apostle piles up term upon term.  ‘</w:t>
      </w:r>
      <w:r w:rsidRPr="00DD4A49">
        <w:rPr>
          <w:rFonts w:eastAsia="STZhongsong"/>
          <w:i/>
        </w:rPr>
        <w:t>In Christ</w:t>
      </w:r>
      <w:r w:rsidRPr="00DD4A49">
        <w:rPr>
          <w:rFonts w:eastAsia="STZhongsong"/>
        </w:rPr>
        <w:t>,’ that is, the one in whom we believe. ‘</w:t>
      </w:r>
      <w:r w:rsidRPr="00DD4A49">
        <w:rPr>
          <w:rFonts w:eastAsia="STZhongsong"/>
          <w:i/>
        </w:rPr>
        <w:t>All the fullness</w:t>
      </w:r>
      <w:r w:rsidRPr="00DD4A49">
        <w:rPr>
          <w:rFonts w:eastAsia="STZhongsong"/>
        </w:rPr>
        <w:t>,’ that is, not merely part, but the fullness; and not merely part of the fullness, but all of it.  ‘</w:t>
      </w:r>
      <w:r w:rsidRPr="00DD4A49">
        <w:rPr>
          <w:rFonts w:eastAsia="STZhongsong"/>
          <w:i/>
        </w:rPr>
        <w:t>The Deity</w:t>
      </w:r>
      <w:r w:rsidRPr="00DD4A49">
        <w:rPr>
          <w:rFonts w:eastAsia="STZhongsong"/>
        </w:rPr>
        <w:t>’ that is, whatever makes God to be God, all the qualities, attributes and power of the Divine Being as it fundamentally present in the Second Person of the Trinity.  ‘</w:t>
      </w:r>
      <w:r w:rsidRPr="00DD4A49">
        <w:rPr>
          <w:rFonts w:eastAsia="STZhongsong"/>
          <w:i/>
        </w:rPr>
        <w:t>Lives</w:t>
      </w:r>
      <w:r w:rsidRPr="00DD4A49">
        <w:rPr>
          <w:rFonts w:eastAsia="STZhongsong"/>
        </w:rPr>
        <w:t>,’ that is, assumes as its permanent habitation.</w:t>
      </w:r>
      <w:r w:rsidRPr="00DD4A49">
        <w:rPr>
          <w:rStyle w:val="EndnoteReference"/>
          <w:rFonts w:eastAsia="STZhongsong"/>
        </w:rPr>
        <w:endnoteReference w:id="1"/>
      </w:r>
      <w:r w:rsidRPr="00DD4A49">
        <w:rPr>
          <w:rFonts w:eastAsia="STZhongsong"/>
        </w:rPr>
        <w:t xml:space="preserve">  ‘</w:t>
      </w:r>
      <w:r w:rsidRPr="00DD4A49">
        <w:rPr>
          <w:rFonts w:eastAsia="STZhongsong"/>
          <w:i/>
        </w:rPr>
        <w:t>In bodily form</w:t>
      </w:r>
      <w:r w:rsidRPr="00DD4A49">
        <w:rPr>
          <w:rFonts w:eastAsia="STZhongsong"/>
        </w:rPr>
        <w:t>’ that is in the perfectly human body and soul of the man Jesus.</w:t>
      </w:r>
      <w:r w:rsidRPr="00DD4A49">
        <w:rPr>
          <w:rStyle w:val="FootnoteReference"/>
          <w:rFonts w:eastAsia="STZhongsong"/>
          <w:vertAlign w:val="superscript"/>
        </w:rPr>
        <w:footnoteReference w:id="2"/>
      </w:r>
      <w:r w:rsidRPr="00DD4A49">
        <w:rPr>
          <w:rFonts w:eastAsia="STZhongsong"/>
        </w:rPr>
        <w:t xml:space="preserve">  </w:t>
      </w:r>
    </w:p>
    <w:p w:rsidR="000F75D9" w:rsidRPr="00DD4A49" w:rsidRDefault="008E0C2E" w:rsidP="000F75D9">
      <w:pPr>
        <w:ind w:left="720" w:firstLine="324"/>
        <w:jc w:val="both"/>
        <w:rPr>
          <w:rFonts w:eastAsia="STZhongsong"/>
          <w:lang w:eastAsia="zh-CN"/>
        </w:rPr>
      </w:pPr>
      <w:r w:rsidRPr="008E0C2E">
        <w:rPr>
          <w:rFonts w:eastAsia="STZhongsong" w:hint="eastAsia"/>
          <w:lang w:eastAsia="zh-CN"/>
        </w:rPr>
        <w:t>教会</w:t>
      </w:r>
      <w:r>
        <w:rPr>
          <w:rFonts w:eastAsia="STZhongsong" w:hint="eastAsia"/>
          <w:lang w:eastAsia="zh-CN"/>
        </w:rPr>
        <w:t>，</w:t>
      </w:r>
      <w:r w:rsidRPr="008E0C2E">
        <w:rPr>
          <w:rFonts w:eastAsia="STZhongsong" w:hint="eastAsia"/>
          <w:lang w:eastAsia="zh-CN"/>
        </w:rPr>
        <w:t>与使徒保罗一起，总是</w:t>
      </w:r>
      <w:r>
        <w:rPr>
          <w:rFonts w:eastAsia="STZhongsong" w:hint="eastAsia"/>
          <w:lang w:eastAsia="zh-CN"/>
        </w:rPr>
        <w:t>在</w:t>
      </w:r>
      <w:r w:rsidRPr="008E0C2E">
        <w:rPr>
          <w:rFonts w:eastAsia="STZhongsong" w:hint="eastAsia"/>
          <w:lang w:eastAsia="zh-CN"/>
        </w:rPr>
        <w:t>喜乐地</w:t>
      </w:r>
      <w:r>
        <w:rPr>
          <w:rFonts w:eastAsia="STZhongsong" w:hint="eastAsia"/>
          <w:lang w:eastAsia="zh-CN"/>
        </w:rPr>
        <w:t>宣告：“神本性一切的丰盛，都有形有体地居住在基督里面。”</w:t>
      </w:r>
      <w:r w:rsidRPr="008E0C2E">
        <w:rPr>
          <w:rFonts w:eastAsia="STZhongsong"/>
          <w:lang w:eastAsia="zh-CN"/>
        </w:rPr>
        <w:t xml:space="preserve"> (</w:t>
      </w:r>
      <w:r w:rsidRPr="008E0C2E">
        <w:rPr>
          <w:rFonts w:eastAsia="STZhongsong" w:hint="eastAsia"/>
          <w:lang w:eastAsia="zh-CN"/>
        </w:rPr>
        <w:t>西二</w:t>
      </w:r>
      <w:r w:rsidRPr="008E0C2E">
        <w:rPr>
          <w:rFonts w:eastAsia="STZhongsong"/>
          <w:lang w:eastAsia="zh-CN"/>
        </w:rPr>
        <w:t>:9)</w:t>
      </w:r>
      <w:r w:rsidRPr="008E0C2E">
        <w:rPr>
          <w:rFonts w:eastAsia="STZhongsong" w:hint="eastAsia"/>
          <w:lang w:eastAsia="zh-CN"/>
        </w:rPr>
        <w:t>。请仔细</w:t>
      </w:r>
      <w:r>
        <w:rPr>
          <w:rFonts w:eastAsia="STZhongsong" w:hint="eastAsia"/>
          <w:lang w:eastAsia="zh-CN"/>
        </w:rPr>
        <w:t>留意</w:t>
      </w:r>
      <w:r w:rsidRPr="008E0C2E">
        <w:rPr>
          <w:rFonts w:eastAsia="STZhongsong" w:hint="eastAsia"/>
          <w:lang w:eastAsia="zh-CN"/>
        </w:rPr>
        <w:t>使徒是如何</w:t>
      </w:r>
      <w:r>
        <w:rPr>
          <w:rFonts w:eastAsia="STZhongsong" w:hint="eastAsia"/>
          <w:lang w:eastAsia="zh-CN"/>
        </w:rPr>
        <w:t>一个词一个词地在那里排列</w:t>
      </w:r>
      <w:r w:rsidRPr="008E0C2E">
        <w:rPr>
          <w:rFonts w:eastAsia="STZhongsong" w:hint="eastAsia"/>
          <w:lang w:eastAsia="zh-CN"/>
        </w:rPr>
        <w:t>。</w:t>
      </w:r>
      <w:r>
        <w:rPr>
          <w:rFonts w:eastAsia="STZhongsong" w:hint="eastAsia"/>
          <w:lang w:eastAsia="zh-CN"/>
        </w:rPr>
        <w:t>“</w:t>
      </w:r>
      <w:r w:rsidRPr="008E0C2E">
        <w:rPr>
          <w:rFonts w:eastAsia="STZhongsong" w:hint="eastAsia"/>
          <w:lang w:eastAsia="zh-CN"/>
        </w:rPr>
        <w:t>在基督里</w:t>
      </w:r>
      <w:r>
        <w:rPr>
          <w:rFonts w:eastAsia="STZhongsong" w:hint="eastAsia"/>
          <w:lang w:eastAsia="zh-CN"/>
        </w:rPr>
        <w:t>”</w:t>
      </w:r>
      <w:r w:rsidRPr="008E0C2E">
        <w:rPr>
          <w:rFonts w:eastAsia="STZhongsong" w:hint="eastAsia"/>
          <w:lang w:eastAsia="zh-CN"/>
        </w:rPr>
        <w:t>，就是我们所信的那位。</w:t>
      </w:r>
      <w:r>
        <w:rPr>
          <w:rFonts w:eastAsia="STZhongsong" w:hint="eastAsia"/>
          <w:lang w:eastAsia="zh-CN"/>
        </w:rPr>
        <w:t>“</w:t>
      </w:r>
      <w:r w:rsidRPr="008E0C2E">
        <w:rPr>
          <w:rFonts w:eastAsia="STZhongsong" w:hint="eastAsia"/>
          <w:lang w:eastAsia="zh-CN"/>
        </w:rPr>
        <w:t>一切的</w:t>
      </w:r>
      <w:r>
        <w:rPr>
          <w:rFonts w:eastAsia="STZhongsong" w:hint="eastAsia"/>
          <w:lang w:eastAsia="zh-CN"/>
        </w:rPr>
        <w:t>丰盛”，不单单是局部的丰富</w:t>
      </w:r>
      <w:r w:rsidRPr="008E0C2E">
        <w:rPr>
          <w:rFonts w:eastAsia="STZhongsong" w:hint="eastAsia"/>
          <w:lang w:eastAsia="zh-CN"/>
        </w:rPr>
        <w:t>，乃是</w:t>
      </w:r>
      <w:r>
        <w:rPr>
          <w:rFonts w:eastAsia="STZhongsong" w:hint="eastAsia"/>
          <w:lang w:eastAsia="zh-CN"/>
        </w:rPr>
        <w:t>完全的丰富</w:t>
      </w:r>
      <w:r w:rsidRPr="008E0C2E">
        <w:rPr>
          <w:rFonts w:eastAsia="STZhongsong" w:hint="eastAsia"/>
          <w:lang w:eastAsia="zh-CN"/>
        </w:rPr>
        <w:t>。不仅仅是</w:t>
      </w:r>
      <w:r>
        <w:rPr>
          <w:rFonts w:eastAsia="STZhongsong" w:hint="eastAsia"/>
          <w:lang w:eastAsia="zh-CN"/>
        </w:rPr>
        <w:t>满了</w:t>
      </w:r>
      <w:r w:rsidRPr="008E0C2E">
        <w:rPr>
          <w:rFonts w:eastAsia="STZhongsong" w:hint="eastAsia"/>
          <w:lang w:eastAsia="zh-CN"/>
        </w:rPr>
        <w:t>一部分，而是全</w:t>
      </w:r>
      <w:r>
        <w:rPr>
          <w:rFonts w:eastAsia="STZhongsong" w:hint="eastAsia"/>
          <w:lang w:eastAsia="zh-CN"/>
        </w:rPr>
        <w:t>都满了</w:t>
      </w:r>
      <w:r w:rsidRPr="008E0C2E">
        <w:rPr>
          <w:rFonts w:eastAsia="STZhongsong" w:hint="eastAsia"/>
          <w:lang w:eastAsia="zh-CN"/>
        </w:rPr>
        <w:t>。</w:t>
      </w:r>
      <w:r>
        <w:rPr>
          <w:rFonts w:eastAsia="STZhongsong" w:hint="eastAsia"/>
          <w:lang w:eastAsia="zh-CN"/>
        </w:rPr>
        <w:t>“神”</w:t>
      </w:r>
      <w:r w:rsidRPr="008E0C2E">
        <w:rPr>
          <w:rFonts w:eastAsia="STZhongsong" w:hint="eastAsia"/>
          <w:lang w:eastAsia="zh-CN"/>
        </w:rPr>
        <w:t>，</w:t>
      </w:r>
      <w:r>
        <w:rPr>
          <w:rFonts w:eastAsia="STZhongsong" w:hint="eastAsia"/>
          <w:lang w:eastAsia="zh-CN"/>
        </w:rPr>
        <w:t>就是那之所以为神的一切</w:t>
      </w:r>
      <w:r w:rsidRPr="008E0C2E">
        <w:rPr>
          <w:rFonts w:eastAsia="STZhongsong" w:hint="eastAsia"/>
          <w:lang w:eastAsia="zh-CN"/>
        </w:rPr>
        <w:t>，</w:t>
      </w:r>
      <w:r>
        <w:rPr>
          <w:rFonts w:eastAsia="STZhongsong" w:hint="eastAsia"/>
          <w:lang w:eastAsia="zh-CN"/>
        </w:rPr>
        <w:t>即</w:t>
      </w:r>
      <w:r w:rsidRPr="008E0C2E">
        <w:rPr>
          <w:rFonts w:eastAsia="STZhongsong" w:hint="eastAsia"/>
          <w:lang w:eastAsia="zh-CN"/>
        </w:rPr>
        <w:t>神性的所有特质，属性和力量，都</w:t>
      </w:r>
      <w:r w:rsidR="0081253A">
        <w:rPr>
          <w:rFonts w:eastAsia="STZhongsong" w:hint="eastAsia"/>
          <w:lang w:eastAsia="zh-CN"/>
        </w:rPr>
        <w:t>存在于</w:t>
      </w:r>
      <w:r w:rsidRPr="008E0C2E">
        <w:rPr>
          <w:rFonts w:eastAsia="STZhongsong" w:hint="eastAsia"/>
          <w:lang w:eastAsia="zh-CN"/>
        </w:rPr>
        <w:t>三位一体的第二</w:t>
      </w:r>
      <w:r>
        <w:rPr>
          <w:rFonts w:eastAsia="STZhongsong" w:hint="eastAsia"/>
          <w:lang w:eastAsia="zh-CN"/>
        </w:rPr>
        <w:t>个位格</w:t>
      </w:r>
      <w:r w:rsidR="0081253A">
        <w:rPr>
          <w:rFonts w:eastAsia="STZhongsong" w:hint="eastAsia"/>
          <w:lang w:eastAsia="zh-CN"/>
        </w:rPr>
        <w:t>中</w:t>
      </w:r>
      <w:r w:rsidRPr="008E0C2E">
        <w:rPr>
          <w:rFonts w:eastAsia="STZhongsong" w:hint="eastAsia"/>
          <w:lang w:eastAsia="zh-CN"/>
        </w:rPr>
        <w:t>。</w:t>
      </w:r>
      <w:r>
        <w:rPr>
          <w:rFonts w:eastAsia="STZhongsong" w:hint="eastAsia"/>
          <w:lang w:eastAsia="zh-CN"/>
        </w:rPr>
        <w:t>“住在”</w:t>
      </w:r>
      <w:r w:rsidRPr="008E0C2E">
        <w:rPr>
          <w:rFonts w:eastAsia="STZhongsong" w:hint="eastAsia"/>
          <w:lang w:eastAsia="zh-CN"/>
        </w:rPr>
        <w:t>，</w:t>
      </w:r>
      <w:r w:rsidR="00831033">
        <w:rPr>
          <w:rFonts w:eastAsia="STZhongsong" w:hint="eastAsia"/>
          <w:lang w:eastAsia="zh-CN"/>
        </w:rPr>
        <w:t>指的</w:t>
      </w:r>
      <w:r w:rsidRPr="008E0C2E">
        <w:rPr>
          <w:rFonts w:eastAsia="STZhongsong" w:hint="eastAsia"/>
          <w:lang w:eastAsia="zh-CN"/>
        </w:rPr>
        <w:t>是，</w:t>
      </w:r>
      <w:r w:rsidR="00831033">
        <w:rPr>
          <w:rFonts w:eastAsia="STZhongsong" w:hint="eastAsia"/>
          <w:lang w:eastAsia="zh-CN"/>
        </w:rPr>
        <w:t>就像那</w:t>
      </w:r>
      <w:r w:rsidRPr="008E0C2E">
        <w:rPr>
          <w:rFonts w:eastAsia="STZhongsong" w:hint="eastAsia"/>
          <w:lang w:eastAsia="zh-CN"/>
        </w:rPr>
        <w:t>是它永久的居所。</w:t>
      </w:r>
      <w:r w:rsidR="00831033">
        <w:rPr>
          <w:rFonts w:eastAsia="STZhongsong" w:hint="eastAsia"/>
          <w:lang w:eastAsia="zh-CN"/>
        </w:rPr>
        <w:t>“有形有体”，即完美地</w:t>
      </w:r>
      <w:r w:rsidRPr="008E0C2E">
        <w:rPr>
          <w:rFonts w:eastAsia="STZhongsong" w:hint="eastAsia"/>
          <w:lang w:eastAsia="zh-CN"/>
        </w:rPr>
        <w:t>存在于耶稣</w:t>
      </w:r>
      <w:r w:rsidR="00831033">
        <w:rPr>
          <w:rFonts w:eastAsia="STZhongsong" w:hint="eastAsia"/>
          <w:lang w:eastAsia="zh-CN"/>
        </w:rPr>
        <w:t>其人的身</w:t>
      </w:r>
      <w:r w:rsidRPr="008E0C2E">
        <w:rPr>
          <w:rFonts w:eastAsia="STZhongsong" w:hint="eastAsia"/>
          <w:lang w:eastAsia="zh-CN"/>
        </w:rPr>
        <w:t>体和灵魂中。</w:t>
      </w:r>
    </w:p>
    <w:p w:rsidR="000F75D9" w:rsidRPr="00DD4A49" w:rsidRDefault="000F75D9" w:rsidP="000F75D9">
      <w:pPr>
        <w:ind w:left="684"/>
        <w:jc w:val="both"/>
        <w:rPr>
          <w:rFonts w:eastAsia="STZhongsong"/>
          <w:bCs/>
          <w:lang w:eastAsia="zh-CN"/>
        </w:rPr>
      </w:pPr>
    </w:p>
    <w:p w:rsidR="00C32507" w:rsidRDefault="00C32507" w:rsidP="00C60484">
      <w:pPr>
        <w:numPr>
          <w:ilvl w:val="1"/>
          <w:numId w:val="1"/>
        </w:numPr>
        <w:rPr>
          <w:rFonts w:eastAsia="STZhongsong"/>
          <w:b/>
        </w:rPr>
      </w:pPr>
      <w:r w:rsidRPr="00DD4A49">
        <w:rPr>
          <w:rFonts w:eastAsia="STZhongsong"/>
          <w:b/>
        </w:rPr>
        <w:t xml:space="preserve">The </w:t>
      </w:r>
      <w:proofErr w:type="spellStart"/>
      <w:r w:rsidRPr="00DD4A49">
        <w:rPr>
          <w:rFonts w:eastAsia="STZhongsong"/>
          <w:b/>
          <w:i/>
          <w:iCs/>
        </w:rPr>
        <w:t>apotelesmatic</w:t>
      </w:r>
      <w:proofErr w:type="spellEnd"/>
      <w:r w:rsidRPr="00DD4A49">
        <w:rPr>
          <w:rFonts w:eastAsia="STZhongsong"/>
          <w:b/>
          <w:i/>
          <w:iCs/>
        </w:rPr>
        <w:t xml:space="preserve"> </w:t>
      </w:r>
      <w:r w:rsidRPr="00DD4A49">
        <w:rPr>
          <w:rFonts w:eastAsia="STZhongsong"/>
          <w:b/>
        </w:rPr>
        <w:t>communication of attributes</w:t>
      </w:r>
    </w:p>
    <w:p w:rsidR="00886AF9" w:rsidRPr="00DD4A49" w:rsidRDefault="00886AF9" w:rsidP="00886AF9">
      <w:pPr>
        <w:ind w:left="1044"/>
        <w:rPr>
          <w:rFonts w:eastAsia="STZhongsong"/>
          <w:b/>
        </w:rPr>
      </w:pPr>
      <w:r>
        <w:rPr>
          <w:rFonts w:eastAsia="STZhongsong" w:hint="eastAsia"/>
          <w:b/>
          <w:lang w:eastAsia="zh-CN"/>
        </w:rPr>
        <w:t>属性</w:t>
      </w:r>
      <w:r w:rsidR="008F3E5A">
        <w:rPr>
          <w:rFonts w:eastAsia="STZhongsong" w:hint="eastAsia"/>
          <w:b/>
          <w:lang w:eastAsia="zh-CN"/>
        </w:rPr>
        <w:t>的</w:t>
      </w:r>
      <w:r w:rsidR="008F3E5A">
        <w:rPr>
          <w:rFonts w:eastAsia="STZhongsong" w:hint="eastAsia"/>
          <w:b/>
          <w:i/>
          <w:lang w:eastAsia="zh-CN"/>
        </w:rPr>
        <w:t>行动</w:t>
      </w:r>
      <w:r w:rsidR="00D50D5E">
        <w:rPr>
          <w:rFonts w:eastAsia="STZhongsong" w:hint="eastAsia"/>
          <w:b/>
          <w:lang w:eastAsia="zh-CN"/>
        </w:rPr>
        <w:t>共享</w:t>
      </w:r>
    </w:p>
    <w:p w:rsidR="008E0C2E" w:rsidRDefault="00F47D9F" w:rsidP="00B70050">
      <w:pPr>
        <w:ind w:left="720" w:firstLine="324"/>
        <w:jc w:val="both"/>
        <w:rPr>
          <w:rFonts w:eastAsia="STZhongsong"/>
          <w:bCs/>
          <w:lang w:eastAsia="zh-CN"/>
        </w:rPr>
      </w:pPr>
      <w:r w:rsidRPr="00DD4A49">
        <w:rPr>
          <w:rFonts w:eastAsia="STZhongsong"/>
          <w:bCs/>
        </w:rPr>
        <w:t>The Formula of Concord defines this category as follows:  “Concerning the discharge of Christ’s office, the</w:t>
      </w:r>
      <w:r w:rsidR="006B3CE8" w:rsidRPr="00DD4A49">
        <w:rPr>
          <w:rFonts w:eastAsia="STZhongsong"/>
          <w:bCs/>
        </w:rPr>
        <w:t xml:space="preserve"> person acts and does its work n</w:t>
      </w:r>
      <w:r w:rsidRPr="00DD4A49">
        <w:rPr>
          <w:rFonts w:eastAsia="STZhongsong"/>
          <w:bCs/>
        </w:rPr>
        <w:t xml:space="preserve">ot in, with, </w:t>
      </w:r>
      <w:proofErr w:type="spellStart"/>
      <w:r w:rsidRPr="00DD4A49">
        <w:rPr>
          <w:rFonts w:eastAsia="STZhongsong"/>
          <w:bCs/>
        </w:rPr>
        <w:t>through</w:t>
      </w:r>
      <w:proofErr w:type="spellEnd"/>
      <w:r w:rsidRPr="00DD4A49">
        <w:rPr>
          <w:rFonts w:eastAsia="STZhongsong"/>
          <w:bCs/>
        </w:rPr>
        <w:t>, or according to one nature alone, but in, according to, with, and through both natures, or, as the Council of Chalcedon says, each nature does its work in communion with the other, whatever specific characteristic may be involved</w:t>
      </w:r>
      <w:r w:rsidR="00B70050" w:rsidRPr="00DD4A49">
        <w:rPr>
          <w:rFonts w:eastAsia="STZhongsong"/>
          <w:bCs/>
        </w:rPr>
        <w:t xml:space="preserve"> (FC SD VIII:46).</w:t>
      </w:r>
      <w:r w:rsidRPr="00DD4A49">
        <w:rPr>
          <w:rFonts w:eastAsia="STZhongsong"/>
          <w:bCs/>
        </w:rPr>
        <w:t>”</w:t>
      </w:r>
      <w:r w:rsidR="00B70050" w:rsidRPr="00DD4A49">
        <w:rPr>
          <w:rStyle w:val="FootnoteReference"/>
          <w:rFonts w:eastAsia="STZhongsong"/>
          <w:bCs/>
          <w:vertAlign w:val="superscript"/>
        </w:rPr>
        <w:footnoteReference w:id="3"/>
      </w:r>
    </w:p>
    <w:p w:rsidR="00B70050" w:rsidRPr="00DD4A49" w:rsidRDefault="00A43AF2" w:rsidP="00B70050">
      <w:pPr>
        <w:ind w:left="720" w:firstLine="324"/>
        <w:jc w:val="both"/>
        <w:rPr>
          <w:rFonts w:eastAsia="STZhongsong"/>
          <w:bCs/>
          <w:lang w:eastAsia="zh-CN"/>
        </w:rPr>
      </w:pPr>
      <w:r w:rsidRPr="00A43AF2">
        <w:rPr>
          <w:rFonts w:eastAsia="STZhongsong" w:hint="eastAsia"/>
          <w:bCs/>
          <w:lang w:eastAsia="zh-CN"/>
        </w:rPr>
        <w:t>协同式</w:t>
      </w:r>
      <w:r w:rsidR="0081253A">
        <w:rPr>
          <w:rFonts w:eastAsia="STZhongsong" w:hint="eastAsia"/>
          <w:bCs/>
          <w:lang w:eastAsia="zh-CN"/>
        </w:rPr>
        <w:t>宣言</w:t>
      </w:r>
      <w:r w:rsidRPr="00A43AF2">
        <w:rPr>
          <w:rFonts w:eastAsia="STZhongsong" w:hint="eastAsia"/>
          <w:bCs/>
          <w:lang w:eastAsia="zh-CN"/>
        </w:rPr>
        <w:t>对这个类别的定义是这样的：「论到基督履行的职责，位格非仅仅按一本性、以一本性、藉着一本性、或照一本性行事与工作，而是按着二本性、以</w:t>
      </w:r>
      <w:r w:rsidRPr="00A43AF2">
        <w:rPr>
          <w:rFonts w:eastAsia="STZhongsong" w:hint="eastAsia"/>
          <w:bCs/>
          <w:lang w:eastAsia="zh-CN"/>
        </w:rPr>
        <w:lastRenderedPageBreak/>
        <w:t>二本性、乃藉着二本性来行事与工作，如迦克墩会议（</w:t>
      </w:r>
      <w:r w:rsidRPr="00A43AF2">
        <w:rPr>
          <w:rFonts w:eastAsia="STZhongsong"/>
          <w:bCs/>
          <w:lang w:eastAsia="zh-CN"/>
        </w:rPr>
        <w:t>Council of Chalcedon</w:t>
      </w:r>
      <w:r w:rsidRPr="00A43AF2">
        <w:rPr>
          <w:rFonts w:eastAsia="STZhongsong" w:hint="eastAsia"/>
          <w:bCs/>
          <w:lang w:eastAsia="zh-CN"/>
        </w:rPr>
        <w:t>）所声明，每一本性按其自己的属性与另一本性</w:t>
      </w:r>
      <w:r w:rsidR="00D50D5E">
        <w:rPr>
          <w:rFonts w:eastAsia="STZhongsong" w:hint="eastAsia"/>
          <w:bCs/>
          <w:lang w:eastAsia="zh-CN"/>
        </w:rPr>
        <w:t>交流做工</w:t>
      </w:r>
      <w:r w:rsidRPr="00A43AF2">
        <w:rPr>
          <w:rFonts w:eastAsia="STZhongsong" w:hint="eastAsia"/>
          <w:bCs/>
          <w:lang w:eastAsia="zh-CN"/>
        </w:rPr>
        <w:t>。」（协同式宣言全文，第八条：</w:t>
      </w:r>
      <w:r w:rsidRPr="00A43AF2">
        <w:rPr>
          <w:rFonts w:eastAsia="STZhongsong"/>
          <w:bCs/>
          <w:lang w:eastAsia="zh-CN"/>
        </w:rPr>
        <w:t>46</w:t>
      </w:r>
      <w:r w:rsidRPr="00A43AF2">
        <w:rPr>
          <w:rFonts w:eastAsia="STZhongsong" w:hint="eastAsia"/>
          <w:bCs/>
          <w:lang w:eastAsia="zh-CN"/>
        </w:rPr>
        <w:t>）</w:t>
      </w:r>
      <w:r>
        <w:rPr>
          <w:rFonts w:eastAsia="STZhongsong"/>
          <w:bCs/>
          <w:vertAlign w:val="superscript"/>
          <w:lang w:eastAsia="zh-CN"/>
        </w:rPr>
        <w:t>3</w:t>
      </w:r>
    </w:p>
    <w:p w:rsidR="002B24B8" w:rsidRPr="00DD4A49" w:rsidRDefault="002B24B8" w:rsidP="00B70050">
      <w:pPr>
        <w:pStyle w:val="Default"/>
        <w:rPr>
          <w:rFonts w:ascii="Times New Roman" w:eastAsia="STZhongsong" w:cs="Times New Roman"/>
          <w:lang w:eastAsia="zh-CN"/>
        </w:rPr>
      </w:pPr>
    </w:p>
    <w:p w:rsidR="00B70050" w:rsidRPr="00DD4A49" w:rsidRDefault="00B70050" w:rsidP="00B70050">
      <w:pPr>
        <w:jc w:val="center"/>
        <w:rPr>
          <w:rFonts w:eastAsia="STZhongsong"/>
          <w:b/>
          <w:u w:val="single"/>
          <w:lang w:eastAsia="zh-CN"/>
        </w:rPr>
      </w:pPr>
      <w:r w:rsidRPr="00DD4A49">
        <w:rPr>
          <w:rFonts w:eastAsia="STZhongsong"/>
          <w:b/>
          <w:u w:val="single"/>
          <w:lang w:eastAsia="zh-CN"/>
        </w:rPr>
        <w:t>Example 1</w:t>
      </w:r>
    </w:p>
    <w:p w:rsidR="00B70050" w:rsidRPr="00DD4A49" w:rsidRDefault="00B70050" w:rsidP="00B70050">
      <w:pPr>
        <w:jc w:val="center"/>
        <w:rPr>
          <w:rFonts w:eastAsia="STZhongsong"/>
          <w:bCs/>
          <w:lang w:eastAsia="zh-CN"/>
        </w:rPr>
      </w:pPr>
      <w:r w:rsidRPr="00DD4A49">
        <w:rPr>
          <w:rFonts w:eastAsia="STZhongsong"/>
          <w:bCs/>
          <w:lang w:eastAsia="zh-CN"/>
        </w:rPr>
        <w:t>Jesus, the son of Mary, obeyed the law for us to redeem us.</w:t>
      </w:r>
    </w:p>
    <w:p w:rsidR="00DD4A49" w:rsidRPr="00DD4A49" w:rsidRDefault="00586FFB" w:rsidP="00B70050">
      <w:pPr>
        <w:jc w:val="center"/>
        <w:rPr>
          <w:rFonts w:eastAsia="STZhongsong"/>
          <w:bCs/>
          <w:lang w:eastAsia="zh-CN"/>
        </w:rPr>
      </w:pPr>
      <w:r>
        <w:rPr>
          <w:rFonts w:eastAsia="STZhongsong" w:hAnsi="STZhongsong"/>
          <w:bCs/>
          <w:lang w:eastAsia="zh-CN"/>
        </w:rPr>
        <w:t xml:space="preserve">    </w:t>
      </w:r>
      <w:r w:rsidR="00C356DB">
        <w:rPr>
          <w:rFonts w:eastAsia="STZhongsong" w:hAnsi="STZhongsong"/>
          <w:bCs/>
          <w:lang w:eastAsia="zh-CN"/>
        </w:rPr>
        <w:t xml:space="preserve">    </w:t>
      </w:r>
      <w:r w:rsidR="00DD4A49" w:rsidRPr="00DD4A49">
        <w:rPr>
          <w:rFonts w:eastAsia="STZhongsong" w:hAnsi="STZhongsong" w:hint="eastAsia"/>
          <w:bCs/>
          <w:lang w:eastAsia="zh-CN"/>
        </w:rPr>
        <w:t>马利亚的儿子，耶稣，</w:t>
      </w:r>
      <w:r w:rsidR="00C356DB" w:rsidRPr="00DD4A49">
        <w:rPr>
          <w:rFonts w:eastAsia="STZhongsong" w:hAnsi="STZhongsong" w:hint="eastAsia"/>
          <w:bCs/>
          <w:lang w:eastAsia="zh-CN"/>
        </w:rPr>
        <w:t>为</w:t>
      </w:r>
      <w:r w:rsidR="00C356DB">
        <w:rPr>
          <w:rFonts w:eastAsia="STZhongsong" w:hAnsi="STZhongsong" w:hint="eastAsia"/>
          <w:bCs/>
          <w:lang w:eastAsia="zh-CN"/>
        </w:rPr>
        <w:t>了</w:t>
      </w:r>
      <w:r w:rsidR="00C356DB" w:rsidRPr="00DD4A49">
        <w:rPr>
          <w:rFonts w:eastAsia="STZhongsong" w:hAnsi="STZhongsong" w:hint="eastAsia"/>
          <w:bCs/>
          <w:lang w:eastAsia="zh-CN"/>
        </w:rPr>
        <w:t>救赎我们</w:t>
      </w:r>
      <w:r w:rsidR="00C356DB">
        <w:rPr>
          <w:rFonts w:eastAsia="STZhongsong" w:hAnsi="STZhongsong" w:hint="eastAsia"/>
          <w:bCs/>
          <w:lang w:eastAsia="zh-CN"/>
        </w:rPr>
        <w:t>而</w:t>
      </w:r>
      <w:r w:rsidR="00DD4A49" w:rsidRPr="00DD4A49">
        <w:rPr>
          <w:rFonts w:eastAsia="STZhongsong" w:hAnsi="STZhongsong" w:hint="eastAsia"/>
          <w:bCs/>
          <w:lang w:eastAsia="zh-CN"/>
        </w:rPr>
        <w:t>为我们顺服</w:t>
      </w:r>
      <w:r>
        <w:rPr>
          <w:rFonts w:eastAsia="STZhongsong" w:hAnsi="STZhongsong" w:hint="eastAsia"/>
          <w:bCs/>
          <w:lang w:eastAsia="zh-CN"/>
        </w:rPr>
        <w:t>了</w:t>
      </w:r>
      <w:r w:rsidR="00C356DB">
        <w:rPr>
          <w:rFonts w:eastAsia="STZhongsong" w:hAnsi="STZhongsong" w:hint="eastAsia"/>
          <w:bCs/>
          <w:lang w:eastAsia="zh-CN"/>
        </w:rPr>
        <w:t>律法</w:t>
      </w:r>
      <w:r w:rsidR="00DD4A49" w:rsidRPr="00DD4A49">
        <w:rPr>
          <w:rFonts w:eastAsia="STZhongsong" w:hAnsi="STZhongsong" w:hint="eastAsia"/>
          <w:bCs/>
          <w:lang w:eastAsia="zh-CN"/>
        </w:rPr>
        <w:t>。</w:t>
      </w:r>
    </w:p>
    <w:p w:rsidR="002B24B8" w:rsidRPr="00DD4A49" w:rsidRDefault="002B24B8" w:rsidP="00B70050">
      <w:pPr>
        <w:rPr>
          <w:rFonts w:eastAsia="STZhongsong"/>
          <w:bCs/>
          <w:lang w:eastAsia="zh-CN"/>
        </w:rPr>
      </w:pPr>
    </w:p>
    <w:p w:rsidR="008E0C2E" w:rsidRDefault="00B70050" w:rsidP="00B70050">
      <w:pPr>
        <w:rPr>
          <w:rFonts w:eastAsia="STZhongsong"/>
          <w:bCs/>
          <w:lang w:eastAsia="zh-CN"/>
        </w:rPr>
      </w:pPr>
      <w:r w:rsidRPr="00DD4A49">
        <w:rPr>
          <w:rFonts w:eastAsia="STZhongsong"/>
          <w:bCs/>
        </w:rPr>
        <w:t>Galatians 4:4</w:t>
      </w:r>
      <w:r w:rsidR="00317353" w:rsidRPr="00DD4A49">
        <w:rPr>
          <w:rFonts w:eastAsia="STZhongsong"/>
          <w:bCs/>
        </w:rPr>
        <w:t>-5</w:t>
      </w:r>
    </w:p>
    <w:p w:rsidR="00B70050" w:rsidRPr="00DD4A49" w:rsidRDefault="008E0C2E" w:rsidP="00B70050">
      <w:pPr>
        <w:rPr>
          <w:rFonts w:eastAsia="STZhongsong"/>
          <w:bCs/>
        </w:rPr>
      </w:pPr>
      <w:r w:rsidRPr="008E0C2E">
        <w:rPr>
          <w:rFonts w:eastAsia="STZhongsong"/>
          <w:bCs/>
        </w:rPr>
        <w:t>4 But when the set time had fully come, God sent his Son, born of a woman, born under the law, 5 to redeem those under the law, that we might receive adoption to sonship.</w:t>
      </w:r>
    </w:p>
    <w:p w:rsidR="00317353" w:rsidRDefault="00DD4A49" w:rsidP="00317353">
      <w:pPr>
        <w:rPr>
          <w:rFonts w:eastAsia="STZhongsong"/>
          <w:bCs/>
          <w:lang w:eastAsia="zh-CN"/>
        </w:rPr>
      </w:pPr>
      <w:r w:rsidRPr="00DD4A49">
        <w:rPr>
          <w:rFonts w:eastAsia="STZhongsong" w:hAnsi="STZhongsong" w:hint="eastAsia"/>
          <w:bCs/>
          <w:lang w:eastAsia="zh-CN"/>
        </w:rPr>
        <w:t>加拉太书</w:t>
      </w:r>
      <w:r w:rsidRPr="00DD4A49">
        <w:rPr>
          <w:rFonts w:eastAsia="STZhongsong"/>
          <w:bCs/>
          <w:lang w:eastAsia="zh-CN"/>
        </w:rPr>
        <w:t xml:space="preserve"> 4:4-5</w:t>
      </w:r>
    </w:p>
    <w:p w:rsidR="00B33D58" w:rsidRPr="00DD4A49" w:rsidRDefault="00286941" w:rsidP="00286941">
      <w:pPr>
        <w:ind w:leftChars="400" w:left="960"/>
        <w:rPr>
          <w:rFonts w:eastAsia="STZhongsong"/>
          <w:bCs/>
          <w:lang w:eastAsia="zh-CN"/>
        </w:rPr>
      </w:pPr>
      <w:r w:rsidRPr="00286941">
        <w:rPr>
          <w:rFonts w:eastAsia="STZhongsong"/>
          <w:bCs/>
          <w:lang w:eastAsia="zh-CN"/>
        </w:rPr>
        <w:t>4 </w:t>
      </w:r>
      <w:r w:rsidRPr="00286941">
        <w:rPr>
          <w:rFonts w:eastAsia="STZhongsong" w:hint="eastAsia"/>
          <w:bCs/>
          <w:lang w:eastAsia="zh-CN"/>
        </w:rPr>
        <w:t>及至时候满足，神就差遣他的儿子，为女子所生，且生在律法以下，</w:t>
      </w:r>
      <w:r w:rsidRPr="00286941">
        <w:rPr>
          <w:rFonts w:eastAsia="STZhongsong"/>
          <w:bCs/>
          <w:lang w:eastAsia="zh-CN"/>
        </w:rPr>
        <w:t xml:space="preserve"> 5 </w:t>
      </w:r>
      <w:r w:rsidRPr="00286941">
        <w:rPr>
          <w:rFonts w:eastAsia="STZhongsong" w:hint="eastAsia"/>
          <w:bCs/>
          <w:lang w:eastAsia="zh-CN"/>
        </w:rPr>
        <w:t>要把律法以下的人赎出来，叫我们得着儿子的名分。</w:t>
      </w:r>
    </w:p>
    <w:p w:rsidR="00B70050" w:rsidRDefault="00B70050" w:rsidP="00B70050">
      <w:pPr>
        <w:jc w:val="center"/>
        <w:rPr>
          <w:rFonts w:eastAsia="STZhongsong"/>
          <w:bCs/>
          <w:lang w:eastAsia="zh-CN"/>
        </w:rPr>
      </w:pPr>
      <w:r w:rsidRPr="00DD4A49">
        <w:rPr>
          <w:rFonts w:eastAsia="STZhongsong"/>
          <w:bCs/>
        </w:rPr>
        <w:t>Because Jesus is God, his human obedience resulted in righteousness for us all.</w:t>
      </w:r>
    </w:p>
    <w:p w:rsidR="00286941" w:rsidRPr="00DD4A49" w:rsidRDefault="00286941" w:rsidP="00B70050">
      <w:pPr>
        <w:jc w:val="center"/>
        <w:rPr>
          <w:rFonts w:eastAsia="STZhongsong"/>
          <w:bCs/>
          <w:lang w:eastAsia="zh-CN"/>
        </w:rPr>
      </w:pPr>
      <w:r>
        <w:rPr>
          <w:rFonts w:eastAsia="STZhongsong" w:hint="eastAsia"/>
          <w:bCs/>
          <w:lang w:eastAsia="zh-CN"/>
        </w:rPr>
        <w:t>因为耶稣是神，他</w:t>
      </w:r>
      <w:r w:rsidR="00586FFB">
        <w:rPr>
          <w:rFonts w:eastAsia="STZhongsong" w:hint="eastAsia"/>
          <w:bCs/>
          <w:lang w:eastAsia="zh-CN"/>
        </w:rPr>
        <w:t>作为人的</w:t>
      </w:r>
      <w:r>
        <w:rPr>
          <w:rFonts w:eastAsia="STZhongsong" w:hint="eastAsia"/>
          <w:bCs/>
          <w:lang w:eastAsia="zh-CN"/>
        </w:rPr>
        <w:t>顺服</w:t>
      </w:r>
      <w:r w:rsidR="00586FFB">
        <w:rPr>
          <w:rFonts w:eastAsia="STZhongsong" w:hint="eastAsia"/>
          <w:bCs/>
          <w:lang w:eastAsia="zh-CN"/>
        </w:rPr>
        <w:t>，使我们所有人得</w:t>
      </w:r>
      <w:r>
        <w:rPr>
          <w:rFonts w:eastAsia="STZhongsong" w:hint="eastAsia"/>
          <w:bCs/>
          <w:lang w:eastAsia="zh-CN"/>
        </w:rPr>
        <w:t>称为义。</w:t>
      </w:r>
    </w:p>
    <w:p w:rsidR="002B24B8" w:rsidRPr="00DD4A49" w:rsidRDefault="002B24B8" w:rsidP="00B70050">
      <w:pPr>
        <w:rPr>
          <w:rFonts w:eastAsia="STZhongsong"/>
          <w:bCs/>
          <w:lang w:eastAsia="zh-CN"/>
        </w:rPr>
      </w:pPr>
    </w:p>
    <w:p w:rsidR="00B70050" w:rsidRPr="00DD4A49" w:rsidRDefault="00B70050" w:rsidP="00B70050">
      <w:pPr>
        <w:rPr>
          <w:rFonts w:eastAsia="STZhongsong"/>
          <w:bCs/>
        </w:rPr>
      </w:pPr>
      <w:r w:rsidRPr="00DD4A49">
        <w:rPr>
          <w:rFonts w:eastAsia="STZhongsong"/>
          <w:bCs/>
        </w:rPr>
        <w:t>Jeremiah 23:6</w:t>
      </w:r>
    </w:p>
    <w:p w:rsidR="00B70050" w:rsidRPr="00DD4A49" w:rsidRDefault="00317353" w:rsidP="00B70050">
      <w:pPr>
        <w:rPr>
          <w:rFonts w:eastAsia="STZhongsong"/>
          <w:color w:val="000000"/>
        </w:rPr>
      </w:pPr>
      <w:r w:rsidRPr="00DD4A49">
        <w:rPr>
          <w:rFonts w:eastAsia="STZhongsong"/>
          <w:color w:val="000000"/>
        </w:rPr>
        <w:t>In his days Judah will be saved and Israel will live in safety.</w:t>
      </w:r>
      <w:r w:rsidRPr="00DD4A49">
        <w:rPr>
          <w:rFonts w:eastAsia="STZhongsong"/>
          <w:color w:val="000000"/>
        </w:rPr>
        <w:br/>
        <w:t>This is the name by which he will be called: The </w:t>
      </w:r>
      <w:r w:rsidRPr="00DD4A49">
        <w:rPr>
          <w:rFonts w:eastAsia="STZhongsong"/>
          <w:smallCaps/>
          <w:color w:val="000000"/>
        </w:rPr>
        <w:t>Lord</w:t>
      </w:r>
      <w:r w:rsidRPr="00DD4A49">
        <w:rPr>
          <w:rFonts w:eastAsia="STZhongsong"/>
          <w:color w:val="000000"/>
        </w:rPr>
        <w:t> Our Righteous Savior.</w:t>
      </w:r>
    </w:p>
    <w:p w:rsidR="002B24B8" w:rsidRDefault="00DD4A49" w:rsidP="00B70050">
      <w:pPr>
        <w:rPr>
          <w:rFonts w:eastAsia="STZhongsong"/>
          <w:bCs/>
          <w:lang w:eastAsia="zh-CN"/>
        </w:rPr>
      </w:pPr>
      <w:r w:rsidRPr="00DD4A49">
        <w:rPr>
          <w:rFonts w:eastAsia="STZhongsong" w:hAnsi="STZhongsong" w:hint="eastAsia"/>
          <w:bCs/>
          <w:lang w:eastAsia="zh-CN"/>
        </w:rPr>
        <w:t>耶利米书</w:t>
      </w:r>
      <w:r w:rsidRPr="00DD4A49">
        <w:rPr>
          <w:rFonts w:eastAsia="STZhongsong"/>
          <w:bCs/>
          <w:lang w:eastAsia="zh-CN"/>
        </w:rPr>
        <w:t>23:6</w:t>
      </w:r>
    </w:p>
    <w:p w:rsidR="00286941" w:rsidRPr="00DD4A49" w:rsidRDefault="00286941" w:rsidP="00286941">
      <w:pPr>
        <w:ind w:leftChars="400" w:left="960"/>
        <w:rPr>
          <w:rFonts w:eastAsia="STZhongsong"/>
          <w:bCs/>
          <w:lang w:eastAsia="zh-CN"/>
        </w:rPr>
      </w:pPr>
      <w:r w:rsidRPr="00286941">
        <w:rPr>
          <w:rFonts w:eastAsia="STZhongsong" w:hint="eastAsia"/>
          <w:bCs/>
          <w:lang w:eastAsia="zh-CN"/>
        </w:rPr>
        <w:t>在他的日子，犹大必得救，以色列也安然居住，他的名必称为‘耶和华我们的义’。”</w:t>
      </w:r>
    </w:p>
    <w:p w:rsidR="00F631F5" w:rsidRDefault="00F631F5" w:rsidP="00F631F5">
      <w:pPr>
        <w:jc w:val="center"/>
        <w:rPr>
          <w:rFonts w:eastAsia="STZhongsong"/>
          <w:b/>
          <w:u w:val="single"/>
          <w:lang w:eastAsia="zh-CN"/>
        </w:rPr>
      </w:pPr>
      <w:r w:rsidRPr="00DD4A49">
        <w:rPr>
          <w:rFonts w:eastAsia="STZhongsong"/>
          <w:b/>
          <w:u w:val="single"/>
        </w:rPr>
        <w:t>Example 2</w:t>
      </w:r>
    </w:p>
    <w:p w:rsidR="00586FFB" w:rsidRPr="00DD4A49" w:rsidRDefault="00586FFB" w:rsidP="00F631F5">
      <w:pPr>
        <w:jc w:val="center"/>
        <w:rPr>
          <w:rFonts w:eastAsia="STZhongsong"/>
          <w:b/>
          <w:u w:val="single"/>
          <w:lang w:eastAsia="zh-CN"/>
        </w:rPr>
      </w:pPr>
      <w:r>
        <w:rPr>
          <w:rFonts w:eastAsia="STZhongsong" w:hint="eastAsia"/>
          <w:b/>
          <w:u w:val="single"/>
          <w:lang w:eastAsia="zh-CN"/>
        </w:rPr>
        <w:t>例</w:t>
      </w:r>
      <w:r>
        <w:rPr>
          <w:rFonts w:eastAsia="STZhongsong"/>
          <w:b/>
          <w:u w:val="single"/>
          <w:lang w:eastAsia="zh-CN"/>
        </w:rPr>
        <w:t>2</w:t>
      </w:r>
    </w:p>
    <w:p w:rsidR="00F631F5" w:rsidRDefault="00F631F5" w:rsidP="00F631F5">
      <w:pPr>
        <w:jc w:val="center"/>
        <w:rPr>
          <w:rFonts w:eastAsia="STZhongsong"/>
          <w:bCs/>
          <w:lang w:eastAsia="zh-CN"/>
        </w:rPr>
      </w:pPr>
      <w:r w:rsidRPr="00DD4A49">
        <w:rPr>
          <w:rFonts w:eastAsia="STZhongsong"/>
          <w:bCs/>
        </w:rPr>
        <w:t>Jesus as man was able to shed his blood and die for us.</w:t>
      </w:r>
    </w:p>
    <w:p w:rsidR="00286941" w:rsidRPr="00DD4A49" w:rsidRDefault="00286941" w:rsidP="00F631F5">
      <w:pPr>
        <w:jc w:val="center"/>
        <w:rPr>
          <w:rFonts w:eastAsia="STZhongsong"/>
          <w:bCs/>
          <w:lang w:eastAsia="zh-CN"/>
        </w:rPr>
      </w:pPr>
      <w:r>
        <w:rPr>
          <w:rFonts w:eastAsia="STZhongsong" w:hint="eastAsia"/>
          <w:bCs/>
          <w:lang w:eastAsia="zh-CN"/>
        </w:rPr>
        <w:t>耶稣成为人，就能够为我们流血，为我们</w:t>
      </w:r>
      <w:r w:rsidR="00586FFB">
        <w:rPr>
          <w:rFonts w:eastAsia="STZhongsong" w:hint="eastAsia"/>
          <w:bCs/>
          <w:lang w:eastAsia="zh-CN"/>
        </w:rPr>
        <w:t>受</w:t>
      </w:r>
      <w:r>
        <w:rPr>
          <w:rFonts w:eastAsia="STZhongsong" w:hint="eastAsia"/>
          <w:bCs/>
          <w:lang w:eastAsia="zh-CN"/>
        </w:rPr>
        <w:t>死。</w:t>
      </w:r>
    </w:p>
    <w:p w:rsidR="002B24B8" w:rsidRPr="00DD4A49" w:rsidRDefault="002B24B8" w:rsidP="00F631F5">
      <w:pPr>
        <w:rPr>
          <w:rFonts w:eastAsia="STZhongsong"/>
          <w:bCs/>
          <w:lang w:eastAsia="zh-CN"/>
        </w:rPr>
      </w:pPr>
    </w:p>
    <w:p w:rsidR="00F631F5" w:rsidRPr="00DD4A49" w:rsidRDefault="00C27672" w:rsidP="00F631F5">
      <w:pPr>
        <w:rPr>
          <w:rFonts w:eastAsia="STZhongsong"/>
          <w:bCs/>
        </w:rPr>
      </w:pPr>
      <w:r w:rsidRPr="00DD4A49">
        <w:rPr>
          <w:rFonts w:eastAsia="STZhongsong"/>
          <w:bCs/>
        </w:rPr>
        <w:t>Hebrews</w:t>
      </w:r>
      <w:r w:rsidR="00286941">
        <w:rPr>
          <w:rFonts w:eastAsia="STZhongsong"/>
          <w:bCs/>
          <w:lang w:eastAsia="zh-CN"/>
        </w:rPr>
        <w:t>2:</w:t>
      </w:r>
      <w:r w:rsidR="00317353" w:rsidRPr="00DD4A49">
        <w:rPr>
          <w:rFonts w:eastAsia="STZhongsong"/>
          <w:bCs/>
        </w:rPr>
        <w:t xml:space="preserve"> 14-15</w:t>
      </w:r>
    </w:p>
    <w:p w:rsidR="00317353" w:rsidRPr="00DD4A49" w:rsidRDefault="00317353" w:rsidP="00F631F5">
      <w:pPr>
        <w:rPr>
          <w:rFonts w:eastAsia="STZhongsong"/>
          <w:color w:val="000000"/>
          <w:shd w:val="clear" w:color="auto" w:fill="FFFFFF"/>
          <w:lang w:eastAsia="zh-CN"/>
        </w:rPr>
      </w:pPr>
      <w:r w:rsidRPr="00DD4A49">
        <w:rPr>
          <w:rFonts w:eastAsia="STZhongsong"/>
          <w:b/>
          <w:bCs/>
          <w:color w:val="000000"/>
          <w:vertAlign w:val="superscript"/>
        </w:rPr>
        <w:t>14 </w:t>
      </w:r>
      <w:r w:rsidRPr="00DD4A49">
        <w:rPr>
          <w:rFonts w:eastAsia="STZhongsong"/>
          <w:color w:val="000000"/>
        </w:rPr>
        <w:t>Since the children have flesh and blood, he too shared in their humanity so that by his death he might break the power of him who holds the power of death—that is, the devil—</w:t>
      </w:r>
      <w:r w:rsidRPr="00DD4A49">
        <w:rPr>
          <w:rFonts w:eastAsia="STZhongsong"/>
          <w:b/>
          <w:bCs/>
          <w:color w:val="000000"/>
          <w:vertAlign w:val="superscript"/>
        </w:rPr>
        <w:t>15 </w:t>
      </w:r>
      <w:r w:rsidRPr="00DD4A49">
        <w:rPr>
          <w:rFonts w:eastAsia="STZhongsong"/>
          <w:color w:val="000000"/>
        </w:rPr>
        <w:t>and free those who all their lives were held in slavery by their fear of death.</w:t>
      </w:r>
    </w:p>
    <w:p w:rsidR="00286941" w:rsidRDefault="00DD4A49" w:rsidP="00F631F5">
      <w:pPr>
        <w:rPr>
          <w:rFonts w:eastAsia="STZhongsong"/>
          <w:bCs/>
          <w:lang w:eastAsia="zh-CN"/>
        </w:rPr>
      </w:pPr>
      <w:r w:rsidRPr="00DD4A49">
        <w:rPr>
          <w:rFonts w:eastAsia="STZhongsong" w:hAnsi="STZhongsong" w:hint="eastAsia"/>
          <w:bCs/>
          <w:lang w:eastAsia="zh-CN"/>
        </w:rPr>
        <w:t>希伯来书</w:t>
      </w:r>
      <w:r w:rsidR="00286941">
        <w:rPr>
          <w:rFonts w:eastAsia="STZhongsong" w:hAnsi="STZhongsong"/>
          <w:bCs/>
          <w:lang w:eastAsia="zh-CN"/>
        </w:rPr>
        <w:t>2:</w:t>
      </w:r>
      <w:r w:rsidRPr="00DD4A49">
        <w:rPr>
          <w:rFonts w:eastAsia="STZhongsong"/>
          <w:bCs/>
          <w:lang w:eastAsia="zh-CN"/>
        </w:rPr>
        <w:t>14-15</w:t>
      </w:r>
      <w:r w:rsidR="00286941" w:rsidRPr="00286941">
        <w:rPr>
          <w:rFonts w:eastAsia="STZhongsong"/>
          <w:bCs/>
          <w:lang w:eastAsia="zh-CN"/>
        </w:rPr>
        <w:t xml:space="preserve"> </w:t>
      </w:r>
    </w:p>
    <w:p w:rsidR="00DD4A49" w:rsidRPr="00DD4A49" w:rsidRDefault="00286941" w:rsidP="00286941">
      <w:pPr>
        <w:ind w:leftChars="400" w:left="960"/>
        <w:rPr>
          <w:rFonts w:eastAsia="STZhongsong"/>
          <w:bCs/>
          <w:lang w:eastAsia="zh-CN"/>
        </w:rPr>
      </w:pPr>
      <w:r w:rsidRPr="00286941">
        <w:rPr>
          <w:rFonts w:eastAsia="STZhongsong"/>
          <w:bCs/>
          <w:lang w:eastAsia="zh-CN"/>
        </w:rPr>
        <w:t>14 </w:t>
      </w:r>
      <w:r w:rsidRPr="00286941">
        <w:rPr>
          <w:rFonts w:eastAsia="STZhongsong" w:hint="eastAsia"/>
          <w:bCs/>
          <w:lang w:eastAsia="zh-CN"/>
        </w:rPr>
        <w:t>儿女既同有血肉之体，他也照样亲自成了血肉之体，特要借着死败坏那掌死权的，就是魔鬼，</w:t>
      </w:r>
      <w:r w:rsidRPr="00286941">
        <w:rPr>
          <w:rFonts w:eastAsia="STZhongsong"/>
          <w:bCs/>
          <w:lang w:eastAsia="zh-CN"/>
        </w:rPr>
        <w:t xml:space="preserve"> 15 </w:t>
      </w:r>
      <w:r w:rsidRPr="00286941">
        <w:rPr>
          <w:rFonts w:eastAsia="STZhongsong" w:hint="eastAsia"/>
          <w:bCs/>
          <w:lang w:eastAsia="zh-CN"/>
        </w:rPr>
        <w:t>并要释放那些一生因怕死而为奴仆的人。</w:t>
      </w:r>
    </w:p>
    <w:p w:rsidR="00F631F5" w:rsidRPr="00DD4A49" w:rsidRDefault="00F631F5" w:rsidP="00F631F5">
      <w:pPr>
        <w:jc w:val="center"/>
        <w:rPr>
          <w:rFonts w:eastAsia="STZhongsong"/>
          <w:bCs/>
          <w:lang w:eastAsia="zh-CN"/>
        </w:rPr>
      </w:pPr>
    </w:p>
    <w:p w:rsidR="00F631F5" w:rsidRDefault="00F631F5" w:rsidP="00F631F5">
      <w:pPr>
        <w:jc w:val="center"/>
        <w:rPr>
          <w:rFonts w:eastAsia="STZhongsong"/>
          <w:bCs/>
          <w:lang w:eastAsia="zh-CN"/>
        </w:rPr>
      </w:pPr>
      <w:r w:rsidRPr="00DD4A49">
        <w:rPr>
          <w:rFonts w:eastAsia="STZhongsong"/>
          <w:bCs/>
        </w:rPr>
        <w:t>Because Jesus is God’s Son, his bloody death had infinite value to purchase us for God.</w:t>
      </w:r>
    </w:p>
    <w:p w:rsidR="00286941" w:rsidRPr="00DD4A49" w:rsidRDefault="00586FFB" w:rsidP="00F631F5">
      <w:pPr>
        <w:jc w:val="center"/>
        <w:rPr>
          <w:rFonts w:eastAsia="STZhongsong"/>
          <w:bCs/>
          <w:lang w:eastAsia="zh-CN"/>
        </w:rPr>
      </w:pPr>
      <w:r>
        <w:rPr>
          <w:rFonts w:eastAsia="STZhongsong" w:hint="eastAsia"/>
          <w:bCs/>
          <w:lang w:eastAsia="zh-CN"/>
        </w:rPr>
        <w:t>因为耶稣是神的儿子，他</w:t>
      </w:r>
      <w:r w:rsidR="00286941">
        <w:rPr>
          <w:rFonts w:eastAsia="STZhongsong" w:hint="eastAsia"/>
          <w:bCs/>
          <w:lang w:eastAsia="zh-CN"/>
        </w:rPr>
        <w:t>流血</w:t>
      </w:r>
      <w:r>
        <w:rPr>
          <w:rFonts w:eastAsia="STZhongsong" w:hint="eastAsia"/>
          <w:bCs/>
          <w:lang w:eastAsia="zh-CN"/>
        </w:rPr>
        <w:t>的死亡有无限的价值，买赎我们</w:t>
      </w:r>
      <w:r w:rsidR="00286941">
        <w:rPr>
          <w:rFonts w:eastAsia="STZhongsong" w:hint="eastAsia"/>
          <w:bCs/>
          <w:lang w:eastAsia="zh-CN"/>
        </w:rPr>
        <w:t>归</w:t>
      </w:r>
      <w:r>
        <w:rPr>
          <w:rFonts w:eastAsia="STZhongsong" w:hint="eastAsia"/>
          <w:bCs/>
          <w:lang w:eastAsia="zh-CN"/>
        </w:rPr>
        <w:t>于</w:t>
      </w:r>
      <w:r w:rsidR="00286941">
        <w:rPr>
          <w:rFonts w:eastAsia="STZhongsong" w:hint="eastAsia"/>
          <w:bCs/>
          <w:lang w:eastAsia="zh-CN"/>
        </w:rPr>
        <w:t>神。</w:t>
      </w:r>
    </w:p>
    <w:p w:rsidR="002B24B8" w:rsidRPr="00DD4A49" w:rsidRDefault="002B24B8" w:rsidP="00F631F5">
      <w:pPr>
        <w:rPr>
          <w:rFonts w:eastAsia="STZhongsong"/>
          <w:bCs/>
          <w:lang w:eastAsia="zh-CN"/>
        </w:rPr>
      </w:pPr>
    </w:p>
    <w:p w:rsidR="00F631F5" w:rsidRPr="00DD4A49" w:rsidRDefault="00F631F5" w:rsidP="00F631F5">
      <w:pPr>
        <w:rPr>
          <w:rFonts w:eastAsia="STZhongsong"/>
          <w:bCs/>
        </w:rPr>
      </w:pPr>
      <w:r w:rsidRPr="00DD4A49">
        <w:rPr>
          <w:rFonts w:eastAsia="STZhongsong"/>
          <w:bCs/>
        </w:rPr>
        <w:lastRenderedPageBreak/>
        <w:t>Revelation 1</w:t>
      </w:r>
      <w:r w:rsidR="00317353" w:rsidRPr="00DD4A49">
        <w:rPr>
          <w:rFonts w:eastAsia="STZhongsong"/>
          <w:bCs/>
        </w:rPr>
        <w:t>:5b-6</w:t>
      </w:r>
    </w:p>
    <w:p w:rsidR="00317353" w:rsidRPr="00DD4A49" w:rsidRDefault="00317353" w:rsidP="00F631F5">
      <w:pPr>
        <w:rPr>
          <w:rFonts w:eastAsia="STZhongsong"/>
          <w:color w:val="000000"/>
          <w:lang w:eastAsia="zh-CN"/>
        </w:rPr>
      </w:pPr>
      <w:r w:rsidRPr="00DD4A49">
        <w:rPr>
          <w:rFonts w:eastAsia="STZhongsong"/>
          <w:color w:val="000000"/>
        </w:rPr>
        <w:t>To him who loves us and has freed us from our sins by his blood,</w:t>
      </w:r>
      <w:r w:rsidRPr="00DD4A49">
        <w:rPr>
          <w:rFonts w:eastAsia="STZhongsong"/>
          <w:color w:val="000000"/>
          <w:shd w:val="clear" w:color="auto" w:fill="FFFFFF"/>
        </w:rPr>
        <w:t> </w:t>
      </w:r>
      <w:r w:rsidRPr="00DD4A49">
        <w:rPr>
          <w:rFonts w:eastAsia="STZhongsong"/>
          <w:b/>
          <w:bCs/>
          <w:color w:val="000000"/>
          <w:vertAlign w:val="superscript"/>
        </w:rPr>
        <w:t>6 </w:t>
      </w:r>
      <w:r w:rsidRPr="00DD4A49">
        <w:rPr>
          <w:rFonts w:eastAsia="STZhongsong"/>
          <w:color w:val="000000"/>
        </w:rPr>
        <w:t xml:space="preserve">and has made us to be a kingdom and priests to serve his God and Father—to him be glory and power for ever and ever! </w:t>
      </w:r>
      <w:r w:rsidRPr="00DD4A49">
        <w:rPr>
          <w:rFonts w:eastAsia="STZhongsong"/>
          <w:color w:val="000000"/>
          <w:lang w:eastAsia="zh-CN"/>
        </w:rPr>
        <w:t>Amen.</w:t>
      </w:r>
    </w:p>
    <w:p w:rsidR="00317353" w:rsidRDefault="00DD4A49" w:rsidP="00F631F5">
      <w:pPr>
        <w:rPr>
          <w:rFonts w:eastAsia="STZhongsong"/>
          <w:bCs/>
          <w:lang w:eastAsia="zh-CN"/>
        </w:rPr>
      </w:pPr>
      <w:r w:rsidRPr="00DD4A49">
        <w:rPr>
          <w:rFonts w:eastAsia="STZhongsong" w:hAnsi="STZhongsong" w:hint="eastAsia"/>
          <w:bCs/>
          <w:lang w:eastAsia="zh-CN"/>
        </w:rPr>
        <w:t>启示录</w:t>
      </w:r>
      <w:r w:rsidRPr="00DD4A49">
        <w:rPr>
          <w:rFonts w:eastAsia="STZhongsong"/>
          <w:bCs/>
          <w:lang w:eastAsia="zh-CN"/>
        </w:rPr>
        <w:t>1:5b-6</w:t>
      </w:r>
    </w:p>
    <w:p w:rsidR="00286941" w:rsidRPr="00DD4A49" w:rsidRDefault="00286941" w:rsidP="00866046">
      <w:pPr>
        <w:ind w:leftChars="300" w:left="720"/>
        <w:rPr>
          <w:rFonts w:eastAsia="STZhongsong"/>
          <w:bCs/>
          <w:lang w:eastAsia="zh-CN"/>
        </w:rPr>
      </w:pPr>
      <w:r w:rsidRPr="00286941">
        <w:rPr>
          <w:rFonts w:eastAsia="STZhongsong"/>
          <w:bCs/>
          <w:lang w:eastAsia="zh-CN"/>
        </w:rPr>
        <w:t>5 </w:t>
      </w:r>
      <w:r w:rsidRPr="00286941">
        <w:rPr>
          <w:rFonts w:eastAsia="STZhongsong" w:hint="eastAsia"/>
          <w:bCs/>
          <w:lang w:eastAsia="zh-CN"/>
        </w:rPr>
        <w:t>并那诚实作见证的、从死里首先复活、为世上君王元首的耶稣基督，有恩惠、平安归于你们！他爱我们，用自己的血使我们脱离</w:t>
      </w:r>
      <w:r w:rsidRPr="00286941">
        <w:rPr>
          <w:rFonts w:eastAsia="STZhongsong"/>
          <w:bCs/>
          <w:lang w:eastAsia="zh-CN"/>
        </w:rPr>
        <w:t> a</w:t>
      </w:r>
      <w:r w:rsidRPr="00286941">
        <w:rPr>
          <w:rFonts w:eastAsia="STZhongsong" w:hint="eastAsia"/>
          <w:bCs/>
          <w:lang w:eastAsia="zh-CN"/>
        </w:rPr>
        <w:t>罪恶，</w:t>
      </w:r>
      <w:r w:rsidRPr="00286941">
        <w:rPr>
          <w:rFonts w:eastAsia="STZhongsong"/>
          <w:bCs/>
          <w:lang w:eastAsia="zh-CN"/>
        </w:rPr>
        <w:t xml:space="preserve"> 6 </w:t>
      </w:r>
      <w:r w:rsidRPr="00286941">
        <w:rPr>
          <w:rFonts w:eastAsia="STZhongsong" w:hint="eastAsia"/>
          <w:bCs/>
          <w:lang w:eastAsia="zh-CN"/>
        </w:rPr>
        <w:t>又使我们成为国民，做他父神的祭司。但愿荣耀、权能归给他，直到永永远远！阿门。</w:t>
      </w:r>
    </w:p>
    <w:p w:rsidR="00866046" w:rsidRDefault="006B3CE8" w:rsidP="00F631F5">
      <w:pPr>
        <w:rPr>
          <w:rFonts w:eastAsia="STZhongsong"/>
          <w:bCs/>
          <w:lang w:eastAsia="zh-CN"/>
        </w:rPr>
      </w:pPr>
      <w:r w:rsidRPr="00DD4A49">
        <w:rPr>
          <w:rFonts w:eastAsia="STZhongsong"/>
          <w:bCs/>
        </w:rPr>
        <w:t>1 John 1:7</w:t>
      </w:r>
    </w:p>
    <w:p w:rsidR="006B3CE8" w:rsidRPr="00DD4A49" w:rsidRDefault="00866046" w:rsidP="00F631F5">
      <w:pPr>
        <w:rPr>
          <w:rFonts w:eastAsia="STZhongsong"/>
          <w:bCs/>
        </w:rPr>
      </w:pPr>
      <w:r w:rsidRPr="00866046">
        <w:rPr>
          <w:rFonts w:eastAsia="STZhongsong"/>
          <w:bCs/>
        </w:rPr>
        <w:t>7 But if we walk in the light, as he is in the light, we have fellowship with one another, and the blood of Jesus, his Son, purifies us from all sin.</w:t>
      </w:r>
    </w:p>
    <w:p w:rsidR="00866046" w:rsidRDefault="00DD4A49" w:rsidP="00F631F5">
      <w:pPr>
        <w:rPr>
          <w:rFonts w:eastAsia="STZhongsong"/>
          <w:bCs/>
          <w:lang w:eastAsia="zh-CN"/>
        </w:rPr>
      </w:pPr>
      <w:r w:rsidRPr="00DD4A49">
        <w:rPr>
          <w:rFonts w:eastAsia="STZhongsong" w:hAnsi="STZhongsong" w:hint="eastAsia"/>
          <w:bCs/>
          <w:lang w:eastAsia="zh-CN"/>
        </w:rPr>
        <w:t>约翰一书</w:t>
      </w:r>
      <w:r w:rsidRPr="00DD4A49">
        <w:rPr>
          <w:rFonts w:eastAsia="STZhongsong"/>
          <w:bCs/>
          <w:lang w:eastAsia="zh-CN"/>
        </w:rPr>
        <w:t>1:7</w:t>
      </w:r>
    </w:p>
    <w:p w:rsidR="00F631F5" w:rsidRPr="00DD4A49" w:rsidRDefault="00866046" w:rsidP="00866046">
      <w:pPr>
        <w:ind w:leftChars="400" w:left="960"/>
        <w:rPr>
          <w:rFonts w:eastAsia="STZhongsong"/>
          <w:bCs/>
          <w:lang w:eastAsia="zh-CN"/>
        </w:rPr>
      </w:pPr>
      <w:r w:rsidRPr="00866046">
        <w:rPr>
          <w:rFonts w:eastAsia="STZhongsong"/>
          <w:bCs/>
          <w:lang w:eastAsia="zh-CN"/>
        </w:rPr>
        <w:t>7 </w:t>
      </w:r>
      <w:r w:rsidRPr="00866046">
        <w:rPr>
          <w:rFonts w:eastAsia="STZhongsong" w:hint="eastAsia"/>
          <w:bCs/>
          <w:lang w:eastAsia="zh-CN"/>
        </w:rPr>
        <w:t>我们若在光明中行，如同神在光明中，就彼此相交，他儿子耶稣的血也洗净我们一切的罪。</w:t>
      </w:r>
    </w:p>
    <w:p w:rsidR="006B3CE8" w:rsidRPr="00DD4A49" w:rsidRDefault="006B3CE8" w:rsidP="006B3CE8">
      <w:pPr>
        <w:pStyle w:val="Style1"/>
        <w:ind w:left="720"/>
        <w:rPr>
          <w:rFonts w:eastAsia="STZhongsong"/>
          <w:sz w:val="24"/>
          <w:szCs w:val="24"/>
        </w:rPr>
      </w:pPr>
      <w:proofErr w:type="gramStart"/>
      <w:r w:rsidRPr="00DD4A49">
        <w:rPr>
          <w:rFonts w:eastAsia="STZhongsong"/>
          <w:sz w:val="24"/>
          <w:szCs w:val="24"/>
        </w:rPr>
        <w:t>Thus</w:t>
      </w:r>
      <w:proofErr w:type="gramEnd"/>
      <w:r w:rsidRPr="00DD4A49">
        <w:rPr>
          <w:rFonts w:eastAsia="STZhongsong"/>
          <w:sz w:val="24"/>
          <w:szCs w:val="24"/>
        </w:rPr>
        <w:t xml:space="preserve"> our faith has the surest comfort. . .the work of our redemption is not the work of a mere man or of the humanity by itself.  For thus sin would be even greater, the wrath of God heavier, and the reign of death stronger.  By His own blood God has redeemed the Church</w:t>
      </w:r>
      <w:proofErr w:type="gramStart"/>
      <w:r w:rsidRPr="00DD4A49">
        <w:rPr>
          <w:rFonts w:eastAsia="STZhongsong"/>
          <w:sz w:val="24"/>
          <w:szCs w:val="24"/>
        </w:rPr>
        <w:t>. . . .For</w:t>
      </w:r>
      <w:proofErr w:type="gramEnd"/>
      <w:r w:rsidRPr="00DD4A49">
        <w:rPr>
          <w:rFonts w:eastAsia="STZhongsong"/>
          <w:sz w:val="24"/>
          <w:szCs w:val="24"/>
        </w:rPr>
        <w:t xml:space="preserve"> the power of the divine nature itself works through the obedient and suffering assumed </w:t>
      </w:r>
      <w:r w:rsidR="00317353" w:rsidRPr="00DD4A49">
        <w:rPr>
          <w:rFonts w:eastAsia="STZhongsong"/>
          <w:sz w:val="24"/>
          <w:szCs w:val="24"/>
        </w:rPr>
        <w:t>{</w:t>
      </w:r>
      <w:r w:rsidR="00317353" w:rsidRPr="00DD4A49">
        <w:rPr>
          <w:rFonts w:eastAsia="STZhongsong"/>
          <w:i/>
          <w:iCs/>
          <w:sz w:val="24"/>
          <w:szCs w:val="24"/>
        </w:rPr>
        <w:t>human</w:t>
      </w:r>
      <w:r w:rsidR="00317353" w:rsidRPr="00DD4A49">
        <w:rPr>
          <w:rFonts w:eastAsia="STZhongsong"/>
          <w:sz w:val="24"/>
          <w:szCs w:val="24"/>
        </w:rPr>
        <w:t xml:space="preserve">} </w:t>
      </w:r>
      <w:r w:rsidRPr="00DD4A49">
        <w:rPr>
          <w:rFonts w:eastAsia="STZhongsong"/>
          <w:sz w:val="24"/>
          <w:szCs w:val="24"/>
        </w:rPr>
        <w:t>nature and thus achieves redemption.”</w:t>
      </w:r>
      <w:r w:rsidRPr="00DD4A49">
        <w:rPr>
          <w:rStyle w:val="FootnoteReference"/>
          <w:rFonts w:eastAsia="STZhongsong"/>
          <w:sz w:val="24"/>
          <w:szCs w:val="24"/>
          <w:vertAlign w:val="superscript"/>
        </w:rPr>
        <w:footnoteReference w:id="4"/>
      </w:r>
    </w:p>
    <w:p w:rsidR="006B3CE8" w:rsidRPr="00DD4A49" w:rsidRDefault="00954B99" w:rsidP="008E0C2E">
      <w:pPr>
        <w:ind w:leftChars="300" w:left="720"/>
        <w:rPr>
          <w:rFonts w:eastAsia="STZhongsong"/>
          <w:bCs/>
          <w:lang w:eastAsia="zh-CN"/>
        </w:rPr>
      </w:pPr>
      <w:r>
        <w:rPr>
          <w:rFonts w:eastAsia="STZhongsong" w:hint="eastAsia"/>
          <w:bCs/>
          <w:lang w:eastAsia="zh-CN"/>
        </w:rPr>
        <w:t>“</w:t>
      </w:r>
      <w:r w:rsidR="008E0C2E" w:rsidRPr="008E0C2E">
        <w:rPr>
          <w:rFonts w:eastAsia="STZhongsong" w:hint="eastAsia"/>
          <w:bCs/>
          <w:lang w:eastAsia="zh-CN"/>
        </w:rPr>
        <w:t>因此，我们的信心</w:t>
      </w:r>
      <w:r w:rsidR="00E2388D">
        <w:rPr>
          <w:rFonts w:eastAsia="STZhongsong" w:hint="eastAsia"/>
          <w:bCs/>
          <w:lang w:eastAsia="zh-CN"/>
        </w:rPr>
        <w:t>拥有</w:t>
      </w:r>
      <w:r w:rsidR="008E0C2E" w:rsidRPr="008E0C2E">
        <w:rPr>
          <w:rFonts w:eastAsia="STZhongsong" w:hint="eastAsia"/>
          <w:bCs/>
          <w:lang w:eastAsia="zh-CN"/>
        </w:rPr>
        <w:t>最</w:t>
      </w:r>
      <w:r w:rsidR="00E2388D">
        <w:rPr>
          <w:rFonts w:eastAsia="STZhongsong" w:hint="eastAsia"/>
          <w:bCs/>
          <w:lang w:eastAsia="zh-CN"/>
        </w:rPr>
        <w:t>确实</w:t>
      </w:r>
      <w:r w:rsidR="008E0C2E" w:rsidRPr="008E0C2E">
        <w:rPr>
          <w:rFonts w:eastAsia="STZhongsong" w:hint="eastAsia"/>
          <w:bCs/>
          <w:lang w:eastAsia="zh-CN"/>
        </w:rPr>
        <w:t>的安慰…我们救赎的工作不</w:t>
      </w:r>
      <w:r w:rsidR="00E2388D">
        <w:rPr>
          <w:rFonts w:eastAsia="STZhongsong" w:hint="eastAsia"/>
          <w:bCs/>
          <w:lang w:eastAsia="zh-CN"/>
        </w:rPr>
        <w:t>仅仅是</w:t>
      </w:r>
      <w:r w:rsidR="008E0C2E" w:rsidRPr="008E0C2E">
        <w:rPr>
          <w:rFonts w:eastAsia="STZhongsong" w:hint="eastAsia"/>
          <w:bCs/>
          <w:lang w:eastAsia="zh-CN"/>
        </w:rPr>
        <w:t>人的工作，</w:t>
      </w:r>
      <w:r w:rsidR="00E2388D">
        <w:rPr>
          <w:rFonts w:eastAsia="STZhongsong" w:hint="eastAsia"/>
          <w:bCs/>
          <w:lang w:eastAsia="zh-CN"/>
        </w:rPr>
        <w:t>或者是人类自己的</w:t>
      </w:r>
      <w:r w:rsidR="008E0C2E" w:rsidRPr="008E0C2E">
        <w:rPr>
          <w:rFonts w:eastAsia="STZhongsong" w:hint="eastAsia"/>
          <w:bCs/>
          <w:lang w:eastAsia="zh-CN"/>
        </w:rPr>
        <w:t>工作。因为</w:t>
      </w:r>
      <w:r w:rsidR="00E2388D">
        <w:rPr>
          <w:rFonts w:eastAsia="STZhongsong" w:hint="eastAsia"/>
          <w:bCs/>
          <w:lang w:eastAsia="zh-CN"/>
        </w:rPr>
        <w:t>如果是</w:t>
      </w:r>
      <w:r w:rsidR="008E0C2E" w:rsidRPr="008E0C2E">
        <w:rPr>
          <w:rFonts w:eastAsia="STZhongsong" w:hint="eastAsia"/>
          <w:bCs/>
          <w:lang w:eastAsia="zh-CN"/>
        </w:rPr>
        <w:t>这样，罪就</w:t>
      </w:r>
      <w:r w:rsidR="00E2388D">
        <w:rPr>
          <w:rFonts w:eastAsia="STZhongsong" w:hint="eastAsia"/>
          <w:bCs/>
          <w:lang w:eastAsia="zh-CN"/>
        </w:rPr>
        <w:t>会</w:t>
      </w:r>
      <w:r w:rsidR="008E0C2E" w:rsidRPr="008E0C2E">
        <w:rPr>
          <w:rFonts w:eastAsia="STZhongsong" w:hint="eastAsia"/>
          <w:bCs/>
          <w:lang w:eastAsia="zh-CN"/>
        </w:rPr>
        <w:t>更大，神的忿怒</w:t>
      </w:r>
      <w:r w:rsidR="00E2388D">
        <w:rPr>
          <w:rFonts w:eastAsia="STZhongsong" w:hint="eastAsia"/>
          <w:bCs/>
          <w:lang w:eastAsia="zh-CN"/>
        </w:rPr>
        <w:t>也</w:t>
      </w:r>
      <w:r>
        <w:rPr>
          <w:rFonts w:eastAsia="STZhongsong" w:hint="eastAsia"/>
          <w:bCs/>
          <w:lang w:eastAsia="zh-CN"/>
        </w:rPr>
        <w:t>会</w:t>
      </w:r>
      <w:r w:rsidR="00E2388D">
        <w:rPr>
          <w:rFonts w:eastAsia="STZhongsong" w:hint="eastAsia"/>
          <w:bCs/>
          <w:lang w:eastAsia="zh-CN"/>
        </w:rPr>
        <w:t>更重，死的权势就</w:t>
      </w:r>
      <w:r>
        <w:rPr>
          <w:rFonts w:eastAsia="STZhongsong" w:hint="eastAsia"/>
          <w:bCs/>
          <w:lang w:eastAsia="zh-CN"/>
        </w:rPr>
        <w:t>会</w:t>
      </w:r>
      <w:r w:rsidR="00E2388D">
        <w:rPr>
          <w:rFonts w:eastAsia="STZhongsong" w:hint="eastAsia"/>
          <w:bCs/>
          <w:lang w:eastAsia="zh-CN"/>
        </w:rPr>
        <w:t>更大。神藉着</w:t>
      </w:r>
      <w:r w:rsidR="008E0C2E" w:rsidRPr="008E0C2E">
        <w:rPr>
          <w:rFonts w:eastAsia="STZhongsong" w:hint="eastAsia"/>
          <w:bCs/>
          <w:lang w:eastAsia="zh-CN"/>
        </w:rPr>
        <w:t>他自己的血救赎了教会…因为神性本身的大能，</w:t>
      </w:r>
      <w:r w:rsidR="00E2388D">
        <w:rPr>
          <w:rFonts w:eastAsia="STZhongsong" w:hint="eastAsia"/>
          <w:bCs/>
          <w:lang w:eastAsia="zh-CN"/>
        </w:rPr>
        <w:t>是藉着</w:t>
      </w:r>
      <w:r w:rsidR="008E0C2E" w:rsidRPr="008E0C2E">
        <w:rPr>
          <w:rFonts w:eastAsia="STZhongsong" w:hint="eastAsia"/>
          <w:bCs/>
          <w:lang w:eastAsia="zh-CN"/>
        </w:rPr>
        <w:t>人</w:t>
      </w:r>
      <w:r>
        <w:rPr>
          <w:rFonts w:eastAsia="STZhongsong" w:hint="eastAsia"/>
          <w:bCs/>
          <w:lang w:eastAsia="zh-CN"/>
        </w:rPr>
        <w:t>性</w:t>
      </w:r>
      <w:r w:rsidR="008E0C2E" w:rsidRPr="008E0C2E">
        <w:rPr>
          <w:rFonts w:eastAsia="STZhongsong" w:hint="eastAsia"/>
          <w:bCs/>
          <w:lang w:eastAsia="zh-CN"/>
        </w:rPr>
        <w:t>的顺服和</w:t>
      </w:r>
      <w:r>
        <w:rPr>
          <w:rFonts w:eastAsia="STZhongsong" w:hint="eastAsia"/>
          <w:bCs/>
          <w:lang w:eastAsia="zh-CN"/>
        </w:rPr>
        <w:t>受苦做工</w:t>
      </w:r>
      <w:r w:rsidR="008E0C2E" w:rsidRPr="008E0C2E">
        <w:rPr>
          <w:rFonts w:eastAsia="STZhongsong" w:hint="eastAsia"/>
          <w:bCs/>
          <w:lang w:eastAsia="zh-CN"/>
        </w:rPr>
        <w:t>，从而达到救赎的目的</w:t>
      </w:r>
      <w:r>
        <w:rPr>
          <w:rFonts w:eastAsia="STZhongsong" w:hint="eastAsia"/>
          <w:bCs/>
          <w:lang w:eastAsia="zh-CN"/>
        </w:rPr>
        <w:t>”</w:t>
      </w:r>
      <w:r w:rsidRPr="00954B99">
        <w:rPr>
          <w:rFonts w:eastAsia="STZhongsong"/>
          <w:bCs/>
          <w:vertAlign w:val="superscript"/>
          <w:lang w:eastAsia="zh-CN"/>
        </w:rPr>
        <w:t>4</w:t>
      </w:r>
    </w:p>
    <w:p w:rsidR="003A5F59" w:rsidRPr="00DD4A49" w:rsidRDefault="003A5F59" w:rsidP="00441ACF">
      <w:pPr>
        <w:ind w:left="684"/>
        <w:jc w:val="center"/>
        <w:rPr>
          <w:rFonts w:eastAsia="STZhongsong"/>
          <w:b/>
          <w:bCs/>
          <w:lang w:eastAsia="zh-CN"/>
        </w:rPr>
      </w:pPr>
      <w:r w:rsidRPr="00DD4A49">
        <w:rPr>
          <w:rFonts w:eastAsia="STZhongsong"/>
          <w:b/>
          <w:bCs/>
        </w:rPr>
        <w:t>Conclusion</w:t>
      </w:r>
    </w:p>
    <w:p w:rsidR="00DD4A49" w:rsidRPr="00DD4A49" w:rsidRDefault="00DD4A49" w:rsidP="00441ACF">
      <w:pPr>
        <w:ind w:left="684"/>
        <w:jc w:val="center"/>
        <w:rPr>
          <w:rFonts w:eastAsia="STZhongsong"/>
          <w:b/>
          <w:bCs/>
          <w:lang w:eastAsia="zh-CN"/>
        </w:rPr>
      </w:pPr>
      <w:r w:rsidRPr="00DD4A49">
        <w:rPr>
          <w:rFonts w:eastAsia="STZhongsong" w:hAnsi="STZhongsong" w:hint="eastAsia"/>
          <w:b/>
          <w:bCs/>
          <w:lang w:eastAsia="zh-CN"/>
        </w:rPr>
        <w:t>结论</w:t>
      </w:r>
    </w:p>
    <w:p w:rsidR="00317353" w:rsidRPr="00DD4A49" w:rsidRDefault="00317353" w:rsidP="00EF17A3">
      <w:pPr>
        <w:ind w:firstLine="720"/>
        <w:rPr>
          <w:rFonts w:eastAsia="STZhongsong"/>
        </w:rPr>
      </w:pPr>
      <w:r w:rsidRPr="00DD4A49">
        <w:rPr>
          <w:rFonts w:eastAsia="STZhongsong"/>
        </w:rPr>
        <w:t xml:space="preserve">Once </w:t>
      </w:r>
      <w:proofErr w:type="gramStart"/>
      <w:r w:rsidRPr="00DD4A49">
        <w:rPr>
          <w:rFonts w:eastAsia="STZhongsong"/>
        </w:rPr>
        <w:t>again</w:t>
      </w:r>
      <w:proofErr w:type="gramEnd"/>
      <w:r w:rsidRPr="00DD4A49">
        <w:rPr>
          <w:rFonts w:eastAsia="STZhongsong"/>
        </w:rPr>
        <w:t xml:space="preserve"> we have said things which are a mystery to us.  We cannot comprehend with our minds the two natures in Christ.  Yet this mystery is wonderful for us to </w:t>
      </w:r>
      <w:r w:rsidR="00EF17A3" w:rsidRPr="00DD4A49">
        <w:rPr>
          <w:rFonts w:eastAsia="STZhongsong"/>
        </w:rPr>
        <w:t>recognize as we read the words of the Bible.  The communication of attributes is an important aspect of the Christian message and of our Christian faith.</w:t>
      </w:r>
    </w:p>
    <w:p w:rsidR="00047655" w:rsidRPr="00DD4A49" w:rsidRDefault="00E2388D" w:rsidP="00047655">
      <w:pPr>
        <w:pBdr>
          <w:bottom w:val="double" w:sz="6" w:space="1" w:color="auto"/>
        </w:pBdr>
        <w:rPr>
          <w:rFonts w:eastAsia="STZhongsong"/>
          <w:b/>
          <w:bCs/>
          <w:lang w:eastAsia="zh-CN"/>
        </w:rPr>
      </w:pPr>
      <w:r>
        <w:rPr>
          <w:rFonts w:eastAsia="STZhongsong"/>
          <w:b/>
          <w:bCs/>
          <w:lang w:eastAsia="zh-CN"/>
        </w:rPr>
        <w:tab/>
      </w:r>
      <w:r>
        <w:rPr>
          <w:rFonts w:eastAsia="STZhongsong" w:hint="eastAsia"/>
          <w:b/>
          <w:bCs/>
          <w:lang w:eastAsia="zh-CN"/>
        </w:rPr>
        <w:t>再说一遍，我们所说的事情对我们来说是一个奥秘</w:t>
      </w:r>
      <w:r w:rsidR="008E0C2E" w:rsidRPr="008E0C2E">
        <w:rPr>
          <w:rFonts w:eastAsia="STZhongsong" w:hint="eastAsia"/>
          <w:b/>
          <w:bCs/>
          <w:lang w:eastAsia="zh-CN"/>
        </w:rPr>
        <w:t>。我们不能用</w:t>
      </w:r>
      <w:r>
        <w:rPr>
          <w:rFonts w:eastAsia="STZhongsong" w:hint="eastAsia"/>
          <w:b/>
          <w:bCs/>
          <w:lang w:eastAsia="zh-CN"/>
        </w:rPr>
        <w:t>头脑</w:t>
      </w:r>
      <w:r w:rsidR="008E0C2E" w:rsidRPr="008E0C2E">
        <w:rPr>
          <w:rFonts w:eastAsia="STZhongsong" w:hint="eastAsia"/>
          <w:b/>
          <w:bCs/>
          <w:lang w:eastAsia="zh-CN"/>
        </w:rPr>
        <w:t>去理解基督的两种本性。然而，当我们读圣经的</w:t>
      </w:r>
      <w:r>
        <w:rPr>
          <w:rFonts w:eastAsia="STZhongsong" w:hint="eastAsia"/>
          <w:b/>
          <w:bCs/>
          <w:lang w:eastAsia="zh-CN"/>
        </w:rPr>
        <w:t>话语</w:t>
      </w:r>
      <w:r w:rsidR="008E0C2E" w:rsidRPr="008E0C2E">
        <w:rPr>
          <w:rFonts w:eastAsia="STZhongsong" w:hint="eastAsia"/>
          <w:b/>
          <w:bCs/>
          <w:lang w:eastAsia="zh-CN"/>
        </w:rPr>
        <w:t>时，</w:t>
      </w:r>
      <w:r>
        <w:rPr>
          <w:rFonts w:eastAsia="STZhongsong" w:hint="eastAsia"/>
          <w:b/>
          <w:bCs/>
          <w:lang w:eastAsia="zh-CN"/>
        </w:rPr>
        <w:t>我们要</w:t>
      </w:r>
      <w:r w:rsidR="008E0C2E" w:rsidRPr="008E0C2E">
        <w:rPr>
          <w:rFonts w:eastAsia="STZhongsong" w:hint="eastAsia"/>
          <w:b/>
          <w:bCs/>
          <w:lang w:eastAsia="zh-CN"/>
        </w:rPr>
        <w:t>认识到这</w:t>
      </w:r>
      <w:r>
        <w:rPr>
          <w:rFonts w:eastAsia="STZhongsong" w:hint="eastAsia"/>
          <w:b/>
          <w:bCs/>
          <w:lang w:eastAsia="zh-CN"/>
        </w:rPr>
        <w:t>一</w:t>
      </w:r>
      <w:r w:rsidR="008E0C2E" w:rsidRPr="008E0C2E">
        <w:rPr>
          <w:rFonts w:eastAsia="STZhongsong" w:hint="eastAsia"/>
          <w:b/>
          <w:bCs/>
          <w:lang w:eastAsia="zh-CN"/>
        </w:rPr>
        <w:t>奥秘</w:t>
      </w:r>
      <w:r>
        <w:rPr>
          <w:rFonts w:eastAsia="STZhongsong" w:hint="eastAsia"/>
          <w:b/>
          <w:bCs/>
          <w:lang w:eastAsia="zh-CN"/>
        </w:rPr>
        <w:t>的</w:t>
      </w:r>
      <w:r w:rsidR="008E0C2E" w:rsidRPr="008E0C2E">
        <w:rPr>
          <w:rFonts w:eastAsia="STZhongsong" w:hint="eastAsia"/>
          <w:b/>
          <w:bCs/>
          <w:lang w:eastAsia="zh-CN"/>
        </w:rPr>
        <w:t>奇妙</w:t>
      </w:r>
      <w:r>
        <w:rPr>
          <w:rFonts w:eastAsia="STZhongsong" w:hint="eastAsia"/>
          <w:b/>
          <w:bCs/>
          <w:lang w:eastAsia="zh-CN"/>
        </w:rPr>
        <w:t>。属性</w:t>
      </w:r>
      <w:r w:rsidR="00954B99">
        <w:rPr>
          <w:rFonts w:eastAsia="STZhongsong" w:hint="eastAsia"/>
          <w:b/>
          <w:bCs/>
          <w:lang w:eastAsia="zh-CN"/>
        </w:rPr>
        <w:t>之间</w:t>
      </w:r>
      <w:r>
        <w:rPr>
          <w:rFonts w:eastAsia="STZhongsong" w:hint="eastAsia"/>
          <w:b/>
          <w:bCs/>
          <w:lang w:eastAsia="zh-CN"/>
        </w:rPr>
        <w:t>的</w:t>
      </w:r>
      <w:r w:rsidR="00D50D5E">
        <w:rPr>
          <w:rFonts w:eastAsia="STZhongsong" w:hint="eastAsia"/>
          <w:b/>
          <w:bCs/>
          <w:lang w:eastAsia="zh-CN"/>
        </w:rPr>
        <w:t>共享</w:t>
      </w:r>
      <w:r>
        <w:rPr>
          <w:rFonts w:eastAsia="STZhongsong" w:hint="eastAsia"/>
          <w:b/>
          <w:bCs/>
          <w:lang w:eastAsia="zh-CN"/>
        </w:rPr>
        <w:t>是基督</w:t>
      </w:r>
      <w:r w:rsidR="000C5F3F">
        <w:rPr>
          <w:rFonts w:eastAsia="STZhongsong" w:hint="eastAsia"/>
          <w:b/>
          <w:bCs/>
          <w:lang w:eastAsia="zh-CN"/>
        </w:rPr>
        <w:t>教</w:t>
      </w:r>
      <w:r w:rsidR="008E0C2E" w:rsidRPr="008E0C2E">
        <w:rPr>
          <w:rFonts w:eastAsia="STZhongsong" w:hint="eastAsia"/>
          <w:b/>
          <w:bCs/>
          <w:lang w:eastAsia="zh-CN"/>
        </w:rPr>
        <w:t>信息和基督信仰的一个重要方面。</w:t>
      </w:r>
    </w:p>
    <w:p w:rsidR="00047655" w:rsidRPr="00DD4A49" w:rsidRDefault="00047655" w:rsidP="00047655">
      <w:pPr>
        <w:jc w:val="center"/>
        <w:rPr>
          <w:rFonts w:eastAsia="STZhongsong"/>
          <w:b/>
          <w:bCs/>
          <w:u w:val="single"/>
          <w:lang w:eastAsia="zh-CN"/>
        </w:rPr>
      </w:pPr>
    </w:p>
    <w:p w:rsidR="00047655" w:rsidRPr="00DD4A49" w:rsidRDefault="00047655" w:rsidP="00047655">
      <w:pPr>
        <w:jc w:val="center"/>
        <w:rPr>
          <w:rFonts w:eastAsia="STZhongsong"/>
          <w:b/>
          <w:bCs/>
          <w:u w:val="single"/>
          <w:lang w:eastAsia="zh-CN"/>
        </w:rPr>
      </w:pPr>
      <w:r w:rsidRPr="00DD4A49">
        <w:rPr>
          <w:rFonts w:eastAsia="STZhongsong"/>
          <w:b/>
          <w:bCs/>
          <w:u w:val="single"/>
        </w:rPr>
        <w:t>DISCUSSION TIME</w:t>
      </w:r>
    </w:p>
    <w:p w:rsidR="00DD4A49" w:rsidRPr="00DD4A49" w:rsidRDefault="00DD4A49" w:rsidP="00047655">
      <w:pPr>
        <w:jc w:val="center"/>
        <w:rPr>
          <w:rFonts w:eastAsia="STZhongsong"/>
          <w:b/>
          <w:bCs/>
          <w:u w:val="single"/>
          <w:lang w:eastAsia="zh-CN"/>
        </w:rPr>
      </w:pPr>
      <w:r w:rsidRPr="00DD4A49">
        <w:rPr>
          <w:rFonts w:eastAsia="STZhongsong" w:hAnsi="STZhongsong" w:hint="eastAsia"/>
          <w:b/>
          <w:bCs/>
          <w:u w:val="single"/>
          <w:lang w:eastAsia="zh-CN"/>
        </w:rPr>
        <w:t>讨论时间</w:t>
      </w:r>
    </w:p>
    <w:p w:rsidR="00047655" w:rsidRPr="00DD4A49" w:rsidRDefault="00047655" w:rsidP="00047655">
      <w:pPr>
        <w:jc w:val="center"/>
        <w:rPr>
          <w:rFonts w:eastAsia="STZhongsong"/>
          <w:b/>
          <w:bCs/>
          <w:u w:val="single"/>
        </w:rPr>
      </w:pPr>
    </w:p>
    <w:p w:rsidR="00047655" w:rsidRPr="00DD4A49" w:rsidRDefault="00047655" w:rsidP="00047655">
      <w:pPr>
        <w:jc w:val="center"/>
        <w:rPr>
          <w:rFonts w:eastAsia="STZhongsong"/>
          <w:b/>
          <w:bCs/>
        </w:rPr>
      </w:pPr>
      <w:r w:rsidRPr="00DD4A49">
        <w:rPr>
          <w:rFonts w:eastAsia="STZhongsong"/>
          <w:b/>
          <w:bCs/>
        </w:rPr>
        <w:t xml:space="preserve">STUDENTS’ QUESTIONS </w:t>
      </w:r>
    </w:p>
    <w:p w:rsidR="00047655" w:rsidRPr="00DD4A49" w:rsidRDefault="00DD4A49" w:rsidP="00047655">
      <w:pPr>
        <w:jc w:val="center"/>
        <w:rPr>
          <w:rFonts w:eastAsia="STZhongsong"/>
          <w:b/>
          <w:bCs/>
          <w:lang w:eastAsia="zh-CN"/>
        </w:rPr>
      </w:pPr>
      <w:r w:rsidRPr="00DD4A49">
        <w:rPr>
          <w:rFonts w:eastAsia="STZhongsong" w:hAnsi="STZhongsong" w:hint="eastAsia"/>
          <w:b/>
          <w:bCs/>
          <w:lang w:eastAsia="zh-CN"/>
        </w:rPr>
        <w:lastRenderedPageBreak/>
        <w:t>学生问题</w:t>
      </w:r>
    </w:p>
    <w:p w:rsidR="00047655" w:rsidRPr="00DD4A49" w:rsidRDefault="00047655" w:rsidP="00047655">
      <w:pPr>
        <w:jc w:val="center"/>
        <w:rPr>
          <w:rFonts w:eastAsia="STZhongsong"/>
          <w:b/>
          <w:bCs/>
          <w:lang w:eastAsia="zh-CN"/>
        </w:rPr>
      </w:pPr>
      <w:r w:rsidRPr="00DD4A49">
        <w:rPr>
          <w:rFonts w:eastAsia="STZhongsong"/>
          <w:b/>
          <w:bCs/>
        </w:rPr>
        <w:t>INSTRUCTOR’S QUESTIONS</w:t>
      </w:r>
    </w:p>
    <w:p w:rsidR="00DD4A49" w:rsidRPr="00DD4A49" w:rsidRDefault="00DD4A49" w:rsidP="00047655">
      <w:pPr>
        <w:jc w:val="center"/>
        <w:rPr>
          <w:rFonts w:eastAsia="STZhongsong"/>
          <w:b/>
          <w:bCs/>
          <w:lang w:eastAsia="zh-CN"/>
        </w:rPr>
      </w:pPr>
      <w:r w:rsidRPr="00DD4A49">
        <w:rPr>
          <w:rFonts w:eastAsia="STZhongsong" w:hAnsi="STZhongsong" w:hint="eastAsia"/>
          <w:b/>
          <w:bCs/>
          <w:lang w:eastAsia="zh-CN"/>
        </w:rPr>
        <w:t>导师问题</w:t>
      </w:r>
    </w:p>
    <w:p w:rsidR="00047655" w:rsidRPr="00DD4A49" w:rsidRDefault="00047655" w:rsidP="00047655">
      <w:pPr>
        <w:pBdr>
          <w:bottom w:val="double" w:sz="6" w:space="1" w:color="auto"/>
        </w:pBdr>
        <w:rPr>
          <w:rFonts w:eastAsia="STZhongsong"/>
          <w:b/>
          <w:bCs/>
          <w:u w:val="single"/>
        </w:rPr>
      </w:pPr>
    </w:p>
    <w:p w:rsidR="00047655" w:rsidRPr="00DD4A49" w:rsidRDefault="00047655" w:rsidP="00047655">
      <w:pPr>
        <w:jc w:val="center"/>
        <w:rPr>
          <w:rFonts w:eastAsia="STZhongsong"/>
          <w:b/>
          <w:bCs/>
          <w:u w:val="single"/>
        </w:rPr>
      </w:pPr>
    </w:p>
    <w:p w:rsidR="00047655" w:rsidRPr="00DD4A49" w:rsidRDefault="00047655" w:rsidP="00047655">
      <w:pPr>
        <w:jc w:val="center"/>
        <w:rPr>
          <w:rFonts w:eastAsia="STZhongsong"/>
          <w:b/>
          <w:bCs/>
          <w:u w:val="single"/>
          <w:lang w:eastAsia="zh-CN"/>
        </w:rPr>
      </w:pPr>
      <w:r w:rsidRPr="00DD4A49">
        <w:rPr>
          <w:rFonts w:eastAsia="STZhongsong"/>
          <w:b/>
          <w:bCs/>
          <w:u w:val="single"/>
        </w:rPr>
        <w:t>Homework</w:t>
      </w:r>
    </w:p>
    <w:p w:rsidR="00DD4A49" w:rsidRPr="00DD4A49" w:rsidRDefault="00DD4A49" w:rsidP="00047655">
      <w:pPr>
        <w:jc w:val="center"/>
        <w:rPr>
          <w:rFonts w:eastAsia="STZhongsong"/>
          <w:b/>
          <w:bCs/>
          <w:u w:val="single"/>
          <w:lang w:eastAsia="zh-CN"/>
        </w:rPr>
      </w:pPr>
      <w:r w:rsidRPr="00DD4A49">
        <w:rPr>
          <w:rFonts w:eastAsia="STZhongsong" w:hAnsi="STZhongsong" w:hint="eastAsia"/>
          <w:b/>
          <w:bCs/>
          <w:u w:val="single"/>
          <w:lang w:eastAsia="zh-CN"/>
        </w:rPr>
        <w:t>课后作业</w:t>
      </w:r>
    </w:p>
    <w:p w:rsidR="008E0C2E" w:rsidRDefault="00047655" w:rsidP="00047655">
      <w:pPr>
        <w:jc w:val="both"/>
        <w:rPr>
          <w:rFonts w:eastAsia="STZhongsong"/>
          <w:lang w:eastAsia="zh-CN"/>
        </w:rPr>
      </w:pPr>
      <w:r w:rsidRPr="00DD4A49">
        <w:rPr>
          <w:rFonts w:eastAsia="STZhongsong"/>
        </w:rPr>
        <w:t xml:space="preserve">Review your notes from this lesson.  Give correct answers to the following questions.  You may also find correct answers to these questions in the book “God So Loved the World” as indicated on page 1 of this lesson.  Be ready to discuss these questions and your answers at the beginning of the next session.  </w:t>
      </w:r>
    </w:p>
    <w:p w:rsidR="00047655" w:rsidRPr="00DD4A49" w:rsidRDefault="008E0C2E" w:rsidP="00047655">
      <w:pPr>
        <w:jc w:val="both"/>
        <w:rPr>
          <w:rFonts w:eastAsia="STZhongsong"/>
          <w:lang w:eastAsia="zh-CN"/>
        </w:rPr>
      </w:pPr>
      <w:r w:rsidRPr="008E0C2E">
        <w:rPr>
          <w:rFonts w:eastAsia="STZhongsong" w:hint="eastAsia"/>
          <w:lang w:eastAsia="zh-CN"/>
        </w:rPr>
        <w:t>复习这节课的笔记</w:t>
      </w:r>
      <w:r w:rsidR="000C5F3F">
        <w:rPr>
          <w:rFonts w:eastAsia="STZhongsong" w:hint="eastAsia"/>
          <w:lang w:eastAsia="zh-CN"/>
        </w:rPr>
        <w:t>，</w:t>
      </w:r>
      <w:r w:rsidRPr="008E0C2E">
        <w:rPr>
          <w:rFonts w:eastAsia="STZhongsong" w:hint="eastAsia"/>
          <w:lang w:eastAsia="zh-CN"/>
        </w:rPr>
        <w:t>正确回答下列问题。你也可以在这一课第一页所示的“神爱世人”一书中找到这些问题的正确答案。准备好在下节课开始时讨论这些问题和你的答案。</w:t>
      </w:r>
    </w:p>
    <w:p w:rsidR="00047655" w:rsidRPr="00DD4A49" w:rsidRDefault="00047655" w:rsidP="004F58B2">
      <w:pPr>
        <w:jc w:val="right"/>
        <w:rPr>
          <w:rFonts w:eastAsia="STZhongsong"/>
          <w:b/>
          <w:bCs/>
          <w:color w:val="0000FF"/>
        </w:rPr>
      </w:pPr>
      <w:r w:rsidRPr="00DD4A49">
        <w:rPr>
          <w:rFonts w:eastAsia="STZhongsong"/>
          <w:b/>
          <w:bCs/>
          <w:color w:val="0000FF"/>
        </w:rPr>
        <w:t xml:space="preserve">Your </w:t>
      </w:r>
      <w:r w:rsidR="004F58B2" w:rsidRPr="00DD4A49">
        <w:rPr>
          <w:rFonts w:eastAsia="STZhongsong"/>
          <w:b/>
          <w:bCs/>
          <w:color w:val="0000FF"/>
        </w:rPr>
        <w:t>next</w:t>
      </w:r>
      <w:r w:rsidRPr="00DD4A49">
        <w:rPr>
          <w:rFonts w:eastAsia="STZhongsong"/>
          <w:b/>
          <w:bCs/>
          <w:color w:val="0000FF"/>
        </w:rPr>
        <w:t xml:space="preserve"> exam will follow lesson </w:t>
      </w:r>
      <w:r w:rsidR="0041009E" w:rsidRPr="00DD4A49">
        <w:rPr>
          <w:rFonts w:eastAsia="STZhongsong"/>
          <w:b/>
          <w:bCs/>
          <w:color w:val="0000FF"/>
        </w:rPr>
        <w:t>27</w:t>
      </w:r>
      <w:r w:rsidRPr="00DD4A49">
        <w:rPr>
          <w:rFonts w:eastAsia="STZhongsong"/>
          <w:b/>
          <w:bCs/>
          <w:color w:val="0000FF"/>
        </w:rPr>
        <w:t xml:space="preserve"> of this course.</w:t>
      </w:r>
    </w:p>
    <w:p w:rsidR="00DA4833" w:rsidRPr="00DD4A49" w:rsidRDefault="00DA4833" w:rsidP="00DA4833">
      <w:pPr>
        <w:rPr>
          <w:rFonts w:eastAsia="STZhongsong"/>
          <w:b/>
        </w:rPr>
      </w:pPr>
    </w:p>
    <w:p w:rsidR="006B4169" w:rsidRPr="00DD4A49" w:rsidRDefault="006B4169" w:rsidP="00C60484">
      <w:pPr>
        <w:widowControl w:val="0"/>
        <w:numPr>
          <w:ilvl w:val="0"/>
          <w:numId w:val="5"/>
        </w:numPr>
        <w:suppressAutoHyphens/>
        <w:rPr>
          <w:rFonts w:eastAsia="STZhongsong"/>
          <w:lang w:eastAsia="zh-CN"/>
        </w:rPr>
      </w:pPr>
      <w:r w:rsidRPr="00DD4A49">
        <w:rPr>
          <w:rFonts w:eastAsia="STZhongsong"/>
        </w:rPr>
        <w:t>What does the Bible teach concerning the two natures in Christ?  Cf. FC Ep VIII: 9, 13</w:t>
      </w:r>
    </w:p>
    <w:p w:rsidR="006B4169" w:rsidRPr="00DD4A49" w:rsidRDefault="000C5F3F" w:rsidP="006B4169">
      <w:pPr>
        <w:ind w:firstLineChars="100" w:firstLine="240"/>
        <w:rPr>
          <w:rFonts w:eastAsia="STZhongsong"/>
          <w:lang w:eastAsia="zh-CN"/>
        </w:rPr>
      </w:pPr>
      <w:r>
        <w:rPr>
          <w:rFonts w:eastAsia="STZhongsong" w:hAnsi="STZhongsong"/>
          <w:lang w:eastAsia="zh-CN"/>
        </w:rPr>
        <w:t xml:space="preserve">  </w:t>
      </w:r>
      <w:r w:rsidR="006B4169" w:rsidRPr="00DD4A49">
        <w:rPr>
          <w:rFonts w:eastAsia="STZhongsong" w:hAnsi="STZhongsong" w:hint="eastAsia"/>
          <w:lang w:eastAsia="zh-CN"/>
        </w:rPr>
        <w:t>圣经怎样教导基督的两个本性？</w:t>
      </w:r>
      <w:r w:rsidR="00954B99">
        <w:rPr>
          <w:rFonts w:eastAsia="STZhongsong" w:hint="eastAsia"/>
          <w:lang w:eastAsia="zh-CN"/>
        </w:rPr>
        <w:t>对比</w:t>
      </w:r>
      <w:r w:rsidR="00954B99">
        <w:rPr>
          <w:rFonts w:eastAsia="STZhongsong"/>
          <w:lang w:eastAsia="zh-CN"/>
        </w:rPr>
        <w:t xml:space="preserve"> </w:t>
      </w:r>
      <w:r w:rsidR="0081253A">
        <w:rPr>
          <w:rFonts w:eastAsia="STZhongsong" w:hint="eastAsia"/>
          <w:i/>
          <w:lang w:eastAsia="zh-CN"/>
        </w:rPr>
        <w:t>协同式宣言全文</w:t>
      </w:r>
      <w:r w:rsidR="00954B99">
        <w:rPr>
          <w:rFonts w:eastAsia="STZhongsong" w:hint="eastAsia"/>
          <w:lang w:eastAsia="zh-CN"/>
        </w:rPr>
        <w:t>第八章</w:t>
      </w:r>
      <w:r w:rsidR="006B4169" w:rsidRPr="00DD4A49">
        <w:rPr>
          <w:rFonts w:eastAsia="STZhongsong"/>
          <w:lang w:eastAsia="zh-CN"/>
        </w:rPr>
        <w:t>: 9, 13</w:t>
      </w:r>
    </w:p>
    <w:p w:rsidR="006B4169" w:rsidRPr="008136B0" w:rsidRDefault="006B4169" w:rsidP="000C5F3F">
      <w:pPr>
        <w:ind w:leftChars="200" w:left="480"/>
        <w:rPr>
          <w:rFonts w:eastAsia="STZhongsong"/>
          <w:b/>
          <w:color w:val="000000"/>
        </w:rPr>
      </w:pPr>
      <w:r w:rsidRPr="00C75673">
        <w:rPr>
          <w:rFonts w:eastAsia="STZhongsong"/>
        </w:rPr>
        <w:t xml:space="preserve">“everything human that can be ascribed to and believed about God and everything divine that can be ascribed to and believed about the human Christ” are in communion with each </w:t>
      </w:r>
      <w:r w:rsidRPr="008136B0">
        <w:rPr>
          <w:rFonts w:eastAsia="STZhongsong"/>
          <w:color w:val="000000"/>
        </w:rPr>
        <w:t>other.  In Christ, “this human nature is one person with the Son of God”.</w:t>
      </w:r>
    </w:p>
    <w:p w:rsidR="006B4169" w:rsidRPr="008136B0" w:rsidRDefault="006B4169" w:rsidP="000C5F3F">
      <w:pPr>
        <w:ind w:leftChars="200" w:left="480"/>
        <w:rPr>
          <w:rFonts w:eastAsia="STZhongsong"/>
          <w:color w:val="000000"/>
          <w:lang w:eastAsia="zh-CN"/>
        </w:rPr>
      </w:pPr>
      <w:r w:rsidRPr="008136B0">
        <w:rPr>
          <w:rFonts w:eastAsia="STZhongsong" w:hAnsi="STZhongsong" w:hint="eastAsia"/>
          <w:color w:val="000000"/>
          <w:lang w:eastAsia="zh-CN"/>
        </w:rPr>
        <w:t>每个本性，神性和人性，</w:t>
      </w:r>
      <w:r w:rsidR="000C5F3F" w:rsidRPr="008136B0">
        <w:rPr>
          <w:rFonts w:eastAsia="STZhongsong" w:hAnsi="STZhongsong" w:hint="eastAsia"/>
          <w:color w:val="000000"/>
          <w:lang w:eastAsia="zh-CN"/>
        </w:rPr>
        <w:t>都</w:t>
      </w:r>
      <w:r w:rsidRPr="008136B0">
        <w:rPr>
          <w:rFonts w:eastAsia="STZhongsong" w:hAnsi="STZhongsong" w:hint="eastAsia"/>
          <w:color w:val="000000"/>
          <w:lang w:eastAsia="zh-CN"/>
        </w:rPr>
        <w:t>保留</w:t>
      </w:r>
      <w:r w:rsidR="00954B99" w:rsidRPr="008136B0">
        <w:rPr>
          <w:rFonts w:eastAsia="STZhongsong" w:hAnsi="STZhongsong" w:hint="eastAsia"/>
          <w:color w:val="000000"/>
          <w:lang w:eastAsia="zh-CN"/>
        </w:rPr>
        <w:t>有</w:t>
      </w:r>
      <w:r w:rsidRPr="008136B0">
        <w:rPr>
          <w:rFonts w:eastAsia="STZhongsong" w:hAnsi="STZhongsong" w:hint="eastAsia"/>
          <w:color w:val="000000"/>
          <w:lang w:eastAsia="zh-CN"/>
        </w:rPr>
        <w:t>它自己的特性。它们不会融合成新的质素。在神</w:t>
      </w:r>
      <w:r w:rsidR="000C5F3F" w:rsidRPr="008136B0">
        <w:rPr>
          <w:rFonts w:eastAsia="STZhongsong" w:hAnsi="STZhongsong"/>
          <w:color w:val="000000"/>
          <w:lang w:eastAsia="zh-CN"/>
        </w:rPr>
        <w:t>-</w:t>
      </w:r>
      <w:r w:rsidRPr="008136B0">
        <w:rPr>
          <w:rFonts w:eastAsia="STZhongsong" w:hAnsi="STZhongsong" w:hint="eastAsia"/>
          <w:color w:val="000000"/>
          <w:lang w:eastAsia="zh-CN"/>
        </w:rPr>
        <w:t>人的位格里，每个本性共享彼此的属性。</w:t>
      </w:r>
      <w:r w:rsidR="0081253A" w:rsidRPr="008136B0">
        <w:rPr>
          <w:rFonts w:eastAsia="STZhongsong" w:hAnsi="STZhongsong" w:hint="eastAsia"/>
          <w:color w:val="000000"/>
          <w:lang w:eastAsia="zh-CN"/>
        </w:rPr>
        <w:t>协同式宣言全文</w:t>
      </w:r>
      <w:r w:rsidRPr="008136B0">
        <w:rPr>
          <w:rFonts w:eastAsia="STZhongsong" w:hAnsi="STZhongsong" w:hint="eastAsia"/>
          <w:color w:val="000000"/>
          <w:lang w:eastAsia="zh-CN"/>
        </w:rPr>
        <w:t>声明</w:t>
      </w:r>
      <w:r w:rsidR="00296A99" w:rsidRPr="008136B0">
        <w:rPr>
          <w:rFonts w:eastAsia="STZhongsong" w:hAnsi="STZhongsong" w:hint="eastAsia"/>
          <w:color w:val="000000"/>
          <w:lang w:eastAsia="zh-CN"/>
        </w:rPr>
        <w:t>，</w:t>
      </w:r>
      <w:r w:rsidRPr="008136B0">
        <w:rPr>
          <w:rFonts w:eastAsia="STZhongsong" w:hAnsi="STZhongsong" w:hint="eastAsia"/>
          <w:color w:val="000000"/>
          <w:lang w:eastAsia="zh-CN"/>
        </w:rPr>
        <w:t>因为基督里两个本性的</w:t>
      </w:r>
      <w:r w:rsidR="00D50D5E" w:rsidRPr="008136B0">
        <w:rPr>
          <w:rFonts w:eastAsia="STZhongsong" w:hAnsi="STZhongsong" w:hint="eastAsia"/>
          <w:color w:val="000000"/>
          <w:lang w:eastAsia="zh-CN"/>
        </w:rPr>
        <w:t>共享</w:t>
      </w:r>
      <w:r w:rsidR="00954B99" w:rsidRPr="008136B0">
        <w:rPr>
          <w:rFonts w:eastAsia="STZhongsong" w:hAnsi="STZhongsong" w:hint="eastAsia"/>
          <w:color w:val="000000"/>
          <w:lang w:eastAsia="zh-CN"/>
        </w:rPr>
        <w:t>，</w:t>
      </w:r>
      <w:r w:rsidRPr="008136B0">
        <w:rPr>
          <w:rFonts w:eastAsia="STZhongsong"/>
          <w:color w:val="000000"/>
          <w:lang w:eastAsia="zh-CN"/>
        </w:rPr>
        <w:t>“</w:t>
      </w:r>
      <w:r w:rsidRPr="008136B0">
        <w:rPr>
          <w:rFonts w:eastAsia="STZhongsong" w:hAnsi="STZhongsong" w:hint="eastAsia"/>
          <w:color w:val="000000"/>
          <w:lang w:eastAsia="zh-CN"/>
        </w:rPr>
        <w:t>有关神</w:t>
      </w:r>
      <w:r w:rsidR="00DA6B76" w:rsidRPr="008136B0">
        <w:rPr>
          <w:rFonts w:eastAsia="STZhongsong" w:hAnsi="STZhongsong" w:hint="eastAsia"/>
          <w:color w:val="000000"/>
          <w:lang w:eastAsia="zh-CN"/>
        </w:rPr>
        <w:t>所具有并被相信</w:t>
      </w:r>
      <w:r w:rsidRPr="008136B0">
        <w:rPr>
          <w:rFonts w:eastAsia="STZhongsong" w:hAnsi="STZhongsong" w:hint="eastAsia"/>
          <w:color w:val="000000"/>
          <w:lang w:eastAsia="zh-CN"/>
        </w:rPr>
        <w:t>的人性的一切</w:t>
      </w:r>
      <w:r w:rsidR="00DA6B76" w:rsidRPr="008136B0">
        <w:rPr>
          <w:rFonts w:eastAsia="STZhongsong" w:hAnsi="STZhongsong" w:hint="eastAsia"/>
          <w:color w:val="000000"/>
          <w:lang w:eastAsia="zh-CN"/>
        </w:rPr>
        <w:t>，以及</w:t>
      </w:r>
      <w:r w:rsidRPr="008136B0">
        <w:rPr>
          <w:rFonts w:eastAsia="STZhongsong" w:hAnsi="STZhongsong" w:hint="eastAsia"/>
          <w:color w:val="000000"/>
          <w:lang w:eastAsia="zh-CN"/>
        </w:rPr>
        <w:t>有关</w:t>
      </w:r>
      <w:r w:rsidR="00DA6B76" w:rsidRPr="008136B0">
        <w:rPr>
          <w:rFonts w:eastAsia="STZhongsong" w:hAnsi="STZhongsong" w:hint="eastAsia"/>
          <w:color w:val="000000"/>
          <w:lang w:eastAsia="zh-CN"/>
        </w:rPr>
        <w:t>作为</w:t>
      </w:r>
      <w:r w:rsidRPr="008136B0">
        <w:rPr>
          <w:rFonts w:eastAsia="STZhongsong" w:hAnsi="STZhongsong" w:hint="eastAsia"/>
          <w:color w:val="000000"/>
          <w:lang w:eastAsia="zh-CN"/>
        </w:rPr>
        <w:t>人的</w:t>
      </w:r>
      <w:r w:rsidR="00DA6B76" w:rsidRPr="008136B0">
        <w:rPr>
          <w:rFonts w:eastAsia="STZhongsong" w:hAnsi="STZhongsong" w:hint="eastAsia"/>
          <w:color w:val="000000"/>
          <w:lang w:eastAsia="zh-CN"/>
        </w:rPr>
        <w:t>基督所具有并被相信的神性的一切</w:t>
      </w:r>
      <w:r w:rsidRPr="008136B0">
        <w:rPr>
          <w:rFonts w:eastAsia="STZhongsong"/>
          <w:color w:val="000000"/>
          <w:lang w:eastAsia="zh-CN"/>
        </w:rPr>
        <w:t>”</w:t>
      </w:r>
      <w:r w:rsidR="00DA6B76" w:rsidRPr="008136B0">
        <w:rPr>
          <w:rFonts w:eastAsia="STZhongsong" w:hint="eastAsia"/>
          <w:color w:val="000000"/>
          <w:lang w:eastAsia="zh-CN"/>
        </w:rPr>
        <w:t>之间</w:t>
      </w:r>
      <w:r w:rsidRPr="008136B0">
        <w:rPr>
          <w:rFonts w:eastAsia="STZhongsong" w:hAnsi="STZhongsong" w:hint="eastAsia"/>
          <w:color w:val="000000"/>
          <w:lang w:eastAsia="zh-CN"/>
        </w:rPr>
        <w:t>彼此</w:t>
      </w:r>
      <w:r w:rsidR="00D50D5E" w:rsidRPr="008136B0">
        <w:rPr>
          <w:rFonts w:eastAsia="STZhongsong" w:hAnsi="STZhongsong" w:hint="eastAsia"/>
          <w:color w:val="000000"/>
          <w:lang w:eastAsia="zh-CN"/>
        </w:rPr>
        <w:t>共享</w:t>
      </w:r>
      <w:r w:rsidRPr="008136B0">
        <w:rPr>
          <w:rFonts w:eastAsia="STZhongsong" w:hAnsi="STZhongsong" w:hint="eastAsia"/>
          <w:color w:val="000000"/>
          <w:lang w:eastAsia="zh-CN"/>
        </w:rPr>
        <w:t>。在基督里，</w:t>
      </w:r>
      <w:r w:rsidR="00954B99" w:rsidRPr="008136B0">
        <w:rPr>
          <w:rFonts w:eastAsia="STZhongsong" w:hint="eastAsia"/>
          <w:color w:val="000000"/>
          <w:lang w:eastAsia="zh-CN"/>
        </w:rPr>
        <w:t>“该</w:t>
      </w:r>
      <w:r w:rsidRPr="008136B0">
        <w:rPr>
          <w:rFonts w:eastAsia="STZhongsong" w:hAnsi="STZhongsong" w:hint="eastAsia"/>
          <w:color w:val="000000"/>
          <w:lang w:eastAsia="zh-CN"/>
        </w:rPr>
        <w:t>人性</w:t>
      </w:r>
      <w:r w:rsidR="00C75673" w:rsidRPr="008136B0">
        <w:rPr>
          <w:rFonts w:eastAsia="STZhongsong" w:hAnsi="STZhongsong" w:hint="eastAsia"/>
          <w:color w:val="000000"/>
          <w:lang w:eastAsia="zh-CN"/>
        </w:rPr>
        <w:t>是</w:t>
      </w:r>
      <w:r w:rsidRPr="008136B0">
        <w:rPr>
          <w:rFonts w:eastAsia="STZhongsong" w:hAnsi="STZhongsong" w:hint="eastAsia"/>
          <w:color w:val="000000"/>
          <w:lang w:eastAsia="zh-CN"/>
        </w:rPr>
        <w:t>与神子</w:t>
      </w:r>
      <w:r w:rsidR="00C75673" w:rsidRPr="008136B0">
        <w:rPr>
          <w:rFonts w:eastAsia="STZhongsong" w:hAnsi="STZhongsong" w:hint="eastAsia"/>
          <w:color w:val="000000"/>
          <w:lang w:eastAsia="zh-CN"/>
        </w:rPr>
        <w:t>合一的</w:t>
      </w:r>
      <w:r w:rsidRPr="008136B0">
        <w:rPr>
          <w:rFonts w:eastAsia="STZhongsong" w:hAnsi="STZhongsong" w:hint="eastAsia"/>
          <w:color w:val="000000"/>
          <w:lang w:eastAsia="zh-CN"/>
        </w:rPr>
        <w:t>一</w:t>
      </w:r>
      <w:r w:rsidR="00C75673" w:rsidRPr="008136B0">
        <w:rPr>
          <w:rFonts w:eastAsia="STZhongsong" w:hAnsi="STZhongsong" w:hint="eastAsia"/>
          <w:color w:val="000000"/>
          <w:lang w:eastAsia="zh-CN"/>
        </w:rPr>
        <w:t>个</w:t>
      </w:r>
      <w:r w:rsidRPr="008136B0">
        <w:rPr>
          <w:rFonts w:eastAsia="STZhongsong" w:hAnsi="STZhongsong" w:hint="eastAsia"/>
          <w:color w:val="000000"/>
          <w:lang w:eastAsia="zh-CN"/>
        </w:rPr>
        <w:t>人。</w:t>
      </w:r>
      <w:r w:rsidRPr="008136B0">
        <w:rPr>
          <w:rFonts w:eastAsia="STZhongsong"/>
          <w:color w:val="000000"/>
          <w:lang w:eastAsia="zh-CN"/>
        </w:rPr>
        <w:t>”</w:t>
      </w:r>
      <w:r w:rsidR="000C5F3F" w:rsidRPr="008136B0">
        <w:rPr>
          <w:rFonts w:eastAsia="STZhongsong"/>
          <w:color w:val="000000"/>
          <w:lang w:eastAsia="zh-CN"/>
        </w:rPr>
        <w:t xml:space="preserve"> </w:t>
      </w:r>
    </w:p>
    <w:p w:rsidR="006B4169" w:rsidRDefault="006B4169" w:rsidP="006B4169">
      <w:pPr>
        <w:rPr>
          <w:rFonts w:eastAsia="STZhongsong" w:hAnsi="STZhongsong"/>
          <w:lang w:eastAsia="zh-CN"/>
        </w:rPr>
      </w:pPr>
      <w:r w:rsidRPr="00DD4A49">
        <w:rPr>
          <w:rFonts w:eastAsia="STZhongsong"/>
          <w:lang w:eastAsia="zh-CN"/>
        </w:rPr>
        <w:t>2.  Identify:</w:t>
      </w:r>
    </w:p>
    <w:p w:rsidR="00C75673" w:rsidRPr="00DD4A49" w:rsidRDefault="00C75673" w:rsidP="006B4169">
      <w:pPr>
        <w:rPr>
          <w:rFonts w:eastAsia="STZhongsong"/>
          <w:lang w:eastAsia="zh-CN"/>
        </w:rPr>
      </w:pPr>
      <w:r>
        <w:rPr>
          <w:rFonts w:eastAsia="STZhongsong" w:hAnsi="STZhongsong"/>
          <w:lang w:eastAsia="zh-CN"/>
        </w:rPr>
        <w:t xml:space="preserve">     </w:t>
      </w:r>
      <w:r>
        <w:rPr>
          <w:rFonts w:eastAsia="STZhongsong" w:hAnsi="STZhongsong" w:hint="eastAsia"/>
          <w:lang w:eastAsia="zh-CN"/>
        </w:rPr>
        <w:t>辨别：</w:t>
      </w:r>
    </w:p>
    <w:p w:rsidR="00C75673" w:rsidRDefault="006B4169" w:rsidP="006B4169">
      <w:pPr>
        <w:rPr>
          <w:rFonts w:eastAsia="STZhongsong"/>
          <w:lang w:eastAsia="zh-CN"/>
        </w:rPr>
      </w:pPr>
      <w:r w:rsidRPr="00DD4A49">
        <w:rPr>
          <w:rFonts w:eastAsia="STZhongsong"/>
          <w:lang w:eastAsia="zh-CN"/>
        </w:rPr>
        <w:tab/>
        <w:t>a.  Nestorius</w:t>
      </w:r>
    </w:p>
    <w:p w:rsidR="006B4169" w:rsidRPr="00DD4A49" w:rsidRDefault="00C75673" w:rsidP="006B4169">
      <w:pPr>
        <w:rPr>
          <w:rFonts w:eastAsia="STZhongsong"/>
          <w:lang w:eastAsia="zh-CN"/>
        </w:rPr>
      </w:pPr>
      <w:r>
        <w:rPr>
          <w:rFonts w:eastAsia="STZhongsong"/>
          <w:lang w:eastAsia="zh-CN"/>
        </w:rPr>
        <w:t xml:space="preserve">                </w:t>
      </w:r>
      <w:r w:rsidRPr="00C75673">
        <w:rPr>
          <w:rFonts w:eastAsia="STZhongsong" w:hint="eastAsia"/>
          <w:lang w:eastAsia="zh-CN"/>
        </w:rPr>
        <w:t>聂斯托里</w:t>
      </w:r>
    </w:p>
    <w:p w:rsidR="003560C5" w:rsidRPr="003560C5" w:rsidRDefault="003560C5" w:rsidP="003560C5">
      <w:pPr>
        <w:widowControl w:val="0"/>
        <w:suppressAutoHyphens/>
        <w:ind w:left="1080"/>
        <w:rPr>
          <w:rFonts w:eastAsia="STZhongsong"/>
          <w:lang w:eastAsia="zh-CN"/>
        </w:rPr>
      </w:pPr>
    </w:p>
    <w:p w:rsidR="00C75673" w:rsidRPr="00C75673" w:rsidRDefault="006B4169" w:rsidP="00C60484">
      <w:pPr>
        <w:widowControl w:val="0"/>
        <w:numPr>
          <w:ilvl w:val="0"/>
          <w:numId w:val="3"/>
        </w:numPr>
        <w:suppressAutoHyphens/>
        <w:rPr>
          <w:rFonts w:eastAsia="STZhongsong"/>
          <w:lang w:eastAsia="zh-CN"/>
        </w:rPr>
      </w:pPr>
      <w:r w:rsidRPr="00DD4A49">
        <w:rPr>
          <w:rFonts w:eastAsia="STZhongsong"/>
        </w:rPr>
        <w:t>What Nestorius taught about the communication of attributes in Christ?</w:t>
      </w:r>
      <w:r w:rsidR="00C75673" w:rsidRPr="00C75673">
        <w:t xml:space="preserve"> </w:t>
      </w:r>
    </w:p>
    <w:p w:rsidR="006B4169" w:rsidRPr="00C75673" w:rsidRDefault="00C75673" w:rsidP="00C75673">
      <w:pPr>
        <w:widowControl w:val="0"/>
        <w:suppressAutoHyphens/>
        <w:ind w:left="1080"/>
        <w:rPr>
          <w:rFonts w:eastAsia="STZhongsong"/>
          <w:lang w:eastAsia="zh-CN"/>
        </w:rPr>
      </w:pPr>
      <w:r w:rsidRPr="00C75673">
        <w:rPr>
          <w:rFonts w:eastAsia="STZhongsong" w:hint="eastAsia"/>
          <w:lang w:eastAsia="zh-CN"/>
        </w:rPr>
        <w:t>聂斯托里怎样教导关于基督里属性</w:t>
      </w:r>
      <w:r w:rsidR="00C356DB">
        <w:rPr>
          <w:rFonts w:eastAsia="STZhongsong" w:hint="eastAsia"/>
          <w:lang w:eastAsia="zh-CN"/>
        </w:rPr>
        <w:t>的</w:t>
      </w:r>
      <w:r w:rsidR="00D50D5E">
        <w:rPr>
          <w:rFonts w:eastAsia="STZhongsong" w:hint="eastAsia"/>
          <w:lang w:eastAsia="zh-CN"/>
        </w:rPr>
        <w:t>共享</w:t>
      </w:r>
      <w:r w:rsidRPr="00C75673">
        <w:rPr>
          <w:rFonts w:eastAsia="STZhongsong" w:hint="eastAsia"/>
          <w:lang w:eastAsia="zh-CN"/>
        </w:rPr>
        <w:t>？</w:t>
      </w:r>
    </w:p>
    <w:p w:rsidR="006B4169" w:rsidRPr="00DD4A49" w:rsidRDefault="006B4169" w:rsidP="006B4169">
      <w:pPr>
        <w:rPr>
          <w:rFonts w:eastAsia="STZhongsong"/>
          <w:color w:val="FF0000"/>
          <w:lang w:eastAsia="zh-CN"/>
        </w:rPr>
      </w:pPr>
    </w:p>
    <w:p w:rsidR="00C75673" w:rsidRPr="00C75673" w:rsidRDefault="006B4169" w:rsidP="00C60484">
      <w:pPr>
        <w:widowControl w:val="0"/>
        <w:numPr>
          <w:ilvl w:val="0"/>
          <w:numId w:val="3"/>
        </w:numPr>
        <w:suppressAutoHyphens/>
        <w:rPr>
          <w:rFonts w:eastAsia="STZhongsong"/>
          <w:lang w:eastAsia="zh-CN"/>
        </w:rPr>
      </w:pPr>
      <w:r w:rsidRPr="00DD4A49">
        <w:rPr>
          <w:rFonts w:eastAsia="STZhongsong"/>
        </w:rPr>
        <w:t>The great danger in Nestorius’ teaching.</w:t>
      </w:r>
      <w:r w:rsidR="00C75673" w:rsidRPr="00C75673">
        <w:t xml:space="preserve"> </w:t>
      </w:r>
    </w:p>
    <w:p w:rsidR="006B4169" w:rsidRPr="00DD4A49" w:rsidRDefault="00C75673" w:rsidP="00C75673">
      <w:pPr>
        <w:widowControl w:val="0"/>
        <w:suppressAutoHyphens/>
        <w:ind w:left="1080"/>
        <w:rPr>
          <w:rFonts w:eastAsia="STZhongsong"/>
          <w:lang w:eastAsia="zh-CN"/>
        </w:rPr>
      </w:pPr>
      <w:r w:rsidRPr="00C75673">
        <w:rPr>
          <w:rFonts w:eastAsia="STZhongsong" w:hint="eastAsia"/>
          <w:lang w:eastAsia="zh-CN"/>
        </w:rPr>
        <w:t>聂斯托里教导的极大危险。</w:t>
      </w:r>
    </w:p>
    <w:p w:rsidR="003560C5" w:rsidRPr="003560C5" w:rsidRDefault="003560C5" w:rsidP="003560C5">
      <w:pPr>
        <w:widowControl w:val="0"/>
        <w:suppressAutoHyphens/>
        <w:rPr>
          <w:rFonts w:eastAsia="STZhongsong"/>
          <w:lang w:eastAsia="zh-CN"/>
        </w:rPr>
      </w:pPr>
    </w:p>
    <w:p w:rsidR="006B4169" w:rsidRPr="00DD4A49" w:rsidRDefault="006B4169" w:rsidP="00C60484">
      <w:pPr>
        <w:widowControl w:val="0"/>
        <w:numPr>
          <w:ilvl w:val="0"/>
          <w:numId w:val="3"/>
        </w:numPr>
        <w:suppressAutoHyphens/>
        <w:rPr>
          <w:rFonts w:eastAsia="STZhongsong"/>
          <w:lang w:eastAsia="zh-CN"/>
        </w:rPr>
      </w:pPr>
      <w:r w:rsidRPr="00DD4A49">
        <w:rPr>
          <w:rFonts w:eastAsia="STZhongsong"/>
        </w:rPr>
        <w:t>When his errors were condemned.</w:t>
      </w:r>
    </w:p>
    <w:p w:rsidR="006B4169" w:rsidRPr="00DD4A49" w:rsidRDefault="006B4169" w:rsidP="006B4169">
      <w:pPr>
        <w:ind w:left="1080"/>
        <w:rPr>
          <w:rFonts w:eastAsia="STZhongsong"/>
          <w:lang w:eastAsia="zh-CN"/>
        </w:rPr>
      </w:pPr>
      <w:r w:rsidRPr="00DD4A49">
        <w:rPr>
          <w:rFonts w:eastAsia="STZhongsong" w:hAnsi="STZhongsong" w:hint="eastAsia"/>
          <w:lang w:eastAsia="zh-CN"/>
        </w:rPr>
        <w:t>他的错误受到</w:t>
      </w:r>
      <w:r w:rsidR="00337BB9">
        <w:rPr>
          <w:rFonts w:eastAsia="STZhongsong" w:hAnsi="STZhongsong" w:hint="eastAsia"/>
          <w:lang w:eastAsia="zh-CN"/>
        </w:rPr>
        <w:t>了</w:t>
      </w:r>
      <w:r w:rsidRPr="00DD4A49">
        <w:rPr>
          <w:rFonts w:eastAsia="STZhongsong" w:hAnsi="STZhongsong" w:hint="eastAsia"/>
          <w:lang w:eastAsia="zh-CN"/>
        </w:rPr>
        <w:t>谴责。</w:t>
      </w:r>
    </w:p>
    <w:p w:rsidR="006B4169" w:rsidRDefault="006B4169" w:rsidP="006B4169">
      <w:pPr>
        <w:rPr>
          <w:rFonts w:eastAsia="STZhongsong"/>
          <w:color w:val="C00000"/>
        </w:rPr>
      </w:pPr>
    </w:p>
    <w:p w:rsidR="003560C5" w:rsidRPr="00DD4A49" w:rsidRDefault="003560C5" w:rsidP="006B4169">
      <w:pPr>
        <w:rPr>
          <w:rFonts w:eastAsia="STZhongsong"/>
          <w:lang w:eastAsia="zh-CN"/>
        </w:rPr>
      </w:pPr>
    </w:p>
    <w:p w:rsidR="00337BB9" w:rsidRPr="00DD4A49" w:rsidRDefault="006B4169" w:rsidP="006B4169">
      <w:pPr>
        <w:rPr>
          <w:rFonts w:eastAsia="STZhongsong"/>
          <w:lang w:eastAsia="zh-CN"/>
        </w:rPr>
      </w:pPr>
      <w:r w:rsidRPr="00DD4A49">
        <w:rPr>
          <w:rFonts w:eastAsia="STZhongsong"/>
        </w:rPr>
        <w:lastRenderedPageBreak/>
        <w:t>3.  Identify</w:t>
      </w:r>
      <w:r w:rsidR="003560C5">
        <w:rPr>
          <w:rFonts w:eastAsia="STZhongsong" w:hAnsi="STZhongsong" w:hint="eastAsia"/>
          <w:lang w:eastAsia="zh-CN"/>
        </w:rPr>
        <w:t>:</w:t>
      </w:r>
      <w:r w:rsidR="00337BB9">
        <w:rPr>
          <w:rFonts w:eastAsia="STZhongsong" w:hAnsi="STZhongsong"/>
          <w:lang w:eastAsia="zh-CN"/>
        </w:rPr>
        <w:t xml:space="preserve"> </w:t>
      </w:r>
      <w:r w:rsidR="00337BB9">
        <w:rPr>
          <w:rFonts w:eastAsia="STZhongsong" w:hAnsi="STZhongsong" w:hint="eastAsia"/>
          <w:lang w:eastAsia="zh-CN"/>
        </w:rPr>
        <w:t>分辨：</w:t>
      </w:r>
    </w:p>
    <w:p w:rsidR="006B4169" w:rsidRPr="00DD4A49" w:rsidRDefault="006B4169" w:rsidP="006B4169">
      <w:pPr>
        <w:rPr>
          <w:rFonts w:eastAsia="STZhongsong"/>
        </w:rPr>
      </w:pPr>
      <w:r w:rsidRPr="00DD4A49">
        <w:rPr>
          <w:rFonts w:eastAsia="STZhongsong"/>
        </w:rPr>
        <w:tab/>
        <w:t>a.  Ulrich Zwingli</w:t>
      </w:r>
      <w:r w:rsidR="00337BB9">
        <w:rPr>
          <w:rFonts w:eastAsia="STZhongsong"/>
          <w:lang w:eastAsia="zh-CN"/>
        </w:rPr>
        <w:t xml:space="preserve">   </w:t>
      </w:r>
      <w:proofErr w:type="spellStart"/>
      <w:r w:rsidR="00337BB9" w:rsidRPr="00337BB9">
        <w:rPr>
          <w:rFonts w:eastAsia="STZhongsong" w:hint="eastAsia"/>
        </w:rPr>
        <w:t>茨温里</w:t>
      </w:r>
      <w:proofErr w:type="spellEnd"/>
    </w:p>
    <w:p w:rsidR="003560C5" w:rsidRPr="003560C5" w:rsidRDefault="003560C5" w:rsidP="003560C5">
      <w:pPr>
        <w:widowControl w:val="0"/>
        <w:suppressAutoHyphens/>
        <w:ind w:left="1440"/>
        <w:rPr>
          <w:rFonts w:eastAsia="STZhongsong"/>
          <w:lang w:eastAsia="zh-CN"/>
        </w:rPr>
      </w:pPr>
    </w:p>
    <w:p w:rsidR="00866046" w:rsidRPr="00866046" w:rsidRDefault="006B4169" w:rsidP="00C60484">
      <w:pPr>
        <w:widowControl w:val="0"/>
        <w:numPr>
          <w:ilvl w:val="0"/>
          <w:numId w:val="2"/>
        </w:numPr>
        <w:suppressAutoHyphens/>
        <w:rPr>
          <w:rFonts w:eastAsia="STZhongsong"/>
          <w:lang w:eastAsia="zh-CN"/>
        </w:rPr>
      </w:pPr>
      <w:r w:rsidRPr="00DD4A49">
        <w:rPr>
          <w:rFonts w:eastAsia="STZhongsong"/>
        </w:rPr>
        <w:t>What Zwingli taught about the communication of attributes.</w:t>
      </w:r>
      <w:r w:rsidR="00866046" w:rsidRPr="00866046">
        <w:t xml:space="preserve"> </w:t>
      </w:r>
    </w:p>
    <w:p w:rsidR="006B4169" w:rsidRPr="00DD4A49" w:rsidRDefault="00B44DAC" w:rsidP="00866046">
      <w:pPr>
        <w:widowControl w:val="0"/>
        <w:suppressAutoHyphens/>
        <w:ind w:left="1440"/>
        <w:rPr>
          <w:rFonts w:eastAsia="STZhongsong"/>
          <w:lang w:eastAsia="zh-CN"/>
        </w:rPr>
      </w:pPr>
      <w:r>
        <w:rPr>
          <w:rFonts w:eastAsia="STZhongsong" w:hint="eastAsia"/>
          <w:lang w:eastAsia="zh-CN"/>
        </w:rPr>
        <w:t>茨温里</w:t>
      </w:r>
      <w:r w:rsidR="00C356DB">
        <w:rPr>
          <w:rFonts w:eastAsia="STZhongsong" w:hint="eastAsia"/>
          <w:lang w:eastAsia="zh-CN"/>
        </w:rPr>
        <w:t>怎样教导关于神</w:t>
      </w:r>
      <w:r w:rsidR="00866046" w:rsidRPr="00866046">
        <w:rPr>
          <w:rFonts w:eastAsia="STZhongsong" w:hint="eastAsia"/>
          <w:lang w:eastAsia="zh-CN"/>
        </w:rPr>
        <w:t>属性</w:t>
      </w:r>
      <w:r w:rsidR="00C356DB">
        <w:rPr>
          <w:rFonts w:eastAsia="STZhongsong" w:hint="eastAsia"/>
          <w:lang w:eastAsia="zh-CN"/>
        </w:rPr>
        <w:t>的</w:t>
      </w:r>
      <w:r w:rsidR="00D50D5E">
        <w:rPr>
          <w:rFonts w:eastAsia="STZhongsong" w:hint="eastAsia"/>
          <w:lang w:eastAsia="zh-CN"/>
        </w:rPr>
        <w:t>共享</w:t>
      </w:r>
      <w:r w:rsidR="00866046" w:rsidRPr="00866046">
        <w:rPr>
          <w:rFonts w:eastAsia="STZhongsong" w:hint="eastAsia"/>
          <w:lang w:eastAsia="zh-CN"/>
        </w:rPr>
        <w:t>。</w:t>
      </w:r>
    </w:p>
    <w:p w:rsidR="003560C5" w:rsidRPr="003560C5" w:rsidRDefault="003560C5" w:rsidP="003560C5">
      <w:pPr>
        <w:widowControl w:val="0"/>
        <w:suppressAutoHyphens/>
        <w:ind w:left="1440"/>
        <w:rPr>
          <w:rFonts w:eastAsia="STZhongsong"/>
          <w:lang w:eastAsia="zh-CN"/>
        </w:rPr>
      </w:pPr>
    </w:p>
    <w:p w:rsidR="006B4169" w:rsidRPr="00DD4A49" w:rsidRDefault="006B4169" w:rsidP="00C60484">
      <w:pPr>
        <w:widowControl w:val="0"/>
        <w:numPr>
          <w:ilvl w:val="0"/>
          <w:numId w:val="2"/>
        </w:numPr>
        <w:suppressAutoHyphens/>
        <w:rPr>
          <w:rFonts w:eastAsia="STZhongsong"/>
          <w:lang w:eastAsia="zh-CN"/>
        </w:rPr>
      </w:pPr>
      <w:r w:rsidRPr="00DD4A49">
        <w:rPr>
          <w:rFonts w:eastAsia="STZhongsong"/>
        </w:rPr>
        <w:t>Why Zwingli was called “Nestorius resurrected?”</w:t>
      </w:r>
      <w:r w:rsidR="00337BB9" w:rsidRPr="00337BB9">
        <w:t xml:space="preserve"> </w:t>
      </w:r>
    </w:p>
    <w:p w:rsidR="006B4169" w:rsidRPr="00DD4A49" w:rsidRDefault="006B4169" w:rsidP="006B4169">
      <w:pPr>
        <w:ind w:left="720"/>
        <w:rPr>
          <w:rFonts w:eastAsia="STZhongsong"/>
          <w:color w:val="000000"/>
          <w:lang w:eastAsia="zh-CN"/>
        </w:rPr>
      </w:pPr>
      <w:r w:rsidRPr="00DD4A49">
        <w:rPr>
          <w:rFonts w:eastAsia="STZhongsong"/>
          <w:lang w:eastAsia="zh-CN"/>
        </w:rPr>
        <w:t xml:space="preserve">        </w:t>
      </w:r>
      <w:r w:rsidRPr="00DD4A49">
        <w:rPr>
          <w:rFonts w:eastAsia="STZhongsong"/>
          <w:color w:val="000000"/>
          <w:lang w:eastAsia="zh-CN"/>
        </w:rPr>
        <w:t xml:space="preserve"> </w:t>
      </w:r>
      <w:r w:rsidR="00337BB9">
        <w:rPr>
          <w:rFonts w:eastAsia="STZhongsong"/>
          <w:color w:val="000000"/>
          <w:lang w:eastAsia="zh-CN"/>
        </w:rPr>
        <w:t xml:space="preserve">   </w:t>
      </w:r>
      <w:r w:rsidRPr="00DD4A49">
        <w:rPr>
          <w:rFonts w:eastAsia="STZhongsong" w:hAnsi="STZhongsong" w:hint="eastAsia"/>
          <w:color w:val="000000"/>
          <w:lang w:eastAsia="zh-CN"/>
        </w:rPr>
        <w:t>为什么</w:t>
      </w:r>
      <w:r w:rsidR="00337BB9" w:rsidRPr="00337BB9">
        <w:rPr>
          <w:rFonts w:eastAsia="STZhongsong" w:hint="eastAsia"/>
          <w:lang w:eastAsia="zh-CN"/>
        </w:rPr>
        <w:t>茨温里被称为“聂斯托里再世”</w:t>
      </w:r>
      <w:r w:rsidR="00337BB9" w:rsidRPr="00337BB9">
        <w:rPr>
          <w:rFonts w:eastAsia="STZhongsong"/>
          <w:lang w:eastAsia="zh-CN"/>
        </w:rPr>
        <w:t xml:space="preserve"> </w:t>
      </w:r>
      <w:r w:rsidR="00337BB9" w:rsidRPr="00337BB9">
        <w:rPr>
          <w:rFonts w:eastAsia="STZhongsong" w:hint="eastAsia"/>
          <w:lang w:eastAsia="zh-CN"/>
        </w:rPr>
        <w:t>？</w:t>
      </w:r>
    </w:p>
    <w:p w:rsidR="003560C5" w:rsidRPr="003560C5" w:rsidRDefault="003560C5" w:rsidP="003560C5">
      <w:pPr>
        <w:widowControl w:val="0"/>
        <w:suppressAutoHyphens/>
        <w:ind w:left="1440"/>
        <w:rPr>
          <w:rFonts w:eastAsia="STZhongsong"/>
          <w:lang w:eastAsia="zh-CN"/>
        </w:rPr>
      </w:pPr>
    </w:p>
    <w:p w:rsidR="006B4169" w:rsidRPr="00DD4A49" w:rsidRDefault="006B4169" w:rsidP="00C60484">
      <w:pPr>
        <w:widowControl w:val="0"/>
        <w:numPr>
          <w:ilvl w:val="0"/>
          <w:numId w:val="2"/>
        </w:numPr>
        <w:suppressAutoHyphens/>
        <w:rPr>
          <w:rFonts w:eastAsia="STZhongsong"/>
          <w:lang w:eastAsia="zh-CN"/>
        </w:rPr>
      </w:pPr>
      <w:r w:rsidRPr="00DD4A49">
        <w:rPr>
          <w:rFonts w:eastAsia="STZhongsong"/>
        </w:rPr>
        <w:t xml:space="preserve">What Zwingli meant by the term </w:t>
      </w:r>
      <w:proofErr w:type="spellStart"/>
      <w:r w:rsidRPr="00DD4A49">
        <w:rPr>
          <w:rFonts w:eastAsia="STZhongsong"/>
          <w:i/>
        </w:rPr>
        <w:t>alloeosi</w:t>
      </w:r>
      <w:r w:rsidRPr="00DD4A49">
        <w:rPr>
          <w:rFonts w:eastAsia="STZhongsong"/>
        </w:rPr>
        <w:t>s</w:t>
      </w:r>
      <w:proofErr w:type="spellEnd"/>
      <w:r w:rsidRPr="00DD4A49">
        <w:rPr>
          <w:rFonts w:eastAsia="STZhongsong"/>
        </w:rPr>
        <w:t>?</w:t>
      </w:r>
    </w:p>
    <w:p w:rsidR="003560C5" w:rsidRDefault="00337BB9" w:rsidP="006B4169">
      <w:pPr>
        <w:ind w:left="720" w:firstLineChars="250" w:firstLine="600"/>
        <w:rPr>
          <w:rFonts w:eastAsia="STZhongsong"/>
          <w:color w:val="000000"/>
          <w:lang w:eastAsia="zh-CN"/>
        </w:rPr>
      </w:pPr>
      <w:r w:rsidRPr="00337BB9">
        <w:rPr>
          <w:rFonts w:eastAsia="STZhongsong" w:hAnsi="STZhongsong" w:hint="eastAsia"/>
          <w:color w:val="000000"/>
          <w:lang w:eastAsia="zh-CN"/>
        </w:rPr>
        <w:t>茨温里</w:t>
      </w:r>
      <w:r>
        <w:rPr>
          <w:rFonts w:eastAsia="STZhongsong" w:hAnsi="STZhongsong" w:hint="eastAsia"/>
          <w:color w:val="000000"/>
          <w:lang w:eastAsia="zh-CN"/>
        </w:rPr>
        <w:t>用</w:t>
      </w:r>
      <w:r w:rsidRPr="00337BB9">
        <w:rPr>
          <w:rFonts w:eastAsia="STZhongsong" w:hAnsi="STZhongsong" w:hint="eastAsia"/>
          <w:color w:val="000000"/>
          <w:lang w:eastAsia="zh-CN"/>
        </w:rPr>
        <w:t>“</w:t>
      </w:r>
      <w:r w:rsidR="006B4169" w:rsidRPr="00DD4A49">
        <w:rPr>
          <w:rFonts w:eastAsia="STZhongsong" w:hAnsi="STZhongsong" w:hint="eastAsia"/>
          <w:color w:val="000000"/>
          <w:lang w:eastAsia="zh-CN"/>
        </w:rPr>
        <w:t>精神障碍</w:t>
      </w:r>
      <w:r w:rsidR="006B4169" w:rsidRPr="00DD4A49">
        <w:rPr>
          <w:rFonts w:eastAsia="STZhongsong"/>
          <w:color w:val="000000"/>
          <w:lang w:eastAsia="zh-CN"/>
        </w:rPr>
        <w:t>”</w:t>
      </w:r>
      <w:r>
        <w:rPr>
          <w:rFonts w:eastAsia="STZhongsong" w:hint="eastAsia"/>
          <w:color w:val="000000"/>
          <w:lang w:eastAsia="zh-CN"/>
        </w:rPr>
        <w:t>一词来</w:t>
      </w:r>
      <w:r w:rsidR="006B4169" w:rsidRPr="00DD4A49">
        <w:rPr>
          <w:rFonts w:eastAsia="STZhongsong" w:hAnsi="STZhongsong" w:hint="eastAsia"/>
          <w:color w:val="000000"/>
          <w:lang w:eastAsia="zh-CN"/>
        </w:rPr>
        <w:t>表达什么意思？</w:t>
      </w:r>
      <w:r w:rsidR="006B4169" w:rsidRPr="00DD4A49">
        <w:rPr>
          <w:rFonts w:eastAsia="STZhongsong"/>
          <w:color w:val="000000"/>
          <w:lang w:eastAsia="zh-CN"/>
        </w:rPr>
        <w:t xml:space="preserve"> </w:t>
      </w:r>
    </w:p>
    <w:p w:rsidR="003560C5" w:rsidRDefault="003560C5" w:rsidP="006B4169">
      <w:pPr>
        <w:ind w:left="720" w:firstLineChars="250" w:firstLine="600"/>
        <w:rPr>
          <w:rFonts w:eastAsia="STZhongsong"/>
          <w:color w:val="000000"/>
          <w:lang w:eastAsia="zh-CN"/>
        </w:rPr>
      </w:pPr>
    </w:p>
    <w:p w:rsidR="006B4169" w:rsidRPr="00DD4A49" w:rsidRDefault="006B4169" w:rsidP="006B4169">
      <w:pPr>
        <w:ind w:left="720" w:firstLineChars="250" w:firstLine="600"/>
        <w:rPr>
          <w:rFonts w:eastAsia="STZhongsong"/>
          <w:color w:val="000000"/>
          <w:lang w:eastAsia="zh-CN"/>
        </w:rPr>
      </w:pPr>
      <w:r w:rsidRPr="00DD4A49">
        <w:rPr>
          <w:rFonts w:eastAsia="STZhongsong"/>
          <w:color w:val="000000"/>
          <w:lang w:eastAsia="zh-CN"/>
        </w:rPr>
        <w:t xml:space="preserve">    </w:t>
      </w:r>
    </w:p>
    <w:p w:rsidR="006B4169" w:rsidRPr="00DD4A49" w:rsidRDefault="006B4169" w:rsidP="00C60484">
      <w:pPr>
        <w:widowControl w:val="0"/>
        <w:numPr>
          <w:ilvl w:val="0"/>
          <w:numId w:val="2"/>
        </w:numPr>
        <w:suppressAutoHyphens/>
        <w:rPr>
          <w:rFonts w:eastAsia="STZhongsong"/>
          <w:lang w:eastAsia="zh-CN"/>
        </w:rPr>
      </w:pPr>
      <w:r w:rsidRPr="00DD4A49">
        <w:rPr>
          <w:rFonts w:eastAsia="STZhongsong"/>
        </w:rPr>
        <w:t>What Luther said about the “</w:t>
      </w:r>
      <w:proofErr w:type="spellStart"/>
      <w:r w:rsidRPr="00DD4A49">
        <w:rPr>
          <w:rFonts w:eastAsia="STZhongsong"/>
        </w:rPr>
        <w:t>alloeosis</w:t>
      </w:r>
      <w:proofErr w:type="spellEnd"/>
      <w:r w:rsidRPr="00DD4A49">
        <w:rPr>
          <w:rFonts w:eastAsia="STZhongsong"/>
        </w:rPr>
        <w:t>?”  Cf. FC SD VIII:39, 40</w:t>
      </w:r>
    </w:p>
    <w:p w:rsidR="006B4169" w:rsidRPr="00DD4A49" w:rsidRDefault="00CA189F" w:rsidP="006B4169">
      <w:pPr>
        <w:ind w:left="720" w:firstLineChars="200" w:firstLine="480"/>
        <w:rPr>
          <w:rFonts w:eastAsia="STZhongsong"/>
          <w:color w:val="000000"/>
          <w:lang w:eastAsia="zh-CN"/>
        </w:rPr>
      </w:pPr>
      <w:r>
        <w:rPr>
          <w:rFonts w:eastAsia="STZhongsong" w:hAnsi="STZhongsong"/>
          <w:color w:val="000000"/>
          <w:lang w:eastAsia="zh-CN"/>
        </w:rPr>
        <w:t xml:space="preserve">     </w:t>
      </w:r>
      <w:r>
        <w:rPr>
          <w:rFonts w:eastAsia="STZhongsong" w:hAnsi="STZhongsong" w:hint="eastAsia"/>
          <w:color w:val="000000"/>
          <w:lang w:eastAsia="zh-CN"/>
        </w:rPr>
        <w:t>路德怎样</w:t>
      </w:r>
      <w:r w:rsidR="006B4169" w:rsidRPr="00DD4A49">
        <w:rPr>
          <w:rFonts w:eastAsia="STZhongsong" w:hAnsi="STZhongsong" w:hint="eastAsia"/>
          <w:color w:val="000000"/>
          <w:lang w:eastAsia="zh-CN"/>
        </w:rPr>
        <w:t>评</w:t>
      </w:r>
      <w:r>
        <w:rPr>
          <w:rFonts w:eastAsia="STZhongsong" w:hAnsi="STZhongsong" w:hint="eastAsia"/>
          <w:color w:val="000000"/>
          <w:lang w:eastAsia="zh-CN"/>
        </w:rPr>
        <w:t>论“</w:t>
      </w:r>
      <w:r w:rsidR="006B4169" w:rsidRPr="00DD4A49">
        <w:rPr>
          <w:rFonts w:eastAsia="STZhongsong" w:hAnsi="STZhongsong" w:hint="eastAsia"/>
          <w:color w:val="000000"/>
          <w:lang w:eastAsia="zh-CN"/>
        </w:rPr>
        <w:t>精神障碍</w:t>
      </w:r>
      <w:proofErr w:type="spellStart"/>
      <w:r w:rsidRPr="00DD4A49">
        <w:rPr>
          <w:rFonts w:eastAsia="STZhongsong"/>
          <w:i/>
          <w:lang w:eastAsia="zh-CN"/>
        </w:rPr>
        <w:t>alloeosi</w:t>
      </w:r>
      <w:r w:rsidRPr="00DD4A49">
        <w:rPr>
          <w:rFonts w:eastAsia="STZhongsong"/>
          <w:lang w:eastAsia="zh-CN"/>
        </w:rPr>
        <w:t>s</w:t>
      </w:r>
      <w:proofErr w:type="spellEnd"/>
      <w:r w:rsidR="006B4169" w:rsidRPr="00DD4A49">
        <w:rPr>
          <w:rFonts w:eastAsia="STZhongsong"/>
          <w:color w:val="000000"/>
          <w:lang w:eastAsia="zh-CN"/>
        </w:rPr>
        <w:t>”</w:t>
      </w:r>
      <w:r w:rsidR="006B4169" w:rsidRPr="00DD4A49">
        <w:rPr>
          <w:rFonts w:eastAsia="STZhongsong" w:hAnsi="STZhongsong" w:hint="eastAsia"/>
          <w:color w:val="000000"/>
          <w:lang w:eastAsia="zh-CN"/>
        </w:rPr>
        <w:t>？</w:t>
      </w:r>
      <w:r>
        <w:rPr>
          <w:rFonts w:eastAsia="STZhongsong" w:hint="eastAsia"/>
          <w:color w:val="000000"/>
          <w:lang w:eastAsia="zh-CN"/>
        </w:rPr>
        <w:t>对比</w:t>
      </w:r>
      <w:r w:rsidR="0081253A">
        <w:rPr>
          <w:rFonts w:eastAsia="STZhongsong" w:hint="eastAsia"/>
          <w:color w:val="000000"/>
          <w:lang w:eastAsia="zh-CN"/>
        </w:rPr>
        <w:t>协同式宣言全文</w:t>
      </w:r>
      <w:r>
        <w:rPr>
          <w:rFonts w:eastAsia="STZhongsong" w:hint="eastAsia"/>
          <w:color w:val="000000"/>
          <w:lang w:eastAsia="zh-CN"/>
        </w:rPr>
        <w:t>第八条</w:t>
      </w:r>
      <w:r w:rsidR="006B4169" w:rsidRPr="00DD4A49">
        <w:rPr>
          <w:rFonts w:eastAsia="STZhongsong"/>
          <w:color w:val="000000"/>
          <w:lang w:eastAsia="zh-CN"/>
        </w:rPr>
        <w:t>:39, 40</w:t>
      </w:r>
    </w:p>
    <w:p w:rsidR="003560C5" w:rsidRPr="003560C5" w:rsidRDefault="003560C5" w:rsidP="003560C5">
      <w:pPr>
        <w:widowControl w:val="0"/>
        <w:suppressAutoHyphens/>
        <w:ind w:left="1440"/>
        <w:rPr>
          <w:rFonts w:eastAsia="STZhongsong"/>
          <w:lang w:eastAsia="zh-CN"/>
        </w:rPr>
      </w:pPr>
    </w:p>
    <w:p w:rsidR="00CA189F" w:rsidRDefault="006B4169" w:rsidP="00C60484">
      <w:pPr>
        <w:widowControl w:val="0"/>
        <w:numPr>
          <w:ilvl w:val="0"/>
          <w:numId w:val="2"/>
        </w:numPr>
        <w:suppressAutoHyphens/>
        <w:rPr>
          <w:rFonts w:eastAsia="STZhongsong"/>
          <w:lang w:eastAsia="zh-CN"/>
        </w:rPr>
      </w:pPr>
      <w:r w:rsidRPr="00DD4A49">
        <w:rPr>
          <w:rFonts w:eastAsia="STZhongsong"/>
        </w:rPr>
        <w:t>What Zwingli meant by saying “the finite is not capable of the infinite?”</w:t>
      </w:r>
      <w:r w:rsidR="00CA189F" w:rsidRPr="00CA189F">
        <w:rPr>
          <w:rFonts w:eastAsia="STZhongsong"/>
        </w:rPr>
        <w:t xml:space="preserve"> </w:t>
      </w:r>
    </w:p>
    <w:p w:rsidR="006B4169" w:rsidRPr="00DD4A49" w:rsidRDefault="00CA189F" w:rsidP="00CA189F">
      <w:pPr>
        <w:widowControl w:val="0"/>
        <w:suppressAutoHyphens/>
        <w:ind w:left="1440"/>
        <w:rPr>
          <w:rFonts w:eastAsia="STZhongsong"/>
          <w:lang w:eastAsia="zh-CN"/>
        </w:rPr>
      </w:pPr>
      <w:r w:rsidRPr="00CA189F">
        <w:rPr>
          <w:rFonts w:eastAsia="STZhongsong" w:hint="eastAsia"/>
          <w:lang w:eastAsia="zh-CN"/>
        </w:rPr>
        <w:t>茨温里说“有限</w:t>
      </w:r>
      <w:r>
        <w:rPr>
          <w:rFonts w:eastAsia="STZhongsong" w:hint="eastAsia"/>
          <w:lang w:eastAsia="zh-CN"/>
        </w:rPr>
        <w:t>是</w:t>
      </w:r>
      <w:r w:rsidRPr="00CA189F">
        <w:rPr>
          <w:rFonts w:eastAsia="STZhongsong" w:hint="eastAsia"/>
          <w:lang w:eastAsia="zh-CN"/>
        </w:rPr>
        <w:t>不能</w:t>
      </w:r>
      <w:r>
        <w:rPr>
          <w:rFonts w:eastAsia="STZhongsong" w:hint="eastAsia"/>
          <w:lang w:eastAsia="zh-CN"/>
        </w:rPr>
        <w:t>做到</w:t>
      </w:r>
      <w:r w:rsidRPr="00CA189F">
        <w:rPr>
          <w:rFonts w:eastAsia="STZhongsong" w:hint="eastAsia"/>
          <w:lang w:eastAsia="zh-CN"/>
        </w:rPr>
        <w:t>无限</w:t>
      </w:r>
      <w:r>
        <w:rPr>
          <w:rFonts w:eastAsia="STZhongsong" w:hint="eastAsia"/>
          <w:lang w:eastAsia="zh-CN"/>
        </w:rPr>
        <w:t>的</w:t>
      </w:r>
      <w:r w:rsidRPr="00CA189F">
        <w:rPr>
          <w:rFonts w:eastAsia="STZhongsong" w:hint="eastAsia"/>
          <w:lang w:eastAsia="zh-CN"/>
        </w:rPr>
        <w:t>”是什么意思？</w:t>
      </w:r>
    </w:p>
    <w:p w:rsidR="006B4169" w:rsidRPr="00DD4A49" w:rsidRDefault="006B4169" w:rsidP="006B4169">
      <w:pPr>
        <w:ind w:left="720"/>
        <w:rPr>
          <w:rFonts w:eastAsia="STZhongsong"/>
          <w:color w:val="000000"/>
          <w:lang w:eastAsia="zh-CN"/>
        </w:rPr>
      </w:pPr>
      <w:r w:rsidRPr="00DD4A49">
        <w:rPr>
          <w:rFonts w:eastAsia="STZhongsong"/>
          <w:lang w:eastAsia="zh-CN"/>
        </w:rPr>
        <w:t xml:space="preserve">        </w:t>
      </w:r>
    </w:p>
    <w:p w:rsidR="006B4169" w:rsidRPr="00DD4A49" w:rsidRDefault="006B4169" w:rsidP="006B4169">
      <w:pPr>
        <w:rPr>
          <w:rFonts w:eastAsia="STZhongsong"/>
          <w:lang w:eastAsia="zh-CN"/>
        </w:rPr>
      </w:pPr>
    </w:p>
    <w:p w:rsidR="006B4169" w:rsidRPr="00DD4A49" w:rsidRDefault="006B4169" w:rsidP="006B4169">
      <w:pPr>
        <w:rPr>
          <w:rFonts w:eastAsia="STZhongsong"/>
          <w:lang w:eastAsia="zh-CN"/>
        </w:rPr>
      </w:pPr>
      <w:r w:rsidRPr="00DD4A49">
        <w:rPr>
          <w:rFonts w:eastAsia="STZhongsong"/>
        </w:rPr>
        <w:t>4.  Identify:</w:t>
      </w:r>
      <w:r w:rsidR="00CA189F">
        <w:rPr>
          <w:rFonts w:eastAsia="STZhongsong"/>
          <w:lang w:eastAsia="zh-CN"/>
        </w:rPr>
        <w:t xml:space="preserve"> </w:t>
      </w:r>
      <w:r w:rsidR="00CA189F">
        <w:rPr>
          <w:rFonts w:eastAsia="STZhongsong" w:hint="eastAsia"/>
          <w:lang w:eastAsia="zh-CN"/>
        </w:rPr>
        <w:t>分辨</w:t>
      </w:r>
      <w:r w:rsidRPr="00DD4A49">
        <w:rPr>
          <w:rFonts w:eastAsia="STZhongsong" w:hAnsi="STZhongsong" w:hint="eastAsia"/>
          <w:lang w:eastAsia="zh-CN"/>
        </w:rPr>
        <w:t>：</w:t>
      </w:r>
    </w:p>
    <w:p w:rsidR="006B4169" w:rsidRPr="00DD4A49" w:rsidRDefault="006B4169" w:rsidP="006B4169">
      <w:pPr>
        <w:rPr>
          <w:rFonts w:eastAsia="STZhongsong"/>
          <w:lang w:eastAsia="zh-CN"/>
        </w:rPr>
      </w:pPr>
      <w:r w:rsidRPr="00DD4A49">
        <w:rPr>
          <w:rFonts w:eastAsia="STZhongsong"/>
        </w:rPr>
        <w:tab/>
        <w:t>a.  Calvin</w:t>
      </w:r>
      <w:r w:rsidRPr="00DD4A49">
        <w:rPr>
          <w:rFonts w:eastAsia="STZhongsong"/>
          <w:lang w:eastAsia="zh-CN"/>
        </w:rPr>
        <w:t xml:space="preserve"> </w:t>
      </w:r>
      <w:r w:rsidR="00CA189F">
        <w:rPr>
          <w:rFonts w:eastAsia="STZhongsong"/>
          <w:lang w:eastAsia="zh-CN"/>
        </w:rPr>
        <w:t xml:space="preserve"> </w:t>
      </w:r>
      <w:r w:rsidRPr="00DD4A49">
        <w:rPr>
          <w:rFonts w:eastAsia="STZhongsong" w:hAnsi="STZhongsong" w:hint="eastAsia"/>
          <w:lang w:eastAsia="zh-CN"/>
        </w:rPr>
        <w:t>加尔文</w:t>
      </w:r>
    </w:p>
    <w:p w:rsidR="003560C5" w:rsidRDefault="003560C5" w:rsidP="006B4169">
      <w:pPr>
        <w:rPr>
          <w:rFonts w:eastAsia="STZhongsong"/>
          <w:color w:val="C00000"/>
        </w:rPr>
      </w:pPr>
    </w:p>
    <w:p w:rsidR="006B4169" w:rsidRPr="00DD4A49" w:rsidRDefault="006B4169" w:rsidP="006B4169">
      <w:pPr>
        <w:rPr>
          <w:rFonts w:eastAsia="STZhongsong"/>
          <w:lang w:eastAsia="zh-CN"/>
        </w:rPr>
      </w:pPr>
      <w:r w:rsidRPr="00DD4A49">
        <w:rPr>
          <w:rFonts w:eastAsia="STZhongsong"/>
          <w:lang w:eastAsia="zh-CN"/>
        </w:rPr>
        <w:tab/>
      </w:r>
      <w:r w:rsidRPr="00DD4A49">
        <w:rPr>
          <w:rFonts w:eastAsia="STZhongsong"/>
        </w:rPr>
        <w:t>b.  His view on the communication of attributes.</w:t>
      </w:r>
      <w:r w:rsidR="00CA189F">
        <w:rPr>
          <w:rFonts w:eastAsia="STZhongsong"/>
          <w:lang w:eastAsia="zh-CN"/>
        </w:rPr>
        <w:t xml:space="preserve">  </w:t>
      </w:r>
      <w:r w:rsidR="00862810">
        <w:rPr>
          <w:rFonts w:eastAsia="STZhongsong" w:hAnsi="STZhongsong" w:hint="eastAsia"/>
          <w:lang w:eastAsia="zh-CN"/>
        </w:rPr>
        <w:t>他对</w:t>
      </w:r>
      <w:r w:rsidRPr="00DD4A49">
        <w:rPr>
          <w:rFonts w:eastAsia="STZhongsong" w:hAnsi="STZhongsong" w:hint="eastAsia"/>
          <w:lang w:eastAsia="zh-CN"/>
        </w:rPr>
        <w:t>属性</w:t>
      </w:r>
      <w:r w:rsidR="00C356DB">
        <w:rPr>
          <w:rFonts w:eastAsia="STZhongsong" w:hAnsi="STZhongsong" w:hint="eastAsia"/>
          <w:lang w:eastAsia="zh-CN"/>
        </w:rPr>
        <w:t>合一</w:t>
      </w:r>
      <w:r w:rsidRPr="00DD4A49">
        <w:rPr>
          <w:rFonts w:eastAsia="STZhongsong" w:hAnsi="STZhongsong" w:hint="eastAsia"/>
          <w:lang w:eastAsia="zh-CN"/>
        </w:rPr>
        <w:t>的</w:t>
      </w:r>
      <w:r w:rsidR="00862810">
        <w:rPr>
          <w:rFonts w:eastAsia="STZhongsong" w:hAnsi="STZhongsong" w:hint="eastAsia"/>
          <w:lang w:eastAsia="zh-CN"/>
        </w:rPr>
        <w:t>观点</w:t>
      </w:r>
      <w:r w:rsidRPr="00DD4A49">
        <w:rPr>
          <w:rFonts w:eastAsia="STZhongsong" w:hAnsi="STZhongsong" w:hint="eastAsia"/>
          <w:lang w:eastAsia="zh-CN"/>
        </w:rPr>
        <w:t>。</w:t>
      </w:r>
      <w:r w:rsidRPr="00DD4A49">
        <w:rPr>
          <w:rFonts w:eastAsia="STZhongsong"/>
          <w:lang w:eastAsia="zh-CN"/>
        </w:rPr>
        <w:t xml:space="preserve">    </w:t>
      </w:r>
    </w:p>
    <w:p w:rsidR="003560C5" w:rsidRDefault="003560C5" w:rsidP="006B4169">
      <w:pPr>
        <w:rPr>
          <w:rFonts w:eastAsia="STZhongsong"/>
          <w:color w:val="C00000"/>
        </w:rPr>
      </w:pPr>
    </w:p>
    <w:p w:rsidR="006B4169" w:rsidRPr="00DD4A49" w:rsidRDefault="006B4169" w:rsidP="006B4169">
      <w:pPr>
        <w:rPr>
          <w:rFonts w:eastAsia="STZhongsong"/>
          <w:lang w:eastAsia="zh-CN"/>
        </w:rPr>
      </w:pPr>
      <w:r w:rsidRPr="00DD4A49">
        <w:rPr>
          <w:rFonts w:eastAsia="STZhongsong"/>
          <w:lang w:eastAsia="zh-CN"/>
        </w:rPr>
        <w:tab/>
      </w:r>
      <w:r w:rsidRPr="00DD4A49">
        <w:rPr>
          <w:rFonts w:eastAsia="STZhongsong"/>
        </w:rPr>
        <w:t>c.  His view on Christ’s ascension.</w:t>
      </w:r>
      <w:r w:rsidRPr="00DD4A49">
        <w:rPr>
          <w:rFonts w:eastAsia="STZhongsong"/>
          <w:lang w:eastAsia="zh-CN"/>
        </w:rPr>
        <w:t xml:space="preserve"> </w:t>
      </w:r>
      <w:r w:rsidR="00862810">
        <w:rPr>
          <w:rFonts w:eastAsia="STZhongsong"/>
          <w:lang w:eastAsia="zh-CN"/>
        </w:rPr>
        <w:t xml:space="preserve">  </w:t>
      </w:r>
      <w:r w:rsidR="00862810">
        <w:rPr>
          <w:rFonts w:eastAsia="STZhongsong" w:hAnsi="STZhongsong" w:hint="eastAsia"/>
          <w:lang w:eastAsia="zh-CN"/>
        </w:rPr>
        <w:t>他对</w:t>
      </w:r>
      <w:r w:rsidRPr="00DD4A49">
        <w:rPr>
          <w:rFonts w:eastAsia="STZhongsong" w:hAnsi="STZhongsong" w:hint="eastAsia"/>
          <w:lang w:eastAsia="zh-CN"/>
        </w:rPr>
        <w:t>基督升天的</w:t>
      </w:r>
      <w:r w:rsidR="00862810">
        <w:rPr>
          <w:rFonts w:eastAsia="STZhongsong" w:hAnsi="STZhongsong" w:hint="eastAsia"/>
          <w:lang w:eastAsia="zh-CN"/>
        </w:rPr>
        <w:t>观点</w:t>
      </w:r>
      <w:r w:rsidRPr="00DD4A49">
        <w:rPr>
          <w:rFonts w:eastAsia="STZhongsong" w:hAnsi="STZhongsong" w:hint="eastAsia"/>
          <w:lang w:eastAsia="zh-CN"/>
        </w:rPr>
        <w:t>。</w:t>
      </w:r>
    </w:p>
    <w:p w:rsidR="003560C5" w:rsidRPr="003560C5" w:rsidRDefault="003560C5" w:rsidP="003560C5">
      <w:pPr>
        <w:widowControl w:val="0"/>
        <w:suppressAutoHyphens/>
        <w:ind w:left="1080"/>
        <w:rPr>
          <w:rFonts w:eastAsia="STZhongsong"/>
          <w:lang w:eastAsia="zh-CN"/>
        </w:rPr>
      </w:pPr>
    </w:p>
    <w:p w:rsidR="006B4169" w:rsidRPr="003560C5" w:rsidRDefault="006B4169" w:rsidP="00B1779C">
      <w:pPr>
        <w:widowControl w:val="0"/>
        <w:numPr>
          <w:ilvl w:val="0"/>
          <w:numId w:val="3"/>
        </w:numPr>
        <w:suppressAutoHyphens/>
        <w:ind w:left="720"/>
        <w:rPr>
          <w:rFonts w:eastAsia="STZhongsong"/>
          <w:lang w:eastAsia="zh-CN"/>
        </w:rPr>
      </w:pPr>
      <w:r w:rsidRPr="003560C5">
        <w:rPr>
          <w:rFonts w:eastAsia="STZhongsong"/>
        </w:rPr>
        <w:t>His view on the Lord’s Supper.</w:t>
      </w:r>
      <w:r w:rsidR="00862810" w:rsidRPr="003560C5">
        <w:rPr>
          <w:rFonts w:eastAsia="STZhongsong"/>
          <w:lang w:eastAsia="zh-CN"/>
        </w:rPr>
        <w:t xml:space="preserve">  </w:t>
      </w:r>
      <w:r w:rsidRPr="003560C5">
        <w:rPr>
          <w:rFonts w:eastAsia="STZhongsong" w:hAnsi="STZhongsong" w:hint="eastAsia"/>
          <w:lang w:eastAsia="zh-CN"/>
        </w:rPr>
        <w:t>他对圣餐的观点。</w:t>
      </w:r>
    </w:p>
    <w:p w:rsidR="003560C5" w:rsidRDefault="003560C5" w:rsidP="006B4169">
      <w:pPr>
        <w:rPr>
          <w:rFonts w:eastAsia="STZhongsong"/>
          <w:color w:val="C00000"/>
        </w:rPr>
      </w:pPr>
    </w:p>
    <w:p w:rsidR="003560C5" w:rsidRDefault="003560C5" w:rsidP="006B4169">
      <w:pPr>
        <w:rPr>
          <w:rFonts w:eastAsia="STZhongsong"/>
          <w:color w:val="C00000"/>
        </w:rPr>
      </w:pPr>
    </w:p>
    <w:p w:rsidR="006B4169" w:rsidRPr="00DD4A49" w:rsidRDefault="006B4169" w:rsidP="006B4169">
      <w:pPr>
        <w:rPr>
          <w:rFonts w:eastAsia="STZhongsong"/>
          <w:lang w:eastAsia="zh-CN"/>
        </w:rPr>
      </w:pPr>
      <w:r w:rsidRPr="00DD4A49">
        <w:rPr>
          <w:rFonts w:eastAsia="STZhongsong"/>
        </w:rPr>
        <w:t>5.  Identify:</w:t>
      </w:r>
      <w:r w:rsidR="00862810">
        <w:rPr>
          <w:rFonts w:eastAsia="STZhongsong" w:hAnsi="STZhongsong"/>
          <w:lang w:eastAsia="zh-CN"/>
        </w:rPr>
        <w:t xml:space="preserve"> </w:t>
      </w:r>
      <w:r w:rsidR="00862810">
        <w:rPr>
          <w:rFonts w:eastAsia="STZhongsong" w:hAnsi="STZhongsong" w:hint="eastAsia"/>
          <w:lang w:eastAsia="zh-CN"/>
        </w:rPr>
        <w:t>分辨</w:t>
      </w:r>
      <w:r w:rsidRPr="00DD4A49">
        <w:rPr>
          <w:rFonts w:eastAsia="STZhongsong" w:hAnsi="STZhongsong" w:hint="eastAsia"/>
          <w:lang w:eastAsia="zh-CN"/>
        </w:rPr>
        <w:t>：</w:t>
      </w:r>
    </w:p>
    <w:p w:rsidR="006B4169" w:rsidRPr="00DD4A49" w:rsidRDefault="006B4169" w:rsidP="006B4169">
      <w:pPr>
        <w:rPr>
          <w:rFonts w:eastAsia="STZhongsong"/>
        </w:rPr>
      </w:pPr>
      <w:r w:rsidRPr="00DD4A49">
        <w:rPr>
          <w:rFonts w:eastAsia="STZhongsong"/>
        </w:rPr>
        <w:tab/>
        <w:t>a.  Philip Melanchthon</w:t>
      </w:r>
      <w:r w:rsidR="00862810">
        <w:rPr>
          <w:rFonts w:eastAsia="STZhongsong"/>
          <w:lang w:eastAsia="zh-CN"/>
        </w:rPr>
        <w:t xml:space="preserve">   </w:t>
      </w:r>
      <w:proofErr w:type="spellStart"/>
      <w:r w:rsidR="00862810" w:rsidRPr="00862810">
        <w:rPr>
          <w:rFonts w:eastAsia="STZhongsong" w:hint="eastAsia"/>
        </w:rPr>
        <w:t>菲利普</w:t>
      </w:r>
      <w:r w:rsidR="00862810" w:rsidRPr="00862810">
        <w:rPr>
          <w:rFonts w:eastAsia="STZhongsong"/>
        </w:rPr>
        <w:t>•</w:t>
      </w:r>
      <w:r w:rsidR="00862810" w:rsidRPr="00862810">
        <w:rPr>
          <w:rFonts w:eastAsia="STZhongsong" w:hint="eastAsia"/>
        </w:rPr>
        <w:t>梅兰希顿</w:t>
      </w:r>
      <w:proofErr w:type="spellEnd"/>
      <w:r w:rsidRPr="00DD4A49">
        <w:rPr>
          <w:rFonts w:eastAsia="STZhongsong"/>
        </w:rPr>
        <w:t>.</w:t>
      </w:r>
    </w:p>
    <w:p w:rsidR="003560C5" w:rsidRDefault="003560C5" w:rsidP="006B4169">
      <w:pPr>
        <w:rPr>
          <w:rFonts w:eastAsia="STZhongsong"/>
          <w:color w:val="C00000"/>
        </w:rPr>
      </w:pPr>
    </w:p>
    <w:p w:rsidR="006B4169" w:rsidRPr="00DD4A49" w:rsidRDefault="006B4169" w:rsidP="006B4169">
      <w:pPr>
        <w:rPr>
          <w:rFonts w:eastAsia="STZhongsong"/>
          <w:lang w:eastAsia="zh-CN"/>
        </w:rPr>
      </w:pPr>
      <w:r w:rsidRPr="00DD4A49">
        <w:rPr>
          <w:rFonts w:eastAsia="STZhongsong"/>
          <w:lang w:eastAsia="zh-CN"/>
        </w:rPr>
        <w:tab/>
      </w:r>
      <w:r w:rsidRPr="00DD4A49">
        <w:rPr>
          <w:rFonts w:eastAsia="STZhongsong"/>
        </w:rPr>
        <w:t>b.  His compromises on the Lord’s Supper.</w:t>
      </w:r>
      <w:r w:rsidR="00862810">
        <w:rPr>
          <w:rFonts w:eastAsia="STZhongsong"/>
          <w:lang w:eastAsia="zh-CN"/>
        </w:rPr>
        <w:t xml:space="preserve">  </w:t>
      </w:r>
      <w:r w:rsidR="0011056C">
        <w:rPr>
          <w:rFonts w:eastAsia="STZhongsong" w:hAnsi="STZhongsong" w:hint="eastAsia"/>
          <w:lang w:eastAsia="zh-CN"/>
        </w:rPr>
        <w:t>他在</w:t>
      </w:r>
      <w:r w:rsidRPr="00DD4A49">
        <w:rPr>
          <w:rFonts w:eastAsia="STZhongsong" w:hAnsi="STZhongsong" w:hint="eastAsia"/>
          <w:lang w:eastAsia="zh-CN"/>
        </w:rPr>
        <w:t>圣餐</w:t>
      </w:r>
      <w:r w:rsidR="0011056C">
        <w:rPr>
          <w:rFonts w:eastAsia="STZhongsong" w:hAnsi="STZhongsong" w:hint="eastAsia"/>
          <w:lang w:eastAsia="zh-CN"/>
        </w:rPr>
        <w:t>的事上作了</w:t>
      </w:r>
      <w:r w:rsidRPr="00DD4A49">
        <w:rPr>
          <w:rFonts w:eastAsia="STZhongsong" w:hAnsi="STZhongsong" w:hint="eastAsia"/>
          <w:lang w:eastAsia="zh-CN"/>
        </w:rPr>
        <w:t>妥协。</w:t>
      </w:r>
    </w:p>
    <w:p w:rsidR="003560C5" w:rsidRDefault="003560C5" w:rsidP="006B4169">
      <w:pPr>
        <w:rPr>
          <w:rFonts w:eastAsia="STZhongsong"/>
          <w:color w:val="C00000"/>
          <w:lang w:eastAsia="zh-CN"/>
        </w:rPr>
      </w:pPr>
    </w:p>
    <w:p w:rsidR="006B4169" w:rsidRPr="00DD4A49" w:rsidRDefault="006B4169" w:rsidP="006B4169">
      <w:pPr>
        <w:rPr>
          <w:rFonts w:eastAsia="STZhongsong"/>
          <w:b/>
          <w:lang w:eastAsia="zh-CN"/>
        </w:rPr>
      </w:pPr>
      <w:r w:rsidRPr="00DD4A49">
        <w:rPr>
          <w:rFonts w:eastAsia="STZhongsong"/>
          <w:lang w:eastAsia="zh-CN"/>
        </w:rPr>
        <w:tab/>
      </w:r>
      <w:r w:rsidRPr="00DD4A49">
        <w:rPr>
          <w:rFonts w:eastAsia="STZhongsong"/>
        </w:rPr>
        <w:t xml:space="preserve">c.  The </w:t>
      </w:r>
      <w:proofErr w:type="spellStart"/>
      <w:r w:rsidRPr="00DD4A49">
        <w:rPr>
          <w:rFonts w:eastAsia="STZhongsong"/>
        </w:rPr>
        <w:t>Philippists</w:t>
      </w:r>
      <w:proofErr w:type="spellEnd"/>
      <w:r w:rsidRPr="00DD4A49">
        <w:rPr>
          <w:rFonts w:eastAsia="STZhongsong"/>
        </w:rPr>
        <w:t xml:space="preserve"> or Crypto-Calvinists.</w:t>
      </w:r>
      <w:r w:rsidR="0011056C" w:rsidRPr="0011056C">
        <w:t xml:space="preserve"> </w:t>
      </w:r>
      <w:r w:rsidR="0011056C">
        <w:rPr>
          <w:rFonts w:eastAsia="STZhongsong"/>
          <w:b/>
          <w:lang w:eastAsia="zh-CN"/>
        </w:rPr>
        <w:t xml:space="preserve"> </w:t>
      </w:r>
      <w:r w:rsidR="0011056C" w:rsidRPr="0011056C">
        <w:rPr>
          <w:rFonts w:eastAsia="STZhongsong" w:hint="eastAsia"/>
          <w:lang w:eastAsia="zh-CN"/>
        </w:rPr>
        <w:t>菲利普派或隐加尔文派</w:t>
      </w:r>
    </w:p>
    <w:p w:rsidR="003560C5" w:rsidRPr="00DD4A49" w:rsidRDefault="003560C5" w:rsidP="006B4169">
      <w:pPr>
        <w:rPr>
          <w:rFonts w:eastAsia="STZhongsong" w:hint="eastAsia"/>
          <w:color w:val="FF0000"/>
          <w:lang w:eastAsia="zh-CN"/>
        </w:rPr>
      </w:pPr>
    </w:p>
    <w:p w:rsidR="006B4169" w:rsidRPr="00DD4A49" w:rsidRDefault="006B4169" w:rsidP="003560C5">
      <w:pPr>
        <w:widowControl w:val="0"/>
        <w:numPr>
          <w:ilvl w:val="0"/>
          <w:numId w:val="3"/>
        </w:numPr>
        <w:suppressAutoHyphens/>
        <w:rPr>
          <w:rFonts w:eastAsia="STZhongsong"/>
          <w:lang w:eastAsia="zh-CN"/>
        </w:rPr>
      </w:pPr>
      <w:r w:rsidRPr="00DD4A49">
        <w:rPr>
          <w:rFonts w:eastAsia="STZhongsong"/>
        </w:rPr>
        <w:t>The purpose of Articles VII and VIII in the Formula of Concord.</w:t>
      </w:r>
    </w:p>
    <w:p w:rsidR="006B4169" w:rsidRPr="00DD4A49" w:rsidRDefault="006B4169" w:rsidP="006B4169">
      <w:pPr>
        <w:ind w:left="720"/>
        <w:rPr>
          <w:rFonts w:eastAsia="STZhongsong"/>
          <w:lang w:eastAsia="zh-CN"/>
        </w:rPr>
      </w:pPr>
      <w:r w:rsidRPr="00DD4A49">
        <w:rPr>
          <w:rFonts w:eastAsia="STZhongsong"/>
          <w:lang w:eastAsia="zh-CN"/>
        </w:rPr>
        <w:t xml:space="preserve">   </w:t>
      </w:r>
      <w:r w:rsidR="00FB7752">
        <w:rPr>
          <w:rFonts w:eastAsia="STZhongsong"/>
          <w:lang w:eastAsia="zh-CN"/>
        </w:rPr>
        <w:t xml:space="preserve">          </w:t>
      </w:r>
      <w:r w:rsidR="00FB7752">
        <w:rPr>
          <w:rFonts w:eastAsia="STZhongsong" w:hAnsi="STZhongsong" w:hint="eastAsia"/>
          <w:lang w:eastAsia="zh-CN"/>
        </w:rPr>
        <w:t>协同式</w:t>
      </w:r>
      <w:r w:rsidR="00D50D5E">
        <w:rPr>
          <w:rFonts w:eastAsia="STZhongsong" w:hAnsi="STZhongsong" w:hint="eastAsia"/>
          <w:lang w:eastAsia="zh-CN"/>
        </w:rPr>
        <w:t>宣言</w:t>
      </w:r>
      <w:r w:rsidR="00FB7752">
        <w:rPr>
          <w:rFonts w:eastAsia="STZhongsong" w:hAnsi="STZhongsong" w:hint="eastAsia"/>
          <w:lang w:eastAsia="zh-CN"/>
        </w:rPr>
        <w:t>中</w:t>
      </w:r>
      <w:r w:rsidRPr="00DD4A49">
        <w:rPr>
          <w:rFonts w:eastAsia="STZhongsong" w:hAnsi="STZhongsong" w:hint="eastAsia"/>
          <w:lang w:eastAsia="zh-CN"/>
        </w:rPr>
        <w:t>第七和第八条</w:t>
      </w:r>
      <w:r w:rsidR="00FB7752">
        <w:rPr>
          <w:rFonts w:eastAsia="STZhongsong" w:hAnsi="STZhongsong" w:hint="eastAsia"/>
          <w:lang w:eastAsia="zh-CN"/>
        </w:rPr>
        <w:t>信条</w:t>
      </w:r>
      <w:r w:rsidRPr="00DD4A49">
        <w:rPr>
          <w:rFonts w:eastAsia="STZhongsong" w:hAnsi="STZhongsong" w:hint="eastAsia"/>
          <w:lang w:eastAsia="zh-CN"/>
        </w:rPr>
        <w:t>的目的。</w:t>
      </w:r>
    </w:p>
    <w:p w:rsidR="003560C5" w:rsidRPr="003560C5" w:rsidRDefault="003560C5" w:rsidP="003560C5">
      <w:pPr>
        <w:widowControl w:val="0"/>
        <w:suppressAutoHyphens/>
        <w:ind w:left="1080"/>
        <w:rPr>
          <w:rFonts w:eastAsia="STZhongsong"/>
          <w:lang w:eastAsia="zh-CN"/>
        </w:rPr>
      </w:pPr>
    </w:p>
    <w:p w:rsidR="006B4169" w:rsidRPr="00DD4A49" w:rsidRDefault="006B4169" w:rsidP="00C60484">
      <w:pPr>
        <w:widowControl w:val="0"/>
        <w:numPr>
          <w:ilvl w:val="0"/>
          <w:numId w:val="9"/>
        </w:numPr>
        <w:suppressAutoHyphens/>
        <w:rPr>
          <w:rFonts w:eastAsia="STZhongsong"/>
          <w:lang w:eastAsia="zh-CN"/>
        </w:rPr>
      </w:pPr>
      <w:r w:rsidRPr="00DD4A49">
        <w:rPr>
          <w:rFonts w:eastAsia="STZhongsong"/>
        </w:rPr>
        <w:t>Define the following three categories we use in speaking of the communication of attributes:</w:t>
      </w:r>
    </w:p>
    <w:p w:rsidR="006B4169" w:rsidRPr="00DD4A49" w:rsidRDefault="006B4169" w:rsidP="006B4169">
      <w:pPr>
        <w:rPr>
          <w:rFonts w:eastAsia="STZhongsong"/>
          <w:lang w:eastAsia="zh-CN"/>
        </w:rPr>
      </w:pPr>
      <w:r w:rsidRPr="00DD4A49">
        <w:rPr>
          <w:rFonts w:eastAsia="STZhongsong"/>
          <w:lang w:eastAsia="zh-CN"/>
        </w:rPr>
        <w:t xml:space="preserve"> </w:t>
      </w:r>
      <w:r w:rsidR="00FB7752">
        <w:rPr>
          <w:rFonts w:eastAsia="STZhongsong"/>
          <w:lang w:eastAsia="zh-CN"/>
        </w:rPr>
        <w:t xml:space="preserve">                 </w:t>
      </w:r>
      <w:r w:rsidRPr="00DD4A49">
        <w:rPr>
          <w:rFonts w:eastAsia="STZhongsong"/>
          <w:lang w:eastAsia="zh-CN"/>
        </w:rPr>
        <w:t xml:space="preserve"> </w:t>
      </w:r>
      <w:r w:rsidRPr="00DD4A49">
        <w:rPr>
          <w:rFonts w:eastAsia="STZhongsong" w:hAnsi="STZhongsong" w:hint="eastAsia"/>
          <w:lang w:eastAsia="zh-CN"/>
        </w:rPr>
        <w:t>定义我们讲到</w:t>
      </w:r>
      <w:r w:rsidR="00FB7752">
        <w:rPr>
          <w:rFonts w:eastAsia="STZhongsong" w:hAnsi="STZhongsong" w:hint="eastAsia"/>
          <w:lang w:eastAsia="zh-CN"/>
        </w:rPr>
        <w:t>的</w:t>
      </w:r>
      <w:r w:rsidRPr="00DD4A49">
        <w:rPr>
          <w:rFonts w:eastAsia="STZhongsong" w:hAnsi="STZhongsong" w:hint="eastAsia"/>
          <w:lang w:eastAsia="zh-CN"/>
        </w:rPr>
        <w:t>耶稣的属性</w:t>
      </w:r>
      <w:r w:rsidR="00D50D5E">
        <w:rPr>
          <w:rFonts w:eastAsia="STZhongsong" w:hAnsi="STZhongsong" w:hint="eastAsia"/>
          <w:lang w:eastAsia="zh-CN"/>
        </w:rPr>
        <w:t>共享</w:t>
      </w:r>
      <w:r w:rsidR="00FB7752">
        <w:rPr>
          <w:rFonts w:eastAsia="STZhongsong" w:hAnsi="STZhongsong" w:hint="eastAsia"/>
          <w:lang w:eastAsia="zh-CN"/>
        </w:rPr>
        <w:t>的三个</w:t>
      </w:r>
      <w:r w:rsidR="00D50D5E">
        <w:rPr>
          <w:rFonts w:eastAsia="STZhongsong" w:hAnsi="STZhongsong" w:hint="eastAsia"/>
          <w:lang w:eastAsia="zh-CN"/>
        </w:rPr>
        <w:t>模式</w:t>
      </w:r>
      <w:r w:rsidRPr="00DD4A49">
        <w:rPr>
          <w:rFonts w:eastAsia="STZhongsong" w:hAnsi="STZhongsong" w:hint="eastAsia"/>
          <w:lang w:eastAsia="zh-CN"/>
        </w:rPr>
        <w:t>：</w:t>
      </w:r>
    </w:p>
    <w:p w:rsidR="006B4169" w:rsidRPr="00DD4A49" w:rsidRDefault="006B4169" w:rsidP="003560C5">
      <w:pPr>
        <w:ind w:left="720"/>
        <w:rPr>
          <w:rFonts w:eastAsia="STZhongsong"/>
          <w:lang w:eastAsia="zh-CN"/>
        </w:rPr>
      </w:pPr>
      <w:r w:rsidRPr="00DD4A49">
        <w:rPr>
          <w:rFonts w:eastAsia="STZhongsong"/>
          <w:lang w:eastAsia="zh-CN"/>
        </w:rPr>
        <w:tab/>
      </w:r>
      <w:r w:rsidRPr="00DD4A49">
        <w:rPr>
          <w:rFonts w:eastAsia="STZhongsong"/>
        </w:rPr>
        <w:t>a.  the idiomatic genus</w:t>
      </w:r>
      <w:r w:rsidRPr="00DD4A49">
        <w:rPr>
          <w:rFonts w:eastAsia="STZhongsong"/>
          <w:lang w:eastAsia="zh-CN"/>
        </w:rPr>
        <w:t xml:space="preserve"> </w:t>
      </w:r>
      <w:r w:rsidR="00D50D5E">
        <w:rPr>
          <w:rFonts w:eastAsia="STZhongsong" w:hAnsi="STZhongsong" w:hint="eastAsia"/>
          <w:lang w:eastAsia="zh-CN"/>
        </w:rPr>
        <w:t>相合式共享</w:t>
      </w:r>
    </w:p>
    <w:p w:rsidR="003560C5" w:rsidRDefault="003560C5" w:rsidP="003560C5">
      <w:pPr>
        <w:pStyle w:val="NoSpacing"/>
        <w:ind w:left="720"/>
        <w:rPr>
          <w:lang w:eastAsia="zh-CN"/>
        </w:rPr>
      </w:pPr>
    </w:p>
    <w:p w:rsidR="006B4169" w:rsidRPr="00866046" w:rsidRDefault="006B4169" w:rsidP="003560C5">
      <w:pPr>
        <w:pStyle w:val="NoSpacing"/>
        <w:ind w:left="720" w:firstLine="720"/>
        <w:rPr>
          <w:lang w:eastAsia="zh-CN"/>
        </w:rPr>
      </w:pPr>
      <w:r w:rsidRPr="00866046">
        <w:t>b.  the majestic genus</w:t>
      </w:r>
      <w:r w:rsidR="009F301C">
        <w:rPr>
          <w:rFonts w:hAnsi="STZhongsong" w:hint="eastAsia"/>
          <w:lang w:eastAsia="zh-CN"/>
        </w:rPr>
        <w:t>至高权</w:t>
      </w:r>
      <w:r w:rsidR="008F3E5A">
        <w:rPr>
          <w:rFonts w:hAnsi="STZhongsong" w:hint="eastAsia"/>
          <w:lang w:eastAsia="zh-CN"/>
        </w:rPr>
        <w:t>共享</w:t>
      </w:r>
    </w:p>
    <w:p w:rsidR="003560C5" w:rsidRDefault="003560C5" w:rsidP="003560C5">
      <w:pPr>
        <w:ind w:left="720"/>
        <w:rPr>
          <w:rFonts w:eastAsia="STZhongsong"/>
          <w:color w:val="C00000"/>
        </w:rPr>
      </w:pPr>
    </w:p>
    <w:p w:rsidR="006B4169" w:rsidRPr="00DD4A49" w:rsidRDefault="006B4169" w:rsidP="003560C5">
      <w:pPr>
        <w:ind w:left="720"/>
        <w:rPr>
          <w:rFonts w:eastAsia="STZhongsong"/>
          <w:lang w:eastAsia="zh-CN"/>
        </w:rPr>
      </w:pPr>
      <w:r w:rsidRPr="00DD4A49">
        <w:rPr>
          <w:rFonts w:eastAsia="STZhongsong"/>
          <w:lang w:eastAsia="zh-CN"/>
        </w:rPr>
        <w:tab/>
      </w:r>
      <w:r w:rsidRPr="00DD4A49">
        <w:rPr>
          <w:rFonts w:eastAsia="STZhongsong"/>
        </w:rPr>
        <w:t xml:space="preserve">c.  the </w:t>
      </w:r>
      <w:proofErr w:type="spellStart"/>
      <w:r w:rsidRPr="00DD4A49">
        <w:rPr>
          <w:rFonts w:eastAsia="STZhongsong"/>
        </w:rPr>
        <w:t>apotelesmatic</w:t>
      </w:r>
      <w:proofErr w:type="spellEnd"/>
      <w:r w:rsidRPr="00DD4A49">
        <w:rPr>
          <w:rFonts w:eastAsia="STZhongsong"/>
        </w:rPr>
        <w:t xml:space="preserve"> genus</w:t>
      </w:r>
      <w:r w:rsidR="008F3E5A">
        <w:rPr>
          <w:rFonts w:eastAsia="STZhongsong" w:hAnsi="STZhongsong" w:hint="eastAsia"/>
          <w:lang w:eastAsia="zh-CN"/>
        </w:rPr>
        <w:t>行动共享</w:t>
      </w:r>
    </w:p>
    <w:p w:rsidR="003560C5" w:rsidRDefault="003560C5" w:rsidP="003560C5">
      <w:pPr>
        <w:widowControl w:val="0"/>
        <w:suppressAutoHyphens/>
        <w:ind w:left="1080"/>
        <w:rPr>
          <w:rFonts w:eastAsia="STZhongsong"/>
          <w:lang w:eastAsia="zh-CN"/>
        </w:rPr>
      </w:pPr>
    </w:p>
    <w:p w:rsidR="003560C5" w:rsidRPr="003560C5" w:rsidRDefault="003560C5" w:rsidP="003560C5">
      <w:pPr>
        <w:widowControl w:val="0"/>
        <w:suppressAutoHyphens/>
        <w:ind w:left="1080"/>
        <w:rPr>
          <w:rFonts w:eastAsia="STZhongsong"/>
          <w:lang w:eastAsia="zh-CN"/>
        </w:rPr>
      </w:pPr>
    </w:p>
    <w:p w:rsidR="006B4169" w:rsidRPr="00DD4A49" w:rsidRDefault="006B4169" w:rsidP="00C60484">
      <w:pPr>
        <w:widowControl w:val="0"/>
        <w:numPr>
          <w:ilvl w:val="0"/>
          <w:numId w:val="9"/>
        </w:numPr>
        <w:suppressAutoHyphens/>
        <w:rPr>
          <w:rFonts w:eastAsia="STZhongsong"/>
          <w:lang w:eastAsia="zh-CN"/>
        </w:rPr>
      </w:pPr>
      <w:r w:rsidRPr="00DD4A49">
        <w:rPr>
          <w:rFonts w:eastAsia="STZhongsong"/>
        </w:rPr>
        <w:t>Identify twelve biblical truths to remember before we study the communication of attributes.</w:t>
      </w:r>
    </w:p>
    <w:p w:rsidR="006B4169" w:rsidRPr="00DD4A49" w:rsidRDefault="006B4169" w:rsidP="006B4169">
      <w:pPr>
        <w:ind w:left="120" w:hangingChars="50" w:hanging="120"/>
        <w:rPr>
          <w:rFonts w:eastAsia="STZhongsong"/>
          <w:lang w:eastAsia="zh-CN"/>
        </w:rPr>
      </w:pPr>
      <w:r w:rsidRPr="00DD4A49">
        <w:rPr>
          <w:rFonts w:eastAsia="STZhongsong"/>
          <w:lang w:eastAsia="zh-CN"/>
        </w:rPr>
        <w:t xml:space="preserve">     </w:t>
      </w:r>
      <w:r w:rsidR="009C59F0">
        <w:rPr>
          <w:rFonts w:eastAsia="STZhongsong"/>
          <w:lang w:eastAsia="zh-CN"/>
        </w:rPr>
        <w:t xml:space="preserve">              </w:t>
      </w:r>
      <w:r w:rsidR="009C59F0">
        <w:rPr>
          <w:rFonts w:eastAsia="STZhongsong" w:hAnsi="STZhongsong" w:hint="eastAsia"/>
          <w:lang w:eastAsia="zh-CN"/>
        </w:rPr>
        <w:t>在我们学习属性</w:t>
      </w:r>
      <w:r w:rsidR="008F3E5A">
        <w:rPr>
          <w:rFonts w:eastAsia="STZhongsong" w:hAnsi="STZhongsong" w:hint="eastAsia"/>
          <w:lang w:eastAsia="zh-CN"/>
        </w:rPr>
        <w:t>共享</w:t>
      </w:r>
      <w:r w:rsidR="009C59F0">
        <w:rPr>
          <w:rFonts w:eastAsia="STZhongsong" w:hAnsi="STZhongsong" w:hint="eastAsia"/>
          <w:lang w:eastAsia="zh-CN"/>
        </w:rPr>
        <w:t>前，</w:t>
      </w:r>
      <w:r w:rsidRPr="00DD4A49">
        <w:rPr>
          <w:rFonts w:eastAsia="STZhongsong" w:hAnsi="STZhongsong" w:hint="eastAsia"/>
          <w:lang w:eastAsia="zh-CN"/>
        </w:rPr>
        <w:t>要</w:t>
      </w:r>
      <w:r w:rsidR="009C59F0">
        <w:rPr>
          <w:rFonts w:eastAsia="STZhongsong" w:hAnsi="STZhongsong" w:hint="eastAsia"/>
          <w:lang w:eastAsia="zh-CN"/>
        </w:rPr>
        <w:t>分辨并</w:t>
      </w:r>
      <w:r w:rsidRPr="00DD4A49">
        <w:rPr>
          <w:rFonts w:eastAsia="STZhongsong" w:hAnsi="STZhongsong" w:hint="eastAsia"/>
          <w:lang w:eastAsia="zh-CN"/>
        </w:rPr>
        <w:t>记住的</w:t>
      </w:r>
      <w:r w:rsidRPr="00DD4A49">
        <w:rPr>
          <w:rFonts w:eastAsia="STZhongsong"/>
          <w:lang w:eastAsia="zh-CN"/>
        </w:rPr>
        <w:t>12</w:t>
      </w:r>
      <w:r w:rsidRPr="00DD4A49">
        <w:rPr>
          <w:rFonts w:eastAsia="STZhongsong" w:hAnsi="STZhongsong" w:hint="eastAsia"/>
          <w:lang w:eastAsia="zh-CN"/>
        </w:rPr>
        <w:t>个圣经真理。</w:t>
      </w:r>
    </w:p>
    <w:p w:rsidR="006B4169" w:rsidRPr="003560C5" w:rsidRDefault="006B4169" w:rsidP="003560C5">
      <w:pPr>
        <w:widowControl w:val="0"/>
        <w:suppressAutoHyphens/>
        <w:rPr>
          <w:rFonts w:eastAsia="STZhongsong" w:hint="eastAsia"/>
          <w:color w:val="C00000"/>
          <w:lang w:eastAsia="zh-CN"/>
        </w:rPr>
      </w:pPr>
    </w:p>
    <w:p w:rsidR="006B4169" w:rsidRPr="00DD4A49" w:rsidRDefault="006B4169" w:rsidP="006B4169">
      <w:pPr>
        <w:rPr>
          <w:rFonts w:eastAsia="STZhongsong"/>
        </w:rPr>
      </w:pPr>
    </w:p>
    <w:p w:rsidR="006B4169" w:rsidRPr="00DD4A49" w:rsidRDefault="006B4169" w:rsidP="006B4169">
      <w:pPr>
        <w:rPr>
          <w:rFonts w:eastAsia="STZhongsong"/>
        </w:rPr>
      </w:pPr>
    </w:p>
    <w:p w:rsidR="006B4169" w:rsidRPr="00DD4A49" w:rsidRDefault="006B4169" w:rsidP="00C60484">
      <w:pPr>
        <w:widowControl w:val="0"/>
        <w:numPr>
          <w:ilvl w:val="0"/>
          <w:numId w:val="9"/>
        </w:numPr>
        <w:suppressAutoHyphens/>
        <w:rPr>
          <w:rFonts w:eastAsia="STZhongsong"/>
          <w:lang w:eastAsia="zh-CN"/>
        </w:rPr>
      </w:pPr>
      <w:r w:rsidRPr="00DD4A49">
        <w:rPr>
          <w:rFonts w:eastAsia="STZhongsong"/>
        </w:rPr>
        <w:t>Why must we maintain the distinctions concerning the communication of attributes?</w:t>
      </w:r>
    </w:p>
    <w:p w:rsidR="006B4169" w:rsidRPr="00DD4A49" w:rsidRDefault="00E32884" w:rsidP="006B4169">
      <w:pPr>
        <w:ind w:left="360"/>
        <w:rPr>
          <w:rFonts w:eastAsia="STZhongsong"/>
          <w:lang w:eastAsia="zh-CN"/>
        </w:rPr>
      </w:pPr>
      <w:r>
        <w:rPr>
          <w:rFonts w:eastAsia="STZhongsong" w:hAnsi="STZhongsong"/>
          <w:lang w:eastAsia="zh-CN"/>
        </w:rPr>
        <w:t xml:space="preserve">             </w:t>
      </w:r>
      <w:r w:rsidR="006B4169" w:rsidRPr="00DD4A49">
        <w:rPr>
          <w:rFonts w:eastAsia="STZhongsong" w:hAnsi="STZhongsong" w:hint="eastAsia"/>
          <w:lang w:eastAsia="zh-CN"/>
        </w:rPr>
        <w:t>关于属性的</w:t>
      </w:r>
      <w:r w:rsidR="008F3E5A">
        <w:rPr>
          <w:rFonts w:eastAsia="STZhongsong" w:hAnsi="STZhongsong" w:hint="eastAsia"/>
          <w:lang w:eastAsia="zh-CN"/>
        </w:rPr>
        <w:t>共享</w:t>
      </w:r>
      <w:r w:rsidR="006B4169" w:rsidRPr="00DD4A49">
        <w:rPr>
          <w:rFonts w:eastAsia="STZhongsong" w:hAnsi="STZhongsong" w:hint="eastAsia"/>
          <w:lang w:eastAsia="zh-CN"/>
        </w:rPr>
        <w:t>，我们为什么必须</w:t>
      </w:r>
      <w:r>
        <w:rPr>
          <w:rFonts w:eastAsia="STZhongsong" w:hAnsi="STZhongsong" w:hint="eastAsia"/>
          <w:lang w:eastAsia="zh-CN"/>
        </w:rPr>
        <w:t>要</w:t>
      </w:r>
      <w:r w:rsidR="006B4169" w:rsidRPr="00DD4A49">
        <w:rPr>
          <w:rFonts w:eastAsia="STZhongsong" w:hAnsi="STZhongsong" w:hint="eastAsia"/>
          <w:lang w:eastAsia="zh-CN"/>
        </w:rPr>
        <w:t>坚持</w:t>
      </w:r>
      <w:r>
        <w:rPr>
          <w:rFonts w:eastAsia="STZhongsong" w:hAnsi="STZhongsong" w:hint="eastAsia"/>
          <w:lang w:eastAsia="zh-CN"/>
        </w:rPr>
        <w:t>它们之间</w:t>
      </w:r>
      <w:r w:rsidR="006B4169" w:rsidRPr="00DD4A49">
        <w:rPr>
          <w:rFonts w:eastAsia="STZhongsong" w:hAnsi="STZhongsong" w:hint="eastAsia"/>
          <w:lang w:eastAsia="zh-CN"/>
        </w:rPr>
        <w:t>区</w:t>
      </w:r>
      <w:r>
        <w:rPr>
          <w:rFonts w:eastAsia="STZhongsong" w:hAnsi="STZhongsong" w:hint="eastAsia"/>
          <w:lang w:eastAsia="zh-CN"/>
        </w:rPr>
        <w:t>别</w:t>
      </w:r>
      <w:r w:rsidR="006B4169" w:rsidRPr="00DD4A49">
        <w:rPr>
          <w:rFonts w:eastAsia="STZhongsong" w:hAnsi="STZhongsong" w:hint="eastAsia"/>
          <w:lang w:eastAsia="zh-CN"/>
        </w:rPr>
        <w:t>？</w:t>
      </w:r>
    </w:p>
    <w:p w:rsidR="001A666F" w:rsidRDefault="001A666F" w:rsidP="001A666F">
      <w:pPr>
        <w:widowControl w:val="0"/>
        <w:suppressAutoHyphens/>
        <w:ind w:left="1080"/>
        <w:rPr>
          <w:rFonts w:eastAsia="STZhongsong"/>
          <w:lang w:eastAsia="zh-CN"/>
        </w:rPr>
      </w:pPr>
    </w:p>
    <w:p w:rsidR="001A666F" w:rsidRPr="001A666F" w:rsidRDefault="001A666F" w:rsidP="001A666F">
      <w:pPr>
        <w:widowControl w:val="0"/>
        <w:suppressAutoHyphens/>
        <w:ind w:left="1080"/>
        <w:rPr>
          <w:rFonts w:eastAsia="STZhongsong"/>
          <w:lang w:eastAsia="zh-CN"/>
        </w:rPr>
      </w:pPr>
    </w:p>
    <w:p w:rsidR="006B4169" w:rsidRPr="00DD4A49" w:rsidRDefault="006B4169" w:rsidP="00C60484">
      <w:pPr>
        <w:widowControl w:val="0"/>
        <w:numPr>
          <w:ilvl w:val="0"/>
          <w:numId w:val="9"/>
        </w:numPr>
        <w:suppressAutoHyphens/>
        <w:rPr>
          <w:rFonts w:eastAsia="STZhongsong"/>
          <w:lang w:eastAsia="zh-CN"/>
        </w:rPr>
      </w:pPr>
      <w:r w:rsidRPr="00DD4A49">
        <w:rPr>
          <w:rFonts w:eastAsia="STZhongsong"/>
        </w:rPr>
        <w:t>Identify the attributes which belong to Christ’s divine nature or to Christ’s human nature.</w:t>
      </w:r>
    </w:p>
    <w:p w:rsidR="006B4169" w:rsidRPr="00DD4A49" w:rsidRDefault="00E32884" w:rsidP="006B4169">
      <w:pPr>
        <w:ind w:left="360"/>
        <w:rPr>
          <w:rFonts w:eastAsia="STZhongsong"/>
          <w:lang w:eastAsia="zh-CN"/>
        </w:rPr>
      </w:pPr>
      <w:r>
        <w:rPr>
          <w:rFonts w:eastAsia="STZhongsong" w:hAnsi="STZhongsong"/>
          <w:lang w:eastAsia="zh-CN"/>
        </w:rPr>
        <w:t xml:space="preserve">            </w:t>
      </w:r>
      <w:r w:rsidR="006B4169" w:rsidRPr="00DD4A49">
        <w:rPr>
          <w:rFonts w:eastAsia="STZhongsong" w:hAnsi="STZhongsong" w:hint="eastAsia"/>
          <w:lang w:eastAsia="zh-CN"/>
        </w:rPr>
        <w:t>区分基督神性的属性和人性的属性。</w:t>
      </w:r>
    </w:p>
    <w:p w:rsidR="006B4169" w:rsidRPr="00DD4A49" w:rsidRDefault="006B4169" w:rsidP="00CD27D2">
      <w:pPr>
        <w:ind w:leftChars="400" w:left="960"/>
        <w:rPr>
          <w:rFonts w:eastAsia="STZhongsong"/>
        </w:rPr>
      </w:pPr>
      <w:r w:rsidRPr="00DD4A49">
        <w:rPr>
          <w:rFonts w:eastAsia="STZhongsong"/>
        </w:rPr>
        <w:t>Note that contradictory attributes can be attributed to Christ because He is God and man in one person (idiomatic genus).</w:t>
      </w:r>
    </w:p>
    <w:p w:rsidR="006B4169" w:rsidRPr="00DD4A49" w:rsidRDefault="006B4169" w:rsidP="00CD27D2">
      <w:pPr>
        <w:ind w:leftChars="400" w:left="960"/>
        <w:rPr>
          <w:rFonts w:eastAsia="STZhongsong"/>
          <w:lang w:eastAsia="zh-CN"/>
        </w:rPr>
      </w:pPr>
      <w:r w:rsidRPr="00DD4A49">
        <w:rPr>
          <w:rFonts w:eastAsia="STZhongsong" w:hAnsi="STZhongsong" w:hint="eastAsia"/>
          <w:lang w:eastAsia="zh-CN"/>
        </w:rPr>
        <w:t>注意</w:t>
      </w:r>
      <w:r w:rsidR="00CD27D2">
        <w:rPr>
          <w:rFonts w:eastAsia="STZhongsong" w:hAnsi="STZhongsong" w:hint="eastAsia"/>
          <w:lang w:eastAsia="zh-CN"/>
        </w:rPr>
        <w:t>：因为</w:t>
      </w:r>
      <w:r w:rsidRPr="00DD4A49">
        <w:rPr>
          <w:rFonts w:eastAsia="STZhongsong" w:hAnsi="STZhongsong" w:hint="eastAsia"/>
          <w:lang w:eastAsia="zh-CN"/>
        </w:rPr>
        <w:t>基督</w:t>
      </w:r>
      <w:r w:rsidR="00CD27D2" w:rsidRPr="00DD4A49">
        <w:rPr>
          <w:rFonts w:eastAsia="STZhongsong" w:hAnsi="STZhongsong" w:hint="eastAsia"/>
          <w:lang w:eastAsia="zh-CN"/>
        </w:rPr>
        <w:t>是神</w:t>
      </w:r>
      <w:r w:rsidR="00CD27D2">
        <w:rPr>
          <w:rFonts w:eastAsia="STZhongsong" w:hAnsi="STZhongsong" w:hint="eastAsia"/>
          <w:lang w:eastAsia="zh-CN"/>
        </w:rPr>
        <w:t>、</w:t>
      </w:r>
      <w:r w:rsidR="00CD27D2" w:rsidRPr="00DD4A49">
        <w:rPr>
          <w:rFonts w:eastAsia="STZhongsong" w:hAnsi="STZhongsong" w:hint="eastAsia"/>
          <w:lang w:eastAsia="zh-CN"/>
        </w:rPr>
        <w:t>人一体（</w:t>
      </w:r>
      <w:r w:rsidR="008F3E5A">
        <w:rPr>
          <w:rFonts w:eastAsia="STZhongsong" w:hAnsi="STZhongsong" w:hint="eastAsia"/>
          <w:lang w:eastAsia="zh-CN"/>
        </w:rPr>
        <w:t>相合式共享</w:t>
      </w:r>
      <w:r w:rsidR="00CD27D2" w:rsidRPr="00DD4A49">
        <w:rPr>
          <w:rFonts w:eastAsia="STZhongsong" w:hAnsi="STZhongsong" w:hint="eastAsia"/>
          <w:lang w:eastAsia="zh-CN"/>
        </w:rPr>
        <w:t>）</w:t>
      </w:r>
      <w:r w:rsidR="00CD27D2">
        <w:rPr>
          <w:rFonts w:eastAsia="STZhongsong" w:hAnsi="STZhongsong" w:hint="eastAsia"/>
          <w:lang w:eastAsia="zh-CN"/>
        </w:rPr>
        <w:t>，他可以有互相矛盾的属性。</w:t>
      </w:r>
      <w:r w:rsidR="00CD27D2" w:rsidRPr="00DD4A49">
        <w:rPr>
          <w:rFonts w:eastAsia="STZhongsong"/>
          <w:lang w:eastAsia="zh-CN"/>
        </w:rPr>
        <w:t xml:space="preserve"> </w:t>
      </w:r>
    </w:p>
    <w:p w:rsidR="006B4169" w:rsidRPr="00DD4A49" w:rsidRDefault="006B4169" w:rsidP="006B4169">
      <w:pPr>
        <w:rPr>
          <w:rFonts w:eastAsia="STZhongsong"/>
          <w:lang w:eastAsia="zh-CN"/>
        </w:rPr>
      </w:pPr>
      <w:r w:rsidRPr="00DD4A49">
        <w:rPr>
          <w:rFonts w:eastAsia="STZhongsong"/>
          <w:lang w:eastAsia="zh-CN"/>
        </w:rPr>
        <w:tab/>
      </w:r>
      <w:r w:rsidRPr="00DD4A49">
        <w:rPr>
          <w:rFonts w:eastAsia="STZhongsong"/>
          <w:lang w:eastAsia="zh-CN"/>
        </w:rPr>
        <w:tab/>
      </w:r>
      <w:r w:rsidRPr="00DD4A49">
        <w:rPr>
          <w:rFonts w:eastAsia="STZhongsong"/>
          <w:lang w:eastAsia="zh-CN"/>
        </w:rPr>
        <w:tab/>
      </w:r>
      <w:r w:rsidRPr="00DD4A49">
        <w:rPr>
          <w:rFonts w:eastAsia="STZhongsong"/>
          <w:lang w:eastAsia="zh-CN"/>
        </w:rPr>
        <w:tab/>
      </w:r>
      <w:r w:rsidRPr="00DD4A49">
        <w:rPr>
          <w:rFonts w:eastAsia="STZhongsong"/>
          <w:lang w:eastAsia="zh-CN"/>
        </w:rPr>
        <w:tab/>
      </w:r>
      <w:r w:rsidRPr="00DD4A49">
        <w:rPr>
          <w:rFonts w:eastAsia="STZhongsong"/>
        </w:rPr>
        <w:t>Christ</w:t>
      </w:r>
      <w:r w:rsidRPr="00DD4A49">
        <w:rPr>
          <w:rFonts w:eastAsia="STZhongsong"/>
          <w:lang w:eastAsia="zh-CN"/>
        </w:rPr>
        <w:t xml:space="preserve"> </w:t>
      </w:r>
      <w:r w:rsidRPr="00DD4A49">
        <w:rPr>
          <w:rFonts w:eastAsia="STZhongsong" w:hAnsi="STZhongsong" w:hint="eastAsia"/>
          <w:lang w:eastAsia="zh-CN"/>
        </w:rPr>
        <w:t>基督</w:t>
      </w:r>
    </w:p>
    <w:p w:rsidR="006B4169" w:rsidRPr="00DD4A49" w:rsidRDefault="006B4169" w:rsidP="006B4169">
      <w:pPr>
        <w:rPr>
          <w:rFonts w:eastAsia="STZhongsong"/>
          <w:lang w:eastAsia="zh-CN"/>
        </w:rPr>
      </w:pPr>
      <w:r w:rsidRPr="00DD4A49">
        <w:rPr>
          <w:rFonts w:eastAsia="STZhongsong"/>
        </w:rPr>
        <w:tab/>
        <w:t>God</w:t>
      </w:r>
      <w:r w:rsidRPr="00DD4A49">
        <w:rPr>
          <w:rFonts w:eastAsia="STZhongsong"/>
        </w:rPr>
        <w:tab/>
      </w:r>
      <w:r w:rsidRPr="00DD4A49">
        <w:rPr>
          <w:rFonts w:eastAsia="STZhongsong" w:hAnsi="STZhongsong" w:hint="eastAsia"/>
          <w:lang w:eastAsia="zh-CN"/>
        </w:rPr>
        <w:t>神</w:t>
      </w:r>
      <w:r w:rsidRPr="00DD4A49">
        <w:rPr>
          <w:rFonts w:eastAsia="STZhongsong"/>
        </w:rPr>
        <w:tab/>
      </w:r>
      <w:r w:rsidRPr="00DD4A49">
        <w:rPr>
          <w:rFonts w:eastAsia="STZhongsong"/>
        </w:rPr>
        <w:tab/>
      </w:r>
      <w:r w:rsidRPr="00DD4A49">
        <w:rPr>
          <w:rFonts w:eastAsia="STZhongsong"/>
        </w:rPr>
        <w:tab/>
      </w:r>
      <w:r w:rsidRPr="00DD4A49">
        <w:rPr>
          <w:rFonts w:eastAsia="STZhongsong"/>
        </w:rPr>
        <w:tab/>
      </w:r>
      <w:r w:rsidRPr="00DD4A49">
        <w:rPr>
          <w:rFonts w:eastAsia="STZhongsong"/>
        </w:rPr>
        <w:tab/>
      </w:r>
      <w:r w:rsidRPr="00DD4A49">
        <w:rPr>
          <w:rFonts w:eastAsia="STZhongsong"/>
        </w:rPr>
        <w:tab/>
        <w:t>Man</w:t>
      </w:r>
      <w:r w:rsidRPr="00DD4A49">
        <w:rPr>
          <w:rFonts w:eastAsia="STZhongsong" w:hAnsi="STZhongsong" w:hint="eastAsia"/>
          <w:lang w:eastAsia="zh-CN"/>
        </w:rPr>
        <w:t>人</w:t>
      </w:r>
    </w:p>
    <w:p w:rsidR="006B4169" w:rsidRPr="00DD4A49" w:rsidRDefault="006B4169" w:rsidP="006B4169">
      <w:pPr>
        <w:rPr>
          <w:rFonts w:eastAsia="STZhongsong"/>
          <w:lang w:eastAsia="zh-CN"/>
        </w:rPr>
      </w:pPr>
      <w:r w:rsidRPr="00DD4A49">
        <w:rPr>
          <w:rFonts w:eastAsia="STZhongsong"/>
        </w:rPr>
        <w:tab/>
        <w:t>Jn 8:58</w:t>
      </w:r>
      <w:r w:rsidRPr="00DD4A49">
        <w:rPr>
          <w:rFonts w:eastAsia="STZhongsong"/>
          <w:lang w:eastAsia="zh-CN"/>
        </w:rPr>
        <w:t xml:space="preserve"> </w:t>
      </w:r>
      <w:r w:rsidRPr="00DD4A49">
        <w:rPr>
          <w:rFonts w:eastAsia="STZhongsong" w:hAnsi="STZhongsong" w:hint="eastAsia"/>
          <w:lang w:eastAsia="zh-CN"/>
        </w:rPr>
        <w:t>约</w:t>
      </w:r>
      <w:r w:rsidRPr="00DD4A49">
        <w:rPr>
          <w:rFonts w:eastAsia="STZhongsong"/>
        </w:rPr>
        <w:t>8:58</w:t>
      </w:r>
      <w:r w:rsidRPr="00DD4A49">
        <w:rPr>
          <w:rFonts w:eastAsia="STZhongsong"/>
        </w:rPr>
        <w:tab/>
      </w:r>
      <w:r w:rsidRPr="00DD4A49">
        <w:rPr>
          <w:rFonts w:eastAsia="STZhongsong"/>
        </w:rPr>
        <w:tab/>
      </w:r>
      <w:r w:rsidRPr="00DD4A49">
        <w:rPr>
          <w:rFonts w:eastAsia="STZhongsong"/>
        </w:rPr>
        <w:tab/>
      </w:r>
      <w:r w:rsidRPr="00DD4A49">
        <w:rPr>
          <w:rFonts w:eastAsia="STZhongsong"/>
        </w:rPr>
        <w:tab/>
      </w:r>
      <w:r w:rsidRPr="00DD4A49">
        <w:rPr>
          <w:rFonts w:eastAsia="STZhongsong"/>
        </w:rPr>
        <w:tab/>
        <w:t>Lk 3:28</w:t>
      </w:r>
      <w:r w:rsidRPr="00DD4A49">
        <w:rPr>
          <w:rFonts w:eastAsia="STZhongsong" w:hAnsi="STZhongsong" w:hint="eastAsia"/>
          <w:lang w:eastAsia="zh-CN"/>
        </w:rPr>
        <w:t>路</w:t>
      </w:r>
      <w:r w:rsidRPr="00DD4A49">
        <w:rPr>
          <w:rFonts w:eastAsia="STZhongsong"/>
        </w:rPr>
        <w:t>3:28</w:t>
      </w:r>
    </w:p>
    <w:p w:rsidR="003560C5" w:rsidRDefault="003560C5" w:rsidP="006B4169">
      <w:pPr>
        <w:rPr>
          <w:rFonts w:eastAsia="STZhongsong"/>
          <w:color w:val="C00000"/>
        </w:rPr>
      </w:pPr>
    </w:p>
    <w:p w:rsidR="006B4169" w:rsidRPr="00DD4A49" w:rsidRDefault="006B4169" w:rsidP="006B4169">
      <w:pPr>
        <w:rPr>
          <w:rFonts w:eastAsia="STZhongsong"/>
          <w:lang w:eastAsia="zh-CN"/>
        </w:rPr>
      </w:pPr>
      <w:r w:rsidRPr="00DD4A49">
        <w:rPr>
          <w:rFonts w:eastAsia="STZhongsong"/>
          <w:lang w:eastAsia="zh-CN"/>
        </w:rPr>
        <w:tab/>
        <w:t>Heb 13:8</w:t>
      </w:r>
      <w:r w:rsidRPr="00DD4A49">
        <w:rPr>
          <w:rFonts w:eastAsia="STZhongsong" w:hAnsi="STZhongsong" w:hint="eastAsia"/>
          <w:lang w:eastAsia="zh-CN"/>
        </w:rPr>
        <w:t>来</w:t>
      </w:r>
      <w:r w:rsidRPr="00DD4A49">
        <w:rPr>
          <w:rFonts w:eastAsia="STZhongsong"/>
          <w:lang w:eastAsia="zh-CN"/>
        </w:rPr>
        <w:t>13:8</w:t>
      </w:r>
      <w:r w:rsidRPr="00DD4A49">
        <w:rPr>
          <w:rFonts w:eastAsia="STZhongsong"/>
          <w:lang w:eastAsia="zh-CN"/>
        </w:rPr>
        <w:tab/>
      </w:r>
      <w:r w:rsidRPr="00DD4A49">
        <w:rPr>
          <w:rFonts w:eastAsia="STZhongsong"/>
          <w:lang w:eastAsia="zh-CN"/>
        </w:rPr>
        <w:tab/>
      </w:r>
      <w:r w:rsidRPr="00DD4A49">
        <w:rPr>
          <w:rFonts w:eastAsia="STZhongsong"/>
          <w:lang w:eastAsia="zh-CN"/>
        </w:rPr>
        <w:tab/>
      </w:r>
      <w:r w:rsidRPr="00DD4A49">
        <w:rPr>
          <w:rFonts w:eastAsia="STZhongsong"/>
          <w:lang w:eastAsia="zh-CN"/>
        </w:rPr>
        <w:tab/>
      </w:r>
      <w:r w:rsidRPr="00DD4A49">
        <w:rPr>
          <w:rFonts w:eastAsia="STZhongsong"/>
          <w:lang w:eastAsia="zh-CN"/>
        </w:rPr>
        <w:tab/>
        <w:t>Lk 2:52</w:t>
      </w:r>
      <w:r w:rsidRPr="00DD4A49">
        <w:rPr>
          <w:rFonts w:eastAsia="STZhongsong" w:hAnsi="STZhongsong" w:hint="eastAsia"/>
          <w:lang w:eastAsia="zh-CN"/>
        </w:rPr>
        <w:t>路</w:t>
      </w:r>
      <w:r w:rsidRPr="00DD4A49">
        <w:rPr>
          <w:rFonts w:eastAsia="STZhongsong"/>
          <w:lang w:eastAsia="zh-CN"/>
        </w:rPr>
        <w:t>2:52</w:t>
      </w:r>
    </w:p>
    <w:p w:rsidR="003560C5" w:rsidRDefault="003560C5" w:rsidP="006B4169">
      <w:pPr>
        <w:rPr>
          <w:rFonts w:eastAsia="STZhongsong"/>
          <w:color w:val="C00000"/>
        </w:rPr>
      </w:pPr>
    </w:p>
    <w:p w:rsidR="006B4169" w:rsidRPr="00DD4A49" w:rsidRDefault="006B4169" w:rsidP="006B4169">
      <w:pPr>
        <w:rPr>
          <w:rFonts w:eastAsia="STZhongsong"/>
          <w:lang w:eastAsia="zh-CN"/>
        </w:rPr>
      </w:pPr>
      <w:r w:rsidRPr="00DD4A49">
        <w:rPr>
          <w:rFonts w:eastAsia="STZhongsong"/>
          <w:lang w:eastAsia="zh-CN"/>
        </w:rPr>
        <w:tab/>
      </w:r>
      <w:r w:rsidRPr="00DD4A49">
        <w:rPr>
          <w:rFonts w:eastAsia="STZhongsong"/>
        </w:rPr>
        <w:t>Gal 4:4</w:t>
      </w:r>
      <w:r w:rsidRPr="00DD4A49">
        <w:rPr>
          <w:rFonts w:eastAsia="STZhongsong" w:hAnsi="STZhongsong" w:hint="eastAsia"/>
          <w:lang w:eastAsia="zh-CN"/>
        </w:rPr>
        <w:t>加</w:t>
      </w:r>
      <w:r w:rsidRPr="00DD4A49">
        <w:rPr>
          <w:rFonts w:eastAsia="STZhongsong"/>
        </w:rPr>
        <w:t>4:4</w:t>
      </w:r>
      <w:r w:rsidRPr="00DD4A49">
        <w:rPr>
          <w:rFonts w:eastAsia="STZhongsong"/>
        </w:rPr>
        <w:tab/>
      </w:r>
      <w:r w:rsidRPr="00DD4A49">
        <w:rPr>
          <w:rFonts w:eastAsia="STZhongsong"/>
        </w:rPr>
        <w:tab/>
      </w:r>
      <w:r w:rsidRPr="00DD4A49">
        <w:rPr>
          <w:rFonts w:eastAsia="STZhongsong"/>
        </w:rPr>
        <w:tab/>
      </w:r>
      <w:r w:rsidRPr="00DD4A49">
        <w:rPr>
          <w:rFonts w:eastAsia="STZhongsong"/>
        </w:rPr>
        <w:tab/>
      </w:r>
      <w:r w:rsidRPr="00DD4A49">
        <w:rPr>
          <w:rFonts w:eastAsia="STZhongsong"/>
        </w:rPr>
        <w:tab/>
      </w:r>
      <w:r w:rsidRPr="00DD4A49">
        <w:rPr>
          <w:rFonts w:eastAsia="STZhongsong"/>
        </w:rPr>
        <w:tab/>
        <w:t>Lk 2:7</w:t>
      </w:r>
      <w:r w:rsidRPr="00DD4A49">
        <w:rPr>
          <w:rFonts w:eastAsia="STZhongsong" w:hAnsi="STZhongsong" w:hint="eastAsia"/>
          <w:lang w:eastAsia="zh-CN"/>
        </w:rPr>
        <w:t>路</w:t>
      </w:r>
      <w:r w:rsidRPr="00DD4A49">
        <w:rPr>
          <w:rFonts w:eastAsia="STZhongsong"/>
        </w:rPr>
        <w:t>2:7</w:t>
      </w:r>
    </w:p>
    <w:p w:rsidR="003560C5" w:rsidRDefault="003560C5" w:rsidP="006B4169">
      <w:pPr>
        <w:rPr>
          <w:rFonts w:eastAsia="STZhongsong"/>
          <w:color w:val="C00000"/>
        </w:rPr>
      </w:pPr>
    </w:p>
    <w:p w:rsidR="006B4169" w:rsidRPr="00DD4A49" w:rsidRDefault="006B4169" w:rsidP="006B4169">
      <w:pPr>
        <w:rPr>
          <w:rFonts w:eastAsia="STZhongsong"/>
          <w:lang w:eastAsia="zh-CN"/>
        </w:rPr>
      </w:pPr>
      <w:r w:rsidRPr="00DD4A49">
        <w:rPr>
          <w:rFonts w:eastAsia="STZhongsong"/>
          <w:lang w:eastAsia="zh-CN"/>
        </w:rPr>
        <w:tab/>
      </w:r>
      <w:r w:rsidRPr="00DD4A49">
        <w:rPr>
          <w:rFonts w:eastAsia="STZhongsong"/>
        </w:rPr>
        <w:t>Jn 21:17</w:t>
      </w:r>
      <w:r w:rsidRPr="00DD4A49">
        <w:rPr>
          <w:rFonts w:eastAsia="STZhongsong" w:hAnsi="STZhongsong" w:hint="eastAsia"/>
          <w:lang w:eastAsia="zh-CN"/>
        </w:rPr>
        <w:t>约</w:t>
      </w:r>
      <w:r w:rsidRPr="00DD4A49">
        <w:rPr>
          <w:rFonts w:eastAsia="STZhongsong"/>
        </w:rPr>
        <w:tab/>
        <w:t>21:17</w:t>
      </w:r>
      <w:r w:rsidRPr="00DD4A49">
        <w:rPr>
          <w:rFonts w:eastAsia="STZhongsong"/>
        </w:rPr>
        <w:tab/>
      </w:r>
      <w:r w:rsidRPr="00DD4A49">
        <w:rPr>
          <w:rFonts w:eastAsia="STZhongsong"/>
        </w:rPr>
        <w:tab/>
      </w:r>
      <w:r w:rsidRPr="00DD4A49">
        <w:rPr>
          <w:rFonts w:eastAsia="STZhongsong"/>
        </w:rPr>
        <w:tab/>
      </w:r>
      <w:r w:rsidRPr="00DD4A49">
        <w:rPr>
          <w:rFonts w:eastAsia="STZhongsong"/>
        </w:rPr>
        <w:tab/>
      </w:r>
      <w:r w:rsidRPr="00DD4A49">
        <w:rPr>
          <w:rFonts w:eastAsia="STZhongsong"/>
        </w:rPr>
        <w:tab/>
        <w:t>Mk 13:32</w:t>
      </w:r>
      <w:r w:rsidRPr="00DD4A49">
        <w:rPr>
          <w:rFonts w:eastAsia="STZhongsong" w:hAnsi="STZhongsong" w:hint="eastAsia"/>
          <w:lang w:eastAsia="zh-CN"/>
        </w:rPr>
        <w:t>马</w:t>
      </w:r>
      <w:r w:rsidRPr="00DD4A49">
        <w:rPr>
          <w:rFonts w:eastAsia="STZhongsong"/>
        </w:rPr>
        <w:t>13:32</w:t>
      </w:r>
    </w:p>
    <w:p w:rsidR="003560C5" w:rsidRDefault="003560C5" w:rsidP="00866046">
      <w:pPr>
        <w:ind w:leftChars="300" w:left="720"/>
        <w:rPr>
          <w:rFonts w:eastAsia="STZhongsong" w:hAnsi="STZhongsong"/>
          <w:color w:val="C00000"/>
          <w:lang w:eastAsia="zh-CN"/>
        </w:rPr>
      </w:pPr>
    </w:p>
    <w:p w:rsidR="006B4169" w:rsidRPr="00866046" w:rsidRDefault="006B4169" w:rsidP="00866046">
      <w:pPr>
        <w:ind w:leftChars="300" w:left="720"/>
        <w:rPr>
          <w:rFonts w:eastAsia="STZhongsong"/>
          <w:color w:val="C00000"/>
          <w:lang w:eastAsia="zh-CN"/>
        </w:rPr>
      </w:pPr>
      <w:r w:rsidRPr="00866046">
        <w:rPr>
          <w:rFonts w:eastAsia="STZhongsong"/>
          <w:color w:val="C00000"/>
          <w:lang w:eastAsia="zh-CN"/>
        </w:rPr>
        <w:t xml:space="preserve">                                                    </w:t>
      </w:r>
    </w:p>
    <w:p w:rsidR="006B4169" w:rsidRPr="00DD4A49" w:rsidRDefault="006B4169" w:rsidP="006B4169">
      <w:pPr>
        <w:rPr>
          <w:rFonts w:eastAsia="STZhongsong"/>
          <w:lang w:eastAsia="zh-CN"/>
        </w:rPr>
      </w:pPr>
      <w:r w:rsidRPr="00DD4A49">
        <w:rPr>
          <w:rFonts w:eastAsia="STZhongsong"/>
          <w:lang w:eastAsia="zh-CN"/>
        </w:rPr>
        <w:tab/>
      </w:r>
      <w:r w:rsidRPr="00DD4A49">
        <w:rPr>
          <w:rFonts w:eastAsia="STZhongsong"/>
        </w:rPr>
        <w:t>Mk 4:39</w:t>
      </w:r>
      <w:r w:rsidRPr="00DD4A49">
        <w:rPr>
          <w:rFonts w:eastAsia="STZhongsong" w:hAnsi="STZhongsong" w:hint="eastAsia"/>
          <w:lang w:eastAsia="zh-CN"/>
        </w:rPr>
        <w:t>马</w:t>
      </w:r>
      <w:r w:rsidRPr="00DD4A49">
        <w:rPr>
          <w:rFonts w:eastAsia="STZhongsong"/>
        </w:rPr>
        <w:tab/>
        <w:t>4:39</w:t>
      </w:r>
      <w:r w:rsidRPr="00DD4A49">
        <w:rPr>
          <w:rFonts w:eastAsia="STZhongsong"/>
        </w:rPr>
        <w:tab/>
      </w:r>
      <w:r w:rsidRPr="00DD4A49">
        <w:rPr>
          <w:rFonts w:eastAsia="STZhongsong"/>
        </w:rPr>
        <w:tab/>
      </w:r>
      <w:r w:rsidRPr="00DD4A49">
        <w:rPr>
          <w:rFonts w:eastAsia="STZhongsong"/>
        </w:rPr>
        <w:tab/>
      </w:r>
      <w:r w:rsidRPr="00DD4A49">
        <w:rPr>
          <w:rFonts w:eastAsia="STZhongsong"/>
        </w:rPr>
        <w:tab/>
      </w:r>
      <w:r w:rsidRPr="00DD4A49">
        <w:rPr>
          <w:rFonts w:eastAsia="STZhongsong"/>
        </w:rPr>
        <w:tab/>
        <w:t>Jn 18:12</w:t>
      </w:r>
      <w:r w:rsidRPr="00DD4A49">
        <w:rPr>
          <w:rFonts w:eastAsia="STZhongsong" w:hAnsi="STZhongsong" w:hint="eastAsia"/>
          <w:lang w:eastAsia="zh-CN"/>
        </w:rPr>
        <w:t>约</w:t>
      </w:r>
      <w:r w:rsidRPr="00DD4A49">
        <w:rPr>
          <w:rFonts w:eastAsia="STZhongsong"/>
        </w:rPr>
        <w:t>18:12</w:t>
      </w:r>
    </w:p>
    <w:p w:rsidR="006B4169" w:rsidRDefault="006B4169" w:rsidP="006B4169">
      <w:pPr>
        <w:rPr>
          <w:rFonts w:eastAsia="STZhongsong"/>
          <w:color w:val="C00000"/>
        </w:rPr>
      </w:pPr>
    </w:p>
    <w:p w:rsidR="003560C5" w:rsidRPr="00DD4A49" w:rsidRDefault="003560C5" w:rsidP="006B4169">
      <w:pPr>
        <w:rPr>
          <w:rFonts w:eastAsia="STZhongsong"/>
          <w:color w:val="FF0000"/>
          <w:lang w:eastAsia="zh-CN"/>
        </w:rPr>
      </w:pPr>
    </w:p>
    <w:p w:rsidR="006B4169" w:rsidRPr="00DD4A49" w:rsidRDefault="006B4169" w:rsidP="006B4169">
      <w:pPr>
        <w:rPr>
          <w:rFonts w:eastAsia="STZhongsong"/>
          <w:lang w:eastAsia="zh-CN"/>
        </w:rPr>
      </w:pPr>
      <w:r w:rsidRPr="00DD4A49">
        <w:rPr>
          <w:rFonts w:eastAsia="STZhongsong"/>
          <w:lang w:eastAsia="zh-CN"/>
        </w:rPr>
        <w:tab/>
      </w:r>
      <w:r w:rsidRPr="00DD4A49">
        <w:rPr>
          <w:rFonts w:eastAsia="STZhongsong"/>
        </w:rPr>
        <w:t>Ro 1:4</w:t>
      </w:r>
      <w:r w:rsidRPr="00DD4A49">
        <w:rPr>
          <w:rFonts w:eastAsia="STZhongsong" w:hAnsi="STZhongsong" w:hint="eastAsia"/>
          <w:lang w:eastAsia="zh-CN"/>
        </w:rPr>
        <w:t>罗</w:t>
      </w:r>
      <w:r w:rsidRPr="00DD4A49">
        <w:rPr>
          <w:rFonts w:eastAsia="STZhongsong"/>
        </w:rPr>
        <w:t>1:4</w:t>
      </w:r>
      <w:r w:rsidRPr="00DD4A49">
        <w:rPr>
          <w:rFonts w:eastAsia="STZhongsong"/>
        </w:rPr>
        <w:tab/>
      </w:r>
      <w:r w:rsidRPr="00DD4A49">
        <w:rPr>
          <w:rFonts w:eastAsia="STZhongsong"/>
        </w:rPr>
        <w:tab/>
      </w:r>
      <w:r w:rsidRPr="00DD4A49">
        <w:rPr>
          <w:rFonts w:eastAsia="STZhongsong"/>
        </w:rPr>
        <w:tab/>
      </w:r>
      <w:r w:rsidRPr="00DD4A49">
        <w:rPr>
          <w:rFonts w:eastAsia="STZhongsong"/>
        </w:rPr>
        <w:tab/>
      </w:r>
      <w:r w:rsidRPr="00DD4A49">
        <w:rPr>
          <w:rFonts w:eastAsia="STZhongsong"/>
        </w:rPr>
        <w:tab/>
      </w:r>
      <w:r w:rsidR="00AC41B1">
        <w:rPr>
          <w:rFonts w:eastAsia="STZhongsong"/>
          <w:lang w:eastAsia="zh-CN"/>
        </w:rPr>
        <w:t xml:space="preserve">    </w:t>
      </w:r>
      <w:r w:rsidRPr="00DD4A49">
        <w:rPr>
          <w:rFonts w:eastAsia="STZhongsong"/>
        </w:rPr>
        <w:t>Ro 9:5</w:t>
      </w:r>
      <w:r w:rsidRPr="00DD4A49">
        <w:rPr>
          <w:rFonts w:eastAsia="STZhongsong" w:hAnsi="STZhongsong" w:hint="eastAsia"/>
          <w:lang w:eastAsia="zh-CN"/>
        </w:rPr>
        <w:t>罗</w:t>
      </w:r>
      <w:r w:rsidRPr="00DD4A49">
        <w:rPr>
          <w:rFonts w:eastAsia="STZhongsong"/>
        </w:rPr>
        <w:t>9:5</w:t>
      </w:r>
    </w:p>
    <w:p w:rsidR="003560C5" w:rsidRDefault="003560C5" w:rsidP="006B4169">
      <w:pPr>
        <w:rPr>
          <w:rFonts w:eastAsia="STZhongsong"/>
          <w:color w:val="C00000"/>
        </w:rPr>
      </w:pPr>
    </w:p>
    <w:p w:rsidR="006B4169" w:rsidRPr="00DD4A49" w:rsidRDefault="006B4169" w:rsidP="006B4169">
      <w:pPr>
        <w:rPr>
          <w:rFonts w:eastAsia="STZhongsong"/>
          <w:lang w:eastAsia="zh-CN"/>
        </w:rPr>
      </w:pPr>
      <w:r w:rsidRPr="00DD4A49">
        <w:rPr>
          <w:rFonts w:eastAsia="STZhongsong"/>
          <w:lang w:eastAsia="zh-CN"/>
        </w:rPr>
        <w:tab/>
      </w:r>
      <w:r w:rsidRPr="00DD4A49">
        <w:rPr>
          <w:rFonts w:eastAsia="STZhongsong"/>
        </w:rPr>
        <w:t>Jn 10:30</w:t>
      </w:r>
      <w:r w:rsidRPr="00DD4A49">
        <w:rPr>
          <w:rFonts w:eastAsia="STZhongsong" w:hAnsi="STZhongsong" w:hint="eastAsia"/>
          <w:lang w:eastAsia="zh-CN"/>
        </w:rPr>
        <w:t>约</w:t>
      </w:r>
      <w:r w:rsidRPr="00DD4A49">
        <w:rPr>
          <w:rFonts w:eastAsia="STZhongsong"/>
        </w:rPr>
        <w:tab/>
        <w:t>10:30</w:t>
      </w:r>
      <w:r w:rsidRPr="00DD4A49">
        <w:rPr>
          <w:rFonts w:eastAsia="STZhongsong"/>
        </w:rPr>
        <w:tab/>
      </w:r>
      <w:r w:rsidRPr="00DD4A49">
        <w:rPr>
          <w:rFonts w:eastAsia="STZhongsong"/>
        </w:rPr>
        <w:tab/>
      </w:r>
      <w:r w:rsidRPr="00DD4A49">
        <w:rPr>
          <w:rFonts w:eastAsia="STZhongsong"/>
        </w:rPr>
        <w:tab/>
      </w:r>
      <w:r w:rsidRPr="00DD4A49">
        <w:rPr>
          <w:rFonts w:eastAsia="STZhongsong"/>
        </w:rPr>
        <w:tab/>
      </w:r>
      <w:r w:rsidRPr="00DD4A49">
        <w:rPr>
          <w:rFonts w:eastAsia="STZhongsong"/>
        </w:rPr>
        <w:tab/>
        <w:t>Jn 14:28</w:t>
      </w:r>
      <w:r w:rsidRPr="00DD4A49">
        <w:rPr>
          <w:rFonts w:eastAsia="STZhongsong" w:hAnsi="STZhongsong" w:hint="eastAsia"/>
          <w:lang w:eastAsia="zh-CN"/>
        </w:rPr>
        <w:t>约</w:t>
      </w:r>
      <w:r w:rsidRPr="00DD4A49">
        <w:rPr>
          <w:rFonts w:eastAsia="STZhongsong"/>
        </w:rPr>
        <w:t>14:28</w:t>
      </w:r>
    </w:p>
    <w:p w:rsidR="003560C5" w:rsidRDefault="003560C5" w:rsidP="00AC41B1">
      <w:pPr>
        <w:pStyle w:val="NoSpacing"/>
        <w:rPr>
          <w:lang w:eastAsia="zh-CN"/>
        </w:rPr>
      </w:pPr>
    </w:p>
    <w:p w:rsidR="003560C5" w:rsidRDefault="003560C5" w:rsidP="00AC41B1">
      <w:pPr>
        <w:pStyle w:val="NoSpacing"/>
        <w:rPr>
          <w:lang w:eastAsia="zh-CN"/>
        </w:rPr>
      </w:pPr>
    </w:p>
    <w:p w:rsidR="00AC41B1" w:rsidRDefault="00AC41B1" w:rsidP="00AC41B1">
      <w:pPr>
        <w:pStyle w:val="NoSpacing"/>
        <w:rPr>
          <w:lang w:eastAsia="zh-CN"/>
        </w:rPr>
      </w:pPr>
      <w:r>
        <w:rPr>
          <w:lang w:eastAsia="zh-CN"/>
        </w:rPr>
        <w:t xml:space="preserve">9.    </w:t>
      </w:r>
      <w:r w:rsidR="006B4169" w:rsidRPr="00DD4A49">
        <w:t xml:space="preserve">As we study the majestic genus, we must ask:  Was anything added to the divine nature in </w:t>
      </w:r>
    </w:p>
    <w:p w:rsidR="006B4169" w:rsidRPr="008136B0" w:rsidRDefault="00AC41B1" w:rsidP="00AC41B1">
      <w:pPr>
        <w:pStyle w:val="NoSpacing"/>
        <w:rPr>
          <w:color w:val="000000"/>
          <w:lang w:eastAsia="zh-CN"/>
        </w:rPr>
      </w:pPr>
      <w:r>
        <w:rPr>
          <w:lang w:eastAsia="zh-CN"/>
        </w:rPr>
        <w:t xml:space="preserve">       </w:t>
      </w:r>
      <w:r w:rsidR="006B4169" w:rsidRPr="00DD4A49">
        <w:t>Christ?  Explain.</w:t>
      </w:r>
      <w:r w:rsidR="006B4169" w:rsidRPr="00DD4A49">
        <w:rPr>
          <w:color w:val="FF0000"/>
        </w:rPr>
        <w:t xml:space="preserve">  </w:t>
      </w:r>
    </w:p>
    <w:p w:rsidR="006B4169" w:rsidRPr="008136B0" w:rsidRDefault="006B4169" w:rsidP="00AC41B1">
      <w:pPr>
        <w:ind w:leftChars="200" w:left="480"/>
        <w:rPr>
          <w:rFonts w:eastAsia="STZhongsong"/>
          <w:color w:val="000000"/>
          <w:lang w:eastAsia="zh-CN"/>
        </w:rPr>
      </w:pPr>
      <w:r w:rsidRPr="008136B0">
        <w:rPr>
          <w:rFonts w:eastAsia="STZhongsong" w:hAnsi="STZhongsong" w:hint="eastAsia"/>
          <w:color w:val="000000"/>
          <w:lang w:eastAsia="zh-CN"/>
        </w:rPr>
        <w:t>当我们学习</w:t>
      </w:r>
      <w:r w:rsidR="00AC41B1" w:rsidRPr="008136B0">
        <w:rPr>
          <w:rFonts w:eastAsia="STZhongsong" w:hAnsi="STZhongsong" w:hint="eastAsia"/>
          <w:color w:val="000000"/>
          <w:lang w:eastAsia="zh-CN"/>
        </w:rPr>
        <w:t>至高权</w:t>
      </w:r>
      <w:r w:rsidR="008F3E5A" w:rsidRPr="008136B0">
        <w:rPr>
          <w:rFonts w:eastAsia="STZhongsong" w:hAnsi="STZhongsong" w:hint="eastAsia"/>
          <w:color w:val="000000"/>
          <w:lang w:eastAsia="zh-CN"/>
        </w:rPr>
        <w:t>属性的共享</w:t>
      </w:r>
      <w:r w:rsidR="00AC41B1" w:rsidRPr="008136B0">
        <w:rPr>
          <w:rFonts w:eastAsia="STZhongsong" w:hAnsi="STZhongsong" w:hint="eastAsia"/>
          <w:color w:val="000000"/>
          <w:lang w:eastAsia="zh-CN"/>
        </w:rPr>
        <w:t>时</w:t>
      </w:r>
      <w:r w:rsidRPr="008136B0">
        <w:rPr>
          <w:rFonts w:eastAsia="STZhongsong" w:hAnsi="STZhongsong" w:hint="eastAsia"/>
          <w:color w:val="000000"/>
          <w:lang w:eastAsia="zh-CN"/>
        </w:rPr>
        <w:t>，我们必须</w:t>
      </w:r>
      <w:r w:rsidR="00AC41B1" w:rsidRPr="008136B0">
        <w:rPr>
          <w:rFonts w:eastAsia="STZhongsong" w:hAnsi="STZhongsong" w:hint="eastAsia"/>
          <w:color w:val="000000"/>
          <w:lang w:eastAsia="zh-CN"/>
        </w:rPr>
        <w:t>要</w:t>
      </w:r>
      <w:r w:rsidRPr="008136B0">
        <w:rPr>
          <w:rFonts w:eastAsia="STZhongsong" w:hAnsi="STZhongsong" w:hint="eastAsia"/>
          <w:color w:val="000000"/>
          <w:lang w:eastAsia="zh-CN"/>
        </w:rPr>
        <w:t>问：基督的神性被增加了吗？请解释</w:t>
      </w:r>
      <w:r w:rsidR="00AC41B1" w:rsidRPr="008136B0">
        <w:rPr>
          <w:rFonts w:eastAsia="STZhongsong" w:hAnsi="STZhongsong" w:hint="eastAsia"/>
          <w:color w:val="000000"/>
          <w:lang w:eastAsia="zh-CN"/>
        </w:rPr>
        <w:t>：</w:t>
      </w:r>
    </w:p>
    <w:p w:rsidR="006B4169" w:rsidRDefault="006B4169" w:rsidP="006B4169">
      <w:pPr>
        <w:ind w:left="360"/>
        <w:rPr>
          <w:rFonts w:eastAsia="STZhongsong"/>
          <w:color w:val="FF0000"/>
          <w:lang w:eastAsia="zh-CN"/>
        </w:rPr>
      </w:pPr>
    </w:p>
    <w:p w:rsidR="001A666F" w:rsidRPr="00DD4A49" w:rsidRDefault="001A666F" w:rsidP="006B4169">
      <w:pPr>
        <w:ind w:left="360"/>
        <w:rPr>
          <w:rFonts w:eastAsia="STZhongsong"/>
          <w:color w:val="FF0000"/>
          <w:lang w:eastAsia="zh-CN"/>
        </w:rPr>
      </w:pPr>
    </w:p>
    <w:p w:rsidR="006B4169" w:rsidRPr="00DD4A49" w:rsidRDefault="006B4169" w:rsidP="006B4169">
      <w:pPr>
        <w:rPr>
          <w:rFonts w:eastAsia="STZhongsong"/>
          <w:lang w:eastAsia="zh-CN"/>
        </w:rPr>
      </w:pPr>
      <w:r w:rsidRPr="00DD4A49">
        <w:rPr>
          <w:rFonts w:eastAsia="STZhongsong"/>
          <w:color w:val="FF0000"/>
          <w:lang w:eastAsia="zh-CN"/>
        </w:rPr>
        <w:t xml:space="preserve">  </w:t>
      </w:r>
      <w:proofErr w:type="gramStart"/>
      <w:r w:rsidRPr="00DD4A49">
        <w:rPr>
          <w:rFonts w:eastAsia="STZhongsong"/>
          <w:lang w:eastAsia="zh-CN"/>
        </w:rPr>
        <w:t>10 .</w:t>
      </w:r>
      <w:proofErr w:type="gramEnd"/>
      <w:r w:rsidRPr="00DD4A49">
        <w:rPr>
          <w:rFonts w:eastAsia="STZhongsong"/>
          <w:lang w:eastAsia="zh-CN"/>
        </w:rPr>
        <w:t xml:space="preserve">  Was Jesus merely given spiritual gifts in the majestic genus?  Explain. </w:t>
      </w:r>
    </w:p>
    <w:p w:rsidR="006B4169" w:rsidRPr="00DD4A49" w:rsidRDefault="006B4169" w:rsidP="006B4169">
      <w:pPr>
        <w:rPr>
          <w:rFonts w:eastAsia="STZhongsong"/>
          <w:lang w:eastAsia="zh-CN"/>
        </w:rPr>
      </w:pPr>
      <w:r w:rsidRPr="00DD4A49">
        <w:rPr>
          <w:rFonts w:eastAsia="STZhongsong"/>
          <w:lang w:eastAsia="zh-CN"/>
        </w:rPr>
        <w:t xml:space="preserve">       </w:t>
      </w:r>
      <w:r w:rsidR="00AC41B1">
        <w:rPr>
          <w:rFonts w:eastAsia="STZhongsong"/>
          <w:lang w:eastAsia="zh-CN"/>
        </w:rPr>
        <w:t xml:space="preserve">   </w:t>
      </w:r>
      <w:r w:rsidRPr="00DD4A49">
        <w:rPr>
          <w:rFonts w:eastAsia="STZhongsong" w:hAnsi="STZhongsong" w:hint="eastAsia"/>
          <w:lang w:eastAsia="zh-CN"/>
        </w:rPr>
        <w:t>耶稣仅仅在</w:t>
      </w:r>
      <w:r w:rsidR="00AC41B1">
        <w:rPr>
          <w:rFonts w:eastAsia="STZhongsong" w:hAnsi="STZhongsong" w:hint="eastAsia"/>
          <w:lang w:eastAsia="zh-CN"/>
        </w:rPr>
        <w:t>至高权属性中被赐予</w:t>
      </w:r>
      <w:r w:rsidRPr="00DD4A49">
        <w:rPr>
          <w:rFonts w:eastAsia="STZhongsong" w:hAnsi="STZhongsong" w:hint="eastAsia"/>
          <w:lang w:eastAsia="zh-CN"/>
        </w:rPr>
        <w:t>属灵的恩赐吗？</w:t>
      </w:r>
      <w:r w:rsidRPr="00DD4A49">
        <w:rPr>
          <w:rFonts w:eastAsia="STZhongsong" w:hAnsi="STZhongsong" w:hint="eastAsia"/>
          <w:color w:val="000000"/>
          <w:lang w:eastAsia="zh-CN"/>
        </w:rPr>
        <w:t>请解释。</w:t>
      </w:r>
    </w:p>
    <w:p w:rsidR="006B4169" w:rsidRDefault="006B4169" w:rsidP="00AC41B1">
      <w:pPr>
        <w:ind w:leftChars="300" w:left="720"/>
        <w:rPr>
          <w:rFonts w:eastAsia="STZhongsong"/>
          <w:color w:val="C00000"/>
          <w:lang w:eastAsia="zh-CN"/>
        </w:rPr>
      </w:pPr>
    </w:p>
    <w:p w:rsidR="001A666F" w:rsidRDefault="001A666F" w:rsidP="00AC41B1">
      <w:pPr>
        <w:ind w:leftChars="300" w:left="720"/>
        <w:rPr>
          <w:rFonts w:eastAsia="STZhongsong"/>
          <w:color w:val="C00000"/>
          <w:lang w:eastAsia="zh-CN"/>
        </w:rPr>
      </w:pPr>
    </w:p>
    <w:p w:rsidR="001A666F" w:rsidRPr="00DD4A49" w:rsidRDefault="001A666F" w:rsidP="00AC41B1">
      <w:pPr>
        <w:ind w:leftChars="300" w:left="720"/>
        <w:rPr>
          <w:rFonts w:eastAsia="STZhongsong"/>
          <w:lang w:eastAsia="zh-CN"/>
        </w:rPr>
      </w:pPr>
    </w:p>
    <w:p w:rsidR="006B4169" w:rsidRDefault="006B4169" w:rsidP="006B4169">
      <w:pPr>
        <w:rPr>
          <w:rFonts w:eastAsia="STZhongsong"/>
          <w:lang w:eastAsia="zh-CN"/>
        </w:rPr>
      </w:pPr>
      <w:proofErr w:type="gramStart"/>
      <w:r w:rsidRPr="00DD4A49">
        <w:rPr>
          <w:rFonts w:eastAsia="STZhongsong"/>
          <w:lang w:eastAsia="zh-CN"/>
        </w:rPr>
        <w:t xml:space="preserve">11 </w:t>
      </w:r>
      <w:r w:rsidRPr="00DD4A49">
        <w:rPr>
          <w:rFonts w:eastAsia="STZhongsong"/>
        </w:rPr>
        <w:t>.</w:t>
      </w:r>
      <w:proofErr w:type="gramEnd"/>
      <w:r w:rsidRPr="00DD4A49">
        <w:rPr>
          <w:rFonts w:eastAsia="STZhongsong"/>
        </w:rPr>
        <w:t xml:space="preserve">  Identify the divine attributes attributed to Jesus’ human nature.</w:t>
      </w:r>
    </w:p>
    <w:p w:rsidR="00AC41B1" w:rsidRPr="00DD4A49" w:rsidRDefault="00AC41B1" w:rsidP="006B4169">
      <w:pPr>
        <w:rPr>
          <w:rFonts w:eastAsia="STZhongsong"/>
          <w:lang w:eastAsia="zh-CN"/>
        </w:rPr>
      </w:pPr>
      <w:r>
        <w:rPr>
          <w:rFonts w:eastAsia="STZhongsong"/>
          <w:lang w:eastAsia="zh-CN"/>
        </w:rPr>
        <w:t xml:space="preserve">         </w:t>
      </w:r>
      <w:r>
        <w:rPr>
          <w:rFonts w:eastAsia="STZhongsong" w:hint="eastAsia"/>
          <w:lang w:eastAsia="zh-CN"/>
        </w:rPr>
        <w:t>认识耶稣的人性属性中的神性属性。</w:t>
      </w:r>
    </w:p>
    <w:p w:rsidR="006B4169" w:rsidRPr="00DD4A49" w:rsidRDefault="006B4169" w:rsidP="00C60484">
      <w:pPr>
        <w:widowControl w:val="0"/>
        <w:numPr>
          <w:ilvl w:val="0"/>
          <w:numId w:val="7"/>
        </w:numPr>
        <w:suppressAutoHyphens/>
        <w:rPr>
          <w:rFonts w:eastAsia="STZhongsong"/>
          <w:lang w:eastAsia="zh-CN"/>
        </w:rPr>
      </w:pPr>
      <w:r w:rsidRPr="00DD4A49">
        <w:rPr>
          <w:rFonts w:eastAsia="STZhongsong"/>
        </w:rPr>
        <w:t>Jn 5:21, 26</w:t>
      </w:r>
      <w:r w:rsidRPr="00DD4A49">
        <w:rPr>
          <w:rFonts w:eastAsia="STZhongsong"/>
          <w:lang w:eastAsia="zh-CN"/>
        </w:rPr>
        <w:t xml:space="preserve"> </w:t>
      </w:r>
      <w:r w:rsidRPr="00DD4A49">
        <w:rPr>
          <w:rFonts w:eastAsia="STZhongsong" w:hAnsi="STZhongsong" w:hint="eastAsia"/>
          <w:lang w:eastAsia="zh-CN"/>
        </w:rPr>
        <w:t>约</w:t>
      </w:r>
      <w:r w:rsidRPr="00DD4A49">
        <w:rPr>
          <w:rFonts w:eastAsia="STZhongsong"/>
        </w:rPr>
        <w:t>Jn 5:21, 26</w:t>
      </w:r>
    </w:p>
    <w:p w:rsidR="001A666F" w:rsidRDefault="001A666F" w:rsidP="006B4169">
      <w:pPr>
        <w:rPr>
          <w:rFonts w:eastAsia="STZhongsong"/>
          <w:color w:val="C00000"/>
        </w:rPr>
      </w:pPr>
    </w:p>
    <w:p w:rsidR="006B4169" w:rsidRPr="00DD4A49" w:rsidRDefault="006B4169" w:rsidP="006B4169">
      <w:pPr>
        <w:rPr>
          <w:rFonts w:eastAsia="STZhongsong"/>
          <w:lang w:eastAsia="zh-CN"/>
        </w:rPr>
      </w:pPr>
      <w:r w:rsidRPr="00DD4A49">
        <w:rPr>
          <w:rFonts w:eastAsia="STZhongsong"/>
        </w:rPr>
        <w:tab/>
        <w:t>b.  Jn 5:22,27</w:t>
      </w:r>
      <w:r w:rsidRPr="00DD4A49">
        <w:rPr>
          <w:rFonts w:eastAsia="STZhongsong"/>
          <w:lang w:eastAsia="zh-CN"/>
        </w:rPr>
        <w:t xml:space="preserve"> </w:t>
      </w:r>
      <w:r w:rsidRPr="00DD4A49">
        <w:rPr>
          <w:rFonts w:eastAsia="STZhongsong" w:hAnsi="STZhongsong" w:hint="eastAsia"/>
          <w:lang w:eastAsia="zh-CN"/>
        </w:rPr>
        <w:t>约</w:t>
      </w:r>
      <w:r w:rsidRPr="00DD4A49">
        <w:rPr>
          <w:rFonts w:eastAsia="STZhongsong"/>
        </w:rPr>
        <w:t>5:22,27</w:t>
      </w:r>
    </w:p>
    <w:p w:rsidR="001A666F" w:rsidRDefault="001A666F" w:rsidP="006B4169">
      <w:pPr>
        <w:rPr>
          <w:rFonts w:eastAsia="STZhongsong"/>
          <w:color w:val="C00000"/>
        </w:rPr>
      </w:pPr>
    </w:p>
    <w:p w:rsidR="006B4169" w:rsidRPr="00DD4A49" w:rsidRDefault="006B4169" w:rsidP="006B4169">
      <w:pPr>
        <w:rPr>
          <w:rFonts w:eastAsia="STZhongsong"/>
          <w:lang w:eastAsia="zh-CN"/>
        </w:rPr>
      </w:pPr>
      <w:r w:rsidRPr="00DD4A49">
        <w:rPr>
          <w:rFonts w:eastAsia="STZhongsong"/>
          <w:lang w:eastAsia="zh-CN"/>
        </w:rPr>
        <w:tab/>
        <w:t>c.  Mt 28:18</w:t>
      </w:r>
      <w:r w:rsidRPr="00DD4A49">
        <w:rPr>
          <w:rFonts w:eastAsia="STZhongsong" w:hAnsi="STZhongsong" w:hint="eastAsia"/>
          <w:lang w:eastAsia="zh-CN"/>
        </w:rPr>
        <w:t>太</w:t>
      </w:r>
      <w:r w:rsidRPr="00DD4A49">
        <w:rPr>
          <w:rFonts w:eastAsia="STZhongsong"/>
          <w:lang w:eastAsia="zh-CN"/>
        </w:rPr>
        <w:t>28:18</w:t>
      </w:r>
    </w:p>
    <w:p w:rsidR="001A666F" w:rsidRDefault="001A666F" w:rsidP="006B4169">
      <w:pPr>
        <w:rPr>
          <w:rFonts w:eastAsia="STZhongsong"/>
          <w:color w:val="C00000"/>
        </w:rPr>
      </w:pPr>
    </w:p>
    <w:p w:rsidR="006B4169" w:rsidRPr="00DD4A49" w:rsidRDefault="006B4169" w:rsidP="006B4169">
      <w:pPr>
        <w:rPr>
          <w:rFonts w:eastAsia="STZhongsong"/>
          <w:lang w:eastAsia="zh-CN"/>
        </w:rPr>
      </w:pPr>
      <w:r w:rsidRPr="00DD4A49">
        <w:rPr>
          <w:rFonts w:eastAsia="STZhongsong"/>
          <w:lang w:eastAsia="zh-CN"/>
        </w:rPr>
        <w:tab/>
        <w:t xml:space="preserve">d.  </w:t>
      </w:r>
      <w:r w:rsidRPr="00DD4A49">
        <w:rPr>
          <w:rFonts w:eastAsia="STZhongsong"/>
        </w:rPr>
        <w:t>Jn 3:35</w:t>
      </w:r>
      <w:r w:rsidRPr="00DD4A49">
        <w:rPr>
          <w:rFonts w:eastAsia="STZhongsong" w:hAnsi="STZhongsong" w:hint="eastAsia"/>
          <w:lang w:eastAsia="zh-CN"/>
        </w:rPr>
        <w:t>约</w:t>
      </w:r>
      <w:r w:rsidRPr="00DD4A49">
        <w:rPr>
          <w:rFonts w:eastAsia="STZhongsong"/>
        </w:rPr>
        <w:t>3:35</w:t>
      </w:r>
    </w:p>
    <w:p w:rsidR="001A666F" w:rsidRDefault="001A666F" w:rsidP="006B4169">
      <w:pPr>
        <w:rPr>
          <w:rFonts w:eastAsia="STZhongsong"/>
          <w:color w:val="C00000"/>
        </w:rPr>
      </w:pPr>
    </w:p>
    <w:p w:rsidR="006B4169" w:rsidRPr="00DD4A49" w:rsidRDefault="006B4169" w:rsidP="006B4169">
      <w:pPr>
        <w:rPr>
          <w:rFonts w:eastAsia="STZhongsong"/>
          <w:lang w:eastAsia="zh-CN"/>
        </w:rPr>
      </w:pPr>
      <w:r w:rsidRPr="00DD4A49">
        <w:rPr>
          <w:rFonts w:eastAsia="STZhongsong"/>
        </w:rPr>
        <w:tab/>
        <w:t>e.  Da 7:14</w:t>
      </w:r>
      <w:r w:rsidRPr="00DD4A49">
        <w:rPr>
          <w:rFonts w:eastAsia="STZhongsong" w:hAnsi="STZhongsong" w:hint="eastAsia"/>
          <w:lang w:eastAsia="zh-CN"/>
        </w:rPr>
        <w:t>但</w:t>
      </w:r>
      <w:r w:rsidRPr="00DD4A49">
        <w:rPr>
          <w:rFonts w:eastAsia="STZhongsong"/>
        </w:rPr>
        <w:t>7:14</w:t>
      </w:r>
    </w:p>
    <w:p w:rsidR="001A666F" w:rsidRDefault="001A666F" w:rsidP="006B4169">
      <w:pPr>
        <w:rPr>
          <w:rFonts w:eastAsia="STZhongsong"/>
          <w:color w:val="C00000"/>
        </w:rPr>
      </w:pPr>
    </w:p>
    <w:p w:rsidR="006B4169" w:rsidRPr="00DD4A49" w:rsidRDefault="006B4169" w:rsidP="006B4169">
      <w:pPr>
        <w:rPr>
          <w:rFonts w:eastAsia="STZhongsong"/>
          <w:lang w:eastAsia="zh-CN"/>
        </w:rPr>
      </w:pPr>
      <w:r w:rsidRPr="00DD4A49">
        <w:rPr>
          <w:rFonts w:eastAsia="STZhongsong"/>
          <w:lang w:eastAsia="zh-CN"/>
        </w:rPr>
        <w:tab/>
        <w:t>f.  Mt 11:27</w:t>
      </w:r>
      <w:r w:rsidRPr="00DD4A49">
        <w:rPr>
          <w:rFonts w:eastAsia="STZhongsong" w:hAnsi="STZhongsong" w:hint="eastAsia"/>
          <w:lang w:eastAsia="zh-CN"/>
        </w:rPr>
        <w:t>太</w:t>
      </w:r>
      <w:r w:rsidRPr="00DD4A49">
        <w:rPr>
          <w:rFonts w:eastAsia="STZhongsong"/>
          <w:lang w:eastAsia="zh-CN"/>
        </w:rPr>
        <w:t>11:27</w:t>
      </w:r>
    </w:p>
    <w:p w:rsidR="001A666F" w:rsidRDefault="001A666F" w:rsidP="006B4169">
      <w:pPr>
        <w:rPr>
          <w:rFonts w:eastAsia="STZhongsong"/>
          <w:color w:val="C00000"/>
        </w:rPr>
      </w:pPr>
    </w:p>
    <w:p w:rsidR="006B4169" w:rsidRPr="00DD4A49" w:rsidRDefault="006B4169" w:rsidP="006B4169">
      <w:pPr>
        <w:rPr>
          <w:rFonts w:eastAsia="STZhongsong"/>
          <w:lang w:eastAsia="zh-CN"/>
        </w:rPr>
      </w:pPr>
      <w:r w:rsidRPr="00DD4A49">
        <w:rPr>
          <w:rFonts w:eastAsia="STZhongsong"/>
        </w:rPr>
        <w:tab/>
        <w:t>g.  Eph 1:22</w:t>
      </w:r>
      <w:r w:rsidRPr="00DD4A49">
        <w:rPr>
          <w:rFonts w:eastAsia="STZhongsong" w:hAnsi="STZhongsong" w:hint="eastAsia"/>
          <w:lang w:eastAsia="zh-CN"/>
        </w:rPr>
        <w:t>弗</w:t>
      </w:r>
      <w:r w:rsidRPr="00DD4A49">
        <w:rPr>
          <w:rFonts w:eastAsia="STZhongsong"/>
        </w:rPr>
        <w:t>1:22</w:t>
      </w:r>
    </w:p>
    <w:p w:rsidR="001A666F" w:rsidRDefault="001A666F" w:rsidP="006B4169">
      <w:pPr>
        <w:rPr>
          <w:rFonts w:eastAsia="STZhongsong"/>
          <w:color w:val="C00000"/>
        </w:rPr>
      </w:pPr>
    </w:p>
    <w:p w:rsidR="006B4169" w:rsidRPr="00DD4A49" w:rsidRDefault="006B4169" w:rsidP="006B4169">
      <w:pPr>
        <w:rPr>
          <w:rFonts w:eastAsia="STZhongsong"/>
          <w:lang w:eastAsia="zh-CN"/>
        </w:rPr>
      </w:pPr>
      <w:r w:rsidRPr="00DD4A49">
        <w:rPr>
          <w:rFonts w:eastAsia="STZhongsong"/>
          <w:lang w:eastAsia="zh-CN"/>
        </w:rPr>
        <w:tab/>
        <w:t xml:space="preserve">h.  </w:t>
      </w:r>
      <w:r w:rsidRPr="00DD4A49">
        <w:rPr>
          <w:rFonts w:eastAsia="STZhongsong"/>
        </w:rPr>
        <w:t>Heb 2:8</w:t>
      </w:r>
      <w:r w:rsidRPr="00DD4A49">
        <w:rPr>
          <w:rFonts w:eastAsia="STZhongsong" w:hAnsi="STZhongsong" w:hint="eastAsia"/>
          <w:lang w:eastAsia="zh-CN"/>
        </w:rPr>
        <w:t>来</w:t>
      </w:r>
      <w:r w:rsidRPr="00DD4A49">
        <w:rPr>
          <w:rFonts w:eastAsia="STZhongsong"/>
        </w:rPr>
        <w:t>2:8</w:t>
      </w:r>
    </w:p>
    <w:p w:rsidR="006B4169" w:rsidRDefault="006B4169" w:rsidP="006B4169">
      <w:pPr>
        <w:rPr>
          <w:rFonts w:eastAsia="STZhongsong"/>
          <w:color w:val="C00000"/>
        </w:rPr>
      </w:pPr>
    </w:p>
    <w:p w:rsidR="001A666F" w:rsidRPr="00DD4A49" w:rsidRDefault="001A666F" w:rsidP="006B4169">
      <w:pPr>
        <w:rPr>
          <w:rFonts w:eastAsia="STZhongsong"/>
          <w:color w:val="FF0000"/>
          <w:lang w:eastAsia="zh-CN"/>
        </w:rPr>
      </w:pPr>
    </w:p>
    <w:p w:rsidR="006B4169" w:rsidRPr="00DD4A49" w:rsidRDefault="00F756B9" w:rsidP="006B4169">
      <w:pPr>
        <w:rPr>
          <w:rFonts w:eastAsia="STZhongsong"/>
          <w:lang w:eastAsia="zh-CN"/>
        </w:rPr>
      </w:pPr>
      <w:r w:rsidRPr="00DD4A49">
        <w:rPr>
          <w:rFonts w:eastAsia="STZhongsong"/>
        </w:rPr>
        <w:t>12</w:t>
      </w:r>
      <w:r w:rsidR="006B4169" w:rsidRPr="00DD4A49">
        <w:rPr>
          <w:rFonts w:eastAsia="STZhongsong"/>
        </w:rPr>
        <w:t>.  In what way can Christ be both less than the Father and also equal with the Father?</w:t>
      </w:r>
    </w:p>
    <w:p w:rsidR="006B4169" w:rsidRPr="00DD4A49" w:rsidRDefault="00AC41B1" w:rsidP="006B4169">
      <w:pPr>
        <w:rPr>
          <w:rFonts w:eastAsia="STZhongsong"/>
          <w:lang w:eastAsia="zh-CN"/>
        </w:rPr>
      </w:pPr>
      <w:r>
        <w:rPr>
          <w:rFonts w:eastAsia="STZhongsong" w:hAnsi="STZhongsong"/>
          <w:lang w:eastAsia="zh-CN"/>
        </w:rPr>
        <w:t xml:space="preserve">      </w:t>
      </w:r>
      <w:r w:rsidR="006B4169" w:rsidRPr="00DD4A49">
        <w:rPr>
          <w:rFonts w:eastAsia="STZhongsong" w:hAnsi="STZhongsong" w:hint="eastAsia"/>
          <w:lang w:eastAsia="zh-CN"/>
        </w:rPr>
        <w:t>基督怎样能既次于父又与父同等？</w:t>
      </w:r>
    </w:p>
    <w:p w:rsidR="006B4169" w:rsidRDefault="006B4169" w:rsidP="006B4169">
      <w:pPr>
        <w:rPr>
          <w:rFonts w:eastAsia="STZhongsong"/>
          <w:color w:val="C00000"/>
        </w:rPr>
      </w:pPr>
    </w:p>
    <w:p w:rsidR="001A666F" w:rsidRPr="00866046" w:rsidRDefault="001A666F" w:rsidP="006B4169">
      <w:pPr>
        <w:rPr>
          <w:rFonts w:eastAsia="STZhongsong"/>
          <w:color w:val="C00000"/>
          <w:lang w:eastAsia="zh-CN"/>
        </w:rPr>
      </w:pPr>
    </w:p>
    <w:p w:rsidR="00031914" w:rsidRDefault="006B4169" w:rsidP="006B4169">
      <w:pPr>
        <w:rPr>
          <w:rFonts w:eastAsia="STZhongsong"/>
          <w:color w:val="FF0000"/>
          <w:lang w:eastAsia="zh-CN"/>
        </w:rPr>
      </w:pPr>
      <w:r w:rsidRPr="00DD4A49">
        <w:rPr>
          <w:rFonts w:eastAsia="STZhongsong"/>
        </w:rPr>
        <w:t>1</w:t>
      </w:r>
      <w:r w:rsidR="00F756B9" w:rsidRPr="00DD4A49">
        <w:rPr>
          <w:rFonts w:eastAsia="STZhongsong"/>
        </w:rPr>
        <w:t>3</w:t>
      </w:r>
      <w:r w:rsidRPr="00DD4A49">
        <w:rPr>
          <w:rFonts w:eastAsia="STZhongsong"/>
        </w:rPr>
        <w:t xml:space="preserve">.  Are the divine powers of Christ diminished by sharing them with the human nature?  </w:t>
      </w:r>
      <w:r w:rsidRPr="00DD4A49">
        <w:rPr>
          <w:rFonts w:eastAsia="STZhongsong"/>
          <w:color w:val="FF0000"/>
        </w:rPr>
        <w:t xml:space="preserve">  </w:t>
      </w:r>
    </w:p>
    <w:p w:rsidR="006B4169" w:rsidRPr="00DD4A49" w:rsidRDefault="00031914" w:rsidP="006B4169">
      <w:pPr>
        <w:rPr>
          <w:rFonts w:eastAsia="STZhongsong"/>
          <w:lang w:eastAsia="zh-CN"/>
        </w:rPr>
      </w:pPr>
      <w:r>
        <w:rPr>
          <w:rFonts w:eastAsia="STZhongsong"/>
          <w:color w:val="FF0000"/>
          <w:lang w:eastAsia="zh-CN"/>
        </w:rPr>
        <w:t xml:space="preserve">       </w:t>
      </w:r>
      <w:r w:rsidR="006B4169" w:rsidRPr="00DD4A49">
        <w:rPr>
          <w:rFonts w:eastAsia="STZhongsong"/>
        </w:rPr>
        <w:t>Explain.</w:t>
      </w:r>
    </w:p>
    <w:p w:rsidR="006B4169" w:rsidRPr="00DD4A49" w:rsidRDefault="00031914" w:rsidP="006B4169">
      <w:pPr>
        <w:rPr>
          <w:rFonts w:eastAsia="STZhongsong"/>
          <w:lang w:eastAsia="zh-CN"/>
        </w:rPr>
      </w:pPr>
      <w:r>
        <w:rPr>
          <w:rFonts w:eastAsia="STZhongsong" w:hAnsi="STZhongsong"/>
          <w:lang w:eastAsia="zh-CN"/>
        </w:rPr>
        <w:lastRenderedPageBreak/>
        <w:t xml:space="preserve">      </w:t>
      </w:r>
      <w:r w:rsidR="006B4169" w:rsidRPr="00DD4A49">
        <w:rPr>
          <w:rFonts w:eastAsia="STZhongsong" w:hAnsi="STZhongsong" w:hint="eastAsia"/>
          <w:lang w:eastAsia="zh-CN"/>
        </w:rPr>
        <w:t>基督的神</w:t>
      </w:r>
      <w:r>
        <w:rPr>
          <w:rFonts w:eastAsia="STZhongsong" w:hAnsi="STZhongsong" w:hint="eastAsia"/>
          <w:lang w:eastAsia="zh-CN"/>
        </w:rPr>
        <w:t>性的能力</w:t>
      </w:r>
      <w:r w:rsidR="006B4169" w:rsidRPr="00DD4A49">
        <w:rPr>
          <w:rFonts w:eastAsia="STZhongsong" w:hAnsi="STZhongsong" w:hint="eastAsia"/>
          <w:lang w:eastAsia="zh-CN"/>
        </w:rPr>
        <w:t>会因为与其人性共享而削弱吗？</w:t>
      </w:r>
      <w:r w:rsidR="006B4169" w:rsidRPr="00DD4A49">
        <w:rPr>
          <w:rFonts w:eastAsia="STZhongsong" w:hAnsi="STZhongsong" w:hint="eastAsia"/>
          <w:color w:val="000000"/>
          <w:lang w:eastAsia="zh-CN"/>
        </w:rPr>
        <w:t>请解释</w:t>
      </w:r>
      <w:r w:rsidR="006B4169" w:rsidRPr="00DD4A49">
        <w:rPr>
          <w:rFonts w:eastAsia="STZhongsong"/>
          <w:color w:val="FF0000"/>
        </w:rPr>
        <w:tab/>
      </w:r>
      <w:r w:rsidR="006B4169" w:rsidRPr="00DD4A49">
        <w:rPr>
          <w:rFonts w:eastAsia="STZhongsong" w:hAnsi="STZhongsong" w:hint="eastAsia"/>
          <w:color w:val="000000"/>
          <w:lang w:eastAsia="zh-CN"/>
        </w:rPr>
        <w:t>。</w:t>
      </w:r>
    </w:p>
    <w:p w:rsidR="00031914" w:rsidRDefault="00031914" w:rsidP="006B4169">
      <w:pPr>
        <w:rPr>
          <w:rFonts w:eastAsia="STZhongsong"/>
          <w:color w:val="C00000"/>
        </w:rPr>
      </w:pPr>
    </w:p>
    <w:p w:rsidR="001A666F" w:rsidRPr="00DD4A49" w:rsidRDefault="001A666F" w:rsidP="006B4169">
      <w:pPr>
        <w:rPr>
          <w:rFonts w:eastAsia="STZhongsong"/>
          <w:lang w:eastAsia="zh-CN"/>
        </w:rPr>
      </w:pPr>
    </w:p>
    <w:p w:rsidR="006B4169" w:rsidRPr="00DD4A49" w:rsidRDefault="00031914" w:rsidP="00031914">
      <w:pPr>
        <w:pStyle w:val="NoSpacing"/>
        <w:rPr>
          <w:lang w:eastAsia="zh-CN"/>
        </w:rPr>
      </w:pPr>
      <w:r>
        <w:rPr>
          <w:lang w:eastAsia="zh-CN"/>
        </w:rPr>
        <w:t xml:space="preserve">14. </w:t>
      </w:r>
      <w:r w:rsidR="006B4169" w:rsidRPr="00DD4A49">
        <w:rPr>
          <w:lang w:eastAsia="zh-CN"/>
        </w:rPr>
        <w:t>Define the three modes of Christ’s presence.  Cf. FC SD VII: 99-102</w:t>
      </w:r>
    </w:p>
    <w:p w:rsidR="006B4169" w:rsidRPr="00DD4A49" w:rsidRDefault="006B4169" w:rsidP="006B4169">
      <w:pPr>
        <w:rPr>
          <w:rFonts w:eastAsia="STZhongsong"/>
          <w:lang w:eastAsia="zh-CN"/>
        </w:rPr>
      </w:pPr>
      <w:r w:rsidRPr="00DD4A49">
        <w:rPr>
          <w:rFonts w:eastAsia="STZhongsong"/>
          <w:lang w:eastAsia="zh-CN"/>
        </w:rPr>
        <w:t xml:space="preserve"> </w:t>
      </w:r>
      <w:r w:rsidR="00031914">
        <w:rPr>
          <w:rFonts w:eastAsia="STZhongsong"/>
          <w:lang w:eastAsia="zh-CN"/>
        </w:rPr>
        <w:t xml:space="preserve">    </w:t>
      </w:r>
      <w:r w:rsidRPr="00DD4A49">
        <w:rPr>
          <w:rFonts w:eastAsia="STZhongsong" w:hAnsi="STZhongsong" w:hint="eastAsia"/>
          <w:lang w:eastAsia="zh-CN"/>
        </w:rPr>
        <w:t>定义基督</w:t>
      </w:r>
      <w:r w:rsidR="00031914">
        <w:rPr>
          <w:rFonts w:eastAsia="STZhongsong" w:hAnsi="STZhongsong" w:hint="eastAsia"/>
          <w:lang w:eastAsia="zh-CN"/>
        </w:rPr>
        <w:t>在场</w:t>
      </w:r>
      <w:r w:rsidRPr="00DD4A49">
        <w:rPr>
          <w:rFonts w:eastAsia="STZhongsong" w:hAnsi="STZhongsong" w:hint="eastAsia"/>
          <w:lang w:eastAsia="zh-CN"/>
        </w:rPr>
        <w:t>的三种形式。</w:t>
      </w:r>
      <w:r w:rsidR="00031914">
        <w:rPr>
          <w:rFonts w:eastAsia="STZhongsong" w:hint="eastAsia"/>
          <w:lang w:eastAsia="zh-CN"/>
        </w:rPr>
        <w:t>对比</w:t>
      </w:r>
      <w:r w:rsidR="0081253A">
        <w:rPr>
          <w:rFonts w:eastAsia="STZhongsong" w:hint="eastAsia"/>
          <w:lang w:eastAsia="zh-CN"/>
        </w:rPr>
        <w:t>协同式宣言全文</w:t>
      </w:r>
      <w:r w:rsidR="00031914">
        <w:rPr>
          <w:rFonts w:eastAsia="STZhongsong" w:hint="eastAsia"/>
          <w:lang w:eastAsia="zh-CN"/>
        </w:rPr>
        <w:t>第七条</w:t>
      </w:r>
      <w:r w:rsidRPr="00DD4A49">
        <w:rPr>
          <w:rFonts w:eastAsia="STZhongsong"/>
          <w:lang w:eastAsia="zh-CN"/>
        </w:rPr>
        <w:t>: 99-102</w:t>
      </w:r>
    </w:p>
    <w:p w:rsidR="006B4169" w:rsidRDefault="006B4169" w:rsidP="00AF103F">
      <w:pPr>
        <w:ind w:leftChars="100" w:left="240"/>
        <w:rPr>
          <w:rFonts w:eastAsia="STZhongsong"/>
          <w:color w:val="C00000"/>
        </w:rPr>
      </w:pPr>
    </w:p>
    <w:p w:rsidR="003560C5" w:rsidRPr="00866046" w:rsidRDefault="003560C5" w:rsidP="00AF103F">
      <w:pPr>
        <w:ind w:leftChars="100" w:left="240"/>
        <w:rPr>
          <w:rFonts w:eastAsia="STZhongsong"/>
          <w:color w:val="C00000"/>
          <w:lang w:eastAsia="zh-CN"/>
        </w:rPr>
      </w:pPr>
    </w:p>
    <w:p w:rsidR="003560C5" w:rsidRDefault="003560C5" w:rsidP="00AF103F">
      <w:pPr>
        <w:pStyle w:val="NoSpacing"/>
        <w:rPr>
          <w:lang w:eastAsia="zh-CN"/>
        </w:rPr>
      </w:pPr>
    </w:p>
    <w:p w:rsidR="00AF103F" w:rsidRDefault="00AF103F" w:rsidP="00AF103F">
      <w:pPr>
        <w:pStyle w:val="NoSpacing"/>
        <w:rPr>
          <w:lang w:eastAsia="zh-CN"/>
        </w:rPr>
      </w:pPr>
      <w:r>
        <w:rPr>
          <w:lang w:eastAsia="zh-CN"/>
        </w:rPr>
        <w:t xml:space="preserve">15. </w:t>
      </w:r>
      <w:r w:rsidR="006B4169" w:rsidRPr="00DD4A49">
        <w:t xml:space="preserve">As we contemplate the </w:t>
      </w:r>
      <w:proofErr w:type="spellStart"/>
      <w:r w:rsidR="006B4169" w:rsidRPr="00DD4A49">
        <w:t>apotelesmatic</w:t>
      </w:r>
      <w:proofErr w:type="spellEnd"/>
      <w:r w:rsidR="006B4169" w:rsidRPr="00DD4A49">
        <w:t xml:space="preserve"> genus, why can we say God suffered and died when </w:t>
      </w:r>
    </w:p>
    <w:p w:rsidR="006B4169" w:rsidRPr="00DD4A49" w:rsidRDefault="00AF103F" w:rsidP="00AF103F">
      <w:pPr>
        <w:pStyle w:val="NoSpacing"/>
        <w:rPr>
          <w:lang w:eastAsia="zh-CN"/>
        </w:rPr>
      </w:pPr>
      <w:r>
        <w:rPr>
          <w:lang w:eastAsia="zh-CN"/>
        </w:rPr>
        <w:t xml:space="preserve">      </w:t>
      </w:r>
      <w:r w:rsidR="006B4169" w:rsidRPr="00DD4A49">
        <w:t xml:space="preserve">God cannot suffer or die?  </w:t>
      </w:r>
      <w:r w:rsidR="006B4169" w:rsidRPr="00DD4A49">
        <w:rPr>
          <w:lang w:eastAsia="zh-CN"/>
        </w:rPr>
        <w:t>Cf. FC Sd VIII: 46, 44, 45.</w:t>
      </w:r>
    </w:p>
    <w:p w:rsidR="006B4169" w:rsidRPr="00DD4A49" w:rsidRDefault="006B4169" w:rsidP="006B4169">
      <w:pPr>
        <w:ind w:left="360"/>
        <w:rPr>
          <w:rFonts w:eastAsia="STZhongsong"/>
          <w:lang w:eastAsia="zh-CN"/>
        </w:rPr>
      </w:pPr>
      <w:r w:rsidRPr="00DD4A49">
        <w:rPr>
          <w:rFonts w:eastAsia="STZhongsong" w:hAnsi="STZhongsong" w:hint="eastAsia"/>
          <w:lang w:eastAsia="zh-CN"/>
        </w:rPr>
        <w:t>当我们思考</w:t>
      </w:r>
      <w:r w:rsidR="00AF103F">
        <w:rPr>
          <w:rFonts w:eastAsia="STZhongsong" w:hAnsi="STZhongsong" w:hint="eastAsia"/>
          <w:lang w:eastAsia="zh-CN"/>
        </w:rPr>
        <w:t>活动</w:t>
      </w:r>
      <w:r w:rsidRPr="00DD4A49">
        <w:rPr>
          <w:rFonts w:eastAsia="STZhongsong" w:hAnsi="STZhongsong" w:hint="eastAsia"/>
          <w:lang w:eastAsia="zh-CN"/>
        </w:rPr>
        <w:t>类属性</w:t>
      </w:r>
      <w:r w:rsidR="00AF103F">
        <w:rPr>
          <w:rFonts w:eastAsia="STZhongsong" w:hAnsi="STZhongsong" w:hint="eastAsia"/>
          <w:lang w:eastAsia="zh-CN"/>
        </w:rPr>
        <w:t>时</w:t>
      </w:r>
      <w:r w:rsidRPr="00DD4A49">
        <w:rPr>
          <w:rFonts w:eastAsia="STZhongsong" w:hAnsi="STZhongsong" w:hint="eastAsia"/>
          <w:lang w:eastAsia="zh-CN"/>
        </w:rPr>
        <w:t>，为什么我们可以说神受难</w:t>
      </w:r>
      <w:r w:rsidR="00AF103F">
        <w:rPr>
          <w:rFonts w:eastAsia="STZhongsong" w:hAnsi="STZhongsong" w:hint="eastAsia"/>
          <w:lang w:eastAsia="zh-CN"/>
        </w:rPr>
        <w:t>、</w:t>
      </w:r>
      <w:r w:rsidRPr="00DD4A49">
        <w:rPr>
          <w:rFonts w:eastAsia="STZhongsong" w:hAnsi="STZhongsong" w:hint="eastAsia"/>
          <w:lang w:eastAsia="zh-CN"/>
        </w:rPr>
        <w:t>死</w:t>
      </w:r>
      <w:r w:rsidR="00AF103F">
        <w:rPr>
          <w:rFonts w:eastAsia="STZhongsong" w:hAnsi="STZhongsong" w:hint="eastAsia"/>
          <w:lang w:eastAsia="zh-CN"/>
        </w:rPr>
        <w:t>了</w:t>
      </w:r>
      <w:r w:rsidRPr="00DD4A49">
        <w:rPr>
          <w:rFonts w:eastAsia="STZhongsong" w:hAnsi="STZhongsong" w:hint="eastAsia"/>
          <w:lang w:eastAsia="zh-CN"/>
        </w:rPr>
        <w:t>，而神是不可能受难和死亡的？</w:t>
      </w:r>
    </w:p>
    <w:p w:rsidR="006B4169" w:rsidRDefault="006B4169" w:rsidP="006B4169">
      <w:pPr>
        <w:rPr>
          <w:rFonts w:eastAsia="STZhongsong"/>
          <w:color w:val="C00000"/>
        </w:rPr>
      </w:pPr>
    </w:p>
    <w:p w:rsidR="003560C5" w:rsidRPr="00DD4A49" w:rsidRDefault="003560C5" w:rsidP="006B4169">
      <w:pPr>
        <w:rPr>
          <w:rFonts w:eastAsia="STZhongsong"/>
          <w:lang w:eastAsia="zh-CN"/>
        </w:rPr>
      </w:pPr>
    </w:p>
    <w:p w:rsidR="006B4169" w:rsidRPr="00DD4A49" w:rsidRDefault="00AF103F" w:rsidP="00AF103F">
      <w:pPr>
        <w:pStyle w:val="NoSpacing"/>
        <w:rPr>
          <w:lang w:eastAsia="zh-CN"/>
        </w:rPr>
      </w:pPr>
      <w:r>
        <w:rPr>
          <w:lang w:eastAsia="zh-CN"/>
        </w:rPr>
        <w:t xml:space="preserve">16. </w:t>
      </w:r>
      <w:r w:rsidR="006B4169" w:rsidRPr="00DD4A49">
        <w:t xml:space="preserve">Why can we sing in one of our hymns, “God’s Son is dead?”  </w:t>
      </w:r>
      <w:r w:rsidR="006B4169" w:rsidRPr="00DD4A49">
        <w:rPr>
          <w:lang w:eastAsia="zh-CN"/>
        </w:rPr>
        <w:t>Cf. CW 137:2</w:t>
      </w:r>
    </w:p>
    <w:p w:rsidR="006B4169" w:rsidRPr="00DD4A49" w:rsidRDefault="00AF103F" w:rsidP="006B4169">
      <w:pPr>
        <w:ind w:firstLineChars="50" w:firstLine="120"/>
        <w:rPr>
          <w:rFonts w:eastAsia="STZhongsong"/>
          <w:lang w:eastAsia="zh-CN"/>
        </w:rPr>
      </w:pPr>
      <w:r>
        <w:rPr>
          <w:rFonts w:eastAsia="STZhongsong" w:hAnsi="STZhongsong"/>
          <w:lang w:eastAsia="zh-CN"/>
        </w:rPr>
        <w:t xml:space="preserve">   </w:t>
      </w:r>
      <w:r w:rsidR="006B4169" w:rsidRPr="00DD4A49">
        <w:rPr>
          <w:rFonts w:eastAsia="STZhongsong" w:hAnsi="STZhongsong" w:hint="eastAsia"/>
          <w:lang w:eastAsia="zh-CN"/>
        </w:rPr>
        <w:t>为什么在一首赞美诗中我们</w:t>
      </w:r>
      <w:r>
        <w:rPr>
          <w:rFonts w:eastAsia="STZhongsong" w:hAnsi="STZhongsong" w:hint="eastAsia"/>
          <w:lang w:eastAsia="zh-CN"/>
        </w:rPr>
        <w:t>可以</w:t>
      </w:r>
      <w:r w:rsidR="006B4169" w:rsidRPr="00DD4A49">
        <w:rPr>
          <w:rFonts w:eastAsia="STZhongsong" w:hAnsi="STZhongsong" w:hint="eastAsia"/>
          <w:lang w:eastAsia="zh-CN"/>
        </w:rPr>
        <w:t>唱，</w:t>
      </w:r>
      <w:r w:rsidR="006B4169" w:rsidRPr="00DD4A49">
        <w:rPr>
          <w:rFonts w:eastAsia="STZhongsong"/>
          <w:lang w:eastAsia="zh-CN"/>
        </w:rPr>
        <w:t>“</w:t>
      </w:r>
      <w:r w:rsidR="006B4169" w:rsidRPr="00DD4A49">
        <w:rPr>
          <w:rFonts w:eastAsia="STZhongsong" w:hAnsi="STZhongsong" w:hint="eastAsia"/>
          <w:lang w:eastAsia="zh-CN"/>
        </w:rPr>
        <w:t>神的儿子已死</w:t>
      </w:r>
      <w:r w:rsidR="006B4169" w:rsidRPr="00DD4A49">
        <w:rPr>
          <w:rFonts w:eastAsia="STZhongsong"/>
          <w:lang w:eastAsia="zh-CN"/>
        </w:rPr>
        <w:t>”</w:t>
      </w:r>
      <w:r w:rsidRPr="00AF103F">
        <w:rPr>
          <w:rFonts w:eastAsia="STZhongsong" w:hAnsi="STZhongsong"/>
          <w:lang w:eastAsia="zh-CN"/>
        </w:rPr>
        <w:t xml:space="preserve"> </w:t>
      </w:r>
      <w:r w:rsidRPr="00DD4A49">
        <w:rPr>
          <w:rFonts w:eastAsia="STZhongsong" w:hAnsi="STZhongsong" w:hint="eastAsia"/>
          <w:lang w:eastAsia="zh-CN"/>
        </w:rPr>
        <w:t>？</w:t>
      </w:r>
      <w:r>
        <w:rPr>
          <w:rFonts w:eastAsia="STZhongsong" w:hint="eastAsia"/>
          <w:lang w:eastAsia="zh-CN"/>
        </w:rPr>
        <w:t>对比</w:t>
      </w:r>
      <w:r w:rsidR="006B4169" w:rsidRPr="00DD4A49">
        <w:rPr>
          <w:rFonts w:eastAsia="STZhongsong"/>
          <w:lang w:eastAsia="zh-CN"/>
        </w:rPr>
        <w:t>CW 137:2</w:t>
      </w:r>
    </w:p>
    <w:p w:rsidR="006B4169" w:rsidRPr="00866046" w:rsidRDefault="006B4169" w:rsidP="00866046">
      <w:pPr>
        <w:ind w:leftChars="400" w:left="960"/>
        <w:rPr>
          <w:rFonts w:eastAsia="STZhongsong"/>
          <w:color w:val="C00000"/>
          <w:lang w:eastAsia="zh-CN"/>
        </w:rPr>
      </w:pPr>
    </w:p>
    <w:p w:rsidR="006B4169" w:rsidRPr="00DD4A49" w:rsidRDefault="006B4169" w:rsidP="006B4169">
      <w:pPr>
        <w:rPr>
          <w:rFonts w:eastAsia="STZhongsong"/>
          <w:lang w:eastAsia="zh-CN"/>
        </w:rPr>
      </w:pPr>
    </w:p>
    <w:p w:rsidR="00AF103F" w:rsidRDefault="00AF103F" w:rsidP="00AF103F">
      <w:pPr>
        <w:pStyle w:val="NoSpacing"/>
        <w:rPr>
          <w:lang w:eastAsia="zh-CN"/>
        </w:rPr>
      </w:pPr>
      <w:r>
        <w:rPr>
          <w:lang w:eastAsia="zh-CN"/>
        </w:rPr>
        <w:t xml:space="preserve">17. </w:t>
      </w:r>
      <w:r w:rsidR="006B4169" w:rsidRPr="00DD4A49">
        <w:t>Why is it important to note that the divine nature of Christ suffered with the human nature?</w:t>
      </w:r>
    </w:p>
    <w:p w:rsidR="006B4169" w:rsidRPr="00AF103F" w:rsidRDefault="00AF103F" w:rsidP="00AF103F">
      <w:pPr>
        <w:pStyle w:val="NoSpacing"/>
        <w:rPr>
          <w:lang w:eastAsia="zh-CN"/>
        </w:rPr>
      </w:pPr>
      <w:r>
        <w:rPr>
          <w:lang w:eastAsia="zh-CN"/>
        </w:rPr>
        <w:t xml:space="preserve">      </w:t>
      </w:r>
      <w:r w:rsidR="006B4169" w:rsidRPr="00DD4A49">
        <w:rPr>
          <w:rFonts w:eastAsia="STZhongsong" w:hAnsi="STZhongsong" w:hint="eastAsia"/>
          <w:lang w:eastAsia="zh-CN"/>
        </w:rPr>
        <w:t>为什么认识到基督的神性和人性一同受难很重要？</w:t>
      </w:r>
    </w:p>
    <w:sectPr w:rsidR="006B4169" w:rsidRPr="00AF103F" w:rsidSect="00063A9B">
      <w:headerReference w:type="even" r:id="rId8"/>
      <w:headerReference w:type="default" r:id="rId9"/>
      <w:footerReference w:type="even" r:id="rId10"/>
      <w:footerReference w:type="default" r:id="rId11"/>
      <w:headerReference w:type="first" r:id="rId12"/>
      <w:footerReference w:type="first" r:id="rId13"/>
      <w:type w:val="continuous"/>
      <w:pgSz w:w="12240" w:h="15840"/>
      <w:pgMar w:top="1008" w:right="1440" w:bottom="1065" w:left="1440" w:header="720" w:footer="1008" w:gutter="0"/>
      <w:cols w:space="720"/>
      <w:rtlGutter/>
      <w:docGrid w:linePitch="24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8136B0" w:rsidRDefault="008136B0">
      <w:r>
        <w:separator/>
      </w:r>
    </w:p>
  </w:endnote>
  <w:endnote w:type="continuationSeparator" w:id="0">
    <w:p w:rsidR="008136B0" w:rsidRDefault="008136B0">
      <w:r>
        <w:continuationSeparator/>
      </w:r>
    </w:p>
  </w:endnote>
  <w:endnote w:id="1">
    <w:p w:rsidR="00000000" w:rsidRDefault="008136B0" w:rsidP="00235B1C">
      <w:pPr>
        <w:pStyle w:val="EndnoteText"/>
        <w:spacing w:before="24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altName w:val="Times New Roman PS"/>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imSun">
    <w:altName w:val="??"/>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MS Mincho">
    <w:altName w:val="MS ??"/>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A00002EF" w:usb1="4000207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Times">
    <w:panose1 w:val="00000500000000020000"/>
    <w:charset w:val="00"/>
    <w:family w:val="auto"/>
    <w:pitch w:val="variable"/>
    <w:sig w:usb0="E00002FF" w:usb1="5000205A" w:usb2="00000000" w:usb3="00000000" w:csb0="0000019F" w:csb1="00000000"/>
  </w:font>
  <w:font w:name="PMingLiU">
    <w:altName w:val="P Ming Li U"/>
    <w:panose1 w:val="02020500000000000000"/>
    <w:charset w:val="88"/>
    <w:family w:val="roman"/>
    <w:pitch w:val="variable"/>
    <w:sig w:usb0="A00002FF" w:usb1="28CFFCFA" w:usb2="00000016" w:usb3="00000000" w:csb0="00100001" w:csb1="00000000"/>
  </w:font>
  <w:font w:name="Liberation Serif">
    <w:altName w:val="Times New Roman"/>
    <w:panose1 w:val="020B0604020202020204"/>
    <w:charset w:val="00"/>
    <w:family w:val="roman"/>
    <w:notTrueType/>
    <w:pitch w:val="variable"/>
    <w:sig w:usb0="00000003" w:usb1="00000000" w:usb2="00000000" w:usb3="00000000" w:csb0="00000001" w:csb1="00000000"/>
  </w:font>
  <w:font w:name="Mangal">
    <w:panose1 w:val="02040503050203030202"/>
    <w:charset w:val="01"/>
    <w:family w:val="roman"/>
    <w:pitch w:val="variable"/>
    <w:sig w:usb0="0000A003" w:usb1="00000000" w:usb2="00000000" w:usb3="00000000" w:csb0="00000001" w:csb1="00000000"/>
  </w:font>
  <w:font w:name="STZhongsong">
    <w:panose1 w:val="02010600040101010101"/>
    <w:charset w:val="86"/>
    <w:family w:val="auto"/>
    <w:pitch w:val="variable"/>
    <w:sig w:usb0="00000287" w:usb1="080F0000" w:usb2="00000010" w:usb3="00000000" w:csb0="0004009F" w:csb1="00000000"/>
  </w:font>
  <w:font w:name="DengXian Light">
    <w:altName w:val="宋体"/>
    <w:panose1 w:val="02010600030101010101"/>
    <w:charset w:val="86"/>
    <w:family w:val="auto"/>
    <w:pitch w:val="variable"/>
    <w:sig w:usb0="A00002BF" w:usb1="38CF7CFA" w:usb2="00000016" w:usb3="00000000" w:csb0="0004000F" w:csb1="00000000"/>
  </w:font>
  <w:font w:name="DengXian">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E43C22" w:rsidRDefault="00E43C22" w:rsidP="005E3D9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E43C22" w:rsidRDefault="00E43C22" w:rsidP="005E3D9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E43C22" w:rsidRDefault="00E43C22" w:rsidP="003C257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F3E5A">
      <w:rPr>
        <w:rStyle w:val="PageNumber"/>
        <w:noProof/>
      </w:rPr>
      <w:t>19</w:t>
    </w:r>
    <w:r>
      <w:rPr>
        <w:rStyle w:val="PageNumber"/>
      </w:rPr>
      <w:fldChar w:fldCharType="end"/>
    </w:r>
  </w:p>
  <w:p w:rsidR="00E43C22" w:rsidRDefault="00E43C22" w:rsidP="00F2693B">
    <w:pPr>
      <w:pStyle w:val="Footer"/>
      <w:ind w:right="360"/>
      <w:jc w:val="center"/>
      <w:rPr>
        <w:b/>
        <w:bCs/>
      </w:rPr>
    </w:pPr>
    <w:r>
      <w:rPr>
        <w:b/>
        <w:bCs/>
      </w:rPr>
      <w:t>Christian Doctrine I – Lesson 24</w:t>
    </w:r>
  </w:p>
  <w:p w:rsidR="00E43C22" w:rsidRDefault="00E43C2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3560C5" w:rsidRDefault="003560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8136B0" w:rsidRDefault="008136B0">
      <w:r>
        <w:separator/>
      </w:r>
    </w:p>
  </w:footnote>
  <w:footnote w:type="continuationSeparator" w:id="0">
    <w:p w:rsidR="008136B0" w:rsidRDefault="008136B0">
      <w:r>
        <w:continuationSeparator/>
      </w:r>
    </w:p>
  </w:footnote>
  <w:footnote w:id="1">
    <w:p w:rsidR="00000000" w:rsidRDefault="00E43C22" w:rsidP="00BC6868">
      <w:pPr>
        <w:pStyle w:val="FootnoteText"/>
      </w:pPr>
      <w:r>
        <w:rPr>
          <w:rStyle w:val="FootnoteReference"/>
          <w:vertAlign w:val="superscript"/>
        </w:rPr>
        <w:footnoteRef/>
      </w:r>
      <w:r>
        <w:t xml:space="preserve"> Paul Wendland, “Now that God is Man” ~ WLS essay file.</w:t>
      </w:r>
    </w:p>
  </w:footnote>
  <w:footnote w:id="2">
    <w:p w:rsidR="00000000" w:rsidRDefault="00E43C22">
      <w:pPr>
        <w:pStyle w:val="FootnoteText"/>
      </w:pPr>
      <w:r>
        <w:rPr>
          <w:rStyle w:val="FootnoteReference"/>
          <w:vertAlign w:val="superscript"/>
        </w:rPr>
        <w:footnoteRef/>
      </w:r>
      <w:r>
        <w:t xml:space="preserve"> Paul Wendland, </w:t>
      </w:r>
      <w:proofErr w:type="gramStart"/>
      <w:r>
        <w:t>Now</w:t>
      </w:r>
      <w:proofErr w:type="gramEnd"/>
      <w:r>
        <w:t xml:space="preserve"> that God is Man, WLS essay file</w:t>
      </w:r>
    </w:p>
  </w:footnote>
  <w:footnote w:id="3">
    <w:p w:rsidR="00000000" w:rsidRDefault="00E43C22">
      <w:pPr>
        <w:pStyle w:val="FootnoteText"/>
      </w:pPr>
      <w:r>
        <w:rPr>
          <w:rStyle w:val="FootnoteReference"/>
          <w:vertAlign w:val="superscript"/>
        </w:rPr>
        <w:footnoteRef/>
      </w:r>
      <w:r>
        <w:t xml:space="preserve"> Lyle Lange, </w:t>
      </w:r>
      <w:r w:rsidRPr="00B70050">
        <w:rPr>
          <w:b/>
          <w:bCs/>
        </w:rPr>
        <w:t>God So Loved the World</w:t>
      </w:r>
      <w:r>
        <w:t>, NPH, page 265</w:t>
      </w:r>
    </w:p>
  </w:footnote>
  <w:footnote w:id="4">
    <w:p w:rsidR="00000000" w:rsidRDefault="00E43C22" w:rsidP="004A218B">
      <w:pPr>
        <w:pStyle w:val="FootnoteText"/>
      </w:pPr>
      <w:r>
        <w:rPr>
          <w:rStyle w:val="FootnoteReference"/>
          <w:vertAlign w:val="superscript"/>
        </w:rPr>
        <w:footnoteRef/>
      </w:r>
      <w:r>
        <w:t xml:space="preserve"> Martin Chemnitz, </w:t>
      </w:r>
      <w:r w:rsidRPr="006B3CE8">
        <w:rPr>
          <w:b/>
          <w:bCs/>
        </w:rPr>
        <w:t>Two Natures in Christ</w:t>
      </w:r>
      <w:r>
        <w:t>, CPH, page 221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3560C5" w:rsidRDefault="003560C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E43C22" w:rsidRPr="008D6FEC" w:rsidRDefault="00E43C22">
    <w:pPr>
      <w:pStyle w:val="Header"/>
      <w:rPr>
        <w:color w:val="FF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3560C5" w:rsidRDefault="003560C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name w:val="WWNum12"/>
    <w:lvl w:ilvl="0">
      <w:start w:val="8"/>
      <w:numFmt w:val="lowerLetter"/>
      <w:lvlText w:val="%1."/>
      <w:lvlJc w:val="left"/>
      <w:pPr>
        <w:tabs>
          <w:tab w:val="num" w:pos="1080"/>
        </w:tabs>
        <w:ind w:left="1080" w:hanging="360"/>
      </w:pPr>
      <w:rPr>
        <w:rFonts w:cs="Times New Roman"/>
      </w:rPr>
    </w:lvl>
    <w:lvl w:ilvl="1">
      <w:start w:val="1"/>
      <w:numFmt w:val="lowerLetter"/>
      <w:lvlText w:val="%2."/>
      <w:lvlJc w:val="left"/>
      <w:pPr>
        <w:tabs>
          <w:tab w:val="num" w:pos="1800"/>
        </w:tabs>
        <w:ind w:left="1800" w:hanging="360"/>
      </w:pPr>
      <w:rPr>
        <w:rFonts w:cs="Times New Roman"/>
      </w:rPr>
    </w:lvl>
    <w:lvl w:ilvl="2">
      <w:start w:val="1"/>
      <w:numFmt w:val="lowerRoman"/>
      <w:lvlText w:val="%2.%3."/>
      <w:lvlJc w:val="left"/>
      <w:pPr>
        <w:tabs>
          <w:tab w:val="num" w:pos="2520"/>
        </w:tabs>
        <w:ind w:left="2520" w:hanging="180"/>
      </w:pPr>
      <w:rPr>
        <w:rFonts w:cs="Times New Roman"/>
      </w:rPr>
    </w:lvl>
    <w:lvl w:ilvl="3">
      <w:start w:val="1"/>
      <w:numFmt w:val="decimal"/>
      <w:lvlText w:val="%2.%3.%4."/>
      <w:lvlJc w:val="left"/>
      <w:pPr>
        <w:tabs>
          <w:tab w:val="num" w:pos="3240"/>
        </w:tabs>
        <w:ind w:left="3240" w:hanging="360"/>
      </w:pPr>
      <w:rPr>
        <w:rFonts w:cs="Times New Roman"/>
      </w:rPr>
    </w:lvl>
    <w:lvl w:ilvl="4">
      <w:start w:val="1"/>
      <w:numFmt w:val="lowerLetter"/>
      <w:lvlText w:val="%2.%3.%4.%5."/>
      <w:lvlJc w:val="left"/>
      <w:pPr>
        <w:tabs>
          <w:tab w:val="num" w:pos="3960"/>
        </w:tabs>
        <w:ind w:left="3960" w:hanging="360"/>
      </w:pPr>
      <w:rPr>
        <w:rFonts w:cs="Times New Roman"/>
      </w:rPr>
    </w:lvl>
    <w:lvl w:ilvl="5">
      <w:start w:val="1"/>
      <w:numFmt w:val="lowerRoman"/>
      <w:lvlText w:val="%2.%3.%4.%5.%6."/>
      <w:lvlJc w:val="left"/>
      <w:pPr>
        <w:tabs>
          <w:tab w:val="num" w:pos="4680"/>
        </w:tabs>
        <w:ind w:left="4680" w:hanging="180"/>
      </w:pPr>
      <w:rPr>
        <w:rFonts w:cs="Times New Roman"/>
      </w:rPr>
    </w:lvl>
    <w:lvl w:ilvl="6">
      <w:start w:val="1"/>
      <w:numFmt w:val="decimal"/>
      <w:lvlText w:val="%2.%3.%4.%5.%6.%7."/>
      <w:lvlJc w:val="left"/>
      <w:pPr>
        <w:tabs>
          <w:tab w:val="num" w:pos="5400"/>
        </w:tabs>
        <w:ind w:left="5400" w:hanging="360"/>
      </w:pPr>
      <w:rPr>
        <w:rFonts w:cs="Times New Roman"/>
      </w:rPr>
    </w:lvl>
    <w:lvl w:ilvl="7">
      <w:start w:val="1"/>
      <w:numFmt w:val="lowerLetter"/>
      <w:lvlText w:val="%2.%3.%4.%5.%6.%7.%8."/>
      <w:lvlJc w:val="left"/>
      <w:pPr>
        <w:tabs>
          <w:tab w:val="num" w:pos="6120"/>
        </w:tabs>
        <w:ind w:left="6120" w:hanging="360"/>
      </w:pPr>
      <w:rPr>
        <w:rFonts w:cs="Times New Roman"/>
      </w:rPr>
    </w:lvl>
    <w:lvl w:ilvl="8">
      <w:start w:val="1"/>
      <w:numFmt w:val="lowerRoman"/>
      <w:lvlText w:val="%2.%3.%4.%5.%6.%7.%8.%9."/>
      <w:lvlJc w:val="left"/>
      <w:pPr>
        <w:tabs>
          <w:tab w:val="num" w:pos="6840"/>
        </w:tabs>
        <w:ind w:left="6840" w:hanging="180"/>
      </w:pPr>
      <w:rPr>
        <w:rFonts w:cs="Times New Roman"/>
      </w:rPr>
    </w:lvl>
  </w:abstractNum>
  <w:abstractNum w:abstractNumId="1" w15:restartNumberingAfterBreak="0">
    <w:nsid w:val="00000002"/>
    <w:multiLevelType w:val="multilevel"/>
    <w:tmpl w:val="00000002"/>
    <w:name w:val="WWNum13"/>
    <w:lvl w:ilvl="0">
      <w:start w:val="8"/>
      <w:numFmt w:val="lowerLetter"/>
      <w:lvlText w:val="%1."/>
      <w:lvlJc w:val="left"/>
      <w:pPr>
        <w:tabs>
          <w:tab w:val="num" w:pos="1080"/>
        </w:tabs>
        <w:ind w:left="1080" w:hanging="360"/>
      </w:pPr>
      <w:rPr>
        <w:rFonts w:cs="Times New Roman"/>
      </w:rPr>
    </w:lvl>
    <w:lvl w:ilvl="1">
      <w:start w:val="1"/>
      <w:numFmt w:val="decimal"/>
      <w:lvlText w:val="%2."/>
      <w:lvlJc w:val="left"/>
      <w:pPr>
        <w:tabs>
          <w:tab w:val="num" w:pos="1800"/>
        </w:tabs>
        <w:ind w:left="1800" w:hanging="360"/>
      </w:pPr>
      <w:rPr>
        <w:rFonts w:eastAsia="Times New Roman" w:cs="Times New Roman"/>
      </w:rPr>
    </w:lvl>
    <w:lvl w:ilvl="2">
      <w:start w:val="1"/>
      <w:numFmt w:val="upperRoman"/>
      <w:lvlText w:val="%2.%3."/>
      <w:lvlJc w:val="left"/>
      <w:pPr>
        <w:tabs>
          <w:tab w:val="num" w:pos="3060"/>
        </w:tabs>
        <w:ind w:left="3060" w:hanging="720"/>
      </w:pPr>
      <w:rPr>
        <w:rFonts w:cs="Times New Roman"/>
      </w:rPr>
    </w:lvl>
    <w:lvl w:ilvl="3">
      <w:start w:val="1"/>
      <w:numFmt w:val="decimal"/>
      <w:lvlText w:val="%2.%3.%4."/>
      <w:lvlJc w:val="left"/>
      <w:pPr>
        <w:tabs>
          <w:tab w:val="num" w:pos="3240"/>
        </w:tabs>
        <w:ind w:left="3240" w:hanging="360"/>
      </w:pPr>
      <w:rPr>
        <w:rFonts w:cs="Times New Roman"/>
      </w:rPr>
    </w:lvl>
    <w:lvl w:ilvl="4">
      <w:start w:val="1"/>
      <w:numFmt w:val="lowerLetter"/>
      <w:lvlText w:val="%2.%3.%4.%5."/>
      <w:lvlJc w:val="left"/>
      <w:pPr>
        <w:tabs>
          <w:tab w:val="num" w:pos="3960"/>
        </w:tabs>
        <w:ind w:left="3960" w:hanging="360"/>
      </w:pPr>
      <w:rPr>
        <w:rFonts w:cs="Times New Roman"/>
      </w:rPr>
    </w:lvl>
    <w:lvl w:ilvl="5">
      <w:start w:val="1"/>
      <w:numFmt w:val="lowerRoman"/>
      <w:lvlText w:val="%2.%3.%4.%5.%6."/>
      <w:lvlJc w:val="left"/>
      <w:pPr>
        <w:tabs>
          <w:tab w:val="num" w:pos="4680"/>
        </w:tabs>
        <w:ind w:left="4680" w:hanging="180"/>
      </w:pPr>
      <w:rPr>
        <w:rFonts w:cs="Times New Roman"/>
      </w:rPr>
    </w:lvl>
    <w:lvl w:ilvl="6">
      <w:start w:val="1"/>
      <w:numFmt w:val="decimal"/>
      <w:lvlText w:val="%2.%3.%4.%5.%6.%7."/>
      <w:lvlJc w:val="left"/>
      <w:pPr>
        <w:tabs>
          <w:tab w:val="num" w:pos="5400"/>
        </w:tabs>
        <w:ind w:left="5400" w:hanging="360"/>
      </w:pPr>
      <w:rPr>
        <w:rFonts w:cs="Times New Roman"/>
      </w:rPr>
    </w:lvl>
    <w:lvl w:ilvl="7">
      <w:start w:val="1"/>
      <w:numFmt w:val="lowerLetter"/>
      <w:lvlText w:val="%2.%3.%4.%5.%6.%7.%8."/>
      <w:lvlJc w:val="left"/>
      <w:pPr>
        <w:tabs>
          <w:tab w:val="num" w:pos="6120"/>
        </w:tabs>
        <w:ind w:left="6120" w:hanging="360"/>
      </w:pPr>
      <w:rPr>
        <w:rFonts w:cs="Times New Roman"/>
      </w:rPr>
    </w:lvl>
    <w:lvl w:ilvl="8">
      <w:start w:val="1"/>
      <w:numFmt w:val="lowerRoman"/>
      <w:lvlText w:val="%2.%3.%4.%5.%6.%7.%8.%9."/>
      <w:lvlJc w:val="left"/>
      <w:pPr>
        <w:tabs>
          <w:tab w:val="num" w:pos="6840"/>
        </w:tabs>
        <w:ind w:left="6840" w:hanging="180"/>
      </w:pPr>
      <w:rPr>
        <w:rFonts w:cs="Times New Roman"/>
      </w:rPr>
    </w:lvl>
  </w:abstractNum>
  <w:abstractNum w:abstractNumId="2" w15:restartNumberingAfterBreak="0">
    <w:nsid w:val="00000003"/>
    <w:multiLevelType w:val="multilevel"/>
    <w:tmpl w:val="00000003"/>
    <w:name w:val="WWNum14"/>
    <w:lvl w:ilvl="0">
      <w:start w:val="8"/>
      <w:numFmt w:val="lowerLetter"/>
      <w:lvlText w:val="%1."/>
      <w:lvlJc w:val="left"/>
      <w:pPr>
        <w:tabs>
          <w:tab w:val="num" w:pos="1080"/>
        </w:tabs>
        <w:ind w:left="1080" w:hanging="360"/>
      </w:pPr>
      <w:rPr>
        <w:rFonts w:cs="Times New Roman"/>
      </w:rPr>
    </w:lvl>
    <w:lvl w:ilvl="1">
      <w:start w:val="1"/>
      <w:numFmt w:val="lowerLetter"/>
      <w:lvlText w:val="%2."/>
      <w:lvlJc w:val="left"/>
      <w:pPr>
        <w:tabs>
          <w:tab w:val="num" w:pos="1800"/>
        </w:tabs>
        <w:ind w:left="1800" w:hanging="360"/>
      </w:pPr>
      <w:rPr>
        <w:rFonts w:cs="Times New Roman"/>
      </w:rPr>
    </w:lvl>
    <w:lvl w:ilvl="2">
      <w:start w:val="1"/>
      <w:numFmt w:val="lowerRoman"/>
      <w:lvlText w:val="%2.%3."/>
      <w:lvlJc w:val="left"/>
      <w:pPr>
        <w:tabs>
          <w:tab w:val="num" w:pos="2520"/>
        </w:tabs>
        <w:ind w:left="2520" w:hanging="180"/>
      </w:pPr>
      <w:rPr>
        <w:rFonts w:cs="Times New Roman"/>
      </w:rPr>
    </w:lvl>
    <w:lvl w:ilvl="3">
      <w:start w:val="1"/>
      <w:numFmt w:val="decimal"/>
      <w:lvlText w:val="%2.%3.%4."/>
      <w:lvlJc w:val="left"/>
      <w:pPr>
        <w:tabs>
          <w:tab w:val="num" w:pos="3240"/>
        </w:tabs>
        <w:ind w:left="3240" w:hanging="360"/>
      </w:pPr>
      <w:rPr>
        <w:rFonts w:cs="Times New Roman"/>
      </w:rPr>
    </w:lvl>
    <w:lvl w:ilvl="4">
      <w:start w:val="1"/>
      <w:numFmt w:val="lowerLetter"/>
      <w:lvlText w:val="%2.%3.%4.%5."/>
      <w:lvlJc w:val="left"/>
      <w:pPr>
        <w:tabs>
          <w:tab w:val="num" w:pos="3960"/>
        </w:tabs>
        <w:ind w:left="3960" w:hanging="360"/>
      </w:pPr>
      <w:rPr>
        <w:rFonts w:cs="Times New Roman"/>
      </w:rPr>
    </w:lvl>
    <w:lvl w:ilvl="5">
      <w:start w:val="1"/>
      <w:numFmt w:val="lowerRoman"/>
      <w:lvlText w:val="%2.%3.%4.%5.%6."/>
      <w:lvlJc w:val="left"/>
      <w:pPr>
        <w:tabs>
          <w:tab w:val="num" w:pos="4680"/>
        </w:tabs>
        <w:ind w:left="4680" w:hanging="180"/>
      </w:pPr>
      <w:rPr>
        <w:rFonts w:cs="Times New Roman"/>
      </w:rPr>
    </w:lvl>
    <w:lvl w:ilvl="6">
      <w:start w:val="1"/>
      <w:numFmt w:val="decimal"/>
      <w:lvlText w:val="%2.%3.%4.%5.%6.%7."/>
      <w:lvlJc w:val="left"/>
      <w:pPr>
        <w:tabs>
          <w:tab w:val="num" w:pos="5400"/>
        </w:tabs>
        <w:ind w:left="5400" w:hanging="360"/>
      </w:pPr>
      <w:rPr>
        <w:rFonts w:cs="Times New Roman"/>
      </w:rPr>
    </w:lvl>
    <w:lvl w:ilvl="7">
      <w:start w:val="1"/>
      <w:numFmt w:val="lowerLetter"/>
      <w:lvlText w:val="%2.%3.%4.%5.%6.%7.%8."/>
      <w:lvlJc w:val="left"/>
      <w:pPr>
        <w:tabs>
          <w:tab w:val="num" w:pos="6120"/>
        </w:tabs>
        <w:ind w:left="6120" w:hanging="360"/>
      </w:pPr>
      <w:rPr>
        <w:rFonts w:cs="Times New Roman"/>
      </w:rPr>
    </w:lvl>
    <w:lvl w:ilvl="8">
      <w:start w:val="1"/>
      <w:numFmt w:val="lowerRoman"/>
      <w:lvlText w:val="%2.%3.%4.%5.%6.%7.%8.%9."/>
      <w:lvlJc w:val="left"/>
      <w:pPr>
        <w:tabs>
          <w:tab w:val="num" w:pos="6840"/>
        </w:tabs>
        <w:ind w:left="6840" w:hanging="180"/>
      </w:pPr>
      <w:rPr>
        <w:rFonts w:cs="Times New Roman"/>
      </w:rPr>
    </w:lvl>
  </w:abstractNum>
  <w:abstractNum w:abstractNumId="3" w15:restartNumberingAfterBreak="0">
    <w:nsid w:val="00000004"/>
    <w:multiLevelType w:val="multilevel"/>
    <w:tmpl w:val="00000004"/>
    <w:name w:val="WWNum15"/>
    <w:lvl w:ilvl="0">
      <w:start w:val="1"/>
      <w:numFmt w:val="lowerLetter"/>
      <w:lvlText w:val="%1."/>
      <w:lvlJc w:val="left"/>
      <w:pPr>
        <w:tabs>
          <w:tab w:val="num" w:pos="1800"/>
        </w:tabs>
        <w:ind w:left="1800" w:hanging="360"/>
      </w:pPr>
      <w:rPr>
        <w:rFonts w:cs="Times New Roman"/>
      </w:rPr>
    </w:lvl>
    <w:lvl w:ilvl="1">
      <w:start w:val="1"/>
      <w:numFmt w:val="lowerLetter"/>
      <w:lvlText w:val="%2."/>
      <w:lvlJc w:val="left"/>
      <w:pPr>
        <w:tabs>
          <w:tab w:val="num" w:pos="2520"/>
        </w:tabs>
        <w:ind w:left="2520" w:hanging="360"/>
      </w:pPr>
      <w:rPr>
        <w:rFonts w:cs="Times New Roman"/>
      </w:rPr>
    </w:lvl>
    <w:lvl w:ilvl="2">
      <w:start w:val="1"/>
      <w:numFmt w:val="lowerRoman"/>
      <w:lvlText w:val="%2.%3."/>
      <w:lvlJc w:val="left"/>
      <w:pPr>
        <w:tabs>
          <w:tab w:val="num" w:pos="3240"/>
        </w:tabs>
        <w:ind w:left="3240" w:hanging="180"/>
      </w:pPr>
      <w:rPr>
        <w:rFonts w:cs="Times New Roman"/>
      </w:rPr>
    </w:lvl>
    <w:lvl w:ilvl="3">
      <w:start w:val="1"/>
      <w:numFmt w:val="decimal"/>
      <w:lvlText w:val="%2.%3.%4."/>
      <w:lvlJc w:val="left"/>
      <w:pPr>
        <w:tabs>
          <w:tab w:val="num" w:pos="3960"/>
        </w:tabs>
        <w:ind w:left="3960" w:hanging="360"/>
      </w:pPr>
      <w:rPr>
        <w:rFonts w:cs="Times New Roman"/>
      </w:rPr>
    </w:lvl>
    <w:lvl w:ilvl="4">
      <w:start w:val="1"/>
      <w:numFmt w:val="lowerLetter"/>
      <w:lvlText w:val="%2.%3.%4.%5."/>
      <w:lvlJc w:val="left"/>
      <w:pPr>
        <w:tabs>
          <w:tab w:val="num" w:pos="4680"/>
        </w:tabs>
        <w:ind w:left="4680" w:hanging="360"/>
      </w:pPr>
      <w:rPr>
        <w:rFonts w:cs="Times New Roman"/>
      </w:rPr>
    </w:lvl>
    <w:lvl w:ilvl="5">
      <w:start w:val="1"/>
      <w:numFmt w:val="lowerRoman"/>
      <w:lvlText w:val="%2.%3.%4.%5.%6."/>
      <w:lvlJc w:val="left"/>
      <w:pPr>
        <w:tabs>
          <w:tab w:val="num" w:pos="5400"/>
        </w:tabs>
        <w:ind w:left="5400" w:hanging="180"/>
      </w:pPr>
      <w:rPr>
        <w:rFonts w:cs="Times New Roman"/>
      </w:rPr>
    </w:lvl>
    <w:lvl w:ilvl="6">
      <w:start w:val="1"/>
      <w:numFmt w:val="decimal"/>
      <w:lvlText w:val="%2.%3.%4.%5.%6.%7."/>
      <w:lvlJc w:val="left"/>
      <w:pPr>
        <w:tabs>
          <w:tab w:val="num" w:pos="6120"/>
        </w:tabs>
        <w:ind w:left="6120" w:hanging="360"/>
      </w:pPr>
      <w:rPr>
        <w:rFonts w:cs="Times New Roman"/>
      </w:rPr>
    </w:lvl>
    <w:lvl w:ilvl="7">
      <w:start w:val="1"/>
      <w:numFmt w:val="lowerLetter"/>
      <w:lvlText w:val="%2.%3.%4.%5.%6.%7.%8."/>
      <w:lvlJc w:val="left"/>
      <w:pPr>
        <w:tabs>
          <w:tab w:val="num" w:pos="6840"/>
        </w:tabs>
        <w:ind w:left="6840" w:hanging="360"/>
      </w:pPr>
      <w:rPr>
        <w:rFonts w:cs="Times New Roman"/>
      </w:rPr>
    </w:lvl>
    <w:lvl w:ilvl="8">
      <w:start w:val="1"/>
      <w:numFmt w:val="lowerRoman"/>
      <w:lvlText w:val="%2.%3.%4.%5.%6.%7.%8.%9."/>
      <w:lvlJc w:val="left"/>
      <w:pPr>
        <w:tabs>
          <w:tab w:val="num" w:pos="7560"/>
        </w:tabs>
        <w:ind w:left="7560" w:hanging="180"/>
      </w:pPr>
      <w:rPr>
        <w:rFonts w:cs="Times New Roman"/>
      </w:rPr>
    </w:lvl>
  </w:abstractNum>
  <w:abstractNum w:abstractNumId="4" w15:restartNumberingAfterBreak="0">
    <w:nsid w:val="00000005"/>
    <w:multiLevelType w:val="multilevel"/>
    <w:tmpl w:val="00000005"/>
    <w:name w:val="WWNum16"/>
    <w:lvl w:ilvl="0">
      <w:start w:val="1"/>
      <w:numFmt w:val="lowerLetter"/>
      <w:lvlText w:val="%1."/>
      <w:lvlJc w:val="left"/>
      <w:pPr>
        <w:tabs>
          <w:tab w:val="num" w:pos="1800"/>
        </w:tabs>
        <w:ind w:left="1800" w:hanging="360"/>
      </w:pPr>
      <w:rPr>
        <w:rFonts w:cs="Times New Roman"/>
      </w:rPr>
    </w:lvl>
    <w:lvl w:ilvl="1">
      <w:start w:val="1"/>
      <w:numFmt w:val="lowerLetter"/>
      <w:lvlText w:val="%2."/>
      <w:lvlJc w:val="left"/>
      <w:pPr>
        <w:tabs>
          <w:tab w:val="num" w:pos="2520"/>
        </w:tabs>
        <w:ind w:left="2520" w:hanging="360"/>
      </w:pPr>
      <w:rPr>
        <w:rFonts w:cs="Times New Roman"/>
      </w:rPr>
    </w:lvl>
    <w:lvl w:ilvl="2">
      <w:start w:val="1"/>
      <w:numFmt w:val="lowerRoman"/>
      <w:lvlText w:val="%2.%3."/>
      <w:lvlJc w:val="left"/>
      <w:pPr>
        <w:tabs>
          <w:tab w:val="num" w:pos="3240"/>
        </w:tabs>
        <w:ind w:left="3240" w:hanging="180"/>
      </w:pPr>
      <w:rPr>
        <w:rFonts w:cs="Times New Roman"/>
      </w:rPr>
    </w:lvl>
    <w:lvl w:ilvl="3">
      <w:start w:val="1"/>
      <w:numFmt w:val="decimal"/>
      <w:lvlText w:val="%2.%3.%4."/>
      <w:lvlJc w:val="left"/>
      <w:pPr>
        <w:tabs>
          <w:tab w:val="num" w:pos="3960"/>
        </w:tabs>
        <w:ind w:left="3960" w:hanging="360"/>
      </w:pPr>
      <w:rPr>
        <w:rFonts w:cs="Times New Roman"/>
      </w:rPr>
    </w:lvl>
    <w:lvl w:ilvl="4">
      <w:start w:val="1"/>
      <w:numFmt w:val="lowerLetter"/>
      <w:lvlText w:val="%2.%3.%4.%5."/>
      <w:lvlJc w:val="left"/>
      <w:pPr>
        <w:tabs>
          <w:tab w:val="num" w:pos="4680"/>
        </w:tabs>
        <w:ind w:left="4680" w:hanging="360"/>
      </w:pPr>
      <w:rPr>
        <w:rFonts w:cs="Times New Roman"/>
      </w:rPr>
    </w:lvl>
    <w:lvl w:ilvl="5">
      <w:start w:val="1"/>
      <w:numFmt w:val="lowerRoman"/>
      <w:lvlText w:val="%2.%3.%4.%5.%6."/>
      <w:lvlJc w:val="left"/>
      <w:pPr>
        <w:tabs>
          <w:tab w:val="num" w:pos="5400"/>
        </w:tabs>
        <w:ind w:left="5400" w:hanging="180"/>
      </w:pPr>
      <w:rPr>
        <w:rFonts w:cs="Times New Roman"/>
      </w:rPr>
    </w:lvl>
    <w:lvl w:ilvl="6">
      <w:start w:val="1"/>
      <w:numFmt w:val="decimal"/>
      <w:lvlText w:val="%2.%3.%4.%5.%6.%7."/>
      <w:lvlJc w:val="left"/>
      <w:pPr>
        <w:tabs>
          <w:tab w:val="num" w:pos="6120"/>
        </w:tabs>
        <w:ind w:left="6120" w:hanging="360"/>
      </w:pPr>
      <w:rPr>
        <w:rFonts w:cs="Times New Roman"/>
      </w:rPr>
    </w:lvl>
    <w:lvl w:ilvl="7">
      <w:start w:val="1"/>
      <w:numFmt w:val="lowerLetter"/>
      <w:lvlText w:val="%2.%3.%4.%5.%6.%7.%8."/>
      <w:lvlJc w:val="left"/>
      <w:pPr>
        <w:tabs>
          <w:tab w:val="num" w:pos="6840"/>
        </w:tabs>
        <w:ind w:left="6840" w:hanging="360"/>
      </w:pPr>
      <w:rPr>
        <w:rFonts w:cs="Times New Roman"/>
      </w:rPr>
    </w:lvl>
    <w:lvl w:ilvl="8">
      <w:start w:val="1"/>
      <w:numFmt w:val="lowerRoman"/>
      <w:lvlText w:val="%2.%3.%4.%5.%6.%7.%8.%9."/>
      <w:lvlJc w:val="left"/>
      <w:pPr>
        <w:tabs>
          <w:tab w:val="num" w:pos="7560"/>
        </w:tabs>
        <w:ind w:left="7560" w:hanging="180"/>
      </w:pPr>
      <w:rPr>
        <w:rFonts w:cs="Times New Roman"/>
      </w:rPr>
    </w:lvl>
  </w:abstractNum>
  <w:abstractNum w:abstractNumId="5" w15:restartNumberingAfterBreak="0">
    <w:nsid w:val="00000006"/>
    <w:multiLevelType w:val="multilevel"/>
    <w:tmpl w:val="00000006"/>
    <w:name w:val="WWNum17"/>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2.%3."/>
      <w:lvlJc w:val="left"/>
      <w:pPr>
        <w:tabs>
          <w:tab w:val="num" w:pos="2160"/>
        </w:tabs>
        <w:ind w:left="2160" w:hanging="180"/>
      </w:pPr>
      <w:rPr>
        <w:rFonts w:cs="Times New Roman"/>
      </w:rPr>
    </w:lvl>
    <w:lvl w:ilvl="3">
      <w:start w:val="1"/>
      <w:numFmt w:val="decimal"/>
      <w:lvlText w:val="%2.%3.%4."/>
      <w:lvlJc w:val="left"/>
      <w:pPr>
        <w:tabs>
          <w:tab w:val="num" w:pos="2880"/>
        </w:tabs>
        <w:ind w:left="2880" w:hanging="360"/>
      </w:pPr>
      <w:rPr>
        <w:rFonts w:cs="Times New Roman"/>
      </w:rPr>
    </w:lvl>
    <w:lvl w:ilvl="4">
      <w:start w:val="1"/>
      <w:numFmt w:val="lowerLetter"/>
      <w:lvlText w:val="%2.%3.%4.%5."/>
      <w:lvlJc w:val="left"/>
      <w:pPr>
        <w:tabs>
          <w:tab w:val="num" w:pos="3600"/>
        </w:tabs>
        <w:ind w:left="3600" w:hanging="360"/>
      </w:pPr>
      <w:rPr>
        <w:rFonts w:cs="Times New Roman"/>
      </w:rPr>
    </w:lvl>
    <w:lvl w:ilvl="5">
      <w:start w:val="1"/>
      <w:numFmt w:val="lowerRoman"/>
      <w:lvlText w:val="%2.%3.%4.%5.%6."/>
      <w:lvlJc w:val="left"/>
      <w:pPr>
        <w:tabs>
          <w:tab w:val="num" w:pos="4320"/>
        </w:tabs>
        <w:ind w:left="4320" w:hanging="180"/>
      </w:pPr>
      <w:rPr>
        <w:rFonts w:cs="Times New Roman"/>
      </w:rPr>
    </w:lvl>
    <w:lvl w:ilvl="6">
      <w:start w:val="1"/>
      <w:numFmt w:val="decimal"/>
      <w:lvlText w:val="%2.%3.%4.%5.%6.%7."/>
      <w:lvlJc w:val="left"/>
      <w:pPr>
        <w:tabs>
          <w:tab w:val="num" w:pos="5040"/>
        </w:tabs>
        <w:ind w:left="5040" w:hanging="360"/>
      </w:pPr>
      <w:rPr>
        <w:rFonts w:cs="Times New Roman"/>
      </w:rPr>
    </w:lvl>
    <w:lvl w:ilvl="7">
      <w:start w:val="1"/>
      <w:numFmt w:val="lowerLetter"/>
      <w:lvlText w:val="%2.%3.%4.%5.%6.%7.%8."/>
      <w:lvlJc w:val="left"/>
      <w:pPr>
        <w:tabs>
          <w:tab w:val="num" w:pos="5760"/>
        </w:tabs>
        <w:ind w:left="5760" w:hanging="360"/>
      </w:pPr>
      <w:rPr>
        <w:rFonts w:cs="Times New Roman"/>
      </w:rPr>
    </w:lvl>
    <w:lvl w:ilvl="8">
      <w:start w:val="1"/>
      <w:numFmt w:val="lowerRoman"/>
      <w:lvlText w:val="%2.%3.%4.%5.%6.%7.%8.%9."/>
      <w:lvlJc w:val="left"/>
      <w:pPr>
        <w:tabs>
          <w:tab w:val="num" w:pos="6480"/>
        </w:tabs>
        <w:ind w:left="6480" w:hanging="180"/>
      </w:pPr>
      <w:rPr>
        <w:rFonts w:cs="Times New Roman"/>
      </w:rPr>
    </w:lvl>
  </w:abstractNum>
  <w:abstractNum w:abstractNumId="6" w15:restartNumberingAfterBreak="0">
    <w:nsid w:val="00000007"/>
    <w:multiLevelType w:val="multilevel"/>
    <w:tmpl w:val="00000007"/>
    <w:name w:val="WWNum18"/>
    <w:lvl w:ilvl="0">
      <w:start w:val="1"/>
      <w:numFmt w:val="bullet"/>
      <w:lvlText w:val=""/>
      <w:lvlJc w:val="left"/>
      <w:pPr>
        <w:tabs>
          <w:tab w:val="num" w:pos="2160"/>
        </w:tabs>
        <w:ind w:left="2160" w:hanging="360"/>
      </w:pPr>
      <w:rPr>
        <w:rFonts w:ascii="Symbol" w:hAnsi="Symbol"/>
      </w:rPr>
    </w:lvl>
    <w:lvl w:ilvl="1">
      <w:start w:val="1"/>
      <w:numFmt w:val="bullet"/>
      <w:lvlText w:val="o"/>
      <w:lvlJc w:val="left"/>
      <w:pPr>
        <w:tabs>
          <w:tab w:val="num" w:pos="2880"/>
        </w:tabs>
        <w:ind w:left="2880" w:hanging="360"/>
      </w:pPr>
      <w:rPr>
        <w:rFonts w:ascii="Courier New" w:hAnsi="Courier New"/>
      </w:rPr>
    </w:lvl>
    <w:lvl w:ilvl="2">
      <w:start w:val="1"/>
      <w:numFmt w:val="bullet"/>
      <w:lvlText w:val=""/>
      <w:lvlJc w:val="left"/>
      <w:pPr>
        <w:tabs>
          <w:tab w:val="num" w:pos="3600"/>
        </w:tabs>
        <w:ind w:left="3600" w:hanging="360"/>
      </w:pPr>
      <w:rPr>
        <w:rFonts w:ascii="Wingdings" w:hAnsi="Wingdings"/>
      </w:rPr>
    </w:lvl>
    <w:lvl w:ilvl="3">
      <w:start w:val="1"/>
      <w:numFmt w:val="bullet"/>
      <w:lvlText w:val=""/>
      <w:lvlJc w:val="left"/>
      <w:pPr>
        <w:tabs>
          <w:tab w:val="num" w:pos="4320"/>
        </w:tabs>
        <w:ind w:left="4320" w:hanging="360"/>
      </w:pPr>
      <w:rPr>
        <w:rFonts w:ascii="Symbol" w:hAnsi="Symbol"/>
      </w:rPr>
    </w:lvl>
    <w:lvl w:ilvl="4">
      <w:start w:val="1"/>
      <w:numFmt w:val="bullet"/>
      <w:lvlText w:val="o"/>
      <w:lvlJc w:val="left"/>
      <w:pPr>
        <w:tabs>
          <w:tab w:val="num" w:pos="5040"/>
        </w:tabs>
        <w:ind w:left="5040" w:hanging="360"/>
      </w:pPr>
      <w:rPr>
        <w:rFonts w:ascii="Courier New" w:hAnsi="Courier New"/>
      </w:rPr>
    </w:lvl>
    <w:lvl w:ilvl="5">
      <w:start w:val="1"/>
      <w:numFmt w:val="bullet"/>
      <w:lvlText w:val=""/>
      <w:lvlJc w:val="left"/>
      <w:pPr>
        <w:tabs>
          <w:tab w:val="num" w:pos="5760"/>
        </w:tabs>
        <w:ind w:left="5760" w:hanging="360"/>
      </w:pPr>
      <w:rPr>
        <w:rFonts w:ascii="Wingdings" w:hAnsi="Wingdings"/>
      </w:rPr>
    </w:lvl>
    <w:lvl w:ilvl="6">
      <w:start w:val="1"/>
      <w:numFmt w:val="bullet"/>
      <w:lvlText w:val=""/>
      <w:lvlJc w:val="left"/>
      <w:pPr>
        <w:tabs>
          <w:tab w:val="num" w:pos="6480"/>
        </w:tabs>
        <w:ind w:left="6480" w:hanging="360"/>
      </w:pPr>
      <w:rPr>
        <w:rFonts w:ascii="Symbol" w:hAnsi="Symbol"/>
      </w:rPr>
    </w:lvl>
    <w:lvl w:ilvl="7">
      <w:start w:val="1"/>
      <w:numFmt w:val="bullet"/>
      <w:lvlText w:val="o"/>
      <w:lvlJc w:val="left"/>
      <w:pPr>
        <w:tabs>
          <w:tab w:val="num" w:pos="7200"/>
        </w:tabs>
        <w:ind w:left="7200" w:hanging="360"/>
      </w:pPr>
      <w:rPr>
        <w:rFonts w:ascii="Courier New" w:hAnsi="Courier New"/>
      </w:rPr>
    </w:lvl>
    <w:lvl w:ilvl="8">
      <w:start w:val="1"/>
      <w:numFmt w:val="bullet"/>
      <w:lvlText w:val=""/>
      <w:lvlJc w:val="left"/>
      <w:pPr>
        <w:tabs>
          <w:tab w:val="num" w:pos="7920"/>
        </w:tabs>
        <w:ind w:left="7920" w:hanging="360"/>
      </w:pPr>
      <w:rPr>
        <w:rFonts w:ascii="Wingdings" w:hAnsi="Wingdings"/>
      </w:rPr>
    </w:lvl>
  </w:abstractNum>
  <w:abstractNum w:abstractNumId="7" w15:restartNumberingAfterBreak="0">
    <w:nsid w:val="00000008"/>
    <w:multiLevelType w:val="multilevel"/>
    <w:tmpl w:val="00000008"/>
    <w:name w:val="WWNum19"/>
    <w:lvl w:ilvl="0">
      <w:start w:val="1"/>
      <w:numFmt w:val="bullet"/>
      <w:lvlText w:val=""/>
      <w:lvlJc w:val="left"/>
      <w:pPr>
        <w:tabs>
          <w:tab w:val="num" w:pos="2160"/>
        </w:tabs>
        <w:ind w:left="2160" w:hanging="360"/>
      </w:pPr>
      <w:rPr>
        <w:rFonts w:ascii="Symbol" w:hAnsi="Symbol"/>
      </w:rPr>
    </w:lvl>
    <w:lvl w:ilvl="1">
      <w:start w:val="1"/>
      <w:numFmt w:val="bullet"/>
      <w:lvlText w:val="o"/>
      <w:lvlJc w:val="left"/>
      <w:pPr>
        <w:tabs>
          <w:tab w:val="num" w:pos="2880"/>
        </w:tabs>
        <w:ind w:left="2880" w:hanging="360"/>
      </w:pPr>
      <w:rPr>
        <w:rFonts w:ascii="Courier New" w:hAnsi="Courier New"/>
      </w:rPr>
    </w:lvl>
    <w:lvl w:ilvl="2">
      <w:start w:val="1"/>
      <w:numFmt w:val="bullet"/>
      <w:lvlText w:val=""/>
      <w:lvlJc w:val="left"/>
      <w:pPr>
        <w:tabs>
          <w:tab w:val="num" w:pos="3600"/>
        </w:tabs>
        <w:ind w:left="3600" w:hanging="360"/>
      </w:pPr>
      <w:rPr>
        <w:rFonts w:ascii="Wingdings" w:hAnsi="Wingdings"/>
      </w:rPr>
    </w:lvl>
    <w:lvl w:ilvl="3">
      <w:start w:val="1"/>
      <w:numFmt w:val="bullet"/>
      <w:lvlText w:val=""/>
      <w:lvlJc w:val="left"/>
      <w:pPr>
        <w:tabs>
          <w:tab w:val="num" w:pos="4320"/>
        </w:tabs>
        <w:ind w:left="4320" w:hanging="360"/>
      </w:pPr>
      <w:rPr>
        <w:rFonts w:ascii="Symbol" w:hAnsi="Symbol"/>
      </w:rPr>
    </w:lvl>
    <w:lvl w:ilvl="4">
      <w:start w:val="1"/>
      <w:numFmt w:val="bullet"/>
      <w:lvlText w:val="o"/>
      <w:lvlJc w:val="left"/>
      <w:pPr>
        <w:tabs>
          <w:tab w:val="num" w:pos="5040"/>
        </w:tabs>
        <w:ind w:left="5040" w:hanging="360"/>
      </w:pPr>
      <w:rPr>
        <w:rFonts w:ascii="Courier New" w:hAnsi="Courier New"/>
      </w:rPr>
    </w:lvl>
    <w:lvl w:ilvl="5">
      <w:start w:val="1"/>
      <w:numFmt w:val="bullet"/>
      <w:lvlText w:val=""/>
      <w:lvlJc w:val="left"/>
      <w:pPr>
        <w:tabs>
          <w:tab w:val="num" w:pos="5760"/>
        </w:tabs>
        <w:ind w:left="5760" w:hanging="360"/>
      </w:pPr>
      <w:rPr>
        <w:rFonts w:ascii="Wingdings" w:hAnsi="Wingdings"/>
      </w:rPr>
    </w:lvl>
    <w:lvl w:ilvl="6">
      <w:start w:val="1"/>
      <w:numFmt w:val="bullet"/>
      <w:lvlText w:val=""/>
      <w:lvlJc w:val="left"/>
      <w:pPr>
        <w:tabs>
          <w:tab w:val="num" w:pos="6480"/>
        </w:tabs>
        <w:ind w:left="6480" w:hanging="360"/>
      </w:pPr>
      <w:rPr>
        <w:rFonts w:ascii="Symbol" w:hAnsi="Symbol"/>
      </w:rPr>
    </w:lvl>
    <w:lvl w:ilvl="7">
      <w:start w:val="1"/>
      <w:numFmt w:val="bullet"/>
      <w:lvlText w:val="o"/>
      <w:lvlJc w:val="left"/>
      <w:pPr>
        <w:tabs>
          <w:tab w:val="num" w:pos="7200"/>
        </w:tabs>
        <w:ind w:left="7200" w:hanging="360"/>
      </w:pPr>
      <w:rPr>
        <w:rFonts w:ascii="Courier New" w:hAnsi="Courier New"/>
      </w:rPr>
    </w:lvl>
    <w:lvl w:ilvl="8">
      <w:start w:val="1"/>
      <w:numFmt w:val="bullet"/>
      <w:lvlText w:val=""/>
      <w:lvlJc w:val="left"/>
      <w:pPr>
        <w:tabs>
          <w:tab w:val="num" w:pos="7920"/>
        </w:tabs>
        <w:ind w:left="7920" w:hanging="360"/>
      </w:pPr>
      <w:rPr>
        <w:rFonts w:ascii="Wingdings" w:hAnsi="Wingdings"/>
      </w:rPr>
    </w:lvl>
  </w:abstractNum>
  <w:abstractNum w:abstractNumId="8" w15:restartNumberingAfterBreak="0">
    <w:nsid w:val="00000009"/>
    <w:multiLevelType w:val="multilevel"/>
    <w:tmpl w:val="00000009"/>
    <w:name w:val="WWNum20"/>
    <w:lvl w:ilvl="0">
      <w:start w:val="1"/>
      <w:numFmt w:val="bullet"/>
      <w:lvlText w:val=""/>
      <w:lvlJc w:val="left"/>
      <w:pPr>
        <w:tabs>
          <w:tab w:val="num" w:pos="2160"/>
        </w:tabs>
        <w:ind w:left="2160" w:hanging="360"/>
      </w:pPr>
      <w:rPr>
        <w:rFonts w:ascii="Symbol" w:hAnsi="Symbol"/>
      </w:rPr>
    </w:lvl>
    <w:lvl w:ilvl="1">
      <w:start w:val="1"/>
      <w:numFmt w:val="bullet"/>
      <w:lvlText w:val="o"/>
      <w:lvlJc w:val="left"/>
      <w:pPr>
        <w:tabs>
          <w:tab w:val="num" w:pos="2880"/>
        </w:tabs>
        <w:ind w:left="2880" w:hanging="360"/>
      </w:pPr>
      <w:rPr>
        <w:rFonts w:ascii="Courier New" w:hAnsi="Courier New"/>
      </w:rPr>
    </w:lvl>
    <w:lvl w:ilvl="2">
      <w:start w:val="1"/>
      <w:numFmt w:val="bullet"/>
      <w:lvlText w:val=""/>
      <w:lvlJc w:val="left"/>
      <w:pPr>
        <w:tabs>
          <w:tab w:val="num" w:pos="3600"/>
        </w:tabs>
        <w:ind w:left="3600" w:hanging="360"/>
      </w:pPr>
      <w:rPr>
        <w:rFonts w:ascii="Wingdings" w:hAnsi="Wingdings"/>
      </w:rPr>
    </w:lvl>
    <w:lvl w:ilvl="3">
      <w:start w:val="1"/>
      <w:numFmt w:val="bullet"/>
      <w:lvlText w:val=""/>
      <w:lvlJc w:val="left"/>
      <w:pPr>
        <w:tabs>
          <w:tab w:val="num" w:pos="4320"/>
        </w:tabs>
        <w:ind w:left="4320" w:hanging="360"/>
      </w:pPr>
      <w:rPr>
        <w:rFonts w:ascii="Symbol" w:hAnsi="Symbol"/>
      </w:rPr>
    </w:lvl>
    <w:lvl w:ilvl="4">
      <w:start w:val="1"/>
      <w:numFmt w:val="bullet"/>
      <w:lvlText w:val="o"/>
      <w:lvlJc w:val="left"/>
      <w:pPr>
        <w:tabs>
          <w:tab w:val="num" w:pos="5040"/>
        </w:tabs>
        <w:ind w:left="5040" w:hanging="360"/>
      </w:pPr>
      <w:rPr>
        <w:rFonts w:ascii="Courier New" w:hAnsi="Courier New"/>
      </w:rPr>
    </w:lvl>
    <w:lvl w:ilvl="5">
      <w:start w:val="1"/>
      <w:numFmt w:val="bullet"/>
      <w:lvlText w:val=""/>
      <w:lvlJc w:val="left"/>
      <w:pPr>
        <w:tabs>
          <w:tab w:val="num" w:pos="5760"/>
        </w:tabs>
        <w:ind w:left="5760" w:hanging="360"/>
      </w:pPr>
      <w:rPr>
        <w:rFonts w:ascii="Wingdings" w:hAnsi="Wingdings"/>
      </w:rPr>
    </w:lvl>
    <w:lvl w:ilvl="6">
      <w:start w:val="1"/>
      <w:numFmt w:val="bullet"/>
      <w:lvlText w:val=""/>
      <w:lvlJc w:val="left"/>
      <w:pPr>
        <w:tabs>
          <w:tab w:val="num" w:pos="6480"/>
        </w:tabs>
        <w:ind w:left="6480" w:hanging="360"/>
      </w:pPr>
      <w:rPr>
        <w:rFonts w:ascii="Symbol" w:hAnsi="Symbol"/>
      </w:rPr>
    </w:lvl>
    <w:lvl w:ilvl="7">
      <w:start w:val="1"/>
      <w:numFmt w:val="bullet"/>
      <w:lvlText w:val="o"/>
      <w:lvlJc w:val="left"/>
      <w:pPr>
        <w:tabs>
          <w:tab w:val="num" w:pos="7200"/>
        </w:tabs>
        <w:ind w:left="7200" w:hanging="360"/>
      </w:pPr>
      <w:rPr>
        <w:rFonts w:ascii="Courier New" w:hAnsi="Courier New"/>
      </w:rPr>
    </w:lvl>
    <w:lvl w:ilvl="8">
      <w:start w:val="1"/>
      <w:numFmt w:val="bullet"/>
      <w:lvlText w:val=""/>
      <w:lvlJc w:val="left"/>
      <w:pPr>
        <w:tabs>
          <w:tab w:val="num" w:pos="7920"/>
        </w:tabs>
        <w:ind w:left="7920" w:hanging="360"/>
      </w:pPr>
      <w:rPr>
        <w:rFonts w:ascii="Wingdings" w:hAnsi="Wingdings"/>
      </w:rPr>
    </w:lvl>
  </w:abstractNum>
  <w:abstractNum w:abstractNumId="9" w15:restartNumberingAfterBreak="0">
    <w:nsid w:val="0000000A"/>
    <w:multiLevelType w:val="multilevel"/>
    <w:tmpl w:val="0000000A"/>
    <w:name w:val="WWNum21"/>
    <w:lvl w:ilvl="0">
      <w:start w:val="1"/>
      <w:numFmt w:val="bullet"/>
      <w:lvlText w:val=""/>
      <w:lvlJc w:val="left"/>
      <w:pPr>
        <w:tabs>
          <w:tab w:val="num" w:pos="2160"/>
        </w:tabs>
        <w:ind w:left="2160" w:hanging="360"/>
      </w:pPr>
      <w:rPr>
        <w:rFonts w:ascii="Symbol" w:hAnsi="Symbol"/>
      </w:rPr>
    </w:lvl>
    <w:lvl w:ilvl="1">
      <w:start w:val="1"/>
      <w:numFmt w:val="bullet"/>
      <w:lvlText w:val="o"/>
      <w:lvlJc w:val="left"/>
      <w:pPr>
        <w:tabs>
          <w:tab w:val="num" w:pos="2880"/>
        </w:tabs>
        <w:ind w:left="2880" w:hanging="360"/>
      </w:pPr>
      <w:rPr>
        <w:rFonts w:ascii="Courier New" w:hAnsi="Courier New"/>
      </w:rPr>
    </w:lvl>
    <w:lvl w:ilvl="2">
      <w:start w:val="1"/>
      <w:numFmt w:val="bullet"/>
      <w:lvlText w:val=""/>
      <w:lvlJc w:val="left"/>
      <w:pPr>
        <w:tabs>
          <w:tab w:val="num" w:pos="3600"/>
        </w:tabs>
        <w:ind w:left="3600" w:hanging="360"/>
      </w:pPr>
      <w:rPr>
        <w:rFonts w:ascii="Wingdings" w:hAnsi="Wingdings"/>
      </w:rPr>
    </w:lvl>
    <w:lvl w:ilvl="3">
      <w:start w:val="1"/>
      <w:numFmt w:val="bullet"/>
      <w:lvlText w:val=""/>
      <w:lvlJc w:val="left"/>
      <w:pPr>
        <w:tabs>
          <w:tab w:val="num" w:pos="4320"/>
        </w:tabs>
        <w:ind w:left="4320" w:hanging="360"/>
      </w:pPr>
      <w:rPr>
        <w:rFonts w:ascii="Symbol" w:hAnsi="Symbol"/>
      </w:rPr>
    </w:lvl>
    <w:lvl w:ilvl="4">
      <w:start w:val="1"/>
      <w:numFmt w:val="bullet"/>
      <w:lvlText w:val="o"/>
      <w:lvlJc w:val="left"/>
      <w:pPr>
        <w:tabs>
          <w:tab w:val="num" w:pos="5040"/>
        </w:tabs>
        <w:ind w:left="5040" w:hanging="360"/>
      </w:pPr>
      <w:rPr>
        <w:rFonts w:ascii="Courier New" w:hAnsi="Courier New"/>
      </w:rPr>
    </w:lvl>
    <w:lvl w:ilvl="5">
      <w:start w:val="1"/>
      <w:numFmt w:val="bullet"/>
      <w:lvlText w:val=""/>
      <w:lvlJc w:val="left"/>
      <w:pPr>
        <w:tabs>
          <w:tab w:val="num" w:pos="5760"/>
        </w:tabs>
        <w:ind w:left="5760" w:hanging="360"/>
      </w:pPr>
      <w:rPr>
        <w:rFonts w:ascii="Wingdings" w:hAnsi="Wingdings"/>
      </w:rPr>
    </w:lvl>
    <w:lvl w:ilvl="6">
      <w:start w:val="1"/>
      <w:numFmt w:val="bullet"/>
      <w:lvlText w:val=""/>
      <w:lvlJc w:val="left"/>
      <w:pPr>
        <w:tabs>
          <w:tab w:val="num" w:pos="6480"/>
        </w:tabs>
        <w:ind w:left="6480" w:hanging="360"/>
      </w:pPr>
      <w:rPr>
        <w:rFonts w:ascii="Symbol" w:hAnsi="Symbol"/>
      </w:rPr>
    </w:lvl>
    <w:lvl w:ilvl="7">
      <w:start w:val="1"/>
      <w:numFmt w:val="bullet"/>
      <w:lvlText w:val="o"/>
      <w:lvlJc w:val="left"/>
      <w:pPr>
        <w:tabs>
          <w:tab w:val="num" w:pos="7200"/>
        </w:tabs>
        <w:ind w:left="7200" w:hanging="360"/>
      </w:pPr>
      <w:rPr>
        <w:rFonts w:ascii="Courier New" w:hAnsi="Courier New"/>
      </w:rPr>
    </w:lvl>
    <w:lvl w:ilvl="8">
      <w:start w:val="1"/>
      <w:numFmt w:val="bullet"/>
      <w:lvlText w:val=""/>
      <w:lvlJc w:val="left"/>
      <w:pPr>
        <w:tabs>
          <w:tab w:val="num" w:pos="7920"/>
        </w:tabs>
        <w:ind w:left="7920" w:hanging="360"/>
      </w:pPr>
      <w:rPr>
        <w:rFonts w:ascii="Wingdings" w:hAnsi="Wingdings"/>
      </w:rPr>
    </w:lvl>
  </w:abstractNum>
  <w:abstractNum w:abstractNumId="10" w15:restartNumberingAfterBreak="0">
    <w:nsid w:val="0000000B"/>
    <w:multiLevelType w:val="multilevel"/>
    <w:tmpl w:val="0000000B"/>
    <w:name w:val="WWNum22"/>
    <w:lvl w:ilvl="0">
      <w:start w:val="1"/>
      <w:numFmt w:val="bullet"/>
      <w:lvlText w:val=""/>
      <w:lvlJc w:val="left"/>
      <w:pPr>
        <w:tabs>
          <w:tab w:val="num" w:pos="2160"/>
        </w:tabs>
        <w:ind w:left="2160" w:hanging="360"/>
      </w:pPr>
      <w:rPr>
        <w:rFonts w:ascii="Symbol" w:hAnsi="Symbol"/>
      </w:rPr>
    </w:lvl>
    <w:lvl w:ilvl="1">
      <w:start w:val="1"/>
      <w:numFmt w:val="bullet"/>
      <w:lvlText w:val="o"/>
      <w:lvlJc w:val="left"/>
      <w:pPr>
        <w:tabs>
          <w:tab w:val="num" w:pos="2880"/>
        </w:tabs>
        <w:ind w:left="2880" w:hanging="360"/>
      </w:pPr>
      <w:rPr>
        <w:rFonts w:ascii="Courier New" w:hAnsi="Courier New"/>
      </w:rPr>
    </w:lvl>
    <w:lvl w:ilvl="2">
      <w:start w:val="1"/>
      <w:numFmt w:val="bullet"/>
      <w:lvlText w:val=""/>
      <w:lvlJc w:val="left"/>
      <w:pPr>
        <w:tabs>
          <w:tab w:val="num" w:pos="3600"/>
        </w:tabs>
        <w:ind w:left="3600" w:hanging="360"/>
      </w:pPr>
      <w:rPr>
        <w:rFonts w:ascii="Wingdings" w:hAnsi="Wingdings"/>
      </w:rPr>
    </w:lvl>
    <w:lvl w:ilvl="3">
      <w:start w:val="1"/>
      <w:numFmt w:val="bullet"/>
      <w:lvlText w:val=""/>
      <w:lvlJc w:val="left"/>
      <w:pPr>
        <w:tabs>
          <w:tab w:val="num" w:pos="4320"/>
        </w:tabs>
        <w:ind w:left="4320" w:hanging="360"/>
      </w:pPr>
      <w:rPr>
        <w:rFonts w:ascii="Symbol" w:hAnsi="Symbol"/>
      </w:rPr>
    </w:lvl>
    <w:lvl w:ilvl="4">
      <w:start w:val="1"/>
      <w:numFmt w:val="bullet"/>
      <w:lvlText w:val="o"/>
      <w:lvlJc w:val="left"/>
      <w:pPr>
        <w:tabs>
          <w:tab w:val="num" w:pos="5040"/>
        </w:tabs>
        <w:ind w:left="5040" w:hanging="360"/>
      </w:pPr>
      <w:rPr>
        <w:rFonts w:ascii="Courier New" w:hAnsi="Courier New"/>
      </w:rPr>
    </w:lvl>
    <w:lvl w:ilvl="5">
      <w:start w:val="1"/>
      <w:numFmt w:val="bullet"/>
      <w:lvlText w:val=""/>
      <w:lvlJc w:val="left"/>
      <w:pPr>
        <w:tabs>
          <w:tab w:val="num" w:pos="5760"/>
        </w:tabs>
        <w:ind w:left="5760" w:hanging="360"/>
      </w:pPr>
      <w:rPr>
        <w:rFonts w:ascii="Wingdings" w:hAnsi="Wingdings"/>
      </w:rPr>
    </w:lvl>
    <w:lvl w:ilvl="6">
      <w:start w:val="1"/>
      <w:numFmt w:val="bullet"/>
      <w:lvlText w:val=""/>
      <w:lvlJc w:val="left"/>
      <w:pPr>
        <w:tabs>
          <w:tab w:val="num" w:pos="6480"/>
        </w:tabs>
        <w:ind w:left="6480" w:hanging="360"/>
      </w:pPr>
      <w:rPr>
        <w:rFonts w:ascii="Symbol" w:hAnsi="Symbol"/>
      </w:rPr>
    </w:lvl>
    <w:lvl w:ilvl="7">
      <w:start w:val="1"/>
      <w:numFmt w:val="bullet"/>
      <w:lvlText w:val="o"/>
      <w:lvlJc w:val="left"/>
      <w:pPr>
        <w:tabs>
          <w:tab w:val="num" w:pos="7200"/>
        </w:tabs>
        <w:ind w:left="7200" w:hanging="360"/>
      </w:pPr>
      <w:rPr>
        <w:rFonts w:ascii="Courier New" w:hAnsi="Courier New"/>
      </w:rPr>
    </w:lvl>
    <w:lvl w:ilvl="8">
      <w:start w:val="1"/>
      <w:numFmt w:val="bullet"/>
      <w:lvlText w:val=""/>
      <w:lvlJc w:val="left"/>
      <w:pPr>
        <w:tabs>
          <w:tab w:val="num" w:pos="7920"/>
        </w:tabs>
        <w:ind w:left="7920" w:hanging="360"/>
      </w:pPr>
      <w:rPr>
        <w:rFonts w:ascii="Wingdings" w:hAnsi="Wingdings"/>
      </w:rPr>
    </w:lvl>
  </w:abstractNum>
  <w:abstractNum w:abstractNumId="11" w15:restartNumberingAfterBreak="0">
    <w:nsid w:val="0000000C"/>
    <w:multiLevelType w:val="multilevel"/>
    <w:tmpl w:val="0000000C"/>
    <w:name w:val="WWNum23"/>
    <w:lvl w:ilvl="0">
      <w:start w:val="1"/>
      <w:numFmt w:val="bullet"/>
      <w:lvlText w:val=""/>
      <w:lvlJc w:val="left"/>
      <w:pPr>
        <w:tabs>
          <w:tab w:val="num" w:pos="2160"/>
        </w:tabs>
        <w:ind w:left="2160" w:hanging="360"/>
      </w:pPr>
      <w:rPr>
        <w:rFonts w:ascii="Symbol" w:hAnsi="Symbol"/>
      </w:rPr>
    </w:lvl>
    <w:lvl w:ilvl="1">
      <w:start w:val="1"/>
      <w:numFmt w:val="bullet"/>
      <w:lvlText w:val="o"/>
      <w:lvlJc w:val="left"/>
      <w:pPr>
        <w:tabs>
          <w:tab w:val="num" w:pos="2880"/>
        </w:tabs>
        <w:ind w:left="2880" w:hanging="360"/>
      </w:pPr>
      <w:rPr>
        <w:rFonts w:ascii="Courier New" w:hAnsi="Courier New"/>
      </w:rPr>
    </w:lvl>
    <w:lvl w:ilvl="2">
      <w:start w:val="1"/>
      <w:numFmt w:val="bullet"/>
      <w:lvlText w:val=""/>
      <w:lvlJc w:val="left"/>
      <w:pPr>
        <w:tabs>
          <w:tab w:val="num" w:pos="3600"/>
        </w:tabs>
        <w:ind w:left="3600" w:hanging="360"/>
      </w:pPr>
      <w:rPr>
        <w:rFonts w:ascii="Wingdings" w:hAnsi="Wingdings"/>
      </w:rPr>
    </w:lvl>
    <w:lvl w:ilvl="3">
      <w:start w:val="1"/>
      <w:numFmt w:val="bullet"/>
      <w:lvlText w:val=""/>
      <w:lvlJc w:val="left"/>
      <w:pPr>
        <w:tabs>
          <w:tab w:val="num" w:pos="4320"/>
        </w:tabs>
        <w:ind w:left="4320" w:hanging="360"/>
      </w:pPr>
      <w:rPr>
        <w:rFonts w:ascii="Symbol" w:hAnsi="Symbol"/>
      </w:rPr>
    </w:lvl>
    <w:lvl w:ilvl="4">
      <w:start w:val="1"/>
      <w:numFmt w:val="bullet"/>
      <w:lvlText w:val="o"/>
      <w:lvlJc w:val="left"/>
      <w:pPr>
        <w:tabs>
          <w:tab w:val="num" w:pos="5040"/>
        </w:tabs>
        <w:ind w:left="5040" w:hanging="360"/>
      </w:pPr>
      <w:rPr>
        <w:rFonts w:ascii="Courier New" w:hAnsi="Courier New"/>
      </w:rPr>
    </w:lvl>
    <w:lvl w:ilvl="5">
      <w:start w:val="1"/>
      <w:numFmt w:val="bullet"/>
      <w:lvlText w:val=""/>
      <w:lvlJc w:val="left"/>
      <w:pPr>
        <w:tabs>
          <w:tab w:val="num" w:pos="5760"/>
        </w:tabs>
        <w:ind w:left="5760" w:hanging="360"/>
      </w:pPr>
      <w:rPr>
        <w:rFonts w:ascii="Wingdings" w:hAnsi="Wingdings"/>
      </w:rPr>
    </w:lvl>
    <w:lvl w:ilvl="6">
      <w:start w:val="1"/>
      <w:numFmt w:val="bullet"/>
      <w:lvlText w:val=""/>
      <w:lvlJc w:val="left"/>
      <w:pPr>
        <w:tabs>
          <w:tab w:val="num" w:pos="6480"/>
        </w:tabs>
        <w:ind w:left="6480" w:hanging="360"/>
      </w:pPr>
      <w:rPr>
        <w:rFonts w:ascii="Symbol" w:hAnsi="Symbol"/>
      </w:rPr>
    </w:lvl>
    <w:lvl w:ilvl="7">
      <w:start w:val="1"/>
      <w:numFmt w:val="bullet"/>
      <w:lvlText w:val="o"/>
      <w:lvlJc w:val="left"/>
      <w:pPr>
        <w:tabs>
          <w:tab w:val="num" w:pos="7200"/>
        </w:tabs>
        <w:ind w:left="7200" w:hanging="360"/>
      </w:pPr>
      <w:rPr>
        <w:rFonts w:ascii="Courier New" w:hAnsi="Courier New"/>
      </w:rPr>
    </w:lvl>
    <w:lvl w:ilvl="8">
      <w:start w:val="1"/>
      <w:numFmt w:val="bullet"/>
      <w:lvlText w:val=""/>
      <w:lvlJc w:val="left"/>
      <w:pPr>
        <w:tabs>
          <w:tab w:val="num" w:pos="7920"/>
        </w:tabs>
        <w:ind w:left="7920" w:hanging="360"/>
      </w:pPr>
      <w:rPr>
        <w:rFonts w:ascii="Wingdings" w:hAnsi="Wingdings"/>
      </w:rPr>
    </w:lvl>
  </w:abstractNum>
  <w:abstractNum w:abstractNumId="12" w15:restartNumberingAfterBreak="0">
    <w:nsid w:val="0000000D"/>
    <w:multiLevelType w:val="multilevel"/>
    <w:tmpl w:val="0000000D"/>
    <w:name w:val="WWNum24"/>
    <w:lvl w:ilvl="0">
      <w:start w:val="1"/>
      <w:numFmt w:val="bullet"/>
      <w:lvlText w:val=""/>
      <w:lvlJc w:val="left"/>
      <w:pPr>
        <w:tabs>
          <w:tab w:val="num" w:pos="2160"/>
        </w:tabs>
        <w:ind w:left="2160" w:hanging="360"/>
      </w:pPr>
      <w:rPr>
        <w:rFonts w:ascii="Symbol" w:hAnsi="Symbol"/>
      </w:rPr>
    </w:lvl>
    <w:lvl w:ilvl="1">
      <w:start w:val="1"/>
      <w:numFmt w:val="bullet"/>
      <w:lvlText w:val="o"/>
      <w:lvlJc w:val="left"/>
      <w:pPr>
        <w:tabs>
          <w:tab w:val="num" w:pos="2880"/>
        </w:tabs>
        <w:ind w:left="2880" w:hanging="360"/>
      </w:pPr>
      <w:rPr>
        <w:rFonts w:ascii="Courier New" w:hAnsi="Courier New"/>
      </w:rPr>
    </w:lvl>
    <w:lvl w:ilvl="2">
      <w:start w:val="1"/>
      <w:numFmt w:val="bullet"/>
      <w:lvlText w:val=""/>
      <w:lvlJc w:val="left"/>
      <w:pPr>
        <w:tabs>
          <w:tab w:val="num" w:pos="3600"/>
        </w:tabs>
        <w:ind w:left="3600" w:hanging="360"/>
      </w:pPr>
      <w:rPr>
        <w:rFonts w:ascii="Wingdings" w:hAnsi="Wingdings"/>
      </w:rPr>
    </w:lvl>
    <w:lvl w:ilvl="3">
      <w:start w:val="1"/>
      <w:numFmt w:val="bullet"/>
      <w:lvlText w:val=""/>
      <w:lvlJc w:val="left"/>
      <w:pPr>
        <w:tabs>
          <w:tab w:val="num" w:pos="4320"/>
        </w:tabs>
        <w:ind w:left="4320" w:hanging="360"/>
      </w:pPr>
      <w:rPr>
        <w:rFonts w:ascii="Symbol" w:hAnsi="Symbol"/>
      </w:rPr>
    </w:lvl>
    <w:lvl w:ilvl="4">
      <w:start w:val="1"/>
      <w:numFmt w:val="bullet"/>
      <w:lvlText w:val="o"/>
      <w:lvlJc w:val="left"/>
      <w:pPr>
        <w:tabs>
          <w:tab w:val="num" w:pos="5040"/>
        </w:tabs>
        <w:ind w:left="5040" w:hanging="360"/>
      </w:pPr>
      <w:rPr>
        <w:rFonts w:ascii="Courier New" w:hAnsi="Courier New"/>
      </w:rPr>
    </w:lvl>
    <w:lvl w:ilvl="5">
      <w:start w:val="1"/>
      <w:numFmt w:val="bullet"/>
      <w:lvlText w:val=""/>
      <w:lvlJc w:val="left"/>
      <w:pPr>
        <w:tabs>
          <w:tab w:val="num" w:pos="5760"/>
        </w:tabs>
        <w:ind w:left="5760" w:hanging="360"/>
      </w:pPr>
      <w:rPr>
        <w:rFonts w:ascii="Wingdings" w:hAnsi="Wingdings"/>
      </w:rPr>
    </w:lvl>
    <w:lvl w:ilvl="6">
      <w:start w:val="1"/>
      <w:numFmt w:val="bullet"/>
      <w:lvlText w:val=""/>
      <w:lvlJc w:val="left"/>
      <w:pPr>
        <w:tabs>
          <w:tab w:val="num" w:pos="6480"/>
        </w:tabs>
        <w:ind w:left="6480" w:hanging="360"/>
      </w:pPr>
      <w:rPr>
        <w:rFonts w:ascii="Symbol" w:hAnsi="Symbol"/>
      </w:rPr>
    </w:lvl>
    <w:lvl w:ilvl="7">
      <w:start w:val="1"/>
      <w:numFmt w:val="bullet"/>
      <w:lvlText w:val="o"/>
      <w:lvlJc w:val="left"/>
      <w:pPr>
        <w:tabs>
          <w:tab w:val="num" w:pos="7200"/>
        </w:tabs>
        <w:ind w:left="7200" w:hanging="360"/>
      </w:pPr>
      <w:rPr>
        <w:rFonts w:ascii="Courier New" w:hAnsi="Courier New"/>
      </w:rPr>
    </w:lvl>
    <w:lvl w:ilvl="8">
      <w:start w:val="1"/>
      <w:numFmt w:val="bullet"/>
      <w:lvlText w:val=""/>
      <w:lvlJc w:val="left"/>
      <w:pPr>
        <w:tabs>
          <w:tab w:val="num" w:pos="7920"/>
        </w:tabs>
        <w:ind w:left="7920" w:hanging="360"/>
      </w:pPr>
      <w:rPr>
        <w:rFonts w:ascii="Wingdings" w:hAnsi="Wingdings"/>
      </w:rPr>
    </w:lvl>
  </w:abstractNum>
  <w:abstractNum w:abstractNumId="13" w15:restartNumberingAfterBreak="0">
    <w:nsid w:val="0000000E"/>
    <w:multiLevelType w:val="multilevel"/>
    <w:tmpl w:val="0000000E"/>
    <w:name w:val="WWNum25"/>
    <w:lvl w:ilvl="0">
      <w:start w:val="1"/>
      <w:numFmt w:val="bullet"/>
      <w:lvlText w:val=""/>
      <w:lvlJc w:val="left"/>
      <w:pPr>
        <w:tabs>
          <w:tab w:val="num" w:pos="2160"/>
        </w:tabs>
        <w:ind w:left="2160" w:hanging="360"/>
      </w:pPr>
      <w:rPr>
        <w:rFonts w:ascii="Symbol" w:hAnsi="Symbol"/>
      </w:rPr>
    </w:lvl>
    <w:lvl w:ilvl="1">
      <w:start w:val="1"/>
      <w:numFmt w:val="bullet"/>
      <w:lvlText w:val="o"/>
      <w:lvlJc w:val="left"/>
      <w:pPr>
        <w:tabs>
          <w:tab w:val="num" w:pos="2880"/>
        </w:tabs>
        <w:ind w:left="2880" w:hanging="360"/>
      </w:pPr>
      <w:rPr>
        <w:rFonts w:ascii="Courier New" w:hAnsi="Courier New"/>
      </w:rPr>
    </w:lvl>
    <w:lvl w:ilvl="2">
      <w:start w:val="1"/>
      <w:numFmt w:val="bullet"/>
      <w:lvlText w:val=""/>
      <w:lvlJc w:val="left"/>
      <w:pPr>
        <w:tabs>
          <w:tab w:val="num" w:pos="3600"/>
        </w:tabs>
        <w:ind w:left="3600" w:hanging="360"/>
      </w:pPr>
      <w:rPr>
        <w:rFonts w:ascii="Wingdings" w:hAnsi="Wingdings"/>
      </w:rPr>
    </w:lvl>
    <w:lvl w:ilvl="3">
      <w:start w:val="1"/>
      <w:numFmt w:val="bullet"/>
      <w:lvlText w:val=""/>
      <w:lvlJc w:val="left"/>
      <w:pPr>
        <w:tabs>
          <w:tab w:val="num" w:pos="4320"/>
        </w:tabs>
        <w:ind w:left="4320" w:hanging="360"/>
      </w:pPr>
      <w:rPr>
        <w:rFonts w:ascii="Symbol" w:hAnsi="Symbol"/>
      </w:rPr>
    </w:lvl>
    <w:lvl w:ilvl="4">
      <w:start w:val="1"/>
      <w:numFmt w:val="bullet"/>
      <w:lvlText w:val="o"/>
      <w:lvlJc w:val="left"/>
      <w:pPr>
        <w:tabs>
          <w:tab w:val="num" w:pos="5040"/>
        </w:tabs>
        <w:ind w:left="5040" w:hanging="360"/>
      </w:pPr>
      <w:rPr>
        <w:rFonts w:ascii="Courier New" w:hAnsi="Courier New"/>
      </w:rPr>
    </w:lvl>
    <w:lvl w:ilvl="5">
      <w:start w:val="1"/>
      <w:numFmt w:val="bullet"/>
      <w:lvlText w:val=""/>
      <w:lvlJc w:val="left"/>
      <w:pPr>
        <w:tabs>
          <w:tab w:val="num" w:pos="5760"/>
        </w:tabs>
        <w:ind w:left="5760" w:hanging="360"/>
      </w:pPr>
      <w:rPr>
        <w:rFonts w:ascii="Wingdings" w:hAnsi="Wingdings"/>
      </w:rPr>
    </w:lvl>
    <w:lvl w:ilvl="6">
      <w:start w:val="1"/>
      <w:numFmt w:val="bullet"/>
      <w:lvlText w:val=""/>
      <w:lvlJc w:val="left"/>
      <w:pPr>
        <w:tabs>
          <w:tab w:val="num" w:pos="6480"/>
        </w:tabs>
        <w:ind w:left="6480" w:hanging="360"/>
      </w:pPr>
      <w:rPr>
        <w:rFonts w:ascii="Symbol" w:hAnsi="Symbol"/>
      </w:rPr>
    </w:lvl>
    <w:lvl w:ilvl="7">
      <w:start w:val="1"/>
      <w:numFmt w:val="bullet"/>
      <w:lvlText w:val="o"/>
      <w:lvlJc w:val="left"/>
      <w:pPr>
        <w:tabs>
          <w:tab w:val="num" w:pos="7200"/>
        </w:tabs>
        <w:ind w:left="7200" w:hanging="360"/>
      </w:pPr>
      <w:rPr>
        <w:rFonts w:ascii="Courier New" w:hAnsi="Courier New"/>
      </w:rPr>
    </w:lvl>
    <w:lvl w:ilvl="8">
      <w:start w:val="1"/>
      <w:numFmt w:val="bullet"/>
      <w:lvlText w:val=""/>
      <w:lvlJc w:val="left"/>
      <w:pPr>
        <w:tabs>
          <w:tab w:val="num" w:pos="7920"/>
        </w:tabs>
        <w:ind w:left="7920" w:hanging="360"/>
      </w:pPr>
      <w:rPr>
        <w:rFonts w:ascii="Wingdings" w:hAnsi="Wingdings"/>
      </w:rPr>
    </w:lvl>
  </w:abstractNum>
  <w:abstractNum w:abstractNumId="14" w15:restartNumberingAfterBreak="0">
    <w:nsid w:val="0000000F"/>
    <w:multiLevelType w:val="multilevel"/>
    <w:tmpl w:val="0000000F"/>
    <w:name w:val="WWNum26"/>
    <w:lvl w:ilvl="0">
      <w:start w:val="1"/>
      <w:numFmt w:val="bullet"/>
      <w:lvlText w:val=""/>
      <w:lvlJc w:val="left"/>
      <w:pPr>
        <w:tabs>
          <w:tab w:val="num" w:pos="2160"/>
        </w:tabs>
        <w:ind w:left="2160" w:hanging="360"/>
      </w:pPr>
      <w:rPr>
        <w:rFonts w:ascii="Symbol" w:hAnsi="Symbol"/>
      </w:rPr>
    </w:lvl>
    <w:lvl w:ilvl="1">
      <w:start w:val="1"/>
      <w:numFmt w:val="bullet"/>
      <w:lvlText w:val="o"/>
      <w:lvlJc w:val="left"/>
      <w:pPr>
        <w:tabs>
          <w:tab w:val="num" w:pos="2880"/>
        </w:tabs>
        <w:ind w:left="2880" w:hanging="360"/>
      </w:pPr>
      <w:rPr>
        <w:rFonts w:ascii="Courier New" w:hAnsi="Courier New"/>
      </w:rPr>
    </w:lvl>
    <w:lvl w:ilvl="2">
      <w:start w:val="1"/>
      <w:numFmt w:val="bullet"/>
      <w:lvlText w:val=""/>
      <w:lvlJc w:val="left"/>
      <w:pPr>
        <w:tabs>
          <w:tab w:val="num" w:pos="3600"/>
        </w:tabs>
        <w:ind w:left="3600" w:hanging="360"/>
      </w:pPr>
      <w:rPr>
        <w:rFonts w:ascii="Wingdings" w:hAnsi="Wingdings"/>
      </w:rPr>
    </w:lvl>
    <w:lvl w:ilvl="3">
      <w:start w:val="1"/>
      <w:numFmt w:val="bullet"/>
      <w:lvlText w:val=""/>
      <w:lvlJc w:val="left"/>
      <w:pPr>
        <w:tabs>
          <w:tab w:val="num" w:pos="4320"/>
        </w:tabs>
        <w:ind w:left="4320" w:hanging="360"/>
      </w:pPr>
      <w:rPr>
        <w:rFonts w:ascii="Symbol" w:hAnsi="Symbol"/>
      </w:rPr>
    </w:lvl>
    <w:lvl w:ilvl="4">
      <w:start w:val="1"/>
      <w:numFmt w:val="bullet"/>
      <w:lvlText w:val="o"/>
      <w:lvlJc w:val="left"/>
      <w:pPr>
        <w:tabs>
          <w:tab w:val="num" w:pos="5040"/>
        </w:tabs>
        <w:ind w:left="5040" w:hanging="360"/>
      </w:pPr>
      <w:rPr>
        <w:rFonts w:ascii="Courier New" w:hAnsi="Courier New"/>
      </w:rPr>
    </w:lvl>
    <w:lvl w:ilvl="5">
      <w:start w:val="1"/>
      <w:numFmt w:val="bullet"/>
      <w:lvlText w:val=""/>
      <w:lvlJc w:val="left"/>
      <w:pPr>
        <w:tabs>
          <w:tab w:val="num" w:pos="5760"/>
        </w:tabs>
        <w:ind w:left="5760" w:hanging="360"/>
      </w:pPr>
      <w:rPr>
        <w:rFonts w:ascii="Wingdings" w:hAnsi="Wingdings"/>
      </w:rPr>
    </w:lvl>
    <w:lvl w:ilvl="6">
      <w:start w:val="1"/>
      <w:numFmt w:val="bullet"/>
      <w:lvlText w:val=""/>
      <w:lvlJc w:val="left"/>
      <w:pPr>
        <w:tabs>
          <w:tab w:val="num" w:pos="6480"/>
        </w:tabs>
        <w:ind w:left="6480" w:hanging="360"/>
      </w:pPr>
      <w:rPr>
        <w:rFonts w:ascii="Symbol" w:hAnsi="Symbol"/>
      </w:rPr>
    </w:lvl>
    <w:lvl w:ilvl="7">
      <w:start w:val="1"/>
      <w:numFmt w:val="bullet"/>
      <w:lvlText w:val="o"/>
      <w:lvlJc w:val="left"/>
      <w:pPr>
        <w:tabs>
          <w:tab w:val="num" w:pos="7200"/>
        </w:tabs>
        <w:ind w:left="7200" w:hanging="360"/>
      </w:pPr>
      <w:rPr>
        <w:rFonts w:ascii="Courier New" w:hAnsi="Courier New"/>
      </w:rPr>
    </w:lvl>
    <w:lvl w:ilvl="8">
      <w:start w:val="1"/>
      <w:numFmt w:val="bullet"/>
      <w:lvlText w:val=""/>
      <w:lvlJc w:val="left"/>
      <w:pPr>
        <w:tabs>
          <w:tab w:val="num" w:pos="7920"/>
        </w:tabs>
        <w:ind w:left="7920" w:hanging="360"/>
      </w:pPr>
      <w:rPr>
        <w:rFonts w:ascii="Wingdings" w:hAnsi="Wingdings"/>
      </w:rPr>
    </w:lvl>
  </w:abstractNum>
  <w:abstractNum w:abstractNumId="15" w15:restartNumberingAfterBreak="0">
    <w:nsid w:val="00000010"/>
    <w:multiLevelType w:val="multilevel"/>
    <w:tmpl w:val="00000010"/>
    <w:name w:val="WWNum27"/>
    <w:lvl w:ilvl="0">
      <w:start w:val="1"/>
      <w:numFmt w:val="bullet"/>
      <w:lvlText w:val=""/>
      <w:lvlJc w:val="left"/>
      <w:pPr>
        <w:tabs>
          <w:tab w:val="num" w:pos="2160"/>
        </w:tabs>
        <w:ind w:left="2160" w:hanging="360"/>
      </w:pPr>
      <w:rPr>
        <w:rFonts w:ascii="Symbol" w:hAnsi="Symbol"/>
      </w:rPr>
    </w:lvl>
    <w:lvl w:ilvl="1">
      <w:start w:val="1"/>
      <w:numFmt w:val="bullet"/>
      <w:lvlText w:val="o"/>
      <w:lvlJc w:val="left"/>
      <w:pPr>
        <w:tabs>
          <w:tab w:val="num" w:pos="2880"/>
        </w:tabs>
        <w:ind w:left="2880" w:hanging="360"/>
      </w:pPr>
      <w:rPr>
        <w:rFonts w:ascii="Courier New" w:hAnsi="Courier New"/>
      </w:rPr>
    </w:lvl>
    <w:lvl w:ilvl="2">
      <w:start w:val="1"/>
      <w:numFmt w:val="bullet"/>
      <w:lvlText w:val=""/>
      <w:lvlJc w:val="left"/>
      <w:pPr>
        <w:tabs>
          <w:tab w:val="num" w:pos="3600"/>
        </w:tabs>
        <w:ind w:left="3600" w:hanging="360"/>
      </w:pPr>
      <w:rPr>
        <w:rFonts w:ascii="Wingdings" w:hAnsi="Wingdings"/>
      </w:rPr>
    </w:lvl>
    <w:lvl w:ilvl="3">
      <w:start w:val="1"/>
      <w:numFmt w:val="bullet"/>
      <w:lvlText w:val=""/>
      <w:lvlJc w:val="left"/>
      <w:pPr>
        <w:tabs>
          <w:tab w:val="num" w:pos="4320"/>
        </w:tabs>
        <w:ind w:left="4320" w:hanging="360"/>
      </w:pPr>
      <w:rPr>
        <w:rFonts w:ascii="Symbol" w:hAnsi="Symbol"/>
      </w:rPr>
    </w:lvl>
    <w:lvl w:ilvl="4">
      <w:start w:val="1"/>
      <w:numFmt w:val="bullet"/>
      <w:lvlText w:val="o"/>
      <w:lvlJc w:val="left"/>
      <w:pPr>
        <w:tabs>
          <w:tab w:val="num" w:pos="5040"/>
        </w:tabs>
        <w:ind w:left="5040" w:hanging="360"/>
      </w:pPr>
      <w:rPr>
        <w:rFonts w:ascii="Courier New" w:hAnsi="Courier New"/>
      </w:rPr>
    </w:lvl>
    <w:lvl w:ilvl="5">
      <w:start w:val="1"/>
      <w:numFmt w:val="bullet"/>
      <w:lvlText w:val=""/>
      <w:lvlJc w:val="left"/>
      <w:pPr>
        <w:tabs>
          <w:tab w:val="num" w:pos="5760"/>
        </w:tabs>
        <w:ind w:left="5760" w:hanging="360"/>
      </w:pPr>
      <w:rPr>
        <w:rFonts w:ascii="Wingdings" w:hAnsi="Wingdings"/>
      </w:rPr>
    </w:lvl>
    <w:lvl w:ilvl="6">
      <w:start w:val="1"/>
      <w:numFmt w:val="bullet"/>
      <w:lvlText w:val=""/>
      <w:lvlJc w:val="left"/>
      <w:pPr>
        <w:tabs>
          <w:tab w:val="num" w:pos="6480"/>
        </w:tabs>
        <w:ind w:left="6480" w:hanging="360"/>
      </w:pPr>
      <w:rPr>
        <w:rFonts w:ascii="Symbol" w:hAnsi="Symbol"/>
      </w:rPr>
    </w:lvl>
    <w:lvl w:ilvl="7">
      <w:start w:val="1"/>
      <w:numFmt w:val="bullet"/>
      <w:lvlText w:val="o"/>
      <w:lvlJc w:val="left"/>
      <w:pPr>
        <w:tabs>
          <w:tab w:val="num" w:pos="7200"/>
        </w:tabs>
        <w:ind w:left="7200" w:hanging="360"/>
      </w:pPr>
      <w:rPr>
        <w:rFonts w:ascii="Courier New" w:hAnsi="Courier New"/>
      </w:rPr>
    </w:lvl>
    <w:lvl w:ilvl="8">
      <w:start w:val="1"/>
      <w:numFmt w:val="bullet"/>
      <w:lvlText w:val=""/>
      <w:lvlJc w:val="left"/>
      <w:pPr>
        <w:tabs>
          <w:tab w:val="num" w:pos="7920"/>
        </w:tabs>
        <w:ind w:left="7920" w:hanging="360"/>
      </w:pPr>
      <w:rPr>
        <w:rFonts w:ascii="Wingdings" w:hAnsi="Wingdings"/>
      </w:rPr>
    </w:lvl>
  </w:abstractNum>
  <w:abstractNum w:abstractNumId="16" w15:restartNumberingAfterBreak="0">
    <w:nsid w:val="00000011"/>
    <w:multiLevelType w:val="multilevel"/>
    <w:tmpl w:val="00000011"/>
    <w:name w:val="WWNum28"/>
    <w:lvl w:ilvl="0">
      <w:start w:val="1"/>
      <w:numFmt w:val="bullet"/>
      <w:lvlText w:val=""/>
      <w:lvlJc w:val="left"/>
      <w:pPr>
        <w:tabs>
          <w:tab w:val="num" w:pos="2160"/>
        </w:tabs>
        <w:ind w:left="2160" w:hanging="360"/>
      </w:pPr>
      <w:rPr>
        <w:rFonts w:ascii="Symbol" w:hAnsi="Symbol"/>
      </w:rPr>
    </w:lvl>
    <w:lvl w:ilvl="1">
      <w:start w:val="1"/>
      <w:numFmt w:val="bullet"/>
      <w:lvlText w:val="o"/>
      <w:lvlJc w:val="left"/>
      <w:pPr>
        <w:tabs>
          <w:tab w:val="num" w:pos="2880"/>
        </w:tabs>
        <w:ind w:left="2880" w:hanging="360"/>
      </w:pPr>
      <w:rPr>
        <w:rFonts w:ascii="Courier New" w:hAnsi="Courier New"/>
      </w:rPr>
    </w:lvl>
    <w:lvl w:ilvl="2">
      <w:start w:val="1"/>
      <w:numFmt w:val="bullet"/>
      <w:lvlText w:val=""/>
      <w:lvlJc w:val="left"/>
      <w:pPr>
        <w:tabs>
          <w:tab w:val="num" w:pos="3600"/>
        </w:tabs>
        <w:ind w:left="3600" w:hanging="360"/>
      </w:pPr>
      <w:rPr>
        <w:rFonts w:ascii="Wingdings" w:hAnsi="Wingdings"/>
      </w:rPr>
    </w:lvl>
    <w:lvl w:ilvl="3">
      <w:start w:val="1"/>
      <w:numFmt w:val="bullet"/>
      <w:lvlText w:val=""/>
      <w:lvlJc w:val="left"/>
      <w:pPr>
        <w:tabs>
          <w:tab w:val="num" w:pos="4320"/>
        </w:tabs>
        <w:ind w:left="4320" w:hanging="360"/>
      </w:pPr>
      <w:rPr>
        <w:rFonts w:ascii="Symbol" w:hAnsi="Symbol"/>
      </w:rPr>
    </w:lvl>
    <w:lvl w:ilvl="4">
      <w:start w:val="1"/>
      <w:numFmt w:val="bullet"/>
      <w:lvlText w:val="o"/>
      <w:lvlJc w:val="left"/>
      <w:pPr>
        <w:tabs>
          <w:tab w:val="num" w:pos="5040"/>
        </w:tabs>
        <w:ind w:left="5040" w:hanging="360"/>
      </w:pPr>
      <w:rPr>
        <w:rFonts w:ascii="Courier New" w:hAnsi="Courier New"/>
      </w:rPr>
    </w:lvl>
    <w:lvl w:ilvl="5">
      <w:start w:val="1"/>
      <w:numFmt w:val="bullet"/>
      <w:lvlText w:val=""/>
      <w:lvlJc w:val="left"/>
      <w:pPr>
        <w:tabs>
          <w:tab w:val="num" w:pos="5760"/>
        </w:tabs>
        <w:ind w:left="5760" w:hanging="360"/>
      </w:pPr>
      <w:rPr>
        <w:rFonts w:ascii="Wingdings" w:hAnsi="Wingdings"/>
      </w:rPr>
    </w:lvl>
    <w:lvl w:ilvl="6">
      <w:start w:val="1"/>
      <w:numFmt w:val="bullet"/>
      <w:lvlText w:val=""/>
      <w:lvlJc w:val="left"/>
      <w:pPr>
        <w:tabs>
          <w:tab w:val="num" w:pos="6480"/>
        </w:tabs>
        <w:ind w:left="6480" w:hanging="360"/>
      </w:pPr>
      <w:rPr>
        <w:rFonts w:ascii="Symbol" w:hAnsi="Symbol"/>
      </w:rPr>
    </w:lvl>
    <w:lvl w:ilvl="7">
      <w:start w:val="1"/>
      <w:numFmt w:val="bullet"/>
      <w:lvlText w:val="o"/>
      <w:lvlJc w:val="left"/>
      <w:pPr>
        <w:tabs>
          <w:tab w:val="num" w:pos="7200"/>
        </w:tabs>
        <w:ind w:left="7200" w:hanging="360"/>
      </w:pPr>
      <w:rPr>
        <w:rFonts w:ascii="Courier New" w:hAnsi="Courier New"/>
      </w:rPr>
    </w:lvl>
    <w:lvl w:ilvl="8">
      <w:start w:val="1"/>
      <w:numFmt w:val="bullet"/>
      <w:lvlText w:val=""/>
      <w:lvlJc w:val="left"/>
      <w:pPr>
        <w:tabs>
          <w:tab w:val="num" w:pos="7920"/>
        </w:tabs>
        <w:ind w:left="7920" w:hanging="360"/>
      </w:pPr>
      <w:rPr>
        <w:rFonts w:ascii="Wingdings" w:hAnsi="Wingdings"/>
      </w:rPr>
    </w:lvl>
  </w:abstractNum>
  <w:abstractNum w:abstractNumId="17" w15:restartNumberingAfterBreak="0">
    <w:nsid w:val="00000012"/>
    <w:multiLevelType w:val="multilevel"/>
    <w:tmpl w:val="00000012"/>
    <w:name w:val="WWNum29"/>
    <w:lvl w:ilvl="0">
      <w:start w:val="1"/>
      <w:numFmt w:val="bullet"/>
      <w:lvlText w:val=""/>
      <w:lvlJc w:val="left"/>
      <w:pPr>
        <w:tabs>
          <w:tab w:val="num" w:pos="2160"/>
        </w:tabs>
        <w:ind w:left="2160" w:hanging="360"/>
      </w:pPr>
      <w:rPr>
        <w:rFonts w:ascii="Symbol" w:hAnsi="Symbol"/>
      </w:rPr>
    </w:lvl>
    <w:lvl w:ilvl="1">
      <w:start w:val="1"/>
      <w:numFmt w:val="bullet"/>
      <w:lvlText w:val="o"/>
      <w:lvlJc w:val="left"/>
      <w:pPr>
        <w:tabs>
          <w:tab w:val="num" w:pos="2880"/>
        </w:tabs>
        <w:ind w:left="2880" w:hanging="360"/>
      </w:pPr>
      <w:rPr>
        <w:rFonts w:ascii="Courier New" w:hAnsi="Courier New"/>
      </w:rPr>
    </w:lvl>
    <w:lvl w:ilvl="2">
      <w:start w:val="1"/>
      <w:numFmt w:val="bullet"/>
      <w:lvlText w:val=""/>
      <w:lvlJc w:val="left"/>
      <w:pPr>
        <w:tabs>
          <w:tab w:val="num" w:pos="3600"/>
        </w:tabs>
        <w:ind w:left="3600" w:hanging="360"/>
      </w:pPr>
      <w:rPr>
        <w:rFonts w:ascii="Wingdings" w:hAnsi="Wingdings"/>
      </w:rPr>
    </w:lvl>
    <w:lvl w:ilvl="3">
      <w:start w:val="1"/>
      <w:numFmt w:val="bullet"/>
      <w:lvlText w:val=""/>
      <w:lvlJc w:val="left"/>
      <w:pPr>
        <w:tabs>
          <w:tab w:val="num" w:pos="4320"/>
        </w:tabs>
        <w:ind w:left="4320" w:hanging="360"/>
      </w:pPr>
      <w:rPr>
        <w:rFonts w:ascii="Symbol" w:hAnsi="Symbol"/>
      </w:rPr>
    </w:lvl>
    <w:lvl w:ilvl="4">
      <w:start w:val="1"/>
      <w:numFmt w:val="bullet"/>
      <w:lvlText w:val="o"/>
      <w:lvlJc w:val="left"/>
      <w:pPr>
        <w:tabs>
          <w:tab w:val="num" w:pos="5040"/>
        </w:tabs>
        <w:ind w:left="5040" w:hanging="360"/>
      </w:pPr>
      <w:rPr>
        <w:rFonts w:ascii="Courier New" w:hAnsi="Courier New"/>
      </w:rPr>
    </w:lvl>
    <w:lvl w:ilvl="5">
      <w:start w:val="1"/>
      <w:numFmt w:val="bullet"/>
      <w:lvlText w:val=""/>
      <w:lvlJc w:val="left"/>
      <w:pPr>
        <w:tabs>
          <w:tab w:val="num" w:pos="5760"/>
        </w:tabs>
        <w:ind w:left="5760" w:hanging="360"/>
      </w:pPr>
      <w:rPr>
        <w:rFonts w:ascii="Wingdings" w:hAnsi="Wingdings"/>
      </w:rPr>
    </w:lvl>
    <w:lvl w:ilvl="6">
      <w:start w:val="1"/>
      <w:numFmt w:val="bullet"/>
      <w:lvlText w:val=""/>
      <w:lvlJc w:val="left"/>
      <w:pPr>
        <w:tabs>
          <w:tab w:val="num" w:pos="6480"/>
        </w:tabs>
        <w:ind w:left="6480" w:hanging="360"/>
      </w:pPr>
      <w:rPr>
        <w:rFonts w:ascii="Symbol" w:hAnsi="Symbol"/>
      </w:rPr>
    </w:lvl>
    <w:lvl w:ilvl="7">
      <w:start w:val="1"/>
      <w:numFmt w:val="bullet"/>
      <w:lvlText w:val="o"/>
      <w:lvlJc w:val="left"/>
      <w:pPr>
        <w:tabs>
          <w:tab w:val="num" w:pos="7200"/>
        </w:tabs>
        <w:ind w:left="7200" w:hanging="360"/>
      </w:pPr>
      <w:rPr>
        <w:rFonts w:ascii="Courier New" w:hAnsi="Courier New"/>
      </w:rPr>
    </w:lvl>
    <w:lvl w:ilvl="8">
      <w:start w:val="1"/>
      <w:numFmt w:val="bullet"/>
      <w:lvlText w:val=""/>
      <w:lvlJc w:val="left"/>
      <w:pPr>
        <w:tabs>
          <w:tab w:val="num" w:pos="7920"/>
        </w:tabs>
        <w:ind w:left="7920" w:hanging="360"/>
      </w:pPr>
      <w:rPr>
        <w:rFonts w:ascii="Wingdings" w:hAnsi="Wingdings"/>
      </w:rPr>
    </w:lvl>
  </w:abstractNum>
  <w:abstractNum w:abstractNumId="18" w15:restartNumberingAfterBreak="0">
    <w:nsid w:val="00000013"/>
    <w:multiLevelType w:val="multilevel"/>
    <w:tmpl w:val="00000013"/>
    <w:name w:val="WWNum30"/>
    <w:lvl w:ilvl="0">
      <w:start w:val="1"/>
      <w:numFmt w:val="bullet"/>
      <w:lvlText w:val=""/>
      <w:lvlJc w:val="left"/>
      <w:pPr>
        <w:tabs>
          <w:tab w:val="num" w:pos="2160"/>
        </w:tabs>
        <w:ind w:left="2160" w:hanging="360"/>
      </w:pPr>
      <w:rPr>
        <w:rFonts w:ascii="Symbol" w:hAnsi="Symbol"/>
      </w:rPr>
    </w:lvl>
    <w:lvl w:ilvl="1">
      <w:start w:val="1"/>
      <w:numFmt w:val="bullet"/>
      <w:lvlText w:val="o"/>
      <w:lvlJc w:val="left"/>
      <w:pPr>
        <w:tabs>
          <w:tab w:val="num" w:pos="2880"/>
        </w:tabs>
        <w:ind w:left="2880" w:hanging="360"/>
      </w:pPr>
      <w:rPr>
        <w:rFonts w:ascii="Courier New" w:hAnsi="Courier New"/>
      </w:rPr>
    </w:lvl>
    <w:lvl w:ilvl="2">
      <w:start w:val="1"/>
      <w:numFmt w:val="bullet"/>
      <w:lvlText w:val=""/>
      <w:lvlJc w:val="left"/>
      <w:pPr>
        <w:tabs>
          <w:tab w:val="num" w:pos="3600"/>
        </w:tabs>
        <w:ind w:left="3600" w:hanging="360"/>
      </w:pPr>
      <w:rPr>
        <w:rFonts w:ascii="Wingdings" w:hAnsi="Wingdings"/>
      </w:rPr>
    </w:lvl>
    <w:lvl w:ilvl="3">
      <w:start w:val="1"/>
      <w:numFmt w:val="bullet"/>
      <w:lvlText w:val=""/>
      <w:lvlJc w:val="left"/>
      <w:pPr>
        <w:tabs>
          <w:tab w:val="num" w:pos="4320"/>
        </w:tabs>
        <w:ind w:left="4320" w:hanging="360"/>
      </w:pPr>
      <w:rPr>
        <w:rFonts w:ascii="Symbol" w:hAnsi="Symbol"/>
      </w:rPr>
    </w:lvl>
    <w:lvl w:ilvl="4">
      <w:start w:val="1"/>
      <w:numFmt w:val="bullet"/>
      <w:lvlText w:val="o"/>
      <w:lvlJc w:val="left"/>
      <w:pPr>
        <w:tabs>
          <w:tab w:val="num" w:pos="5040"/>
        </w:tabs>
        <w:ind w:left="5040" w:hanging="360"/>
      </w:pPr>
      <w:rPr>
        <w:rFonts w:ascii="Courier New" w:hAnsi="Courier New"/>
      </w:rPr>
    </w:lvl>
    <w:lvl w:ilvl="5">
      <w:start w:val="1"/>
      <w:numFmt w:val="bullet"/>
      <w:lvlText w:val=""/>
      <w:lvlJc w:val="left"/>
      <w:pPr>
        <w:tabs>
          <w:tab w:val="num" w:pos="5760"/>
        </w:tabs>
        <w:ind w:left="5760" w:hanging="360"/>
      </w:pPr>
      <w:rPr>
        <w:rFonts w:ascii="Wingdings" w:hAnsi="Wingdings"/>
      </w:rPr>
    </w:lvl>
    <w:lvl w:ilvl="6">
      <w:start w:val="1"/>
      <w:numFmt w:val="bullet"/>
      <w:lvlText w:val=""/>
      <w:lvlJc w:val="left"/>
      <w:pPr>
        <w:tabs>
          <w:tab w:val="num" w:pos="6480"/>
        </w:tabs>
        <w:ind w:left="6480" w:hanging="360"/>
      </w:pPr>
      <w:rPr>
        <w:rFonts w:ascii="Symbol" w:hAnsi="Symbol"/>
      </w:rPr>
    </w:lvl>
    <w:lvl w:ilvl="7">
      <w:start w:val="1"/>
      <w:numFmt w:val="bullet"/>
      <w:lvlText w:val="o"/>
      <w:lvlJc w:val="left"/>
      <w:pPr>
        <w:tabs>
          <w:tab w:val="num" w:pos="7200"/>
        </w:tabs>
        <w:ind w:left="7200" w:hanging="360"/>
      </w:pPr>
      <w:rPr>
        <w:rFonts w:ascii="Courier New" w:hAnsi="Courier New"/>
      </w:rPr>
    </w:lvl>
    <w:lvl w:ilvl="8">
      <w:start w:val="1"/>
      <w:numFmt w:val="bullet"/>
      <w:lvlText w:val=""/>
      <w:lvlJc w:val="left"/>
      <w:pPr>
        <w:tabs>
          <w:tab w:val="num" w:pos="7920"/>
        </w:tabs>
        <w:ind w:left="7920" w:hanging="360"/>
      </w:pPr>
      <w:rPr>
        <w:rFonts w:ascii="Wingdings" w:hAnsi="Wingdings"/>
      </w:rPr>
    </w:lvl>
  </w:abstractNum>
  <w:abstractNum w:abstractNumId="19" w15:restartNumberingAfterBreak="0">
    <w:nsid w:val="00000014"/>
    <w:multiLevelType w:val="multilevel"/>
    <w:tmpl w:val="00000014"/>
    <w:name w:val="WWNum31"/>
    <w:lvl w:ilvl="0">
      <w:start w:val="1"/>
      <w:numFmt w:val="bullet"/>
      <w:lvlText w:val=""/>
      <w:lvlJc w:val="left"/>
      <w:pPr>
        <w:tabs>
          <w:tab w:val="num" w:pos="2160"/>
        </w:tabs>
        <w:ind w:left="2160" w:hanging="360"/>
      </w:pPr>
      <w:rPr>
        <w:rFonts w:ascii="Symbol" w:hAnsi="Symbol"/>
      </w:rPr>
    </w:lvl>
    <w:lvl w:ilvl="1">
      <w:start w:val="1"/>
      <w:numFmt w:val="bullet"/>
      <w:lvlText w:val="o"/>
      <w:lvlJc w:val="left"/>
      <w:pPr>
        <w:tabs>
          <w:tab w:val="num" w:pos="2880"/>
        </w:tabs>
        <w:ind w:left="2880" w:hanging="360"/>
      </w:pPr>
      <w:rPr>
        <w:rFonts w:ascii="Courier New" w:hAnsi="Courier New"/>
      </w:rPr>
    </w:lvl>
    <w:lvl w:ilvl="2">
      <w:start w:val="1"/>
      <w:numFmt w:val="bullet"/>
      <w:lvlText w:val=""/>
      <w:lvlJc w:val="left"/>
      <w:pPr>
        <w:tabs>
          <w:tab w:val="num" w:pos="3600"/>
        </w:tabs>
        <w:ind w:left="3600" w:hanging="360"/>
      </w:pPr>
      <w:rPr>
        <w:rFonts w:ascii="Wingdings" w:hAnsi="Wingdings"/>
      </w:rPr>
    </w:lvl>
    <w:lvl w:ilvl="3">
      <w:start w:val="1"/>
      <w:numFmt w:val="bullet"/>
      <w:lvlText w:val=""/>
      <w:lvlJc w:val="left"/>
      <w:pPr>
        <w:tabs>
          <w:tab w:val="num" w:pos="4320"/>
        </w:tabs>
        <w:ind w:left="4320" w:hanging="360"/>
      </w:pPr>
      <w:rPr>
        <w:rFonts w:ascii="Symbol" w:hAnsi="Symbol"/>
      </w:rPr>
    </w:lvl>
    <w:lvl w:ilvl="4">
      <w:start w:val="1"/>
      <w:numFmt w:val="bullet"/>
      <w:lvlText w:val="o"/>
      <w:lvlJc w:val="left"/>
      <w:pPr>
        <w:tabs>
          <w:tab w:val="num" w:pos="5040"/>
        </w:tabs>
        <w:ind w:left="5040" w:hanging="360"/>
      </w:pPr>
      <w:rPr>
        <w:rFonts w:ascii="Courier New" w:hAnsi="Courier New"/>
      </w:rPr>
    </w:lvl>
    <w:lvl w:ilvl="5">
      <w:start w:val="1"/>
      <w:numFmt w:val="bullet"/>
      <w:lvlText w:val=""/>
      <w:lvlJc w:val="left"/>
      <w:pPr>
        <w:tabs>
          <w:tab w:val="num" w:pos="5760"/>
        </w:tabs>
        <w:ind w:left="5760" w:hanging="360"/>
      </w:pPr>
      <w:rPr>
        <w:rFonts w:ascii="Wingdings" w:hAnsi="Wingdings"/>
      </w:rPr>
    </w:lvl>
    <w:lvl w:ilvl="6">
      <w:start w:val="1"/>
      <w:numFmt w:val="bullet"/>
      <w:lvlText w:val=""/>
      <w:lvlJc w:val="left"/>
      <w:pPr>
        <w:tabs>
          <w:tab w:val="num" w:pos="6480"/>
        </w:tabs>
        <w:ind w:left="6480" w:hanging="360"/>
      </w:pPr>
      <w:rPr>
        <w:rFonts w:ascii="Symbol" w:hAnsi="Symbol"/>
      </w:rPr>
    </w:lvl>
    <w:lvl w:ilvl="7">
      <w:start w:val="1"/>
      <w:numFmt w:val="bullet"/>
      <w:lvlText w:val="o"/>
      <w:lvlJc w:val="left"/>
      <w:pPr>
        <w:tabs>
          <w:tab w:val="num" w:pos="7200"/>
        </w:tabs>
        <w:ind w:left="7200" w:hanging="360"/>
      </w:pPr>
      <w:rPr>
        <w:rFonts w:ascii="Courier New" w:hAnsi="Courier New"/>
      </w:rPr>
    </w:lvl>
    <w:lvl w:ilvl="8">
      <w:start w:val="1"/>
      <w:numFmt w:val="bullet"/>
      <w:lvlText w:val=""/>
      <w:lvlJc w:val="left"/>
      <w:pPr>
        <w:tabs>
          <w:tab w:val="num" w:pos="7920"/>
        </w:tabs>
        <w:ind w:left="7920" w:hanging="360"/>
      </w:pPr>
      <w:rPr>
        <w:rFonts w:ascii="Wingdings" w:hAnsi="Wingdings"/>
      </w:rPr>
    </w:lvl>
  </w:abstractNum>
  <w:abstractNum w:abstractNumId="20" w15:restartNumberingAfterBreak="0">
    <w:nsid w:val="00000015"/>
    <w:multiLevelType w:val="multilevel"/>
    <w:tmpl w:val="00000015"/>
    <w:name w:val="WWNum32"/>
    <w:lvl w:ilvl="0">
      <w:start w:val="1"/>
      <w:numFmt w:val="bullet"/>
      <w:lvlText w:val=""/>
      <w:lvlJc w:val="left"/>
      <w:pPr>
        <w:tabs>
          <w:tab w:val="num" w:pos="2160"/>
        </w:tabs>
        <w:ind w:left="2160" w:hanging="360"/>
      </w:pPr>
      <w:rPr>
        <w:rFonts w:ascii="Symbol" w:hAnsi="Symbol"/>
      </w:rPr>
    </w:lvl>
    <w:lvl w:ilvl="1">
      <w:start w:val="1"/>
      <w:numFmt w:val="bullet"/>
      <w:lvlText w:val="o"/>
      <w:lvlJc w:val="left"/>
      <w:pPr>
        <w:tabs>
          <w:tab w:val="num" w:pos="2880"/>
        </w:tabs>
        <w:ind w:left="2880" w:hanging="360"/>
      </w:pPr>
      <w:rPr>
        <w:rFonts w:ascii="Courier New" w:hAnsi="Courier New"/>
      </w:rPr>
    </w:lvl>
    <w:lvl w:ilvl="2">
      <w:start w:val="1"/>
      <w:numFmt w:val="bullet"/>
      <w:lvlText w:val=""/>
      <w:lvlJc w:val="left"/>
      <w:pPr>
        <w:tabs>
          <w:tab w:val="num" w:pos="3600"/>
        </w:tabs>
        <w:ind w:left="3600" w:hanging="360"/>
      </w:pPr>
      <w:rPr>
        <w:rFonts w:ascii="Wingdings" w:hAnsi="Wingdings"/>
      </w:rPr>
    </w:lvl>
    <w:lvl w:ilvl="3">
      <w:start w:val="1"/>
      <w:numFmt w:val="bullet"/>
      <w:lvlText w:val=""/>
      <w:lvlJc w:val="left"/>
      <w:pPr>
        <w:tabs>
          <w:tab w:val="num" w:pos="4320"/>
        </w:tabs>
        <w:ind w:left="4320" w:hanging="360"/>
      </w:pPr>
      <w:rPr>
        <w:rFonts w:ascii="Symbol" w:hAnsi="Symbol"/>
      </w:rPr>
    </w:lvl>
    <w:lvl w:ilvl="4">
      <w:start w:val="1"/>
      <w:numFmt w:val="bullet"/>
      <w:lvlText w:val="o"/>
      <w:lvlJc w:val="left"/>
      <w:pPr>
        <w:tabs>
          <w:tab w:val="num" w:pos="5040"/>
        </w:tabs>
        <w:ind w:left="5040" w:hanging="360"/>
      </w:pPr>
      <w:rPr>
        <w:rFonts w:ascii="Courier New" w:hAnsi="Courier New"/>
      </w:rPr>
    </w:lvl>
    <w:lvl w:ilvl="5">
      <w:start w:val="1"/>
      <w:numFmt w:val="bullet"/>
      <w:lvlText w:val=""/>
      <w:lvlJc w:val="left"/>
      <w:pPr>
        <w:tabs>
          <w:tab w:val="num" w:pos="5760"/>
        </w:tabs>
        <w:ind w:left="5760" w:hanging="360"/>
      </w:pPr>
      <w:rPr>
        <w:rFonts w:ascii="Wingdings" w:hAnsi="Wingdings"/>
      </w:rPr>
    </w:lvl>
    <w:lvl w:ilvl="6">
      <w:start w:val="1"/>
      <w:numFmt w:val="bullet"/>
      <w:lvlText w:val=""/>
      <w:lvlJc w:val="left"/>
      <w:pPr>
        <w:tabs>
          <w:tab w:val="num" w:pos="6480"/>
        </w:tabs>
        <w:ind w:left="6480" w:hanging="360"/>
      </w:pPr>
      <w:rPr>
        <w:rFonts w:ascii="Symbol" w:hAnsi="Symbol"/>
      </w:rPr>
    </w:lvl>
    <w:lvl w:ilvl="7">
      <w:start w:val="1"/>
      <w:numFmt w:val="bullet"/>
      <w:lvlText w:val="o"/>
      <w:lvlJc w:val="left"/>
      <w:pPr>
        <w:tabs>
          <w:tab w:val="num" w:pos="7200"/>
        </w:tabs>
        <w:ind w:left="7200" w:hanging="360"/>
      </w:pPr>
      <w:rPr>
        <w:rFonts w:ascii="Courier New" w:hAnsi="Courier New"/>
      </w:rPr>
    </w:lvl>
    <w:lvl w:ilvl="8">
      <w:start w:val="1"/>
      <w:numFmt w:val="bullet"/>
      <w:lvlText w:val=""/>
      <w:lvlJc w:val="left"/>
      <w:pPr>
        <w:tabs>
          <w:tab w:val="num" w:pos="7920"/>
        </w:tabs>
        <w:ind w:left="7920" w:hanging="360"/>
      </w:pPr>
      <w:rPr>
        <w:rFonts w:ascii="Wingdings" w:hAnsi="Wingdings"/>
      </w:rPr>
    </w:lvl>
  </w:abstractNum>
  <w:abstractNum w:abstractNumId="21" w15:restartNumberingAfterBreak="0">
    <w:nsid w:val="00000016"/>
    <w:multiLevelType w:val="multilevel"/>
    <w:tmpl w:val="00000016"/>
    <w:name w:val="WWNum33"/>
    <w:lvl w:ilvl="0">
      <w:start w:val="1"/>
      <w:numFmt w:val="bullet"/>
      <w:lvlText w:val=""/>
      <w:lvlJc w:val="left"/>
      <w:pPr>
        <w:tabs>
          <w:tab w:val="num" w:pos="2160"/>
        </w:tabs>
        <w:ind w:left="2160" w:hanging="360"/>
      </w:pPr>
      <w:rPr>
        <w:rFonts w:ascii="Symbol" w:hAnsi="Symbol"/>
      </w:rPr>
    </w:lvl>
    <w:lvl w:ilvl="1">
      <w:start w:val="1"/>
      <w:numFmt w:val="bullet"/>
      <w:lvlText w:val="o"/>
      <w:lvlJc w:val="left"/>
      <w:pPr>
        <w:tabs>
          <w:tab w:val="num" w:pos="2880"/>
        </w:tabs>
        <w:ind w:left="2880" w:hanging="360"/>
      </w:pPr>
      <w:rPr>
        <w:rFonts w:ascii="Courier New" w:hAnsi="Courier New"/>
      </w:rPr>
    </w:lvl>
    <w:lvl w:ilvl="2">
      <w:start w:val="1"/>
      <w:numFmt w:val="bullet"/>
      <w:lvlText w:val=""/>
      <w:lvlJc w:val="left"/>
      <w:pPr>
        <w:tabs>
          <w:tab w:val="num" w:pos="3600"/>
        </w:tabs>
        <w:ind w:left="3600" w:hanging="360"/>
      </w:pPr>
      <w:rPr>
        <w:rFonts w:ascii="Wingdings" w:hAnsi="Wingdings"/>
      </w:rPr>
    </w:lvl>
    <w:lvl w:ilvl="3">
      <w:start w:val="1"/>
      <w:numFmt w:val="bullet"/>
      <w:lvlText w:val=""/>
      <w:lvlJc w:val="left"/>
      <w:pPr>
        <w:tabs>
          <w:tab w:val="num" w:pos="4320"/>
        </w:tabs>
        <w:ind w:left="4320" w:hanging="360"/>
      </w:pPr>
      <w:rPr>
        <w:rFonts w:ascii="Symbol" w:hAnsi="Symbol"/>
      </w:rPr>
    </w:lvl>
    <w:lvl w:ilvl="4">
      <w:start w:val="1"/>
      <w:numFmt w:val="bullet"/>
      <w:lvlText w:val="o"/>
      <w:lvlJc w:val="left"/>
      <w:pPr>
        <w:tabs>
          <w:tab w:val="num" w:pos="5040"/>
        </w:tabs>
        <w:ind w:left="5040" w:hanging="360"/>
      </w:pPr>
      <w:rPr>
        <w:rFonts w:ascii="Courier New" w:hAnsi="Courier New"/>
      </w:rPr>
    </w:lvl>
    <w:lvl w:ilvl="5">
      <w:start w:val="1"/>
      <w:numFmt w:val="bullet"/>
      <w:lvlText w:val=""/>
      <w:lvlJc w:val="left"/>
      <w:pPr>
        <w:tabs>
          <w:tab w:val="num" w:pos="5760"/>
        </w:tabs>
        <w:ind w:left="5760" w:hanging="360"/>
      </w:pPr>
      <w:rPr>
        <w:rFonts w:ascii="Wingdings" w:hAnsi="Wingdings"/>
      </w:rPr>
    </w:lvl>
    <w:lvl w:ilvl="6">
      <w:start w:val="1"/>
      <w:numFmt w:val="bullet"/>
      <w:lvlText w:val=""/>
      <w:lvlJc w:val="left"/>
      <w:pPr>
        <w:tabs>
          <w:tab w:val="num" w:pos="6480"/>
        </w:tabs>
        <w:ind w:left="6480" w:hanging="360"/>
      </w:pPr>
      <w:rPr>
        <w:rFonts w:ascii="Symbol" w:hAnsi="Symbol"/>
      </w:rPr>
    </w:lvl>
    <w:lvl w:ilvl="7">
      <w:start w:val="1"/>
      <w:numFmt w:val="bullet"/>
      <w:lvlText w:val="o"/>
      <w:lvlJc w:val="left"/>
      <w:pPr>
        <w:tabs>
          <w:tab w:val="num" w:pos="7200"/>
        </w:tabs>
        <w:ind w:left="7200" w:hanging="360"/>
      </w:pPr>
      <w:rPr>
        <w:rFonts w:ascii="Courier New" w:hAnsi="Courier New"/>
      </w:rPr>
    </w:lvl>
    <w:lvl w:ilvl="8">
      <w:start w:val="1"/>
      <w:numFmt w:val="bullet"/>
      <w:lvlText w:val=""/>
      <w:lvlJc w:val="left"/>
      <w:pPr>
        <w:tabs>
          <w:tab w:val="num" w:pos="7920"/>
        </w:tabs>
        <w:ind w:left="7920" w:hanging="360"/>
      </w:pPr>
      <w:rPr>
        <w:rFonts w:ascii="Wingdings" w:hAnsi="Wingdings"/>
      </w:rPr>
    </w:lvl>
  </w:abstractNum>
  <w:abstractNum w:abstractNumId="22" w15:restartNumberingAfterBreak="0">
    <w:nsid w:val="00000017"/>
    <w:multiLevelType w:val="multilevel"/>
    <w:tmpl w:val="00000017"/>
    <w:name w:val="WWNum34"/>
    <w:lvl w:ilvl="0">
      <w:start w:val="1"/>
      <w:numFmt w:val="bullet"/>
      <w:lvlText w:val=""/>
      <w:lvlJc w:val="left"/>
      <w:pPr>
        <w:tabs>
          <w:tab w:val="num" w:pos="2160"/>
        </w:tabs>
        <w:ind w:left="2160" w:hanging="360"/>
      </w:pPr>
      <w:rPr>
        <w:rFonts w:ascii="Symbol" w:hAnsi="Symbol"/>
      </w:rPr>
    </w:lvl>
    <w:lvl w:ilvl="1">
      <w:start w:val="1"/>
      <w:numFmt w:val="bullet"/>
      <w:lvlText w:val="o"/>
      <w:lvlJc w:val="left"/>
      <w:pPr>
        <w:tabs>
          <w:tab w:val="num" w:pos="2880"/>
        </w:tabs>
        <w:ind w:left="2880" w:hanging="360"/>
      </w:pPr>
      <w:rPr>
        <w:rFonts w:ascii="Courier New" w:hAnsi="Courier New"/>
      </w:rPr>
    </w:lvl>
    <w:lvl w:ilvl="2">
      <w:start w:val="1"/>
      <w:numFmt w:val="bullet"/>
      <w:lvlText w:val=""/>
      <w:lvlJc w:val="left"/>
      <w:pPr>
        <w:tabs>
          <w:tab w:val="num" w:pos="3600"/>
        </w:tabs>
        <w:ind w:left="3600" w:hanging="360"/>
      </w:pPr>
      <w:rPr>
        <w:rFonts w:ascii="Wingdings" w:hAnsi="Wingdings"/>
      </w:rPr>
    </w:lvl>
    <w:lvl w:ilvl="3">
      <w:start w:val="1"/>
      <w:numFmt w:val="bullet"/>
      <w:lvlText w:val=""/>
      <w:lvlJc w:val="left"/>
      <w:pPr>
        <w:tabs>
          <w:tab w:val="num" w:pos="4320"/>
        </w:tabs>
        <w:ind w:left="4320" w:hanging="360"/>
      </w:pPr>
      <w:rPr>
        <w:rFonts w:ascii="Symbol" w:hAnsi="Symbol"/>
      </w:rPr>
    </w:lvl>
    <w:lvl w:ilvl="4">
      <w:start w:val="1"/>
      <w:numFmt w:val="bullet"/>
      <w:lvlText w:val="o"/>
      <w:lvlJc w:val="left"/>
      <w:pPr>
        <w:tabs>
          <w:tab w:val="num" w:pos="5040"/>
        </w:tabs>
        <w:ind w:left="5040" w:hanging="360"/>
      </w:pPr>
      <w:rPr>
        <w:rFonts w:ascii="Courier New" w:hAnsi="Courier New"/>
      </w:rPr>
    </w:lvl>
    <w:lvl w:ilvl="5">
      <w:start w:val="1"/>
      <w:numFmt w:val="bullet"/>
      <w:lvlText w:val=""/>
      <w:lvlJc w:val="left"/>
      <w:pPr>
        <w:tabs>
          <w:tab w:val="num" w:pos="5760"/>
        </w:tabs>
        <w:ind w:left="5760" w:hanging="360"/>
      </w:pPr>
      <w:rPr>
        <w:rFonts w:ascii="Wingdings" w:hAnsi="Wingdings"/>
      </w:rPr>
    </w:lvl>
    <w:lvl w:ilvl="6">
      <w:start w:val="1"/>
      <w:numFmt w:val="bullet"/>
      <w:lvlText w:val=""/>
      <w:lvlJc w:val="left"/>
      <w:pPr>
        <w:tabs>
          <w:tab w:val="num" w:pos="6480"/>
        </w:tabs>
        <w:ind w:left="6480" w:hanging="360"/>
      </w:pPr>
      <w:rPr>
        <w:rFonts w:ascii="Symbol" w:hAnsi="Symbol"/>
      </w:rPr>
    </w:lvl>
    <w:lvl w:ilvl="7">
      <w:start w:val="1"/>
      <w:numFmt w:val="bullet"/>
      <w:lvlText w:val="o"/>
      <w:lvlJc w:val="left"/>
      <w:pPr>
        <w:tabs>
          <w:tab w:val="num" w:pos="7200"/>
        </w:tabs>
        <w:ind w:left="7200" w:hanging="360"/>
      </w:pPr>
      <w:rPr>
        <w:rFonts w:ascii="Courier New" w:hAnsi="Courier New"/>
      </w:rPr>
    </w:lvl>
    <w:lvl w:ilvl="8">
      <w:start w:val="1"/>
      <w:numFmt w:val="bullet"/>
      <w:lvlText w:val=""/>
      <w:lvlJc w:val="left"/>
      <w:pPr>
        <w:tabs>
          <w:tab w:val="num" w:pos="7920"/>
        </w:tabs>
        <w:ind w:left="7920" w:hanging="360"/>
      </w:pPr>
      <w:rPr>
        <w:rFonts w:ascii="Wingdings" w:hAnsi="Wingdings"/>
      </w:rPr>
    </w:lvl>
  </w:abstractNum>
  <w:abstractNum w:abstractNumId="23" w15:restartNumberingAfterBreak="0">
    <w:nsid w:val="00000018"/>
    <w:multiLevelType w:val="multilevel"/>
    <w:tmpl w:val="00000018"/>
    <w:name w:val="WWNum35"/>
    <w:lvl w:ilvl="0">
      <w:start w:val="1"/>
      <w:numFmt w:val="bullet"/>
      <w:lvlText w:val=""/>
      <w:lvlJc w:val="left"/>
      <w:pPr>
        <w:tabs>
          <w:tab w:val="num" w:pos="2160"/>
        </w:tabs>
        <w:ind w:left="2160" w:hanging="360"/>
      </w:pPr>
      <w:rPr>
        <w:rFonts w:ascii="Symbol" w:hAnsi="Symbol"/>
      </w:rPr>
    </w:lvl>
    <w:lvl w:ilvl="1">
      <w:start w:val="1"/>
      <w:numFmt w:val="bullet"/>
      <w:lvlText w:val="o"/>
      <w:lvlJc w:val="left"/>
      <w:pPr>
        <w:tabs>
          <w:tab w:val="num" w:pos="2880"/>
        </w:tabs>
        <w:ind w:left="2880" w:hanging="360"/>
      </w:pPr>
      <w:rPr>
        <w:rFonts w:ascii="Courier New" w:hAnsi="Courier New"/>
      </w:rPr>
    </w:lvl>
    <w:lvl w:ilvl="2">
      <w:start w:val="1"/>
      <w:numFmt w:val="bullet"/>
      <w:lvlText w:val=""/>
      <w:lvlJc w:val="left"/>
      <w:pPr>
        <w:tabs>
          <w:tab w:val="num" w:pos="3600"/>
        </w:tabs>
        <w:ind w:left="3600" w:hanging="360"/>
      </w:pPr>
      <w:rPr>
        <w:rFonts w:ascii="Wingdings" w:hAnsi="Wingdings"/>
      </w:rPr>
    </w:lvl>
    <w:lvl w:ilvl="3">
      <w:start w:val="1"/>
      <w:numFmt w:val="bullet"/>
      <w:lvlText w:val=""/>
      <w:lvlJc w:val="left"/>
      <w:pPr>
        <w:tabs>
          <w:tab w:val="num" w:pos="4320"/>
        </w:tabs>
        <w:ind w:left="4320" w:hanging="360"/>
      </w:pPr>
      <w:rPr>
        <w:rFonts w:ascii="Symbol" w:hAnsi="Symbol"/>
      </w:rPr>
    </w:lvl>
    <w:lvl w:ilvl="4">
      <w:start w:val="1"/>
      <w:numFmt w:val="bullet"/>
      <w:lvlText w:val="o"/>
      <w:lvlJc w:val="left"/>
      <w:pPr>
        <w:tabs>
          <w:tab w:val="num" w:pos="5040"/>
        </w:tabs>
        <w:ind w:left="5040" w:hanging="360"/>
      </w:pPr>
      <w:rPr>
        <w:rFonts w:ascii="Courier New" w:hAnsi="Courier New"/>
      </w:rPr>
    </w:lvl>
    <w:lvl w:ilvl="5">
      <w:start w:val="1"/>
      <w:numFmt w:val="bullet"/>
      <w:lvlText w:val=""/>
      <w:lvlJc w:val="left"/>
      <w:pPr>
        <w:tabs>
          <w:tab w:val="num" w:pos="5760"/>
        </w:tabs>
        <w:ind w:left="5760" w:hanging="360"/>
      </w:pPr>
      <w:rPr>
        <w:rFonts w:ascii="Wingdings" w:hAnsi="Wingdings"/>
      </w:rPr>
    </w:lvl>
    <w:lvl w:ilvl="6">
      <w:start w:val="1"/>
      <w:numFmt w:val="bullet"/>
      <w:lvlText w:val=""/>
      <w:lvlJc w:val="left"/>
      <w:pPr>
        <w:tabs>
          <w:tab w:val="num" w:pos="6480"/>
        </w:tabs>
        <w:ind w:left="6480" w:hanging="360"/>
      </w:pPr>
      <w:rPr>
        <w:rFonts w:ascii="Symbol" w:hAnsi="Symbol"/>
      </w:rPr>
    </w:lvl>
    <w:lvl w:ilvl="7">
      <w:start w:val="1"/>
      <w:numFmt w:val="bullet"/>
      <w:lvlText w:val="o"/>
      <w:lvlJc w:val="left"/>
      <w:pPr>
        <w:tabs>
          <w:tab w:val="num" w:pos="7200"/>
        </w:tabs>
        <w:ind w:left="7200" w:hanging="360"/>
      </w:pPr>
      <w:rPr>
        <w:rFonts w:ascii="Courier New" w:hAnsi="Courier New"/>
      </w:rPr>
    </w:lvl>
    <w:lvl w:ilvl="8">
      <w:start w:val="1"/>
      <w:numFmt w:val="bullet"/>
      <w:lvlText w:val=""/>
      <w:lvlJc w:val="left"/>
      <w:pPr>
        <w:tabs>
          <w:tab w:val="num" w:pos="7920"/>
        </w:tabs>
        <w:ind w:left="7920" w:hanging="360"/>
      </w:pPr>
      <w:rPr>
        <w:rFonts w:ascii="Wingdings" w:hAnsi="Wingdings"/>
      </w:rPr>
    </w:lvl>
  </w:abstractNum>
  <w:abstractNum w:abstractNumId="24" w15:restartNumberingAfterBreak="0">
    <w:nsid w:val="00000019"/>
    <w:multiLevelType w:val="multilevel"/>
    <w:tmpl w:val="00000019"/>
    <w:name w:val="WWNum36"/>
    <w:lvl w:ilvl="0">
      <w:start w:val="1"/>
      <w:numFmt w:val="bullet"/>
      <w:lvlText w:val=""/>
      <w:lvlJc w:val="left"/>
      <w:pPr>
        <w:tabs>
          <w:tab w:val="num" w:pos="2160"/>
        </w:tabs>
        <w:ind w:left="2160" w:hanging="360"/>
      </w:pPr>
      <w:rPr>
        <w:rFonts w:ascii="Symbol" w:hAnsi="Symbol"/>
      </w:rPr>
    </w:lvl>
    <w:lvl w:ilvl="1">
      <w:start w:val="1"/>
      <w:numFmt w:val="bullet"/>
      <w:lvlText w:val="o"/>
      <w:lvlJc w:val="left"/>
      <w:pPr>
        <w:tabs>
          <w:tab w:val="num" w:pos="2880"/>
        </w:tabs>
        <w:ind w:left="2880" w:hanging="360"/>
      </w:pPr>
      <w:rPr>
        <w:rFonts w:ascii="Courier New" w:hAnsi="Courier New"/>
      </w:rPr>
    </w:lvl>
    <w:lvl w:ilvl="2">
      <w:start w:val="1"/>
      <w:numFmt w:val="bullet"/>
      <w:lvlText w:val=""/>
      <w:lvlJc w:val="left"/>
      <w:pPr>
        <w:tabs>
          <w:tab w:val="num" w:pos="3600"/>
        </w:tabs>
        <w:ind w:left="3600" w:hanging="360"/>
      </w:pPr>
      <w:rPr>
        <w:rFonts w:ascii="Wingdings" w:hAnsi="Wingdings"/>
      </w:rPr>
    </w:lvl>
    <w:lvl w:ilvl="3">
      <w:start w:val="1"/>
      <w:numFmt w:val="bullet"/>
      <w:lvlText w:val=""/>
      <w:lvlJc w:val="left"/>
      <w:pPr>
        <w:tabs>
          <w:tab w:val="num" w:pos="4320"/>
        </w:tabs>
        <w:ind w:left="4320" w:hanging="360"/>
      </w:pPr>
      <w:rPr>
        <w:rFonts w:ascii="Symbol" w:hAnsi="Symbol"/>
      </w:rPr>
    </w:lvl>
    <w:lvl w:ilvl="4">
      <w:start w:val="1"/>
      <w:numFmt w:val="bullet"/>
      <w:lvlText w:val="o"/>
      <w:lvlJc w:val="left"/>
      <w:pPr>
        <w:tabs>
          <w:tab w:val="num" w:pos="5040"/>
        </w:tabs>
        <w:ind w:left="5040" w:hanging="360"/>
      </w:pPr>
      <w:rPr>
        <w:rFonts w:ascii="Courier New" w:hAnsi="Courier New"/>
      </w:rPr>
    </w:lvl>
    <w:lvl w:ilvl="5">
      <w:start w:val="1"/>
      <w:numFmt w:val="bullet"/>
      <w:lvlText w:val=""/>
      <w:lvlJc w:val="left"/>
      <w:pPr>
        <w:tabs>
          <w:tab w:val="num" w:pos="5760"/>
        </w:tabs>
        <w:ind w:left="5760" w:hanging="360"/>
      </w:pPr>
      <w:rPr>
        <w:rFonts w:ascii="Wingdings" w:hAnsi="Wingdings"/>
      </w:rPr>
    </w:lvl>
    <w:lvl w:ilvl="6">
      <w:start w:val="1"/>
      <w:numFmt w:val="bullet"/>
      <w:lvlText w:val=""/>
      <w:lvlJc w:val="left"/>
      <w:pPr>
        <w:tabs>
          <w:tab w:val="num" w:pos="6480"/>
        </w:tabs>
        <w:ind w:left="6480" w:hanging="360"/>
      </w:pPr>
      <w:rPr>
        <w:rFonts w:ascii="Symbol" w:hAnsi="Symbol"/>
      </w:rPr>
    </w:lvl>
    <w:lvl w:ilvl="7">
      <w:start w:val="1"/>
      <w:numFmt w:val="bullet"/>
      <w:lvlText w:val="o"/>
      <w:lvlJc w:val="left"/>
      <w:pPr>
        <w:tabs>
          <w:tab w:val="num" w:pos="7200"/>
        </w:tabs>
        <w:ind w:left="7200" w:hanging="360"/>
      </w:pPr>
      <w:rPr>
        <w:rFonts w:ascii="Courier New" w:hAnsi="Courier New"/>
      </w:rPr>
    </w:lvl>
    <w:lvl w:ilvl="8">
      <w:start w:val="1"/>
      <w:numFmt w:val="bullet"/>
      <w:lvlText w:val=""/>
      <w:lvlJc w:val="left"/>
      <w:pPr>
        <w:tabs>
          <w:tab w:val="num" w:pos="7920"/>
        </w:tabs>
        <w:ind w:left="7920" w:hanging="360"/>
      </w:pPr>
      <w:rPr>
        <w:rFonts w:ascii="Wingdings" w:hAnsi="Wingdings"/>
      </w:rPr>
    </w:lvl>
  </w:abstractNum>
  <w:abstractNum w:abstractNumId="25" w15:restartNumberingAfterBreak="0">
    <w:nsid w:val="0000001A"/>
    <w:multiLevelType w:val="multilevel"/>
    <w:tmpl w:val="0000001A"/>
    <w:name w:val="WWNum37"/>
    <w:lvl w:ilvl="0">
      <w:start w:val="2"/>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2.%3."/>
      <w:lvlJc w:val="left"/>
      <w:pPr>
        <w:tabs>
          <w:tab w:val="num" w:pos="2160"/>
        </w:tabs>
        <w:ind w:left="2160" w:hanging="180"/>
      </w:pPr>
      <w:rPr>
        <w:rFonts w:cs="Times New Roman"/>
      </w:rPr>
    </w:lvl>
    <w:lvl w:ilvl="3">
      <w:start w:val="1"/>
      <w:numFmt w:val="decimal"/>
      <w:lvlText w:val="%2.%3.%4."/>
      <w:lvlJc w:val="left"/>
      <w:pPr>
        <w:tabs>
          <w:tab w:val="num" w:pos="2880"/>
        </w:tabs>
        <w:ind w:left="2880" w:hanging="360"/>
      </w:pPr>
      <w:rPr>
        <w:rFonts w:cs="Times New Roman"/>
      </w:rPr>
    </w:lvl>
    <w:lvl w:ilvl="4">
      <w:start w:val="1"/>
      <w:numFmt w:val="lowerLetter"/>
      <w:lvlText w:val="%2.%3.%4.%5."/>
      <w:lvlJc w:val="left"/>
      <w:pPr>
        <w:tabs>
          <w:tab w:val="num" w:pos="3600"/>
        </w:tabs>
        <w:ind w:left="3600" w:hanging="360"/>
      </w:pPr>
      <w:rPr>
        <w:rFonts w:cs="Times New Roman"/>
      </w:rPr>
    </w:lvl>
    <w:lvl w:ilvl="5">
      <w:start w:val="1"/>
      <w:numFmt w:val="lowerRoman"/>
      <w:lvlText w:val="%2.%3.%4.%5.%6."/>
      <w:lvlJc w:val="left"/>
      <w:pPr>
        <w:tabs>
          <w:tab w:val="num" w:pos="4320"/>
        </w:tabs>
        <w:ind w:left="4320" w:hanging="180"/>
      </w:pPr>
      <w:rPr>
        <w:rFonts w:cs="Times New Roman"/>
      </w:rPr>
    </w:lvl>
    <w:lvl w:ilvl="6">
      <w:start w:val="1"/>
      <w:numFmt w:val="decimal"/>
      <w:lvlText w:val="%2.%3.%4.%5.%6.%7."/>
      <w:lvlJc w:val="left"/>
      <w:pPr>
        <w:tabs>
          <w:tab w:val="num" w:pos="5040"/>
        </w:tabs>
        <w:ind w:left="5040" w:hanging="360"/>
      </w:pPr>
      <w:rPr>
        <w:rFonts w:cs="Times New Roman"/>
      </w:rPr>
    </w:lvl>
    <w:lvl w:ilvl="7">
      <w:start w:val="1"/>
      <w:numFmt w:val="lowerLetter"/>
      <w:lvlText w:val="%2.%3.%4.%5.%6.%7.%8."/>
      <w:lvlJc w:val="left"/>
      <w:pPr>
        <w:tabs>
          <w:tab w:val="num" w:pos="5760"/>
        </w:tabs>
        <w:ind w:left="5760" w:hanging="360"/>
      </w:pPr>
      <w:rPr>
        <w:rFonts w:cs="Times New Roman"/>
      </w:rPr>
    </w:lvl>
    <w:lvl w:ilvl="8">
      <w:start w:val="1"/>
      <w:numFmt w:val="lowerRoman"/>
      <w:lvlText w:val="%2.%3.%4.%5.%6.%7.%8.%9."/>
      <w:lvlJc w:val="left"/>
      <w:pPr>
        <w:tabs>
          <w:tab w:val="num" w:pos="6480"/>
        </w:tabs>
        <w:ind w:left="6480" w:hanging="180"/>
      </w:pPr>
      <w:rPr>
        <w:rFonts w:cs="Times New Roman"/>
      </w:rPr>
    </w:lvl>
  </w:abstractNum>
  <w:abstractNum w:abstractNumId="26" w15:restartNumberingAfterBreak="0">
    <w:nsid w:val="0000001B"/>
    <w:multiLevelType w:val="multilevel"/>
    <w:tmpl w:val="0000001B"/>
    <w:name w:val="WWNum38"/>
    <w:lvl w:ilvl="0">
      <w:start w:val="1"/>
      <w:numFmt w:val="lowerLetter"/>
      <w:lvlText w:val="%1."/>
      <w:lvlJc w:val="left"/>
      <w:pPr>
        <w:tabs>
          <w:tab w:val="num" w:pos="1080"/>
        </w:tabs>
        <w:ind w:left="1080" w:hanging="360"/>
      </w:pPr>
      <w:rPr>
        <w:rFonts w:cs="Times New Roman"/>
      </w:rPr>
    </w:lvl>
    <w:lvl w:ilvl="1">
      <w:start w:val="11"/>
      <w:numFmt w:val="decimal"/>
      <w:lvlText w:val="%2."/>
      <w:lvlJc w:val="left"/>
      <w:pPr>
        <w:tabs>
          <w:tab w:val="num" w:pos="1860"/>
        </w:tabs>
        <w:ind w:left="1860" w:hanging="420"/>
      </w:pPr>
      <w:rPr>
        <w:rFonts w:cs="Times New Roman"/>
      </w:rPr>
    </w:lvl>
    <w:lvl w:ilvl="2">
      <w:start w:val="1"/>
      <w:numFmt w:val="lowerRoman"/>
      <w:lvlText w:val="%2.%3."/>
      <w:lvlJc w:val="left"/>
      <w:pPr>
        <w:tabs>
          <w:tab w:val="num" w:pos="2520"/>
        </w:tabs>
        <w:ind w:left="2520" w:hanging="180"/>
      </w:pPr>
      <w:rPr>
        <w:rFonts w:cs="Times New Roman"/>
      </w:rPr>
    </w:lvl>
    <w:lvl w:ilvl="3">
      <w:start w:val="1"/>
      <w:numFmt w:val="decimal"/>
      <w:lvlText w:val="%2.%3.%4."/>
      <w:lvlJc w:val="left"/>
      <w:pPr>
        <w:tabs>
          <w:tab w:val="num" w:pos="3240"/>
        </w:tabs>
        <w:ind w:left="3240" w:hanging="360"/>
      </w:pPr>
      <w:rPr>
        <w:rFonts w:cs="Times New Roman"/>
      </w:rPr>
    </w:lvl>
    <w:lvl w:ilvl="4">
      <w:start w:val="1"/>
      <w:numFmt w:val="lowerLetter"/>
      <w:lvlText w:val="%2.%3.%4.%5."/>
      <w:lvlJc w:val="left"/>
      <w:pPr>
        <w:tabs>
          <w:tab w:val="num" w:pos="3960"/>
        </w:tabs>
        <w:ind w:left="3960" w:hanging="360"/>
      </w:pPr>
      <w:rPr>
        <w:rFonts w:cs="Times New Roman"/>
      </w:rPr>
    </w:lvl>
    <w:lvl w:ilvl="5">
      <w:start w:val="1"/>
      <w:numFmt w:val="lowerRoman"/>
      <w:lvlText w:val="%2.%3.%4.%5.%6."/>
      <w:lvlJc w:val="left"/>
      <w:pPr>
        <w:tabs>
          <w:tab w:val="num" w:pos="4680"/>
        </w:tabs>
        <w:ind w:left="4680" w:hanging="180"/>
      </w:pPr>
      <w:rPr>
        <w:rFonts w:cs="Times New Roman"/>
      </w:rPr>
    </w:lvl>
    <w:lvl w:ilvl="6">
      <w:start w:val="1"/>
      <w:numFmt w:val="decimal"/>
      <w:lvlText w:val="%2.%3.%4.%5.%6.%7."/>
      <w:lvlJc w:val="left"/>
      <w:pPr>
        <w:tabs>
          <w:tab w:val="num" w:pos="5400"/>
        </w:tabs>
        <w:ind w:left="5400" w:hanging="360"/>
      </w:pPr>
      <w:rPr>
        <w:rFonts w:cs="Times New Roman"/>
      </w:rPr>
    </w:lvl>
    <w:lvl w:ilvl="7">
      <w:start w:val="1"/>
      <w:numFmt w:val="lowerLetter"/>
      <w:lvlText w:val="%2.%3.%4.%5.%6.%7.%8."/>
      <w:lvlJc w:val="left"/>
      <w:pPr>
        <w:tabs>
          <w:tab w:val="num" w:pos="6120"/>
        </w:tabs>
        <w:ind w:left="6120" w:hanging="360"/>
      </w:pPr>
      <w:rPr>
        <w:rFonts w:cs="Times New Roman"/>
      </w:rPr>
    </w:lvl>
    <w:lvl w:ilvl="8">
      <w:start w:val="1"/>
      <w:numFmt w:val="lowerRoman"/>
      <w:lvlText w:val="%2.%3.%4.%5.%6.%7.%8.%9."/>
      <w:lvlJc w:val="left"/>
      <w:pPr>
        <w:tabs>
          <w:tab w:val="num" w:pos="6840"/>
        </w:tabs>
        <w:ind w:left="6840" w:hanging="180"/>
      </w:pPr>
      <w:rPr>
        <w:rFonts w:cs="Times New Roman"/>
      </w:rPr>
    </w:lvl>
  </w:abstractNum>
  <w:abstractNum w:abstractNumId="27" w15:restartNumberingAfterBreak="0">
    <w:nsid w:val="0000001C"/>
    <w:multiLevelType w:val="multilevel"/>
    <w:tmpl w:val="0000001C"/>
    <w:name w:val="WWNum39"/>
    <w:lvl w:ilvl="0">
      <w:start w:val="1"/>
      <w:numFmt w:val="lowerLetter"/>
      <w:lvlText w:val="%1."/>
      <w:lvlJc w:val="left"/>
      <w:pPr>
        <w:tabs>
          <w:tab w:val="num" w:pos="1080"/>
        </w:tabs>
        <w:ind w:left="1080" w:hanging="360"/>
      </w:pPr>
      <w:rPr>
        <w:rFonts w:cs="Times New Roman"/>
      </w:rPr>
    </w:lvl>
    <w:lvl w:ilvl="1">
      <w:start w:val="1"/>
      <w:numFmt w:val="lowerLetter"/>
      <w:lvlText w:val="%2."/>
      <w:lvlJc w:val="left"/>
      <w:pPr>
        <w:tabs>
          <w:tab w:val="num" w:pos="1800"/>
        </w:tabs>
        <w:ind w:left="1800" w:hanging="360"/>
      </w:pPr>
      <w:rPr>
        <w:rFonts w:cs="Times New Roman"/>
      </w:rPr>
    </w:lvl>
    <w:lvl w:ilvl="2">
      <w:start w:val="1"/>
      <w:numFmt w:val="lowerRoman"/>
      <w:lvlText w:val="%2.%3."/>
      <w:lvlJc w:val="left"/>
      <w:pPr>
        <w:tabs>
          <w:tab w:val="num" w:pos="2520"/>
        </w:tabs>
        <w:ind w:left="2520" w:hanging="180"/>
      </w:pPr>
      <w:rPr>
        <w:rFonts w:cs="Times New Roman"/>
      </w:rPr>
    </w:lvl>
    <w:lvl w:ilvl="3">
      <w:start w:val="1"/>
      <w:numFmt w:val="decimal"/>
      <w:lvlText w:val="%2.%3.%4."/>
      <w:lvlJc w:val="left"/>
      <w:pPr>
        <w:tabs>
          <w:tab w:val="num" w:pos="3240"/>
        </w:tabs>
        <w:ind w:left="3240" w:hanging="360"/>
      </w:pPr>
      <w:rPr>
        <w:rFonts w:cs="Times New Roman"/>
      </w:rPr>
    </w:lvl>
    <w:lvl w:ilvl="4">
      <w:start w:val="1"/>
      <w:numFmt w:val="lowerLetter"/>
      <w:lvlText w:val="%2.%3.%4.%5."/>
      <w:lvlJc w:val="left"/>
      <w:pPr>
        <w:tabs>
          <w:tab w:val="num" w:pos="3960"/>
        </w:tabs>
        <w:ind w:left="3960" w:hanging="360"/>
      </w:pPr>
      <w:rPr>
        <w:rFonts w:cs="Times New Roman"/>
      </w:rPr>
    </w:lvl>
    <w:lvl w:ilvl="5">
      <w:start w:val="1"/>
      <w:numFmt w:val="lowerRoman"/>
      <w:lvlText w:val="%2.%3.%4.%5.%6."/>
      <w:lvlJc w:val="left"/>
      <w:pPr>
        <w:tabs>
          <w:tab w:val="num" w:pos="4680"/>
        </w:tabs>
        <w:ind w:left="4680" w:hanging="180"/>
      </w:pPr>
      <w:rPr>
        <w:rFonts w:cs="Times New Roman"/>
      </w:rPr>
    </w:lvl>
    <w:lvl w:ilvl="6">
      <w:start w:val="1"/>
      <w:numFmt w:val="decimal"/>
      <w:lvlText w:val="%2.%3.%4.%5.%6.%7."/>
      <w:lvlJc w:val="left"/>
      <w:pPr>
        <w:tabs>
          <w:tab w:val="num" w:pos="5400"/>
        </w:tabs>
        <w:ind w:left="5400" w:hanging="360"/>
      </w:pPr>
      <w:rPr>
        <w:rFonts w:cs="Times New Roman"/>
      </w:rPr>
    </w:lvl>
    <w:lvl w:ilvl="7">
      <w:start w:val="1"/>
      <w:numFmt w:val="lowerLetter"/>
      <w:lvlText w:val="%2.%3.%4.%5.%6.%7.%8."/>
      <w:lvlJc w:val="left"/>
      <w:pPr>
        <w:tabs>
          <w:tab w:val="num" w:pos="6120"/>
        </w:tabs>
        <w:ind w:left="6120" w:hanging="360"/>
      </w:pPr>
      <w:rPr>
        <w:rFonts w:cs="Times New Roman"/>
      </w:rPr>
    </w:lvl>
    <w:lvl w:ilvl="8">
      <w:start w:val="1"/>
      <w:numFmt w:val="lowerRoman"/>
      <w:lvlText w:val="%2.%3.%4.%5.%6.%7.%8.%9."/>
      <w:lvlJc w:val="left"/>
      <w:pPr>
        <w:tabs>
          <w:tab w:val="num" w:pos="6840"/>
        </w:tabs>
        <w:ind w:left="6840" w:hanging="180"/>
      </w:pPr>
      <w:rPr>
        <w:rFonts w:cs="Times New Roman"/>
      </w:rPr>
    </w:lvl>
  </w:abstractNum>
  <w:abstractNum w:abstractNumId="28" w15:restartNumberingAfterBreak="0">
    <w:nsid w:val="0000001D"/>
    <w:multiLevelType w:val="multilevel"/>
    <w:tmpl w:val="0000001D"/>
    <w:name w:val="WWNum40"/>
    <w:lvl w:ilvl="0">
      <w:start w:val="1"/>
      <w:numFmt w:val="lowerLetter"/>
      <w:lvlText w:val="%1."/>
      <w:lvlJc w:val="left"/>
      <w:pPr>
        <w:tabs>
          <w:tab w:val="num" w:pos="1080"/>
        </w:tabs>
        <w:ind w:left="1080" w:hanging="360"/>
      </w:pPr>
      <w:rPr>
        <w:rFonts w:cs="Times New Roman"/>
      </w:rPr>
    </w:lvl>
    <w:lvl w:ilvl="1">
      <w:start w:val="8"/>
      <w:numFmt w:val="decimal"/>
      <w:lvlText w:val="%2."/>
      <w:lvlJc w:val="left"/>
      <w:pPr>
        <w:tabs>
          <w:tab w:val="num" w:pos="1800"/>
        </w:tabs>
        <w:ind w:left="1800" w:hanging="360"/>
      </w:pPr>
      <w:rPr>
        <w:rFonts w:cs="Times New Roman"/>
      </w:rPr>
    </w:lvl>
    <w:lvl w:ilvl="2">
      <w:start w:val="1"/>
      <w:numFmt w:val="lowerRoman"/>
      <w:lvlText w:val="%2.%3."/>
      <w:lvlJc w:val="left"/>
      <w:pPr>
        <w:tabs>
          <w:tab w:val="num" w:pos="2520"/>
        </w:tabs>
        <w:ind w:left="2520" w:hanging="180"/>
      </w:pPr>
      <w:rPr>
        <w:rFonts w:cs="Times New Roman"/>
      </w:rPr>
    </w:lvl>
    <w:lvl w:ilvl="3">
      <w:start w:val="1"/>
      <w:numFmt w:val="decimal"/>
      <w:lvlText w:val="%2.%3.%4."/>
      <w:lvlJc w:val="left"/>
      <w:pPr>
        <w:tabs>
          <w:tab w:val="num" w:pos="3240"/>
        </w:tabs>
        <w:ind w:left="3240" w:hanging="360"/>
      </w:pPr>
      <w:rPr>
        <w:rFonts w:cs="Times New Roman"/>
      </w:rPr>
    </w:lvl>
    <w:lvl w:ilvl="4">
      <w:start w:val="1"/>
      <w:numFmt w:val="lowerLetter"/>
      <w:lvlText w:val="%2.%3.%4.%5."/>
      <w:lvlJc w:val="left"/>
      <w:pPr>
        <w:tabs>
          <w:tab w:val="num" w:pos="3960"/>
        </w:tabs>
        <w:ind w:left="3960" w:hanging="360"/>
      </w:pPr>
      <w:rPr>
        <w:rFonts w:cs="Times New Roman"/>
      </w:rPr>
    </w:lvl>
    <w:lvl w:ilvl="5">
      <w:start w:val="1"/>
      <w:numFmt w:val="lowerRoman"/>
      <w:lvlText w:val="%2.%3.%4.%5.%6."/>
      <w:lvlJc w:val="left"/>
      <w:pPr>
        <w:tabs>
          <w:tab w:val="num" w:pos="4680"/>
        </w:tabs>
        <w:ind w:left="4680" w:hanging="180"/>
      </w:pPr>
      <w:rPr>
        <w:rFonts w:cs="Times New Roman"/>
      </w:rPr>
    </w:lvl>
    <w:lvl w:ilvl="6">
      <w:start w:val="1"/>
      <w:numFmt w:val="decimal"/>
      <w:lvlText w:val="%2.%3.%4.%5.%6.%7."/>
      <w:lvlJc w:val="left"/>
      <w:pPr>
        <w:tabs>
          <w:tab w:val="num" w:pos="5400"/>
        </w:tabs>
        <w:ind w:left="5400" w:hanging="360"/>
      </w:pPr>
      <w:rPr>
        <w:rFonts w:cs="Times New Roman"/>
      </w:rPr>
    </w:lvl>
    <w:lvl w:ilvl="7">
      <w:start w:val="1"/>
      <w:numFmt w:val="lowerLetter"/>
      <w:lvlText w:val="%2.%3.%4.%5.%6.%7.%8."/>
      <w:lvlJc w:val="left"/>
      <w:pPr>
        <w:tabs>
          <w:tab w:val="num" w:pos="6120"/>
        </w:tabs>
        <w:ind w:left="6120" w:hanging="360"/>
      </w:pPr>
      <w:rPr>
        <w:rFonts w:cs="Times New Roman"/>
      </w:rPr>
    </w:lvl>
    <w:lvl w:ilvl="8">
      <w:start w:val="1"/>
      <w:numFmt w:val="lowerRoman"/>
      <w:lvlText w:val="%2.%3.%4.%5.%6.%7.%8.%9."/>
      <w:lvlJc w:val="left"/>
      <w:pPr>
        <w:tabs>
          <w:tab w:val="num" w:pos="6840"/>
        </w:tabs>
        <w:ind w:left="6840" w:hanging="180"/>
      </w:pPr>
      <w:rPr>
        <w:rFonts w:cs="Times New Roman"/>
      </w:rPr>
    </w:lvl>
  </w:abstractNum>
  <w:abstractNum w:abstractNumId="29" w15:restartNumberingAfterBreak="0">
    <w:nsid w:val="0000001E"/>
    <w:multiLevelType w:val="multilevel"/>
    <w:tmpl w:val="0000001E"/>
    <w:name w:val="WWNum41"/>
    <w:lvl w:ilvl="0">
      <w:start w:val="1"/>
      <w:numFmt w:val="lowerLetter"/>
      <w:lvlText w:val="%1."/>
      <w:lvlJc w:val="left"/>
      <w:pPr>
        <w:tabs>
          <w:tab w:val="num" w:pos="1080"/>
        </w:tabs>
        <w:ind w:left="1080" w:hanging="360"/>
      </w:pPr>
      <w:rPr>
        <w:rFonts w:cs="Times New Roman"/>
      </w:rPr>
    </w:lvl>
    <w:lvl w:ilvl="1">
      <w:start w:val="1"/>
      <w:numFmt w:val="lowerLetter"/>
      <w:lvlText w:val="%2."/>
      <w:lvlJc w:val="left"/>
      <w:pPr>
        <w:tabs>
          <w:tab w:val="num" w:pos="1800"/>
        </w:tabs>
        <w:ind w:left="1800" w:hanging="360"/>
      </w:pPr>
      <w:rPr>
        <w:rFonts w:cs="Times New Roman"/>
      </w:rPr>
    </w:lvl>
    <w:lvl w:ilvl="2">
      <w:start w:val="1"/>
      <w:numFmt w:val="lowerRoman"/>
      <w:lvlText w:val="%2.%3."/>
      <w:lvlJc w:val="left"/>
      <w:pPr>
        <w:tabs>
          <w:tab w:val="num" w:pos="2520"/>
        </w:tabs>
        <w:ind w:left="2520" w:hanging="180"/>
      </w:pPr>
      <w:rPr>
        <w:rFonts w:cs="Times New Roman"/>
      </w:rPr>
    </w:lvl>
    <w:lvl w:ilvl="3">
      <w:start w:val="1"/>
      <w:numFmt w:val="decimal"/>
      <w:lvlText w:val="%2.%3.%4."/>
      <w:lvlJc w:val="left"/>
      <w:pPr>
        <w:tabs>
          <w:tab w:val="num" w:pos="3240"/>
        </w:tabs>
        <w:ind w:left="3240" w:hanging="360"/>
      </w:pPr>
      <w:rPr>
        <w:rFonts w:cs="Times New Roman"/>
      </w:rPr>
    </w:lvl>
    <w:lvl w:ilvl="4">
      <w:start w:val="1"/>
      <w:numFmt w:val="lowerLetter"/>
      <w:lvlText w:val="%2.%3.%4.%5."/>
      <w:lvlJc w:val="left"/>
      <w:pPr>
        <w:tabs>
          <w:tab w:val="num" w:pos="3960"/>
        </w:tabs>
        <w:ind w:left="3960" w:hanging="360"/>
      </w:pPr>
      <w:rPr>
        <w:rFonts w:cs="Times New Roman"/>
      </w:rPr>
    </w:lvl>
    <w:lvl w:ilvl="5">
      <w:start w:val="1"/>
      <w:numFmt w:val="lowerRoman"/>
      <w:lvlText w:val="%2.%3.%4.%5.%6."/>
      <w:lvlJc w:val="left"/>
      <w:pPr>
        <w:tabs>
          <w:tab w:val="num" w:pos="4680"/>
        </w:tabs>
        <w:ind w:left="4680" w:hanging="180"/>
      </w:pPr>
      <w:rPr>
        <w:rFonts w:cs="Times New Roman"/>
      </w:rPr>
    </w:lvl>
    <w:lvl w:ilvl="6">
      <w:start w:val="1"/>
      <w:numFmt w:val="decimal"/>
      <w:lvlText w:val="%2.%3.%4.%5.%6.%7."/>
      <w:lvlJc w:val="left"/>
      <w:pPr>
        <w:tabs>
          <w:tab w:val="num" w:pos="5400"/>
        </w:tabs>
        <w:ind w:left="5400" w:hanging="360"/>
      </w:pPr>
      <w:rPr>
        <w:rFonts w:cs="Times New Roman"/>
      </w:rPr>
    </w:lvl>
    <w:lvl w:ilvl="7">
      <w:start w:val="1"/>
      <w:numFmt w:val="lowerLetter"/>
      <w:lvlText w:val="%2.%3.%4.%5.%6.%7.%8."/>
      <w:lvlJc w:val="left"/>
      <w:pPr>
        <w:tabs>
          <w:tab w:val="num" w:pos="6120"/>
        </w:tabs>
        <w:ind w:left="6120" w:hanging="360"/>
      </w:pPr>
      <w:rPr>
        <w:rFonts w:cs="Times New Roman"/>
      </w:rPr>
    </w:lvl>
    <w:lvl w:ilvl="8">
      <w:start w:val="1"/>
      <w:numFmt w:val="lowerRoman"/>
      <w:lvlText w:val="%2.%3.%4.%5.%6.%7.%8.%9."/>
      <w:lvlJc w:val="left"/>
      <w:pPr>
        <w:tabs>
          <w:tab w:val="num" w:pos="6840"/>
        </w:tabs>
        <w:ind w:left="6840" w:hanging="180"/>
      </w:pPr>
      <w:rPr>
        <w:rFonts w:cs="Times New Roman"/>
      </w:rPr>
    </w:lvl>
  </w:abstractNum>
  <w:abstractNum w:abstractNumId="30" w15:restartNumberingAfterBreak="0">
    <w:nsid w:val="06297A70"/>
    <w:multiLevelType w:val="hybridMultilevel"/>
    <w:tmpl w:val="465810A2"/>
    <w:lvl w:ilvl="0" w:tplc="DBEEFBF4">
      <w:start w:val="1"/>
      <w:numFmt w:val="decimal"/>
      <w:lvlText w:val="%1."/>
      <w:lvlJc w:val="left"/>
      <w:pPr>
        <w:ind w:left="360" w:hanging="360"/>
      </w:pPr>
      <w:rPr>
        <w:rFonts w:eastAsia="Times New Roman"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31" w15:restartNumberingAfterBreak="0">
    <w:nsid w:val="0639731E"/>
    <w:multiLevelType w:val="hybridMultilevel"/>
    <w:tmpl w:val="9A620B60"/>
    <w:lvl w:ilvl="0" w:tplc="EF9CE6F4">
      <w:start w:val="1"/>
      <w:numFmt w:val="lowerLetter"/>
      <w:lvlText w:val="%1."/>
      <w:lvlJc w:val="left"/>
      <w:pPr>
        <w:ind w:left="1440" w:hanging="720"/>
      </w:pPr>
      <w:rPr>
        <w:rFonts w:eastAsia="Times New Roman" w:cs="Times New Roman" w:hint="default"/>
        <w:color w:val="auto"/>
      </w:rPr>
    </w:lvl>
    <w:lvl w:ilvl="1" w:tplc="04090019" w:tentative="1">
      <w:start w:val="1"/>
      <w:numFmt w:val="lowerLetter"/>
      <w:lvlText w:val="%2)"/>
      <w:lvlJc w:val="left"/>
      <w:pPr>
        <w:ind w:left="1560" w:hanging="420"/>
      </w:pPr>
      <w:rPr>
        <w:rFonts w:cs="Times New Roman"/>
      </w:rPr>
    </w:lvl>
    <w:lvl w:ilvl="2" w:tplc="0409001B" w:tentative="1">
      <w:start w:val="1"/>
      <w:numFmt w:val="lowerRoman"/>
      <w:lvlText w:val="%3."/>
      <w:lvlJc w:val="right"/>
      <w:pPr>
        <w:ind w:left="1980" w:hanging="420"/>
      </w:pPr>
      <w:rPr>
        <w:rFonts w:cs="Times New Roman"/>
      </w:rPr>
    </w:lvl>
    <w:lvl w:ilvl="3" w:tplc="0409000F" w:tentative="1">
      <w:start w:val="1"/>
      <w:numFmt w:val="decimal"/>
      <w:lvlText w:val="%4."/>
      <w:lvlJc w:val="left"/>
      <w:pPr>
        <w:ind w:left="2400" w:hanging="420"/>
      </w:pPr>
      <w:rPr>
        <w:rFonts w:cs="Times New Roman"/>
      </w:rPr>
    </w:lvl>
    <w:lvl w:ilvl="4" w:tplc="04090019" w:tentative="1">
      <w:start w:val="1"/>
      <w:numFmt w:val="lowerLetter"/>
      <w:lvlText w:val="%5)"/>
      <w:lvlJc w:val="left"/>
      <w:pPr>
        <w:ind w:left="2820" w:hanging="420"/>
      </w:pPr>
      <w:rPr>
        <w:rFonts w:cs="Times New Roman"/>
      </w:rPr>
    </w:lvl>
    <w:lvl w:ilvl="5" w:tplc="0409001B" w:tentative="1">
      <w:start w:val="1"/>
      <w:numFmt w:val="lowerRoman"/>
      <w:lvlText w:val="%6."/>
      <w:lvlJc w:val="right"/>
      <w:pPr>
        <w:ind w:left="3240" w:hanging="420"/>
      </w:pPr>
      <w:rPr>
        <w:rFonts w:cs="Times New Roman"/>
      </w:rPr>
    </w:lvl>
    <w:lvl w:ilvl="6" w:tplc="0409000F" w:tentative="1">
      <w:start w:val="1"/>
      <w:numFmt w:val="decimal"/>
      <w:lvlText w:val="%7."/>
      <w:lvlJc w:val="left"/>
      <w:pPr>
        <w:ind w:left="3660" w:hanging="420"/>
      </w:pPr>
      <w:rPr>
        <w:rFonts w:cs="Times New Roman"/>
      </w:rPr>
    </w:lvl>
    <w:lvl w:ilvl="7" w:tplc="04090019" w:tentative="1">
      <w:start w:val="1"/>
      <w:numFmt w:val="lowerLetter"/>
      <w:lvlText w:val="%8)"/>
      <w:lvlJc w:val="left"/>
      <w:pPr>
        <w:ind w:left="4080" w:hanging="420"/>
      </w:pPr>
      <w:rPr>
        <w:rFonts w:cs="Times New Roman"/>
      </w:rPr>
    </w:lvl>
    <w:lvl w:ilvl="8" w:tplc="0409001B" w:tentative="1">
      <w:start w:val="1"/>
      <w:numFmt w:val="lowerRoman"/>
      <w:lvlText w:val="%9."/>
      <w:lvlJc w:val="right"/>
      <w:pPr>
        <w:ind w:left="4500" w:hanging="420"/>
      </w:pPr>
      <w:rPr>
        <w:rFonts w:cs="Times New Roman"/>
      </w:rPr>
    </w:lvl>
  </w:abstractNum>
  <w:abstractNum w:abstractNumId="32" w15:restartNumberingAfterBreak="0">
    <w:nsid w:val="1F7C122B"/>
    <w:multiLevelType w:val="hybridMultilevel"/>
    <w:tmpl w:val="B36EF1E8"/>
    <w:lvl w:ilvl="0" w:tplc="ACB41728">
      <w:start w:val="1"/>
      <w:numFmt w:val="lowerLetter"/>
      <w:lvlText w:val="%1."/>
      <w:lvlJc w:val="left"/>
      <w:pPr>
        <w:ind w:left="1429" w:hanging="720"/>
      </w:pPr>
      <w:rPr>
        <w:rFonts w:eastAsia="Times New Roman" w:cs="Times New Roman" w:hint="default"/>
        <w:color w:val="auto"/>
      </w:rPr>
    </w:lvl>
    <w:lvl w:ilvl="1" w:tplc="04090019" w:tentative="1">
      <w:start w:val="1"/>
      <w:numFmt w:val="lowerLetter"/>
      <w:lvlText w:val="%2)"/>
      <w:lvlJc w:val="left"/>
      <w:pPr>
        <w:ind w:left="1560" w:hanging="420"/>
      </w:pPr>
      <w:rPr>
        <w:rFonts w:cs="Times New Roman"/>
      </w:rPr>
    </w:lvl>
    <w:lvl w:ilvl="2" w:tplc="0409001B" w:tentative="1">
      <w:start w:val="1"/>
      <w:numFmt w:val="lowerRoman"/>
      <w:lvlText w:val="%3."/>
      <w:lvlJc w:val="right"/>
      <w:pPr>
        <w:ind w:left="1980" w:hanging="420"/>
      </w:pPr>
      <w:rPr>
        <w:rFonts w:cs="Times New Roman"/>
      </w:rPr>
    </w:lvl>
    <w:lvl w:ilvl="3" w:tplc="0409000F" w:tentative="1">
      <w:start w:val="1"/>
      <w:numFmt w:val="decimal"/>
      <w:lvlText w:val="%4."/>
      <w:lvlJc w:val="left"/>
      <w:pPr>
        <w:ind w:left="2400" w:hanging="420"/>
      </w:pPr>
      <w:rPr>
        <w:rFonts w:cs="Times New Roman"/>
      </w:rPr>
    </w:lvl>
    <w:lvl w:ilvl="4" w:tplc="04090019" w:tentative="1">
      <w:start w:val="1"/>
      <w:numFmt w:val="lowerLetter"/>
      <w:lvlText w:val="%5)"/>
      <w:lvlJc w:val="left"/>
      <w:pPr>
        <w:ind w:left="2820" w:hanging="420"/>
      </w:pPr>
      <w:rPr>
        <w:rFonts w:cs="Times New Roman"/>
      </w:rPr>
    </w:lvl>
    <w:lvl w:ilvl="5" w:tplc="0409001B" w:tentative="1">
      <w:start w:val="1"/>
      <w:numFmt w:val="lowerRoman"/>
      <w:lvlText w:val="%6."/>
      <w:lvlJc w:val="right"/>
      <w:pPr>
        <w:ind w:left="3240" w:hanging="420"/>
      </w:pPr>
      <w:rPr>
        <w:rFonts w:cs="Times New Roman"/>
      </w:rPr>
    </w:lvl>
    <w:lvl w:ilvl="6" w:tplc="0409000F" w:tentative="1">
      <w:start w:val="1"/>
      <w:numFmt w:val="decimal"/>
      <w:lvlText w:val="%7."/>
      <w:lvlJc w:val="left"/>
      <w:pPr>
        <w:ind w:left="3660" w:hanging="420"/>
      </w:pPr>
      <w:rPr>
        <w:rFonts w:cs="Times New Roman"/>
      </w:rPr>
    </w:lvl>
    <w:lvl w:ilvl="7" w:tplc="04090019" w:tentative="1">
      <w:start w:val="1"/>
      <w:numFmt w:val="lowerLetter"/>
      <w:lvlText w:val="%8)"/>
      <w:lvlJc w:val="left"/>
      <w:pPr>
        <w:ind w:left="4080" w:hanging="420"/>
      </w:pPr>
      <w:rPr>
        <w:rFonts w:cs="Times New Roman"/>
      </w:rPr>
    </w:lvl>
    <w:lvl w:ilvl="8" w:tplc="0409001B" w:tentative="1">
      <w:start w:val="1"/>
      <w:numFmt w:val="lowerRoman"/>
      <w:lvlText w:val="%9."/>
      <w:lvlJc w:val="right"/>
      <w:pPr>
        <w:ind w:left="4500" w:hanging="420"/>
      </w:pPr>
      <w:rPr>
        <w:rFonts w:cs="Times New Roman"/>
      </w:rPr>
    </w:lvl>
  </w:abstractNum>
  <w:abstractNum w:abstractNumId="33" w15:restartNumberingAfterBreak="0">
    <w:nsid w:val="4B3575DD"/>
    <w:multiLevelType w:val="hybridMultilevel"/>
    <w:tmpl w:val="60F28CAE"/>
    <w:lvl w:ilvl="0" w:tplc="C4322DE6">
      <w:start w:val="1"/>
      <w:numFmt w:val="lowerLetter"/>
      <w:lvlText w:val="%1."/>
      <w:lvlJc w:val="left"/>
      <w:pPr>
        <w:ind w:left="1440" w:hanging="720"/>
      </w:pPr>
      <w:rPr>
        <w:rFonts w:eastAsia="Times New Roman" w:cs="Times New Roman" w:hint="default"/>
        <w:color w:val="auto"/>
      </w:rPr>
    </w:lvl>
    <w:lvl w:ilvl="1" w:tplc="04090019" w:tentative="1">
      <w:start w:val="1"/>
      <w:numFmt w:val="lowerLetter"/>
      <w:lvlText w:val="%2)"/>
      <w:lvlJc w:val="left"/>
      <w:pPr>
        <w:ind w:left="1560" w:hanging="420"/>
      </w:pPr>
      <w:rPr>
        <w:rFonts w:cs="Times New Roman"/>
      </w:rPr>
    </w:lvl>
    <w:lvl w:ilvl="2" w:tplc="0409001B" w:tentative="1">
      <w:start w:val="1"/>
      <w:numFmt w:val="lowerRoman"/>
      <w:lvlText w:val="%3."/>
      <w:lvlJc w:val="right"/>
      <w:pPr>
        <w:ind w:left="1980" w:hanging="420"/>
      </w:pPr>
      <w:rPr>
        <w:rFonts w:cs="Times New Roman"/>
      </w:rPr>
    </w:lvl>
    <w:lvl w:ilvl="3" w:tplc="0409000F" w:tentative="1">
      <w:start w:val="1"/>
      <w:numFmt w:val="decimal"/>
      <w:lvlText w:val="%4."/>
      <w:lvlJc w:val="left"/>
      <w:pPr>
        <w:ind w:left="2400" w:hanging="420"/>
      </w:pPr>
      <w:rPr>
        <w:rFonts w:cs="Times New Roman"/>
      </w:rPr>
    </w:lvl>
    <w:lvl w:ilvl="4" w:tplc="04090019" w:tentative="1">
      <w:start w:val="1"/>
      <w:numFmt w:val="lowerLetter"/>
      <w:lvlText w:val="%5)"/>
      <w:lvlJc w:val="left"/>
      <w:pPr>
        <w:ind w:left="2820" w:hanging="420"/>
      </w:pPr>
      <w:rPr>
        <w:rFonts w:cs="Times New Roman"/>
      </w:rPr>
    </w:lvl>
    <w:lvl w:ilvl="5" w:tplc="0409001B" w:tentative="1">
      <w:start w:val="1"/>
      <w:numFmt w:val="lowerRoman"/>
      <w:lvlText w:val="%6."/>
      <w:lvlJc w:val="right"/>
      <w:pPr>
        <w:ind w:left="3240" w:hanging="420"/>
      </w:pPr>
      <w:rPr>
        <w:rFonts w:cs="Times New Roman"/>
      </w:rPr>
    </w:lvl>
    <w:lvl w:ilvl="6" w:tplc="0409000F" w:tentative="1">
      <w:start w:val="1"/>
      <w:numFmt w:val="decimal"/>
      <w:lvlText w:val="%7."/>
      <w:lvlJc w:val="left"/>
      <w:pPr>
        <w:ind w:left="3660" w:hanging="420"/>
      </w:pPr>
      <w:rPr>
        <w:rFonts w:cs="Times New Roman"/>
      </w:rPr>
    </w:lvl>
    <w:lvl w:ilvl="7" w:tplc="04090019" w:tentative="1">
      <w:start w:val="1"/>
      <w:numFmt w:val="lowerLetter"/>
      <w:lvlText w:val="%8)"/>
      <w:lvlJc w:val="left"/>
      <w:pPr>
        <w:ind w:left="4080" w:hanging="420"/>
      </w:pPr>
      <w:rPr>
        <w:rFonts w:cs="Times New Roman"/>
      </w:rPr>
    </w:lvl>
    <w:lvl w:ilvl="8" w:tplc="0409001B" w:tentative="1">
      <w:start w:val="1"/>
      <w:numFmt w:val="lowerRoman"/>
      <w:lvlText w:val="%9."/>
      <w:lvlJc w:val="right"/>
      <w:pPr>
        <w:ind w:left="4500" w:hanging="420"/>
      </w:pPr>
      <w:rPr>
        <w:rFonts w:cs="Times New Roman"/>
      </w:rPr>
    </w:lvl>
  </w:abstractNum>
  <w:abstractNum w:abstractNumId="34" w15:restartNumberingAfterBreak="0">
    <w:nsid w:val="4B48525E"/>
    <w:multiLevelType w:val="hybridMultilevel"/>
    <w:tmpl w:val="D52EBC12"/>
    <w:lvl w:ilvl="0" w:tplc="851E3542">
      <w:start w:val="1"/>
      <w:numFmt w:val="lowerRoman"/>
      <w:lvlText w:val="%1."/>
      <w:lvlJc w:val="left"/>
      <w:pPr>
        <w:ind w:left="1440" w:hanging="720"/>
      </w:pPr>
      <w:rPr>
        <w:rFonts w:eastAsia="SimSun" w:cs="Times New Roman" w:hint="default"/>
        <w:color w:val="000000"/>
      </w:rPr>
    </w:lvl>
    <w:lvl w:ilvl="1" w:tplc="04090019" w:tentative="1">
      <w:start w:val="1"/>
      <w:numFmt w:val="lowerLetter"/>
      <w:lvlText w:val="%2)"/>
      <w:lvlJc w:val="left"/>
      <w:pPr>
        <w:ind w:left="1560" w:hanging="420"/>
      </w:pPr>
      <w:rPr>
        <w:rFonts w:cs="Times New Roman"/>
      </w:rPr>
    </w:lvl>
    <w:lvl w:ilvl="2" w:tplc="0409001B" w:tentative="1">
      <w:start w:val="1"/>
      <w:numFmt w:val="lowerRoman"/>
      <w:lvlText w:val="%3."/>
      <w:lvlJc w:val="right"/>
      <w:pPr>
        <w:ind w:left="1980" w:hanging="420"/>
      </w:pPr>
      <w:rPr>
        <w:rFonts w:cs="Times New Roman"/>
      </w:rPr>
    </w:lvl>
    <w:lvl w:ilvl="3" w:tplc="0409000F" w:tentative="1">
      <w:start w:val="1"/>
      <w:numFmt w:val="decimal"/>
      <w:lvlText w:val="%4."/>
      <w:lvlJc w:val="left"/>
      <w:pPr>
        <w:ind w:left="2400" w:hanging="420"/>
      </w:pPr>
      <w:rPr>
        <w:rFonts w:cs="Times New Roman"/>
      </w:rPr>
    </w:lvl>
    <w:lvl w:ilvl="4" w:tplc="04090019" w:tentative="1">
      <w:start w:val="1"/>
      <w:numFmt w:val="lowerLetter"/>
      <w:lvlText w:val="%5)"/>
      <w:lvlJc w:val="left"/>
      <w:pPr>
        <w:ind w:left="2820" w:hanging="420"/>
      </w:pPr>
      <w:rPr>
        <w:rFonts w:cs="Times New Roman"/>
      </w:rPr>
    </w:lvl>
    <w:lvl w:ilvl="5" w:tplc="0409001B" w:tentative="1">
      <w:start w:val="1"/>
      <w:numFmt w:val="lowerRoman"/>
      <w:lvlText w:val="%6."/>
      <w:lvlJc w:val="right"/>
      <w:pPr>
        <w:ind w:left="3240" w:hanging="420"/>
      </w:pPr>
      <w:rPr>
        <w:rFonts w:cs="Times New Roman"/>
      </w:rPr>
    </w:lvl>
    <w:lvl w:ilvl="6" w:tplc="0409000F" w:tentative="1">
      <w:start w:val="1"/>
      <w:numFmt w:val="decimal"/>
      <w:lvlText w:val="%7."/>
      <w:lvlJc w:val="left"/>
      <w:pPr>
        <w:ind w:left="3660" w:hanging="420"/>
      </w:pPr>
      <w:rPr>
        <w:rFonts w:cs="Times New Roman"/>
      </w:rPr>
    </w:lvl>
    <w:lvl w:ilvl="7" w:tplc="04090019" w:tentative="1">
      <w:start w:val="1"/>
      <w:numFmt w:val="lowerLetter"/>
      <w:lvlText w:val="%8)"/>
      <w:lvlJc w:val="left"/>
      <w:pPr>
        <w:ind w:left="4080" w:hanging="420"/>
      </w:pPr>
      <w:rPr>
        <w:rFonts w:cs="Times New Roman"/>
      </w:rPr>
    </w:lvl>
    <w:lvl w:ilvl="8" w:tplc="0409001B" w:tentative="1">
      <w:start w:val="1"/>
      <w:numFmt w:val="lowerRoman"/>
      <w:lvlText w:val="%9."/>
      <w:lvlJc w:val="right"/>
      <w:pPr>
        <w:ind w:left="4500" w:hanging="420"/>
      </w:pPr>
      <w:rPr>
        <w:rFonts w:cs="Times New Roman"/>
      </w:rPr>
    </w:lvl>
  </w:abstractNum>
  <w:abstractNum w:abstractNumId="35" w15:restartNumberingAfterBreak="0">
    <w:nsid w:val="4E3B61AB"/>
    <w:multiLevelType w:val="hybridMultilevel"/>
    <w:tmpl w:val="2D0C78A6"/>
    <w:lvl w:ilvl="0" w:tplc="EBF81DFC">
      <w:start w:val="5"/>
      <w:numFmt w:val="decimal"/>
      <w:lvlText w:val="%1."/>
      <w:lvlJc w:val="left"/>
      <w:pPr>
        <w:ind w:left="1080" w:hanging="360"/>
      </w:pPr>
      <w:rPr>
        <w:rFonts w:eastAsia="Times New Roman" w:cs="Times New Roman" w:hint="default"/>
        <w:color w:val="00000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6" w15:restartNumberingAfterBreak="0">
    <w:nsid w:val="63213819"/>
    <w:multiLevelType w:val="hybridMultilevel"/>
    <w:tmpl w:val="AE740FC8"/>
    <w:lvl w:ilvl="0" w:tplc="7BD03850">
      <w:start w:val="14"/>
      <w:numFmt w:val="decimal"/>
      <w:lvlText w:val="%1."/>
      <w:lvlJc w:val="left"/>
      <w:pPr>
        <w:ind w:left="1080" w:hanging="360"/>
      </w:pPr>
      <w:rPr>
        <w:rFonts w:eastAsia="Times New Roman"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7" w15:restartNumberingAfterBreak="0">
    <w:nsid w:val="6E127502"/>
    <w:multiLevelType w:val="hybridMultilevel"/>
    <w:tmpl w:val="47DC37AE"/>
    <w:lvl w:ilvl="0" w:tplc="9E5CA9B6">
      <w:start w:val="1"/>
      <w:numFmt w:val="lowerLetter"/>
      <w:lvlText w:val="%1."/>
      <w:lvlJc w:val="left"/>
      <w:pPr>
        <w:ind w:left="1080" w:hanging="360"/>
      </w:pPr>
      <w:rPr>
        <w:rFonts w:eastAsia="Times New Roman" w:cs="Times New Roman" w:hint="default"/>
      </w:rPr>
    </w:lvl>
    <w:lvl w:ilvl="1" w:tplc="04090019" w:tentative="1">
      <w:start w:val="1"/>
      <w:numFmt w:val="lowerLetter"/>
      <w:lvlText w:val="%2)"/>
      <w:lvlJc w:val="left"/>
      <w:pPr>
        <w:ind w:left="1560" w:hanging="420"/>
      </w:pPr>
      <w:rPr>
        <w:rFonts w:cs="Times New Roman"/>
      </w:rPr>
    </w:lvl>
    <w:lvl w:ilvl="2" w:tplc="0409001B" w:tentative="1">
      <w:start w:val="1"/>
      <w:numFmt w:val="lowerRoman"/>
      <w:lvlText w:val="%3."/>
      <w:lvlJc w:val="right"/>
      <w:pPr>
        <w:ind w:left="1980" w:hanging="420"/>
      </w:pPr>
      <w:rPr>
        <w:rFonts w:cs="Times New Roman"/>
      </w:rPr>
    </w:lvl>
    <w:lvl w:ilvl="3" w:tplc="0409000F" w:tentative="1">
      <w:start w:val="1"/>
      <w:numFmt w:val="decimal"/>
      <w:lvlText w:val="%4."/>
      <w:lvlJc w:val="left"/>
      <w:pPr>
        <w:ind w:left="2400" w:hanging="420"/>
      </w:pPr>
      <w:rPr>
        <w:rFonts w:cs="Times New Roman"/>
      </w:rPr>
    </w:lvl>
    <w:lvl w:ilvl="4" w:tplc="04090019" w:tentative="1">
      <w:start w:val="1"/>
      <w:numFmt w:val="lowerLetter"/>
      <w:lvlText w:val="%5)"/>
      <w:lvlJc w:val="left"/>
      <w:pPr>
        <w:ind w:left="2820" w:hanging="420"/>
      </w:pPr>
      <w:rPr>
        <w:rFonts w:cs="Times New Roman"/>
      </w:rPr>
    </w:lvl>
    <w:lvl w:ilvl="5" w:tplc="0409001B" w:tentative="1">
      <w:start w:val="1"/>
      <w:numFmt w:val="lowerRoman"/>
      <w:lvlText w:val="%6."/>
      <w:lvlJc w:val="right"/>
      <w:pPr>
        <w:ind w:left="3240" w:hanging="420"/>
      </w:pPr>
      <w:rPr>
        <w:rFonts w:cs="Times New Roman"/>
      </w:rPr>
    </w:lvl>
    <w:lvl w:ilvl="6" w:tplc="0409000F" w:tentative="1">
      <w:start w:val="1"/>
      <w:numFmt w:val="decimal"/>
      <w:lvlText w:val="%7."/>
      <w:lvlJc w:val="left"/>
      <w:pPr>
        <w:ind w:left="3660" w:hanging="420"/>
      </w:pPr>
      <w:rPr>
        <w:rFonts w:cs="Times New Roman"/>
      </w:rPr>
    </w:lvl>
    <w:lvl w:ilvl="7" w:tplc="04090019" w:tentative="1">
      <w:start w:val="1"/>
      <w:numFmt w:val="lowerLetter"/>
      <w:lvlText w:val="%8)"/>
      <w:lvlJc w:val="left"/>
      <w:pPr>
        <w:ind w:left="4080" w:hanging="420"/>
      </w:pPr>
      <w:rPr>
        <w:rFonts w:cs="Times New Roman"/>
      </w:rPr>
    </w:lvl>
    <w:lvl w:ilvl="8" w:tplc="0409001B" w:tentative="1">
      <w:start w:val="1"/>
      <w:numFmt w:val="lowerRoman"/>
      <w:lvlText w:val="%9."/>
      <w:lvlJc w:val="right"/>
      <w:pPr>
        <w:ind w:left="4500" w:hanging="420"/>
      </w:pPr>
      <w:rPr>
        <w:rFonts w:cs="Times New Roman"/>
      </w:rPr>
    </w:lvl>
  </w:abstractNum>
  <w:abstractNum w:abstractNumId="38" w15:restartNumberingAfterBreak="0">
    <w:nsid w:val="7AFB3F19"/>
    <w:multiLevelType w:val="hybridMultilevel"/>
    <w:tmpl w:val="C43828D8"/>
    <w:lvl w:ilvl="0" w:tplc="0EAAEF08">
      <w:start w:val="1"/>
      <w:numFmt w:val="lowerLetter"/>
      <w:lvlText w:val="%1."/>
      <w:lvlJc w:val="left"/>
      <w:pPr>
        <w:ind w:left="1080" w:hanging="360"/>
      </w:pPr>
      <w:rPr>
        <w:rFonts w:eastAsia="Times New Roman" w:cs="Times New Roman" w:hint="default"/>
        <w:i w:val="0"/>
      </w:rPr>
    </w:lvl>
    <w:lvl w:ilvl="1" w:tplc="04090019" w:tentative="1">
      <w:start w:val="1"/>
      <w:numFmt w:val="lowerLetter"/>
      <w:lvlText w:val="%2)"/>
      <w:lvlJc w:val="left"/>
      <w:pPr>
        <w:ind w:left="1560" w:hanging="420"/>
      </w:pPr>
      <w:rPr>
        <w:rFonts w:cs="Times New Roman"/>
      </w:rPr>
    </w:lvl>
    <w:lvl w:ilvl="2" w:tplc="0409001B" w:tentative="1">
      <w:start w:val="1"/>
      <w:numFmt w:val="lowerRoman"/>
      <w:lvlText w:val="%3."/>
      <w:lvlJc w:val="right"/>
      <w:pPr>
        <w:ind w:left="1980" w:hanging="420"/>
      </w:pPr>
      <w:rPr>
        <w:rFonts w:cs="Times New Roman"/>
      </w:rPr>
    </w:lvl>
    <w:lvl w:ilvl="3" w:tplc="0409000F" w:tentative="1">
      <w:start w:val="1"/>
      <w:numFmt w:val="decimal"/>
      <w:lvlText w:val="%4."/>
      <w:lvlJc w:val="left"/>
      <w:pPr>
        <w:ind w:left="2400" w:hanging="420"/>
      </w:pPr>
      <w:rPr>
        <w:rFonts w:cs="Times New Roman"/>
      </w:rPr>
    </w:lvl>
    <w:lvl w:ilvl="4" w:tplc="04090019" w:tentative="1">
      <w:start w:val="1"/>
      <w:numFmt w:val="lowerLetter"/>
      <w:lvlText w:val="%5)"/>
      <w:lvlJc w:val="left"/>
      <w:pPr>
        <w:ind w:left="2820" w:hanging="420"/>
      </w:pPr>
      <w:rPr>
        <w:rFonts w:cs="Times New Roman"/>
      </w:rPr>
    </w:lvl>
    <w:lvl w:ilvl="5" w:tplc="0409001B" w:tentative="1">
      <w:start w:val="1"/>
      <w:numFmt w:val="lowerRoman"/>
      <w:lvlText w:val="%6."/>
      <w:lvlJc w:val="right"/>
      <w:pPr>
        <w:ind w:left="3240" w:hanging="420"/>
      </w:pPr>
      <w:rPr>
        <w:rFonts w:cs="Times New Roman"/>
      </w:rPr>
    </w:lvl>
    <w:lvl w:ilvl="6" w:tplc="0409000F" w:tentative="1">
      <w:start w:val="1"/>
      <w:numFmt w:val="decimal"/>
      <w:lvlText w:val="%7."/>
      <w:lvlJc w:val="left"/>
      <w:pPr>
        <w:ind w:left="3660" w:hanging="420"/>
      </w:pPr>
      <w:rPr>
        <w:rFonts w:cs="Times New Roman"/>
      </w:rPr>
    </w:lvl>
    <w:lvl w:ilvl="7" w:tplc="04090019" w:tentative="1">
      <w:start w:val="1"/>
      <w:numFmt w:val="lowerLetter"/>
      <w:lvlText w:val="%8)"/>
      <w:lvlJc w:val="left"/>
      <w:pPr>
        <w:ind w:left="4080" w:hanging="420"/>
      </w:pPr>
      <w:rPr>
        <w:rFonts w:cs="Times New Roman"/>
      </w:rPr>
    </w:lvl>
    <w:lvl w:ilvl="8" w:tplc="0409001B" w:tentative="1">
      <w:start w:val="1"/>
      <w:numFmt w:val="lowerRoman"/>
      <w:lvlText w:val="%9."/>
      <w:lvlJc w:val="right"/>
      <w:pPr>
        <w:ind w:left="4500" w:hanging="420"/>
      </w:pPr>
      <w:rPr>
        <w:rFonts w:cs="Times New Roman"/>
      </w:rPr>
    </w:lvl>
  </w:abstractNum>
  <w:abstractNum w:abstractNumId="39" w15:restartNumberingAfterBreak="0">
    <w:nsid w:val="7FBB7609"/>
    <w:multiLevelType w:val="hybridMultilevel"/>
    <w:tmpl w:val="AD3A2FB4"/>
    <w:lvl w:ilvl="0" w:tplc="C7A23132">
      <w:start w:val="1"/>
      <w:numFmt w:val="upperLetter"/>
      <w:lvlText w:val="%1."/>
      <w:lvlJc w:val="left"/>
      <w:pPr>
        <w:tabs>
          <w:tab w:val="num" w:pos="720"/>
        </w:tabs>
        <w:ind w:left="720" w:hanging="360"/>
      </w:pPr>
      <w:rPr>
        <w:rFonts w:ascii="Times New Roman" w:eastAsia="Times New Roman" w:hAnsi="Times New Roman" w:cs="Times New Roman"/>
      </w:rPr>
    </w:lvl>
    <w:lvl w:ilvl="1" w:tplc="83C49C54">
      <w:start w:val="1"/>
      <w:numFmt w:val="lowerLetter"/>
      <w:lvlText w:val="%2."/>
      <w:lvlJc w:val="left"/>
      <w:pPr>
        <w:tabs>
          <w:tab w:val="num" w:pos="1044"/>
        </w:tabs>
        <w:ind w:left="1044" w:hanging="360"/>
      </w:pPr>
      <w:rPr>
        <w:rFonts w:cs="Times New Roman"/>
        <w:b/>
        <w:bCs w:val="0"/>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1386"/>
        </w:tabs>
        <w:ind w:left="1386"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num w:numId="1">
    <w:abstractNumId w:val="39"/>
  </w:num>
  <w:num w:numId="2">
    <w:abstractNumId w:val="33"/>
  </w:num>
  <w:num w:numId="3">
    <w:abstractNumId w:val="38"/>
  </w:num>
  <w:num w:numId="4">
    <w:abstractNumId w:val="31"/>
  </w:num>
  <w:num w:numId="5">
    <w:abstractNumId w:val="30"/>
  </w:num>
  <w:num w:numId="6">
    <w:abstractNumId w:val="32"/>
  </w:num>
  <w:num w:numId="7">
    <w:abstractNumId w:val="37"/>
  </w:num>
  <w:num w:numId="8">
    <w:abstractNumId w:val="34"/>
  </w:num>
  <w:num w:numId="9">
    <w:abstractNumId w:val="35"/>
  </w:num>
  <w:num w:numId="10">
    <w:abstractNumId w:val="3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7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57"/>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F6618"/>
    <w:rsid w:val="00000F6F"/>
    <w:rsid w:val="00001804"/>
    <w:rsid w:val="0000360B"/>
    <w:rsid w:val="000041BB"/>
    <w:rsid w:val="0000520B"/>
    <w:rsid w:val="0000545B"/>
    <w:rsid w:val="00005D44"/>
    <w:rsid w:val="00006C96"/>
    <w:rsid w:val="000073DE"/>
    <w:rsid w:val="000079A5"/>
    <w:rsid w:val="00010C66"/>
    <w:rsid w:val="00010E85"/>
    <w:rsid w:val="00011E5E"/>
    <w:rsid w:val="0001206A"/>
    <w:rsid w:val="000121F2"/>
    <w:rsid w:val="00015F5D"/>
    <w:rsid w:val="00016DAE"/>
    <w:rsid w:val="000174F4"/>
    <w:rsid w:val="00017CA3"/>
    <w:rsid w:val="00020C58"/>
    <w:rsid w:val="00022CE3"/>
    <w:rsid w:val="00022E93"/>
    <w:rsid w:val="00024C04"/>
    <w:rsid w:val="00026819"/>
    <w:rsid w:val="0003066D"/>
    <w:rsid w:val="00031914"/>
    <w:rsid w:val="00033910"/>
    <w:rsid w:val="00035077"/>
    <w:rsid w:val="0003552C"/>
    <w:rsid w:val="00035D72"/>
    <w:rsid w:val="000371D1"/>
    <w:rsid w:val="00041D38"/>
    <w:rsid w:val="0004210B"/>
    <w:rsid w:val="000437FA"/>
    <w:rsid w:val="00043DFE"/>
    <w:rsid w:val="00047655"/>
    <w:rsid w:val="000506C9"/>
    <w:rsid w:val="00050D7F"/>
    <w:rsid w:val="0005146A"/>
    <w:rsid w:val="00054C36"/>
    <w:rsid w:val="0005675A"/>
    <w:rsid w:val="00056960"/>
    <w:rsid w:val="00057400"/>
    <w:rsid w:val="00060390"/>
    <w:rsid w:val="0006048F"/>
    <w:rsid w:val="00062034"/>
    <w:rsid w:val="00062AF7"/>
    <w:rsid w:val="00062F16"/>
    <w:rsid w:val="00063A9B"/>
    <w:rsid w:val="000642F3"/>
    <w:rsid w:val="0006471B"/>
    <w:rsid w:val="000656A9"/>
    <w:rsid w:val="00067210"/>
    <w:rsid w:val="00067562"/>
    <w:rsid w:val="0007373C"/>
    <w:rsid w:val="0007537D"/>
    <w:rsid w:val="0007563A"/>
    <w:rsid w:val="000772C6"/>
    <w:rsid w:val="000801DF"/>
    <w:rsid w:val="00084635"/>
    <w:rsid w:val="00087DAE"/>
    <w:rsid w:val="00087E99"/>
    <w:rsid w:val="000913BB"/>
    <w:rsid w:val="00092507"/>
    <w:rsid w:val="000929C9"/>
    <w:rsid w:val="000936B0"/>
    <w:rsid w:val="00093C0E"/>
    <w:rsid w:val="00095A01"/>
    <w:rsid w:val="00096E2B"/>
    <w:rsid w:val="000A0955"/>
    <w:rsid w:val="000A1275"/>
    <w:rsid w:val="000A163D"/>
    <w:rsid w:val="000A3033"/>
    <w:rsid w:val="000A470E"/>
    <w:rsid w:val="000A553B"/>
    <w:rsid w:val="000B006C"/>
    <w:rsid w:val="000B4284"/>
    <w:rsid w:val="000B4C2E"/>
    <w:rsid w:val="000B6608"/>
    <w:rsid w:val="000B6CDC"/>
    <w:rsid w:val="000C5F3F"/>
    <w:rsid w:val="000D1270"/>
    <w:rsid w:val="000D3324"/>
    <w:rsid w:val="000D649C"/>
    <w:rsid w:val="000E47F7"/>
    <w:rsid w:val="000E7556"/>
    <w:rsid w:val="000E7F1E"/>
    <w:rsid w:val="000F1B8A"/>
    <w:rsid w:val="000F1D22"/>
    <w:rsid w:val="000F5764"/>
    <w:rsid w:val="000F75D9"/>
    <w:rsid w:val="000F7BF7"/>
    <w:rsid w:val="001036D4"/>
    <w:rsid w:val="00105266"/>
    <w:rsid w:val="001064E3"/>
    <w:rsid w:val="0011056C"/>
    <w:rsid w:val="00112975"/>
    <w:rsid w:val="001134C6"/>
    <w:rsid w:val="00113C23"/>
    <w:rsid w:val="0011563A"/>
    <w:rsid w:val="00120BBE"/>
    <w:rsid w:val="001211A2"/>
    <w:rsid w:val="00121943"/>
    <w:rsid w:val="00122507"/>
    <w:rsid w:val="0012251B"/>
    <w:rsid w:val="00122CB7"/>
    <w:rsid w:val="00125A7B"/>
    <w:rsid w:val="00126506"/>
    <w:rsid w:val="00127195"/>
    <w:rsid w:val="00127B68"/>
    <w:rsid w:val="00131318"/>
    <w:rsid w:val="0013399C"/>
    <w:rsid w:val="00134F96"/>
    <w:rsid w:val="00144B80"/>
    <w:rsid w:val="00150845"/>
    <w:rsid w:val="00150A5F"/>
    <w:rsid w:val="00151C23"/>
    <w:rsid w:val="00153B70"/>
    <w:rsid w:val="0015441E"/>
    <w:rsid w:val="00155297"/>
    <w:rsid w:val="001555D1"/>
    <w:rsid w:val="001560B3"/>
    <w:rsid w:val="0015773E"/>
    <w:rsid w:val="001601E3"/>
    <w:rsid w:val="00160DA9"/>
    <w:rsid w:val="00162E26"/>
    <w:rsid w:val="00163324"/>
    <w:rsid w:val="001639BF"/>
    <w:rsid w:val="00167132"/>
    <w:rsid w:val="001711FE"/>
    <w:rsid w:val="00174506"/>
    <w:rsid w:val="0017572C"/>
    <w:rsid w:val="00176208"/>
    <w:rsid w:val="0017720B"/>
    <w:rsid w:val="00181F2A"/>
    <w:rsid w:val="001846EF"/>
    <w:rsid w:val="00190C37"/>
    <w:rsid w:val="001930B8"/>
    <w:rsid w:val="0019379F"/>
    <w:rsid w:val="00194975"/>
    <w:rsid w:val="00197122"/>
    <w:rsid w:val="001A2049"/>
    <w:rsid w:val="001A24F7"/>
    <w:rsid w:val="001A2EC0"/>
    <w:rsid w:val="001A54D5"/>
    <w:rsid w:val="001A5CE5"/>
    <w:rsid w:val="001A627F"/>
    <w:rsid w:val="001A666F"/>
    <w:rsid w:val="001A797A"/>
    <w:rsid w:val="001B0842"/>
    <w:rsid w:val="001B0E9E"/>
    <w:rsid w:val="001C0883"/>
    <w:rsid w:val="001C2523"/>
    <w:rsid w:val="001C31E1"/>
    <w:rsid w:val="001C436D"/>
    <w:rsid w:val="001D11E6"/>
    <w:rsid w:val="001D1CDE"/>
    <w:rsid w:val="001D1D18"/>
    <w:rsid w:val="001D5BBE"/>
    <w:rsid w:val="001D6F8C"/>
    <w:rsid w:val="001E0324"/>
    <w:rsid w:val="001E197F"/>
    <w:rsid w:val="001E1C5A"/>
    <w:rsid w:val="001E46E3"/>
    <w:rsid w:val="001E7ED6"/>
    <w:rsid w:val="001F10F2"/>
    <w:rsid w:val="001F1C1B"/>
    <w:rsid w:val="001F1E72"/>
    <w:rsid w:val="001F2219"/>
    <w:rsid w:val="001F4D13"/>
    <w:rsid w:val="001F68B3"/>
    <w:rsid w:val="001F6BEB"/>
    <w:rsid w:val="001F7A16"/>
    <w:rsid w:val="001F7A29"/>
    <w:rsid w:val="0020172D"/>
    <w:rsid w:val="002026AE"/>
    <w:rsid w:val="002029C9"/>
    <w:rsid w:val="002039E4"/>
    <w:rsid w:val="002049CF"/>
    <w:rsid w:val="00204D9E"/>
    <w:rsid w:val="00205BC6"/>
    <w:rsid w:val="00205D2A"/>
    <w:rsid w:val="002079BC"/>
    <w:rsid w:val="00213EEB"/>
    <w:rsid w:val="00214200"/>
    <w:rsid w:val="00214221"/>
    <w:rsid w:val="00214349"/>
    <w:rsid w:val="00215282"/>
    <w:rsid w:val="002200C0"/>
    <w:rsid w:val="00223D3B"/>
    <w:rsid w:val="002249B8"/>
    <w:rsid w:val="00225D92"/>
    <w:rsid w:val="0022788F"/>
    <w:rsid w:val="002314FA"/>
    <w:rsid w:val="002330AD"/>
    <w:rsid w:val="00233526"/>
    <w:rsid w:val="00233BA7"/>
    <w:rsid w:val="00233BF5"/>
    <w:rsid w:val="00235173"/>
    <w:rsid w:val="00235B1C"/>
    <w:rsid w:val="002368EF"/>
    <w:rsid w:val="00236D7B"/>
    <w:rsid w:val="002371D0"/>
    <w:rsid w:val="00244765"/>
    <w:rsid w:val="0024506F"/>
    <w:rsid w:val="00245A82"/>
    <w:rsid w:val="002509AA"/>
    <w:rsid w:val="00252891"/>
    <w:rsid w:val="00253383"/>
    <w:rsid w:val="00253FC5"/>
    <w:rsid w:val="00257033"/>
    <w:rsid w:val="00257175"/>
    <w:rsid w:val="00257303"/>
    <w:rsid w:val="0025758A"/>
    <w:rsid w:val="0026111F"/>
    <w:rsid w:val="002612A9"/>
    <w:rsid w:val="00262B99"/>
    <w:rsid w:val="00263FF2"/>
    <w:rsid w:val="00266BA8"/>
    <w:rsid w:val="00270684"/>
    <w:rsid w:val="002719C5"/>
    <w:rsid w:val="00274B8C"/>
    <w:rsid w:val="0027511D"/>
    <w:rsid w:val="00275375"/>
    <w:rsid w:val="00276E8C"/>
    <w:rsid w:val="00276F46"/>
    <w:rsid w:val="00277C78"/>
    <w:rsid w:val="00280718"/>
    <w:rsid w:val="0028263E"/>
    <w:rsid w:val="0028285C"/>
    <w:rsid w:val="002861B8"/>
    <w:rsid w:val="00286941"/>
    <w:rsid w:val="002900E1"/>
    <w:rsid w:val="0029026D"/>
    <w:rsid w:val="00291FC9"/>
    <w:rsid w:val="00292ADB"/>
    <w:rsid w:val="00293361"/>
    <w:rsid w:val="00296A99"/>
    <w:rsid w:val="002A00C5"/>
    <w:rsid w:val="002A449B"/>
    <w:rsid w:val="002A4853"/>
    <w:rsid w:val="002A4DE6"/>
    <w:rsid w:val="002A63F5"/>
    <w:rsid w:val="002A72B2"/>
    <w:rsid w:val="002B1BC2"/>
    <w:rsid w:val="002B24B8"/>
    <w:rsid w:val="002B2930"/>
    <w:rsid w:val="002B338C"/>
    <w:rsid w:val="002B4598"/>
    <w:rsid w:val="002B465F"/>
    <w:rsid w:val="002B5C4A"/>
    <w:rsid w:val="002B610A"/>
    <w:rsid w:val="002B71A2"/>
    <w:rsid w:val="002B7210"/>
    <w:rsid w:val="002B79E7"/>
    <w:rsid w:val="002C04CA"/>
    <w:rsid w:val="002C0D31"/>
    <w:rsid w:val="002C271C"/>
    <w:rsid w:val="002C3BF8"/>
    <w:rsid w:val="002C3D9A"/>
    <w:rsid w:val="002C5F34"/>
    <w:rsid w:val="002C7E1E"/>
    <w:rsid w:val="002D31F0"/>
    <w:rsid w:val="002E16C7"/>
    <w:rsid w:val="002E2593"/>
    <w:rsid w:val="002E325C"/>
    <w:rsid w:val="002E364C"/>
    <w:rsid w:val="002E5413"/>
    <w:rsid w:val="002E7C27"/>
    <w:rsid w:val="002F6987"/>
    <w:rsid w:val="002F729F"/>
    <w:rsid w:val="002F731D"/>
    <w:rsid w:val="002F76FB"/>
    <w:rsid w:val="002F7CD6"/>
    <w:rsid w:val="00300B21"/>
    <w:rsid w:val="003010D4"/>
    <w:rsid w:val="003019A0"/>
    <w:rsid w:val="00302EA4"/>
    <w:rsid w:val="00302F83"/>
    <w:rsid w:val="00306472"/>
    <w:rsid w:val="003105F2"/>
    <w:rsid w:val="00311C53"/>
    <w:rsid w:val="00311FCA"/>
    <w:rsid w:val="003121E8"/>
    <w:rsid w:val="00312C41"/>
    <w:rsid w:val="00317353"/>
    <w:rsid w:val="00320170"/>
    <w:rsid w:val="00320F96"/>
    <w:rsid w:val="0032455C"/>
    <w:rsid w:val="00324A14"/>
    <w:rsid w:val="00326C68"/>
    <w:rsid w:val="003270CF"/>
    <w:rsid w:val="003273E2"/>
    <w:rsid w:val="00327A4C"/>
    <w:rsid w:val="003328B5"/>
    <w:rsid w:val="00332A2C"/>
    <w:rsid w:val="00332A8E"/>
    <w:rsid w:val="003339C5"/>
    <w:rsid w:val="00334BAD"/>
    <w:rsid w:val="0033558D"/>
    <w:rsid w:val="00337422"/>
    <w:rsid w:val="00337871"/>
    <w:rsid w:val="00337BB9"/>
    <w:rsid w:val="00341983"/>
    <w:rsid w:val="0034303F"/>
    <w:rsid w:val="003436C2"/>
    <w:rsid w:val="00346F7C"/>
    <w:rsid w:val="00347FAA"/>
    <w:rsid w:val="00347FF2"/>
    <w:rsid w:val="0035044B"/>
    <w:rsid w:val="00350482"/>
    <w:rsid w:val="00350789"/>
    <w:rsid w:val="00351ADF"/>
    <w:rsid w:val="00353278"/>
    <w:rsid w:val="003546B8"/>
    <w:rsid w:val="0035594F"/>
    <w:rsid w:val="003560C5"/>
    <w:rsid w:val="0036329D"/>
    <w:rsid w:val="00366DCC"/>
    <w:rsid w:val="00367D9B"/>
    <w:rsid w:val="003714A3"/>
    <w:rsid w:val="00377F95"/>
    <w:rsid w:val="00380394"/>
    <w:rsid w:val="00380869"/>
    <w:rsid w:val="00381D88"/>
    <w:rsid w:val="00385176"/>
    <w:rsid w:val="00390A54"/>
    <w:rsid w:val="00390D12"/>
    <w:rsid w:val="00390F3D"/>
    <w:rsid w:val="0039335E"/>
    <w:rsid w:val="0039516F"/>
    <w:rsid w:val="00395ADC"/>
    <w:rsid w:val="00396FEF"/>
    <w:rsid w:val="003A0155"/>
    <w:rsid w:val="003A2911"/>
    <w:rsid w:val="003A2A11"/>
    <w:rsid w:val="003A367B"/>
    <w:rsid w:val="003A45F0"/>
    <w:rsid w:val="003A4849"/>
    <w:rsid w:val="003A5F59"/>
    <w:rsid w:val="003A7785"/>
    <w:rsid w:val="003B46D7"/>
    <w:rsid w:val="003B50A4"/>
    <w:rsid w:val="003C0C2E"/>
    <w:rsid w:val="003C1B37"/>
    <w:rsid w:val="003C20C9"/>
    <w:rsid w:val="003C257F"/>
    <w:rsid w:val="003C386D"/>
    <w:rsid w:val="003C49A9"/>
    <w:rsid w:val="003C4B0F"/>
    <w:rsid w:val="003C4F4D"/>
    <w:rsid w:val="003C5E1C"/>
    <w:rsid w:val="003C62B4"/>
    <w:rsid w:val="003C65E2"/>
    <w:rsid w:val="003C6785"/>
    <w:rsid w:val="003C6D48"/>
    <w:rsid w:val="003D24EA"/>
    <w:rsid w:val="003D2F90"/>
    <w:rsid w:val="003D35DC"/>
    <w:rsid w:val="003D57A3"/>
    <w:rsid w:val="003D5B5E"/>
    <w:rsid w:val="003E05AB"/>
    <w:rsid w:val="003E1689"/>
    <w:rsid w:val="003E1EB3"/>
    <w:rsid w:val="003E27AF"/>
    <w:rsid w:val="003E484F"/>
    <w:rsid w:val="003E4FFC"/>
    <w:rsid w:val="003E5AE7"/>
    <w:rsid w:val="003E69EE"/>
    <w:rsid w:val="003E7103"/>
    <w:rsid w:val="003E7487"/>
    <w:rsid w:val="003E7A2F"/>
    <w:rsid w:val="003F05CD"/>
    <w:rsid w:val="003F087B"/>
    <w:rsid w:val="003F1633"/>
    <w:rsid w:val="003F27FC"/>
    <w:rsid w:val="003F291D"/>
    <w:rsid w:val="003F3353"/>
    <w:rsid w:val="003F34B4"/>
    <w:rsid w:val="003F41FE"/>
    <w:rsid w:val="003F4B7C"/>
    <w:rsid w:val="003F7223"/>
    <w:rsid w:val="003F7C96"/>
    <w:rsid w:val="00400D07"/>
    <w:rsid w:val="00401190"/>
    <w:rsid w:val="00401598"/>
    <w:rsid w:val="00401A20"/>
    <w:rsid w:val="0040223D"/>
    <w:rsid w:val="004029C1"/>
    <w:rsid w:val="00402B4D"/>
    <w:rsid w:val="00403194"/>
    <w:rsid w:val="004032F6"/>
    <w:rsid w:val="004047CB"/>
    <w:rsid w:val="00406D9F"/>
    <w:rsid w:val="00407EC9"/>
    <w:rsid w:val="0041009E"/>
    <w:rsid w:val="00417D8F"/>
    <w:rsid w:val="004217F4"/>
    <w:rsid w:val="00421B65"/>
    <w:rsid w:val="00422F80"/>
    <w:rsid w:val="004263C8"/>
    <w:rsid w:val="0042743D"/>
    <w:rsid w:val="0042749D"/>
    <w:rsid w:val="004303F3"/>
    <w:rsid w:val="004304DE"/>
    <w:rsid w:val="0043053E"/>
    <w:rsid w:val="00430862"/>
    <w:rsid w:val="0043281E"/>
    <w:rsid w:val="00433E9C"/>
    <w:rsid w:val="00435AC2"/>
    <w:rsid w:val="00437346"/>
    <w:rsid w:val="00437E9C"/>
    <w:rsid w:val="00441ACF"/>
    <w:rsid w:val="00442635"/>
    <w:rsid w:val="0044321E"/>
    <w:rsid w:val="00443754"/>
    <w:rsid w:val="00443A05"/>
    <w:rsid w:val="00443A9F"/>
    <w:rsid w:val="00444082"/>
    <w:rsid w:val="004444E2"/>
    <w:rsid w:val="0044558F"/>
    <w:rsid w:val="004475F2"/>
    <w:rsid w:val="00447C63"/>
    <w:rsid w:val="00451704"/>
    <w:rsid w:val="00452C4F"/>
    <w:rsid w:val="0045366F"/>
    <w:rsid w:val="0046095D"/>
    <w:rsid w:val="004611F4"/>
    <w:rsid w:val="004632A0"/>
    <w:rsid w:val="00465547"/>
    <w:rsid w:val="00465E97"/>
    <w:rsid w:val="00470F09"/>
    <w:rsid w:val="004721EB"/>
    <w:rsid w:val="004741E8"/>
    <w:rsid w:val="00475634"/>
    <w:rsid w:val="0047623C"/>
    <w:rsid w:val="00480D73"/>
    <w:rsid w:val="00481D46"/>
    <w:rsid w:val="00482F58"/>
    <w:rsid w:val="00483113"/>
    <w:rsid w:val="004838E4"/>
    <w:rsid w:val="00483BDA"/>
    <w:rsid w:val="004844BE"/>
    <w:rsid w:val="004849BA"/>
    <w:rsid w:val="0048729C"/>
    <w:rsid w:val="0049066F"/>
    <w:rsid w:val="00490789"/>
    <w:rsid w:val="00490EAE"/>
    <w:rsid w:val="00490F5F"/>
    <w:rsid w:val="00493CE7"/>
    <w:rsid w:val="00494496"/>
    <w:rsid w:val="00495B3C"/>
    <w:rsid w:val="004A13C1"/>
    <w:rsid w:val="004A199B"/>
    <w:rsid w:val="004A218B"/>
    <w:rsid w:val="004A22CF"/>
    <w:rsid w:val="004A3738"/>
    <w:rsid w:val="004A71E8"/>
    <w:rsid w:val="004B0AA3"/>
    <w:rsid w:val="004B1C2A"/>
    <w:rsid w:val="004B21D6"/>
    <w:rsid w:val="004B29F6"/>
    <w:rsid w:val="004B2EF2"/>
    <w:rsid w:val="004B455C"/>
    <w:rsid w:val="004B4BD9"/>
    <w:rsid w:val="004C0410"/>
    <w:rsid w:val="004C0DA2"/>
    <w:rsid w:val="004C5177"/>
    <w:rsid w:val="004C5E96"/>
    <w:rsid w:val="004D0E46"/>
    <w:rsid w:val="004D1704"/>
    <w:rsid w:val="004D197C"/>
    <w:rsid w:val="004D19D3"/>
    <w:rsid w:val="004D4CE9"/>
    <w:rsid w:val="004D6C0B"/>
    <w:rsid w:val="004D71E5"/>
    <w:rsid w:val="004D7541"/>
    <w:rsid w:val="004D7DD4"/>
    <w:rsid w:val="004E36FB"/>
    <w:rsid w:val="004E55B2"/>
    <w:rsid w:val="004F2BCD"/>
    <w:rsid w:val="004F4743"/>
    <w:rsid w:val="004F58B2"/>
    <w:rsid w:val="004F5A61"/>
    <w:rsid w:val="004F6E35"/>
    <w:rsid w:val="004F72C6"/>
    <w:rsid w:val="0050133D"/>
    <w:rsid w:val="0050265F"/>
    <w:rsid w:val="00504194"/>
    <w:rsid w:val="00504A4D"/>
    <w:rsid w:val="00507D54"/>
    <w:rsid w:val="00513B61"/>
    <w:rsid w:val="00522729"/>
    <w:rsid w:val="00523640"/>
    <w:rsid w:val="00523B8D"/>
    <w:rsid w:val="0052427E"/>
    <w:rsid w:val="00524E1D"/>
    <w:rsid w:val="00524F9B"/>
    <w:rsid w:val="00532788"/>
    <w:rsid w:val="0053311A"/>
    <w:rsid w:val="00533ECD"/>
    <w:rsid w:val="00540AB3"/>
    <w:rsid w:val="005429F7"/>
    <w:rsid w:val="00543C62"/>
    <w:rsid w:val="005453D4"/>
    <w:rsid w:val="0054737B"/>
    <w:rsid w:val="00551A06"/>
    <w:rsid w:val="00553DCB"/>
    <w:rsid w:val="00554130"/>
    <w:rsid w:val="00556619"/>
    <w:rsid w:val="00557517"/>
    <w:rsid w:val="00560720"/>
    <w:rsid w:val="0056384F"/>
    <w:rsid w:val="005644C0"/>
    <w:rsid w:val="00564D59"/>
    <w:rsid w:val="00565DEE"/>
    <w:rsid w:val="005726F9"/>
    <w:rsid w:val="00572FF4"/>
    <w:rsid w:val="005801A4"/>
    <w:rsid w:val="005826E9"/>
    <w:rsid w:val="005846EA"/>
    <w:rsid w:val="00586FFB"/>
    <w:rsid w:val="00593027"/>
    <w:rsid w:val="0059305C"/>
    <w:rsid w:val="00597700"/>
    <w:rsid w:val="0059786E"/>
    <w:rsid w:val="005A0BD1"/>
    <w:rsid w:val="005A12F4"/>
    <w:rsid w:val="005A2354"/>
    <w:rsid w:val="005A57DB"/>
    <w:rsid w:val="005A5D2E"/>
    <w:rsid w:val="005A60E0"/>
    <w:rsid w:val="005A636A"/>
    <w:rsid w:val="005A66F9"/>
    <w:rsid w:val="005A6A9C"/>
    <w:rsid w:val="005A6D89"/>
    <w:rsid w:val="005A7D78"/>
    <w:rsid w:val="005B053F"/>
    <w:rsid w:val="005B0565"/>
    <w:rsid w:val="005B0820"/>
    <w:rsid w:val="005B4117"/>
    <w:rsid w:val="005B47F9"/>
    <w:rsid w:val="005C02D3"/>
    <w:rsid w:val="005C1E99"/>
    <w:rsid w:val="005C243D"/>
    <w:rsid w:val="005C25E1"/>
    <w:rsid w:val="005C3248"/>
    <w:rsid w:val="005C46C3"/>
    <w:rsid w:val="005C5043"/>
    <w:rsid w:val="005C605D"/>
    <w:rsid w:val="005C649C"/>
    <w:rsid w:val="005D0D50"/>
    <w:rsid w:val="005D1232"/>
    <w:rsid w:val="005D18C7"/>
    <w:rsid w:val="005D5A1A"/>
    <w:rsid w:val="005D5BC2"/>
    <w:rsid w:val="005E12BC"/>
    <w:rsid w:val="005E16F6"/>
    <w:rsid w:val="005E3D9C"/>
    <w:rsid w:val="005E3FFA"/>
    <w:rsid w:val="005E4BF7"/>
    <w:rsid w:val="005E5710"/>
    <w:rsid w:val="005E5E0B"/>
    <w:rsid w:val="005E646B"/>
    <w:rsid w:val="005E70E9"/>
    <w:rsid w:val="005F165B"/>
    <w:rsid w:val="005F19AD"/>
    <w:rsid w:val="005F24BB"/>
    <w:rsid w:val="005F4917"/>
    <w:rsid w:val="005F50DE"/>
    <w:rsid w:val="005F5409"/>
    <w:rsid w:val="005F5AEB"/>
    <w:rsid w:val="005F722C"/>
    <w:rsid w:val="006002FA"/>
    <w:rsid w:val="00601445"/>
    <w:rsid w:val="00601E9B"/>
    <w:rsid w:val="0060248C"/>
    <w:rsid w:val="00602FC9"/>
    <w:rsid w:val="0060401E"/>
    <w:rsid w:val="00605B87"/>
    <w:rsid w:val="006075BD"/>
    <w:rsid w:val="00610CDA"/>
    <w:rsid w:val="0061133A"/>
    <w:rsid w:val="006125DB"/>
    <w:rsid w:val="00616325"/>
    <w:rsid w:val="00617031"/>
    <w:rsid w:val="0061779E"/>
    <w:rsid w:val="00621848"/>
    <w:rsid w:val="00622010"/>
    <w:rsid w:val="00622DC1"/>
    <w:rsid w:val="00623E65"/>
    <w:rsid w:val="00623E78"/>
    <w:rsid w:val="006241EE"/>
    <w:rsid w:val="00624842"/>
    <w:rsid w:val="00624FA2"/>
    <w:rsid w:val="00625C11"/>
    <w:rsid w:val="00632EDC"/>
    <w:rsid w:val="00633297"/>
    <w:rsid w:val="0063341A"/>
    <w:rsid w:val="00634080"/>
    <w:rsid w:val="00634694"/>
    <w:rsid w:val="00635B91"/>
    <w:rsid w:val="006370F2"/>
    <w:rsid w:val="00641492"/>
    <w:rsid w:val="006415CD"/>
    <w:rsid w:val="00641AE2"/>
    <w:rsid w:val="00641EF0"/>
    <w:rsid w:val="006442B6"/>
    <w:rsid w:val="00646639"/>
    <w:rsid w:val="006506D8"/>
    <w:rsid w:val="006526A1"/>
    <w:rsid w:val="00652B48"/>
    <w:rsid w:val="006538BF"/>
    <w:rsid w:val="00653B14"/>
    <w:rsid w:val="00654371"/>
    <w:rsid w:val="00654490"/>
    <w:rsid w:val="006553B6"/>
    <w:rsid w:val="00656176"/>
    <w:rsid w:val="006565B0"/>
    <w:rsid w:val="00656F35"/>
    <w:rsid w:val="00660AB3"/>
    <w:rsid w:val="00661D60"/>
    <w:rsid w:val="0066409F"/>
    <w:rsid w:val="00665078"/>
    <w:rsid w:val="00666118"/>
    <w:rsid w:val="0066737A"/>
    <w:rsid w:val="00667893"/>
    <w:rsid w:val="0067059A"/>
    <w:rsid w:val="00676B27"/>
    <w:rsid w:val="00683003"/>
    <w:rsid w:val="006836BA"/>
    <w:rsid w:val="0068437B"/>
    <w:rsid w:val="006843AA"/>
    <w:rsid w:val="00684430"/>
    <w:rsid w:val="006859E7"/>
    <w:rsid w:val="00685D17"/>
    <w:rsid w:val="00690ADF"/>
    <w:rsid w:val="0069196B"/>
    <w:rsid w:val="00692CAD"/>
    <w:rsid w:val="00693A94"/>
    <w:rsid w:val="00694D79"/>
    <w:rsid w:val="00695A61"/>
    <w:rsid w:val="00696112"/>
    <w:rsid w:val="006973DC"/>
    <w:rsid w:val="0069795B"/>
    <w:rsid w:val="006A1AAC"/>
    <w:rsid w:val="006A1E32"/>
    <w:rsid w:val="006A4B29"/>
    <w:rsid w:val="006A4FFE"/>
    <w:rsid w:val="006A77E7"/>
    <w:rsid w:val="006A7B4E"/>
    <w:rsid w:val="006A7EF3"/>
    <w:rsid w:val="006B0586"/>
    <w:rsid w:val="006B17F2"/>
    <w:rsid w:val="006B3CE8"/>
    <w:rsid w:val="006B3FCB"/>
    <w:rsid w:val="006B4169"/>
    <w:rsid w:val="006B5B5F"/>
    <w:rsid w:val="006B7B09"/>
    <w:rsid w:val="006C003F"/>
    <w:rsid w:val="006C05D2"/>
    <w:rsid w:val="006C1F91"/>
    <w:rsid w:val="006C311D"/>
    <w:rsid w:val="006C5C1F"/>
    <w:rsid w:val="006C7891"/>
    <w:rsid w:val="006D06A2"/>
    <w:rsid w:val="006D166D"/>
    <w:rsid w:val="006D171A"/>
    <w:rsid w:val="006D223E"/>
    <w:rsid w:val="006E33DC"/>
    <w:rsid w:val="006E37C8"/>
    <w:rsid w:val="006E445A"/>
    <w:rsid w:val="006F0851"/>
    <w:rsid w:val="006F0DB1"/>
    <w:rsid w:val="006F2B32"/>
    <w:rsid w:val="006F39B4"/>
    <w:rsid w:val="006F4AE6"/>
    <w:rsid w:val="006F55B2"/>
    <w:rsid w:val="006F6F98"/>
    <w:rsid w:val="00700164"/>
    <w:rsid w:val="00705AE2"/>
    <w:rsid w:val="007108E4"/>
    <w:rsid w:val="00711702"/>
    <w:rsid w:val="00714858"/>
    <w:rsid w:val="007150D3"/>
    <w:rsid w:val="00716735"/>
    <w:rsid w:val="00716C4C"/>
    <w:rsid w:val="0071793F"/>
    <w:rsid w:val="00720234"/>
    <w:rsid w:val="00720B3A"/>
    <w:rsid w:val="007238EA"/>
    <w:rsid w:val="00724847"/>
    <w:rsid w:val="00730296"/>
    <w:rsid w:val="007304F9"/>
    <w:rsid w:val="007319F2"/>
    <w:rsid w:val="00732AC5"/>
    <w:rsid w:val="00733896"/>
    <w:rsid w:val="007341F9"/>
    <w:rsid w:val="00734A1D"/>
    <w:rsid w:val="00736A7E"/>
    <w:rsid w:val="0073741B"/>
    <w:rsid w:val="0073751C"/>
    <w:rsid w:val="0073783A"/>
    <w:rsid w:val="00737CA2"/>
    <w:rsid w:val="00741ACD"/>
    <w:rsid w:val="00741B3E"/>
    <w:rsid w:val="00742180"/>
    <w:rsid w:val="007437AB"/>
    <w:rsid w:val="00743E13"/>
    <w:rsid w:val="00744CB4"/>
    <w:rsid w:val="00746249"/>
    <w:rsid w:val="0074695A"/>
    <w:rsid w:val="00747C0E"/>
    <w:rsid w:val="00751A99"/>
    <w:rsid w:val="00751C0B"/>
    <w:rsid w:val="007537E4"/>
    <w:rsid w:val="00763017"/>
    <w:rsid w:val="00763B20"/>
    <w:rsid w:val="00764D3D"/>
    <w:rsid w:val="00766A03"/>
    <w:rsid w:val="007670F0"/>
    <w:rsid w:val="00767935"/>
    <w:rsid w:val="00767C40"/>
    <w:rsid w:val="00771D79"/>
    <w:rsid w:val="00772531"/>
    <w:rsid w:val="00774E0A"/>
    <w:rsid w:val="007826CE"/>
    <w:rsid w:val="00782884"/>
    <w:rsid w:val="00783411"/>
    <w:rsid w:val="007858FC"/>
    <w:rsid w:val="0078745C"/>
    <w:rsid w:val="00790A9D"/>
    <w:rsid w:val="00791B34"/>
    <w:rsid w:val="007938EF"/>
    <w:rsid w:val="00793FC1"/>
    <w:rsid w:val="00795104"/>
    <w:rsid w:val="0079722B"/>
    <w:rsid w:val="007A06ED"/>
    <w:rsid w:val="007A4C05"/>
    <w:rsid w:val="007A56BE"/>
    <w:rsid w:val="007A615C"/>
    <w:rsid w:val="007A687E"/>
    <w:rsid w:val="007A6BDE"/>
    <w:rsid w:val="007B14FE"/>
    <w:rsid w:val="007B185B"/>
    <w:rsid w:val="007B3164"/>
    <w:rsid w:val="007B611B"/>
    <w:rsid w:val="007B6B42"/>
    <w:rsid w:val="007B73DD"/>
    <w:rsid w:val="007C1187"/>
    <w:rsid w:val="007C246A"/>
    <w:rsid w:val="007C24E3"/>
    <w:rsid w:val="007D0E41"/>
    <w:rsid w:val="007D2AC6"/>
    <w:rsid w:val="007D388F"/>
    <w:rsid w:val="007D411E"/>
    <w:rsid w:val="007D4960"/>
    <w:rsid w:val="007D583E"/>
    <w:rsid w:val="007D6990"/>
    <w:rsid w:val="007E1006"/>
    <w:rsid w:val="007E123E"/>
    <w:rsid w:val="007E26AE"/>
    <w:rsid w:val="007E29BA"/>
    <w:rsid w:val="007E3645"/>
    <w:rsid w:val="007E3DA3"/>
    <w:rsid w:val="007E4432"/>
    <w:rsid w:val="007E6961"/>
    <w:rsid w:val="007E74CF"/>
    <w:rsid w:val="007F07C3"/>
    <w:rsid w:val="007F1ABB"/>
    <w:rsid w:val="007F29AE"/>
    <w:rsid w:val="007F5BF9"/>
    <w:rsid w:val="007F6C79"/>
    <w:rsid w:val="008112F8"/>
    <w:rsid w:val="0081253A"/>
    <w:rsid w:val="00812B22"/>
    <w:rsid w:val="00812D5F"/>
    <w:rsid w:val="008136B0"/>
    <w:rsid w:val="00814735"/>
    <w:rsid w:val="008162E6"/>
    <w:rsid w:val="00817A04"/>
    <w:rsid w:val="00820DBC"/>
    <w:rsid w:val="0082269B"/>
    <w:rsid w:val="00822D4A"/>
    <w:rsid w:val="008237B8"/>
    <w:rsid w:val="008244CF"/>
    <w:rsid w:val="008247BA"/>
    <w:rsid w:val="00831033"/>
    <w:rsid w:val="00834D60"/>
    <w:rsid w:val="0083754D"/>
    <w:rsid w:val="008378D7"/>
    <w:rsid w:val="0083791F"/>
    <w:rsid w:val="00840B46"/>
    <w:rsid w:val="00841573"/>
    <w:rsid w:val="008419BE"/>
    <w:rsid w:val="00841CF5"/>
    <w:rsid w:val="00841DB9"/>
    <w:rsid w:val="00843EC0"/>
    <w:rsid w:val="008506E6"/>
    <w:rsid w:val="0085083F"/>
    <w:rsid w:val="00851D2F"/>
    <w:rsid w:val="00852AE6"/>
    <w:rsid w:val="008552CE"/>
    <w:rsid w:val="00860FEA"/>
    <w:rsid w:val="00861CB4"/>
    <w:rsid w:val="00862810"/>
    <w:rsid w:val="00862A2E"/>
    <w:rsid w:val="00864345"/>
    <w:rsid w:val="00866046"/>
    <w:rsid w:val="008668DA"/>
    <w:rsid w:val="00867CB8"/>
    <w:rsid w:val="00870543"/>
    <w:rsid w:val="0087059F"/>
    <w:rsid w:val="008710C7"/>
    <w:rsid w:val="00871B8B"/>
    <w:rsid w:val="00871F2F"/>
    <w:rsid w:val="0087300C"/>
    <w:rsid w:val="00873C69"/>
    <w:rsid w:val="00875CAB"/>
    <w:rsid w:val="00882857"/>
    <w:rsid w:val="008845FE"/>
    <w:rsid w:val="0088518E"/>
    <w:rsid w:val="00886AF9"/>
    <w:rsid w:val="00890ECA"/>
    <w:rsid w:val="008912B8"/>
    <w:rsid w:val="00893936"/>
    <w:rsid w:val="00894607"/>
    <w:rsid w:val="0089543A"/>
    <w:rsid w:val="008A4C36"/>
    <w:rsid w:val="008A56A3"/>
    <w:rsid w:val="008B2285"/>
    <w:rsid w:val="008B4D6D"/>
    <w:rsid w:val="008B53C9"/>
    <w:rsid w:val="008C1AD9"/>
    <w:rsid w:val="008C1C99"/>
    <w:rsid w:val="008C4810"/>
    <w:rsid w:val="008C59B4"/>
    <w:rsid w:val="008C5E71"/>
    <w:rsid w:val="008C6008"/>
    <w:rsid w:val="008D1E0A"/>
    <w:rsid w:val="008D43D2"/>
    <w:rsid w:val="008D6FEC"/>
    <w:rsid w:val="008D7800"/>
    <w:rsid w:val="008E0C2E"/>
    <w:rsid w:val="008E15B9"/>
    <w:rsid w:val="008E1B95"/>
    <w:rsid w:val="008E3A94"/>
    <w:rsid w:val="008E4086"/>
    <w:rsid w:val="008E48E0"/>
    <w:rsid w:val="008E49A4"/>
    <w:rsid w:val="008E49ED"/>
    <w:rsid w:val="008F1AC4"/>
    <w:rsid w:val="008F1EEF"/>
    <w:rsid w:val="008F3874"/>
    <w:rsid w:val="008F3E5A"/>
    <w:rsid w:val="008F4D5F"/>
    <w:rsid w:val="008F5668"/>
    <w:rsid w:val="008F7066"/>
    <w:rsid w:val="0090048B"/>
    <w:rsid w:val="00901403"/>
    <w:rsid w:val="009016A0"/>
    <w:rsid w:val="00905820"/>
    <w:rsid w:val="009068E1"/>
    <w:rsid w:val="0090771C"/>
    <w:rsid w:val="00912AC0"/>
    <w:rsid w:val="0091391E"/>
    <w:rsid w:val="00920E5F"/>
    <w:rsid w:val="00924937"/>
    <w:rsid w:val="00925E48"/>
    <w:rsid w:val="0092690A"/>
    <w:rsid w:val="009305D5"/>
    <w:rsid w:val="009309C0"/>
    <w:rsid w:val="00933852"/>
    <w:rsid w:val="00933DA1"/>
    <w:rsid w:val="009340AB"/>
    <w:rsid w:val="00935C53"/>
    <w:rsid w:val="00935FC2"/>
    <w:rsid w:val="00937040"/>
    <w:rsid w:val="00941874"/>
    <w:rsid w:val="00942404"/>
    <w:rsid w:val="009428C7"/>
    <w:rsid w:val="00942E8C"/>
    <w:rsid w:val="0094354A"/>
    <w:rsid w:val="009451E4"/>
    <w:rsid w:val="00945798"/>
    <w:rsid w:val="00945C7A"/>
    <w:rsid w:val="009466DA"/>
    <w:rsid w:val="00947325"/>
    <w:rsid w:val="009520C9"/>
    <w:rsid w:val="0095375F"/>
    <w:rsid w:val="00953B3F"/>
    <w:rsid w:val="00954B99"/>
    <w:rsid w:val="00956E21"/>
    <w:rsid w:val="009604F4"/>
    <w:rsid w:val="00960FC8"/>
    <w:rsid w:val="00961538"/>
    <w:rsid w:val="009642D2"/>
    <w:rsid w:val="009657AF"/>
    <w:rsid w:val="009670B6"/>
    <w:rsid w:val="00971925"/>
    <w:rsid w:val="009750BC"/>
    <w:rsid w:val="00975504"/>
    <w:rsid w:val="00980AA8"/>
    <w:rsid w:val="00981CF4"/>
    <w:rsid w:val="00987450"/>
    <w:rsid w:val="009905B3"/>
    <w:rsid w:val="009913DF"/>
    <w:rsid w:val="00991E10"/>
    <w:rsid w:val="00993252"/>
    <w:rsid w:val="00994600"/>
    <w:rsid w:val="009954E3"/>
    <w:rsid w:val="009975B9"/>
    <w:rsid w:val="009A5F8C"/>
    <w:rsid w:val="009A6926"/>
    <w:rsid w:val="009A6F57"/>
    <w:rsid w:val="009A72BA"/>
    <w:rsid w:val="009A73EA"/>
    <w:rsid w:val="009A7E1A"/>
    <w:rsid w:val="009B03AB"/>
    <w:rsid w:val="009B1A13"/>
    <w:rsid w:val="009B2E88"/>
    <w:rsid w:val="009B4DCF"/>
    <w:rsid w:val="009B5590"/>
    <w:rsid w:val="009B6D52"/>
    <w:rsid w:val="009C59F0"/>
    <w:rsid w:val="009D03D0"/>
    <w:rsid w:val="009D06DD"/>
    <w:rsid w:val="009D16E8"/>
    <w:rsid w:val="009D1C52"/>
    <w:rsid w:val="009D248E"/>
    <w:rsid w:val="009D3621"/>
    <w:rsid w:val="009D72E8"/>
    <w:rsid w:val="009D7B6E"/>
    <w:rsid w:val="009E22B7"/>
    <w:rsid w:val="009E3B7F"/>
    <w:rsid w:val="009E49E9"/>
    <w:rsid w:val="009E64D5"/>
    <w:rsid w:val="009E661B"/>
    <w:rsid w:val="009F007E"/>
    <w:rsid w:val="009F0176"/>
    <w:rsid w:val="009F11BB"/>
    <w:rsid w:val="009F22BE"/>
    <w:rsid w:val="009F301C"/>
    <w:rsid w:val="009F4499"/>
    <w:rsid w:val="009F4655"/>
    <w:rsid w:val="009F5A72"/>
    <w:rsid w:val="009F621A"/>
    <w:rsid w:val="009F6976"/>
    <w:rsid w:val="00A03FAA"/>
    <w:rsid w:val="00A0551E"/>
    <w:rsid w:val="00A06AB9"/>
    <w:rsid w:val="00A079BF"/>
    <w:rsid w:val="00A12343"/>
    <w:rsid w:val="00A14D51"/>
    <w:rsid w:val="00A158A6"/>
    <w:rsid w:val="00A168E8"/>
    <w:rsid w:val="00A16A0D"/>
    <w:rsid w:val="00A16B67"/>
    <w:rsid w:val="00A21FEE"/>
    <w:rsid w:val="00A2294D"/>
    <w:rsid w:val="00A24109"/>
    <w:rsid w:val="00A243DD"/>
    <w:rsid w:val="00A2442D"/>
    <w:rsid w:val="00A24F91"/>
    <w:rsid w:val="00A27ED1"/>
    <w:rsid w:val="00A30E8A"/>
    <w:rsid w:val="00A319B3"/>
    <w:rsid w:val="00A31A77"/>
    <w:rsid w:val="00A32A1C"/>
    <w:rsid w:val="00A33682"/>
    <w:rsid w:val="00A40B3C"/>
    <w:rsid w:val="00A41B1B"/>
    <w:rsid w:val="00A43AF2"/>
    <w:rsid w:val="00A45A81"/>
    <w:rsid w:val="00A46907"/>
    <w:rsid w:val="00A469BB"/>
    <w:rsid w:val="00A54C63"/>
    <w:rsid w:val="00A54C71"/>
    <w:rsid w:val="00A57BC4"/>
    <w:rsid w:val="00A60BEA"/>
    <w:rsid w:val="00A61DCD"/>
    <w:rsid w:val="00A63BC3"/>
    <w:rsid w:val="00A676CA"/>
    <w:rsid w:val="00A71DB1"/>
    <w:rsid w:val="00A749E4"/>
    <w:rsid w:val="00A75C88"/>
    <w:rsid w:val="00A8023F"/>
    <w:rsid w:val="00A81554"/>
    <w:rsid w:val="00A83C02"/>
    <w:rsid w:val="00A84883"/>
    <w:rsid w:val="00A85DB1"/>
    <w:rsid w:val="00A863AC"/>
    <w:rsid w:val="00A903C9"/>
    <w:rsid w:val="00A92701"/>
    <w:rsid w:val="00A9544C"/>
    <w:rsid w:val="00A95D03"/>
    <w:rsid w:val="00A96284"/>
    <w:rsid w:val="00A97F88"/>
    <w:rsid w:val="00AA0378"/>
    <w:rsid w:val="00AA0705"/>
    <w:rsid w:val="00AA34CC"/>
    <w:rsid w:val="00AA421D"/>
    <w:rsid w:val="00AA4E55"/>
    <w:rsid w:val="00AA598D"/>
    <w:rsid w:val="00AB31F2"/>
    <w:rsid w:val="00AB58AA"/>
    <w:rsid w:val="00AC1D4F"/>
    <w:rsid w:val="00AC2EC6"/>
    <w:rsid w:val="00AC41B1"/>
    <w:rsid w:val="00AC4859"/>
    <w:rsid w:val="00AC5D1A"/>
    <w:rsid w:val="00AC6482"/>
    <w:rsid w:val="00AD337F"/>
    <w:rsid w:val="00AD3F6B"/>
    <w:rsid w:val="00AD4110"/>
    <w:rsid w:val="00AD4307"/>
    <w:rsid w:val="00AD4ABC"/>
    <w:rsid w:val="00AD5D61"/>
    <w:rsid w:val="00AD5D6E"/>
    <w:rsid w:val="00AD634A"/>
    <w:rsid w:val="00AD7138"/>
    <w:rsid w:val="00AD71AE"/>
    <w:rsid w:val="00AD74A8"/>
    <w:rsid w:val="00AE0FA3"/>
    <w:rsid w:val="00AE1787"/>
    <w:rsid w:val="00AE2D6E"/>
    <w:rsid w:val="00AE3712"/>
    <w:rsid w:val="00AE6EC3"/>
    <w:rsid w:val="00AF00AD"/>
    <w:rsid w:val="00AF103F"/>
    <w:rsid w:val="00AF6618"/>
    <w:rsid w:val="00B00DE9"/>
    <w:rsid w:val="00B01321"/>
    <w:rsid w:val="00B015CB"/>
    <w:rsid w:val="00B015FB"/>
    <w:rsid w:val="00B01974"/>
    <w:rsid w:val="00B01E9B"/>
    <w:rsid w:val="00B01F78"/>
    <w:rsid w:val="00B025D6"/>
    <w:rsid w:val="00B02C76"/>
    <w:rsid w:val="00B03137"/>
    <w:rsid w:val="00B03DCC"/>
    <w:rsid w:val="00B04866"/>
    <w:rsid w:val="00B061EA"/>
    <w:rsid w:val="00B06914"/>
    <w:rsid w:val="00B1011F"/>
    <w:rsid w:val="00B140DA"/>
    <w:rsid w:val="00B15ED3"/>
    <w:rsid w:val="00B17274"/>
    <w:rsid w:val="00B17894"/>
    <w:rsid w:val="00B20830"/>
    <w:rsid w:val="00B220E7"/>
    <w:rsid w:val="00B2222A"/>
    <w:rsid w:val="00B239CF"/>
    <w:rsid w:val="00B24F07"/>
    <w:rsid w:val="00B261C6"/>
    <w:rsid w:val="00B26393"/>
    <w:rsid w:val="00B26759"/>
    <w:rsid w:val="00B306EB"/>
    <w:rsid w:val="00B3082F"/>
    <w:rsid w:val="00B31576"/>
    <w:rsid w:val="00B32D64"/>
    <w:rsid w:val="00B33BF5"/>
    <w:rsid w:val="00B33D58"/>
    <w:rsid w:val="00B342BF"/>
    <w:rsid w:val="00B35BD2"/>
    <w:rsid w:val="00B36909"/>
    <w:rsid w:val="00B36B69"/>
    <w:rsid w:val="00B370AF"/>
    <w:rsid w:val="00B404B2"/>
    <w:rsid w:val="00B41CC5"/>
    <w:rsid w:val="00B4467B"/>
    <w:rsid w:val="00B4486E"/>
    <w:rsid w:val="00B44DAC"/>
    <w:rsid w:val="00B4649B"/>
    <w:rsid w:val="00B46D49"/>
    <w:rsid w:val="00B471EC"/>
    <w:rsid w:val="00B477E3"/>
    <w:rsid w:val="00B47874"/>
    <w:rsid w:val="00B53F6C"/>
    <w:rsid w:val="00B545A0"/>
    <w:rsid w:val="00B546AB"/>
    <w:rsid w:val="00B54D1E"/>
    <w:rsid w:val="00B5580B"/>
    <w:rsid w:val="00B55A84"/>
    <w:rsid w:val="00B56512"/>
    <w:rsid w:val="00B57FD8"/>
    <w:rsid w:val="00B6104E"/>
    <w:rsid w:val="00B61A69"/>
    <w:rsid w:val="00B620DD"/>
    <w:rsid w:val="00B6221D"/>
    <w:rsid w:val="00B658AA"/>
    <w:rsid w:val="00B65D52"/>
    <w:rsid w:val="00B67C46"/>
    <w:rsid w:val="00B70050"/>
    <w:rsid w:val="00B7153E"/>
    <w:rsid w:val="00B7298B"/>
    <w:rsid w:val="00B72C02"/>
    <w:rsid w:val="00B77387"/>
    <w:rsid w:val="00B775DD"/>
    <w:rsid w:val="00B803A2"/>
    <w:rsid w:val="00B83495"/>
    <w:rsid w:val="00B845CE"/>
    <w:rsid w:val="00B86477"/>
    <w:rsid w:val="00B86C88"/>
    <w:rsid w:val="00B86D22"/>
    <w:rsid w:val="00B90167"/>
    <w:rsid w:val="00B94998"/>
    <w:rsid w:val="00B95A73"/>
    <w:rsid w:val="00BA0BDF"/>
    <w:rsid w:val="00BA4DA6"/>
    <w:rsid w:val="00BA59A7"/>
    <w:rsid w:val="00BA76B0"/>
    <w:rsid w:val="00BA7FCC"/>
    <w:rsid w:val="00BB26BA"/>
    <w:rsid w:val="00BB46C3"/>
    <w:rsid w:val="00BB6B96"/>
    <w:rsid w:val="00BB7CA5"/>
    <w:rsid w:val="00BC1A7C"/>
    <w:rsid w:val="00BC2E75"/>
    <w:rsid w:val="00BC3369"/>
    <w:rsid w:val="00BC38D3"/>
    <w:rsid w:val="00BC6411"/>
    <w:rsid w:val="00BC6868"/>
    <w:rsid w:val="00BD2BC2"/>
    <w:rsid w:val="00BD4003"/>
    <w:rsid w:val="00BD6946"/>
    <w:rsid w:val="00BE51A5"/>
    <w:rsid w:val="00BE6FE7"/>
    <w:rsid w:val="00BE7F4A"/>
    <w:rsid w:val="00BF13BB"/>
    <w:rsid w:val="00BF578E"/>
    <w:rsid w:val="00BF7212"/>
    <w:rsid w:val="00BF72C0"/>
    <w:rsid w:val="00C01082"/>
    <w:rsid w:val="00C02496"/>
    <w:rsid w:val="00C02825"/>
    <w:rsid w:val="00C02B70"/>
    <w:rsid w:val="00C050A4"/>
    <w:rsid w:val="00C10261"/>
    <w:rsid w:val="00C11187"/>
    <w:rsid w:val="00C13C97"/>
    <w:rsid w:val="00C13D4B"/>
    <w:rsid w:val="00C1610C"/>
    <w:rsid w:val="00C23F59"/>
    <w:rsid w:val="00C2507C"/>
    <w:rsid w:val="00C27672"/>
    <w:rsid w:val="00C32088"/>
    <w:rsid w:val="00C32176"/>
    <w:rsid w:val="00C32507"/>
    <w:rsid w:val="00C32AC4"/>
    <w:rsid w:val="00C32BD8"/>
    <w:rsid w:val="00C32D47"/>
    <w:rsid w:val="00C333E6"/>
    <w:rsid w:val="00C33B78"/>
    <w:rsid w:val="00C342CD"/>
    <w:rsid w:val="00C356DB"/>
    <w:rsid w:val="00C362DF"/>
    <w:rsid w:val="00C37D47"/>
    <w:rsid w:val="00C40CE9"/>
    <w:rsid w:val="00C430E5"/>
    <w:rsid w:val="00C4347A"/>
    <w:rsid w:val="00C44B7C"/>
    <w:rsid w:val="00C46C59"/>
    <w:rsid w:val="00C53028"/>
    <w:rsid w:val="00C54DF2"/>
    <w:rsid w:val="00C56304"/>
    <w:rsid w:val="00C56360"/>
    <w:rsid w:val="00C5644E"/>
    <w:rsid w:val="00C5694D"/>
    <w:rsid w:val="00C60484"/>
    <w:rsid w:val="00C6239F"/>
    <w:rsid w:val="00C623A0"/>
    <w:rsid w:val="00C631FB"/>
    <w:rsid w:val="00C664E8"/>
    <w:rsid w:val="00C669A8"/>
    <w:rsid w:val="00C700E3"/>
    <w:rsid w:val="00C73F2B"/>
    <w:rsid w:val="00C75673"/>
    <w:rsid w:val="00C75F8E"/>
    <w:rsid w:val="00C76300"/>
    <w:rsid w:val="00C76663"/>
    <w:rsid w:val="00C77958"/>
    <w:rsid w:val="00C81FA0"/>
    <w:rsid w:val="00C8268C"/>
    <w:rsid w:val="00C83A58"/>
    <w:rsid w:val="00C84230"/>
    <w:rsid w:val="00C86991"/>
    <w:rsid w:val="00C87138"/>
    <w:rsid w:val="00C872E6"/>
    <w:rsid w:val="00C87583"/>
    <w:rsid w:val="00C93120"/>
    <w:rsid w:val="00C939FB"/>
    <w:rsid w:val="00C947E0"/>
    <w:rsid w:val="00C972CF"/>
    <w:rsid w:val="00CA062E"/>
    <w:rsid w:val="00CA0EF1"/>
    <w:rsid w:val="00CA189F"/>
    <w:rsid w:val="00CA4182"/>
    <w:rsid w:val="00CA5A25"/>
    <w:rsid w:val="00CA5C1A"/>
    <w:rsid w:val="00CA6643"/>
    <w:rsid w:val="00CA7DF5"/>
    <w:rsid w:val="00CB10C1"/>
    <w:rsid w:val="00CB28EB"/>
    <w:rsid w:val="00CB298B"/>
    <w:rsid w:val="00CB3889"/>
    <w:rsid w:val="00CB3FE8"/>
    <w:rsid w:val="00CB4C64"/>
    <w:rsid w:val="00CB7C0D"/>
    <w:rsid w:val="00CC2122"/>
    <w:rsid w:val="00CC22AA"/>
    <w:rsid w:val="00CC28EB"/>
    <w:rsid w:val="00CC41BE"/>
    <w:rsid w:val="00CC4684"/>
    <w:rsid w:val="00CC4D24"/>
    <w:rsid w:val="00CC505D"/>
    <w:rsid w:val="00CC5645"/>
    <w:rsid w:val="00CC6C63"/>
    <w:rsid w:val="00CC784C"/>
    <w:rsid w:val="00CD233E"/>
    <w:rsid w:val="00CD27D2"/>
    <w:rsid w:val="00CD29F5"/>
    <w:rsid w:val="00CD3625"/>
    <w:rsid w:val="00CD3A75"/>
    <w:rsid w:val="00CD59AA"/>
    <w:rsid w:val="00CE1486"/>
    <w:rsid w:val="00CE1802"/>
    <w:rsid w:val="00CE308D"/>
    <w:rsid w:val="00CE57F7"/>
    <w:rsid w:val="00CE7CDD"/>
    <w:rsid w:val="00CF2F01"/>
    <w:rsid w:val="00CF2F27"/>
    <w:rsid w:val="00CF743C"/>
    <w:rsid w:val="00D00D33"/>
    <w:rsid w:val="00D028D2"/>
    <w:rsid w:val="00D02C1A"/>
    <w:rsid w:val="00D07825"/>
    <w:rsid w:val="00D124CF"/>
    <w:rsid w:val="00D12B0E"/>
    <w:rsid w:val="00D15103"/>
    <w:rsid w:val="00D155A7"/>
    <w:rsid w:val="00D1572B"/>
    <w:rsid w:val="00D162A2"/>
    <w:rsid w:val="00D20C43"/>
    <w:rsid w:val="00D21296"/>
    <w:rsid w:val="00D21DBC"/>
    <w:rsid w:val="00D22391"/>
    <w:rsid w:val="00D22B3A"/>
    <w:rsid w:val="00D24D2F"/>
    <w:rsid w:val="00D26C46"/>
    <w:rsid w:val="00D33B96"/>
    <w:rsid w:val="00D34EE5"/>
    <w:rsid w:val="00D358C9"/>
    <w:rsid w:val="00D3609F"/>
    <w:rsid w:val="00D36BD4"/>
    <w:rsid w:val="00D36FB7"/>
    <w:rsid w:val="00D406D5"/>
    <w:rsid w:val="00D41E8C"/>
    <w:rsid w:val="00D42A05"/>
    <w:rsid w:val="00D4379B"/>
    <w:rsid w:val="00D45973"/>
    <w:rsid w:val="00D469E9"/>
    <w:rsid w:val="00D47A3D"/>
    <w:rsid w:val="00D50D5E"/>
    <w:rsid w:val="00D53B62"/>
    <w:rsid w:val="00D55CB3"/>
    <w:rsid w:val="00D57560"/>
    <w:rsid w:val="00D57BAA"/>
    <w:rsid w:val="00D60EA7"/>
    <w:rsid w:val="00D61004"/>
    <w:rsid w:val="00D63240"/>
    <w:rsid w:val="00D63D97"/>
    <w:rsid w:val="00D65106"/>
    <w:rsid w:val="00D7081F"/>
    <w:rsid w:val="00D732C0"/>
    <w:rsid w:val="00D7539F"/>
    <w:rsid w:val="00D75F7C"/>
    <w:rsid w:val="00D77595"/>
    <w:rsid w:val="00D77DA1"/>
    <w:rsid w:val="00D80201"/>
    <w:rsid w:val="00D8090D"/>
    <w:rsid w:val="00D818CC"/>
    <w:rsid w:val="00D81A3F"/>
    <w:rsid w:val="00D81DD8"/>
    <w:rsid w:val="00D82B2C"/>
    <w:rsid w:val="00D8360C"/>
    <w:rsid w:val="00D83EA0"/>
    <w:rsid w:val="00D908D1"/>
    <w:rsid w:val="00D92C3B"/>
    <w:rsid w:val="00D94E6B"/>
    <w:rsid w:val="00D97F20"/>
    <w:rsid w:val="00DA05E1"/>
    <w:rsid w:val="00DA267C"/>
    <w:rsid w:val="00DA3865"/>
    <w:rsid w:val="00DA4687"/>
    <w:rsid w:val="00DA4833"/>
    <w:rsid w:val="00DA6B76"/>
    <w:rsid w:val="00DB1F69"/>
    <w:rsid w:val="00DB2509"/>
    <w:rsid w:val="00DB3156"/>
    <w:rsid w:val="00DB3818"/>
    <w:rsid w:val="00DB4264"/>
    <w:rsid w:val="00DB453E"/>
    <w:rsid w:val="00DB467C"/>
    <w:rsid w:val="00DB4C3C"/>
    <w:rsid w:val="00DC0DB3"/>
    <w:rsid w:val="00DC1BE5"/>
    <w:rsid w:val="00DC2771"/>
    <w:rsid w:val="00DC4EB2"/>
    <w:rsid w:val="00DC563B"/>
    <w:rsid w:val="00DC5C33"/>
    <w:rsid w:val="00DD1474"/>
    <w:rsid w:val="00DD4A49"/>
    <w:rsid w:val="00DD4ED9"/>
    <w:rsid w:val="00DD59FA"/>
    <w:rsid w:val="00DD5AA9"/>
    <w:rsid w:val="00DD62A8"/>
    <w:rsid w:val="00DD6C19"/>
    <w:rsid w:val="00DD701B"/>
    <w:rsid w:val="00DD79BA"/>
    <w:rsid w:val="00DE015E"/>
    <w:rsid w:val="00DE03DC"/>
    <w:rsid w:val="00DE076A"/>
    <w:rsid w:val="00DE18BD"/>
    <w:rsid w:val="00DE5018"/>
    <w:rsid w:val="00DE5730"/>
    <w:rsid w:val="00DE5CB6"/>
    <w:rsid w:val="00DE671D"/>
    <w:rsid w:val="00DE78CA"/>
    <w:rsid w:val="00DF062E"/>
    <w:rsid w:val="00DF3716"/>
    <w:rsid w:val="00DF4B36"/>
    <w:rsid w:val="00DF5235"/>
    <w:rsid w:val="00E00B5C"/>
    <w:rsid w:val="00E018A9"/>
    <w:rsid w:val="00E01EAD"/>
    <w:rsid w:val="00E036E6"/>
    <w:rsid w:val="00E153D2"/>
    <w:rsid w:val="00E15E8A"/>
    <w:rsid w:val="00E176AA"/>
    <w:rsid w:val="00E212FD"/>
    <w:rsid w:val="00E2388D"/>
    <w:rsid w:val="00E26892"/>
    <w:rsid w:val="00E27816"/>
    <w:rsid w:val="00E32884"/>
    <w:rsid w:val="00E32C1F"/>
    <w:rsid w:val="00E32ECE"/>
    <w:rsid w:val="00E33425"/>
    <w:rsid w:val="00E338E2"/>
    <w:rsid w:val="00E347A0"/>
    <w:rsid w:val="00E3592C"/>
    <w:rsid w:val="00E36BD2"/>
    <w:rsid w:val="00E37755"/>
    <w:rsid w:val="00E40277"/>
    <w:rsid w:val="00E43C22"/>
    <w:rsid w:val="00E4448E"/>
    <w:rsid w:val="00E45C4B"/>
    <w:rsid w:val="00E47D05"/>
    <w:rsid w:val="00E51249"/>
    <w:rsid w:val="00E52B37"/>
    <w:rsid w:val="00E52F5C"/>
    <w:rsid w:val="00E55C41"/>
    <w:rsid w:val="00E55F45"/>
    <w:rsid w:val="00E57B82"/>
    <w:rsid w:val="00E60136"/>
    <w:rsid w:val="00E63681"/>
    <w:rsid w:val="00E63FD2"/>
    <w:rsid w:val="00E659F7"/>
    <w:rsid w:val="00E6705B"/>
    <w:rsid w:val="00E7094F"/>
    <w:rsid w:val="00E7194A"/>
    <w:rsid w:val="00E73595"/>
    <w:rsid w:val="00E74254"/>
    <w:rsid w:val="00E74542"/>
    <w:rsid w:val="00E7580E"/>
    <w:rsid w:val="00E7768A"/>
    <w:rsid w:val="00E80DC2"/>
    <w:rsid w:val="00E80DF0"/>
    <w:rsid w:val="00E80EA0"/>
    <w:rsid w:val="00E81C88"/>
    <w:rsid w:val="00E82A68"/>
    <w:rsid w:val="00E8472A"/>
    <w:rsid w:val="00E84C60"/>
    <w:rsid w:val="00E868A8"/>
    <w:rsid w:val="00E9120D"/>
    <w:rsid w:val="00E91CBB"/>
    <w:rsid w:val="00E9200A"/>
    <w:rsid w:val="00E92405"/>
    <w:rsid w:val="00E92AD6"/>
    <w:rsid w:val="00E9474A"/>
    <w:rsid w:val="00E954E2"/>
    <w:rsid w:val="00E96222"/>
    <w:rsid w:val="00EA1A3C"/>
    <w:rsid w:val="00EA3613"/>
    <w:rsid w:val="00EA3790"/>
    <w:rsid w:val="00EA3EF5"/>
    <w:rsid w:val="00EA476B"/>
    <w:rsid w:val="00EA5CA0"/>
    <w:rsid w:val="00EA6D63"/>
    <w:rsid w:val="00EA7747"/>
    <w:rsid w:val="00EB1FAE"/>
    <w:rsid w:val="00EB2D26"/>
    <w:rsid w:val="00EB450D"/>
    <w:rsid w:val="00EB4849"/>
    <w:rsid w:val="00EB4B53"/>
    <w:rsid w:val="00EC062C"/>
    <w:rsid w:val="00EC1F28"/>
    <w:rsid w:val="00EC2BA2"/>
    <w:rsid w:val="00EC38B3"/>
    <w:rsid w:val="00EC5982"/>
    <w:rsid w:val="00EC7E51"/>
    <w:rsid w:val="00ED158A"/>
    <w:rsid w:val="00ED2A7E"/>
    <w:rsid w:val="00ED37C5"/>
    <w:rsid w:val="00ED636E"/>
    <w:rsid w:val="00ED6ABA"/>
    <w:rsid w:val="00EE5266"/>
    <w:rsid w:val="00EE5471"/>
    <w:rsid w:val="00EE6B76"/>
    <w:rsid w:val="00EF17A3"/>
    <w:rsid w:val="00EF1B81"/>
    <w:rsid w:val="00EF3303"/>
    <w:rsid w:val="00EF472F"/>
    <w:rsid w:val="00EF4C8B"/>
    <w:rsid w:val="00EF52FD"/>
    <w:rsid w:val="00EF56C0"/>
    <w:rsid w:val="00EF6A2F"/>
    <w:rsid w:val="00F01988"/>
    <w:rsid w:val="00F02125"/>
    <w:rsid w:val="00F04053"/>
    <w:rsid w:val="00F102E0"/>
    <w:rsid w:val="00F1109A"/>
    <w:rsid w:val="00F11F52"/>
    <w:rsid w:val="00F12124"/>
    <w:rsid w:val="00F12905"/>
    <w:rsid w:val="00F129AA"/>
    <w:rsid w:val="00F14BBF"/>
    <w:rsid w:val="00F16138"/>
    <w:rsid w:val="00F1675B"/>
    <w:rsid w:val="00F1686F"/>
    <w:rsid w:val="00F17C88"/>
    <w:rsid w:val="00F234B1"/>
    <w:rsid w:val="00F23A05"/>
    <w:rsid w:val="00F24E48"/>
    <w:rsid w:val="00F24FCA"/>
    <w:rsid w:val="00F251A2"/>
    <w:rsid w:val="00F25D20"/>
    <w:rsid w:val="00F2693B"/>
    <w:rsid w:val="00F27D0E"/>
    <w:rsid w:val="00F30001"/>
    <w:rsid w:val="00F314AC"/>
    <w:rsid w:val="00F33A71"/>
    <w:rsid w:val="00F40C34"/>
    <w:rsid w:val="00F42941"/>
    <w:rsid w:val="00F42B6F"/>
    <w:rsid w:val="00F42F5A"/>
    <w:rsid w:val="00F43B74"/>
    <w:rsid w:val="00F446D2"/>
    <w:rsid w:val="00F450EF"/>
    <w:rsid w:val="00F47D9F"/>
    <w:rsid w:val="00F50B67"/>
    <w:rsid w:val="00F50E8D"/>
    <w:rsid w:val="00F530EE"/>
    <w:rsid w:val="00F57157"/>
    <w:rsid w:val="00F573CD"/>
    <w:rsid w:val="00F61E45"/>
    <w:rsid w:val="00F62D74"/>
    <w:rsid w:val="00F631F5"/>
    <w:rsid w:val="00F63E55"/>
    <w:rsid w:val="00F6435B"/>
    <w:rsid w:val="00F64D3B"/>
    <w:rsid w:val="00F65CEA"/>
    <w:rsid w:val="00F7121B"/>
    <w:rsid w:val="00F756B9"/>
    <w:rsid w:val="00F7583B"/>
    <w:rsid w:val="00F759CC"/>
    <w:rsid w:val="00F77106"/>
    <w:rsid w:val="00F7748F"/>
    <w:rsid w:val="00F8173E"/>
    <w:rsid w:val="00F81ECA"/>
    <w:rsid w:val="00F83331"/>
    <w:rsid w:val="00F84A74"/>
    <w:rsid w:val="00F84D52"/>
    <w:rsid w:val="00F87C4B"/>
    <w:rsid w:val="00F9047B"/>
    <w:rsid w:val="00F90CB6"/>
    <w:rsid w:val="00F938E9"/>
    <w:rsid w:val="00F94079"/>
    <w:rsid w:val="00F97C3C"/>
    <w:rsid w:val="00FA1AC6"/>
    <w:rsid w:val="00FA36B7"/>
    <w:rsid w:val="00FA4685"/>
    <w:rsid w:val="00FA5275"/>
    <w:rsid w:val="00FA70E2"/>
    <w:rsid w:val="00FB065A"/>
    <w:rsid w:val="00FB16BE"/>
    <w:rsid w:val="00FB2C70"/>
    <w:rsid w:val="00FB461D"/>
    <w:rsid w:val="00FB4D3D"/>
    <w:rsid w:val="00FB5841"/>
    <w:rsid w:val="00FB7752"/>
    <w:rsid w:val="00FC2A7B"/>
    <w:rsid w:val="00FC341C"/>
    <w:rsid w:val="00FD0063"/>
    <w:rsid w:val="00FD67FD"/>
    <w:rsid w:val="00FE171A"/>
    <w:rsid w:val="00FE281A"/>
    <w:rsid w:val="00FE297E"/>
    <w:rsid w:val="00FE38B7"/>
    <w:rsid w:val="00FE38CF"/>
    <w:rsid w:val="00FE3D65"/>
    <w:rsid w:val="00FE6F31"/>
    <w:rsid w:val="00FF0041"/>
    <w:rsid w:val="00FF0A9F"/>
    <w:rsid w:val="00FF23CA"/>
    <w:rsid w:val="00FF2B7C"/>
    <w:rsid w:val="00FF471A"/>
    <w:rsid w:val="00FF5F55"/>
    <w:rsid w:val="00FF6327"/>
    <w:rsid w:val="00FF65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E05F08A"/>
  <w14:defaultImageDpi w14:val="0"/>
  <w15:docId w15:val="{B3D07797-DE8C-864B-A426-158465C15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semiHidden="1" w:uiPriority="9" w:unhideWhenUsed="1" w:qFormat="1"/>
    <w:lsdException w:name="heading 3" w:locked="1" w:uiPriority="9" w:qFormat="1"/>
    <w:lsdException w:name="heading 4" w:locked="1" w:uiPriority="9" w:qFormat="1"/>
    <w:lsdException w:name="heading 5" w:locked="1" w:semiHidden="1" w:uiPriority="9" w:unhideWhenUsed="1" w:qFormat="1"/>
    <w:lsdException w:name="heading 6" w:locked="1" w:semiHidden="1" w:uiPriority="9" w:unhideWhenUsed="1"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lsdException w:name="footnote text" w:locked="1"/>
    <w:lsdException w:name="annotation text" w:locked="1"/>
    <w:lsdException w:name="header" w:locked="1"/>
    <w:lsdException w:name="footer" w:locked="1"/>
    <w:lsdException w:name="index heading" w:locked="1"/>
    <w:lsdException w:name="caption" w:locked="1" w:semiHidden="1" w:uiPriority="35" w:unhideWhenUsed="1"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semiHidden="1" w:unhideWhenUsed="1"/>
    <w:lsdException w:name="macro" w:locked="1"/>
    <w:lsdException w:name="toa heading" w:locked="1"/>
    <w:lsdException w:name="List" w:locked="1" w:semiHidden="1" w:unhideWhenUsed="1"/>
    <w:lsdException w:name="List Bullet" w:locked="1" w:semiHidden="1" w:unhideWhenUs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locked="1" w:uiPriority="10" w:qFormat="1"/>
    <w:lsdException w:name="Closing" w:locked="1"/>
    <w:lsdException w:name="Signature" w:locked="1"/>
    <w:lsdException w:name="Default Paragraph Font" w:locked="1" w:semiHidden="1" w:uiPriority="1" w:unhideWhenUsed="1"/>
    <w:lsdException w:name="Body Text" w:locked="1"/>
    <w:lsdException w:name="Body Text Indent" w:locked="1"/>
    <w:lsdException w:name="List Continue" w:lock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lsdException w:name="Subtitle" w:locked="1" w:uiPriority="11"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locked="1" w:uiPriority="22" w:qFormat="1"/>
    <w:lsdException w:name="Emphasis" w:locked="1" w:uiPriority="2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semiHidden="1" w:unhideWhenUsed="1"/>
    <w:lsdException w:name="Table Web 3" w:locked="1" w:semiHidden="1" w:unhideWhenUsed="1"/>
    <w:lsdException w:name="Balloon Text" w:locked="1" w:semiHidden="1" w:unhideWhenUsed="1"/>
    <w:lsdException w:name="Table Grid" w:locked="1" w:semiHidden="1" w:uiPriority="39" w:unhideWhenUs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link w:val="Heading1Char"/>
    <w:uiPriority w:val="99"/>
    <w:qFormat/>
    <w:rsid w:val="0036329D"/>
    <w:pPr>
      <w:keepNext/>
      <w:spacing w:before="240" w:after="60"/>
      <w:outlineLvl w:val="0"/>
    </w:pPr>
    <w:rPr>
      <w:rFonts w:ascii="Arial" w:hAnsi="Arial" w:cs="Arial"/>
      <w:b/>
      <w:bCs/>
      <w:kern w:val="32"/>
      <w:sz w:val="32"/>
      <w:szCs w:val="32"/>
    </w:rPr>
  </w:style>
  <w:style w:type="paragraph" w:styleId="Heading3">
    <w:name w:val="heading 3"/>
    <w:basedOn w:val="Normal"/>
    <w:next w:val="Normal"/>
    <w:link w:val="Heading3Char"/>
    <w:uiPriority w:val="99"/>
    <w:qFormat/>
    <w:rsid w:val="0036329D"/>
    <w:pPr>
      <w:keepNext/>
      <w:spacing w:before="240" w:after="60"/>
      <w:outlineLvl w:val="2"/>
    </w:pPr>
    <w:rPr>
      <w:rFonts w:ascii="Arial" w:hAnsi="Arial" w:cs="Arial"/>
      <w:b/>
      <w:bCs/>
      <w:sz w:val="26"/>
      <w:szCs w:val="26"/>
    </w:rPr>
  </w:style>
  <w:style w:type="paragraph" w:styleId="Heading4">
    <w:name w:val="heading 4"/>
    <w:basedOn w:val="Normal"/>
    <w:link w:val="Heading4Char"/>
    <w:uiPriority w:val="99"/>
    <w:qFormat/>
    <w:rsid w:val="00C947E0"/>
    <w:pPr>
      <w:spacing w:before="100" w:beforeAutospacing="1" w:after="100" w:afterAutospacing="1"/>
      <w:outlineLvl w:val="3"/>
    </w:pPr>
    <w:rPr>
      <w:rFonts w:eastAsia="MS Mincho"/>
      <w:b/>
      <w:bCs/>
      <w:lang w:eastAsia="ja-JP" w:bidi="he-IL"/>
    </w:rPr>
  </w:style>
  <w:style w:type="character" w:default="1" w:styleId="DefaultParagraphFont">
    <w:name w:val="Default Paragraph Font"/>
    <w:uiPriority w:val="99"/>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uiPriority w:val="99"/>
    <w:semiHidden/>
    <w:locked/>
    <w:rPr>
      <w:rFonts w:ascii="Calibri Light" w:hAnsi="Calibri Light" w:cs="Times New Roman"/>
      <w:b/>
      <w:bCs/>
      <w:sz w:val="26"/>
      <w:szCs w:val="26"/>
    </w:rPr>
  </w:style>
  <w:style w:type="character" w:customStyle="1" w:styleId="Heading4Char">
    <w:name w:val="Heading 4 Char"/>
    <w:link w:val="Heading4"/>
    <w:uiPriority w:val="99"/>
    <w:semiHidden/>
    <w:locked/>
    <w:rPr>
      <w:rFonts w:ascii="Calibri" w:hAnsi="Calibri" w:cs="Times New Roman"/>
      <w:b/>
      <w:bCs/>
      <w:sz w:val="28"/>
      <w:szCs w:val="28"/>
    </w:rPr>
  </w:style>
  <w:style w:type="paragraph" w:styleId="Footer">
    <w:name w:val="footer"/>
    <w:basedOn w:val="Normal"/>
    <w:link w:val="FooterChar"/>
    <w:uiPriority w:val="99"/>
    <w:rsid w:val="00401A20"/>
    <w:pPr>
      <w:tabs>
        <w:tab w:val="center" w:pos="4320"/>
        <w:tab w:val="right" w:pos="8640"/>
      </w:tabs>
    </w:pPr>
  </w:style>
  <w:style w:type="character" w:customStyle="1" w:styleId="Heading1Char">
    <w:name w:val="Heading 1 Char"/>
    <w:link w:val="Heading1"/>
    <w:uiPriority w:val="99"/>
    <w:locked/>
    <w:rPr>
      <w:rFonts w:ascii="Calibri Light" w:hAnsi="Calibri Light" w:cs="Times New Roman"/>
      <w:b/>
      <w:bCs/>
      <w:kern w:val="32"/>
      <w:sz w:val="32"/>
      <w:szCs w:val="32"/>
    </w:rPr>
  </w:style>
  <w:style w:type="character" w:styleId="PageNumber">
    <w:name w:val="page number"/>
    <w:uiPriority w:val="99"/>
    <w:rsid w:val="00401A20"/>
    <w:rPr>
      <w:rFonts w:cs="Times New Roman"/>
    </w:rPr>
  </w:style>
  <w:style w:type="character" w:customStyle="1" w:styleId="FooterChar">
    <w:name w:val="Footer Char"/>
    <w:link w:val="Footer"/>
    <w:uiPriority w:val="99"/>
    <w:semiHidden/>
    <w:locked/>
    <w:rPr>
      <w:rFonts w:cs="Times New Roman"/>
      <w:sz w:val="24"/>
      <w:szCs w:val="24"/>
    </w:rPr>
  </w:style>
  <w:style w:type="character" w:customStyle="1" w:styleId="subnumber1">
    <w:name w:val="subnumber1"/>
    <w:uiPriority w:val="99"/>
    <w:rsid w:val="00504194"/>
    <w:rPr>
      <w:rFonts w:ascii="Arial Narrow" w:hAnsi="Arial Narrow" w:cs="Times New Roman"/>
      <w:b/>
      <w:bCs/>
      <w:color w:val="3080CB"/>
      <w:sz w:val="18"/>
      <w:szCs w:val="18"/>
    </w:rPr>
  </w:style>
  <w:style w:type="character" w:styleId="Hyperlink">
    <w:name w:val="Hyperlink"/>
    <w:uiPriority w:val="99"/>
    <w:rsid w:val="00494496"/>
    <w:rPr>
      <w:rFonts w:ascii="Arial" w:hAnsi="Arial" w:cs="Arial"/>
      <w:color w:val="0000FF"/>
      <w:u w:val="single"/>
    </w:rPr>
  </w:style>
  <w:style w:type="paragraph" w:styleId="BalloonText">
    <w:name w:val="Balloon Text"/>
    <w:basedOn w:val="Normal"/>
    <w:link w:val="BalloonTextChar"/>
    <w:uiPriority w:val="99"/>
    <w:semiHidden/>
    <w:rsid w:val="005A6A9C"/>
    <w:rPr>
      <w:rFonts w:ascii="Tahoma" w:hAnsi="Tahoma" w:cs="Tahoma"/>
      <w:sz w:val="16"/>
      <w:szCs w:val="16"/>
    </w:rPr>
  </w:style>
  <w:style w:type="paragraph" w:styleId="Header">
    <w:name w:val="header"/>
    <w:basedOn w:val="Normal"/>
    <w:link w:val="HeaderChar"/>
    <w:uiPriority w:val="99"/>
    <w:rsid w:val="00CC5645"/>
    <w:pPr>
      <w:tabs>
        <w:tab w:val="center" w:pos="4320"/>
        <w:tab w:val="right" w:pos="8640"/>
      </w:tabs>
    </w:pPr>
  </w:style>
  <w:style w:type="character" w:customStyle="1" w:styleId="BalloonTextChar">
    <w:name w:val="Balloon Text Char"/>
    <w:link w:val="BalloonText"/>
    <w:uiPriority w:val="99"/>
    <w:semiHidden/>
    <w:locked/>
    <w:rPr>
      <w:rFonts w:ascii="Segoe UI Symbol" w:hAnsi="Segoe UI Symbol" w:cs="Segoe UI Symbol"/>
      <w:sz w:val="18"/>
      <w:szCs w:val="18"/>
    </w:rPr>
  </w:style>
  <w:style w:type="character" w:customStyle="1" w:styleId="apple-converted-space">
    <w:name w:val="apple-converted-space"/>
    <w:rsid w:val="00851D2F"/>
    <w:rPr>
      <w:rFonts w:cs="Times New Roman"/>
    </w:rPr>
  </w:style>
  <w:style w:type="character" w:customStyle="1" w:styleId="HeaderChar">
    <w:name w:val="Header Char"/>
    <w:link w:val="Header"/>
    <w:uiPriority w:val="99"/>
    <w:semiHidden/>
    <w:locked/>
    <w:rPr>
      <w:rFonts w:cs="Times New Roman"/>
      <w:sz w:val="24"/>
      <w:szCs w:val="24"/>
    </w:rPr>
  </w:style>
  <w:style w:type="paragraph" w:styleId="FootnoteText">
    <w:name w:val="footnote text"/>
    <w:basedOn w:val="Normal"/>
    <w:link w:val="FootnoteTextChar"/>
    <w:uiPriority w:val="99"/>
    <w:semiHidden/>
    <w:rsid w:val="00851D2F"/>
    <w:rPr>
      <w:sz w:val="20"/>
      <w:szCs w:val="20"/>
    </w:rPr>
  </w:style>
  <w:style w:type="character" w:styleId="FootnoteReference">
    <w:name w:val="footnote reference"/>
    <w:uiPriority w:val="99"/>
    <w:rsid w:val="006B4169"/>
    <w:rPr>
      <w:rFonts w:cs="Times New Roman"/>
    </w:rPr>
  </w:style>
  <w:style w:type="character" w:customStyle="1" w:styleId="FootnoteTextChar">
    <w:name w:val="Footnote Text Char"/>
    <w:link w:val="FootnoteText"/>
    <w:uiPriority w:val="99"/>
    <w:semiHidden/>
    <w:locked/>
    <w:rPr>
      <w:rFonts w:cs="Times New Roman"/>
      <w:sz w:val="20"/>
      <w:szCs w:val="20"/>
    </w:rPr>
  </w:style>
  <w:style w:type="character" w:customStyle="1" w:styleId="textjohn-14-6">
    <w:name w:val="text john-14-6"/>
    <w:uiPriority w:val="99"/>
    <w:rsid w:val="00366DCC"/>
    <w:rPr>
      <w:rFonts w:cs="Times New Roman"/>
    </w:rPr>
  </w:style>
  <w:style w:type="character" w:customStyle="1" w:styleId="woj">
    <w:name w:val="woj"/>
    <w:uiPriority w:val="99"/>
    <w:rsid w:val="00366DCC"/>
    <w:rPr>
      <w:rFonts w:cs="Times New Roman"/>
    </w:rPr>
  </w:style>
  <w:style w:type="character" w:customStyle="1" w:styleId="textisa-8-19">
    <w:name w:val="text isa-8-19"/>
    <w:uiPriority w:val="99"/>
    <w:rsid w:val="004D0E46"/>
    <w:rPr>
      <w:rFonts w:cs="Times New Roman"/>
    </w:rPr>
  </w:style>
  <w:style w:type="character" w:customStyle="1" w:styleId="textisa-8-20">
    <w:name w:val="text isa-8-20"/>
    <w:uiPriority w:val="99"/>
    <w:rsid w:val="004D0E46"/>
    <w:rPr>
      <w:rFonts w:cs="Times New Roman"/>
    </w:rPr>
  </w:style>
  <w:style w:type="character" w:customStyle="1" w:styleId="text2tim-3-16">
    <w:name w:val="text 2tim-3-16"/>
    <w:uiPriority w:val="99"/>
    <w:rsid w:val="004D0E46"/>
    <w:rPr>
      <w:rFonts w:cs="Times New Roman"/>
    </w:rPr>
  </w:style>
  <w:style w:type="character" w:customStyle="1" w:styleId="text2tim-3-17">
    <w:name w:val="text 2tim-3-17"/>
    <w:uiPriority w:val="99"/>
    <w:rsid w:val="004D0E46"/>
    <w:rPr>
      <w:rFonts w:cs="Times New Roman"/>
    </w:rPr>
  </w:style>
  <w:style w:type="character" w:customStyle="1" w:styleId="texteph-2-8">
    <w:name w:val="text eph-2-8"/>
    <w:uiPriority w:val="99"/>
    <w:rsid w:val="004D0E46"/>
    <w:rPr>
      <w:rFonts w:cs="Times New Roman"/>
    </w:rPr>
  </w:style>
  <w:style w:type="character" w:customStyle="1" w:styleId="texteph-2-9">
    <w:name w:val="text eph-2-9"/>
    <w:uiPriority w:val="99"/>
    <w:rsid w:val="004D0E46"/>
    <w:rPr>
      <w:rFonts w:cs="Times New Roman"/>
    </w:rPr>
  </w:style>
  <w:style w:type="paragraph" w:styleId="NormalWeb">
    <w:name w:val="Normal (Web)"/>
    <w:basedOn w:val="Normal"/>
    <w:uiPriority w:val="99"/>
    <w:rsid w:val="004D0E46"/>
    <w:pPr>
      <w:spacing w:before="100" w:beforeAutospacing="1" w:after="100" w:afterAutospacing="1"/>
    </w:pPr>
    <w:rPr>
      <w:rFonts w:eastAsia="MS Mincho"/>
      <w:lang w:eastAsia="ja-JP" w:bidi="he-IL"/>
    </w:rPr>
  </w:style>
  <w:style w:type="character" w:customStyle="1" w:styleId="textjohn-6-28">
    <w:name w:val="text john-6-28"/>
    <w:uiPriority w:val="99"/>
    <w:rsid w:val="004D0E46"/>
    <w:rPr>
      <w:rFonts w:cs="Times New Roman"/>
    </w:rPr>
  </w:style>
  <w:style w:type="character" w:customStyle="1" w:styleId="textjohn-6-29">
    <w:name w:val="text john-6-29"/>
    <w:uiPriority w:val="99"/>
    <w:rsid w:val="004D0E46"/>
    <w:rPr>
      <w:rFonts w:cs="Times New Roman"/>
    </w:rPr>
  </w:style>
  <w:style w:type="character" w:customStyle="1" w:styleId="textmatt-27-3">
    <w:name w:val="text matt-27-3"/>
    <w:uiPriority w:val="99"/>
    <w:rsid w:val="003C20C9"/>
    <w:rPr>
      <w:rFonts w:cs="Times New Roman"/>
    </w:rPr>
  </w:style>
  <w:style w:type="character" w:customStyle="1" w:styleId="textmatt-27-4">
    <w:name w:val="text matt-27-4"/>
    <w:uiPriority w:val="99"/>
    <w:rsid w:val="003C20C9"/>
    <w:rPr>
      <w:rFonts w:cs="Times New Roman"/>
    </w:rPr>
  </w:style>
  <w:style w:type="character" w:customStyle="1" w:styleId="textmatt-27-5">
    <w:name w:val="text matt-27-5"/>
    <w:uiPriority w:val="99"/>
    <w:rsid w:val="003C20C9"/>
    <w:rPr>
      <w:rFonts w:cs="Times New Roman"/>
    </w:rPr>
  </w:style>
  <w:style w:type="character" w:customStyle="1" w:styleId="textisa-55-6">
    <w:name w:val="text isa-55-6"/>
    <w:uiPriority w:val="99"/>
    <w:rsid w:val="003C20C9"/>
    <w:rPr>
      <w:rFonts w:cs="Times New Roman"/>
    </w:rPr>
  </w:style>
  <w:style w:type="character" w:customStyle="1" w:styleId="small-caps">
    <w:name w:val="small-caps"/>
    <w:uiPriority w:val="99"/>
    <w:rsid w:val="003C20C9"/>
    <w:rPr>
      <w:rFonts w:cs="Times New Roman"/>
    </w:rPr>
  </w:style>
  <w:style w:type="character" w:customStyle="1" w:styleId="indent-1-breaks">
    <w:name w:val="indent-1-breaks"/>
    <w:uiPriority w:val="99"/>
    <w:rsid w:val="003C20C9"/>
    <w:rPr>
      <w:rFonts w:cs="Times New Roman"/>
    </w:rPr>
  </w:style>
  <w:style w:type="character" w:customStyle="1" w:styleId="textisa-55-10">
    <w:name w:val="text isa-55-10"/>
    <w:uiPriority w:val="99"/>
    <w:rsid w:val="003C20C9"/>
    <w:rPr>
      <w:rFonts w:cs="Times New Roman"/>
    </w:rPr>
  </w:style>
  <w:style w:type="character" w:customStyle="1" w:styleId="textisa-55-11">
    <w:name w:val="text isa-55-11"/>
    <w:uiPriority w:val="99"/>
    <w:rsid w:val="003C20C9"/>
    <w:rPr>
      <w:rFonts w:cs="Times New Roman"/>
    </w:rPr>
  </w:style>
  <w:style w:type="character" w:customStyle="1" w:styleId="textps-119-105">
    <w:name w:val="text ps-119-105"/>
    <w:uiPriority w:val="99"/>
    <w:rsid w:val="00EF6A2F"/>
    <w:rPr>
      <w:rFonts w:cs="Times New Roman"/>
    </w:rPr>
  </w:style>
  <w:style w:type="character" w:customStyle="1" w:styleId="textjosh-1-7">
    <w:name w:val="text josh-1-7"/>
    <w:uiPriority w:val="99"/>
    <w:rsid w:val="00EF6A2F"/>
    <w:rPr>
      <w:rFonts w:cs="Times New Roman"/>
    </w:rPr>
  </w:style>
  <w:style w:type="character" w:customStyle="1" w:styleId="textjosh-1-8">
    <w:name w:val="text josh-1-8"/>
    <w:uiPriority w:val="99"/>
    <w:rsid w:val="00EF6A2F"/>
    <w:rPr>
      <w:rFonts w:cs="Times New Roman"/>
    </w:rPr>
  </w:style>
  <w:style w:type="character" w:customStyle="1" w:styleId="textgen-3-15">
    <w:name w:val="text gen-3-15"/>
    <w:uiPriority w:val="99"/>
    <w:rsid w:val="00EF6A2F"/>
    <w:rPr>
      <w:rFonts w:cs="Times New Roman"/>
    </w:rPr>
  </w:style>
  <w:style w:type="character" w:customStyle="1" w:styleId="textheb-1-1">
    <w:name w:val="text heb-1-1"/>
    <w:uiPriority w:val="99"/>
    <w:rsid w:val="00980AA8"/>
    <w:rPr>
      <w:rFonts w:cs="Times New Roman"/>
    </w:rPr>
  </w:style>
  <w:style w:type="character" w:customStyle="1" w:styleId="textheb-1-2">
    <w:name w:val="text heb-1-2"/>
    <w:uiPriority w:val="99"/>
    <w:rsid w:val="00980AA8"/>
    <w:rPr>
      <w:rFonts w:cs="Times New Roman"/>
    </w:rPr>
  </w:style>
  <w:style w:type="character" w:customStyle="1" w:styleId="textrev-22-18">
    <w:name w:val="text rev-22-18"/>
    <w:uiPriority w:val="99"/>
    <w:rsid w:val="001560B3"/>
    <w:rPr>
      <w:rFonts w:cs="Times New Roman"/>
    </w:rPr>
  </w:style>
  <w:style w:type="character" w:customStyle="1" w:styleId="textrev-22-19">
    <w:name w:val="text rev-22-19"/>
    <w:uiPriority w:val="99"/>
    <w:rsid w:val="001560B3"/>
    <w:rPr>
      <w:rFonts w:cs="Times New Roman"/>
    </w:rPr>
  </w:style>
  <w:style w:type="character" w:customStyle="1" w:styleId="textjohn-12-20">
    <w:name w:val="text john-12-20"/>
    <w:uiPriority w:val="99"/>
    <w:rsid w:val="00EA6D63"/>
    <w:rPr>
      <w:rFonts w:cs="Times New Roman"/>
    </w:rPr>
  </w:style>
  <w:style w:type="character" w:customStyle="1" w:styleId="textjohn-12-21">
    <w:name w:val="text john-12-21"/>
    <w:uiPriority w:val="99"/>
    <w:rsid w:val="00EA6D63"/>
    <w:rPr>
      <w:rFonts w:cs="Times New Roman"/>
    </w:rPr>
  </w:style>
  <w:style w:type="character" w:customStyle="1" w:styleId="textjohn-12-22">
    <w:name w:val="text john-12-22"/>
    <w:uiPriority w:val="99"/>
    <w:rsid w:val="00EA6D63"/>
    <w:rPr>
      <w:rFonts w:cs="Times New Roman"/>
    </w:rPr>
  </w:style>
  <w:style w:type="character" w:customStyle="1" w:styleId="text2cor-10-4">
    <w:name w:val="text 2cor-10-4"/>
    <w:uiPriority w:val="99"/>
    <w:rsid w:val="00452C4F"/>
    <w:rPr>
      <w:rFonts w:cs="Times New Roman"/>
    </w:rPr>
  </w:style>
  <w:style w:type="character" w:customStyle="1" w:styleId="text2cor-10-5">
    <w:name w:val="text 2cor-10-5"/>
    <w:uiPriority w:val="99"/>
    <w:rsid w:val="00452C4F"/>
    <w:rPr>
      <w:rFonts w:cs="Times New Roman"/>
    </w:rPr>
  </w:style>
  <w:style w:type="character" w:customStyle="1" w:styleId="textmark-7-5">
    <w:name w:val="text mark-7-5"/>
    <w:uiPriority w:val="99"/>
    <w:rsid w:val="002F6987"/>
    <w:rPr>
      <w:rFonts w:cs="Times New Roman"/>
    </w:rPr>
  </w:style>
  <w:style w:type="character" w:customStyle="1" w:styleId="textmark-7-6">
    <w:name w:val="text mark-7-6"/>
    <w:uiPriority w:val="99"/>
    <w:rsid w:val="002F6987"/>
    <w:rPr>
      <w:rFonts w:cs="Times New Roman"/>
    </w:rPr>
  </w:style>
  <w:style w:type="paragraph" w:customStyle="1" w:styleId="line">
    <w:name w:val="line"/>
    <w:basedOn w:val="Normal"/>
    <w:uiPriority w:val="99"/>
    <w:rsid w:val="002F6987"/>
    <w:pPr>
      <w:spacing w:before="100" w:beforeAutospacing="1" w:after="100" w:afterAutospacing="1"/>
    </w:pPr>
    <w:rPr>
      <w:rFonts w:eastAsia="MS Mincho"/>
      <w:lang w:eastAsia="ja-JP" w:bidi="he-IL"/>
    </w:rPr>
  </w:style>
  <w:style w:type="paragraph" w:customStyle="1" w:styleId="first-line-nonetop-05">
    <w:name w:val="first-line-none top-05"/>
    <w:basedOn w:val="Normal"/>
    <w:uiPriority w:val="99"/>
    <w:rsid w:val="002F6987"/>
    <w:pPr>
      <w:spacing w:before="100" w:beforeAutospacing="1" w:after="100" w:afterAutospacing="1"/>
    </w:pPr>
    <w:rPr>
      <w:rFonts w:eastAsia="MS Mincho"/>
      <w:lang w:eastAsia="ja-JP" w:bidi="he-IL"/>
    </w:rPr>
  </w:style>
  <w:style w:type="character" w:customStyle="1" w:styleId="text2pet-1-19">
    <w:name w:val="text 2pet-1-19"/>
    <w:uiPriority w:val="99"/>
    <w:rsid w:val="00E338E2"/>
    <w:rPr>
      <w:rFonts w:cs="Times New Roman"/>
    </w:rPr>
  </w:style>
  <w:style w:type="character" w:customStyle="1" w:styleId="text2pet-1-20">
    <w:name w:val="text 2pet-1-20"/>
    <w:uiPriority w:val="99"/>
    <w:rsid w:val="00E338E2"/>
    <w:rPr>
      <w:rFonts w:cs="Times New Roman"/>
    </w:rPr>
  </w:style>
  <w:style w:type="character" w:customStyle="1" w:styleId="text2pet-1-21">
    <w:name w:val="text 2pet-1-21"/>
    <w:uiPriority w:val="99"/>
    <w:rsid w:val="00E338E2"/>
    <w:rPr>
      <w:rFonts w:cs="Times New Roman"/>
    </w:rPr>
  </w:style>
  <w:style w:type="character" w:customStyle="1" w:styleId="textjohn-8-31">
    <w:name w:val="text john-8-31"/>
    <w:uiPriority w:val="99"/>
    <w:rsid w:val="00E338E2"/>
    <w:rPr>
      <w:rFonts w:cs="Times New Roman"/>
    </w:rPr>
  </w:style>
  <w:style w:type="character" w:customStyle="1" w:styleId="text2tim-2-16">
    <w:name w:val="text 2tim-2-16"/>
    <w:uiPriority w:val="99"/>
    <w:rsid w:val="00B86C88"/>
    <w:rPr>
      <w:rFonts w:cs="Times New Roman"/>
    </w:rPr>
  </w:style>
  <w:style w:type="character" w:customStyle="1" w:styleId="text2tim-2-17">
    <w:name w:val="text 2tim-2-17"/>
    <w:uiPriority w:val="99"/>
    <w:rsid w:val="00B86C88"/>
    <w:rPr>
      <w:rFonts w:cs="Times New Roman"/>
    </w:rPr>
  </w:style>
  <w:style w:type="character" w:customStyle="1" w:styleId="text2tim-2-18">
    <w:name w:val="text 2tim-2-18"/>
    <w:uiPriority w:val="99"/>
    <w:rsid w:val="00B86C88"/>
    <w:rPr>
      <w:rFonts w:cs="Times New Roman"/>
    </w:rPr>
  </w:style>
  <w:style w:type="character" w:customStyle="1" w:styleId="textjer-23-25">
    <w:name w:val="text jer-23-25"/>
    <w:uiPriority w:val="99"/>
    <w:rsid w:val="00060390"/>
    <w:rPr>
      <w:rFonts w:cs="Times New Roman"/>
    </w:rPr>
  </w:style>
  <w:style w:type="character" w:customStyle="1" w:styleId="textjer-23-26">
    <w:name w:val="text jer-23-26"/>
    <w:uiPriority w:val="99"/>
    <w:rsid w:val="00060390"/>
    <w:rPr>
      <w:rFonts w:cs="Times New Roman"/>
    </w:rPr>
  </w:style>
  <w:style w:type="character" w:customStyle="1" w:styleId="textjer-23-27">
    <w:name w:val="text jer-23-27"/>
    <w:uiPriority w:val="99"/>
    <w:rsid w:val="00060390"/>
    <w:rPr>
      <w:rFonts w:cs="Times New Roman"/>
    </w:rPr>
  </w:style>
  <w:style w:type="character" w:customStyle="1" w:styleId="textjer-23-28">
    <w:name w:val="text jer-23-28"/>
    <w:uiPriority w:val="99"/>
    <w:rsid w:val="00060390"/>
    <w:rPr>
      <w:rFonts w:cs="Times New Roman"/>
    </w:rPr>
  </w:style>
  <w:style w:type="character" w:customStyle="1" w:styleId="textgal-1-8">
    <w:name w:val="text gal-1-8"/>
    <w:uiPriority w:val="99"/>
    <w:rsid w:val="00060390"/>
    <w:rPr>
      <w:rFonts w:cs="Times New Roman"/>
    </w:rPr>
  </w:style>
  <w:style w:type="character" w:customStyle="1" w:styleId="textgal-1-9">
    <w:name w:val="text gal-1-9"/>
    <w:uiPriority w:val="99"/>
    <w:rsid w:val="00060390"/>
    <w:rPr>
      <w:rFonts w:cs="Times New Roman"/>
    </w:rPr>
  </w:style>
  <w:style w:type="character" w:customStyle="1" w:styleId="textjob-38-4">
    <w:name w:val="text job-38-4"/>
    <w:uiPriority w:val="99"/>
    <w:rsid w:val="00060390"/>
    <w:rPr>
      <w:rFonts w:cs="Times New Roman"/>
    </w:rPr>
  </w:style>
  <w:style w:type="character" w:customStyle="1" w:styleId="textjohn-18-37">
    <w:name w:val="text john-18-37"/>
    <w:uiPriority w:val="99"/>
    <w:rsid w:val="008C1C99"/>
    <w:rPr>
      <w:rFonts w:cs="Times New Roman"/>
    </w:rPr>
  </w:style>
  <w:style w:type="character" w:customStyle="1" w:styleId="textjohn-18-38">
    <w:name w:val="text john-18-38"/>
    <w:uiPriority w:val="99"/>
    <w:rsid w:val="008C1C99"/>
    <w:rPr>
      <w:rFonts w:cs="Times New Roman"/>
    </w:rPr>
  </w:style>
  <w:style w:type="character" w:customStyle="1" w:styleId="text1cor-15-32">
    <w:name w:val="text 1cor-15-32"/>
    <w:uiPriority w:val="99"/>
    <w:rsid w:val="008C1C99"/>
    <w:rPr>
      <w:rFonts w:cs="Times New Roman"/>
    </w:rPr>
  </w:style>
  <w:style w:type="character" w:customStyle="1" w:styleId="textps-14-1">
    <w:name w:val="text ps-14-1"/>
    <w:uiPriority w:val="99"/>
    <w:rsid w:val="0039335E"/>
    <w:rPr>
      <w:rFonts w:cs="Times New Roman"/>
    </w:rPr>
  </w:style>
  <w:style w:type="character" w:customStyle="1" w:styleId="text1cor-11-3">
    <w:name w:val="text 1cor-11-3"/>
    <w:uiPriority w:val="99"/>
    <w:rsid w:val="0039335E"/>
    <w:rPr>
      <w:rFonts w:cs="Times New Roman"/>
    </w:rPr>
  </w:style>
  <w:style w:type="character" w:customStyle="1" w:styleId="text1cor-15-12">
    <w:name w:val="text 1cor-15-12"/>
    <w:uiPriority w:val="99"/>
    <w:rsid w:val="00B01321"/>
    <w:rPr>
      <w:rFonts w:cs="Times New Roman"/>
    </w:rPr>
  </w:style>
  <w:style w:type="character" w:customStyle="1" w:styleId="text1cor-15-13">
    <w:name w:val="text 1cor-15-13"/>
    <w:uiPriority w:val="99"/>
    <w:rsid w:val="00B01321"/>
    <w:rPr>
      <w:rFonts w:cs="Times New Roman"/>
    </w:rPr>
  </w:style>
  <w:style w:type="character" w:customStyle="1" w:styleId="text1cor-15-14">
    <w:name w:val="text 1cor-15-14"/>
    <w:uiPriority w:val="99"/>
    <w:rsid w:val="00B01321"/>
    <w:rPr>
      <w:rFonts w:cs="Times New Roman"/>
    </w:rPr>
  </w:style>
  <w:style w:type="character" w:customStyle="1" w:styleId="text1cor-15-15">
    <w:name w:val="text 1cor-15-15"/>
    <w:uiPriority w:val="99"/>
    <w:rsid w:val="00B01321"/>
    <w:rPr>
      <w:rFonts w:cs="Times New Roman"/>
    </w:rPr>
  </w:style>
  <w:style w:type="character" w:customStyle="1" w:styleId="text1cor-15-16">
    <w:name w:val="text 1cor-15-16"/>
    <w:uiPriority w:val="99"/>
    <w:rsid w:val="00B01321"/>
    <w:rPr>
      <w:rFonts w:cs="Times New Roman"/>
    </w:rPr>
  </w:style>
  <w:style w:type="character" w:customStyle="1" w:styleId="text1cor-15-17">
    <w:name w:val="text 1cor-15-17"/>
    <w:uiPriority w:val="99"/>
    <w:rsid w:val="00B01321"/>
    <w:rPr>
      <w:rFonts w:cs="Times New Roman"/>
    </w:rPr>
  </w:style>
  <w:style w:type="character" w:customStyle="1" w:styleId="text1cor-15-18">
    <w:name w:val="text 1cor-15-18"/>
    <w:uiPriority w:val="99"/>
    <w:rsid w:val="00B01321"/>
    <w:rPr>
      <w:rFonts w:cs="Times New Roman"/>
    </w:rPr>
  </w:style>
  <w:style w:type="character" w:customStyle="1" w:styleId="text1cor-15-19">
    <w:name w:val="text 1cor-15-19"/>
    <w:uiPriority w:val="99"/>
    <w:rsid w:val="00B01321"/>
    <w:rPr>
      <w:rFonts w:cs="Times New Roman"/>
    </w:rPr>
  </w:style>
  <w:style w:type="character" w:customStyle="1" w:styleId="text1cor-15-20">
    <w:name w:val="text 1cor-15-20"/>
    <w:uiPriority w:val="99"/>
    <w:rsid w:val="00B01321"/>
    <w:rPr>
      <w:rFonts w:cs="Times New Roman"/>
    </w:rPr>
  </w:style>
  <w:style w:type="character" w:customStyle="1" w:styleId="textrom-1-20">
    <w:name w:val="text rom-1-20"/>
    <w:uiPriority w:val="99"/>
    <w:rsid w:val="00AC5D1A"/>
    <w:rPr>
      <w:rFonts w:cs="Times New Roman"/>
    </w:rPr>
  </w:style>
  <w:style w:type="character" w:customStyle="1" w:styleId="textrom-1-21">
    <w:name w:val="text rom-1-21"/>
    <w:uiPriority w:val="99"/>
    <w:rsid w:val="00AC5D1A"/>
    <w:rPr>
      <w:rFonts w:cs="Times New Roman"/>
    </w:rPr>
  </w:style>
  <w:style w:type="character" w:customStyle="1" w:styleId="textrom-1-16">
    <w:name w:val="text rom-1-16"/>
    <w:uiPriority w:val="99"/>
    <w:rsid w:val="00AC5D1A"/>
    <w:rPr>
      <w:rFonts w:cs="Times New Roman"/>
    </w:rPr>
  </w:style>
  <w:style w:type="character" w:customStyle="1" w:styleId="textrom-1-17">
    <w:name w:val="text rom-1-17"/>
    <w:uiPriority w:val="99"/>
    <w:rsid w:val="00AC5D1A"/>
    <w:rPr>
      <w:rFonts w:cs="Times New Roman"/>
    </w:rPr>
  </w:style>
  <w:style w:type="character" w:customStyle="1" w:styleId="textisa-40-8">
    <w:name w:val="text isa-40-8"/>
    <w:uiPriority w:val="99"/>
    <w:rsid w:val="00AC5D1A"/>
    <w:rPr>
      <w:rFonts w:cs="Times New Roman"/>
    </w:rPr>
  </w:style>
  <w:style w:type="character" w:customStyle="1" w:styleId="text1tim-3-2">
    <w:name w:val="text 1tim-3-2"/>
    <w:uiPriority w:val="99"/>
    <w:rsid w:val="00EB2D26"/>
    <w:rPr>
      <w:rFonts w:cs="Times New Roman"/>
    </w:rPr>
  </w:style>
  <w:style w:type="character" w:customStyle="1" w:styleId="text1cor-2-14">
    <w:name w:val="text 1cor-2-14"/>
    <w:uiPriority w:val="99"/>
    <w:rsid w:val="00B72C02"/>
    <w:rPr>
      <w:rFonts w:cs="Times New Roman"/>
    </w:rPr>
  </w:style>
  <w:style w:type="character" w:customStyle="1" w:styleId="text1cor-2-9">
    <w:name w:val="text 1cor-2-9"/>
    <w:uiPriority w:val="99"/>
    <w:rsid w:val="00B72C02"/>
    <w:rPr>
      <w:rFonts w:cs="Times New Roman"/>
    </w:rPr>
  </w:style>
  <w:style w:type="character" w:customStyle="1" w:styleId="text1cor-2-10">
    <w:name w:val="text 1cor-2-10"/>
    <w:uiPriority w:val="99"/>
    <w:rsid w:val="00B72C02"/>
    <w:rPr>
      <w:rFonts w:cs="Times New Roman"/>
    </w:rPr>
  </w:style>
  <w:style w:type="character" w:customStyle="1" w:styleId="text2tim-1-13">
    <w:name w:val="text 2tim-1-13"/>
    <w:uiPriority w:val="99"/>
    <w:rsid w:val="007B3164"/>
    <w:rPr>
      <w:rFonts w:cs="Times New Roman"/>
    </w:rPr>
  </w:style>
  <w:style w:type="character" w:customStyle="1" w:styleId="text2tim-1-14">
    <w:name w:val="text 2tim-1-14"/>
    <w:uiPriority w:val="99"/>
    <w:rsid w:val="007B3164"/>
    <w:rPr>
      <w:rFonts w:cs="Times New Roman"/>
    </w:rPr>
  </w:style>
  <w:style w:type="character" w:customStyle="1" w:styleId="textjohn-10-34">
    <w:name w:val="text john-10-34"/>
    <w:uiPriority w:val="99"/>
    <w:rsid w:val="007B3164"/>
    <w:rPr>
      <w:rFonts w:cs="Times New Roman"/>
    </w:rPr>
  </w:style>
  <w:style w:type="character" w:customStyle="1" w:styleId="textgal-3-16">
    <w:name w:val="text gal-3-16"/>
    <w:uiPriority w:val="99"/>
    <w:rsid w:val="007B3164"/>
    <w:rPr>
      <w:rFonts w:cs="Times New Roman"/>
    </w:rPr>
  </w:style>
  <w:style w:type="character" w:customStyle="1" w:styleId="textrom-16-17">
    <w:name w:val="text rom-16-17"/>
    <w:uiPriority w:val="99"/>
    <w:rsid w:val="007B3164"/>
    <w:rPr>
      <w:rFonts w:cs="Times New Roman"/>
    </w:rPr>
  </w:style>
  <w:style w:type="character" w:customStyle="1" w:styleId="textmatt-22-29">
    <w:name w:val="text matt-22-29"/>
    <w:uiPriority w:val="99"/>
    <w:rsid w:val="007B3164"/>
    <w:rPr>
      <w:rFonts w:cs="Times New Roman"/>
    </w:rPr>
  </w:style>
  <w:style w:type="character" w:customStyle="1" w:styleId="textgal-5-4">
    <w:name w:val="text gal-5-4"/>
    <w:uiPriority w:val="99"/>
    <w:rsid w:val="007B3164"/>
    <w:rPr>
      <w:rFonts w:cs="Times New Roman"/>
    </w:rPr>
  </w:style>
  <w:style w:type="character" w:customStyle="1" w:styleId="textisa-42-8">
    <w:name w:val="text isa-42-8"/>
    <w:uiPriority w:val="99"/>
    <w:rsid w:val="002E364C"/>
    <w:rPr>
      <w:rFonts w:cs="Times New Roman"/>
    </w:rPr>
  </w:style>
  <w:style w:type="paragraph" w:customStyle="1" w:styleId="top-05">
    <w:name w:val="top-05"/>
    <w:basedOn w:val="Normal"/>
    <w:uiPriority w:val="99"/>
    <w:rsid w:val="002E364C"/>
    <w:pPr>
      <w:spacing w:before="100" w:beforeAutospacing="1" w:after="100" w:afterAutospacing="1"/>
    </w:pPr>
    <w:rPr>
      <w:rFonts w:eastAsia="MS Mincho"/>
      <w:lang w:eastAsia="ja-JP" w:bidi="he-IL"/>
    </w:rPr>
  </w:style>
  <w:style w:type="character" w:customStyle="1" w:styleId="textisa-48-16">
    <w:name w:val="text isa-48-16"/>
    <w:uiPriority w:val="99"/>
    <w:rsid w:val="002E364C"/>
    <w:rPr>
      <w:rFonts w:cs="Times New Roman"/>
    </w:rPr>
  </w:style>
  <w:style w:type="character" w:customStyle="1" w:styleId="textacts-2-38">
    <w:name w:val="text acts-2-38"/>
    <w:uiPriority w:val="99"/>
    <w:rsid w:val="002E364C"/>
    <w:rPr>
      <w:rFonts w:cs="Times New Roman"/>
    </w:rPr>
  </w:style>
  <w:style w:type="character" w:customStyle="1" w:styleId="textacts-2-39">
    <w:name w:val="text acts-2-39"/>
    <w:uiPriority w:val="99"/>
    <w:rsid w:val="002E364C"/>
    <w:rPr>
      <w:rFonts w:cs="Times New Roman"/>
    </w:rPr>
  </w:style>
  <w:style w:type="character" w:customStyle="1" w:styleId="textps-130-3">
    <w:name w:val="text ps-130-3"/>
    <w:uiPriority w:val="99"/>
    <w:rsid w:val="002E364C"/>
    <w:rPr>
      <w:rFonts w:cs="Times New Roman"/>
    </w:rPr>
  </w:style>
  <w:style w:type="character" w:customStyle="1" w:styleId="textps-130-4">
    <w:name w:val="text ps-130-4"/>
    <w:uiPriority w:val="99"/>
    <w:rsid w:val="002E364C"/>
    <w:rPr>
      <w:rFonts w:cs="Times New Roman"/>
    </w:rPr>
  </w:style>
  <w:style w:type="character" w:customStyle="1" w:styleId="textcol-2-8">
    <w:name w:val="text col-2-8"/>
    <w:uiPriority w:val="99"/>
    <w:rsid w:val="002E364C"/>
    <w:rPr>
      <w:rFonts w:cs="Times New Roman"/>
    </w:rPr>
  </w:style>
  <w:style w:type="character" w:customStyle="1" w:styleId="textcol-2-9">
    <w:name w:val="text col-2-9"/>
    <w:uiPriority w:val="99"/>
    <w:rsid w:val="002E364C"/>
    <w:rPr>
      <w:rFonts w:cs="Times New Roman"/>
    </w:rPr>
  </w:style>
  <w:style w:type="character" w:customStyle="1" w:styleId="textcol-2-10">
    <w:name w:val="text col-2-10"/>
    <w:uiPriority w:val="99"/>
    <w:rsid w:val="002E364C"/>
    <w:rPr>
      <w:rFonts w:cs="Times New Roman"/>
    </w:rPr>
  </w:style>
  <w:style w:type="character" w:customStyle="1" w:styleId="text2cor-5-14">
    <w:name w:val="text 2cor-5-14"/>
    <w:uiPriority w:val="99"/>
    <w:rsid w:val="003F3353"/>
    <w:rPr>
      <w:rFonts w:cs="Times New Roman"/>
    </w:rPr>
  </w:style>
  <w:style w:type="character" w:customStyle="1" w:styleId="text2cor-5-15">
    <w:name w:val="text 2cor-5-15"/>
    <w:uiPriority w:val="99"/>
    <w:rsid w:val="003F3353"/>
    <w:rPr>
      <w:rFonts w:cs="Times New Roman"/>
    </w:rPr>
  </w:style>
  <w:style w:type="character" w:customStyle="1" w:styleId="text2tim-3-15">
    <w:name w:val="text 2tim-3-15"/>
    <w:uiPriority w:val="99"/>
    <w:rsid w:val="003F3353"/>
    <w:rPr>
      <w:rFonts w:cs="Times New Roman"/>
    </w:rPr>
  </w:style>
  <w:style w:type="character" w:customStyle="1" w:styleId="textjohn-3-5">
    <w:name w:val="text john-3-5"/>
    <w:uiPriority w:val="99"/>
    <w:rsid w:val="003F3353"/>
    <w:rPr>
      <w:rFonts w:cs="Times New Roman"/>
    </w:rPr>
  </w:style>
  <w:style w:type="character" w:customStyle="1" w:styleId="text1cor-10-21">
    <w:name w:val="text 1cor-10-21"/>
    <w:uiPriority w:val="99"/>
    <w:rsid w:val="003F3353"/>
    <w:rPr>
      <w:rFonts w:cs="Times New Roman"/>
    </w:rPr>
  </w:style>
  <w:style w:type="character" w:customStyle="1" w:styleId="text1cor-10-22">
    <w:name w:val="text 1cor-10-22"/>
    <w:uiPriority w:val="99"/>
    <w:rsid w:val="003F3353"/>
    <w:rPr>
      <w:rFonts w:cs="Times New Roman"/>
    </w:rPr>
  </w:style>
  <w:style w:type="character" w:customStyle="1" w:styleId="textjob-38-5">
    <w:name w:val="text job-38-5"/>
    <w:uiPriority w:val="99"/>
    <w:rsid w:val="00FE38CF"/>
    <w:rPr>
      <w:rFonts w:cs="Times New Roman"/>
    </w:rPr>
  </w:style>
  <w:style w:type="character" w:customStyle="1" w:styleId="textjob-38-6">
    <w:name w:val="text job-38-6"/>
    <w:uiPriority w:val="99"/>
    <w:rsid w:val="00FE38CF"/>
    <w:rPr>
      <w:rFonts w:cs="Times New Roman"/>
    </w:rPr>
  </w:style>
  <w:style w:type="character" w:customStyle="1" w:styleId="textjob-38-7">
    <w:name w:val="text job-38-7"/>
    <w:uiPriority w:val="99"/>
    <w:rsid w:val="00FE38CF"/>
    <w:rPr>
      <w:rFonts w:cs="Times New Roman"/>
    </w:rPr>
  </w:style>
  <w:style w:type="character" w:customStyle="1" w:styleId="textps-119-18">
    <w:name w:val="text ps-119-18"/>
    <w:uiPriority w:val="99"/>
    <w:rsid w:val="004A199B"/>
    <w:rPr>
      <w:rFonts w:cs="Times New Roman"/>
    </w:rPr>
  </w:style>
  <w:style w:type="character" w:customStyle="1" w:styleId="textps-1-1">
    <w:name w:val="text ps-1-1"/>
    <w:uiPriority w:val="99"/>
    <w:rsid w:val="004A199B"/>
    <w:rPr>
      <w:rFonts w:cs="Times New Roman"/>
    </w:rPr>
  </w:style>
  <w:style w:type="character" w:customStyle="1" w:styleId="textps-1-2">
    <w:name w:val="text ps-1-2"/>
    <w:uiPriority w:val="99"/>
    <w:rsid w:val="004A199B"/>
    <w:rPr>
      <w:rFonts w:cs="Times New Roman"/>
    </w:rPr>
  </w:style>
  <w:style w:type="paragraph" w:customStyle="1" w:styleId="chapter-1">
    <w:name w:val="chapter-1"/>
    <w:basedOn w:val="Normal"/>
    <w:uiPriority w:val="99"/>
    <w:rsid w:val="007F1ABB"/>
    <w:pPr>
      <w:spacing w:before="100" w:beforeAutospacing="1" w:after="100" w:afterAutospacing="1"/>
    </w:pPr>
    <w:rPr>
      <w:rFonts w:eastAsia="MS Mincho"/>
      <w:lang w:eastAsia="ja-JP" w:bidi="he-IL"/>
    </w:rPr>
  </w:style>
  <w:style w:type="character" w:customStyle="1" w:styleId="textdan-9-1">
    <w:name w:val="text dan-9-1"/>
    <w:uiPriority w:val="99"/>
    <w:rsid w:val="007F1ABB"/>
    <w:rPr>
      <w:rFonts w:cs="Times New Roman"/>
    </w:rPr>
  </w:style>
  <w:style w:type="character" w:customStyle="1" w:styleId="chapternum">
    <w:name w:val="chapternum"/>
    <w:uiPriority w:val="99"/>
    <w:rsid w:val="007F1ABB"/>
    <w:rPr>
      <w:rFonts w:cs="Times New Roman"/>
    </w:rPr>
  </w:style>
  <w:style w:type="character" w:customStyle="1" w:styleId="textdan-9-2">
    <w:name w:val="text dan-9-2"/>
    <w:uiPriority w:val="99"/>
    <w:rsid w:val="007F1ABB"/>
    <w:rPr>
      <w:rFonts w:cs="Times New Roman"/>
    </w:rPr>
  </w:style>
  <w:style w:type="character" w:customStyle="1" w:styleId="textdan-9-3">
    <w:name w:val="text dan-9-3"/>
    <w:uiPriority w:val="99"/>
    <w:rsid w:val="007F1ABB"/>
    <w:rPr>
      <w:rFonts w:cs="Times New Roman"/>
    </w:rPr>
  </w:style>
  <w:style w:type="character" w:customStyle="1" w:styleId="textdan-9-4">
    <w:name w:val="text dan-9-4"/>
    <w:uiPriority w:val="99"/>
    <w:rsid w:val="007F1ABB"/>
    <w:rPr>
      <w:rFonts w:cs="Times New Roman"/>
    </w:rPr>
  </w:style>
  <w:style w:type="character" w:customStyle="1" w:styleId="textdan-9-5">
    <w:name w:val="text dan-9-5"/>
    <w:uiPriority w:val="99"/>
    <w:rsid w:val="007F1ABB"/>
    <w:rPr>
      <w:rFonts w:cs="Times New Roman"/>
    </w:rPr>
  </w:style>
  <w:style w:type="character" w:customStyle="1" w:styleId="textdan-9-6">
    <w:name w:val="text dan-9-6"/>
    <w:uiPriority w:val="99"/>
    <w:rsid w:val="007F1ABB"/>
    <w:rPr>
      <w:rFonts w:cs="Times New Roman"/>
    </w:rPr>
  </w:style>
  <w:style w:type="character" w:customStyle="1" w:styleId="textheb-13-7">
    <w:name w:val="text heb-13-7"/>
    <w:uiPriority w:val="99"/>
    <w:rsid w:val="00D33B96"/>
    <w:rPr>
      <w:rFonts w:cs="Times New Roman"/>
    </w:rPr>
  </w:style>
  <w:style w:type="character" w:customStyle="1" w:styleId="textheb-13-8">
    <w:name w:val="text heb-13-8"/>
    <w:uiPriority w:val="99"/>
    <w:rsid w:val="00D33B96"/>
    <w:rPr>
      <w:rFonts w:cs="Times New Roman"/>
    </w:rPr>
  </w:style>
  <w:style w:type="character" w:customStyle="1" w:styleId="textps-19-1">
    <w:name w:val="text ps-19-1"/>
    <w:uiPriority w:val="99"/>
    <w:rsid w:val="00C947E0"/>
    <w:rPr>
      <w:rFonts w:cs="Times New Roman"/>
    </w:rPr>
  </w:style>
  <w:style w:type="character" w:customStyle="1" w:styleId="textps-19-2">
    <w:name w:val="text ps-19-2"/>
    <w:uiPriority w:val="99"/>
    <w:rsid w:val="00C947E0"/>
    <w:rPr>
      <w:rFonts w:cs="Times New Roman"/>
    </w:rPr>
  </w:style>
  <w:style w:type="character" w:customStyle="1" w:styleId="textps-19-3">
    <w:name w:val="text ps-19-3"/>
    <w:uiPriority w:val="99"/>
    <w:rsid w:val="00C947E0"/>
    <w:rPr>
      <w:rFonts w:cs="Times New Roman"/>
    </w:rPr>
  </w:style>
  <w:style w:type="character" w:customStyle="1" w:styleId="textps-19-4">
    <w:name w:val="text ps-19-4"/>
    <w:uiPriority w:val="99"/>
    <w:rsid w:val="00C947E0"/>
    <w:rPr>
      <w:rFonts w:cs="Times New Roman"/>
    </w:rPr>
  </w:style>
  <w:style w:type="character" w:customStyle="1" w:styleId="textrom-2-14">
    <w:name w:val="text rom-2-14"/>
    <w:uiPriority w:val="99"/>
    <w:rsid w:val="00C947E0"/>
    <w:rPr>
      <w:rFonts w:cs="Times New Roman"/>
    </w:rPr>
  </w:style>
  <w:style w:type="character" w:customStyle="1" w:styleId="textrom-2-15">
    <w:name w:val="text rom-2-15"/>
    <w:uiPriority w:val="99"/>
    <w:rsid w:val="00C947E0"/>
    <w:rPr>
      <w:rFonts w:cs="Times New Roman"/>
    </w:rPr>
  </w:style>
  <w:style w:type="character" w:customStyle="1" w:styleId="verse-highlightverse-highlight-blueselection-nivrom21500092">
    <w:name w:val="verse-highlight verse-highlight-blue selection-nivrom_2_15_0_0_0_92"/>
    <w:uiPriority w:val="99"/>
    <w:rsid w:val="00C947E0"/>
    <w:rPr>
      <w:rFonts w:cs="Times New Roman"/>
    </w:rPr>
  </w:style>
  <w:style w:type="character" w:customStyle="1" w:styleId="text1pet-1-10">
    <w:name w:val="text 1pet-1-10"/>
    <w:uiPriority w:val="99"/>
    <w:rsid w:val="004B21D6"/>
    <w:rPr>
      <w:rFonts w:cs="Times New Roman"/>
    </w:rPr>
  </w:style>
  <w:style w:type="character" w:customStyle="1" w:styleId="text1pet-1-11">
    <w:name w:val="text 1pet-1-11"/>
    <w:uiPriority w:val="99"/>
    <w:rsid w:val="004B21D6"/>
    <w:rPr>
      <w:rFonts w:cs="Times New Roman"/>
    </w:rPr>
  </w:style>
  <w:style w:type="character" w:customStyle="1" w:styleId="textps-33-6">
    <w:name w:val="text ps-33-6"/>
    <w:uiPriority w:val="99"/>
    <w:rsid w:val="004B21D6"/>
    <w:rPr>
      <w:rFonts w:cs="Times New Roman"/>
    </w:rPr>
  </w:style>
  <w:style w:type="character" w:customStyle="1" w:styleId="textrev-19-13">
    <w:name w:val="text rev-19-13"/>
    <w:uiPriority w:val="99"/>
    <w:rsid w:val="0087059F"/>
    <w:rPr>
      <w:rFonts w:cs="Times New Roman"/>
    </w:rPr>
  </w:style>
  <w:style w:type="character" w:customStyle="1" w:styleId="text1tim-5-18">
    <w:name w:val="text 1tim-5-18"/>
    <w:uiPriority w:val="99"/>
    <w:rsid w:val="007B6B42"/>
    <w:rPr>
      <w:rFonts w:cs="Times New Roman"/>
    </w:rPr>
  </w:style>
  <w:style w:type="character" w:customStyle="1" w:styleId="text2cor-12-12">
    <w:name w:val="text 2cor-12-12"/>
    <w:uiPriority w:val="99"/>
    <w:rsid w:val="00820DBC"/>
    <w:rPr>
      <w:rFonts w:cs="Times New Roman"/>
    </w:rPr>
  </w:style>
  <w:style w:type="character" w:customStyle="1" w:styleId="textjosh-21-44">
    <w:name w:val="text josh-21-44"/>
    <w:uiPriority w:val="99"/>
    <w:rsid w:val="00654371"/>
    <w:rPr>
      <w:rFonts w:cs="Times New Roman"/>
    </w:rPr>
  </w:style>
  <w:style w:type="character" w:customStyle="1" w:styleId="textjosh-21-45">
    <w:name w:val="text josh-21-45"/>
    <w:uiPriority w:val="99"/>
    <w:rsid w:val="00654371"/>
    <w:rPr>
      <w:rFonts w:cs="Times New Roman"/>
    </w:rPr>
  </w:style>
  <w:style w:type="character" w:customStyle="1" w:styleId="textluke-24-32">
    <w:name w:val="text luke-24-32"/>
    <w:uiPriority w:val="99"/>
    <w:rsid w:val="00BE7F4A"/>
    <w:rPr>
      <w:rFonts w:cs="Times New Roman"/>
    </w:rPr>
  </w:style>
  <w:style w:type="character" w:customStyle="1" w:styleId="textjer-20-9">
    <w:name w:val="text jer-20-9"/>
    <w:uiPriority w:val="99"/>
    <w:rsid w:val="00BE7F4A"/>
    <w:rPr>
      <w:rFonts w:cs="Times New Roman"/>
    </w:rPr>
  </w:style>
  <w:style w:type="character" w:customStyle="1" w:styleId="text1cor-2-13">
    <w:name w:val="text 1cor-2-13"/>
    <w:uiPriority w:val="99"/>
    <w:rsid w:val="00001804"/>
    <w:rPr>
      <w:rFonts w:cs="Times New Roman"/>
    </w:rPr>
  </w:style>
  <w:style w:type="character" w:customStyle="1" w:styleId="textluke-1-3">
    <w:name w:val="text luke-1-3"/>
    <w:uiPriority w:val="99"/>
    <w:rsid w:val="006B3FCB"/>
    <w:rPr>
      <w:rFonts w:cs="Times New Roman"/>
    </w:rPr>
  </w:style>
  <w:style w:type="character" w:customStyle="1" w:styleId="textluke-1-4">
    <w:name w:val="text luke-1-4"/>
    <w:uiPriority w:val="99"/>
    <w:rsid w:val="006B3FCB"/>
    <w:rPr>
      <w:rFonts w:cs="Times New Roman"/>
    </w:rPr>
  </w:style>
  <w:style w:type="character" w:styleId="Strong">
    <w:name w:val="Strong"/>
    <w:uiPriority w:val="99"/>
    <w:qFormat/>
    <w:rsid w:val="0036329D"/>
    <w:rPr>
      <w:rFonts w:cs="Times New Roman"/>
      <w:b/>
      <w:bCs/>
    </w:rPr>
  </w:style>
  <w:style w:type="character" w:customStyle="1" w:styleId="highlight">
    <w:name w:val="highlight"/>
    <w:uiPriority w:val="99"/>
    <w:rsid w:val="0036329D"/>
    <w:rPr>
      <w:rFonts w:cs="Times New Roman"/>
    </w:rPr>
  </w:style>
  <w:style w:type="character" w:customStyle="1" w:styleId="text">
    <w:name w:val="text"/>
    <w:uiPriority w:val="99"/>
    <w:rsid w:val="0063341A"/>
  </w:style>
  <w:style w:type="paragraph" w:customStyle="1" w:styleId="first-line-none">
    <w:name w:val="first-line-none"/>
    <w:basedOn w:val="Normal"/>
    <w:uiPriority w:val="99"/>
    <w:rsid w:val="008B4D6D"/>
    <w:pPr>
      <w:spacing w:before="100" w:beforeAutospacing="1" w:after="100" w:afterAutospacing="1"/>
    </w:pPr>
  </w:style>
  <w:style w:type="character" w:customStyle="1" w:styleId="footnote-text">
    <w:name w:val="footnote-text"/>
    <w:uiPriority w:val="99"/>
    <w:rsid w:val="00A54C63"/>
  </w:style>
  <w:style w:type="paragraph" w:customStyle="1" w:styleId="top-1">
    <w:name w:val="top-1"/>
    <w:basedOn w:val="Normal"/>
    <w:uiPriority w:val="99"/>
    <w:rsid w:val="00B404B2"/>
    <w:pPr>
      <w:spacing w:before="100" w:beforeAutospacing="1" w:after="100" w:afterAutospacing="1"/>
    </w:pPr>
  </w:style>
  <w:style w:type="paragraph" w:customStyle="1" w:styleId="hang-2chapter-1">
    <w:name w:val="hang-2 chapter-1"/>
    <w:basedOn w:val="Normal"/>
    <w:uiPriority w:val="99"/>
    <w:rsid w:val="00FE6F31"/>
    <w:pPr>
      <w:spacing w:before="100" w:beforeAutospacing="1" w:after="100" w:afterAutospacing="1"/>
    </w:pPr>
    <w:rPr>
      <w:rFonts w:eastAsia="MS Mincho"/>
      <w:lang w:eastAsia="ja-JP" w:bidi="he-IL"/>
    </w:rPr>
  </w:style>
  <w:style w:type="character" w:customStyle="1" w:styleId="textgen-1-1">
    <w:name w:val="text gen-1-1"/>
    <w:uiPriority w:val="99"/>
    <w:rsid w:val="00FE6F31"/>
    <w:rPr>
      <w:rFonts w:cs="Times New Roman"/>
    </w:rPr>
  </w:style>
  <w:style w:type="character" w:customStyle="1" w:styleId="textgen-1-2">
    <w:name w:val="text gen-1-2"/>
    <w:uiPriority w:val="99"/>
    <w:rsid w:val="00FE6F31"/>
    <w:rPr>
      <w:rFonts w:cs="Times New Roman"/>
    </w:rPr>
  </w:style>
  <w:style w:type="paragraph" w:customStyle="1" w:styleId="hang-2">
    <w:name w:val="hang-2"/>
    <w:basedOn w:val="Normal"/>
    <w:uiPriority w:val="99"/>
    <w:rsid w:val="00FE6F31"/>
    <w:pPr>
      <w:spacing w:before="100" w:beforeAutospacing="1" w:after="100" w:afterAutospacing="1"/>
    </w:pPr>
    <w:rPr>
      <w:rFonts w:eastAsia="MS Mincho"/>
      <w:lang w:eastAsia="ja-JP" w:bidi="he-IL"/>
    </w:rPr>
  </w:style>
  <w:style w:type="character" w:customStyle="1" w:styleId="textgen-1-3">
    <w:name w:val="text gen-1-3"/>
    <w:uiPriority w:val="99"/>
    <w:rsid w:val="00FE6F31"/>
    <w:rPr>
      <w:rFonts w:cs="Times New Roman"/>
    </w:rPr>
  </w:style>
  <w:style w:type="character" w:customStyle="1" w:styleId="textps-104-30">
    <w:name w:val="text ps-104-30"/>
    <w:uiPriority w:val="99"/>
    <w:rsid w:val="00FE6F31"/>
    <w:rPr>
      <w:rFonts w:cs="Times New Roman"/>
    </w:rPr>
  </w:style>
  <w:style w:type="character" w:customStyle="1" w:styleId="textcol-1-15">
    <w:name w:val="text col-1-15"/>
    <w:uiPriority w:val="99"/>
    <w:rsid w:val="00FE6F31"/>
    <w:rPr>
      <w:rFonts w:cs="Times New Roman"/>
    </w:rPr>
  </w:style>
  <w:style w:type="character" w:customStyle="1" w:styleId="textcol-1-16">
    <w:name w:val="text col-1-16"/>
    <w:uiPriority w:val="99"/>
    <w:rsid w:val="00FE6F31"/>
    <w:rPr>
      <w:rFonts w:cs="Times New Roman"/>
    </w:rPr>
  </w:style>
  <w:style w:type="character" w:customStyle="1" w:styleId="textjohn-1-1">
    <w:name w:val="text john-1-1"/>
    <w:uiPriority w:val="99"/>
    <w:rsid w:val="008668DA"/>
    <w:rPr>
      <w:rFonts w:cs="Times New Roman"/>
    </w:rPr>
  </w:style>
  <w:style w:type="character" w:customStyle="1" w:styleId="textjohn-1-2">
    <w:name w:val="text john-1-2"/>
    <w:uiPriority w:val="99"/>
    <w:rsid w:val="008668DA"/>
    <w:rPr>
      <w:rFonts w:cs="Times New Roman"/>
    </w:rPr>
  </w:style>
  <w:style w:type="character" w:customStyle="1" w:styleId="textjohn-1-3">
    <w:name w:val="text john-1-3"/>
    <w:uiPriority w:val="99"/>
    <w:rsid w:val="008668DA"/>
    <w:rPr>
      <w:rFonts w:cs="Times New Roman"/>
    </w:rPr>
  </w:style>
  <w:style w:type="character" w:customStyle="1" w:styleId="text1john-1-1">
    <w:name w:val="text 1john-1-1"/>
    <w:uiPriority w:val="99"/>
    <w:rsid w:val="008668DA"/>
    <w:rPr>
      <w:rFonts w:cs="Times New Roman"/>
    </w:rPr>
  </w:style>
  <w:style w:type="character" w:customStyle="1" w:styleId="text1john-1-2">
    <w:name w:val="text 1john-1-2"/>
    <w:uiPriority w:val="99"/>
    <w:rsid w:val="008668DA"/>
    <w:rPr>
      <w:rFonts w:cs="Times New Roman"/>
    </w:rPr>
  </w:style>
  <w:style w:type="character" w:customStyle="1" w:styleId="text1john-1-3">
    <w:name w:val="text 1john-1-3"/>
    <w:uiPriority w:val="99"/>
    <w:rsid w:val="008668DA"/>
    <w:rPr>
      <w:rFonts w:cs="Times New Roman"/>
    </w:rPr>
  </w:style>
  <w:style w:type="character" w:customStyle="1" w:styleId="textgen-1-4">
    <w:name w:val="text gen-1-4"/>
    <w:uiPriority w:val="99"/>
    <w:rsid w:val="00451704"/>
    <w:rPr>
      <w:rFonts w:cs="Times New Roman"/>
    </w:rPr>
  </w:style>
  <w:style w:type="character" w:customStyle="1" w:styleId="textgen-1-5">
    <w:name w:val="text gen-1-5"/>
    <w:uiPriority w:val="99"/>
    <w:rsid w:val="00451704"/>
    <w:rPr>
      <w:rFonts w:cs="Times New Roman"/>
    </w:rPr>
  </w:style>
  <w:style w:type="character" w:customStyle="1" w:styleId="textgen-1-6">
    <w:name w:val="text gen-1-6"/>
    <w:uiPriority w:val="99"/>
    <w:rsid w:val="00451704"/>
    <w:rPr>
      <w:rFonts w:cs="Times New Roman"/>
    </w:rPr>
  </w:style>
  <w:style w:type="character" w:customStyle="1" w:styleId="textgen-1-7">
    <w:name w:val="text gen-1-7"/>
    <w:uiPriority w:val="99"/>
    <w:rsid w:val="00451704"/>
    <w:rPr>
      <w:rFonts w:cs="Times New Roman"/>
    </w:rPr>
  </w:style>
  <w:style w:type="character" w:customStyle="1" w:styleId="textgen-1-8">
    <w:name w:val="text gen-1-8"/>
    <w:uiPriority w:val="99"/>
    <w:rsid w:val="00451704"/>
    <w:rPr>
      <w:rFonts w:cs="Times New Roman"/>
    </w:rPr>
  </w:style>
  <w:style w:type="character" w:customStyle="1" w:styleId="textgen-1-9">
    <w:name w:val="text gen-1-9"/>
    <w:uiPriority w:val="99"/>
    <w:rsid w:val="00451704"/>
    <w:rPr>
      <w:rFonts w:cs="Times New Roman"/>
    </w:rPr>
  </w:style>
  <w:style w:type="character" w:customStyle="1" w:styleId="textgen-1-10">
    <w:name w:val="text gen-1-10"/>
    <w:uiPriority w:val="99"/>
    <w:rsid w:val="00451704"/>
    <w:rPr>
      <w:rFonts w:cs="Times New Roman"/>
    </w:rPr>
  </w:style>
  <w:style w:type="paragraph" w:customStyle="1" w:styleId="left-2first-line-1">
    <w:name w:val="left-2 first-line-1"/>
    <w:basedOn w:val="Normal"/>
    <w:uiPriority w:val="99"/>
    <w:rsid w:val="00451704"/>
    <w:pPr>
      <w:spacing w:before="100" w:beforeAutospacing="1" w:after="100" w:afterAutospacing="1"/>
    </w:pPr>
    <w:rPr>
      <w:rFonts w:eastAsia="MS Mincho"/>
      <w:lang w:eastAsia="ja-JP" w:bidi="he-IL"/>
    </w:rPr>
  </w:style>
  <w:style w:type="character" w:customStyle="1" w:styleId="textgen-1-11">
    <w:name w:val="text gen-1-11"/>
    <w:uiPriority w:val="99"/>
    <w:rsid w:val="00451704"/>
    <w:rPr>
      <w:rFonts w:cs="Times New Roman"/>
    </w:rPr>
  </w:style>
  <w:style w:type="character" w:customStyle="1" w:styleId="textgen-1-12">
    <w:name w:val="text gen-1-12"/>
    <w:uiPriority w:val="99"/>
    <w:rsid w:val="00451704"/>
    <w:rPr>
      <w:rFonts w:cs="Times New Roman"/>
    </w:rPr>
  </w:style>
  <w:style w:type="character" w:customStyle="1" w:styleId="textgen-1-13">
    <w:name w:val="text gen-1-13"/>
    <w:uiPriority w:val="99"/>
    <w:rsid w:val="00451704"/>
    <w:rPr>
      <w:rFonts w:cs="Times New Roman"/>
    </w:rPr>
  </w:style>
  <w:style w:type="character" w:customStyle="1" w:styleId="textgen-1-14">
    <w:name w:val="text gen-1-14"/>
    <w:uiPriority w:val="99"/>
    <w:rsid w:val="00451704"/>
    <w:rPr>
      <w:rFonts w:cs="Times New Roman"/>
    </w:rPr>
  </w:style>
  <w:style w:type="character" w:customStyle="1" w:styleId="textgen-1-15">
    <w:name w:val="text gen-1-15"/>
    <w:uiPriority w:val="99"/>
    <w:rsid w:val="00451704"/>
    <w:rPr>
      <w:rFonts w:cs="Times New Roman"/>
    </w:rPr>
  </w:style>
  <w:style w:type="character" w:customStyle="1" w:styleId="textgen-1-16">
    <w:name w:val="text gen-1-16"/>
    <w:uiPriority w:val="99"/>
    <w:rsid w:val="00451704"/>
    <w:rPr>
      <w:rFonts w:cs="Times New Roman"/>
    </w:rPr>
  </w:style>
  <w:style w:type="character" w:customStyle="1" w:styleId="textgen-1-17">
    <w:name w:val="text gen-1-17"/>
    <w:uiPriority w:val="99"/>
    <w:rsid w:val="00451704"/>
    <w:rPr>
      <w:rFonts w:cs="Times New Roman"/>
    </w:rPr>
  </w:style>
  <w:style w:type="character" w:customStyle="1" w:styleId="textgen-1-18">
    <w:name w:val="text gen-1-18"/>
    <w:uiPriority w:val="99"/>
    <w:rsid w:val="00451704"/>
    <w:rPr>
      <w:rFonts w:cs="Times New Roman"/>
    </w:rPr>
  </w:style>
  <w:style w:type="character" w:customStyle="1" w:styleId="textgen-1-19">
    <w:name w:val="text gen-1-19"/>
    <w:uiPriority w:val="99"/>
    <w:rsid w:val="00451704"/>
    <w:rPr>
      <w:rFonts w:cs="Times New Roman"/>
    </w:rPr>
  </w:style>
  <w:style w:type="character" w:customStyle="1" w:styleId="textgen-1-20">
    <w:name w:val="text gen-1-20"/>
    <w:uiPriority w:val="99"/>
    <w:rsid w:val="00451704"/>
    <w:rPr>
      <w:rFonts w:cs="Times New Roman"/>
    </w:rPr>
  </w:style>
  <w:style w:type="character" w:customStyle="1" w:styleId="textgen-1-21">
    <w:name w:val="text gen-1-21"/>
    <w:uiPriority w:val="99"/>
    <w:rsid w:val="00451704"/>
    <w:rPr>
      <w:rFonts w:cs="Times New Roman"/>
    </w:rPr>
  </w:style>
  <w:style w:type="character" w:customStyle="1" w:styleId="textgen-1-22">
    <w:name w:val="text gen-1-22"/>
    <w:uiPriority w:val="99"/>
    <w:rsid w:val="00451704"/>
    <w:rPr>
      <w:rFonts w:cs="Times New Roman"/>
    </w:rPr>
  </w:style>
  <w:style w:type="character" w:customStyle="1" w:styleId="textgen-1-23">
    <w:name w:val="text gen-1-23"/>
    <w:uiPriority w:val="99"/>
    <w:rsid w:val="00451704"/>
    <w:rPr>
      <w:rFonts w:cs="Times New Roman"/>
    </w:rPr>
  </w:style>
  <w:style w:type="character" w:customStyle="1" w:styleId="textgen-1-24">
    <w:name w:val="text gen-1-24"/>
    <w:uiPriority w:val="99"/>
    <w:rsid w:val="00451704"/>
    <w:rPr>
      <w:rFonts w:cs="Times New Roman"/>
    </w:rPr>
  </w:style>
  <w:style w:type="character" w:customStyle="1" w:styleId="textgen-1-25">
    <w:name w:val="text gen-1-25"/>
    <w:uiPriority w:val="99"/>
    <w:rsid w:val="00451704"/>
    <w:rPr>
      <w:rFonts w:cs="Times New Roman"/>
    </w:rPr>
  </w:style>
  <w:style w:type="character" w:customStyle="1" w:styleId="textgen-1-26">
    <w:name w:val="text gen-1-26"/>
    <w:uiPriority w:val="99"/>
    <w:rsid w:val="00451704"/>
    <w:rPr>
      <w:rFonts w:cs="Times New Roman"/>
    </w:rPr>
  </w:style>
  <w:style w:type="character" w:customStyle="1" w:styleId="textgen-1-27">
    <w:name w:val="text gen-1-27"/>
    <w:uiPriority w:val="99"/>
    <w:rsid w:val="00451704"/>
    <w:rPr>
      <w:rFonts w:cs="Times New Roman"/>
    </w:rPr>
  </w:style>
  <w:style w:type="character" w:customStyle="1" w:styleId="textgen-1-28">
    <w:name w:val="text gen-1-28"/>
    <w:uiPriority w:val="99"/>
    <w:rsid w:val="00451704"/>
    <w:rPr>
      <w:rFonts w:cs="Times New Roman"/>
    </w:rPr>
  </w:style>
  <w:style w:type="character" w:customStyle="1" w:styleId="textgen-1-29">
    <w:name w:val="text gen-1-29"/>
    <w:uiPriority w:val="99"/>
    <w:rsid w:val="00451704"/>
    <w:rPr>
      <w:rFonts w:cs="Times New Roman"/>
    </w:rPr>
  </w:style>
  <w:style w:type="character" w:customStyle="1" w:styleId="textgen-1-30">
    <w:name w:val="text gen-1-30"/>
    <w:uiPriority w:val="99"/>
    <w:rsid w:val="00451704"/>
    <w:rPr>
      <w:rFonts w:cs="Times New Roman"/>
    </w:rPr>
  </w:style>
  <w:style w:type="character" w:customStyle="1" w:styleId="textgen-1-31">
    <w:name w:val="text gen-1-31"/>
    <w:uiPriority w:val="99"/>
    <w:rsid w:val="00451704"/>
    <w:rPr>
      <w:rFonts w:cs="Times New Roman"/>
    </w:rPr>
  </w:style>
  <w:style w:type="character" w:customStyle="1" w:styleId="textgen-2-1">
    <w:name w:val="text gen-2-1"/>
    <w:uiPriority w:val="99"/>
    <w:rsid w:val="00451704"/>
    <w:rPr>
      <w:rFonts w:cs="Times New Roman"/>
    </w:rPr>
  </w:style>
  <w:style w:type="character" w:customStyle="1" w:styleId="textgen-2-2">
    <w:name w:val="text gen-2-2"/>
    <w:uiPriority w:val="99"/>
    <w:rsid w:val="00451704"/>
    <w:rPr>
      <w:rFonts w:cs="Times New Roman"/>
    </w:rPr>
  </w:style>
  <w:style w:type="character" w:customStyle="1" w:styleId="textgen-2-3">
    <w:name w:val="text gen-2-3"/>
    <w:uiPriority w:val="99"/>
    <w:rsid w:val="00451704"/>
    <w:rPr>
      <w:rFonts w:cs="Times New Roman"/>
    </w:rPr>
  </w:style>
  <w:style w:type="character" w:customStyle="1" w:styleId="textgen-2-4">
    <w:name w:val="text gen-2-4"/>
    <w:uiPriority w:val="99"/>
    <w:rsid w:val="00451704"/>
    <w:rPr>
      <w:rFonts w:cs="Times New Roman"/>
    </w:rPr>
  </w:style>
  <w:style w:type="character" w:customStyle="1" w:styleId="textgen-2-5">
    <w:name w:val="text gen-2-5"/>
    <w:uiPriority w:val="99"/>
    <w:rsid w:val="00451704"/>
    <w:rPr>
      <w:rFonts w:cs="Times New Roman"/>
    </w:rPr>
  </w:style>
  <w:style w:type="character" w:customStyle="1" w:styleId="textgen-2-6">
    <w:name w:val="text gen-2-6"/>
    <w:uiPriority w:val="99"/>
    <w:rsid w:val="00451704"/>
    <w:rPr>
      <w:rFonts w:cs="Times New Roman"/>
    </w:rPr>
  </w:style>
  <w:style w:type="character" w:customStyle="1" w:styleId="textgen-2-7">
    <w:name w:val="text gen-2-7"/>
    <w:uiPriority w:val="99"/>
    <w:rsid w:val="00451704"/>
    <w:rPr>
      <w:rFonts w:cs="Times New Roman"/>
    </w:rPr>
  </w:style>
  <w:style w:type="character" w:customStyle="1" w:styleId="textgen-2-8">
    <w:name w:val="text gen-2-8"/>
    <w:uiPriority w:val="99"/>
    <w:rsid w:val="00451704"/>
    <w:rPr>
      <w:rFonts w:cs="Times New Roman"/>
    </w:rPr>
  </w:style>
  <w:style w:type="character" w:customStyle="1" w:styleId="textgen-2-9">
    <w:name w:val="text gen-2-9"/>
    <w:uiPriority w:val="99"/>
    <w:rsid w:val="00451704"/>
    <w:rPr>
      <w:rFonts w:cs="Times New Roman"/>
    </w:rPr>
  </w:style>
  <w:style w:type="character" w:customStyle="1" w:styleId="textgen-2-10">
    <w:name w:val="text gen-2-10"/>
    <w:uiPriority w:val="99"/>
    <w:rsid w:val="00451704"/>
    <w:rPr>
      <w:rFonts w:cs="Times New Roman"/>
    </w:rPr>
  </w:style>
  <w:style w:type="character" w:customStyle="1" w:styleId="textgen-2-11">
    <w:name w:val="text gen-2-11"/>
    <w:uiPriority w:val="99"/>
    <w:rsid w:val="00451704"/>
    <w:rPr>
      <w:rFonts w:cs="Times New Roman"/>
    </w:rPr>
  </w:style>
  <w:style w:type="character" w:customStyle="1" w:styleId="textgen-2-12">
    <w:name w:val="text gen-2-12"/>
    <w:uiPriority w:val="99"/>
    <w:rsid w:val="00451704"/>
    <w:rPr>
      <w:rFonts w:cs="Times New Roman"/>
    </w:rPr>
  </w:style>
  <w:style w:type="character" w:customStyle="1" w:styleId="textgen-2-13">
    <w:name w:val="text gen-2-13"/>
    <w:uiPriority w:val="99"/>
    <w:rsid w:val="00451704"/>
    <w:rPr>
      <w:rFonts w:cs="Times New Roman"/>
    </w:rPr>
  </w:style>
  <w:style w:type="character" w:customStyle="1" w:styleId="textgen-2-14">
    <w:name w:val="text gen-2-14"/>
    <w:uiPriority w:val="99"/>
    <w:rsid w:val="00451704"/>
    <w:rPr>
      <w:rFonts w:cs="Times New Roman"/>
    </w:rPr>
  </w:style>
  <w:style w:type="character" w:customStyle="1" w:styleId="textgen-2-15">
    <w:name w:val="text gen-2-15"/>
    <w:uiPriority w:val="99"/>
    <w:rsid w:val="00451704"/>
    <w:rPr>
      <w:rFonts w:cs="Times New Roman"/>
    </w:rPr>
  </w:style>
  <w:style w:type="character" w:customStyle="1" w:styleId="textgen-2-16">
    <w:name w:val="text gen-2-16"/>
    <w:uiPriority w:val="99"/>
    <w:rsid w:val="00451704"/>
    <w:rPr>
      <w:rFonts w:cs="Times New Roman"/>
    </w:rPr>
  </w:style>
  <w:style w:type="character" w:customStyle="1" w:styleId="textgen-2-17">
    <w:name w:val="text gen-2-17"/>
    <w:uiPriority w:val="99"/>
    <w:rsid w:val="00451704"/>
    <w:rPr>
      <w:rFonts w:cs="Times New Roman"/>
    </w:rPr>
  </w:style>
  <w:style w:type="character" w:customStyle="1" w:styleId="textgen-2-18">
    <w:name w:val="text gen-2-18"/>
    <w:uiPriority w:val="99"/>
    <w:rsid w:val="00451704"/>
    <w:rPr>
      <w:rFonts w:cs="Times New Roman"/>
    </w:rPr>
  </w:style>
  <w:style w:type="character" w:customStyle="1" w:styleId="textgen-2-19">
    <w:name w:val="text gen-2-19"/>
    <w:uiPriority w:val="99"/>
    <w:rsid w:val="00451704"/>
    <w:rPr>
      <w:rFonts w:cs="Times New Roman"/>
    </w:rPr>
  </w:style>
  <w:style w:type="character" w:customStyle="1" w:styleId="textgen-2-20">
    <w:name w:val="text gen-2-20"/>
    <w:uiPriority w:val="99"/>
    <w:rsid w:val="00451704"/>
    <w:rPr>
      <w:rFonts w:cs="Times New Roman"/>
    </w:rPr>
  </w:style>
  <w:style w:type="character" w:customStyle="1" w:styleId="textgen-2-21">
    <w:name w:val="text gen-2-21"/>
    <w:uiPriority w:val="99"/>
    <w:rsid w:val="00451704"/>
    <w:rPr>
      <w:rFonts w:cs="Times New Roman"/>
    </w:rPr>
  </w:style>
  <w:style w:type="character" w:customStyle="1" w:styleId="textgen-2-22">
    <w:name w:val="text gen-2-22"/>
    <w:uiPriority w:val="99"/>
    <w:rsid w:val="00451704"/>
    <w:rPr>
      <w:rFonts w:cs="Times New Roman"/>
    </w:rPr>
  </w:style>
  <w:style w:type="character" w:customStyle="1" w:styleId="textgen-2-23">
    <w:name w:val="text gen-2-23"/>
    <w:uiPriority w:val="99"/>
    <w:rsid w:val="00451704"/>
    <w:rPr>
      <w:rFonts w:cs="Times New Roman"/>
    </w:rPr>
  </w:style>
  <w:style w:type="character" w:customStyle="1" w:styleId="textgen-2-24">
    <w:name w:val="text gen-2-24"/>
    <w:uiPriority w:val="99"/>
    <w:rsid w:val="00451704"/>
    <w:rPr>
      <w:rFonts w:cs="Times New Roman"/>
    </w:rPr>
  </w:style>
  <w:style w:type="character" w:customStyle="1" w:styleId="textgen-2-25">
    <w:name w:val="text gen-2-25"/>
    <w:uiPriority w:val="99"/>
    <w:rsid w:val="00451704"/>
    <w:rPr>
      <w:rFonts w:cs="Times New Roman"/>
    </w:rPr>
  </w:style>
  <w:style w:type="character" w:customStyle="1" w:styleId="text2pet-3-3">
    <w:name w:val="text 2pet-3-3"/>
    <w:uiPriority w:val="99"/>
    <w:rsid w:val="00667893"/>
    <w:rPr>
      <w:rFonts w:cs="Times New Roman"/>
    </w:rPr>
  </w:style>
  <w:style w:type="character" w:customStyle="1" w:styleId="text2pet-3-4">
    <w:name w:val="text 2pet-3-4"/>
    <w:uiPriority w:val="99"/>
    <w:rsid w:val="00667893"/>
    <w:rPr>
      <w:rFonts w:cs="Times New Roman"/>
    </w:rPr>
  </w:style>
  <w:style w:type="character" w:customStyle="1" w:styleId="text2pet-3-5">
    <w:name w:val="text 2pet-3-5"/>
    <w:uiPriority w:val="99"/>
    <w:rsid w:val="00667893"/>
    <w:rPr>
      <w:rFonts w:cs="Times New Roman"/>
    </w:rPr>
  </w:style>
  <w:style w:type="paragraph" w:customStyle="1" w:styleId="chapter-2">
    <w:name w:val="chapter-2"/>
    <w:basedOn w:val="Normal"/>
    <w:uiPriority w:val="99"/>
    <w:rsid w:val="00C76663"/>
    <w:pPr>
      <w:spacing w:before="100" w:beforeAutospacing="1" w:after="100" w:afterAutospacing="1"/>
    </w:pPr>
    <w:rPr>
      <w:rFonts w:eastAsia="MS Mincho"/>
      <w:lang w:eastAsia="ja-JP" w:bidi="he-IL"/>
    </w:rPr>
  </w:style>
  <w:style w:type="character" w:customStyle="1" w:styleId="textgen-11-1">
    <w:name w:val="text gen-11-1"/>
    <w:uiPriority w:val="99"/>
    <w:rsid w:val="00C76663"/>
    <w:rPr>
      <w:rFonts w:cs="Times New Roman"/>
    </w:rPr>
  </w:style>
  <w:style w:type="character" w:customStyle="1" w:styleId="textgen-11-2">
    <w:name w:val="text gen-11-2"/>
    <w:uiPriority w:val="99"/>
    <w:rsid w:val="00C76663"/>
    <w:rPr>
      <w:rFonts w:cs="Times New Roman"/>
    </w:rPr>
  </w:style>
  <w:style w:type="character" w:customStyle="1" w:styleId="textgen-11-3">
    <w:name w:val="text gen-11-3"/>
    <w:uiPriority w:val="99"/>
    <w:rsid w:val="00C76663"/>
    <w:rPr>
      <w:rFonts w:cs="Times New Roman"/>
    </w:rPr>
  </w:style>
  <w:style w:type="character" w:customStyle="1" w:styleId="textgen-11-4">
    <w:name w:val="text gen-11-4"/>
    <w:uiPriority w:val="99"/>
    <w:rsid w:val="00C76663"/>
    <w:rPr>
      <w:rFonts w:cs="Times New Roman"/>
    </w:rPr>
  </w:style>
  <w:style w:type="character" w:customStyle="1" w:styleId="textcol-2-6">
    <w:name w:val="text col-2-6"/>
    <w:uiPriority w:val="99"/>
    <w:rsid w:val="00C76663"/>
    <w:rPr>
      <w:rFonts w:cs="Times New Roman"/>
    </w:rPr>
  </w:style>
  <w:style w:type="character" w:customStyle="1" w:styleId="textcol-2-7">
    <w:name w:val="text col-2-7"/>
    <w:uiPriority w:val="99"/>
    <w:rsid w:val="00C76663"/>
    <w:rPr>
      <w:rFonts w:cs="Times New Roman"/>
    </w:rPr>
  </w:style>
  <w:style w:type="character" w:customStyle="1" w:styleId="text2tim-3-1">
    <w:name w:val="text 2tim-3-1"/>
    <w:uiPriority w:val="99"/>
    <w:rsid w:val="00C76663"/>
    <w:rPr>
      <w:rFonts w:cs="Times New Roman"/>
    </w:rPr>
  </w:style>
  <w:style w:type="character" w:customStyle="1" w:styleId="text2tim-3-2">
    <w:name w:val="text 2tim-3-2"/>
    <w:uiPriority w:val="99"/>
    <w:rsid w:val="00C76663"/>
    <w:rPr>
      <w:rFonts w:cs="Times New Roman"/>
    </w:rPr>
  </w:style>
  <w:style w:type="character" w:customStyle="1" w:styleId="text2tim-3-3">
    <w:name w:val="text 2tim-3-3"/>
    <w:uiPriority w:val="99"/>
    <w:rsid w:val="00C76663"/>
    <w:rPr>
      <w:rFonts w:cs="Times New Roman"/>
    </w:rPr>
  </w:style>
  <w:style w:type="character" w:customStyle="1" w:styleId="text2tim-3-4">
    <w:name w:val="text 2tim-3-4"/>
    <w:uiPriority w:val="99"/>
    <w:rsid w:val="00C76663"/>
    <w:rPr>
      <w:rFonts w:cs="Times New Roman"/>
    </w:rPr>
  </w:style>
  <w:style w:type="character" w:customStyle="1" w:styleId="text2tim-3-5">
    <w:name w:val="text 2tim-3-5"/>
    <w:uiPriority w:val="99"/>
    <w:rsid w:val="00C76663"/>
    <w:rPr>
      <w:rFonts w:cs="Times New Roman"/>
    </w:rPr>
  </w:style>
  <w:style w:type="character" w:customStyle="1" w:styleId="text2tim-1-9">
    <w:name w:val="text 2tim-1-9"/>
    <w:uiPriority w:val="99"/>
    <w:rsid w:val="00C76663"/>
    <w:rPr>
      <w:rFonts w:cs="Times New Roman"/>
    </w:rPr>
  </w:style>
  <w:style w:type="character" w:customStyle="1" w:styleId="text2tim-1-10">
    <w:name w:val="text 2tim-1-10"/>
    <w:uiPriority w:val="99"/>
    <w:rsid w:val="00C76663"/>
    <w:rPr>
      <w:rFonts w:cs="Times New Roman"/>
    </w:rPr>
  </w:style>
  <w:style w:type="paragraph" w:customStyle="1" w:styleId="RegPass">
    <w:name w:val="RegPass"/>
    <w:basedOn w:val="Normal"/>
    <w:next w:val="Normal"/>
    <w:uiPriority w:val="99"/>
    <w:rsid w:val="00122CB7"/>
    <w:pPr>
      <w:overflowPunct w:val="0"/>
      <w:autoSpaceDE w:val="0"/>
      <w:autoSpaceDN w:val="0"/>
      <w:adjustRightInd w:val="0"/>
      <w:spacing w:before="120" w:after="120" w:line="280" w:lineRule="exact"/>
      <w:ind w:left="1440"/>
      <w:textAlignment w:val="baseline"/>
    </w:pPr>
    <w:rPr>
      <w:rFonts w:ascii="Times" w:hAnsi="Times" w:cs="Times"/>
      <w:i/>
      <w:iCs/>
      <w:sz w:val="22"/>
      <w:szCs w:val="22"/>
      <w:lang w:eastAsia="ja-JP" w:bidi="he-IL"/>
    </w:rPr>
  </w:style>
  <w:style w:type="paragraph" w:customStyle="1" w:styleId="Level1">
    <w:name w:val="Level1"/>
    <w:uiPriority w:val="99"/>
    <w:rsid w:val="00DF3716"/>
    <w:pPr>
      <w:overflowPunct w:val="0"/>
      <w:autoSpaceDE w:val="0"/>
      <w:autoSpaceDN w:val="0"/>
      <w:adjustRightInd w:val="0"/>
      <w:spacing w:after="480"/>
      <w:jc w:val="center"/>
      <w:textAlignment w:val="baseline"/>
    </w:pPr>
    <w:rPr>
      <w:rFonts w:ascii="Times" w:hAnsi="Times" w:cs="Times"/>
      <w:b/>
      <w:bCs/>
      <w:sz w:val="32"/>
      <w:szCs w:val="32"/>
      <w:lang w:eastAsia="ja-JP" w:bidi="he-IL"/>
    </w:rPr>
  </w:style>
  <w:style w:type="character" w:customStyle="1" w:styleId="textps-33-7">
    <w:name w:val="text ps-33-7"/>
    <w:uiPriority w:val="99"/>
    <w:rsid w:val="00096E2B"/>
    <w:rPr>
      <w:rFonts w:cs="Times New Roman"/>
    </w:rPr>
  </w:style>
  <w:style w:type="character" w:customStyle="1" w:styleId="textps-33-8">
    <w:name w:val="text ps-33-8"/>
    <w:uiPriority w:val="99"/>
    <w:rsid w:val="00096E2B"/>
    <w:rPr>
      <w:rFonts w:cs="Times New Roman"/>
    </w:rPr>
  </w:style>
  <w:style w:type="character" w:customStyle="1" w:styleId="textps-33-9">
    <w:name w:val="text ps-33-9"/>
    <w:uiPriority w:val="99"/>
    <w:rsid w:val="00096E2B"/>
    <w:rPr>
      <w:rFonts w:cs="Times New Roman"/>
    </w:rPr>
  </w:style>
  <w:style w:type="character" w:customStyle="1" w:styleId="textrev-4-11">
    <w:name w:val="text rev-4-11"/>
    <w:uiPriority w:val="99"/>
    <w:rsid w:val="00096E2B"/>
    <w:rPr>
      <w:rFonts w:cs="Times New Roman"/>
    </w:rPr>
  </w:style>
  <w:style w:type="character" w:customStyle="1" w:styleId="textps-90-1">
    <w:name w:val="text ps-90-1"/>
    <w:uiPriority w:val="99"/>
    <w:rsid w:val="00096E2B"/>
    <w:rPr>
      <w:rFonts w:cs="Times New Roman"/>
    </w:rPr>
  </w:style>
  <w:style w:type="character" w:customStyle="1" w:styleId="textps-90-2">
    <w:name w:val="text ps-90-2"/>
    <w:uiPriority w:val="99"/>
    <w:rsid w:val="00096E2B"/>
    <w:rPr>
      <w:rFonts w:cs="Times New Roman"/>
    </w:rPr>
  </w:style>
  <w:style w:type="character" w:customStyle="1" w:styleId="textps-104-27">
    <w:name w:val="text ps-104-27"/>
    <w:uiPriority w:val="99"/>
    <w:rsid w:val="00096E2B"/>
    <w:rPr>
      <w:rFonts w:cs="Times New Roman"/>
    </w:rPr>
  </w:style>
  <w:style w:type="character" w:customStyle="1" w:styleId="textps-104-28">
    <w:name w:val="text ps-104-28"/>
    <w:uiPriority w:val="99"/>
    <w:rsid w:val="00096E2B"/>
    <w:rPr>
      <w:rFonts w:cs="Times New Roman"/>
    </w:rPr>
  </w:style>
  <w:style w:type="character" w:customStyle="1" w:styleId="textps-104-29">
    <w:name w:val="text ps-104-29"/>
    <w:uiPriority w:val="99"/>
    <w:rsid w:val="00096E2B"/>
    <w:rPr>
      <w:rFonts w:cs="Times New Roman"/>
    </w:rPr>
  </w:style>
  <w:style w:type="character" w:customStyle="1" w:styleId="textps-127-1">
    <w:name w:val="text ps-127-1"/>
    <w:uiPriority w:val="99"/>
    <w:rsid w:val="007A687E"/>
    <w:rPr>
      <w:rFonts w:cs="Times New Roman"/>
    </w:rPr>
  </w:style>
  <w:style w:type="character" w:customStyle="1" w:styleId="textps-127-2">
    <w:name w:val="text ps-127-2"/>
    <w:uiPriority w:val="99"/>
    <w:rsid w:val="007A687E"/>
    <w:rPr>
      <w:rFonts w:cs="Times New Roman"/>
    </w:rPr>
  </w:style>
  <w:style w:type="character" w:customStyle="1" w:styleId="textps-104-6">
    <w:name w:val="text ps-104-6"/>
    <w:uiPriority w:val="99"/>
    <w:rsid w:val="007A687E"/>
    <w:rPr>
      <w:rFonts w:cs="Times New Roman"/>
    </w:rPr>
  </w:style>
  <w:style w:type="character" w:customStyle="1" w:styleId="textps-104-7">
    <w:name w:val="text ps-104-7"/>
    <w:uiPriority w:val="99"/>
    <w:rsid w:val="007A687E"/>
    <w:rPr>
      <w:rFonts w:cs="Times New Roman"/>
    </w:rPr>
  </w:style>
  <w:style w:type="character" w:customStyle="1" w:styleId="textps-104-8">
    <w:name w:val="text ps-104-8"/>
    <w:uiPriority w:val="99"/>
    <w:rsid w:val="007A687E"/>
    <w:rPr>
      <w:rFonts w:cs="Times New Roman"/>
    </w:rPr>
  </w:style>
  <w:style w:type="character" w:customStyle="1" w:styleId="textps-104-9">
    <w:name w:val="text ps-104-9"/>
    <w:uiPriority w:val="99"/>
    <w:rsid w:val="007A687E"/>
    <w:rPr>
      <w:rFonts w:cs="Times New Roman"/>
    </w:rPr>
  </w:style>
  <w:style w:type="character" w:customStyle="1" w:styleId="texteph-1-22">
    <w:name w:val="text eph-1-22"/>
    <w:uiPriority w:val="99"/>
    <w:rsid w:val="007A687E"/>
    <w:rPr>
      <w:rFonts w:cs="Times New Roman"/>
    </w:rPr>
  </w:style>
  <w:style w:type="character" w:customStyle="1" w:styleId="texteph-1-23">
    <w:name w:val="text eph-1-23"/>
    <w:uiPriority w:val="99"/>
    <w:rsid w:val="007A687E"/>
    <w:rPr>
      <w:rFonts w:cs="Times New Roman"/>
    </w:rPr>
  </w:style>
  <w:style w:type="character" w:customStyle="1" w:styleId="textps-92-15">
    <w:name w:val="text ps-92-15"/>
    <w:uiPriority w:val="99"/>
    <w:rsid w:val="007A687E"/>
    <w:rPr>
      <w:rFonts w:cs="Times New Roman"/>
    </w:rPr>
  </w:style>
  <w:style w:type="character" w:customStyle="1" w:styleId="textrom-3-3">
    <w:name w:val="text rom-3-3"/>
    <w:uiPriority w:val="99"/>
    <w:rsid w:val="007A687E"/>
    <w:rPr>
      <w:rFonts w:cs="Times New Roman"/>
    </w:rPr>
  </w:style>
  <w:style w:type="character" w:customStyle="1" w:styleId="textrom-3-4">
    <w:name w:val="text rom-3-4"/>
    <w:uiPriority w:val="99"/>
    <w:rsid w:val="007A687E"/>
    <w:rPr>
      <w:rFonts w:cs="Times New Roman"/>
    </w:rPr>
  </w:style>
  <w:style w:type="character" w:customStyle="1" w:styleId="texteph-2-10">
    <w:name w:val="text eph-2-10"/>
    <w:uiPriority w:val="99"/>
    <w:rsid w:val="007A687E"/>
    <w:rPr>
      <w:rFonts w:cs="Times New Roman"/>
    </w:rPr>
  </w:style>
  <w:style w:type="character" w:customStyle="1" w:styleId="textjob-38-1">
    <w:name w:val="text job-38-1"/>
    <w:uiPriority w:val="99"/>
    <w:rsid w:val="009F4499"/>
    <w:rPr>
      <w:rFonts w:cs="Times New Roman"/>
    </w:rPr>
  </w:style>
  <w:style w:type="character" w:customStyle="1" w:styleId="textjob-38-2">
    <w:name w:val="text job-38-2"/>
    <w:uiPriority w:val="99"/>
    <w:rsid w:val="009F4499"/>
    <w:rPr>
      <w:rFonts w:cs="Times New Roman"/>
    </w:rPr>
  </w:style>
  <w:style w:type="character" w:customStyle="1" w:styleId="textjob-38-3">
    <w:name w:val="text job-38-3"/>
    <w:uiPriority w:val="99"/>
    <w:rsid w:val="009F4499"/>
    <w:rPr>
      <w:rFonts w:cs="Times New Roman"/>
    </w:rPr>
  </w:style>
  <w:style w:type="character" w:customStyle="1" w:styleId="textjob-38-8">
    <w:name w:val="text job-38-8"/>
    <w:uiPriority w:val="99"/>
    <w:rsid w:val="009F4499"/>
    <w:rPr>
      <w:rFonts w:cs="Times New Roman"/>
    </w:rPr>
  </w:style>
  <w:style w:type="character" w:customStyle="1" w:styleId="textjob-38-9">
    <w:name w:val="text job-38-9"/>
    <w:uiPriority w:val="99"/>
    <w:rsid w:val="009F4499"/>
    <w:rPr>
      <w:rFonts w:cs="Times New Roman"/>
    </w:rPr>
  </w:style>
  <w:style w:type="character" w:customStyle="1" w:styleId="textjob-38-10">
    <w:name w:val="text job-38-10"/>
    <w:uiPriority w:val="99"/>
    <w:rsid w:val="009F4499"/>
    <w:rPr>
      <w:rFonts w:cs="Times New Roman"/>
    </w:rPr>
  </w:style>
  <w:style w:type="character" w:customStyle="1" w:styleId="textprov-3-5">
    <w:name w:val="text prov-3-5"/>
    <w:uiPriority w:val="99"/>
    <w:rsid w:val="00AA598D"/>
    <w:rPr>
      <w:rFonts w:cs="Times New Roman"/>
    </w:rPr>
  </w:style>
  <w:style w:type="character" w:customStyle="1" w:styleId="textprov-3-6">
    <w:name w:val="text prov-3-6"/>
    <w:uiPriority w:val="99"/>
    <w:rsid w:val="00AA598D"/>
    <w:rPr>
      <w:rFonts w:cs="Times New Roman"/>
    </w:rPr>
  </w:style>
  <w:style w:type="character" w:customStyle="1" w:styleId="textprov-6-6">
    <w:name w:val="text prov-6-6"/>
    <w:uiPriority w:val="99"/>
    <w:rsid w:val="00AA598D"/>
    <w:rPr>
      <w:rFonts w:cs="Times New Roman"/>
    </w:rPr>
  </w:style>
  <w:style w:type="character" w:customStyle="1" w:styleId="textprov-6-7">
    <w:name w:val="text prov-6-7"/>
    <w:uiPriority w:val="99"/>
    <w:rsid w:val="00AA598D"/>
    <w:rPr>
      <w:rFonts w:cs="Times New Roman"/>
    </w:rPr>
  </w:style>
  <w:style w:type="character" w:customStyle="1" w:styleId="textprov-6-8">
    <w:name w:val="text prov-6-8"/>
    <w:uiPriority w:val="99"/>
    <w:rsid w:val="00AA598D"/>
    <w:rPr>
      <w:rFonts w:cs="Times New Roman"/>
    </w:rPr>
  </w:style>
  <w:style w:type="character" w:customStyle="1" w:styleId="textisa-40-25">
    <w:name w:val="text isa-40-25"/>
    <w:uiPriority w:val="99"/>
    <w:rsid w:val="00AA598D"/>
    <w:rPr>
      <w:rFonts w:cs="Times New Roman"/>
    </w:rPr>
  </w:style>
  <w:style w:type="character" w:customStyle="1" w:styleId="textisa-40-26">
    <w:name w:val="text isa-40-26"/>
    <w:uiPriority w:val="99"/>
    <w:rsid w:val="00AA598D"/>
    <w:rPr>
      <w:rFonts w:cs="Times New Roman"/>
    </w:rPr>
  </w:style>
  <w:style w:type="character" w:customStyle="1" w:styleId="textgen-50-20">
    <w:name w:val="text gen-50-20"/>
    <w:uiPriority w:val="99"/>
    <w:rsid w:val="00AA598D"/>
    <w:rPr>
      <w:rFonts w:cs="Times New Roman"/>
    </w:rPr>
  </w:style>
  <w:style w:type="character" w:customStyle="1" w:styleId="textacts-4-27">
    <w:name w:val="text acts-4-27"/>
    <w:uiPriority w:val="99"/>
    <w:rsid w:val="00E80DF0"/>
    <w:rPr>
      <w:rFonts w:cs="Times New Roman"/>
    </w:rPr>
  </w:style>
  <w:style w:type="character" w:customStyle="1" w:styleId="textacts-4-28">
    <w:name w:val="text acts-4-28"/>
    <w:uiPriority w:val="99"/>
    <w:rsid w:val="00E80DF0"/>
    <w:rPr>
      <w:rFonts w:cs="Times New Roman"/>
    </w:rPr>
  </w:style>
  <w:style w:type="character" w:customStyle="1" w:styleId="textacts-2-23">
    <w:name w:val="text acts-2-23"/>
    <w:uiPriority w:val="99"/>
    <w:rsid w:val="00E80DF0"/>
    <w:rPr>
      <w:rFonts w:cs="Times New Roman"/>
    </w:rPr>
  </w:style>
  <w:style w:type="character" w:customStyle="1" w:styleId="textmatt-26-25">
    <w:name w:val="text matt-26-25"/>
    <w:uiPriority w:val="99"/>
    <w:rsid w:val="00E80DF0"/>
    <w:rPr>
      <w:rFonts w:cs="Times New Roman"/>
    </w:rPr>
  </w:style>
  <w:style w:type="character" w:customStyle="1" w:styleId="textmatt-26-26">
    <w:name w:val="text matt-26-26"/>
    <w:uiPriority w:val="99"/>
    <w:rsid w:val="00E80DF0"/>
    <w:rPr>
      <w:rFonts w:cs="Times New Roman"/>
    </w:rPr>
  </w:style>
  <w:style w:type="character" w:customStyle="1" w:styleId="textmatt-26-27">
    <w:name w:val="text matt-26-27"/>
    <w:uiPriority w:val="99"/>
    <w:rsid w:val="00E80DF0"/>
    <w:rPr>
      <w:rFonts w:cs="Times New Roman"/>
    </w:rPr>
  </w:style>
  <w:style w:type="character" w:customStyle="1" w:styleId="textmatt-26-30">
    <w:name w:val="text matt-26-30"/>
    <w:uiPriority w:val="99"/>
    <w:rsid w:val="00E80DF0"/>
    <w:rPr>
      <w:rFonts w:cs="Times New Roman"/>
    </w:rPr>
  </w:style>
  <w:style w:type="character" w:customStyle="1" w:styleId="textmatt-26-31">
    <w:name w:val="text matt-26-31"/>
    <w:uiPriority w:val="99"/>
    <w:rsid w:val="00E80DF0"/>
    <w:rPr>
      <w:rFonts w:cs="Times New Roman"/>
    </w:rPr>
  </w:style>
  <w:style w:type="character" w:customStyle="1" w:styleId="textmatt-26-33">
    <w:name w:val="text matt-26-33"/>
    <w:uiPriority w:val="99"/>
    <w:rsid w:val="00E80DF0"/>
    <w:rPr>
      <w:rFonts w:cs="Times New Roman"/>
    </w:rPr>
  </w:style>
  <w:style w:type="character" w:customStyle="1" w:styleId="textmatt-26-34">
    <w:name w:val="text matt-26-34"/>
    <w:uiPriority w:val="99"/>
    <w:rsid w:val="00E80DF0"/>
    <w:rPr>
      <w:rFonts w:cs="Times New Roman"/>
    </w:rPr>
  </w:style>
  <w:style w:type="character" w:customStyle="1" w:styleId="textmatt-26-35">
    <w:name w:val="text matt-26-35"/>
    <w:uiPriority w:val="99"/>
    <w:rsid w:val="00E80DF0"/>
    <w:rPr>
      <w:rFonts w:cs="Times New Roman"/>
    </w:rPr>
  </w:style>
  <w:style w:type="character" w:customStyle="1" w:styleId="textmatt-26-36">
    <w:name w:val="text matt-26-36"/>
    <w:uiPriority w:val="99"/>
    <w:rsid w:val="00E80DF0"/>
    <w:rPr>
      <w:rFonts w:cs="Times New Roman"/>
    </w:rPr>
  </w:style>
  <w:style w:type="character" w:customStyle="1" w:styleId="textmatt-26-37">
    <w:name w:val="text matt-26-37"/>
    <w:uiPriority w:val="99"/>
    <w:rsid w:val="00E80DF0"/>
    <w:rPr>
      <w:rFonts w:cs="Times New Roman"/>
    </w:rPr>
  </w:style>
  <w:style w:type="character" w:customStyle="1" w:styleId="textmatt-26-38">
    <w:name w:val="text matt-26-38"/>
    <w:uiPriority w:val="99"/>
    <w:rsid w:val="00E80DF0"/>
    <w:rPr>
      <w:rFonts w:cs="Times New Roman"/>
    </w:rPr>
  </w:style>
  <w:style w:type="character" w:customStyle="1" w:styleId="textmatt-26-39">
    <w:name w:val="text matt-26-39"/>
    <w:uiPriority w:val="99"/>
    <w:rsid w:val="00E80DF0"/>
    <w:rPr>
      <w:rFonts w:cs="Times New Roman"/>
    </w:rPr>
  </w:style>
  <w:style w:type="character" w:customStyle="1" w:styleId="textmatt-26-40">
    <w:name w:val="text matt-26-40"/>
    <w:uiPriority w:val="99"/>
    <w:rsid w:val="00E80DF0"/>
    <w:rPr>
      <w:rFonts w:cs="Times New Roman"/>
    </w:rPr>
  </w:style>
  <w:style w:type="character" w:customStyle="1" w:styleId="textmatt-26-42">
    <w:name w:val="text matt-26-42"/>
    <w:uiPriority w:val="99"/>
    <w:rsid w:val="00E80DF0"/>
    <w:rPr>
      <w:rFonts w:cs="Times New Roman"/>
    </w:rPr>
  </w:style>
  <w:style w:type="character" w:customStyle="1" w:styleId="textmatt-26-43">
    <w:name w:val="text matt-26-43"/>
    <w:uiPriority w:val="99"/>
    <w:rsid w:val="00E80DF0"/>
    <w:rPr>
      <w:rFonts w:cs="Times New Roman"/>
    </w:rPr>
  </w:style>
  <w:style w:type="character" w:customStyle="1" w:styleId="textmatt-26-44">
    <w:name w:val="text matt-26-44"/>
    <w:uiPriority w:val="99"/>
    <w:rsid w:val="00E80DF0"/>
    <w:rPr>
      <w:rFonts w:cs="Times New Roman"/>
    </w:rPr>
  </w:style>
  <w:style w:type="character" w:customStyle="1" w:styleId="textmatt-26-45">
    <w:name w:val="text matt-26-45"/>
    <w:uiPriority w:val="99"/>
    <w:rsid w:val="00E80DF0"/>
    <w:rPr>
      <w:rFonts w:cs="Times New Roman"/>
    </w:rPr>
  </w:style>
  <w:style w:type="character" w:customStyle="1" w:styleId="textmatt-26-47">
    <w:name w:val="text matt-26-47"/>
    <w:uiPriority w:val="99"/>
    <w:rsid w:val="00E80DF0"/>
    <w:rPr>
      <w:rFonts w:cs="Times New Roman"/>
    </w:rPr>
  </w:style>
  <w:style w:type="character" w:customStyle="1" w:styleId="textmatt-26-48">
    <w:name w:val="text matt-26-48"/>
    <w:uiPriority w:val="99"/>
    <w:rsid w:val="00E80DF0"/>
    <w:rPr>
      <w:rFonts w:cs="Times New Roman"/>
    </w:rPr>
  </w:style>
  <w:style w:type="character" w:customStyle="1" w:styleId="textmatt-26-49">
    <w:name w:val="text matt-26-49"/>
    <w:uiPriority w:val="99"/>
    <w:rsid w:val="00E80DF0"/>
    <w:rPr>
      <w:rFonts w:cs="Times New Roman"/>
    </w:rPr>
  </w:style>
  <w:style w:type="character" w:customStyle="1" w:styleId="textmatt-26-50">
    <w:name w:val="text matt-26-50"/>
    <w:uiPriority w:val="99"/>
    <w:rsid w:val="00E80DF0"/>
    <w:rPr>
      <w:rFonts w:cs="Times New Roman"/>
    </w:rPr>
  </w:style>
  <w:style w:type="character" w:customStyle="1" w:styleId="textmatt-26-51">
    <w:name w:val="text matt-26-51"/>
    <w:uiPriority w:val="99"/>
    <w:rsid w:val="00E80DF0"/>
    <w:rPr>
      <w:rFonts w:cs="Times New Roman"/>
    </w:rPr>
  </w:style>
  <w:style w:type="character" w:customStyle="1" w:styleId="textmatt-26-52">
    <w:name w:val="text matt-26-52"/>
    <w:uiPriority w:val="99"/>
    <w:rsid w:val="00E80DF0"/>
    <w:rPr>
      <w:rFonts w:cs="Times New Roman"/>
    </w:rPr>
  </w:style>
  <w:style w:type="character" w:customStyle="1" w:styleId="textisa-38-1">
    <w:name w:val="text isa-38-1"/>
    <w:uiPriority w:val="99"/>
    <w:rsid w:val="00E80DF0"/>
    <w:rPr>
      <w:rFonts w:cs="Times New Roman"/>
    </w:rPr>
  </w:style>
  <w:style w:type="character" w:customStyle="1" w:styleId="textisa-38-2">
    <w:name w:val="text isa-38-2"/>
    <w:uiPriority w:val="99"/>
    <w:rsid w:val="00E80DF0"/>
    <w:rPr>
      <w:rFonts w:cs="Times New Roman"/>
    </w:rPr>
  </w:style>
  <w:style w:type="character" w:customStyle="1" w:styleId="textisa-38-3">
    <w:name w:val="text isa-38-3"/>
    <w:uiPriority w:val="99"/>
    <w:rsid w:val="00E80DF0"/>
    <w:rPr>
      <w:rFonts w:cs="Times New Roman"/>
    </w:rPr>
  </w:style>
  <w:style w:type="character" w:customStyle="1" w:styleId="textisa-38-4">
    <w:name w:val="text isa-38-4"/>
    <w:uiPriority w:val="99"/>
    <w:rsid w:val="00E80DF0"/>
    <w:rPr>
      <w:rFonts w:cs="Times New Roman"/>
    </w:rPr>
  </w:style>
  <w:style w:type="character" w:customStyle="1" w:styleId="textisa-38-5">
    <w:name w:val="text isa-38-5"/>
    <w:uiPriority w:val="99"/>
    <w:rsid w:val="00E80DF0"/>
    <w:rPr>
      <w:rFonts w:cs="Times New Roman"/>
    </w:rPr>
  </w:style>
  <w:style w:type="character" w:customStyle="1" w:styleId="textjas-5-16">
    <w:name w:val="text jas-5-16"/>
    <w:uiPriority w:val="99"/>
    <w:rsid w:val="00E80DF0"/>
    <w:rPr>
      <w:rFonts w:cs="Times New Roman"/>
    </w:rPr>
  </w:style>
  <w:style w:type="character" w:customStyle="1" w:styleId="textjas-5-17">
    <w:name w:val="text jas-5-17"/>
    <w:uiPriority w:val="99"/>
    <w:rsid w:val="00E80DF0"/>
    <w:rPr>
      <w:rFonts w:cs="Times New Roman"/>
    </w:rPr>
  </w:style>
  <w:style w:type="character" w:customStyle="1" w:styleId="textjas-5-18">
    <w:name w:val="text jas-5-18"/>
    <w:uiPriority w:val="99"/>
    <w:rsid w:val="00E80DF0"/>
    <w:rPr>
      <w:rFonts w:cs="Times New Roman"/>
    </w:rPr>
  </w:style>
  <w:style w:type="character" w:customStyle="1" w:styleId="textps-34-11">
    <w:name w:val="text ps-34-11"/>
    <w:uiPriority w:val="99"/>
    <w:rsid w:val="00E80DF0"/>
    <w:rPr>
      <w:rFonts w:cs="Times New Roman"/>
    </w:rPr>
  </w:style>
  <w:style w:type="character" w:customStyle="1" w:styleId="textps-34-12">
    <w:name w:val="text ps-34-12"/>
    <w:uiPriority w:val="99"/>
    <w:rsid w:val="00E80DF0"/>
    <w:rPr>
      <w:rFonts w:cs="Times New Roman"/>
    </w:rPr>
  </w:style>
  <w:style w:type="character" w:customStyle="1" w:styleId="textps-34-13">
    <w:name w:val="text ps-34-13"/>
    <w:uiPriority w:val="99"/>
    <w:rsid w:val="00E80DF0"/>
    <w:rPr>
      <w:rFonts w:cs="Times New Roman"/>
    </w:rPr>
  </w:style>
  <w:style w:type="character" w:customStyle="1" w:styleId="textps-34-14">
    <w:name w:val="text ps-34-14"/>
    <w:uiPriority w:val="99"/>
    <w:rsid w:val="00E80DF0"/>
    <w:rPr>
      <w:rFonts w:cs="Times New Roman"/>
    </w:rPr>
  </w:style>
  <w:style w:type="character" w:customStyle="1" w:styleId="textps-34-15">
    <w:name w:val="text ps-34-15"/>
    <w:uiPriority w:val="99"/>
    <w:rsid w:val="00E80DF0"/>
    <w:rPr>
      <w:rFonts w:cs="Times New Roman"/>
    </w:rPr>
  </w:style>
  <w:style w:type="character" w:customStyle="1" w:styleId="textps-34-16">
    <w:name w:val="text ps-34-16"/>
    <w:uiPriority w:val="99"/>
    <w:rsid w:val="00E80DF0"/>
    <w:rPr>
      <w:rFonts w:cs="Times New Roman"/>
    </w:rPr>
  </w:style>
  <w:style w:type="character" w:customStyle="1" w:styleId="textacts-27-33">
    <w:name w:val="text acts-27-33"/>
    <w:uiPriority w:val="99"/>
    <w:rsid w:val="00E80DF0"/>
    <w:rPr>
      <w:rFonts w:cs="Times New Roman"/>
    </w:rPr>
  </w:style>
  <w:style w:type="character" w:customStyle="1" w:styleId="textacts-27-34">
    <w:name w:val="text acts-27-34"/>
    <w:uiPriority w:val="99"/>
    <w:rsid w:val="00E80DF0"/>
    <w:rPr>
      <w:rFonts w:cs="Times New Roman"/>
    </w:rPr>
  </w:style>
  <w:style w:type="character" w:customStyle="1" w:styleId="textrev-22-8">
    <w:name w:val="text rev-22-8"/>
    <w:uiPriority w:val="99"/>
    <w:rsid w:val="005A66F9"/>
    <w:rPr>
      <w:rFonts w:cs="Times New Roman"/>
    </w:rPr>
  </w:style>
  <w:style w:type="character" w:customStyle="1" w:styleId="textrev-22-9">
    <w:name w:val="text rev-22-9"/>
    <w:uiPriority w:val="99"/>
    <w:rsid w:val="005A66F9"/>
    <w:rPr>
      <w:rFonts w:cs="Times New Roman"/>
    </w:rPr>
  </w:style>
  <w:style w:type="character" w:customStyle="1" w:styleId="textcol-2-18">
    <w:name w:val="text col-2-18"/>
    <w:uiPriority w:val="99"/>
    <w:rsid w:val="005A66F9"/>
    <w:rPr>
      <w:rFonts w:cs="Times New Roman"/>
    </w:rPr>
  </w:style>
  <w:style w:type="character" w:customStyle="1" w:styleId="textisa-8-21">
    <w:name w:val="text isa-8-21"/>
    <w:uiPriority w:val="99"/>
    <w:rsid w:val="005A66F9"/>
    <w:rPr>
      <w:rFonts w:cs="Times New Roman"/>
    </w:rPr>
  </w:style>
  <w:style w:type="character" w:customStyle="1" w:styleId="textdeut-13-1">
    <w:name w:val="text deut-13-1"/>
    <w:uiPriority w:val="99"/>
    <w:rsid w:val="005A66F9"/>
    <w:rPr>
      <w:rFonts w:cs="Times New Roman"/>
    </w:rPr>
  </w:style>
  <w:style w:type="character" w:customStyle="1" w:styleId="textdeut-13-2">
    <w:name w:val="text deut-13-2"/>
    <w:uiPriority w:val="99"/>
    <w:rsid w:val="005A66F9"/>
    <w:rPr>
      <w:rFonts w:cs="Times New Roman"/>
    </w:rPr>
  </w:style>
  <w:style w:type="character" w:customStyle="1" w:styleId="textdeut-13-3">
    <w:name w:val="text deut-13-3"/>
    <w:uiPriority w:val="99"/>
    <w:rsid w:val="005A66F9"/>
    <w:rPr>
      <w:rFonts w:cs="Times New Roman"/>
    </w:rPr>
  </w:style>
  <w:style w:type="character" w:customStyle="1" w:styleId="textdeut-13-4">
    <w:name w:val="text deut-13-4"/>
    <w:uiPriority w:val="99"/>
    <w:rsid w:val="005A66F9"/>
    <w:rPr>
      <w:rFonts w:cs="Times New Roman"/>
    </w:rPr>
  </w:style>
  <w:style w:type="character" w:customStyle="1" w:styleId="text2cor-11-13">
    <w:name w:val="text 2cor-11-13"/>
    <w:uiPriority w:val="99"/>
    <w:rsid w:val="005A66F9"/>
    <w:rPr>
      <w:rFonts w:cs="Times New Roman"/>
    </w:rPr>
  </w:style>
  <w:style w:type="character" w:customStyle="1" w:styleId="text2cor-11-14">
    <w:name w:val="text 2cor-11-14"/>
    <w:uiPriority w:val="99"/>
    <w:rsid w:val="005A66F9"/>
    <w:rPr>
      <w:rFonts w:cs="Times New Roman"/>
    </w:rPr>
  </w:style>
  <w:style w:type="character" w:customStyle="1" w:styleId="text2cor-11-15">
    <w:name w:val="text 2cor-11-15"/>
    <w:uiPriority w:val="99"/>
    <w:rsid w:val="005A66F9"/>
    <w:rPr>
      <w:rFonts w:cs="Times New Roman"/>
    </w:rPr>
  </w:style>
  <w:style w:type="character" w:customStyle="1" w:styleId="texteph-1-19">
    <w:name w:val="text eph-1-19"/>
    <w:uiPriority w:val="99"/>
    <w:rsid w:val="005A66F9"/>
    <w:rPr>
      <w:rFonts w:cs="Times New Roman"/>
    </w:rPr>
  </w:style>
  <w:style w:type="character" w:customStyle="1" w:styleId="texteph-1-20">
    <w:name w:val="text eph-1-20"/>
    <w:uiPriority w:val="99"/>
    <w:rsid w:val="005A66F9"/>
    <w:rPr>
      <w:rFonts w:cs="Times New Roman"/>
    </w:rPr>
  </w:style>
  <w:style w:type="character" w:customStyle="1" w:styleId="texteph-1-21">
    <w:name w:val="text eph-1-21"/>
    <w:uiPriority w:val="99"/>
    <w:rsid w:val="005A66F9"/>
    <w:rPr>
      <w:rFonts w:cs="Times New Roman"/>
    </w:rPr>
  </w:style>
  <w:style w:type="character" w:customStyle="1" w:styleId="textgen-19-1">
    <w:name w:val="text gen-19-1"/>
    <w:uiPriority w:val="99"/>
    <w:rsid w:val="00F97C3C"/>
    <w:rPr>
      <w:rFonts w:cs="Times New Roman"/>
    </w:rPr>
  </w:style>
  <w:style w:type="character" w:customStyle="1" w:styleId="textgen-19-2">
    <w:name w:val="text gen-19-2"/>
    <w:uiPriority w:val="99"/>
    <w:rsid w:val="00F97C3C"/>
    <w:rPr>
      <w:rFonts w:cs="Times New Roman"/>
    </w:rPr>
  </w:style>
  <w:style w:type="character" w:customStyle="1" w:styleId="textgen-19-3">
    <w:name w:val="text gen-19-3"/>
    <w:uiPriority w:val="99"/>
    <w:rsid w:val="00F97C3C"/>
    <w:rPr>
      <w:rFonts w:cs="Times New Roman"/>
    </w:rPr>
  </w:style>
  <w:style w:type="character" w:customStyle="1" w:styleId="textgen-19-4">
    <w:name w:val="text gen-19-4"/>
    <w:uiPriority w:val="99"/>
    <w:rsid w:val="00F97C3C"/>
    <w:rPr>
      <w:rFonts w:cs="Times New Roman"/>
    </w:rPr>
  </w:style>
  <w:style w:type="character" w:customStyle="1" w:styleId="textgen-19-5">
    <w:name w:val="text gen-19-5"/>
    <w:uiPriority w:val="99"/>
    <w:rsid w:val="00F97C3C"/>
    <w:rPr>
      <w:rFonts w:cs="Times New Roman"/>
    </w:rPr>
  </w:style>
  <w:style w:type="character" w:customStyle="1" w:styleId="textgen-19-6">
    <w:name w:val="text gen-19-6"/>
    <w:uiPriority w:val="99"/>
    <w:rsid w:val="00F97C3C"/>
    <w:rPr>
      <w:rFonts w:cs="Times New Roman"/>
    </w:rPr>
  </w:style>
  <w:style w:type="character" w:customStyle="1" w:styleId="textgen-19-7">
    <w:name w:val="text gen-19-7"/>
    <w:uiPriority w:val="99"/>
    <w:rsid w:val="00F97C3C"/>
    <w:rPr>
      <w:rFonts w:cs="Times New Roman"/>
    </w:rPr>
  </w:style>
  <w:style w:type="character" w:customStyle="1" w:styleId="textgen-19-8">
    <w:name w:val="text gen-19-8"/>
    <w:uiPriority w:val="99"/>
    <w:rsid w:val="00F97C3C"/>
    <w:rPr>
      <w:rFonts w:cs="Times New Roman"/>
    </w:rPr>
  </w:style>
  <w:style w:type="character" w:customStyle="1" w:styleId="textgen-19-9">
    <w:name w:val="text gen-19-9"/>
    <w:uiPriority w:val="99"/>
    <w:rsid w:val="00F97C3C"/>
    <w:rPr>
      <w:rFonts w:cs="Times New Roman"/>
    </w:rPr>
  </w:style>
  <w:style w:type="character" w:customStyle="1" w:styleId="textgen-19-10">
    <w:name w:val="text gen-19-10"/>
    <w:uiPriority w:val="99"/>
    <w:rsid w:val="00F97C3C"/>
    <w:rPr>
      <w:rFonts w:cs="Times New Roman"/>
    </w:rPr>
  </w:style>
  <w:style w:type="character" w:customStyle="1" w:styleId="textgen-19-11">
    <w:name w:val="text gen-19-11"/>
    <w:uiPriority w:val="99"/>
    <w:rsid w:val="00F97C3C"/>
    <w:rPr>
      <w:rFonts w:cs="Times New Roman"/>
    </w:rPr>
  </w:style>
  <w:style w:type="character" w:customStyle="1" w:styleId="textluke-2-9">
    <w:name w:val="text luke-2-9"/>
    <w:uiPriority w:val="99"/>
    <w:rsid w:val="00F97C3C"/>
    <w:rPr>
      <w:rFonts w:cs="Times New Roman"/>
    </w:rPr>
  </w:style>
  <w:style w:type="character" w:customStyle="1" w:styleId="textluke-2-10">
    <w:name w:val="text luke-2-10"/>
    <w:uiPriority w:val="99"/>
    <w:rsid w:val="00F97C3C"/>
    <w:rPr>
      <w:rFonts w:cs="Times New Roman"/>
    </w:rPr>
  </w:style>
  <w:style w:type="character" w:customStyle="1" w:styleId="textluke-2-11">
    <w:name w:val="text luke-2-11"/>
    <w:uiPriority w:val="99"/>
    <w:rsid w:val="00F97C3C"/>
    <w:rPr>
      <w:rFonts w:cs="Times New Roman"/>
    </w:rPr>
  </w:style>
  <w:style w:type="character" w:customStyle="1" w:styleId="textluke-2-12">
    <w:name w:val="text luke-2-12"/>
    <w:uiPriority w:val="99"/>
    <w:rsid w:val="00F97C3C"/>
    <w:rPr>
      <w:rFonts w:cs="Times New Roman"/>
    </w:rPr>
  </w:style>
  <w:style w:type="character" w:customStyle="1" w:styleId="textluke-24-5">
    <w:name w:val="text luke-24-5"/>
    <w:uiPriority w:val="99"/>
    <w:rsid w:val="00F97C3C"/>
    <w:rPr>
      <w:rFonts w:cs="Times New Roman"/>
    </w:rPr>
  </w:style>
  <w:style w:type="character" w:customStyle="1" w:styleId="textluke-24-6">
    <w:name w:val="text luke-24-6"/>
    <w:uiPriority w:val="99"/>
    <w:rsid w:val="00F97C3C"/>
    <w:rPr>
      <w:rFonts w:cs="Times New Roman"/>
    </w:rPr>
  </w:style>
  <w:style w:type="character" w:customStyle="1" w:styleId="textps-91-11">
    <w:name w:val="text ps-91-11"/>
    <w:uiPriority w:val="99"/>
    <w:rsid w:val="00F97C3C"/>
    <w:rPr>
      <w:rFonts w:cs="Times New Roman"/>
    </w:rPr>
  </w:style>
  <w:style w:type="character" w:customStyle="1" w:styleId="textps-91-12">
    <w:name w:val="text ps-91-12"/>
    <w:uiPriority w:val="99"/>
    <w:rsid w:val="00F97C3C"/>
    <w:rPr>
      <w:rFonts w:cs="Times New Roman"/>
    </w:rPr>
  </w:style>
  <w:style w:type="character" w:customStyle="1" w:styleId="textdan-7-9">
    <w:name w:val="text dan-7-9"/>
    <w:uiPriority w:val="99"/>
    <w:rsid w:val="00F97C3C"/>
    <w:rPr>
      <w:rFonts w:cs="Times New Roman"/>
    </w:rPr>
  </w:style>
  <w:style w:type="character" w:customStyle="1" w:styleId="textdan-7-10">
    <w:name w:val="text dan-7-10"/>
    <w:uiPriority w:val="99"/>
    <w:rsid w:val="00F97C3C"/>
    <w:rPr>
      <w:rFonts w:cs="Times New Roman"/>
    </w:rPr>
  </w:style>
  <w:style w:type="character" w:customStyle="1" w:styleId="textheb-2-14">
    <w:name w:val="text heb-2-14"/>
    <w:uiPriority w:val="99"/>
    <w:rsid w:val="00F97C3C"/>
    <w:rPr>
      <w:rFonts w:cs="Times New Roman"/>
    </w:rPr>
  </w:style>
  <w:style w:type="character" w:customStyle="1" w:styleId="textheb-2-15">
    <w:name w:val="text heb-2-15"/>
    <w:uiPriority w:val="99"/>
    <w:rsid w:val="00F97C3C"/>
    <w:rPr>
      <w:rFonts w:cs="Times New Roman"/>
    </w:rPr>
  </w:style>
  <w:style w:type="character" w:customStyle="1" w:styleId="textheb-2-16">
    <w:name w:val="text heb-2-16"/>
    <w:uiPriority w:val="99"/>
    <w:rsid w:val="00F97C3C"/>
    <w:rPr>
      <w:rFonts w:cs="Times New Roman"/>
    </w:rPr>
  </w:style>
  <w:style w:type="character" w:customStyle="1" w:styleId="textps-103-20">
    <w:name w:val="text ps-103-20"/>
    <w:uiPriority w:val="99"/>
    <w:rsid w:val="00F97C3C"/>
    <w:rPr>
      <w:rFonts w:cs="Times New Roman"/>
    </w:rPr>
  </w:style>
  <w:style w:type="character" w:customStyle="1" w:styleId="textps-103-21">
    <w:name w:val="text ps-103-21"/>
    <w:uiPriority w:val="99"/>
    <w:rsid w:val="00F97C3C"/>
    <w:rPr>
      <w:rFonts w:cs="Times New Roman"/>
    </w:rPr>
  </w:style>
  <w:style w:type="character" w:customStyle="1" w:styleId="text2cor-11-3">
    <w:name w:val="text 2cor-11-3"/>
    <w:uiPriority w:val="99"/>
    <w:rsid w:val="00F97C3C"/>
    <w:rPr>
      <w:rFonts w:cs="Times New Roman"/>
    </w:rPr>
  </w:style>
  <w:style w:type="character" w:customStyle="1" w:styleId="text2cor-12-7">
    <w:name w:val="text 2cor-12-7"/>
    <w:uiPriority w:val="99"/>
    <w:rsid w:val="00F97C3C"/>
    <w:rPr>
      <w:rFonts w:cs="Times New Roman"/>
    </w:rPr>
  </w:style>
  <w:style w:type="character" w:customStyle="1" w:styleId="textjohn-13-27">
    <w:name w:val="text john-13-27"/>
    <w:uiPriority w:val="99"/>
    <w:rsid w:val="00F97C3C"/>
    <w:rPr>
      <w:rFonts w:cs="Times New Roman"/>
    </w:rPr>
  </w:style>
  <w:style w:type="character" w:customStyle="1" w:styleId="textcol-3-9">
    <w:name w:val="text col-3-9"/>
    <w:uiPriority w:val="99"/>
    <w:rsid w:val="00443A05"/>
    <w:rPr>
      <w:rFonts w:cs="Times New Roman"/>
    </w:rPr>
  </w:style>
  <w:style w:type="character" w:customStyle="1" w:styleId="textcol-3-10">
    <w:name w:val="text col-3-10"/>
    <w:uiPriority w:val="99"/>
    <w:rsid w:val="00443A05"/>
    <w:rPr>
      <w:rFonts w:cs="Times New Roman"/>
    </w:rPr>
  </w:style>
  <w:style w:type="character" w:customStyle="1" w:styleId="textps-51-5">
    <w:name w:val="text ps-51-5"/>
    <w:uiPriority w:val="99"/>
    <w:rsid w:val="000F5764"/>
    <w:rPr>
      <w:rFonts w:cs="Times New Roman"/>
    </w:rPr>
  </w:style>
  <w:style w:type="character" w:customStyle="1" w:styleId="textrev-1-5">
    <w:name w:val="text rev-1-5"/>
    <w:uiPriority w:val="99"/>
    <w:rsid w:val="000F5764"/>
    <w:rPr>
      <w:rFonts w:cs="Times New Roman"/>
    </w:rPr>
  </w:style>
  <w:style w:type="character" w:customStyle="1" w:styleId="textrev-1-6">
    <w:name w:val="text rev-1-6"/>
    <w:uiPriority w:val="99"/>
    <w:rsid w:val="000F5764"/>
    <w:rPr>
      <w:rFonts w:cs="Times New Roman"/>
    </w:rPr>
  </w:style>
  <w:style w:type="character" w:customStyle="1" w:styleId="textluke-1-46">
    <w:name w:val="text luke-1-46"/>
    <w:uiPriority w:val="99"/>
    <w:rsid w:val="000F5764"/>
    <w:rPr>
      <w:rFonts w:cs="Times New Roman"/>
    </w:rPr>
  </w:style>
  <w:style w:type="character" w:customStyle="1" w:styleId="textluke-1-47">
    <w:name w:val="text luke-1-47"/>
    <w:uiPriority w:val="99"/>
    <w:rsid w:val="000F5764"/>
    <w:rPr>
      <w:rFonts w:cs="Times New Roman"/>
    </w:rPr>
  </w:style>
  <w:style w:type="character" w:customStyle="1" w:styleId="textgen-34-3">
    <w:name w:val="text gen-34-3"/>
    <w:uiPriority w:val="99"/>
    <w:rsid w:val="000F5764"/>
    <w:rPr>
      <w:rFonts w:cs="Times New Roman"/>
    </w:rPr>
  </w:style>
  <w:style w:type="character" w:customStyle="1" w:styleId="texteccl-12-7">
    <w:name w:val="text eccl-12-7"/>
    <w:uiPriority w:val="99"/>
    <w:rsid w:val="004A3738"/>
    <w:rPr>
      <w:rFonts w:cs="Times New Roman"/>
    </w:rPr>
  </w:style>
  <w:style w:type="character" w:customStyle="1" w:styleId="textrev-6-9">
    <w:name w:val="text rev-6-9"/>
    <w:uiPriority w:val="99"/>
    <w:rsid w:val="004A3738"/>
    <w:rPr>
      <w:rFonts w:cs="Times New Roman"/>
    </w:rPr>
  </w:style>
  <w:style w:type="character" w:customStyle="1" w:styleId="textrev-6-10">
    <w:name w:val="text rev-6-10"/>
    <w:uiPriority w:val="99"/>
    <w:rsid w:val="004A3738"/>
    <w:rPr>
      <w:rFonts w:cs="Times New Roman"/>
    </w:rPr>
  </w:style>
  <w:style w:type="character" w:customStyle="1" w:styleId="textrev-6-11">
    <w:name w:val="text rev-6-11"/>
    <w:uiPriority w:val="99"/>
    <w:rsid w:val="004A3738"/>
    <w:rPr>
      <w:rFonts w:cs="Times New Roman"/>
    </w:rPr>
  </w:style>
  <w:style w:type="character" w:customStyle="1" w:styleId="textmatt-19-3">
    <w:name w:val="text matt-19-3"/>
    <w:uiPriority w:val="99"/>
    <w:rsid w:val="002B5C4A"/>
    <w:rPr>
      <w:rFonts w:cs="Times New Roman"/>
    </w:rPr>
  </w:style>
  <w:style w:type="character" w:customStyle="1" w:styleId="textmatt-19-4">
    <w:name w:val="text matt-19-4"/>
    <w:uiPriority w:val="99"/>
    <w:rsid w:val="002B5C4A"/>
    <w:rPr>
      <w:rFonts w:cs="Times New Roman"/>
    </w:rPr>
  </w:style>
  <w:style w:type="character" w:customStyle="1" w:styleId="text1cor-15-21">
    <w:name w:val="text 1cor-15-21"/>
    <w:uiPriority w:val="99"/>
    <w:rsid w:val="002B5C4A"/>
    <w:rPr>
      <w:rFonts w:cs="Times New Roman"/>
    </w:rPr>
  </w:style>
  <w:style w:type="character" w:customStyle="1" w:styleId="text1cor-15-22">
    <w:name w:val="text 1cor-15-22"/>
    <w:uiPriority w:val="99"/>
    <w:rsid w:val="002B5C4A"/>
    <w:rPr>
      <w:rFonts w:cs="Times New Roman"/>
    </w:rPr>
  </w:style>
  <w:style w:type="character" w:customStyle="1" w:styleId="text1cor-15-45">
    <w:name w:val="text 1cor-15-45"/>
    <w:uiPriority w:val="99"/>
    <w:rsid w:val="002B5C4A"/>
    <w:rPr>
      <w:rFonts w:cs="Times New Roman"/>
    </w:rPr>
  </w:style>
  <w:style w:type="character" w:customStyle="1" w:styleId="text1cor-15-46">
    <w:name w:val="text 1cor-15-46"/>
    <w:uiPriority w:val="99"/>
    <w:rsid w:val="002B5C4A"/>
    <w:rPr>
      <w:rFonts w:cs="Times New Roman"/>
    </w:rPr>
  </w:style>
  <w:style w:type="character" w:customStyle="1" w:styleId="text1cor-15-47">
    <w:name w:val="text 1cor-15-47"/>
    <w:uiPriority w:val="99"/>
    <w:rsid w:val="002B5C4A"/>
    <w:rPr>
      <w:rFonts w:cs="Times New Roman"/>
    </w:rPr>
  </w:style>
  <w:style w:type="character" w:customStyle="1" w:styleId="text1cor-15-48">
    <w:name w:val="text 1cor-15-48"/>
    <w:uiPriority w:val="99"/>
    <w:rsid w:val="002B5C4A"/>
    <w:rPr>
      <w:rFonts w:cs="Times New Roman"/>
    </w:rPr>
  </w:style>
  <w:style w:type="character" w:customStyle="1" w:styleId="text1cor-15-49">
    <w:name w:val="text 1cor-15-49"/>
    <w:uiPriority w:val="99"/>
    <w:rsid w:val="002B5C4A"/>
    <w:rPr>
      <w:rFonts w:cs="Times New Roman"/>
    </w:rPr>
  </w:style>
  <w:style w:type="character" w:customStyle="1" w:styleId="textps-139-13">
    <w:name w:val="text ps-139-13"/>
    <w:uiPriority w:val="99"/>
    <w:rsid w:val="002B5C4A"/>
    <w:rPr>
      <w:rFonts w:cs="Times New Roman"/>
    </w:rPr>
  </w:style>
  <w:style w:type="character" w:customStyle="1" w:styleId="textps-139-14">
    <w:name w:val="text ps-139-14"/>
    <w:uiPriority w:val="99"/>
    <w:rsid w:val="002B5C4A"/>
    <w:rPr>
      <w:rFonts w:cs="Times New Roman"/>
    </w:rPr>
  </w:style>
  <w:style w:type="character" w:customStyle="1" w:styleId="textgen-3-2">
    <w:name w:val="text gen-3-2"/>
    <w:uiPriority w:val="99"/>
    <w:rsid w:val="00225D92"/>
    <w:rPr>
      <w:rFonts w:cs="Times New Roman"/>
    </w:rPr>
  </w:style>
  <w:style w:type="character" w:customStyle="1" w:styleId="textgen-3-3">
    <w:name w:val="text gen-3-3"/>
    <w:uiPriority w:val="99"/>
    <w:rsid w:val="00225D92"/>
    <w:rPr>
      <w:rFonts w:cs="Times New Roman"/>
    </w:rPr>
  </w:style>
  <w:style w:type="character" w:customStyle="1" w:styleId="textgen-3-4">
    <w:name w:val="text gen-3-4"/>
    <w:uiPriority w:val="99"/>
    <w:rsid w:val="00225D92"/>
    <w:rPr>
      <w:rFonts w:cs="Times New Roman"/>
    </w:rPr>
  </w:style>
  <w:style w:type="character" w:customStyle="1" w:styleId="textgen-3-8">
    <w:name w:val="text gen-3-8"/>
    <w:uiPriority w:val="99"/>
    <w:rsid w:val="00B803A2"/>
    <w:rPr>
      <w:rFonts w:cs="Times New Roman"/>
    </w:rPr>
  </w:style>
  <w:style w:type="character" w:customStyle="1" w:styleId="textgen-3-9">
    <w:name w:val="text gen-3-9"/>
    <w:uiPriority w:val="99"/>
    <w:rsid w:val="00B803A2"/>
    <w:rPr>
      <w:rFonts w:cs="Times New Roman"/>
    </w:rPr>
  </w:style>
  <w:style w:type="character" w:customStyle="1" w:styleId="textgen-3-10">
    <w:name w:val="text gen-3-10"/>
    <w:uiPriority w:val="99"/>
    <w:rsid w:val="00B803A2"/>
    <w:rPr>
      <w:rFonts w:cs="Times New Roman"/>
    </w:rPr>
  </w:style>
  <w:style w:type="character" w:customStyle="1" w:styleId="textgen-3-11">
    <w:name w:val="text gen-3-11"/>
    <w:uiPriority w:val="99"/>
    <w:rsid w:val="00B803A2"/>
    <w:rPr>
      <w:rFonts w:cs="Times New Roman"/>
    </w:rPr>
  </w:style>
  <w:style w:type="character" w:customStyle="1" w:styleId="textgen-3-12">
    <w:name w:val="text gen-3-12"/>
    <w:uiPriority w:val="99"/>
    <w:rsid w:val="00B803A2"/>
    <w:rPr>
      <w:rFonts w:cs="Times New Roman"/>
    </w:rPr>
  </w:style>
  <w:style w:type="character" w:customStyle="1" w:styleId="textgen-3-13">
    <w:name w:val="text gen-3-13"/>
    <w:uiPriority w:val="99"/>
    <w:rsid w:val="00B803A2"/>
    <w:rPr>
      <w:rFonts w:cs="Times New Roman"/>
    </w:rPr>
  </w:style>
  <w:style w:type="character" w:customStyle="1" w:styleId="textgen-3-14">
    <w:name w:val="text gen-3-14"/>
    <w:uiPriority w:val="99"/>
    <w:rsid w:val="00B803A2"/>
    <w:rPr>
      <w:rFonts w:cs="Times New Roman"/>
    </w:rPr>
  </w:style>
  <w:style w:type="character" w:customStyle="1" w:styleId="textgen-3-16">
    <w:name w:val="text gen-3-16"/>
    <w:uiPriority w:val="99"/>
    <w:rsid w:val="00B803A2"/>
    <w:rPr>
      <w:rFonts w:cs="Times New Roman"/>
    </w:rPr>
  </w:style>
  <w:style w:type="character" w:customStyle="1" w:styleId="textgen-3-17">
    <w:name w:val="text gen-3-17"/>
    <w:uiPriority w:val="99"/>
    <w:rsid w:val="00B803A2"/>
    <w:rPr>
      <w:rFonts w:cs="Times New Roman"/>
    </w:rPr>
  </w:style>
  <w:style w:type="character" w:customStyle="1" w:styleId="textgen-3-18">
    <w:name w:val="text gen-3-18"/>
    <w:uiPriority w:val="99"/>
    <w:rsid w:val="00B803A2"/>
    <w:rPr>
      <w:rFonts w:cs="Times New Roman"/>
    </w:rPr>
  </w:style>
  <w:style w:type="character" w:customStyle="1" w:styleId="textgen-3-19">
    <w:name w:val="text gen-3-19"/>
    <w:uiPriority w:val="99"/>
    <w:rsid w:val="00B803A2"/>
    <w:rPr>
      <w:rFonts w:cs="Times New Roman"/>
    </w:rPr>
  </w:style>
  <w:style w:type="character" w:customStyle="1" w:styleId="textps-19-12">
    <w:name w:val="text ps-19-12"/>
    <w:uiPriority w:val="99"/>
    <w:rsid w:val="007D6990"/>
    <w:rPr>
      <w:rFonts w:cs="Times New Roman"/>
    </w:rPr>
  </w:style>
  <w:style w:type="character" w:customStyle="1" w:styleId="textps-19-13">
    <w:name w:val="text ps-19-13"/>
    <w:uiPriority w:val="99"/>
    <w:rsid w:val="007D6990"/>
    <w:rPr>
      <w:rFonts w:cs="Times New Roman"/>
    </w:rPr>
  </w:style>
  <w:style w:type="character" w:customStyle="1" w:styleId="textrom-3-19">
    <w:name w:val="text rom-3-19"/>
    <w:uiPriority w:val="99"/>
    <w:rsid w:val="007D6990"/>
    <w:rPr>
      <w:rFonts w:cs="Times New Roman"/>
    </w:rPr>
  </w:style>
  <w:style w:type="character" w:customStyle="1" w:styleId="textrom-3-20">
    <w:name w:val="text rom-3-20"/>
    <w:uiPriority w:val="99"/>
    <w:rsid w:val="007D6990"/>
    <w:rPr>
      <w:rFonts w:cs="Times New Roman"/>
    </w:rPr>
  </w:style>
  <w:style w:type="character" w:customStyle="1" w:styleId="textjas-2-10">
    <w:name w:val="text jas-2-10"/>
    <w:uiPriority w:val="99"/>
    <w:rsid w:val="007D6990"/>
    <w:rPr>
      <w:rFonts w:cs="Times New Roman"/>
    </w:rPr>
  </w:style>
  <w:style w:type="character" w:customStyle="1" w:styleId="textmatt-22-37">
    <w:name w:val="text matt-22-37"/>
    <w:uiPriority w:val="99"/>
    <w:rsid w:val="007D6990"/>
    <w:rPr>
      <w:rFonts w:cs="Times New Roman"/>
    </w:rPr>
  </w:style>
  <w:style w:type="character" w:customStyle="1" w:styleId="textrom-13-9">
    <w:name w:val="text rom-13-9"/>
    <w:uiPriority w:val="99"/>
    <w:rsid w:val="00971925"/>
    <w:rPr>
      <w:rFonts w:cs="Times New Roman"/>
    </w:rPr>
  </w:style>
  <w:style w:type="character" w:customStyle="1" w:styleId="textrom-13-10">
    <w:name w:val="text rom-13-10"/>
    <w:uiPriority w:val="99"/>
    <w:rsid w:val="00971925"/>
    <w:rPr>
      <w:rFonts w:cs="Times New Roman"/>
    </w:rPr>
  </w:style>
  <w:style w:type="character" w:customStyle="1" w:styleId="texteph-6-1">
    <w:name w:val="text eph-6-1"/>
    <w:uiPriority w:val="99"/>
    <w:rsid w:val="00971925"/>
    <w:rPr>
      <w:rFonts w:cs="Times New Roman"/>
    </w:rPr>
  </w:style>
  <w:style w:type="character" w:customStyle="1" w:styleId="texteph-6-2">
    <w:name w:val="text eph-6-2"/>
    <w:uiPriority w:val="99"/>
    <w:rsid w:val="00971925"/>
    <w:rPr>
      <w:rFonts w:cs="Times New Roman"/>
    </w:rPr>
  </w:style>
  <w:style w:type="character" w:customStyle="1" w:styleId="texteph-6-3">
    <w:name w:val="text eph-6-3"/>
    <w:uiPriority w:val="99"/>
    <w:rsid w:val="00971925"/>
    <w:rPr>
      <w:rFonts w:cs="Times New Roman"/>
    </w:rPr>
  </w:style>
  <w:style w:type="character" w:customStyle="1" w:styleId="textacts-2-36">
    <w:name w:val="text acts-2-36"/>
    <w:uiPriority w:val="99"/>
    <w:rsid w:val="004E36FB"/>
    <w:rPr>
      <w:rFonts w:cs="Times New Roman"/>
    </w:rPr>
  </w:style>
  <w:style w:type="character" w:customStyle="1" w:styleId="textacts-2-37">
    <w:name w:val="text acts-2-37"/>
    <w:uiPriority w:val="99"/>
    <w:rsid w:val="004E36FB"/>
    <w:rPr>
      <w:rFonts w:cs="Times New Roman"/>
    </w:rPr>
  </w:style>
  <w:style w:type="character" w:customStyle="1" w:styleId="textjas-1-13">
    <w:name w:val="text jas-1-13"/>
    <w:uiPriority w:val="99"/>
    <w:rsid w:val="004E36FB"/>
    <w:rPr>
      <w:rFonts w:cs="Times New Roman"/>
    </w:rPr>
  </w:style>
  <w:style w:type="character" w:customStyle="1" w:styleId="textjas-1-14">
    <w:name w:val="text jas-1-14"/>
    <w:uiPriority w:val="99"/>
    <w:rsid w:val="004E36FB"/>
    <w:rPr>
      <w:rFonts w:cs="Times New Roman"/>
    </w:rPr>
  </w:style>
  <w:style w:type="character" w:customStyle="1" w:styleId="textjas-1-15">
    <w:name w:val="text jas-1-15"/>
    <w:uiPriority w:val="99"/>
    <w:rsid w:val="004E36FB"/>
    <w:rPr>
      <w:rFonts w:cs="Times New Roman"/>
    </w:rPr>
  </w:style>
  <w:style w:type="character" w:customStyle="1" w:styleId="textgen-6-5">
    <w:name w:val="text gen-6-5"/>
    <w:uiPriority w:val="99"/>
    <w:rsid w:val="00D53B62"/>
    <w:rPr>
      <w:rFonts w:cs="Times New Roman"/>
    </w:rPr>
  </w:style>
  <w:style w:type="character" w:customStyle="1" w:styleId="textrom-7-18">
    <w:name w:val="text rom-7-18"/>
    <w:uiPriority w:val="99"/>
    <w:rsid w:val="00D53B62"/>
    <w:rPr>
      <w:rFonts w:cs="Times New Roman"/>
    </w:rPr>
  </w:style>
  <w:style w:type="character" w:customStyle="1" w:styleId="textmark-10-20">
    <w:name w:val="text mark-10-20"/>
    <w:uiPriority w:val="99"/>
    <w:rsid w:val="00D53B62"/>
    <w:rPr>
      <w:rFonts w:cs="Times New Roman"/>
    </w:rPr>
  </w:style>
  <w:style w:type="character" w:customStyle="1" w:styleId="textmark-10-21">
    <w:name w:val="text mark-10-21"/>
    <w:uiPriority w:val="99"/>
    <w:rsid w:val="00D53B62"/>
    <w:rPr>
      <w:rFonts w:cs="Times New Roman"/>
    </w:rPr>
  </w:style>
  <w:style w:type="character" w:customStyle="1" w:styleId="textmark-10-22">
    <w:name w:val="text mark-10-22"/>
    <w:uiPriority w:val="99"/>
    <w:rsid w:val="00D53B62"/>
    <w:rPr>
      <w:rFonts w:cs="Times New Roman"/>
    </w:rPr>
  </w:style>
  <w:style w:type="character" w:customStyle="1" w:styleId="textmark-10-23">
    <w:name w:val="text mark-10-23"/>
    <w:uiPriority w:val="99"/>
    <w:rsid w:val="00D53B62"/>
    <w:rPr>
      <w:rFonts w:cs="Times New Roman"/>
    </w:rPr>
  </w:style>
  <w:style w:type="character" w:customStyle="1" w:styleId="textexod-33-20">
    <w:name w:val="text exod-33-20"/>
    <w:uiPriority w:val="99"/>
    <w:rsid w:val="00D53B62"/>
    <w:rPr>
      <w:rFonts w:cs="Times New Roman"/>
    </w:rPr>
  </w:style>
  <w:style w:type="character" w:customStyle="1" w:styleId="text1tim-2-5">
    <w:name w:val="text 1tim-2-5"/>
    <w:uiPriority w:val="99"/>
    <w:rsid w:val="00D53B62"/>
    <w:rPr>
      <w:rFonts w:cs="Times New Roman"/>
    </w:rPr>
  </w:style>
  <w:style w:type="character" w:customStyle="1" w:styleId="text1tim-2-6">
    <w:name w:val="text 1tim-2-6"/>
    <w:uiPriority w:val="99"/>
    <w:rsid w:val="00D53B62"/>
    <w:rPr>
      <w:rFonts w:cs="Times New Roman"/>
    </w:rPr>
  </w:style>
  <w:style w:type="character" w:customStyle="1" w:styleId="textluke-1-35">
    <w:name w:val="text luke-1-35"/>
    <w:uiPriority w:val="99"/>
    <w:rsid w:val="00D53B62"/>
    <w:rPr>
      <w:rFonts w:cs="Times New Roman"/>
    </w:rPr>
  </w:style>
  <w:style w:type="character" w:customStyle="1" w:styleId="textluke-1-36">
    <w:name w:val="text luke-1-36"/>
    <w:uiPriority w:val="99"/>
    <w:rsid w:val="00D53B62"/>
    <w:rPr>
      <w:rFonts w:cs="Times New Roman"/>
    </w:rPr>
  </w:style>
  <w:style w:type="character" w:customStyle="1" w:styleId="texteph-2-1">
    <w:name w:val="text eph-2-1"/>
    <w:uiPriority w:val="99"/>
    <w:rsid w:val="00E52F5C"/>
    <w:rPr>
      <w:rFonts w:cs="Times New Roman"/>
    </w:rPr>
  </w:style>
  <w:style w:type="character" w:customStyle="1" w:styleId="texteph-2-2">
    <w:name w:val="text eph-2-2"/>
    <w:uiPriority w:val="99"/>
    <w:rsid w:val="00E52F5C"/>
    <w:rPr>
      <w:rFonts w:cs="Times New Roman"/>
    </w:rPr>
  </w:style>
  <w:style w:type="character" w:customStyle="1" w:styleId="textjas-1-19">
    <w:name w:val="text jas-1-19"/>
    <w:uiPriority w:val="99"/>
    <w:rsid w:val="00E52F5C"/>
    <w:rPr>
      <w:rFonts w:cs="Times New Roman"/>
    </w:rPr>
  </w:style>
  <w:style w:type="character" w:customStyle="1" w:styleId="textjas-1-20">
    <w:name w:val="text jas-1-20"/>
    <w:uiPriority w:val="99"/>
    <w:rsid w:val="00E52F5C"/>
    <w:rPr>
      <w:rFonts w:cs="Times New Roman"/>
    </w:rPr>
  </w:style>
  <w:style w:type="character" w:customStyle="1" w:styleId="textjas-3-9">
    <w:name w:val="text jas-3-9"/>
    <w:uiPriority w:val="99"/>
    <w:rsid w:val="00E52F5C"/>
    <w:rPr>
      <w:rFonts w:cs="Times New Roman"/>
    </w:rPr>
  </w:style>
  <w:style w:type="character" w:customStyle="1" w:styleId="textjas-3-10">
    <w:name w:val="text jas-3-10"/>
    <w:uiPriority w:val="99"/>
    <w:rsid w:val="00E52F5C"/>
    <w:rPr>
      <w:rFonts w:cs="Times New Roman"/>
    </w:rPr>
  </w:style>
  <w:style w:type="paragraph" w:styleId="BodyTextIndent2">
    <w:name w:val="Body Text Indent 2"/>
    <w:basedOn w:val="Normal"/>
    <w:link w:val="BodyTextIndent2Char"/>
    <w:uiPriority w:val="99"/>
    <w:locked/>
    <w:rsid w:val="00652B48"/>
    <w:pPr>
      <w:widowControl w:val="0"/>
      <w:tabs>
        <w:tab w:val="left" w:pos="1920"/>
      </w:tabs>
      <w:ind w:left="1440"/>
    </w:pPr>
    <w:rPr>
      <w:sz w:val="22"/>
      <w:szCs w:val="20"/>
    </w:rPr>
  </w:style>
  <w:style w:type="character" w:customStyle="1" w:styleId="textmark-10-13">
    <w:name w:val="text mark-10-13"/>
    <w:uiPriority w:val="99"/>
    <w:rsid w:val="00BE6FE7"/>
    <w:rPr>
      <w:rFonts w:cs="Times New Roman"/>
    </w:rPr>
  </w:style>
  <w:style w:type="character" w:customStyle="1" w:styleId="BodyTextIndent2Char">
    <w:name w:val="Body Text Indent 2 Char"/>
    <w:link w:val="BodyTextIndent2"/>
    <w:uiPriority w:val="99"/>
    <w:semiHidden/>
    <w:locked/>
    <w:rPr>
      <w:rFonts w:cs="Times New Roman"/>
      <w:sz w:val="24"/>
      <w:szCs w:val="24"/>
      <w:lang w:val="x-none" w:eastAsia="en-US"/>
    </w:rPr>
  </w:style>
  <w:style w:type="character" w:customStyle="1" w:styleId="textmark-10-14">
    <w:name w:val="text mark-10-14"/>
    <w:uiPriority w:val="99"/>
    <w:rsid w:val="00BE6FE7"/>
    <w:rPr>
      <w:rFonts w:cs="Times New Roman"/>
    </w:rPr>
  </w:style>
  <w:style w:type="character" w:customStyle="1" w:styleId="textluke-18-15">
    <w:name w:val="text luke-18-15"/>
    <w:uiPriority w:val="99"/>
    <w:rsid w:val="00BE6FE7"/>
    <w:rPr>
      <w:rFonts w:cs="Times New Roman"/>
    </w:rPr>
  </w:style>
  <w:style w:type="character" w:customStyle="1" w:styleId="textluke-18-16">
    <w:name w:val="text luke-18-16"/>
    <w:uiPriority w:val="99"/>
    <w:rsid w:val="00BE6FE7"/>
    <w:rPr>
      <w:rFonts w:cs="Times New Roman"/>
    </w:rPr>
  </w:style>
  <w:style w:type="character" w:customStyle="1" w:styleId="textrom-14-20">
    <w:name w:val="text rom-14-20"/>
    <w:uiPriority w:val="99"/>
    <w:rsid w:val="00BE6FE7"/>
    <w:rPr>
      <w:rFonts w:cs="Times New Roman"/>
    </w:rPr>
  </w:style>
  <w:style w:type="character" w:customStyle="1" w:styleId="textrom-14-21">
    <w:name w:val="text rom-14-21"/>
    <w:uiPriority w:val="99"/>
    <w:rsid w:val="00BE6FE7"/>
    <w:rPr>
      <w:rFonts w:cs="Times New Roman"/>
    </w:rPr>
  </w:style>
  <w:style w:type="character" w:customStyle="1" w:styleId="textrom-16-18">
    <w:name w:val="text rom-16-18"/>
    <w:uiPriority w:val="99"/>
    <w:rsid w:val="00BE6FE7"/>
    <w:rPr>
      <w:rFonts w:cs="Times New Roman"/>
    </w:rPr>
  </w:style>
  <w:style w:type="character" w:customStyle="1" w:styleId="textheb-12-7">
    <w:name w:val="text heb-12-7"/>
    <w:uiPriority w:val="99"/>
    <w:rsid w:val="001C0883"/>
    <w:rPr>
      <w:rFonts w:cs="Times New Roman"/>
    </w:rPr>
  </w:style>
  <w:style w:type="character" w:customStyle="1" w:styleId="textheb-12-8">
    <w:name w:val="text heb-12-8"/>
    <w:uiPriority w:val="99"/>
    <w:rsid w:val="001C0883"/>
    <w:rPr>
      <w:rFonts w:cs="Times New Roman"/>
    </w:rPr>
  </w:style>
  <w:style w:type="character" w:customStyle="1" w:styleId="textheb-12-9">
    <w:name w:val="text heb-12-9"/>
    <w:uiPriority w:val="99"/>
    <w:rsid w:val="001C0883"/>
    <w:rPr>
      <w:rFonts w:cs="Times New Roman"/>
    </w:rPr>
  </w:style>
  <w:style w:type="character" w:customStyle="1" w:styleId="textheb-12-10">
    <w:name w:val="text heb-12-10"/>
    <w:uiPriority w:val="99"/>
    <w:rsid w:val="001C0883"/>
    <w:rPr>
      <w:rFonts w:cs="Times New Roman"/>
    </w:rPr>
  </w:style>
  <w:style w:type="character" w:customStyle="1" w:styleId="textrom-8-28">
    <w:name w:val="text rom-8-28"/>
    <w:uiPriority w:val="99"/>
    <w:rsid w:val="001C0883"/>
    <w:rPr>
      <w:rFonts w:cs="Times New Roman"/>
    </w:rPr>
  </w:style>
  <w:style w:type="character" w:customStyle="1" w:styleId="text1john-2-15">
    <w:name w:val="text 1john-2-15"/>
    <w:uiPriority w:val="99"/>
    <w:rsid w:val="001C0883"/>
    <w:rPr>
      <w:rFonts w:cs="Times New Roman"/>
    </w:rPr>
  </w:style>
  <w:style w:type="character" w:customStyle="1" w:styleId="text1john-2-16">
    <w:name w:val="text 1john-2-16"/>
    <w:uiPriority w:val="99"/>
    <w:rsid w:val="001C0883"/>
    <w:rPr>
      <w:rFonts w:cs="Times New Roman"/>
    </w:rPr>
  </w:style>
  <w:style w:type="character" w:customStyle="1" w:styleId="textexod-7-22">
    <w:name w:val="text exod-7-22"/>
    <w:uiPriority w:val="99"/>
    <w:rsid w:val="001C0883"/>
    <w:rPr>
      <w:rFonts w:cs="Times New Roman"/>
    </w:rPr>
  </w:style>
  <w:style w:type="character" w:customStyle="1" w:styleId="textexod-10-1">
    <w:name w:val="text exod-10-1"/>
    <w:uiPriority w:val="99"/>
    <w:rsid w:val="001C0883"/>
    <w:rPr>
      <w:rFonts w:cs="Times New Roman"/>
    </w:rPr>
  </w:style>
  <w:style w:type="character" w:customStyle="1" w:styleId="textacts-5-1">
    <w:name w:val="text acts-5-1"/>
    <w:uiPriority w:val="99"/>
    <w:rsid w:val="001C0883"/>
    <w:rPr>
      <w:rFonts w:cs="Times New Roman"/>
    </w:rPr>
  </w:style>
  <w:style w:type="character" w:customStyle="1" w:styleId="textacts-5-2">
    <w:name w:val="text acts-5-2"/>
    <w:uiPriority w:val="99"/>
    <w:rsid w:val="001C0883"/>
    <w:rPr>
      <w:rFonts w:cs="Times New Roman"/>
    </w:rPr>
  </w:style>
  <w:style w:type="character" w:customStyle="1" w:styleId="textacts-5-3">
    <w:name w:val="text acts-5-3"/>
    <w:uiPriority w:val="99"/>
    <w:rsid w:val="001C0883"/>
    <w:rPr>
      <w:rFonts w:cs="Times New Roman"/>
    </w:rPr>
  </w:style>
  <w:style w:type="character" w:customStyle="1" w:styleId="textacts-5-4">
    <w:name w:val="text acts-5-4"/>
    <w:uiPriority w:val="99"/>
    <w:rsid w:val="001C0883"/>
    <w:rPr>
      <w:rFonts w:cs="Times New Roman"/>
    </w:rPr>
  </w:style>
  <w:style w:type="character" w:customStyle="1" w:styleId="textacts-5-5">
    <w:name w:val="text acts-5-5"/>
    <w:uiPriority w:val="99"/>
    <w:rsid w:val="001C0883"/>
    <w:rPr>
      <w:rFonts w:cs="Times New Roman"/>
    </w:rPr>
  </w:style>
  <w:style w:type="character" w:customStyle="1" w:styleId="textacts-5-6">
    <w:name w:val="text acts-5-6"/>
    <w:uiPriority w:val="99"/>
    <w:rsid w:val="001C0883"/>
    <w:rPr>
      <w:rFonts w:cs="Times New Roman"/>
    </w:rPr>
  </w:style>
  <w:style w:type="character" w:customStyle="1" w:styleId="textacts-5-7">
    <w:name w:val="text acts-5-7"/>
    <w:uiPriority w:val="99"/>
    <w:rsid w:val="001C0883"/>
    <w:rPr>
      <w:rFonts w:cs="Times New Roman"/>
    </w:rPr>
  </w:style>
  <w:style w:type="character" w:customStyle="1" w:styleId="textacts-5-8">
    <w:name w:val="text acts-5-8"/>
    <w:uiPriority w:val="99"/>
    <w:rsid w:val="001C0883"/>
    <w:rPr>
      <w:rFonts w:cs="Times New Roman"/>
    </w:rPr>
  </w:style>
  <w:style w:type="character" w:customStyle="1" w:styleId="textacts-5-9">
    <w:name w:val="text acts-5-9"/>
    <w:uiPriority w:val="99"/>
    <w:rsid w:val="001C0883"/>
    <w:rPr>
      <w:rFonts w:cs="Times New Roman"/>
    </w:rPr>
  </w:style>
  <w:style w:type="character" w:customStyle="1" w:styleId="textacts-5-10">
    <w:name w:val="text acts-5-10"/>
    <w:uiPriority w:val="99"/>
    <w:rsid w:val="001C0883"/>
    <w:rPr>
      <w:rFonts w:cs="Times New Roman"/>
    </w:rPr>
  </w:style>
  <w:style w:type="character" w:customStyle="1" w:styleId="textacts-5-11">
    <w:name w:val="text acts-5-11"/>
    <w:uiPriority w:val="99"/>
    <w:rsid w:val="001C0883"/>
    <w:rPr>
      <w:rFonts w:cs="Times New Roman"/>
    </w:rPr>
  </w:style>
  <w:style w:type="character" w:customStyle="1" w:styleId="text1thess-5-9">
    <w:name w:val="text 1thess-5-9"/>
    <w:uiPriority w:val="99"/>
    <w:rsid w:val="00437E9C"/>
    <w:rPr>
      <w:rFonts w:cs="Times New Roman"/>
    </w:rPr>
  </w:style>
  <w:style w:type="character" w:customStyle="1" w:styleId="text1thess-5-10">
    <w:name w:val="text 1thess-5-10"/>
    <w:uiPriority w:val="99"/>
    <w:rsid w:val="00437E9C"/>
    <w:rPr>
      <w:rFonts w:cs="Times New Roman"/>
    </w:rPr>
  </w:style>
  <w:style w:type="character" w:customStyle="1" w:styleId="text1thess-5-11">
    <w:name w:val="text 1thess-5-11"/>
    <w:uiPriority w:val="99"/>
    <w:rsid w:val="00437E9C"/>
    <w:rPr>
      <w:rFonts w:cs="Times New Roman"/>
    </w:rPr>
  </w:style>
  <w:style w:type="character" w:customStyle="1" w:styleId="text2thess-2-9">
    <w:name w:val="text 2thess-2-9"/>
    <w:uiPriority w:val="99"/>
    <w:rsid w:val="00437E9C"/>
    <w:rPr>
      <w:rFonts w:cs="Times New Roman"/>
    </w:rPr>
  </w:style>
  <w:style w:type="character" w:customStyle="1" w:styleId="text2thess-2-10">
    <w:name w:val="text 2thess-2-10"/>
    <w:uiPriority w:val="99"/>
    <w:rsid w:val="00437E9C"/>
    <w:rPr>
      <w:rFonts w:cs="Times New Roman"/>
    </w:rPr>
  </w:style>
  <w:style w:type="character" w:customStyle="1" w:styleId="text2thess-2-11">
    <w:name w:val="text 2thess-2-11"/>
    <w:uiPriority w:val="99"/>
    <w:rsid w:val="00437E9C"/>
    <w:rPr>
      <w:rFonts w:cs="Times New Roman"/>
    </w:rPr>
  </w:style>
  <w:style w:type="character" w:customStyle="1" w:styleId="text2thess-2-12">
    <w:name w:val="text 2thess-2-12"/>
    <w:uiPriority w:val="99"/>
    <w:rsid w:val="00437E9C"/>
    <w:rPr>
      <w:rFonts w:cs="Times New Roman"/>
    </w:rPr>
  </w:style>
  <w:style w:type="character" w:customStyle="1" w:styleId="text2cor-13-5">
    <w:name w:val="text 2cor-13-5"/>
    <w:uiPriority w:val="99"/>
    <w:rsid w:val="00437E9C"/>
    <w:rPr>
      <w:rFonts w:cs="Times New Roman"/>
    </w:rPr>
  </w:style>
  <w:style w:type="character" w:customStyle="1" w:styleId="textexod-34-6">
    <w:name w:val="text exod-34-6"/>
    <w:uiPriority w:val="99"/>
    <w:rsid w:val="00214349"/>
    <w:rPr>
      <w:rFonts w:cs="Times New Roman"/>
    </w:rPr>
  </w:style>
  <w:style w:type="character" w:customStyle="1" w:styleId="textexod-34-7">
    <w:name w:val="text exod-34-7"/>
    <w:uiPriority w:val="99"/>
    <w:rsid w:val="00214349"/>
    <w:rPr>
      <w:rFonts w:cs="Times New Roman"/>
    </w:rPr>
  </w:style>
  <w:style w:type="character" w:customStyle="1" w:styleId="texttitus-2-11">
    <w:name w:val="text titus-2-11"/>
    <w:uiPriority w:val="99"/>
    <w:rsid w:val="007E1006"/>
    <w:rPr>
      <w:rFonts w:cs="Times New Roman"/>
    </w:rPr>
  </w:style>
  <w:style w:type="character" w:customStyle="1" w:styleId="texttitus-2-12">
    <w:name w:val="text titus-2-12"/>
    <w:uiPriority w:val="99"/>
    <w:rsid w:val="007E1006"/>
    <w:rPr>
      <w:rFonts w:cs="Times New Roman"/>
    </w:rPr>
  </w:style>
  <w:style w:type="character" w:customStyle="1" w:styleId="texttitus-2-13">
    <w:name w:val="text titus-2-13"/>
    <w:uiPriority w:val="99"/>
    <w:rsid w:val="007E1006"/>
    <w:rPr>
      <w:rFonts w:cs="Times New Roman"/>
    </w:rPr>
  </w:style>
  <w:style w:type="character" w:customStyle="1" w:styleId="texttitus-2-14">
    <w:name w:val="text titus-2-14"/>
    <w:uiPriority w:val="99"/>
    <w:rsid w:val="007E1006"/>
    <w:rPr>
      <w:rFonts w:cs="Times New Roman"/>
    </w:rPr>
  </w:style>
  <w:style w:type="character" w:customStyle="1" w:styleId="text1cor-15-9">
    <w:name w:val="text 1cor-15-9"/>
    <w:uiPriority w:val="99"/>
    <w:rsid w:val="007E1006"/>
    <w:rPr>
      <w:rFonts w:cs="Times New Roman"/>
    </w:rPr>
  </w:style>
  <w:style w:type="character" w:customStyle="1" w:styleId="text1cor-15-10">
    <w:name w:val="text 1cor-15-10"/>
    <w:uiPriority w:val="99"/>
    <w:rsid w:val="007E1006"/>
    <w:rPr>
      <w:rFonts w:cs="Times New Roman"/>
    </w:rPr>
  </w:style>
  <w:style w:type="character" w:customStyle="1" w:styleId="textcol-1-13">
    <w:name w:val="text col-1-13"/>
    <w:uiPriority w:val="99"/>
    <w:rsid w:val="00690ADF"/>
    <w:rPr>
      <w:rFonts w:cs="Times New Roman"/>
    </w:rPr>
  </w:style>
  <w:style w:type="character" w:customStyle="1" w:styleId="textcol-1-14">
    <w:name w:val="text col-1-14"/>
    <w:uiPriority w:val="99"/>
    <w:rsid w:val="00690ADF"/>
    <w:rPr>
      <w:rFonts w:cs="Times New Roman"/>
    </w:rPr>
  </w:style>
  <w:style w:type="character" w:customStyle="1" w:styleId="texteph-1-4">
    <w:name w:val="text eph-1-4"/>
    <w:uiPriority w:val="99"/>
    <w:rsid w:val="00690ADF"/>
    <w:rPr>
      <w:rFonts w:cs="Times New Roman"/>
    </w:rPr>
  </w:style>
  <w:style w:type="character" w:customStyle="1" w:styleId="texteph-1-5">
    <w:name w:val="text eph-1-5"/>
    <w:uiPriority w:val="99"/>
    <w:rsid w:val="00690ADF"/>
    <w:rPr>
      <w:rFonts w:cs="Times New Roman"/>
    </w:rPr>
  </w:style>
  <w:style w:type="character" w:customStyle="1" w:styleId="text1tim-2-3">
    <w:name w:val="text 1tim-2-3"/>
    <w:uiPriority w:val="99"/>
    <w:rsid w:val="00690ADF"/>
    <w:rPr>
      <w:rFonts w:cs="Times New Roman"/>
    </w:rPr>
  </w:style>
  <w:style w:type="character" w:customStyle="1" w:styleId="text1tim-2-4">
    <w:name w:val="text 1tim-2-4"/>
    <w:uiPriority w:val="99"/>
    <w:rsid w:val="00690ADF"/>
    <w:rPr>
      <w:rFonts w:cs="Times New Roman"/>
    </w:rPr>
  </w:style>
  <w:style w:type="character" w:customStyle="1" w:styleId="textisa-55-1">
    <w:name w:val="text isa-55-1"/>
    <w:uiPriority w:val="99"/>
    <w:rsid w:val="00690ADF"/>
    <w:rPr>
      <w:rFonts w:cs="Times New Roman"/>
    </w:rPr>
  </w:style>
  <w:style w:type="character" w:customStyle="1" w:styleId="textisa-55-2">
    <w:name w:val="text isa-55-2"/>
    <w:uiPriority w:val="99"/>
    <w:rsid w:val="00690ADF"/>
    <w:rPr>
      <w:rFonts w:cs="Times New Roman"/>
    </w:rPr>
  </w:style>
  <w:style w:type="character" w:customStyle="1" w:styleId="textisa-55-3">
    <w:name w:val="text isa-55-3"/>
    <w:uiPriority w:val="99"/>
    <w:rsid w:val="00690ADF"/>
    <w:rPr>
      <w:rFonts w:cs="Times New Roman"/>
    </w:rPr>
  </w:style>
  <w:style w:type="character" w:customStyle="1" w:styleId="textrom-3-23">
    <w:name w:val="text rom-3-23"/>
    <w:uiPriority w:val="99"/>
    <w:rsid w:val="00690ADF"/>
    <w:rPr>
      <w:rFonts w:cs="Times New Roman"/>
    </w:rPr>
  </w:style>
  <w:style w:type="character" w:customStyle="1" w:styleId="textrom-3-24">
    <w:name w:val="text rom-3-24"/>
    <w:uiPriority w:val="99"/>
    <w:rsid w:val="00690ADF"/>
    <w:rPr>
      <w:rFonts w:cs="Times New Roman"/>
    </w:rPr>
  </w:style>
  <w:style w:type="character" w:customStyle="1" w:styleId="textrom-10-17">
    <w:name w:val="text rom-10-17"/>
    <w:uiPriority w:val="99"/>
    <w:rsid w:val="00690ADF"/>
    <w:rPr>
      <w:rFonts w:cs="Times New Roman"/>
    </w:rPr>
  </w:style>
  <w:style w:type="character" w:customStyle="1" w:styleId="textluke-19-41">
    <w:name w:val="text luke-19-41"/>
    <w:uiPriority w:val="99"/>
    <w:rsid w:val="00C44B7C"/>
    <w:rPr>
      <w:rFonts w:cs="Times New Roman"/>
    </w:rPr>
  </w:style>
  <w:style w:type="character" w:customStyle="1" w:styleId="textisa-65-1">
    <w:name w:val="text isa-65-1"/>
    <w:uiPriority w:val="99"/>
    <w:rsid w:val="00C44B7C"/>
    <w:rPr>
      <w:rFonts w:cs="Times New Roman"/>
    </w:rPr>
  </w:style>
  <w:style w:type="character" w:customStyle="1" w:styleId="textisa-65-2">
    <w:name w:val="text isa-65-2"/>
    <w:uiPriority w:val="99"/>
    <w:rsid w:val="00C44B7C"/>
    <w:rPr>
      <w:rFonts w:cs="Times New Roman"/>
    </w:rPr>
  </w:style>
  <w:style w:type="character" w:customStyle="1" w:styleId="textacts-16-29">
    <w:name w:val="text acts-16-29"/>
    <w:uiPriority w:val="99"/>
    <w:rsid w:val="00EB450D"/>
    <w:rPr>
      <w:rFonts w:cs="Times New Roman"/>
    </w:rPr>
  </w:style>
  <w:style w:type="character" w:customStyle="1" w:styleId="textacts-16-30">
    <w:name w:val="text acts-16-30"/>
    <w:uiPriority w:val="99"/>
    <w:rsid w:val="00EB450D"/>
    <w:rPr>
      <w:rFonts w:cs="Times New Roman"/>
    </w:rPr>
  </w:style>
  <w:style w:type="character" w:customStyle="1" w:styleId="textgal-1-11">
    <w:name w:val="text gal-1-11"/>
    <w:uiPriority w:val="99"/>
    <w:rsid w:val="00EB450D"/>
    <w:rPr>
      <w:rFonts w:cs="Times New Roman"/>
    </w:rPr>
  </w:style>
  <w:style w:type="character" w:customStyle="1" w:styleId="textgal-1-12">
    <w:name w:val="text gal-1-12"/>
    <w:uiPriority w:val="99"/>
    <w:rsid w:val="00EB450D"/>
    <w:rPr>
      <w:rFonts w:cs="Times New Roman"/>
    </w:rPr>
  </w:style>
  <w:style w:type="character" w:customStyle="1" w:styleId="textgal-1-13">
    <w:name w:val="text gal-1-13"/>
    <w:uiPriority w:val="99"/>
    <w:rsid w:val="00EB450D"/>
    <w:rPr>
      <w:rFonts w:cs="Times New Roman"/>
    </w:rPr>
  </w:style>
  <w:style w:type="character" w:customStyle="1" w:styleId="textgal-1-14">
    <w:name w:val="text gal-1-14"/>
    <w:uiPriority w:val="99"/>
    <w:rsid w:val="00EB450D"/>
    <w:rPr>
      <w:rFonts w:cs="Times New Roman"/>
    </w:rPr>
  </w:style>
  <w:style w:type="character" w:customStyle="1" w:styleId="textgal-1-15">
    <w:name w:val="text gal-1-15"/>
    <w:uiPriority w:val="99"/>
    <w:rsid w:val="00EB450D"/>
    <w:rPr>
      <w:rFonts w:cs="Times New Roman"/>
    </w:rPr>
  </w:style>
  <w:style w:type="character" w:customStyle="1" w:styleId="textgal-1-16">
    <w:name w:val="text gal-1-16"/>
    <w:uiPriority w:val="99"/>
    <w:rsid w:val="00EB450D"/>
    <w:rPr>
      <w:rFonts w:cs="Times New Roman"/>
    </w:rPr>
  </w:style>
  <w:style w:type="character" w:customStyle="1" w:styleId="textmatt-3-16">
    <w:name w:val="text matt-3-16"/>
    <w:uiPriority w:val="99"/>
    <w:rsid w:val="00BA7FCC"/>
    <w:rPr>
      <w:rFonts w:cs="Times New Roman"/>
    </w:rPr>
  </w:style>
  <w:style w:type="character" w:customStyle="1" w:styleId="textmatt-3-17">
    <w:name w:val="text matt-3-17"/>
    <w:uiPriority w:val="99"/>
    <w:rsid w:val="00BA7FCC"/>
    <w:rPr>
      <w:rFonts w:cs="Times New Roman"/>
    </w:rPr>
  </w:style>
  <w:style w:type="character" w:customStyle="1" w:styleId="textmatt-28-18">
    <w:name w:val="text matt-28-18"/>
    <w:uiPriority w:val="99"/>
    <w:rsid w:val="00BA7FCC"/>
    <w:rPr>
      <w:rFonts w:cs="Times New Roman"/>
    </w:rPr>
  </w:style>
  <w:style w:type="character" w:customStyle="1" w:styleId="textmatt-28-19">
    <w:name w:val="text matt-28-19"/>
    <w:uiPriority w:val="99"/>
    <w:rsid w:val="00BA7FCC"/>
    <w:rPr>
      <w:rFonts w:cs="Times New Roman"/>
    </w:rPr>
  </w:style>
  <w:style w:type="character" w:customStyle="1" w:styleId="textzech-2-10">
    <w:name w:val="text zech-2-10"/>
    <w:uiPriority w:val="99"/>
    <w:rsid w:val="00BA7FCC"/>
    <w:rPr>
      <w:rFonts w:cs="Times New Roman"/>
    </w:rPr>
  </w:style>
  <w:style w:type="character" w:customStyle="1" w:styleId="textzech-2-11">
    <w:name w:val="text zech-2-11"/>
    <w:uiPriority w:val="99"/>
    <w:rsid w:val="00BA7FCC"/>
    <w:rPr>
      <w:rFonts w:cs="Times New Roman"/>
    </w:rPr>
  </w:style>
  <w:style w:type="character" w:customStyle="1" w:styleId="textmatt-1-21">
    <w:name w:val="text matt-1-21"/>
    <w:uiPriority w:val="99"/>
    <w:rsid w:val="00C8268C"/>
    <w:rPr>
      <w:rFonts w:cs="Times New Roman"/>
    </w:rPr>
  </w:style>
  <w:style w:type="character" w:customStyle="1" w:styleId="textmatt-1-22">
    <w:name w:val="text matt-1-22"/>
    <w:uiPriority w:val="99"/>
    <w:rsid w:val="00C8268C"/>
    <w:rPr>
      <w:rFonts w:cs="Times New Roman"/>
    </w:rPr>
  </w:style>
  <w:style w:type="character" w:customStyle="1" w:styleId="textmatt-1-23">
    <w:name w:val="text matt-1-23"/>
    <w:uiPriority w:val="99"/>
    <w:rsid w:val="00C8268C"/>
    <w:rPr>
      <w:rFonts w:cs="Times New Roman"/>
    </w:rPr>
  </w:style>
  <w:style w:type="character" w:customStyle="1" w:styleId="textjohn-1-15">
    <w:name w:val="text john-1-15"/>
    <w:uiPriority w:val="99"/>
    <w:rsid w:val="00C8268C"/>
    <w:rPr>
      <w:rFonts w:cs="Times New Roman"/>
    </w:rPr>
  </w:style>
  <w:style w:type="character" w:customStyle="1" w:styleId="textphil-2-11">
    <w:name w:val="text phil-2-11"/>
    <w:uiPriority w:val="99"/>
    <w:rsid w:val="00C8268C"/>
    <w:rPr>
      <w:rFonts w:cs="Times New Roman"/>
    </w:rPr>
  </w:style>
  <w:style w:type="character" w:customStyle="1" w:styleId="textjohn-8-58">
    <w:name w:val="text john-8-58"/>
    <w:uiPriority w:val="99"/>
    <w:rsid w:val="00C8268C"/>
    <w:rPr>
      <w:rFonts w:cs="Times New Roman"/>
    </w:rPr>
  </w:style>
  <w:style w:type="character" w:customStyle="1" w:styleId="textjohn-21-17">
    <w:name w:val="text john-21-17"/>
    <w:uiPriority w:val="99"/>
    <w:rsid w:val="00F7121B"/>
    <w:rPr>
      <w:rFonts w:cs="Times New Roman"/>
    </w:rPr>
  </w:style>
  <w:style w:type="character" w:customStyle="1" w:styleId="textjohn-5-17">
    <w:name w:val="text john-5-17"/>
    <w:uiPriority w:val="99"/>
    <w:rsid w:val="00F7121B"/>
    <w:rPr>
      <w:rFonts w:cs="Times New Roman"/>
    </w:rPr>
  </w:style>
  <w:style w:type="character" w:customStyle="1" w:styleId="textheb-1-6">
    <w:name w:val="text heb-1-6"/>
    <w:uiPriority w:val="99"/>
    <w:rsid w:val="00632EDC"/>
    <w:rPr>
      <w:rFonts w:cs="Times New Roman"/>
    </w:rPr>
  </w:style>
  <w:style w:type="character" w:customStyle="1" w:styleId="textrom-10-9">
    <w:name w:val="text rom-10-9"/>
    <w:uiPriority w:val="99"/>
    <w:rsid w:val="00632EDC"/>
    <w:rPr>
      <w:rFonts w:cs="Times New Roman"/>
    </w:rPr>
  </w:style>
  <w:style w:type="character" w:customStyle="1" w:styleId="textluke-24-36">
    <w:name w:val="text luke-24-36"/>
    <w:uiPriority w:val="99"/>
    <w:rsid w:val="00632EDC"/>
    <w:rPr>
      <w:rFonts w:cs="Times New Roman"/>
    </w:rPr>
  </w:style>
  <w:style w:type="character" w:customStyle="1" w:styleId="textluke-24-37">
    <w:name w:val="text luke-24-37"/>
    <w:uiPriority w:val="99"/>
    <w:rsid w:val="00632EDC"/>
    <w:rPr>
      <w:rFonts w:cs="Times New Roman"/>
    </w:rPr>
  </w:style>
  <w:style w:type="character" w:customStyle="1" w:styleId="textluke-24-38">
    <w:name w:val="text luke-24-38"/>
    <w:uiPriority w:val="99"/>
    <w:rsid w:val="00632EDC"/>
    <w:rPr>
      <w:rFonts w:cs="Times New Roman"/>
    </w:rPr>
  </w:style>
  <w:style w:type="character" w:customStyle="1" w:styleId="textmatt-4-2">
    <w:name w:val="text matt-4-2"/>
    <w:uiPriority w:val="99"/>
    <w:rsid w:val="00875CAB"/>
    <w:rPr>
      <w:rFonts w:cs="Times New Roman"/>
    </w:rPr>
  </w:style>
  <w:style w:type="character" w:customStyle="1" w:styleId="textjohn-11-33">
    <w:name w:val="text john-11-33"/>
    <w:uiPriority w:val="99"/>
    <w:rsid w:val="003C65E2"/>
    <w:rPr>
      <w:rFonts w:cs="Times New Roman"/>
    </w:rPr>
  </w:style>
  <w:style w:type="character" w:customStyle="1" w:styleId="textjohn-11-34">
    <w:name w:val="text john-11-34"/>
    <w:uiPriority w:val="99"/>
    <w:rsid w:val="003C65E2"/>
    <w:rPr>
      <w:rFonts w:cs="Times New Roman"/>
    </w:rPr>
  </w:style>
  <w:style w:type="character" w:customStyle="1" w:styleId="textjohn-11-35">
    <w:name w:val="text john-11-35"/>
    <w:uiPriority w:val="99"/>
    <w:rsid w:val="003C65E2"/>
    <w:rPr>
      <w:rFonts w:cs="Times New Roman"/>
    </w:rPr>
  </w:style>
  <w:style w:type="character" w:customStyle="1" w:styleId="textmatt-16-13">
    <w:name w:val="text matt-16-13"/>
    <w:uiPriority w:val="99"/>
    <w:rsid w:val="003C65E2"/>
    <w:rPr>
      <w:rFonts w:cs="Times New Roman"/>
    </w:rPr>
  </w:style>
  <w:style w:type="character" w:customStyle="1" w:styleId="textmatt-16-14">
    <w:name w:val="text matt-16-14"/>
    <w:uiPriority w:val="99"/>
    <w:rsid w:val="003C65E2"/>
    <w:rPr>
      <w:rFonts w:cs="Times New Roman"/>
    </w:rPr>
  </w:style>
  <w:style w:type="character" w:customStyle="1" w:styleId="textmatt-16-15">
    <w:name w:val="text matt-16-15"/>
    <w:uiPriority w:val="99"/>
    <w:rsid w:val="003C65E2"/>
    <w:rPr>
      <w:rFonts w:cs="Times New Roman"/>
    </w:rPr>
  </w:style>
  <w:style w:type="character" w:customStyle="1" w:styleId="textmatt-16-16">
    <w:name w:val="text matt-16-16"/>
    <w:uiPriority w:val="99"/>
    <w:rsid w:val="003C65E2"/>
    <w:rPr>
      <w:rFonts w:cs="Times New Roman"/>
    </w:rPr>
  </w:style>
  <w:style w:type="character" w:customStyle="1" w:styleId="textisa-9-6">
    <w:name w:val="text isa-9-6"/>
    <w:uiPriority w:val="99"/>
    <w:rsid w:val="00C4347A"/>
    <w:rPr>
      <w:rFonts w:cs="Times New Roman"/>
    </w:rPr>
  </w:style>
  <w:style w:type="character" w:customStyle="1" w:styleId="text1tim-3-16">
    <w:name w:val="text 1tim-3-16"/>
    <w:uiPriority w:val="99"/>
    <w:rsid w:val="00C4347A"/>
    <w:rPr>
      <w:rFonts w:cs="Times New Roman"/>
    </w:rPr>
  </w:style>
  <w:style w:type="paragraph" w:customStyle="1" w:styleId="Default">
    <w:name w:val="Default"/>
    <w:uiPriority w:val="99"/>
    <w:rsid w:val="00B70050"/>
    <w:pPr>
      <w:autoSpaceDE w:val="0"/>
      <w:autoSpaceDN w:val="0"/>
      <w:adjustRightInd w:val="0"/>
    </w:pPr>
    <w:rPr>
      <w:rFonts w:ascii="PMingLiU" w:eastAsia="PMingLiU" w:cs="PMingLiU"/>
      <w:color w:val="000000"/>
      <w:sz w:val="24"/>
      <w:szCs w:val="24"/>
      <w:lang w:eastAsia="ja-JP" w:bidi="he-IL"/>
    </w:rPr>
  </w:style>
  <w:style w:type="paragraph" w:styleId="EndnoteText">
    <w:name w:val="endnote text"/>
    <w:basedOn w:val="Normal"/>
    <w:link w:val="EndnoteTextChar"/>
    <w:uiPriority w:val="99"/>
    <w:semiHidden/>
    <w:locked/>
    <w:rsid w:val="000F75D9"/>
    <w:rPr>
      <w:sz w:val="20"/>
      <w:szCs w:val="20"/>
    </w:rPr>
  </w:style>
  <w:style w:type="character" w:styleId="EndnoteReference">
    <w:name w:val="endnote reference"/>
    <w:uiPriority w:val="99"/>
    <w:semiHidden/>
    <w:locked/>
    <w:rsid w:val="000F75D9"/>
    <w:rPr>
      <w:rFonts w:cs="Times New Roman"/>
      <w:vertAlign w:val="superscript"/>
    </w:rPr>
  </w:style>
  <w:style w:type="character" w:customStyle="1" w:styleId="EndnoteTextChar">
    <w:name w:val="Endnote Text Char"/>
    <w:link w:val="EndnoteText"/>
    <w:uiPriority w:val="99"/>
    <w:semiHidden/>
    <w:locked/>
    <w:rPr>
      <w:rFonts w:cs="Times New Roman"/>
      <w:sz w:val="20"/>
      <w:szCs w:val="20"/>
      <w:lang w:val="x-none" w:eastAsia="en-US"/>
    </w:rPr>
  </w:style>
  <w:style w:type="paragraph" w:customStyle="1" w:styleId="Style1">
    <w:name w:val="Style1"/>
    <w:basedOn w:val="Normal"/>
    <w:uiPriority w:val="99"/>
    <w:rsid w:val="006B3CE8"/>
    <w:pPr>
      <w:spacing w:before="240"/>
    </w:pPr>
    <w:rPr>
      <w:sz w:val="22"/>
      <w:szCs w:val="20"/>
    </w:rPr>
  </w:style>
  <w:style w:type="character" w:customStyle="1" w:styleId="textmatt-22-41">
    <w:name w:val="text matt-22-41"/>
    <w:uiPriority w:val="99"/>
    <w:rsid w:val="00435AC2"/>
    <w:rPr>
      <w:rFonts w:cs="Times New Roman"/>
    </w:rPr>
  </w:style>
  <w:style w:type="character" w:customStyle="1" w:styleId="textmatt-22-42">
    <w:name w:val="text matt-22-42"/>
    <w:uiPriority w:val="99"/>
    <w:rsid w:val="00435AC2"/>
    <w:rPr>
      <w:rFonts w:cs="Times New Roman"/>
    </w:rPr>
  </w:style>
  <w:style w:type="character" w:customStyle="1" w:styleId="textmatt-22-43">
    <w:name w:val="text matt-22-43"/>
    <w:uiPriority w:val="99"/>
    <w:rsid w:val="00435AC2"/>
    <w:rPr>
      <w:rFonts w:cs="Times New Roman"/>
    </w:rPr>
  </w:style>
  <w:style w:type="character" w:customStyle="1" w:styleId="textps-115-3">
    <w:name w:val="text ps-115-3"/>
    <w:uiPriority w:val="99"/>
    <w:rsid w:val="005E646B"/>
    <w:rPr>
      <w:rFonts w:cs="Times New Roman"/>
    </w:rPr>
  </w:style>
  <w:style w:type="character" w:customStyle="1" w:styleId="textjer-23-22">
    <w:name w:val="text jer-23-22"/>
    <w:uiPriority w:val="99"/>
    <w:rsid w:val="005E646B"/>
    <w:rPr>
      <w:rFonts w:cs="Times New Roman"/>
    </w:rPr>
  </w:style>
  <w:style w:type="character" w:customStyle="1" w:styleId="textjer-23-23">
    <w:name w:val="text jer-23-23"/>
    <w:uiPriority w:val="99"/>
    <w:rsid w:val="005E646B"/>
    <w:rPr>
      <w:rFonts w:cs="Times New Roman"/>
    </w:rPr>
  </w:style>
  <w:style w:type="character" w:customStyle="1" w:styleId="textjer-23-24">
    <w:name w:val="text jer-23-24"/>
    <w:uiPriority w:val="99"/>
    <w:rsid w:val="005E646B"/>
    <w:rPr>
      <w:rFonts w:cs="Times New Roman"/>
    </w:rPr>
  </w:style>
  <w:style w:type="character" w:customStyle="1" w:styleId="textphil-2-10">
    <w:name w:val="text phil-2-10"/>
    <w:uiPriority w:val="99"/>
    <w:rsid w:val="005E646B"/>
    <w:rPr>
      <w:rFonts w:cs="Times New Roman"/>
    </w:rPr>
  </w:style>
  <w:style w:type="character" w:customStyle="1" w:styleId="textgal-4-4">
    <w:name w:val="text gal-4-4"/>
    <w:uiPriority w:val="99"/>
    <w:rsid w:val="00317353"/>
    <w:rPr>
      <w:rFonts w:cs="Times New Roman"/>
    </w:rPr>
  </w:style>
  <w:style w:type="character" w:customStyle="1" w:styleId="textgal-4-5">
    <w:name w:val="text gal-4-5"/>
    <w:uiPriority w:val="99"/>
    <w:rsid w:val="00317353"/>
    <w:rPr>
      <w:rFonts w:cs="Times New Roman"/>
    </w:rPr>
  </w:style>
  <w:style w:type="character" w:customStyle="1" w:styleId="textgal-4-6">
    <w:name w:val="text gal-4-6"/>
    <w:uiPriority w:val="99"/>
    <w:rsid w:val="00317353"/>
    <w:rPr>
      <w:rFonts w:cs="Times New Roman"/>
    </w:rPr>
  </w:style>
  <w:style w:type="character" w:customStyle="1" w:styleId="textjer-23-6">
    <w:name w:val="text jer-23-6"/>
    <w:uiPriority w:val="99"/>
    <w:rsid w:val="00317353"/>
    <w:rPr>
      <w:rFonts w:cs="Times New Roman"/>
    </w:rPr>
  </w:style>
  <w:style w:type="character" w:styleId="Emphasis">
    <w:name w:val="Emphasis"/>
    <w:uiPriority w:val="20"/>
    <w:qFormat/>
    <w:locked/>
    <w:rsid w:val="006B4169"/>
    <w:rPr>
      <w:rFonts w:cs="Times New Roman"/>
      <w:i/>
      <w:iCs/>
    </w:rPr>
  </w:style>
  <w:style w:type="paragraph" w:styleId="ListParagraph">
    <w:name w:val="List Paragraph"/>
    <w:basedOn w:val="Normal"/>
    <w:uiPriority w:val="34"/>
    <w:qFormat/>
    <w:rsid w:val="006B4169"/>
    <w:pPr>
      <w:widowControl w:val="0"/>
      <w:suppressAutoHyphens/>
      <w:ind w:firstLineChars="200" w:firstLine="420"/>
    </w:pPr>
    <w:rPr>
      <w:rFonts w:ascii="Liberation Serif" w:hAnsi="Liberation Serif" w:cs="Mangal"/>
      <w:kern w:val="1"/>
      <w:szCs w:val="21"/>
      <w:lang w:eastAsia="hi-IN" w:bidi="hi-IN"/>
    </w:rPr>
  </w:style>
  <w:style w:type="paragraph" w:styleId="NoSpacing">
    <w:name w:val="No Spacing"/>
    <w:uiPriority w:val="1"/>
    <w:qFormat/>
    <w:rsid w:val="00B33D58"/>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38267687">
      <w:marLeft w:val="0"/>
      <w:marRight w:val="0"/>
      <w:marTop w:val="0"/>
      <w:marBottom w:val="0"/>
      <w:divBdr>
        <w:top w:val="none" w:sz="0" w:space="0" w:color="auto"/>
        <w:left w:val="none" w:sz="0" w:space="0" w:color="auto"/>
        <w:bottom w:val="none" w:sz="0" w:space="0" w:color="auto"/>
        <w:right w:val="none" w:sz="0" w:space="0" w:color="auto"/>
      </w:divBdr>
      <w:divsChild>
        <w:div w:id="2038267688">
          <w:marLeft w:val="0"/>
          <w:marRight w:val="0"/>
          <w:marTop w:val="0"/>
          <w:marBottom w:val="0"/>
          <w:divBdr>
            <w:top w:val="none" w:sz="0" w:space="0" w:color="auto"/>
            <w:left w:val="none" w:sz="0" w:space="0" w:color="auto"/>
            <w:bottom w:val="none" w:sz="0" w:space="0" w:color="auto"/>
            <w:right w:val="none" w:sz="0" w:space="0" w:color="auto"/>
          </w:divBdr>
        </w:div>
      </w:divsChild>
    </w:div>
    <w:div w:id="2038267689">
      <w:marLeft w:val="0"/>
      <w:marRight w:val="0"/>
      <w:marTop w:val="0"/>
      <w:marBottom w:val="0"/>
      <w:divBdr>
        <w:top w:val="none" w:sz="0" w:space="0" w:color="auto"/>
        <w:left w:val="none" w:sz="0" w:space="0" w:color="auto"/>
        <w:bottom w:val="none" w:sz="0" w:space="0" w:color="auto"/>
        <w:right w:val="none" w:sz="0" w:space="0" w:color="auto"/>
      </w:divBdr>
      <w:divsChild>
        <w:div w:id="2038267756">
          <w:marLeft w:val="240"/>
          <w:marRight w:val="0"/>
          <w:marTop w:val="240"/>
          <w:marBottom w:val="240"/>
          <w:divBdr>
            <w:top w:val="none" w:sz="0" w:space="0" w:color="auto"/>
            <w:left w:val="none" w:sz="0" w:space="0" w:color="auto"/>
            <w:bottom w:val="none" w:sz="0" w:space="0" w:color="auto"/>
            <w:right w:val="none" w:sz="0" w:space="0" w:color="auto"/>
          </w:divBdr>
        </w:div>
        <w:div w:id="2038267757">
          <w:marLeft w:val="240"/>
          <w:marRight w:val="0"/>
          <w:marTop w:val="240"/>
          <w:marBottom w:val="240"/>
          <w:divBdr>
            <w:top w:val="none" w:sz="0" w:space="0" w:color="auto"/>
            <w:left w:val="none" w:sz="0" w:space="0" w:color="auto"/>
            <w:bottom w:val="none" w:sz="0" w:space="0" w:color="auto"/>
            <w:right w:val="none" w:sz="0" w:space="0" w:color="auto"/>
          </w:divBdr>
        </w:div>
      </w:divsChild>
    </w:div>
    <w:div w:id="2038267690">
      <w:marLeft w:val="0"/>
      <w:marRight w:val="0"/>
      <w:marTop w:val="0"/>
      <w:marBottom w:val="0"/>
      <w:divBdr>
        <w:top w:val="none" w:sz="0" w:space="0" w:color="auto"/>
        <w:left w:val="none" w:sz="0" w:space="0" w:color="auto"/>
        <w:bottom w:val="none" w:sz="0" w:space="0" w:color="auto"/>
        <w:right w:val="none" w:sz="0" w:space="0" w:color="auto"/>
      </w:divBdr>
    </w:div>
    <w:div w:id="2038267691">
      <w:marLeft w:val="0"/>
      <w:marRight w:val="0"/>
      <w:marTop w:val="0"/>
      <w:marBottom w:val="0"/>
      <w:divBdr>
        <w:top w:val="none" w:sz="0" w:space="0" w:color="auto"/>
        <w:left w:val="none" w:sz="0" w:space="0" w:color="auto"/>
        <w:bottom w:val="none" w:sz="0" w:space="0" w:color="auto"/>
        <w:right w:val="none" w:sz="0" w:space="0" w:color="auto"/>
      </w:divBdr>
      <w:divsChild>
        <w:div w:id="2038267692">
          <w:marLeft w:val="240"/>
          <w:marRight w:val="0"/>
          <w:marTop w:val="240"/>
          <w:marBottom w:val="240"/>
          <w:divBdr>
            <w:top w:val="none" w:sz="0" w:space="0" w:color="auto"/>
            <w:left w:val="none" w:sz="0" w:space="0" w:color="auto"/>
            <w:bottom w:val="none" w:sz="0" w:space="0" w:color="auto"/>
            <w:right w:val="none" w:sz="0" w:space="0" w:color="auto"/>
          </w:divBdr>
        </w:div>
      </w:divsChild>
    </w:div>
    <w:div w:id="2038267693">
      <w:marLeft w:val="0"/>
      <w:marRight w:val="0"/>
      <w:marTop w:val="0"/>
      <w:marBottom w:val="0"/>
      <w:divBdr>
        <w:top w:val="none" w:sz="0" w:space="0" w:color="auto"/>
        <w:left w:val="none" w:sz="0" w:space="0" w:color="auto"/>
        <w:bottom w:val="none" w:sz="0" w:space="0" w:color="auto"/>
        <w:right w:val="none" w:sz="0" w:space="0" w:color="auto"/>
      </w:divBdr>
    </w:div>
    <w:div w:id="2038267694">
      <w:marLeft w:val="0"/>
      <w:marRight w:val="0"/>
      <w:marTop w:val="0"/>
      <w:marBottom w:val="0"/>
      <w:divBdr>
        <w:top w:val="none" w:sz="0" w:space="0" w:color="auto"/>
        <w:left w:val="none" w:sz="0" w:space="0" w:color="auto"/>
        <w:bottom w:val="none" w:sz="0" w:space="0" w:color="auto"/>
        <w:right w:val="none" w:sz="0" w:space="0" w:color="auto"/>
      </w:divBdr>
      <w:divsChild>
        <w:div w:id="2038267695">
          <w:marLeft w:val="240"/>
          <w:marRight w:val="0"/>
          <w:marTop w:val="240"/>
          <w:marBottom w:val="240"/>
          <w:divBdr>
            <w:top w:val="none" w:sz="0" w:space="0" w:color="auto"/>
            <w:left w:val="none" w:sz="0" w:space="0" w:color="auto"/>
            <w:bottom w:val="none" w:sz="0" w:space="0" w:color="auto"/>
            <w:right w:val="none" w:sz="0" w:space="0" w:color="auto"/>
          </w:divBdr>
        </w:div>
        <w:div w:id="2038267696">
          <w:marLeft w:val="240"/>
          <w:marRight w:val="0"/>
          <w:marTop w:val="240"/>
          <w:marBottom w:val="240"/>
          <w:divBdr>
            <w:top w:val="none" w:sz="0" w:space="0" w:color="auto"/>
            <w:left w:val="none" w:sz="0" w:space="0" w:color="auto"/>
            <w:bottom w:val="none" w:sz="0" w:space="0" w:color="auto"/>
            <w:right w:val="none" w:sz="0" w:space="0" w:color="auto"/>
          </w:divBdr>
        </w:div>
      </w:divsChild>
    </w:div>
    <w:div w:id="2038267697">
      <w:marLeft w:val="0"/>
      <w:marRight w:val="0"/>
      <w:marTop w:val="0"/>
      <w:marBottom w:val="0"/>
      <w:divBdr>
        <w:top w:val="none" w:sz="0" w:space="0" w:color="auto"/>
        <w:left w:val="none" w:sz="0" w:space="0" w:color="auto"/>
        <w:bottom w:val="none" w:sz="0" w:space="0" w:color="auto"/>
        <w:right w:val="none" w:sz="0" w:space="0" w:color="auto"/>
      </w:divBdr>
    </w:div>
    <w:div w:id="2038267699">
      <w:marLeft w:val="0"/>
      <w:marRight w:val="0"/>
      <w:marTop w:val="0"/>
      <w:marBottom w:val="0"/>
      <w:divBdr>
        <w:top w:val="none" w:sz="0" w:space="0" w:color="auto"/>
        <w:left w:val="none" w:sz="0" w:space="0" w:color="auto"/>
        <w:bottom w:val="none" w:sz="0" w:space="0" w:color="auto"/>
        <w:right w:val="none" w:sz="0" w:space="0" w:color="auto"/>
      </w:divBdr>
      <w:divsChild>
        <w:div w:id="2038267698">
          <w:marLeft w:val="240"/>
          <w:marRight w:val="0"/>
          <w:marTop w:val="240"/>
          <w:marBottom w:val="240"/>
          <w:divBdr>
            <w:top w:val="none" w:sz="0" w:space="0" w:color="auto"/>
            <w:left w:val="none" w:sz="0" w:space="0" w:color="auto"/>
            <w:bottom w:val="none" w:sz="0" w:space="0" w:color="auto"/>
            <w:right w:val="none" w:sz="0" w:space="0" w:color="auto"/>
          </w:divBdr>
        </w:div>
      </w:divsChild>
    </w:div>
    <w:div w:id="2038267700">
      <w:marLeft w:val="0"/>
      <w:marRight w:val="0"/>
      <w:marTop w:val="0"/>
      <w:marBottom w:val="0"/>
      <w:divBdr>
        <w:top w:val="none" w:sz="0" w:space="0" w:color="auto"/>
        <w:left w:val="none" w:sz="0" w:space="0" w:color="auto"/>
        <w:bottom w:val="none" w:sz="0" w:space="0" w:color="auto"/>
        <w:right w:val="none" w:sz="0" w:space="0" w:color="auto"/>
      </w:divBdr>
    </w:div>
    <w:div w:id="2038267702">
      <w:marLeft w:val="0"/>
      <w:marRight w:val="0"/>
      <w:marTop w:val="0"/>
      <w:marBottom w:val="0"/>
      <w:divBdr>
        <w:top w:val="none" w:sz="0" w:space="0" w:color="auto"/>
        <w:left w:val="none" w:sz="0" w:space="0" w:color="auto"/>
        <w:bottom w:val="none" w:sz="0" w:space="0" w:color="auto"/>
        <w:right w:val="none" w:sz="0" w:space="0" w:color="auto"/>
      </w:divBdr>
      <w:divsChild>
        <w:div w:id="2038267752">
          <w:marLeft w:val="240"/>
          <w:marRight w:val="0"/>
          <w:marTop w:val="240"/>
          <w:marBottom w:val="240"/>
          <w:divBdr>
            <w:top w:val="none" w:sz="0" w:space="0" w:color="auto"/>
            <w:left w:val="none" w:sz="0" w:space="0" w:color="auto"/>
            <w:bottom w:val="none" w:sz="0" w:space="0" w:color="auto"/>
            <w:right w:val="none" w:sz="0" w:space="0" w:color="auto"/>
          </w:divBdr>
        </w:div>
      </w:divsChild>
    </w:div>
    <w:div w:id="2038267703">
      <w:marLeft w:val="0"/>
      <w:marRight w:val="0"/>
      <w:marTop w:val="0"/>
      <w:marBottom w:val="0"/>
      <w:divBdr>
        <w:top w:val="none" w:sz="0" w:space="0" w:color="auto"/>
        <w:left w:val="none" w:sz="0" w:space="0" w:color="auto"/>
        <w:bottom w:val="none" w:sz="0" w:space="0" w:color="auto"/>
        <w:right w:val="none" w:sz="0" w:space="0" w:color="auto"/>
      </w:divBdr>
      <w:divsChild>
        <w:div w:id="2038267707">
          <w:marLeft w:val="240"/>
          <w:marRight w:val="0"/>
          <w:marTop w:val="240"/>
          <w:marBottom w:val="240"/>
          <w:divBdr>
            <w:top w:val="none" w:sz="0" w:space="0" w:color="auto"/>
            <w:left w:val="none" w:sz="0" w:space="0" w:color="auto"/>
            <w:bottom w:val="none" w:sz="0" w:space="0" w:color="auto"/>
            <w:right w:val="none" w:sz="0" w:space="0" w:color="auto"/>
          </w:divBdr>
        </w:div>
      </w:divsChild>
    </w:div>
    <w:div w:id="2038267705">
      <w:marLeft w:val="0"/>
      <w:marRight w:val="0"/>
      <w:marTop w:val="0"/>
      <w:marBottom w:val="0"/>
      <w:divBdr>
        <w:top w:val="none" w:sz="0" w:space="0" w:color="auto"/>
        <w:left w:val="none" w:sz="0" w:space="0" w:color="auto"/>
        <w:bottom w:val="none" w:sz="0" w:space="0" w:color="auto"/>
        <w:right w:val="none" w:sz="0" w:space="0" w:color="auto"/>
      </w:divBdr>
      <w:divsChild>
        <w:div w:id="2038267701">
          <w:marLeft w:val="240"/>
          <w:marRight w:val="0"/>
          <w:marTop w:val="240"/>
          <w:marBottom w:val="240"/>
          <w:divBdr>
            <w:top w:val="none" w:sz="0" w:space="0" w:color="auto"/>
            <w:left w:val="none" w:sz="0" w:space="0" w:color="auto"/>
            <w:bottom w:val="none" w:sz="0" w:space="0" w:color="auto"/>
            <w:right w:val="none" w:sz="0" w:space="0" w:color="auto"/>
          </w:divBdr>
        </w:div>
      </w:divsChild>
    </w:div>
    <w:div w:id="2038267706">
      <w:marLeft w:val="0"/>
      <w:marRight w:val="0"/>
      <w:marTop w:val="0"/>
      <w:marBottom w:val="0"/>
      <w:divBdr>
        <w:top w:val="none" w:sz="0" w:space="0" w:color="auto"/>
        <w:left w:val="none" w:sz="0" w:space="0" w:color="auto"/>
        <w:bottom w:val="none" w:sz="0" w:space="0" w:color="auto"/>
        <w:right w:val="none" w:sz="0" w:space="0" w:color="auto"/>
      </w:divBdr>
      <w:divsChild>
        <w:div w:id="2038267754">
          <w:marLeft w:val="240"/>
          <w:marRight w:val="0"/>
          <w:marTop w:val="240"/>
          <w:marBottom w:val="240"/>
          <w:divBdr>
            <w:top w:val="none" w:sz="0" w:space="0" w:color="auto"/>
            <w:left w:val="none" w:sz="0" w:space="0" w:color="auto"/>
            <w:bottom w:val="none" w:sz="0" w:space="0" w:color="auto"/>
            <w:right w:val="none" w:sz="0" w:space="0" w:color="auto"/>
          </w:divBdr>
        </w:div>
      </w:divsChild>
    </w:div>
    <w:div w:id="2038267708">
      <w:marLeft w:val="0"/>
      <w:marRight w:val="0"/>
      <w:marTop w:val="0"/>
      <w:marBottom w:val="0"/>
      <w:divBdr>
        <w:top w:val="none" w:sz="0" w:space="0" w:color="auto"/>
        <w:left w:val="none" w:sz="0" w:space="0" w:color="auto"/>
        <w:bottom w:val="none" w:sz="0" w:space="0" w:color="auto"/>
        <w:right w:val="none" w:sz="0" w:space="0" w:color="auto"/>
      </w:divBdr>
    </w:div>
    <w:div w:id="2038267709">
      <w:marLeft w:val="0"/>
      <w:marRight w:val="0"/>
      <w:marTop w:val="0"/>
      <w:marBottom w:val="0"/>
      <w:divBdr>
        <w:top w:val="none" w:sz="0" w:space="0" w:color="auto"/>
        <w:left w:val="none" w:sz="0" w:space="0" w:color="auto"/>
        <w:bottom w:val="none" w:sz="0" w:space="0" w:color="auto"/>
        <w:right w:val="none" w:sz="0" w:space="0" w:color="auto"/>
      </w:divBdr>
    </w:div>
    <w:div w:id="2038267711">
      <w:marLeft w:val="0"/>
      <w:marRight w:val="0"/>
      <w:marTop w:val="0"/>
      <w:marBottom w:val="0"/>
      <w:divBdr>
        <w:top w:val="none" w:sz="0" w:space="0" w:color="auto"/>
        <w:left w:val="none" w:sz="0" w:space="0" w:color="auto"/>
        <w:bottom w:val="none" w:sz="0" w:space="0" w:color="auto"/>
        <w:right w:val="none" w:sz="0" w:space="0" w:color="auto"/>
      </w:divBdr>
      <w:divsChild>
        <w:div w:id="2038267710">
          <w:marLeft w:val="240"/>
          <w:marRight w:val="0"/>
          <w:marTop w:val="240"/>
          <w:marBottom w:val="240"/>
          <w:divBdr>
            <w:top w:val="none" w:sz="0" w:space="0" w:color="auto"/>
            <w:left w:val="none" w:sz="0" w:space="0" w:color="auto"/>
            <w:bottom w:val="none" w:sz="0" w:space="0" w:color="auto"/>
            <w:right w:val="none" w:sz="0" w:space="0" w:color="auto"/>
          </w:divBdr>
        </w:div>
      </w:divsChild>
    </w:div>
    <w:div w:id="2038267714">
      <w:marLeft w:val="0"/>
      <w:marRight w:val="0"/>
      <w:marTop w:val="0"/>
      <w:marBottom w:val="0"/>
      <w:divBdr>
        <w:top w:val="none" w:sz="0" w:space="0" w:color="auto"/>
        <w:left w:val="none" w:sz="0" w:space="0" w:color="auto"/>
        <w:bottom w:val="none" w:sz="0" w:space="0" w:color="auto"/>
        <w:right w:val="none" w:sz="0" w:space="0" w:color="auto"/>
      </w:divBdr>
    </w:div>
    <w:div w:id="2038267715">
      <w:marLeft w:val="0"/>
      <w:marRight w:val="0"/>
      <w:marTop w:val="0"/>
      <w:marBottom w:val="0"/>
      <w:divBdr>
        <w:top w:val="none" w:sz="0" w:space="0" w:color="auto"/>
        <w:left w:val="none" w:sz="0" w:space="0" w:color="auto"/>
        <w:bottom w:val="none" w:sz="0" w:space="0" w:color="auto"/>
        <w:right w:val="none" w:sz="0" w:space="0" w:color="auto"/>
      </w:divBdr>
    </w:div>
    <w:div w:id="2038267719">
      <w:marLeft w:val="0"/>
      <w:marRight w:val="0"/>
      <w:marTop w:val="0"/>
      <w:marBottom w:val="0"/>
      <w:divBdr>
        <w:top w:val="none" w:sz="0" w:space="0" w:color="auto"/>
        <w:left w:val="none" w:sz="0" w:space="0" w:color="auto"/>
        <w:bottom w:val="none" w:sz="0" w:space="0" w:color="auto"/>
        <w:right w:val="none" w:sz="0" w:space="0" w:color="auto"/>
      </w:divBdr>
      <w:divsChild>
        <w:div w:id="2038267744">
          <w:marLeft w:val="240"/>
          <w:marRight w:val="0"/>
          <w:marTop w:val="240"/>
          <w:marBottom w:val="240"/>
          <w:divBdr>
            <w:top w:val="none" w:sz="0" w:space="0" w:color="auto"/>
            <w:left w:val="none" w:sz="0" w:space="0" w:color="auto"/>
            <w:bottom w:val="none" w:sz="0" w:space="0" w:color="auto"/>
            <w:right w:val="none" w:sz="0" w:space="0" w:color="auto"/>
          </w:divBdr>
        </w:div>
      </w:divsChild>
    </w:div>
    <w:div w:id="2038267720">
      <w:marLeft w:val="0"/>
      <w:marRight w:val="0"/>
      <w:marTop w:val="0"/>
      <w:marBottom w:val="0"/>
      <w:divBdr>
        <w:top w:val="none" w:sz="0" w:space="0" w:color="auto"/>
        <w:left w:val="none" w:sz="0" w:space="0" w:color="auto"/>
        <w:bottom w:val="none" w:sz="0" w:space="0" w:color="auto"/>
        <w:right w:val="none" w:sz="0" w:space="0" w:color="auto"/>
      </w:divBdr>
    </w:div>
    <w:div w:id="2038267721">
      <w:marLeft w:val="0"/>
      <w:marRight w:val="0"/>
      <w:marTop w:val="0"/>
      <w:marBottom w:val="0"/>
      <w:divBdr>
        <w:top w:val="none" w:sz="0" w:space="0" w:color="auto"/>
        <w:left w:val="none" w:sz="0" w:space="0" w:color="auto"/>
        <w:bottom w:val="none" w:sz="0" w:space="0" w:color="auto"/>
        <w:right w:val="none" w:sz="0" w:space="0" w:color="auto"/>
      </w:divBdr>
    </w:div>
    <w:div w:id="2038267722">
      <w:marLeft w:val="0"/>
      <w:marRight w:val="0"/>
      <w:marTop w:val="0"/>
      <w:marBottom w:val="0"/>
      <w:divBdr>
        <w:top w:val="none" w:sz="0" w:space="0" w:color="auto"/>
        <w:left w:val="none" w:sz="0" w:space="0" w:color="auto"/>
        <w:bottom w:val="none" w:sz="0" w:space="0" w:color="auto"/>
        <w:right w:val="none" w:sz="0" w:space="0" w:color="auto"/>
      </w:divBdr>
      <w:divsChild>
        <w:div w:id="2038267739">
          <w:marLeft w:val="240"/>
          <w:marRight w:val="0"/>
          <w:marTop w:val="240"/>
          <w:marBottom w:val="240"/>
          <w:divBdr>
            <w:top w:val="none" w:sz="0" w:space="0" w:color="auto"/>
            <w:left w:val="none" w:sz="0" w:space="0" w:color="auto"/>
            <w:bottom w:val="none" w:sz="0" w:space="0" w:color="auto"/>
            <w:right w:val="none" w:sz="0" w:space="0" w:color="auto"/>
          </w:divBdr>
        </w:div>
      </w:divsChild>
    </w:div>
    <w:div w:id="2038267723">
      <w:marLeft w:val="0"/>
      <w:marRight w:val="0"/>
      <w:marTop w:val="0"/>
      <w:marBottom w:val="0"/>
      <w:divBdr>
        <w:top w:val="none" w:sz="0" w:space="0" w:color="auto"/>
        <w:left w:val="none" w:sz="0" w:space="0" w:color="auto"/>
        <w:bottom w:val="none" w:sz="0" w:space="0" w:color="auto"/>
        <w:right w:val="none" w:sz="0" w:space="0" w:color="auto"/>
      </w:divBdr>
      <w:divsChild>
        <w:div w:id="2038267718">
          <w:marLeft w:val="240"/>
          <w:marRight w:val="0"/>
          <w:marTop w:val="240"/>
          <w:marBottom w:val="240"/>
          <w:divBdr>
            <w:top w:val="none" w:sz="0" w:space="0" w:color="auto"/>
            <w:left w:val="none" w:sz="0" w:space="0" w:color="auto"/>
            <w:bottom w:val="none" w:sz="0" w:space="0" w:color="auto"/>
            <w:right w:val="none" w:sz="0" w:space="0" w:color="auto"/>
          </w:divBdr>
        </w:div>
      </w:divsChild>
    </w:div>
    <w:div w:id="2038267724">
      <w:marLeft w:val="0"/>
      <w:marRight w:val="0"/>
      <w:marTop w:val="0"/>
      <w:marBottom w:val="0"/>
      <w:divBdr>
        <w:top w:val="none" w:sz="0" w:space="0" w:color="auto"/>
        <w:left w:val="none" w:sz="0" w:space="0" w:color="auto"/>
        <w:bottom w:val="none" w:sz="0" w:space="0" w:color="auto"/>
        <w:right w:val="none" w:sz="0" w:space="0" w:color="auto"/>
      </w:divBdr>
      <w:divsChild>
        <w:div w:id="2038267730">
          <w:marLeft w:val="240"/>
          <w:marRight w:val="0"/>
          <w:marTop w:val="240"/>
          <w:marBottom w:val="240"/>
          <w:divBdr>
            <w:top w:val="none" w:sz="0" w:space="0" w:color="auto"/>
            <w:left w:val="none" w:sz="0" w:space="0" w:color="auto"/>
            <w:bottom w:val="none" w:sz="0" w:space="0" w:color="auto"/>
            <w:right w:val="none" w:sz="0" w:space="0" w:color="auto"/>
          </w:divBdr>
        </w:div>
      </w:divsChild>
    </w:div>
    <w:div w:id="2038267725">
      <w:marLeft w:val="0"/>
      <w:marRight w:val="0"/>
      <w:marTop w:val="0"/>
      <w:marBottom w:val="0"/>
      <w:divBdr>
        <w:top w:val="none" w:sz="0" w:space="0" w:color="auto"/>
        <w:left w:val="none" w:sz="0" w:space="0" w:color="auto"/>
        <w:bottom w:val="none" w:sz="0" w:space="0" w:color="auto"/>
        <w:right w:val="none" w:sz="0" w:space="0" w:color="auto"/>
      </w:divBdr>
      <w:divsChild>
        <w:div w:id="2038267729">
          <w:marLeft w:val="240"/>
          <w:marRight w:val="0"/>
          <w:marTop w:val="240"/>
          <w:marBottom w:val="240"/>
          <w:divBdr>
            <w:top w:val="none" w:sz="0" w:space="0" w:color="auto"/>
            <w:left w:val="none" w:sz="0" w:space="0" w:color="auto"/>
            <w:bottom w:val="none" w:sz="0" w:space="0" w:color="auto"/>
            <w:right w:val="none" w:sz="0" w:space="0" w:color="auto"/>
          </w:divBdr>
        </w:div>
        <w:div w:id="2038267745">
          <w:marLeft w:val="240"/>
          <w:marRight w:val="0"/>
          <w:marTop w:val="240"/>
          <w:marBottom w:val="240"/>
          <w:divBdr>
            <w:top w:val="none" w:sz="0" w:space="0" w:color="auto"/>
            <w:left w:val="none" w:sz="0" w:space="0" w:color="auto"/>
            <w:bottom w:val="none" w:sz="0" w:space="0" w:color="auto"/>
            <w:right w:val="none" w:sz="0" w:space="0" w:color="auto"/>
          </w:divBdr>
        </w:div>
      </w:divsChild>
    </w:div>
    <w:div w:id="2038267726">
      <w:marLeft w:val="0"/>
      <w:marRight w:val="0"/>
      <w:marTop w:val="0"/>
      <w:marBottom w:val="0"/>
      <w:divBdr>
        <w:top w:val="none" w:sz="0" w:space="0" w:color="auto"/>
        <w:left w:val="none" w:sz="0" w:space="0" w:color="auto"/>
        <w:bottom w:val="none" w:sz="0" w:space="0" w:color="auto"/>
        <w:right w:val="none" w:sz="0" w:space="0" w:color="auto"/>
      </w:divBdr>
    </w:div>
    <w:div w:id="2038267727">
      <w:marLeft w:val="0"/>
      <w:marRight w:val="0"/>
      <w:marTop w:val="0"/>
      <w:marBottom w:val="0"/>
      <w:divBdr>
        <w:top w:val="none" w:sz="0" w:space="0" w:color="auto"/>
        <w:left w:val="none" w:sz="0" w:space="0" w:color="auto"/>
        <w:bottom w:val="none" w:sz="0" w:space="0" w:color="auto"/>
        <w:right w:val="none" w:sz="0" w:space="0" w:color="auto"/>
      </w:divBdr>
    </w:div>
    <w:div w:id="2038267728">
      <w:marLeft w:val="0"/>
      <w:marRight w:val="0"/>
      <w:marTop w:val="0"/>
      <w:marBottom w:val="0"/>
      <w:divBdr>
        <w:top w:val="none" w:sz="0" w:space="0" w:color="auto"/>
        <w:left w:val="none" w:sz="0" w:space="0" w:color="auto"/>
        <w:bottom w:val="none" w:sz="0" w:space="0" w:color="auto"/>
        <w:right w:val="none" w:sz="0" w:space="0" w:color="auto"/>
      </w:divBdr>
    </w:div>
    <w:div w:id="2038267731">
      <w:marLeft w:val="0"/>
      <w:marRight w:val="0"/>
      <w:marTop w:val="0"/>
      <w:marBottom w:val="0"/>
      <w:divBdr>
        <w:top w:val="none" w:sz="0" w:space="0" w:color="auto"/>
        <w:left w:val="none" w:sz="0" w:space="0" w:color="auto"/>
        <w:bottom w:val="none" w:sz="0" w:space="0" w:color="auto"/>
        <w:right w:val="none" w:sz="0" w:space="0" w:color="auto"/>
      </w:divBdr>
      <w:divsChild>
        <w:div w:id="2038267736">
          <w:marLeft w:val="240"/>
          <w:marRight w:val="0"/>
          <w:marTop w:val="0"/>
          <w:marBottom w:val="0"/>
          <w:divBdr>
            <w:top w:val="none" w:sz="0" w:space="0" w:color="auto"/>
            <w:left w:val="none" w:sz="0" w:space="0" w:color="auto"/>
            <w:bottom w:val="none" w:sz="0" w:space="0" w:color="auto"/>
            <w:right w:val="none" w:sz="0" w:space="0" w:color="auto"/>
          </w:divBdr>
        </w:div>
      </w:divsChild>
    </w:div>
    <w:div w:id="2038267733">
      <w:marLeft w:val="0"/>
      <w:marRight w:val="0"/>
      <w:marTop w:val="0"/>
      <w:marBottom w:val="0"/>
      <w:divBdr>
        <w:top w:val="none" w:sz="0" w:space="0" w:color="auto"/>
        <w:left w:val="none" w:sz="0" w:space="0" w:color="auto"/>
        <w:bottom w:val="none" w:sz="0" w:space="0" w:color="auto"/>
        <w:right w:val="none" w:sz="0" w:space="0" w:color="auto"/>
      </w:divBdr>
    </w:div>
    <w:div w:id="2038267734">
      <w:marLeft w:val="0"/>
      <w:marRight w:val="0"/>
      <w:marTop w:val="0"/>
      <w:marBottom w:val="0"/>
      <w:divBdr>
        <w:top w:val="none" w:sz="0" w:space="0" w:color="auto"/>
        <w:left w:val="none" w:sz="0" w:space="0" w:color="auto"/>
        <w:bottom w:val="none" w:sz="0" w:space="0" w:color="auto"/>
        <w:right w:val="none" w:sz="0" w:space="0" w:color="auto"/>
      </w:divBdr>
    </w:div>
    <w:div w:id="2038267735">
      <w:marLeft w:val="0"/>
      <w:marRight w:val="0"/>
      <w:marTop w:val="0"/>
      <w:marBottom w:val="0"/>
      <w:divBdr>
        <w:top w:val="none" w:sz="0" w:space="0" w:color="auto"/>
        <w:left w:val="none" w:sz="0" w:space="0" w:color="auto"/>
        <w:bottom w:val="none" w:sz="0" w:space="0" w:color="auto"/>
        <w:right w:val="none" w:sz="0" w:space="0" w:color="auto"/>
      </w:divBdr>
    </w:div>
    <w:div w:id="2038267737">
      <w:marLeft w:val="0"/>
      <w:marRight w:val="0"/>
      <w:marTop w:val="0"/>
      <w:marBottom w:val="0"/>
      <w:divBdr>
        <w:top w:val="none" w:sz="0" w:space="0" w:color="auto"/>
        <w:left w:val="none" w:sz="0" w:space="0" w:color="auto"/>
        <w:bottom w:val="none" w:sz="0" w:space="0" w:color="auto"/>
        <w:right w:val="none" w:sz="0" w:space="0" w:color="auto"/>
      </w:divBdr>
      <w:divsChild>
        <w:div w:id="2038267732">
          <w:marLeft w:val="240"/>
          <w:marRight w:val="0"/>
          <w:marTop w:val="240"/>
          <w:marBottom w:val="240"/>
          <w:divBdr>
            <w:top w:val="none" w:sz="0" w:space="0" w:color="auto"/>
            <w:left w:val="none" w:sz="0" w:space="0" w:color="auto"/>
            <w:bottom w:val="none" w:sz="0" w:space="0" w:color="auto"/>
            <w:right w:val="none" w:sz="0" w:space="0" w:color="auto"/>
          </w:divBdr>
        </w:div>
      </w:divsChild>
    </w:div>
    <w:div w:id="2038267738">
      <w:marLeft w:val="0"/>
      <w:marRight w:val="0"/>
      <w:marTop w:val="0"/>
      <w:marBottom w:val="0"/>
      <w:divBdr>
        <w:top w:val="none" w:sz="0" w:space="0" w:color="auto"/>
        <w:left w:val="none" w:sz="0" w:space="0" w:color="auto"/>
        <w:bottom w:val="none" w:sz="0" w:space="0" w:color="auto"/>
        <w:right w:val="none" w:sz="0" w:space="0" w:color="auto"/>
      </w:divBdr>
    </w:div>
    <w:div w:id="2038267741">
      <w:marLeft w:val="0"/>
      <w:marRight w:val="0"/>
      <w:marTop w:val="30"/>
      <w:marBottom w:val="30"/>
      <w:divBdr>
        <w:top w:val="none" w:sz="0" w:space="0" w:color="auto"/>
        <w:left w:val="none" w:sz="0" w:space="0" w:color="auto"/>
        <w:bottom w:val="none" w:sz="0" w:space="0" w:color="auto"/>
        <w:right w:val="none" w:sz="0" w:space="0" w:color="auto"/>
      </w:divBdr>
      <w:divsChild>
        <w:div w:id="2038267716">
          <w:marLeft w:val="0"/>
          <w:marRight w:val="0"/>
          <w:marTop w:val="0"/>
          <w:marBottom w:val="0"/>
          <w:divBdr>
            <w:top w:val="none" w:sz="0" w:space="0" w:color="auto"/>
            <w:left w:val="none" w:sz="0" w:space="0" w:color="auto"/>
            <w:bottom w:val="none" w:sz="0" w:space="0" w:color="auto"/>
            <w:right w:val="none" w:sz="0" w:space="0" w:color="auto"/>
          </w:divBdr>
          <w:divsChild>
            <w:div w:id="2038267712">
              <w:marLeft w:val="0"/>
              <w:marRight w:val="0"/>
              <w:marTop w:val="0"/>
              <w:marBottom w:val="0"/>
              <w:divBdr>
                <w:top w:val="none" w:sz="0" w:space="0" w:color="auto"/>
                <w:left w:val="none" w:sz="0" w:space="0" w:color="auto"/>
                <w:bottom w:val="none" w:sz="0" w:space="0" w:color="auto"/>
                <w:right w:val="none" w:sz="0" w:space="0" w:color="auto"/>
              </w:divBdr>
              <w:divsChild>
                <w:div w:id="2038267713">
                  <w:marLeft w:val="1590"/>
                  <w:marRight w:val="2640"/>
                  <w:marTop w:val="0"/>
                  <w:marBottom w:val="0"/>
                  <w:divBdr>
                    <w:top w:val="none" w:sz="0" w:space="0" w:color="auto"/>
                    <w:left w:val="single" w:sz="4" w:space="0" w:color="D3E1F9"/>
                    <w:bottom w:val="none" w:sz="0" w:space="0" w:color="auto"/>
                    <w:right w:val="none" w:sz="0" w:space="0" w:color="auto"/>
                  </w:divBdr>
                  <w:divsChild>
                    <w:div w:id="2038267717">
                      <w:marLeft w:val="0"/>
                      <w:marRight w:val="0"/>
                      <w:marTop w:val="0"/>
                      <w:marBottom w:val="0"/>
                      <w:divBdr>
                        <w:top w:val="none" w:sz="0" w:space="0" w:color="auto"/>
                        <w:left w:val="none" w:sz="0" w:space="0" w:color="auto"/>
                        <w:bottom w:val="none" w:sz="0" w:space="0" w:color="auto"/>
                        <w:right w:val="none" w:sz="0" w:space="0" w:color="auto"/>
                      </w:divBdr>
                      <w:divsChild>
                        <w:div w:id="203826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8267742">
      <w:marLeft w:val="0"/>
      <w:marRight w:val="0"/>
      <w:marTop w:val="0"/>
      <w:marBottom w:val="0"/>
      <w:divBdr>
        <w:top w:val="none" w:sz="0" w:space="0" w:color="auto"/>
        <w:left w:val="none" w:sz="0" w:space="0" w:color="auto"/>
        <w:bottom w:val="none" w:sz="0" w:space="0" w:color="auto"/>
        <w:right w:val="none" w:sz="0" w:space="0" w:color="auto"/>
      </w:divBdr>
    </w:div>
    <w:div w:id="2038267743">
      <w:marLeft w:val="0"/>
      <w:marRight w:val="0"/>
      <w:marTop w:val="0"/>
      <w:marBottom w:val="0"/>
      <w:divBdr>
        <w:top w:val="none" w:sz="0" w:space="0" w:color="auto"/>
        <w:left w:val="none" w:sz="0" w:space="0" w:color="auto"/>
        <w:bottom w:val="none" w:sz="0" w:space="0" w:color="auto"/>
        <w:right w:val="none" w:sz="0" w:space="0" w:color="auto"/>
      </w:divBdr>
    </w:div>
    <w:div w:id="2038267746">
      <w:marLeft w:val="0"/>
      <w:marRight w:val="0"/>
      <w:marTop w:val="0"/>
      <w:marBottom w:val="0"/>
      <w:divBdr>
        <w:top w:val="none" w:sz="0" w:space="0" w:color="auto"/>
        <w:left w:val="none" w:sz="0" w:space="0" w:color="auto"/>
        <w:bottom w:val="none" w:sz="0" w:space="0" w:color="auto"/>
        <w:right w:val="none" w:sz="0" w:space="0" w:color="auto"/>
      </w:divBdr>
    </w:div>
    <w:div w:id="2038267748">
      <w:marLeft w:val="0"/>
      <w:marRight w:val="0"/>
      <w:marTop w:val="0"/>
      <w:marBottom w:val="0"/>
      <w:divBdr>
        <w:top w:val="none" w:sz="0" w:space="0" w:color="auto"/>
        <w:left w:val="none" w:sz="0" w:space="0" w:color="auto"/>
        <w:bottom w:val="none" w:sz="0" w:space="0" w:color="auto"/>
        <w:right w:val="none" w:sz="0" w:space="0" w:color="auto"/>
      </w:divBdr>
      <w:divsChild>
        <w:div w:id="2038267747">
          <w:marLeft w:val="240"/>
          <w:marRight w:val="0"/>
          <w:marTop w:val="240"/>
          <w:marBottom w:val="240"/>
          <w:divBdr>
            <w:top w:val="none" w:sz="0" w:space="0" w:color="auto"/>
            <w:left w:val="none" w:sz="0" w:space="0" w:color="auto"/>
            <w:bottom w:val="none" w:sz="0" w:space="0" w:color="auto"/>
            <w:right w:val="none" w:sz="0" w:space="0" w:color="auto"/>
          </w:divBdr>
        </w:div>
        <w:div w:id="2038267751">
          <w:marLeft w:val="240"/>
          <w:marRight w:val="0"/>
          <w:marTop w:val="240"/>
          <w:marBottom w:val="240"/>
          <w:divBdr>
            <w:top w:val="none" w:sz="0" w:space="0" w:color="auto"/>
            <w:left w:val="none" w:sz="0" w:space="0" w:color="auto"/>
            <w:bottom w:val="none" w:sz="0" w:space="0" w:color="auto"/>
            <w:right w:val="none" w:sz="0" w:space="0" w:color="auto"/>
          </w:divBdr>
        </w:div>
      </w:divsChild>
    </w:div>
    <w:div w:id="2038267750">
      <w:marLeft w:val="0"/>
      <w:marRight w:val="0"/>
      <w:marTop w:val="0"/>
      <w:marBottom w:val="0"/>
      <w:divBdr>
        <w:top w:val="none" w:sz="0" w:space="0" w:color="auto"/>
        <w:left w:val="none" w:sz="0" w:space="0" w:color="auto"/>
        <w:bottom w:val="none" w:sz="0" w:space="0" w:color="auto"/>
        <w:right w:val="none" w:sz="0" w:space="0" w:color="auto"/>
      </w:divBdr>
      <w:divsChild>
        <w:div w:id="2038267704">
          <w:marLeft w:val="240"/>
          <w:marRight w:val="0"/>
          <w:marTop w:val="240"/>
          <w:marBottom w:val="240"/>
          <w:divBdr>
            <w:top w:val="none" w:sz="0" w:space="0" w:color="auto"/>
            <w:left w:val="none" w:sz="0" w:space="0" w:color="auto"/>
            <w:bottom w:val="none" w:sz="0" w:space="0" w:color="auto"/>
            <w:right w:val="none" w:sz="0" w:space="0" w:color="auto"/>
          </w:divBdr>
        </w:div>
        <w:div w:id="2038267749">
          <w:marLeft w:val="240"/>
          <w:marRight w:val="0"/>
          <w:marTop w:val="240"/>
          <w:marBottom w:val="240"/>
          <w:divBdr>
            <w:top w:val="none" w:sz="0" w:space="0" w:color="auto"/>
            <w:left w:val="none" w:sz="0" w:space="0" w:color="auto"/>
            <w:bottom w:val="none" w:sz="0" w:space="0" w:color="auto"/>
            <w:right w:val="none" w:sz="0" w:space="0" w:color="auto"/>
          </w:divBdr>
        </w:div>
      </w:divsChild>
    </w:div>
    <w:div w:id="2038267753">
      <w:marLeft w:val="0"/>
      <w:marRight w:val="0"/>
      <w:marTop w:val="0"/>
      <w:marBottom w:val="0"/>
      <w:divBdr>
        <w:top w:val="none" w:sz="0" w:space="0" w:color="auto"/>
        <w:left w:val="none" w:sz="0" w:space="0" w:color="auto"/>
        <w:bottom w:val="none" w:sz="0" w:space="0" w:color="auto"/>
        <w:right w:val="none" w:sz="0" w:space="0" w:color="auto"/>
      </w:divBdr>
    </w:div>
    <w:div w:id="2038267755">
      <w:marLeft w:val="0"/>
      <w:marRight w:val="0"/>
      <w:marTop w:val="0"/>
      <w:marBottom w:val="0"/>
      <w:divBdr>
        <w:top w:val="none" w:sz="0" w:space="0" w:color="auto"/>
        <w:left w:val="none" w:sz="0" w:space="0" w:color="auto"/>
        <w:bottom w:val="none" w:sz="0" w:space="0" w:color="auto"/>
        <w:right w:val="none" w:sz="0" w:space="0" w:color="auto"/>
      </w:divBdr>
    </w:div>
    <w:div w:id="2038267759">
      <w:marLeft w:val="0"/>
      <w:marRight w:val="0"/>
      <w:marTop w:val="0"/>
      <w:marBottom w:val="0"/>
      <w:divBdr>
        <w:top w:val="none" w:sz="0" w:space="0" w:color="auto"/>
        <w:left w:val="none" w:sz="0" w:space="0" w:color="auto"/>
        <w:bottom w:val="none" w:sz="0" w:space="0" w:color="auto"/>
        <w:right w:val="none" w:sz="0" w:space="0" w:color="auto"/>
      </w:divBdr>
    </w:div>
    <w:div w:id="2038267760">
      <w:marLeft w:val="0"/>
      <w:marRight w:val="0"/>
      <w:marTop w:val="0"/>
      <w:marBottom w:val="0"/>
      <w:divBdr>
        <w:top w:val="none" w:sz="0" w:space="0" w:color="auto"/>
        <w:left w:val="none" w:sz="0" w:space="0" w:color="auto"/>
        <w:bottom w:val="none" w:sz="0" w:space="0" w:color="auto"/>
        <w:right w:val="none" w:sz="0" w:space="0" w:color="auto"/>
      </w:divBdr>
      <w:divsChild>
        <w:div w:id="2038267758">
          <w:marLeft w:val="240"/>
          <w:marRight w:val="0"/>
          <w:marTop w:val="240"/>
          <w:marBottom w:val="240"/>
          <w:divBdr>
            <w:top w:val="none" w:sz="0" w:space="0" w:color="auto"/>
            <w:left w:val="none" w:sz="0" w:space="0" w:color="auto"/>
            <w:bottom w:val="none" w:sz="0" w:space="0" w:color="auto"/>
            <w:right w:val="none" w:sz="0" w:space="0" w:color="auto"/>
          </w:divBdr>
        </w:div>
      </w:divsChild>
    </w:div>
    <w:div w:id="2038267761">
      <w:marLeft w:val="0"/>
      <w:marRight w:val="0"/>
      <w:marTop w:val="0"/>
      <w:marBottom w:val="0"/>
      <w:divBdr>
        <w:top w:val="none" w:sz="0" w:space="0" w:color="auto"/>
        <w:left w:val="none" w:sz="0" w:space="0" w:color="auto"/>
        <w:bottom w:val="none" w:sz="0" w:space="0" w:color="auto"/>
        <w:right w:val="none" w:sz="0" w:space="0" w:color="auto"/>
      </w:divBdr>
    </w:div>
    <w:div w:id="2038267763">
      <w:marLeft w:val="0"/>
      <w:marRight w:val="0"/>
      <w:marTop w:val="0"/>
      <w:marBottom w:val="0"/>
      <w:divBdr>
        <w:top w:val="none" w:sz="0" w:space="0" w:color="auto"/>
        <w:left w:val="none" w:sz="0" w:space="0" w:color="auto"/>
        <w:bottom w:val="none" w:sz="0" w:space="0" w:color="auto"/>
        <w:right w:val="none" w:sz="0" w:space="0" w:color="auto"/>
      </w:divBdr>
      <w:divsChild>
        <w:div w:id="2038267767">
          <w:marLeft w:val="0"/>
          <w:marRight w:val="0"/>
          <w:marTop w:val="0"/>
          <w:marBottom w:val="0"/>
          <w:divBdr>
            <w:top w:val="none" w:sz="0" w:space="0" w:color="auto"/>
            <w:left w:val="none" w:sz="0" w:space="0" w:color="auto"/>
            <w:bottom w:val="none" w:sz="0" w:space="0" w:color="auto"/>
            <w:right w:val="none" w:sz="0" w:space="0" w:color="auto"/>
          </w:divBdr>
        </w:div>
        <w:div w:id="2038267768">
          <w:marLeft w:val="0"/>
          <w:marRight w:val="0"/>
          <w:marTop w:val="0"/>
          <w:marBottom w:val="0"/>
          <w:divBdr>
            <w:top w:val="none" w:sz="0" w:space="0" w:color="auto"/>
            <w:left w:val="none" w:sz="0" w:space="0" w:color="auto"/>
            <w:bottom w:val="none" w:sz="0" w:space="0" w:color="auto"/>
            <w:right w:val="none" w:sz="0" w:space="0" w:color="auto"/>
          </w:divBdr>
        </w:div>
      </w:divsChild>
    </w:div>
    <w:div w:id="2038267764">
      <w:marLeft w:val="0"/>
      <w:marRight w:val="0"/>
      <w:marTop w:val="0"/>
      <w:marBottom w:val="0"/>
      <w:divBdr>
        <w:top w:val="none" w:sz="0" w:space="0" w:color="auto"/>
        <w:left w:val="none" w:sz="0" w:space="0" w:color="auto"/>
        <w:bottom w:val="none" w:sz="0" w:space="0" w:color="auto"/>
        <w:right w:val="none" w:sz="0" w:space="0" w:color="auto"/>
      </w:divBdr>
      <w:divsChild>
        <w:div w:id="2038267766">
          <w:marLeft w:val="240"/>
          <w:marRight w:val="0"/>
          <w:marTop w:val="240"/>
          <w:marBottom w:val="240"/>
          <w:divBdr>
            <w:top w:val="none" w:sz="0" w:space="0" w:color="auto"/>
            <w:left w:val="none" w:sz="0" w:space="0" w:color="auto"/>
            <w:bottom w:val="none" w:sz="0" w:space="0" w:color="auto"/>
            <w:right w:val="none" w:sz="0" w:space="0" w:color="auto"/>
          </w:divBdr>
        </w:div>
      </w:divsChild>
    </w:div>
    <w:div w:id="2038267771">
      <w:marLeft w:val="0"/>
      <w:marRight w:val="0"/>
      <w:marTop w:val="0"/>
      <w:marBottom w:val="0"/>
      <w:divBdr>
        <w:top w:val="none" w:sz="0" w:space="0" w:color="auto"/>
        <w:left w:val="none" w:sz="0" w:space="0" w:color="auto"/>
        <w:bottom w:val="none" w:sz="0" w:space="0" w:color="auto"/>
        <w:right w:val="none" w:sz="0" w:space="0" w:color="auto"/>
      </w:divBdr>
      <w:divsChild>
        <w:div w:id="2038267772">
          <w:marLeft w:val="0"/>
          <w:marRight w:val="0"/>
          <w:marTop w:val="0"/>
          <w:marBottom w:val="0"/>
          <w:divBdr>
            <w:top w:val="none" w:sz="0" w:space="0" w:color="auto"/>
            <w:left w:val="none" w:sz="0" w:space="0" w:color="auto"/>
            <w:bottom w:val="none" w:sz="0" w:space="0" w:color="auto"/>
            <w:right w:val="none" w:sz="0" w:space="0" w:color="auto"/>
          </w:divBdr>
        </w:div>
        <w:div w:id="2038267773">
          <w:marLeft w:val="0"/>
          <w:marRight w:val="0"/>
          <w:marTop w:val="0"/>
          <w:marBottom w:val="0"/>
          <w:divBdr>
            <w:top w:val="none" w:sz="0" w:space="0" w:color="auto"/>
            <w:left w:val="none" w:sz="0" w:space="0" w:color="auto"/>
            <w:bottom w:val="none" w:sz="0" w:space="0" w:color="auto"/>
            <w:right w:val="none" w:sz="0" w:space="0" w:color="auto"/>
          </w:divBdr>
        </w:div>
      </w:divsChild>
    </w:div>
    <w:div w:id="2038267774">
      <w:marLeft w:val="0"/>
      <w:marRight w:val="0"/>
      <w:marTop w:val="0"/>
      <w:marBottom w:val="0"/>
      <w:divBdr>
        <w:top w:val="none" w:sz="0" w:space="0" w:color="auto"/>
        <w:left w:val="none" w:sz="0" w:space="0" w:color="auto"/>
        <w:bottom w:val="none" w:sz="0" w:space="0" w:color="auto"/>
        <w:right w:val="none" w:sz="0" w:space="0" w:color="auto"/>
      </w:divBdr>
      <w:divsChild>
        <w:div w:id="2038267762">
          <w:marLeft w:val="240"/>
          <w:marRight w:val="0"/>
          <w:marTop w:val="240"/>
          <w:marBottom w:val="240"/>
          <w:divBdr>
            <w:top w:val="none" w:sz="0" w:space="0" w:color="auto"/>
            <w:left w:val="none" w:sz="0" w:space="0" w:color="auto"/>
            <w:bottom w:val="none" w:sz="0" w:space="0" w:color="auto"/>
            <w:right w:val="none" w:sz="0" w:space="0" w:color="auto"/>
          </w:divBdr>
        </w:div>
        <w:div w:id="2038267765">
          <w:marLeft w:val="0"/>
          <w:marRight w:val="0"/>
          <w:marTop w:val="0"/>
          <w:marBottom w:val="0"/>
          <w:divBdr>
            <w:top w:val="none" w:sz="0" w:space="0" w:color="auto"/>
            <w:left w:val="none" w:sz="0" w:space="0" w:color="auto"/>
            <w:bottom w:val="none" w:sz="0" w:space="0" w:color="auto"/>
            <w:right w:val="none" w:sz="0" w:space="0" w:color="auto"/>
          </w:divBdr>
        </w:div>
        <w:div w:id="2038267769">
          <w:marLeft w:val="0"/>
          <w:marRight w:val="0"/>
          <w:marTop w:val="0"/>
          <w:marBottom w:val="0"/>
          <w:divBdr>
            <w:top w:val="none" w:sz="0" w:space="0" w:color="auto"/>
            <w:left w:val="none" w:sz="0" w:space="0" w:color="auto"/>
            <w:bottom w:val="none" w:sz="0" w:space="0" w:color="auto"/>
            <w:right w:val="none" w:sz="0" w:space="0" w:color="auto"/>
          </w:divBdr>
        </w:div>
        <w:div w:id="2038267770">
          <w:marLeft w:val="0"/>
          <w:marRight w:val="0"/>
          <w:marTop w:val="0"/>
          <w:marBottom w:val="0"/>
          <w:divBdr>
            <w:top w:val="none" w:sz="0" w:space="0" w:color="auto"/>
            <w:left w:val="none" w:sz="0" w:space="0" w:color="auto"/>
            <w:bottom w:val="none" w:sz="0" w:space="0" w:color="auto"/>
            <w:right w:val="none" w:sz="0" w:space="0" w:color="auto"/>
          </w:divBdr>
        </w:div>
      </w:divsChild>
    </w:div>
    <w:div w:id="2038267775">
      <w:marLeft w:val="0"/>
      <w:marRight w:val="0"/>
      <w:marTop w:val="0"/>
      <w:marBottom w:val="0"/>
      <w:divBdr>
        <w:top w:val="none" w:sz="0" w:space="0" w:color="auto"/>
        <w:left w:val="none" w:sz="0" w:space="0" w:color="auto"/>
        <w:bottom w:val="none" w:sz="0" w:space="0" w:color="auto"/>
        <w:right w:val="none" w:sz="0" w:space="0" w:color="auto"/>
      </w:divBdr>
    </w:div>
    <w:div w:id="2038267776">
      <w:marLeft w:val="0"/>
      <w:marRight w:val="0"/>
      <w:marTop w:val="0"/>
      <w:marBottom w:val="0"/>
      <w:divBdr>
        <w:top w:val="none" w:sz="0" w:space="0" w:color="auto"/>
        <w:left w:val="none" w:sz="0" w:space="0" w:color="auto"/>
        <w:bottom w:val="none" w:sz="0" w:space="0" w:color="auto"/>
        <w:right w:val="none" w:sz="0" w:space="0" w:color="auto"/>
      </w:divBdr>
    </w:div>
    <w:div w:id="2038267777">
      <w:marLeft w:val="0"/>
      <w:marRight w:val="0"/>
      <w:marTop w:val="0"/>
      <w:marBottom w:val="0"/>
      <w:divBdr>
        <w:top w:val="none" w:sz="0" w:space="0" w:color="auto"/>
        <w:left w:val="none" w:sz="0" w:space="0" w:color="auto"/>
        <w:bottom w:val="none" w:sz="0" w:space="0" w:color="auto"/>
        <w:right w:val="none" w:sz="0" w:space="0" w:color="auto"/>
      </w:divBdr>
      <w:divsChild>
        <w:div w:id="2038267779">
          <w:marLeft w:val="240"/>
          <w:marRight w:val="0"/>
          <w:marTop w:val="240"/>
          <w:marBottom w:val="240"/>
          <w:divBdr>
            <w:top w:val="none" w:sz="0" w:space="0" w:color="auto"/>
            <w:left w:val="none" w:sz="0" w:space="0" w:color="auto"/>
            <w:bottom w:val="none" w:sz="0" w:space="0" w:color="auto"/>
            <w:right w:val="none" w:sz="0" w:space="0" w:color="auto"/>
          </w:divBdr>
        </w:div>
        <w:div w:id="2038267781">
          <w:marLeft w:val="240"/>
          <w:marRight w:val="0"/>
          <w:marTop w:val="240"/>
          <w:marBottom w:val="240"/>
          <w:divBdr>
            <w:top w:val="none" w:sz="0" w:space="0" w:color="auto"/>
            <w:left w:val="none" w:sz="0" w:space="0" w:color="auto"/>
            <w:bottom w:val="none" w:sz="0" w:space="0" w:color="auto"/>
            <w:right w:val="none" w:sz="0" w:space="0" w:color="auto"/>
          </w:divBdr>
        </w:div>
        <w:div w:id="2038267783">
          <w:marLeft w:val="240"/>
          <w:marRight w:val="0"/>
          <w:marTop w:val="240"/>
          <w:marBottom w:val="240"/>
          <w:divBdr>
            <w:top w:val="none" w:sz="0" w:space="0" w:color="auto"/>
            <w:left w:val="none" w:sz="0" w:space="0" w:color="auto"/>
            <w:bottom w:val="none" w:sz="0" w:space="0" w:color="auto"/>
            <w:right w:val="none" w:sz="0" w:space="0" w:color="auto"/>
          </w:divBdr>
        </w:div>
      </w:divsChild>
    </w:div>
    <w:div w:id="2038267778">
      <w:marLeft w:val="0"/>
      <w:marRight w:val="0"/>
      <w:marTop w:val="0"/>
      <w:marBottom w:val="0"/>
      <w:divBdr>
        <w:top w:val="none" w:sz="0" w:space="0" w:color="auto"/>
        <w:left w:val="none" w:sz="0" w:space="0" w:color="auto"/>
        <w:bottom w:val="none" w:sz="0" w:space="0" w:color="auto"/>
        <w:right w:val="none" w:sz="0" w:space="0" w:color="auto"/>
      </w:divBdr>
      <w:divsChild>
        <w:div w:id="2038267782">
          <w:marLeft w:val="240"/>
          <w:marRight w:val="0"/>
          <w:marTop w:val="240"/>
          <w:marBottom w:val="240"/>
          <w:divBdr>
            <w:top w:val="none" w:sz="0" w:space="0" w:color="auto"/>
            <w:left w:val="none" w:sz="0" w:space="0" w:color="auto"/>
            <w:bottom w:val="none" w:sz="0" w:space="0" w:color="auto"/>
            <w:right w:val="none" w:sz="0" w:space="0" w:color="auto"/>
          </w:divBdr>
        </w:div>
      </w:divsChild>
    </w:div>
    <w:div w:id="2038267780">
      <w:marLeft w:val="0"/>
      <w:marRight w:val="0"/>
      <w:marTop w:val="0"/>
      <w:marBottom w:val="0"/>
      <w:divBdr>
        <w:top w:val="none" w:sz="0" w:space="0" w:color="auto"/>
        <w:left w:val="none" w:sz="0" w:space="0" w:color="auto"/>
        <w:bottom w:val="none" w:sz="0" w:space="0" w:color="auto"/>
        <w:right w:val="none" w:sz="0" w:space="0" w:color="auto"/>
      </w:divBdr>
    </w:div>
    <w:div w:id="2038267785">
      <w:marLeft w:val="0"/>
      <w:marRight w:val="0"/>
      <w:marTop w:val="0"/>
      <w:marBottom w:val="0"/>
      <w:divBdr>
        <w:top w:val="none" w:sz="0" w:space="0" w:color="auto"/>
        <w:left w:val="none" w:sz="0" w:space="0" w:color="auto"/>
        <w:bottom w:val="none" w:sz="0" w:space="0" w:color="auto"/>
        <w:right w:val="none" w:sz="0" w:space="0" w:color="auto"/>
      </w:divBdr>
    </w:div>
    <w:div w:id="2038267787">
      <w:marLeft w:val="0"/>
      <w:marRight w:val="0"/>
      <w:marTop w:val="0"/>
      <w:marBottom w:val="0"/>
      <w:divBdr>
        <w:top w:val="none" w:sz="0" w:space="0" w:color="auto"/>
        <w:left w:val="none" w:sz="0" w:space="0" w:color="auto"/>
        <w:bottom w:val="none" w:sz="0" w:space="0" w:color="auto"/>
        <w:right w:val="none" w:sz="0" w:space="0" w:color="auto"/>
      </w:divBdr>
      <w:divsChild>
        <w:div w:id="2038267784">
          <w:marLeft w:val="240"/>
          <w:marRight w:val="0"/>
          <w:marTop w:val="240"/>
          <w:marBottom w:val="240"/>
          <w:divBdr>
            <w:top w:val="none" w:sz="0" w:space="0" w:color="auto"/>
            <w:left w:val="none" w:sz="0" w:space="0" w:color="auto"/>
            <w:bottom w:val="none" w:sz="0" w:space="0" w:color="auto"/>
            <w:right w:val="none" w:sz="0" w:space="0" w:color="auto"/>
          </w:divBdr>
        </w:div>
        <w:div w:id="2038267789">
          <w:marLeft w:val="240"/>
          <w:marRight w:val="0"/>
          <w:marTop w:val="240"/>
          <w:marBottom w:val="240"/>
          <w:divBdr>
            <w:top w:val="none" w:sz="0" w:space="0" w:color="auto"/>
            <w:left w:val="none" w:sz="0" w:space="0" w:color="auto"/>
            <w:bottom w:val="none" w:sz="0" w:space="0" w:color="auto"/>
            <w:right w:val="none" w:sz="0" w:space="0" w:color="auto"/>
          </w:divBdr>
        </w:div>
      </w:divsChild>
    </w:div>
    <w:div w:id="2038267788">
      <w:marLeft w:val="0"/>
      <w:marRight w:val="0"/>
      <w:marTop w:val="0"/>
      <w:marBottom w:val="0"/>
      <w:divBdr>
        <w:top w:val="none" w:sz="0" w:space="0" w:color="auto"/>
        <w:left w:val="none" w:sz="0" w:space="0" w:color="auto"/>
        <w:bottom w:val="none" w:sz="0" w:space="0" w:color="auto"/>
        <w:right w:val="none" w:sz="0" w:space="0" w:color="auto"/>
      </w:divBdr>
      <w:divsChild>
        <w:div w:id="2038267786">
          <w:marLeft w:val="240"/>
          <w:marRight w:val="0"/>
          <w:marTop w:val="240"/>
          <w:marBottom w:val="240"/>
          <w:divBdr>
            <w:top w:val="none" w:sz="0" w:space="0" w:color="auto"/>
            <w:left w:val="none" w:sz="0" w:space="0" w:color="auto"/>
            <w:bottom w:val="none" w:sz="0" w:space="0" w:color="auto"/>
            <w:right w:val="none" w:sz="0" w:space="0" w:color="auto"/>
          </w:divBdr>
        </w:div>
      </w:divsChild>
    </w:div>
    <w:div w:id="2038267790">
      <w:marLeft w:val="0"/>
      <w:marRight w:val="0"/>
      <w:marTop w:val="0"/>
      <w:marBottom w:val="0"/>
      <w:divBdr>
        <w:top w:val="none" w:sz="0" w:space="0" w:color="auto"/>
        <w:left w:val="none" w:sz="0" w:space="0" w:color="auto"/>
        <w:bottom w:val="none" w:sz="0" w:space="0" w:color="auto"/>
        <w:right w:val="none" w:sz="0" w:space="0" w:color="auto"/>
      </w:divBdr>
    </w:div>
    <w:div w:id="2038267791">
      <w:marLeft w:val="0"/>
      <w:marRight w:val="0"/>
      <w:marTop w:val="0"/>
      <w:marBottom w:val="0"/>
      <w:divBdr>
        <w:top w:val="none" w:sz="0" w:space="0" w:color="auto"/>
        <w:left w:val="none" w:sz="0" w:space="0" w:color="auto"/>
        <w:bottom w:val="none" w:sz="0" w:space="0" w:color="auto"/>
        <w:right w:val="none" w:sz="0" w:space="0" w:color="auto"/>
      </w:divBdr>
      <w:divsChild>
        <w:div w:id="2038267794">
          <w:marLeft w:val="240"/>
          <w:marRight w:val="0"/>
          <w:marTop w:val="240"/>
          <w:marBottom w:val="240"/>
          <w:divBdr>
            <w:top w:val="none" w:sz="0" w:space="0" w:color="auto"/>
            <w:left w:val="none" w:sz="0" w:space="0" w:color="auto"/>
            <w:bottom w:val="none" w:sz="0" w:space="0" w:color="auto"/>
            <w:right w:val="none" w:sz="0" w:space="0" w:color="auto"/>
          </w:divBdr>
        </w:div>
      </w:divsChild>
    </w:div>
    <w:div w:id="2038267792">
      <w:marLeft w:val="0"/>
      <w:marRight w:val="0"/>
      <w:marTop w:val="0"/>
      <w:marBottom w:val="0"/>
      <w:divBdr>
        <w:top w:val="none" w:sz="0" w:space="0" w:color="auto"/>
        <w:left w:val="none" w:sz="0" w:space="0" w:color="auto"/>
        <w:bottom w:val="none" w:sz="0" w:space="0" w:color="auto"/>
        <w:right w:val="none" w:sz="0" w:space="0" w:color="auto"/>
      </w:divBdr>
    </w:div>
    <w:div w:id="2038267793">
      <w:marLeft w:val="0"/>
      <w:marRight w:val="0"/>
      <w:marTop w:val="0"/>
      <w:marBottom w:val="0"/>
      <w:divBdr>
        <w:top w:val="none" w:sz="0" w:space="0" w:color="auto"/>
        <w:left w:val="none" w:sz="0" w:space="0" w:color="auto"/>
        <w:bottom w:val="none" w:sz="0" w:space="0" w:color="auto"/>
        <w:right w:val="none" w:sz="0" w:space="0" w:color="auto"/>
      </w:divBdr>
    </w:div>
    <w:div w:id="2038267797">
      <w:marLeft w:val="0"/>
      <w:marRight w:val="0"/>
      <w:marTop w:val="0"/>
      <w:marBottom w:val="0"/>
      <w:divBdr>
        <w:top w:val="none" w:sz="0" w:space="0" w:color="auto"/>
        <w:left w:val="none" w:sz="0" w:space="0" w:color="auto"/>
        <w:bottom w:val="none" w:sz="0" w:space="0" w:color="auto"/>
        <w:right w:val="none" w:sz="0" w:space="0" w:color="auto"/>
      </w:divBdr>
      <w:divsChild>
        <w:div w:id="2038267801">
          <w:marLeft w:val="240"/>
          <w:marRight w:val="0"/>
          <w:marTop w:val="240"/>
          <w:marBottom w:val="240"/>
          <w:divBdr>
            <w:top w:val="none" w:sz="0" w:space="0" w:color="auto"/>
            <w:left w:val="none" w:sz="0" w:space="0" w:color="auto"/>
            <w:bottom w:val="none" w:sz="0" w:space="0" w:color="auto"/>
            <w:right w:val="none" w:sz="0" w:space="0" w:color="auto"/>
          </w:divBdr>
        </w:div>
      </w:divsChild>
    </w:div>
    <w:div w:id="2038267799">
      <w:marLeft w:val="0"/>
      <w:marRight w:val="0"/>
      <w:marTop w:val="0"/>
      <w:marBottom w:val="0"/>
      <w:divBdr>
        <w:top w:val="none" w:sz="0" w:space="0" w:color="auto"/>
        <w:left w:val="none" w:sz="0" w:space="0" w:color="auto"/>
        <w:bottom w:val="none" w:sz="0" w:space="0" w:color="auto"/>
        <w:right w:val="none" w:sz="0" w:space="0" w:color="auto"/>
      </w:divBdr>
      <w:divsChild>
        <w:div w:id="2038267795">
          <w:marLeft w:val="240"/>
          <w:marRight w:val="0"/>
          <w:marTop w:val="240"/>
          <w:marBottom w:val="240"/>
          <w:divBdr>
            <w:top w:val="none" w:sz="0" w:space="0" w:color="auto"/>
            <w:left w:val="none" w:sz="0" w:space="0" w:color="auto"/>
            <w:bottom w:val="none" w:sz="0" w:space="0" w:color="auto"/>
            <w:right w:val="none" w:sz="0" w:space="0" w:color="auto"/>
          </w:divBdr>
        </w:div>
      </w:divsChild>
    </w:div>
    <w:div w:id="2038267800">
      <w:marLeft w:val="0"/>
      <w:marRight w:val="0"/>
      <w:marTop w:val="0"/>
      <w:marBottom w:val="0"/>
      <w:divBdr>
        <w:top w:val="none" w:sz="0" w:space="0" w:color="auto"/>
        <w:left w:val="none" w:sz="0" w:space="0" w:color="auto"/>
        <w:bottom w:val="none" w:sz="0" w:space="0" w:color="auto"/>
        <w:right w:val="none" w:sz="0" w:space="0" w:color="auto"/>
      </w:divBdr>
      <w:divsChild>
        <w:div w:id="2038267796">
          <w:marLeft w:val="0"/>
          <w:marRight w:val="0"/>
          <w:marTop w:val="0"/>
          <w:marBottom w:val="0"/>
          <w:divBdr>
            <w:top w:val="none" w:sz="0" w:space="0" w:color="auto"/>
            <w:left w:val="none" w:sz="0" w:space="0" w:color="auto"/>
            <w:bottom w:val="none" w:sz="0" w:space="0" w:color="auto"/>
            <w:right w:val="none" w:sz="0" w:space="0" w:color="auto"/>
          </w:divBdr>
        </w:div>
        <w:div w:id="2038267798">
          <w:marLeft w:val="240"/>
          <w:marRight w:val="0"/>
          <w:marTop w:val="240"/>
          <w:marBottom w:val="240"/>
          <w:divBdr>
            <w:top w:val="none" w:sz="0" w:space="0" w:color="auto"/>
            <w:left w:val="none" w:sz="0" w:space="0" w:color="auto"/>
            <w:bottom w:val="none" w:sz="0" w:space="0" w:color="auto"/>
            <w:right w:val="none" w:sz="0" w:space="0" w:color="auto"/>
          </w:divBdr>
        </w:div>
      </w:divsChild>
    </w:div>
    <w:div w:id="2038267802">
      <w:marLeft w:val="0"/>
      <w:marRight w:val="0"/>
      <w:marTop w:val="0"/>
      <w:marBottom w:val="0"/>
      <w:divBdr>
        <w:top w:val="none" w:sz="0" w:space="0" w:color="auto"/>
        <w:left w:val="none" w:sz="0" w:space="0" w:color="auto"/>
        <w:bottom w:val="none" w:sz="0" w:space="0" w:color="auto"/>
        <w:right w:val="none" w:sz="0" w:space="0" w:color="auto"/>
      </w:divBdr>
    </w:div>
    <w:div w:id="2038267803">
      <w:marLeft w:val="0"/>
      <w:marRight w:val="0"/>
      <w:marTop w:val="0"/>
      <w:marBottom w:val="0"/>
      <w:divBdr>
        <w:top w:val="none" w:sz="0" w:space="0" w:color="auto"/>
        <w:left w:val="none" w:sz="0" w:space="0" w:color="auto"/>
        <w:bottom w:val="none" w:sz="0" w:space="0" w:color="auto"/>
        <w:right w:val="none" w:sz="0" w:space="0" w:color="auto"/>
      </w:divBdr>
    </w:div>
    <w:div w:id="2038267805">
      <w:marLeft w:val="0"/>
      <w:marRight w:val="0"/>
      <w:marTop w:val="0"/>
      <w:marBottom w:val="0"/>
      <w:divBdr>
        <w:top w:val="none" w:sz="0" w:space="0" w:color="auto"/>
        <w:left w:val="none" w:sz="0" w:space="0" w:color="auto"/>
        <w:bottom w:val="none" w:sz="0" w:space="0" w:color="auto"/>
        <w:right w:val="none" w:sz="0" w:space="0" w:color="auto"/>
      </w:divBdr>
      <w:divsChild>
        <w:div w:id="2038267804">
          <w:marLeft w:val="240"/>
          <w:marRight w:val="0"/>
          <w:marTop w:val="240"/>
          <w:marBottom w:val="240"/>
          <w:divBdr>
            <w:top w:val="none" w:sz="0" w:space="0" w:color="auto"/>
            <w:left w:val="none" w:sz="0" w:space="0" w:color="auto"/>
            <w:bottom w:val="none" w:sz="0" w:space="0" w:color="auto"/>
            <w:right w:val="none" w:sz="0" w:space="0" w:color="auto"/>
          </w:divBdr>
        </w:div>
        <w:div w:id="2038267808">
          <w:marLeft w:val="240"/>
          <w:marRight w:val="0"/>
          <w:marTop w:val="240"/>
          <w:marBottom w:val="240"/>
          <w:divBdr>
            <w:top w:val="none" w:sz="0" w:space="0" w:color="auto"/>
            <w:left w:val="none" w:sz="0" w:space="0" w:color="auto"/>
            <w:bottom w:val="none" w:sz="0" w:space="0" w:color="auto"/>
            <w:right w:val="none" w:sz="0" w:space="0" w:color="auto"/>
          </w:divBdr>
        </w:div>
      </w:divsChild>
    </w:div>
    <w:div w:id="2038267806">
      <w:marLeft w:val="0"/>
      <w:marRight w:val="0"/>
      <w:marTop w:val="0"/>
      <w:marBottom w:val="0"/>
      <w:divBdr>
        <w:top w:val="none" w:sz="0" w:space="0" w:color="auto"/>
        <w:left w:val="none" w:sz="0" w:space="0" w:color="auto"/>
        <w:bottom w:val="none" w:sz="0" w:space="0" w:color="auto"/>
        <w:right w:val="none" w:sz="0" w:space="0" w:color="auto"/>
      </w:divBdr>
    </w:div>
    <w:div w:id="2038267807">
      <w:marLeft w:val="0"/>
      <w:marRight w:val="0"/>
      <w:marTop w:val="0"/>
      <w:marBottom w:val="0"/>
      <w:divBdr>
        <w:top w:val="none" w:sz="0" w:space="0" w:color="auto"/>
        <w:left w:val="none" w:sz="0" w:space="0" w:color="auto"/>
        <w:bottom w:val="none" w:sz="0" w:space="0" w:color="auto"/>
        <w:right w:val="none" w:sz="0" w:space="0" w:color="auto"/>
      </w:divBdr>
    </w:div>
    <w:div w:id="2038267809">
      <w:marLeft w:val="0"/>
      <w:marRight w:val="0"/>
      <w:marTop w:val="0"/>
      <w:marBottom w:val="0"/>
      <w:divBdr>
        <w:top w:val="none" w:sz="0" w:space="0" w:color="auto"/>
        <w:left w:val="none" w:sz="0" w:space="0" w:color="auto"/>
        <w:bottom w:val="none" w:sz="0" w:space="0" w:color="auto"/>
        <w:right w:val="none" w:sz="0" w:space="0" w:color="auto"/>
      </w:divBdr>
      <w:divsChild>
        <w:div w:id="2038267810">
          <w:marLeft w:val="240"/>
          <w:marRight w:val="0"/>
          <w:marTop w:val="240"/>
          <w:marBottom w:val="240"/>
          <w:divBdr>
            <w:top w:val="none" w:sz="0" w:space="0" w:color="auto"/>
            <w:left w:val="none" w:sz="0" w:space="0" w:color="auto"/>
            <w:bottom w:val="none" w:sz="0" w:space="0" w:color="auto"/>
            <w:right w:val="none" w:sz="0" w:space="0" w:color="auto"/>
          </w:divBdr>
        </w:div>
      </w:divsChild>
    </w:div>
    <w:div w:id="2038267812">
      <w:marLeft w:val="0"/>
      <w:marRight w:val="0"/>
      <w:marTop w:val="0"/>
      <w:marBottom w:val="0"/>
      <w:divBdr>
        <w:top w:val="none" w:sz="0" w:space="0" w:color="auto"/>
        <w:left w:val="none" w:sz="0" w:space="0" w:color="auto"/>
        <w:bottom w:val="none" w:sz="0" w:space="0" w:color="auto"/>
        <w:right w:val="none" w:sz="0" w:space="0" w:color="auto"/>
      </w:divBdr>
      <w:divsChild>
        <w:div w:id="2038267811">
          <w:marLeft w:val="240"/>
          <w:marRight w:val="0"/>
          <w:marTop w:val="240"/>
          <w:marBottom w:val="240"/>
          <w:divBdr>
            <w:top w:val="none" w:sz="0" w:space="0" w:color="auto"/>
            <w:left w:val="none" w:sz="0" w:space="0" w:color="auto"/>
            <w:bottom w:val="none" w:sz="0" w:space="0" w:color="auto"/>
            <w:right w:val="none" w:sz="0" w:space="0" w:color="auto"/>
          </w:divBdr>
        </w:div>
      </w:divsChild>
    </w:div>
    <w:div w:id="2038267813">
      <w:marLeft w:val="0"/>
      <w:marRight w:val="0"/>
      <w:marTop w:val="0"/>
      <w:marBottom w:val="0"/>
      <w:divBdr>
        <w:top w:val="none" w:sz="0" w:space="0" w:color="auto"/>
        <w:left w:val="none" w:sz="0" w:space="0" w:color="auto"/>
        <w:bottom w:val="none" w:sz="0" w:space="0" w:color="auto"/>
        <w:right w:val="none" w:sz="0" w:space="0" w:color="auto"/>
      </w:divBdr>
    </w:div>
    <w:div w:id="2038267814">
      <w:marLeft w:val="0"/>
      <w:marRight w:val="0"/>
      <w:marTop w:val="0"/>
      <w:marBottom w:val="0"/>
      <w:divBdr>
        <w:top w:val="none" w:sz="0" w:space="0" w:color="auto"/>
        <w:left w:val="none" w:sz="0" w:space="0" w:color="auto"/>
        <w:bottom w:val="none" w:sz="0" w:space="0" w:color="auto"/>
        <w:right w:val="none" w:sz="0" w:space="0" w:color="auto"/>
      </w:divBdr>
    </w:div>
    <w:div w:id="2038267815">
      <w:marLeft w:val="0"/>
      <w:marRight w:val="0"/>
      <w:marTop w:val="0"/>
      <w:marBottom w:val="0"/>
      <w:divBdr>
        <w:top w:val="none" w:sz="0" w:space="0" w:color="auto"/>
        <w:left w:val="none" w:sz="0" w:space="0" w:color="auto"/>
        <w:bottom w:val="none" w:sz="0" w:space="0" w:color="auto"/>
        <w:right w:val="none" w:sz="0" w:space="0" w:color="auto"/>
      </w:divBdr>
    </w:div>
    <w:div w:id="2038267816">
      <w:marLeft w:val="0"/>
      <w:marRight w:val="0"/>
      <w:marTop w:val="0"/>
      <w:marBottom w:val="0"/>
      <w:divBdr>
        <w:top w:val="none" w:sz="0" w:space="0" w:color="auto"/>
        <w:left w:val="none" w:sz="0" w:space="0" w:color="auto"/>
        <w:bottom w:val="none" w:sz="0" w:space="0" w:color="auto"/>
        <w:right w:val="none" w:sz="0" w:space="0" w:color="auto"/>
      </w:divBdr>
    </w:div>
    <w:div w:id="2038267817">
      <w:marLeft w:val="0"/>
      <w:marRight w:val="0"/>
      <w:marTop w:val="0"/>
      <w:marBottom w:val="0"/>
      <w:divBdr>
        <w:top w:val="none" w:sz="0" w:space="0" w:color="auto"/>
        <w:left w:val="none" w:sz="0" w:space="0" w:color="auto"/>
        <w:bottom w:val="none" w:sz="0" w:space="0" w:color="auto"/>
        <w:right w:val="none" w:sz="0" w:space="0" w:color="auto"/>
      </w:divBdr>
    </w:div>
    <w:div w:id="2038267818">
      <w:marLeft w:val="0"/>
      <w:marRight w:val="0"/>
      <w:marTop w:val="0"/>
      <w:marBottom w:val="0"/>
      <w:divBdr>
        <w:top w:val="none" w:sz="0" w:space="0" w:color="auto"/>
        <w:left w:val="none" w:sz="0" w:space="0" w:color="auto"/>
        <w:bottom w:val="none" w:sz="0" w:space="0" w:color="auto"/>
        <w:right w:val="none" w:sz="0" w:space="0" w:color="auto"/>
      </w:divBdr>
    </w:div>
    <w:div w:id="2038267819">
      <w:marLeft w:val="0"/>
      <w:marRight w:val="0"/>
      <w:marTop w:val="0"/>
      <w:marBottom w:val="0"/>
      <w:divBdr>
        <w:top w:val="none" w:sz="0" w:space="0" w:color="auto"/>
        <w:left w:val="none" w:sz="0" w:space="0" w:color="auto"/>
        <w:bottom w:val="none" w:sz="0" w:space="0" w:color="auto"/>
        <w:right w:val="none" w:sz="0" w:space="0" w:color="auto"/>
      </w:divBdr>
    </w:div>
    <w:div w:id="2038267820">
      <w:marLeft w:val="0"/>
      <w:marRight w:val="0"/>
      <w:marTop w:val="0"/>
      <w:marBottom w:val="0"/>
      <w:divBdr>
        <w:top w:val="none" w:sz="0" w:space="0" w:color="auto"/>
        <w:left w:val="none" w:sz="0" w:space="0" w:color="auto"/>
        <w:bottom w:val="none" w:sz="0" w:space="0" w:color="auto"/>
        <w:right w:val="none" w:sz="0" w:space="0" w:color="auto"/>
      </w:divBdr>
    </w:div>
    <w:div w:id="2038267821">
      <w:marLeft w:val="0"/>
      <w:marRight w:val="0"/>
      <w:marTop w:val="0"/>
      <w:marBottom w:val="0"/>
      <w:divBdr>
        <w:top w:val="none" w:sz="0" w:space="0" w:color="auto"/>
        <w:left w:val="none" w:sz="0" w:space="0" w:color="auto"/>
        <w:bottom w:val="none" w:sz="0" w:space="0" w:color="auto"/>
        <w:right w:val="none" w:sz="0" w:space="0" w:color="auto"/>
      </w:divBdr>
    </w:div>
    <w:div w:id="2038267822">
      <w:marLeft w:val="0"/>
      <w:marRight w:val="0"/>
      <w:marTop w:val="0"/>
      <w:marBottom w:val="0"/>
      <w:divBdr>
        <w:top w:val="none" w:sz="0" w:space="0" w:color="auto"/>
        <w:left w:val="none" w:sz="0" w:space="0" w:color="auto"/>
        <w:bottom w:val="none" w:sz="0" w:space="0" w:color="auto"/>
        <w:right w:val="none" w:sz="0" w:space="0" w:color="auto"/>
      </w:divBdr>
    </w:div>
    <w:div w:id="2038267824">
      <w:marLeft w:val="0"/>
      <w:marRight w:val="0"/>
      <w:marTop w:val="0"/>
      <w:marBottom w:val="0"/>
      <w:divBdr>
        <w:top w:val="none" w:sz="0" w:space="0" w:color="auto"/>
        <w:left w:val="none" w:sz="0" w:space="0" w:color="auto"/>
        <w:bottom w:val="none" w:sz="0" w:space="0" w:color="auto"/>
        <w:right w:val="none" w:sz="0" w:space="0" w:color="auto"/>
      </w:divBdr>
    </w:div>
    <w:div w:id="2038267825">
      <w:marLeft w:val="0"/>
      <w:marRight w:val="0"/>
      <w:marTop w:val="0"/>
      <w:marBottom w:val="0"/>
      <w:divBdr>
        <w:top w:val="none" w:sz="0" w:space="0" w:color="auto"/>
        <w:left w:val="none" w:sz="0" w:space="0" w:color="auto"/>
        <w:bottom w:val="none" w:sz="0" w:space="0" w:color="auto"/>
        <w:right w:val="none" w:sz="0" w:space="0" w:color="auto"/>
      </w:divBdr>
    </w:div>
    <w:div w:id="2038267826">
      <w:marLeft w:val="0"/>
      <w:marRight w:val="0"/>
      <w:marTop w:val="0"/>
      <w:marBottom w:val="0"/>
      <w:divBdr>
        <w:top w:val="none" w:sz="0" w:space="0" w:color="auto"/>
        <w:left w:val="none" w:sz="0" w:space="0" w:color="auto"/>
        <w:bottom w:val="none" w:sz="0" w:space="0" w:color="auto"/>
        <w:right w:val="none" w:sz="0" w:space="0" w:color="auto"/>
      </w:divBdr>
    </w:div>
    <w:div w:id="2038267827">
      <w:marLeft w:val="0"/>
      <w:marRight w:val="0"/>
      <w:marTop w:val="0"/>
      <w:marBottom w:val="0"/>
      <w:divBdr>
        <w:top w:val="none" w:sz="0" w:space="0" w:color="auto"/>
        <w:left w:val="none" w:sz="0" w:space="0" w:color="auto"/>
        <w:bottom w:val="none" w:sz="0" w:space="0" w:color="auto"/>
        <w:right w:val="none" w:sz="0" w:space="0" w:color="auto"/>
      </w:divBdr>
      <w:divsChild>
        <w:div w:id="2038267832">
          <w:marLeft w:val="240"/>
          <w:marRight w:val="0"/>
          <w:marTop w:val="240"/>
          <w:marBottom w:val="240"/>
          <w:divBdr>
            <w:top w:val="none" w:sz="0" w:space="0" w:color="auto"/>
            <w:left w:val="none" w:sz="0" w:space="0" w:color="auto"/>
            <w:bottom w:val="none" w:sz="0" w:space="0" w:color="auto"/>
            <w:right w:val="none" w:sz="0" w:space="0" w:color="auto"/>
          </w:divBdr>
        </w:div>
      </w:divsChild>
    </w:div>
    <w:div w:id="2038267828">
      <w:marLeft w:val="0"/>
      <w:marRight w:val="0"/>
      <w:marTop w:val="0"/>
      <w:marBottom w:val="0"/>
      <w:divBdr>
        <w:top w:val="none" w:sz="0" w:space="0" w:color="auto"/>
        <w:left w:val="none" w:sz="0" w:space="0" w:color="auto"/>
        <w:bottom w:val="none" w:sz="0" w:space="0" w:color="auto"/>
        <w:right w:val="none" w:sz="0" w:space="0" w:color="auto"/>
      </w:divBdr>
      <w:divsChild>
        <w:div w:id="2038267831">
          <w:marLeft w:val="240"/>
          <w:marRight w:val="0"/>
          <w:marTop w:val="240"/>
          <w:marBottom w:val="240"/>
          <w:divBdr>
            <w:top w:val="none" w:sz="0" w:space="0" w:color="auto"/>
            <w:left w:val="none" w:sz="0" w:space="0" w:color="auto"/>
            <w:bottom w:val="none" w:sz="0" w:space="0" w:color="auto"/>
            <w:right w:val="none" w:sz="0" w:space="0" w:color="auto"/>
          </w:divBdr>
        </w:div>
      </w:divsChild>
    </w:div>
    <w:div w:id="2038267829">
      <w:marLeft w:val="0"/>
      <w:marRight w:val="0"/>
      <w:marTop w:val="0"/>
      <w:marBottom w:val="0"/>
      <w:divBdr>
        <w:top w:val="none" w:sz="0" w:space="0" w:color="auto"/>
        <w:left w:val="none" w:sz="0" w:space="0" w:color="auto"/>
        <w:bottom w:val="none" w:sz="0" w:space="0" w:color="auto"/>
        <w:right w:val="none" w:sz="0" w:space="0" w:color="auto"/>
      </w:divBdr>
    </w:div>
    <w:div w:id="2038267830">
      <w:marLeft w:val="0"/>
      <w:marRight w:val="0"/>
      <w:marTop w:val="0"/>
      <w:marBottom w:val="0"/>
      <w:divBdr>
        <w:top w:val="none" w:sz="0" w:space="0" w:color="auto"/>
        <w:left w:val="none" w:sz="0" w:space="0" w:color="auto"/>
        <w:bottom w:val="none" w:sz="0" w:space="0" w:color="auto"/>
        <w:right w:val="none" w:sz="0" w:space="0" w:color="auto"/>
      </w:divBdr>
      <w:divsChild>
        <w:div w:id="2038267823">
          <w:marLeft w:val="240"/>
          <w:marRight w:val="0"/>
          <w:marTop w:val="240"/>
          <w:marBottom w:val="240"/>
          <w:divBdr>
            <w:top w:val="none" w:sz="0" w:space="0" w:color="auto"/>
            <w:left w:val="none" w:sz="0" w:space="0" w:color="auto"/>
            <w:bottom w:val="none" w:sz="0" w:space="0" w:color="auto"/>
            <w:right w:val="none" w:sz="0" w:space="0" w:color="auto"/>
          </w:divBdr>
        </w:div>
      </w:divsChild>
    </w:div>
    <w:div w:id="2038267833">
      <w:marLeft w:val="0"/>
      <w:marRight w:val="0"/>
      <w:marTop w:val="0"/>
      <w:marBottom w:val="0"/>
      <w:divBdr>
        <w:top w:val="none" w:sz="0" w:space="0" w:color="auto"/>
        <w:left w:val="none" w:sz="0" w:space="0" w:color="auto"/>
        <w:bottom w:val="none" w:sz="0" w:space="0" w:color="auto"/>
        <w:right w:val="none" w:sz="0" w:space="0" w:color="auto"/>
      </w:divBdr>
      <w:divsChild>
        <w:div w:id="2038267837">
          <w:marLeft w:val="240"/>
          <w:marRight w:val="0"/>
          <w:marTop w:val="240"/>
          <w:marBottom w:val="240"/>
          <w:divBdr>
            <w:top w:val="none" w:sz="0" w:space="0" w:color="auto"/>
            <w:left w:val="none" w:sz="0" w:space="0" w:color="auto"/>
            <w:bottom w:val="none" w:sz="0" w:space="0" w:color="auto"/>
            <w:right w:val="none" w:sz="0" w:space="0" w:color="auto"/>
          </w:divBdr>
        </w:div>
      </w:divsChild>
    </w:div>
    <w:div w:id="2038267834">
      <w:marLeft w:val="0"/>
      <w:marRight w:val="0"/>
      <w:marTop w:val="0"/>
      <w:marBottom w:val="0"/>
      <w:divBdr>
        <w:top w:val="none" w:sz="0" w:space="0" w:color="auto"/>
        <w:left w:val="none" w:sz="0" w:space="0" w:color="auto"/>
        <w:bottom w:val="none" w:sz="0" w:space="0" w:color="auto"/>
        <w:right w:val="none" w:sz="0" w:space="0" w:color="auto"/>
      </w:divBdr>
      <w:divsChild>
        <w:div w:id="2038267838">
          <w:marLeft w:val="240"/>
          <w:marRight w:val="0"/>
          <w:marTop w:val="240"/>
          <w:marBottom w:val="240"/>
          <w:divBdr>
            <w:top w:val="none" w:sz="0" w:space="0" w:color="auto"/>
            <w:left w:val="none" w:sz="0" w:space="0" w:color="auto"/>
            <w:bottom w:val="none" w:sz="0" w:space="0" w:color="auto"/>
            <w:right w:val="none" w:sz="0" w:space="0" w:color="auto"/>
          </w:divBdr>
        </w:div>
        <w:div w:id="2038267843">
          <w:marLeft w:val="240"/>
          <w:marRight w:val="0"/>
          <w:marTop w:val="240"/>
          <w:marBottom w:val="240"/>
          <w:divBdr>
            <w:top w:val="none" w:sz="0" w:space="0" w:color="auto"/>
            <w:left w:val="none" w:sz="0" w:space="0" w:color="auto"/>
            <w:bottom w:val="none" w:sz="0" w:space="0" w:color="auto"/>
            <w:right w:val="none" w:sz="0" w:space="0" w:color="auto"/>
          </w:divBdr>
        </w:div>
      </w:divsChild>
    </w:div>
    <w:div w:id="2038267835">
      <w:marLeft w:val="0"/>
      <w:marRight w:val="0"/>
      <w:marTop w:val="0"/>
      <w:marBottom w:val="0"/>
      <w:divBdr>
        <w:top w:val="none" w:sz="0" w:space="0" w:color="auto"/>
        <w:left w:val="none" w:sz="0" w:space="0" w:color="auto"/>
        <w:bottom w:val="none" w:sz="0" w:space="0" w:color="auto"/>
        <w:right w:val="none" w:sz="0" w:space="0" w:color="auto"/>
      </w:divBdr>
      <w:divsChild>
        <w:div w:id="2038267840">
          <w:marLeft w:val="240"/>
          <w:marRight w:val="0"/>
          <w:marTop w:val="240"/>
          <w:marBottom w:val="240"/>
          <w:divBdr>
            <w:top w:val="none" w:sz="0" w:space="0" w:color="auto"/>
            <w:left w:val="none" w:sz="0" w:space="0" w:color="auto"/>
            <w:bottom w:val="none" w:sz="0" w:space="0" w:color="auto"/>
            <w:right w:val="none" w:sz="0" w:space="0" w:color="auto"/>
          </w:divBdr>
        </w:div>
      </w:divsChild>
    </w:div>
    <w:div w:id="2038267836">
      <w:marLeft w:val="0"/>
      <w:marRight w:val="0"/>
      <w:marTop w:val="0"/>
      <w:marBottom w:val="0"/>
      <w:divBdr>
        <w:top w:val="none" w:sz="0" w:space="0" w:color="auto"/>
        <w:left w:val="none" w:sz="0" w:space="0" w:color="auto"/>
        <w:bottom w:val="none" w:sz="0" w:space="0" w:color="auto"/>
        <w:right w:val="none" w:sz="0" w:space="0" w:color="auto"/>
      </w:divBdr>
      <w:divsChild>
        <w:div w:id="2038267841">
          <w:marLeft w:val="240"/>
          <w:marRight w:val="0"/>
          <w:marTop w:val="240"/>
          <w:marBottom w:val="240"/>
          <w:divBdr>
            <w:top w:val="none" w:sz="0" w:space="0" w:color="auto"/>
            <w:left w:val="none" w:sz="0" w:space="0" w:color="auto"/>
            <w:bottom w:val="none" w:sz="0" w:space="0" w:color="auto"/>
            <w:right w:val="none" w:sz="0" w:space="0" w:color="auto"/>
          </w:divBdr>
        </w:div>
        <w:div w:id="2038267842">
          <w:marLeft w:val="240"/>
          <w:marRight w:val="0"/>
          <w:marTop w:val="240"/>
          <w:marBottom w:val="240"/>
          <w:divBdr>
            <w:top w:val="none" w:sz="0" w:space="0" w:color="auto"/>
            <w:left w:val="none" w:sz="0" w:space="0" w:color="auto"/>
            <w:bottom w:val="none" w:sz="0" w:space="0" w:color="auto"/>
            <w:right w:val="none" w:sz="0" w:space="0" w:color="auto"/>
          </w:divBdr>
        </w:div>
      </w:divsChild>
    </w:div>
    <w:div w:id="2038267839">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32F75FA-F20F-4EDD-8C55-1185473216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14</Pages>
  <Words>2653</Words>
  <Characters>15123</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THE LAST THINGS (Eschatology)</vt:lpstr>
    </vt:vector>
  </TitlesOfParts>
  <Company/>
  <LinksUpToDate>false</LinksUpToDate>
  <CharactersWithSpaces>17741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LAST THINGS (Eschatology)</dc:title>
  <dc:subject/>
  <dc:creator>Witt</dc:creator>
  <cp:keywords/>
  <dc:description/>
  <cp:lastModifiedBy>Robert Balza</cp:lastModifiedBy>
  <cp:revision>2</cp:revision>
  <cp:lastPrinted>2015-01-28T03:39:00Z</cp:lastPrinted>
  <dcterms:created xsi:type="dcterms:W3CDTF">2020-06-09T17:36:00Z</dcterms:created>
  <dcterms:modified xsi:type="dcterms:W3CDTF">2020-06-09T17:36:00Z</dcterms:modified>
</cp:coreProperties>
</file>