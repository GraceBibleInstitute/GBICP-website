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D26D3" w:rsidRDefault="00ED26D3" w:rsidP="00ED26D3">
      <w:pPr>
        <w:jc w:val="center"/>
        <w:rPr>
          <w:b/>
        </w:rPr>
      </w:pPr>
      <w:r>
        <w:rPr>
          <w:b/>
        </w:rPr>
        <w:t xml:space="preserve">THEOLOGY </w:t>
      </w:r>
    </w:p>
    <w:p w:rsidR="00ED26D3" w:rsidRDefault="00ED26D3" w:rsidP="00ED26D3">
      <w:pPr>
        <w:jc w:val="center"/>
        <w:rPr>
          <w:b/>
          <w:u w:val="single"/>
        </w:rPr>
      </w:pPr>
      <w:r>
        <w:rPr>
          <w:b/>
          <w:u w:val="single"/>
        </w:rPr>
        <w:t>A Study of God, the Author of Salvation</w:t>
      </w:r>
    </w:p>
    <w:p w:rsidR="00ED26D3" w:rsidRDefault="00ED26D3" w:rsidP="00ED26D3">
      <w:pPr>
        <w:jc w:val="center"/>
        <w:rPr>
          <w:b/>
          <w:lang w:eastAsia="zh-CN"/>
        </w:rPr>
      </w:pPr>
      <w:r>
        <w:rPr>
          <w:rFonts w:hint="eastAsia"/>
          <w:b/>
          <w:lang w:eastAsia="zh-CN"/>
        </w:rPr>
        <w:t>神论</w:t>
      </w:r>
    </w:p>
    <w:p w:rsidR="00ED26D3" w:rsidRPr="00525AD7" w:rsidRDefault="00ED26D3" w:rsidP="00ED26D3">
      <w:pPr>
        <w:jc w:val="center"/>
        <w:rPr>
          <w:b/>
          <w:u w:val="single"/>
        </w:rPr>
      </w:pPr>
      <w:r w:rsidRPr="00525AD7">
        <w:rPr>
          <w:rFonts w:hint="eastAsia"/>
          <w:b/>
          <w:u w:val="single"/>
          <w:lang w:eastAsia="zh-CN"/>
        </w:rPr>
        <w:t>神，救恩赐予者</w:t>
      </w:r>
    </w:p>
    <w:p w:rsidR="00DB467C" w:rsidRPr="009F0176" w:rsidRDefault="00DB467C" w:rsidP="00DB467C">
      <w:pPr>
        <w:jc w:val="center"/>
        <w:rPr>
          <w:b/>
        </w:rPr>
      </w:pPr>
    </w:p>
    <w:p w:rsidR="00DB467C" w:rsidRDefault="00DB467C" w:rsidP="001A627F">
      <w:pPr>
        <w:jc w:val="center"/>
        <w:rPr>
          <w:b/>
          <w:u w:val="single"/>
        </w:rPr>
      </w:pPr>
      <w:r w:rsidRPr="009F0176">
        <w:rPr>
          <w:b/>
          <w:u w:val="single"/>
        </w:rPr>
        <w:t xml:space="preserve">Chapter </w:t>
      </w:r>
      <w:r w:rsidR="001A627F">
        <w:rPr>
          <w:b/>
          <w:u w:val="single"/>
        </w:rPr>
        <w:t>5</w:t>
      </w:r>
      <w:r w:rsidRPr="009F0176">
        <w:rPr>
          <w:b/>
          <w:u w:val="single"/>
        </w:rPr>
        <w:t xml:space="preserve"> – The </w:t>
      </w:r>
      <w:r w:rsidR="001A627F">
        <w:rPr>
          <w:b/>
          <w:u w:val="single"/>
        </w:rPr>
        <w:t>Triune God</w:t>
      </w:r>
    </w:p>
    <w:p w:rsidR="00ED26D3" w:rsidRPr="009F0176" w:rsidRDefault="00ED26D3" w:rsidP="001A627F">
      <w:pPr>
        <w:jc w:val="center"/>
        <w:rPr>
          <w:b/>
        </w:rPr>
      </w:pPr>
      <w:r>
        <w:rPr>
          <w:rFonts w:hint="eastAsia"/>
          <w:b/>
          <w:lang w:eastAsia="zh-CN"/>
        </w:rPr>
        <w:t>第五章</w:t>
      </w:r>
      <w:r>
        <w:rPr>
          <w:b/>
          <w:lang w:eastAsia="zh-CN"/>
        </w:rPr>
        <w:t>——</w:t>
      </w:r>
      <w:r>
        <w:rPr>
          <w:rFonts w:hint="eastAsia"/>
          <w:b/>
          <w:lang w:eastAsia="zh-CN"/>
        </w:rPr>
        <w:t>三位一体的神</w:t>
      </w:r>
    </w:p>
    <w:p w:rsidR="00DB467C" w:rsidRPr="009F0176" w:rsidRDefault="00DB467C" w:rsidP="00DB467C">
      <w:pPr>
        <w:ind w:left="360"/>
        <w:jc w:val="center"/>
        <w:rPr>
          <w:b/>
          <w:u w:val="single"/>
        </w:rPr>
      </w:pPr>
    </w:p>
    <w:p w:rsidR="00DB467C" w:rsidRPr="001A627F" w:rsidRDefault="001A627F" w:rsidP="00DB467C">
      <w:pPr>
        <w:ind w:left="360"/>
        <w:jc w:val="center"/>
        <w:rPr>
          <w:b/>
          <w:u w:val="single"/>
        </w:rPr>
      </w:pPr>
      <w:r w:rsidRPr="001A627F">
        <w:rPr>
          <w:b/>
          <w:u w:val="single"/>
        </w:rPr>
        <w:t>Lesson 11</w:t>
      </w:r>
    </w:p>
    <w:p w:rsidR="00DB467C" w:rsidRPr="009F0176" w:rsidRDefault="00DB467C" w:rsidP="001A627F">
      <w:pPr>
        <w:ind w:left="360"/>
        <w:jc w:val="center"/>
        <w:rPr>
          <w:b/>
          <w:u w:val="single"/>
          <w:lang w:val="fr-FR"/>
        </w:rPr>
      </w:pPr>
      <w:r w:rsidRPr="009F0176">
        <w:rPr>
          <w:b/>
          <w:u w:val="single"/>
          <w:lang w:val="fr-FR"/>
        </w:rPr>
        <w:t>AL</w:t>
      </w:r>
      <w:r w:rsidR="001A627F">
        <w:rPr>
          <w:b/>
          <w:u w:val="single"/>
          <w:lang w:val="fr-FR"/>
        </w:rPr>
        <w:t xml:space="preserve">S </w:t>
      </w:r>
      <w:proofErr w:type="spellStart"/>
      <w:r w:rsidR="001A627F">
        <w:rPr>
          <w:b/>
          <w:u w:val="single"/>
          <w:lang w:val="fr-FR"/>
        </w:rPr>
        <w:t>bilingual</w:t>
      </w:r>
      <w:proofErr w:type="spellEnd"/>
      <w:r w:rsidR="001A627F">
        <w:rPr>
          <w:b/>
          <w:u w:val="single"/>
          <w:lang w:val="fr-FR"/>
        </w:rPr>
        <w:t xml:space="preserve"> </w:t>
      </w:r>
      <w:proofErr w:type="spellStart"/>
      <w:r w:rsidR="001A627F">
        <w:rPr>
          <w:b/>
          <w:u w:val="single"/>
          <w:lang w:val="fr-FR"/>
        </w:rPr>
        <w:t>pdf</w:t>
      </w:r>
      <w:proofErr w:type="spellEnd"/>
      <w:r w:rsidR="001A627F">
        <w:rPr>
          <w:b/>
          <w:u w:val="single"/>
          <w:lang w:val="fr-FR"/>
        </w:rPr>
        <w:t xml:space="preserve"> </w:t>
      </w:r>
      <w:proofErr w:type="gramStart"/>
      <w:r w:rsidR="001A627F">
        <w:rPr>
          <w:b/>
          <w:u w:val="single"/>
          <w:lang w:val="fr-FR"/>
        </w:rPr>
        <w:t>file:</w:t>
      </w:r>
      <w:proofErr w:type="gramEnd"/>
      <w:r w:rsidR="001A627F">
        <w:rPr>
          <w:b/>
          <w:u w:val="single"/>
          <w:lang w:val="fr-FR"/>
        </w:rPr>
        <w:t xml:space="preserve">  </w:t>
      </w:r>
      <w:proofErr w:type="spellStart"/>
      <w:r w:rsidR="001A627F">
        <w:rPr>
          <w:b/>
          <w:u w:val="single"/>
          <w:lang w:val="fr-FR"/>
        </w:rPr>
        <w:t>Chapter</w:t>
      </w:r>
      <w:proofErr w:type="spellEnd"/>
      <w:r w:rsidR="001A627F">
        <w:rPr>
          <w:b/>
          <w:u w:val="single"/>
          <w:lang w:val="fr-FR"/>
        </w:rPr>
        <w:t xml:space="preserve"> 5</w:t>
      </w:r>
      <w:r w:rsidRPr="009F0176">
        <w:rPr>
          <w:b/>
          <w:u w:val="single"/>
          <w:lang w:val="fr-FR"/>
        </w:rPr>
        <w:t xml:space="preserve">, pages </w:t>
      </w:r>
      <w:r w:rsidR="001A627F">
        <w:rPr>
          <w:b/>
          <w:u w:val="single"/>
          <w:lang w:val="fr-FR"/>
        </w:rPr>
        <w:t>1-11</w:t>
      </w:r>
    </w:p>
    <w:p w:rsidR="00DB467C" w:rsidRPr="009F0176" w:rsidRDefault="001A627F" w:rsidP="00DB467C">
      <w:pPr>
        <w:ind w:left="360"/>
        <w:jc w:val="center"/>
        <w:rPr>
          <w:bCs/>
          <w:lang w:val="fr-FR"/>
        </w:rPr>
      </w:pPr>
      <w:r>
        <w:rPr>
          <w:bCs/>
          <w:lang w:val="fr-FR"/>
        </w:rPr>
        <w:t>[</w:t>
      </w:r>
      <w:proofErr w:type="gramStart"/>
      <w:r>
        <w:rPr>
          <w:bCs/>
          <w:lang w:val="fr-FR"/>
        </w:rPr>
        <w:t>NPH:</w:t>
      </w:r>
      <w:proofErr w:type="gramEnd"/>
      <w:r>
        <w:rPr>
          <w:bCs/>
          <w:lang w:val="fr-FR"/>
        </w:rPr>
        <w:t xml:space="preserve"> pages 121-127</w:t>
      </w:r>
      <w:r w:rsidR="00DB467C" w:rsidRPr="009F0176">
        <w:rPr>
          <w:bCs/>
          <w:lang w:val="fr-FR"/>
        </w:rPr>
        <w:t>]</w:t>
      </w:r>
    </w:p>
    <w:p w:rsidR="00ED26D3" w:rsidRDefault="00ED26D3" w:rsidP="00ED26D3">
      <w:pPr>
        <w:ind w:left="360"/>
        <w:jc w:val="center"/>
        <w:rPr>
          <w:b/>
          <w:u w:val="single"/>
          <w:lang w:val="fr-FR" w:eastAsia="zh-CN"/>
        </w:rPr>
      </w:pPr>
      <w:r>
        <w:rPr>
          <w:rFonts w:hint="eastAsia"/>
          <w:b/>
          <w:u w:val="single"/>
          <w:lang w:val="fr-FR" w:eastAsia="zh-CN"/>
        </w:rPr>
        <w:t>第十一课</w:t>
      </w:r>
    </w:p>
    <w:p w:rsidR="00ED26D3" w:rsidRDefault="00ED26D3" w:rsidP="00ED26D3">
      <w:pPr>
        <w:ind w:left="360"/>
        <w:jc w:val="center"/>
        <w:rPr>
          <w:b/>
          <w:u w:val="single"/>
          <w:lang w:val="fr-FR" w:eastAsia="zh-CN"/>
        </w:rPr>
      </w:pPr>
      <w:r>
        <w:rPr>
          <w:b/>
          <w:u w:val="single"/>
          <w:lang w:val="fr-FR" w:eastAsia="zh-CN"/>
        </w:rPr>
        <w:t>ALS</w:t>
      </w:r>
      <w:r>
        <w:rPr>
          <w:rFonts w:hint="eastAsia"/>
          <w:b/>
          <w:u w:val="single"/>
          <w:lang w:val="fr-FR" w:eastAsia="zh-CN"/>
        </w:rPr>
        <w:t>双语</w:t>
      </w:r>
      <w:r>
        <w:rPr>
          <w:b/>
          <w:u w:val="single"/>
          <w:lang w:val="fr-FR" w:eastAsia="zh-CN"/>
        </w:rPr>
        <w:t>PDF</w:t>
      </w:r>
      <w:r>
        <w:rPr>
          <w:rFonts w:hint="eastAsia"/>
          <w:b/>
          <w:u w:val="single"/>
          <w:lang w:val="fr-FR" w:eastAsia="zh-CN"/>
        </w:rPr>
        <w:t>文件：第五章，第</w:t>
      </w:r>
      <w:r>
        <w:rPr>
          <w:b/>
          <w:u w:val="single"/>
          <w:lang w:val="fr-FR" w:eastAsia="zh-CN"/>
        </w:rPr>
        <w:t>1-11</w:t>
      </w:r>
      <w:r>
        <w:rPr>
          <w:rFonts w:hint="eastAsia"/>
          <w:b/>
          <w:u w:val="single"/>
          <w:lang w:val="fr-FR" w:eastAsia="zh-CN"/>
        </w:rPr>
        <w:t>页</w:t>
      </w:r>
    </w:p>
    <w:p w:rsidR="00ED26D3" w:rsidRDefault="00ED26D3" w:rsidP="00ED26D3">
      <w:pPr>
        <w:ind w:left="360"/>
        <w:jc w:val="center"/>
        <w:rPr>
          <w:bCs/>
          <w:lang w:val="fr-FR"/>
        </w:rPr>
      </w:pPr>
      <w:r>
        <w:rPr>
          <w:bCs/>
          <w:lang w:val="fr-FR"/>
        </w:rPr>
        <w:t xml:space="preserve">[NPH: </w:t>
      </w:r>
      <w:r>
        <w:rPr>
          <w:rFonts w:hint="eastAsia"/>
          <w:bCs/>
          <w:lang w:val="fr-FR" w:eastAsia="zh-CN"/>
        </w:rPr>
        <w:t>第</w:t>
      </w:r>
      <w:r>
        <w:rPr>
          <w:bCs/>
          <w:lang w:val="fr-FR"/>
        </w:rPr>
        <w:t>121</w:t>
      </w:r>
      <w:r>
        <w:rPr>
          <w:bCs/>
          <w:lang w:val="fr-FR" w:eastAsia="zh-CN"/>
        </w:rPr>
        <w:t>-</w:t>
      </w:r>
      <w:r>
        <w:rPr>
          <w:bCs/>
          <w:lang w:val="fr-FR"/>
        </w:rPr>
        <w:t>127</w:t>
      </w:r>
      <w:r>
        <w:rPr>
          <w:rFonts w:hint="eastAsia"/>
          <w:bCs/>
          <w:lang w:val="fr-FR" w:eastAsia="zh-CN"/>
        </w:rPr>
        <w:t>页</w:t>
      </w:r>
      <w:r>
        <w:rPr>
          <w:bCs/>
          <w:lang w:val="fr-FR"/>
        </w:rPr>
        <w:t>]</w:t>
      </w:r>
    </w:p>
    <w:p w:rsidR="00DB467C" w:rsidRPr="009F0176" w:rsidRDefault="00DB467C" w:rsidP="00DB467C">
      <w:pPr>
        <w:ind w:left="360"/>
        <w:jc w:val="center"/>
        <w:rPr>
          <w:bCs/>
          <w:lang w:val="fr-FR"/>
        </w:rPr>
      </w:pPr>
    </w:p>
    <w:p w:rsidR="009F72DC" w:rsidRPr="003239C9" w:rsidRDefault="009F72DC" w:rsidP="009F72DC">
      <w:pPr>
        <w:ind w:left="360"/>
        <w:jc w:val="center"/>
        <w:rPr>
          <w:bCs/>
          <w:lang w:val="fr-FR"/>
        </w:rPr>
      </w:pPr>
      <w:r w:rsidRPr="003239C9">
        <w:rPr>
          <w:b/>
          <w:lang w:val="fr-FR"/>
        </w:rPr>
        <w:t>Introduction</w:t>
      </w:r>
      <w:r w:rsidR="00DC73BE">
        <w:rPr>
          <w:rFonts w:hint="eastAsia"/>
          <w:b/>
          <w:lang w:eastAsia="zh-CN"/>
        </w:rPr>
        <w:t>简介</w:t>
      </w:r>
    </w:p>
    <w:p w:rsidR="009F72DC" w:rsidRDefault="000E4B01" w:rsidP="009F72DC">
      <w:pPr>
        <w:ind w:left="720" w:firstLine="360"/>
        <w:jc w:val="both"/>
        <w:rPr>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celtic trinity" style="position:absolute;left:0;text-align:left;margin-left:384.75pt;margin-top:14.85pt;width:116.85pt;height:112.35pt;z-index:-1;visibility:visible;mso-wrap-edited:f;mso-width-percent:0;mso-height-percent:0;mso-width-percent:0;mso-height-percent:0" wrapcoords="10454 810 8986 2250 7949 3690 7258 5130 5443 6570 4234 8010 3456 9450 3024 10890 2851 12330 2851 13770 2506 13770 1642 14850 1642 15210 1037 16650 778 18090 778 18720 2678 19530 4147 19710 9763 20790 10454 20790 11059 20790 11750 20790 17366 19620 18835 19530 20822 18630 20477 16650 19872 15210 19094 13770 18749 12330 18490 10890 18058 9450 17280 8010 16157 6480 14515 5490 14083 5130 13997 4590 13565 3690 12528 2250 11232 990 10973 810 10454 810">
            <v:imagedata r:id="rId8" o:title=""/>
            <w10:wrap type="tight"/>
          </v:shape>
        </w:pict>
      </w:r>
      <w:r w:rsidR="009F72DC" w:rsidRPr="003239C9">
        <w:rPr>
          <w:bCs/>
          <w:lang w:val="fr-FR"/>
        </w:rPr>
        <w:t xml:space="preserve">In </w:t>
      </w:r>
      <w:proofErr w:type="spellStart"/>
      <w:r w:rsidR="009F72DC" w:rsidRPr="003239C9">
        <w:rPr>
          <w:bCs/>
          <w:lang w:val="fr-FR"/>
        </w:rPr>
        <w:t>lesson</w:t>
      </w:r>
      <w:proofErr w:type="spellEnd"/>
      <w:r w:rsidR="009F72DC" w:rsidRPr="003239C9">
        <w:rPr>
          <w:bCs/>
          <w:lang w:val="fr-FR"/>
        </w:rPr>
        <w:t xml:space="preserve"> 10 </w:t>
      </w:r>
      <w:proofErr w:type="spellStart"/>
      <w:r w:rsidR="009F72DC" w:rsidRPr="003239C9">
        <w:rPr>
          <w:bCs/>
          <w:lang w:val="fr-FR"/>
        </w:rPr>
        <w:t>we</w:t>
      </w:r>
      <w:proofErr w:type="spellEnd"/>
      <w:r w:rsidR="009F72DC" w:rsidRPr="003239C9">
        <w:rPr>
          <w:bCs/>
          <w:lang w:val="fr-FR"/>
        </w:rPr>
        <w:t xml:space="preserve"> </w:t>
      </w:r>
      <w:proofErr w:type="spellStart"/>
      <w:r w:rsidR="009F72DC" w:rsidRPr="003239C9">
        <w:rPr>
          <w:bCs/>
          <w:lang w:val="fr-FR"/>
        </w:rPr>
        <w:t>saw</w:t>
      </w:r>
      <w:proofErr w:type="spellEnd"/>
      <w:r w:rsidR="009F72DC" w:rsidRPr="003239C9">
        <w:rPr>
          <w:bCs/>
          <w:lang w:val="fr-FR"/>
        </w:rPr>
        <w:t xml:space="preserve"> how the </w:t>
      </w:r>
      <w:proofErr w:type="spellStart"/>
      <w:r w:rsidR="009F72DC" w:rsidRPr="003239C9">
        <w:rPr>
          <w:bCs/>
          <w:lang w:val="fr-FR"/>
        </w:rPr>
        <w:t>glory</w:t>
      </w:r>
      <w:proofErr w:type="spellEnd"/>
      <w:r w:rsidR="009F72DC" w:rsidRPr="003239C9">
        <w:rPr>
          <w:bCs/>
          <w:lang w:val="fr-FR"/>
        </w:rPr>
        <w:t xml:space="preserve"> of </w:t>
      </w:r>
      <w:proofErr w:type="spellStart"/>
      <w:r w:rsidR="009F72DC" w:rsidRPr="003239C9">
        <w:rPr>
          <w:bCs/>
          <w:lang w:val="fr-FR"/>
        </w:rPr>
        <w:t>God</w:t>
      </w:r>
      <w:proofErr w:type="spellEnd"/>
      <w:r w:rsidR="009F72DC" w:rsidRPr="003239C9">
        <w:rPr>
          <w:bCs/>
          <w:lang w:val="fr-FR"/>
        </w:rPr>
        <w:t xml:space="preserve"> </w:t>
      </w:r>
      <w:proofErr w:type="spellStart"/>
      <w:r w:rsidR="009F72DC" w:rsidRPr="003239C9">
        <w:rPr>
          <w:bCs/>
          <w:lang w:val="fr-FR"/>
        </w:rPr>
        <w:t>involves</w:t>
      </w:r>
      <w:proofErr w:type="spellEnd"/>
      <w:r w:rsidR="009F72DC" w:rsidRPr="003239C9">
        <w:rPr>
          <w:bCs/>
          <w:lang w:val="fr-FR"/>
        </w:rPr>
        <w:t xml:space="preserve"> </w:t>
      </w:r>
      <w:proofErr w:type="spellStart"/>
      <w:r w:rsidR="009F72DC" w:rsidRPr="003239C9">
        <w:rPr>
          <w:bCs/>
          <w:lang w:val="fr-FR"/>
        </w:rPr>
        <w:t>many</w:t>
      </w:r>
      <w:proofErr w:type="spellEnd"/>
      <w:r w:rsidR="009F72DC" w:rsidRPr="003239C9">
        <w:rPr>
          <w:bCs/>
          <w:lang w:val="fr-FR"/>
        </w:rPr>
        <w:t xml:space="preserve"> </w:t>
      </w:r>
      <w:proofErr w:type="spellStart"/>
      <w:r w:rsidR="009F72DC" w:rsidRPr="003239C9">
        <w:rPr>
          <w:bCs/>
          <w:lang w:val="fr-FR"/>
        </w:rPr>
        <w:t>attributes</w:t>
      </w:r>
      <w:proofErr w:type="spellEnd"/>
      <w:r w:rsidR="009F72DC" w:rsidRPr="003239C9">
        <w:rPr>
          <w:bCs/>
          <w:lang w:val="fr-FR"/>
        </w:rPr>
        <w:t xml:space="preserve"> or </w:t>
      </w:r>
      <w:proofErr w:type="spellStart"/>
      <w:r w:rsidR="009F72DC" w:rsidRPr="003239C9">
        <w:rPr>
          <w:bCs/>
          <w:lang w:val="fr-FR"/>
        </w:rPr>
        <w:t>characteristics</w:t>
      </w:r>
      <w:proofErr w:type="spellEnd"/>
      <w:r w:rsidR="009F72DC" w:rsidRPr="003239C9">
        <w:rPr>
          <w:bCs/>
          <w:lang w:val="fr-FR"/>
        </w:rPr>
        <w:t xml:space="preserve"> </w:t>
      </w:r>
      <w:proofErr w:type="spellStart"/>
      <w:r w:rsidR="009F72DC" w:rsidRPr="003239C9">
        <w:rPr>
          <w:bCs/>
          <w:lang w:val="fr-FR"/>
        </w:rPr>
        <w:t>which</w:t>
      </w:r>
      <w:proofErr w:type="spellEnd"/>
      <w:r w:rsidR="009F72DC" w:rsidRPr="003239C9">
        <w:rPr>
          <w:bCs/>
          <w:lang w:val="fr-FR"/>
        </w:rPr>
        <w:t xml:space="preserve"> </w:t>
      </w:r>
      <w:proofErr w:type="spellStart"/>
      <w:r w:rsidR="009F72DC" w:rsidRPr="003239C9">
        <w:rPr>
          <w:bCs/>
          <w:lang w:val="fr-FR"/>
        </w:rPr>
        <w:t>belong</w:t>
      </w:r>
      <w:proofErr w:type="spellEnd"/>
      <w:r w:rsidR="009F72DC" w:rsidRPr="003239C9">
        <w:rPr>
          <w:bCs/>
          <w:lang w:val="fr-FR"/>
        </w:rPr>
        <w:t xml:space="preserve"> to </w:t>
      </w:r>
      <w:proofErr w:type="spellStart"/>
      <w:r w:rsidR="009F72DC" w:rsidRPr="003239C9">
        <w:rPr>
          <w:bCs/>
          <w:lang w:val="fr-FR"/>
        </w:rPr>
        <w:t>God</w:t>
      </w:r>
      <w:proofErr w:type="spellEnd"/>
      <w:r w:rsidR="009F72DC" w:rsidRPr="003239C9">
        <w:rPr>
          <w:bCs/>
          <w:lang w:val="fr-FR"/>
        </w:rPr>
        <w:t xml:space="preserve">.  </w:t>
      </w:r>
      <w:r w:rsidR="009F72DC">
        <w:rPr>
          <w:bCs/>
        </w:rPr>
        <w:t xml:space="preserve">In this lesson #11 we begin a two-lesson unit on what we mean when we say that God is triune.  </w:t>
      </w:r>
    </w:p>
    <w:p w:rsidR="00DD2746" w:rsidRDefault="00DD2746" w:rsidP="009F72DC">
      <w:pPr>
        <w:ind w:left="720" w:firstLine="360"/>
        <w:jc w:val="both"/>
        <w:rPr>
          <w:bCs/>
          <w:lang w:eastAsia="zh-CN"/>
        </w:rPr>
      </w:pPr>
      <w:r>
        <w:rPr>
          <w:rFonts w:hint="eastAsia"/>
          <w:bCs/>
          <w:lang w:eastAsia="zh-CN"/>
        </w:rPr>
        <w:t>在第十课中，我们看到神的荣耀包括许多</w:t>
      </w:r>
      <w:r w:rsidR="0035293E">
        <w:rPr>
          <w:rFonts w:hint="eastAsia"/>
          <w:bCs/>
          <w:lang w:eastAsia="zh-CN"/>
        </w:rPr>
        <w:t>属于神的</w:t>
      </w:r>
      <w:r>
        <w:rPr>
          <w:rFonts w:hint="eastAsia"/>
          <w:bCs/>
          <w:lang w:eastAsia="zh-CN"/>
        </w:rPr>
        <w:t>属性或者特征</w:t>
      </w:r>
      <w:r w:rsidR="0035293E">
        <w:rPr>
          <w:rFonts w:hint="eastAsia"/>
          <w:bCs/>
          <w:lang w:eastAsia="zh-CN"/>
        </w:rPr>
        <w:t>。本课我们将会开始一个两堂课的单元，来学习神是三位一体。</w:t>
      </w:r>
    </w:p>
    <w:p w:rsidR="00462F02" w:rsidRDefault="009F72DC" w:rsidP="009F72DC">
      <w:pPr>
        <w:ind w:left="720" w:firstLine="360"/>
        <w:jc w:val="both"/>
        <w:rPr>
          <w:bCs/>
        </w:rPr>
      </w:pPr>
      <w:r>
        <w:rPr>
          <w:bCs/>
        </w:rPr>
        <w:t>“Triune” is a word – coined by the ancient church – which summarizes what the Bible teaches when it presents the mystery of who God is.  “Triune” is not a word which explains or makes sense of this mystery.  Rather, “triune” is a term which summarizes the mystery which the Bible places before us.  On the basis of faith in this revealed mystery, believers worship God – Father, Son and Holy Spirit</w:t>
      </w:r>
      <w:r w:rsidRPr="009F0176">
        <w:rPr>
          <w:bCs/>
        </w:rPr>
        <w:t xml:space="preserve">.   </w:t>
      </w:r>
    </w:p>
    <w:p w:rsidR="009F72DC" w:rsidRDefault="001A2D71" w:rsidP="001A2D71">
      <w:pPr>
        <w:ind w:left="720" w:firstLine="360"/>
        <w:jc w:val="both"/>
        <w:rPr>
          <w:bCs/>
          <w:lang w:eastAsia="zh-CN"/>
        </w:rPr>
      </w:pPr>
      <w:r>
        <w:rPr>
          <w:rFonts w:hint="eastAsia"/>
          <w:bCs/>
          <w:lang w:eastAsia="zh-CN"/>
        </w:rPr>
        <w:t>“三位一体”是一个词</w:t>
      </w:r>
      <w:r>
        <w:rPr>
          <w:bCs/>
          <w:lang w:eastAsia="zh-CN"/>
        </w:rPr>
        <w:t>——</w:t>
      </w:r>
      <w:r>
        <w:rPr>
          <w:rFonts w:hint="eastAsia"/>
          <w:bCs/>
          <w:lang w:eastAsia="zh-CN"/>
        </w:rPr>
        <w:t>由早期教会造的词</w:t>
      </w:r>
      <w:r>
        <w:rPr>
          <w:bCs/>
          <w:lang w:eastAsia="zh-CN"/>
        </w:rPr>
        <w:t>——</w:t>
      </w:r>
      <w:r>
        <w:rPr>
          <w:rFonts w:hint="eastAsia"/>
          <w:bCs/>
          <w:lang w:eastAsia="zh-CN"/>
        </w:rPr>
        <w:t>该词总结了圣经所教导的关于神是谁的奥秘。“三位一体”并不是解释或者说明这个奥秘，而是总结了圣经关于这个奥秘对我们的教导。以启示的该奥秘为信心的根基，基督徒敬拜神</w:t>
      </w:r>
      <w:r>
        <w:rPr>
          <w:bCs/>
          <w:lang w:eastAsia="zh-CN"/>
        </w:rPr>
        <w:t>——</w:t>
      </w:r>
      <w:r>
        <w:rPr>
          <w:rFonts w:hint="eastAsia"/>
          <w:bCs/>
          <w:lang w:eastAsia="zh-CN"/>
        </w:rPr>
        <w:t>父，子和圣灵。</w:t>
      </w:r>
    </w:p>
    <w:p w:rsidR="001A2D71" w:rsidRPr="001A2D71" w:rsidRDefault="001A2D71" w:rsidP="001A2D71">
      <w:pPr>
        <w:ind w:left="720" w:firstLine="360"/>
        <w:jc w:val="both"/>
        <w:rPr>
          <w:bCs/>
          <w:lang w:eastAsia="zh-CN"/>
        </w:rPr>
      </w:pPr>
    </w:p>
    <w:p w:rsidR="00BC7D74" w:rsidRDefault="00BC7D74" w:rsidP="00BC7D74">
      <w:pPr>
        <w:numPr>
          <w:ilvl w:val="0"/>
          <w:numId w:val="10"/>
        </w:numPr>
        <w:rPr>
          <w:b/>
          <w:i/>
          <w:iCs/>
        </w:rPr>
      </w:pPr>
      <w:r w:rsidRPr="00981CF4">
        <w:rPr>
          <w:b/>
          <w:i/>
          <w:iCs/>
        </w:rPr>
        <w:t>God is triune: one God in three persons and three persons in one God.</w:t>
      </w:r>
    </w:p>
    <w:p w:rsidR="002E6DBA" w:rsidRPr="00981CF4" w:rsidRDefault="00944C7F" w:rsidP="002E6DBA">
      <w:pPr>
        <w:ind w:left="720"/>
        <w:rPr>
          <w:b/>
          <w:i/>
          <w:iCs/>
          <w:lang w:eastAsia="zh-CN"/>
        </w:rPr>
      </w:pPr>
      <w:r>
        <w:rPr>
          <w:rFonts w:hint="eastAsia"/>
          <w:b/>
          <w:i/>
          <w:iCs/>
          <w:lang w:eastAsia="zh-CN"/>
        </w:rPr>
        <w:t>神是三位一体：一位神有三个位格，三个位格都是一位神</w:t>
      </w:r>
    </w:p>
    <w:p w:rsidR="008F4F41" w:rsidRDefault="008F4F41" w:rsidP="008F4F41">
      <w:pPr>
        <w:rPr>
          <w:bCs/>
          <w:color w:val="FF0000"/>
          <w:lang w:eastAsia="zh-CN"/>
        </w:rPr>
      </w:pPr>
    </w:p>
    <w:p w:rsidR="00BC7D74" w:rsidRPr="00981CF4" w:rsidRDefault="00BC7D74" w:rsidP="00BC7D74">
      <w:pPr>
        <w:rPr>
          <w:bCs/>
          <w:i/>
          <w:iCs/>
          <w:lang w:eastAsia="zh-CN"/>
        </w:rPr>
      </w:pPr>
      <w:r w:rsidRPr="00981CF4">
        <w:t>1 Timothy 3:16</w:t>
      </w:r>
      <w:r w:rsidRPr="00981CF4">
        <w:rPr>
          <w:bCs/>
          <w:i/>
          <w:iCs/>
        </w:rPr>
        <w:t>a</w:t>
      </w:r>
      <w:r w:rsidR="00E06EC3">
        <w:rPr>
          <w:rFonts w:hint="eastAsia"/>
          <w:bCs/>
          <w:i/>
          <w:iCs/>
          <w:lang w:eastAsia="zh-CN"/>
        </w:rPr>
        <w:t>提前</w:t>
      </w:r>
      <w:r w:rsidR="00E06EC3">
        <w:rPr>
          <w:bCs/>
          <w:i/>
          <w:iCs/>
          <w:lang w:eastAsia="zh-CN"/>
        </w:rPr>
        <w:t>3:16</w:t>
      </w:r>
      <w:r w:rsidR="00E06EC3">
        <w:rPr>
          <w:rFonts w:hint="eastAsia"/>
          <w:bCs/>
          <w:i/>
          <w:iCs/>
          <w:lang w:eastAsia="zh-CN"/>
        </w:rPr>
        <w:t>上</w:t>
      </w:r>
    </w:p>
    <w:p w:rsidR="00BC7D74" w:rsidRDefault="00BC7D74" w:rsidP="00BC7D74">
      <w:r w:rsidRPr="00981CF4">
        <w:t>Beyond all question, the mystery of godliness is great….</w:t>
      </w:r>
    </w:p>
    <w:p w:rsidR="00E06EC3" w:rsidRPr="00981CF4" w:rsidRDefault="00E06EC3" w:rsidP="00BC7D74">
      <w:r>
        <w:rPr>
          <w:rFonts w:hint="eastAsia"/>
          <w:lang w:eastAsia="zh-CN"/>
        </w:rPr>
        <w:t>大哉，敬虔的奥秘……</w:t>
      </w:r>
    </w:p>
    <w:p w:rsidR="0055485D" w:rsidRPr="00055387" w:rsidRDefault="0055485D" w:rsidP="000D6198">
      <w:pPr>
        <w:rPr>
          <w:b/>
          <w:bCs/>
          <w:color w:val="FF0000"/>
          <w:lang w:eastAsia="zh-CN"/>
        </w:rPr>
      </w:pPr>
    </w:p>
    <w:p w:rsidR="00BC7D74" w:rsidRDefault="00BC7D74" w:rsidP="00BC7D74">
      <w:pPr>
        <w:jc w:val="both"/>
      </w:pPr>
      <w:r w:rsidRPr="00981CF4">
        <w:t>The Church universal uses these terms to express what the Bible teaches about the mystery of the three-in-one nature of God.  These terms were developed and agreed on during the early centuries of the Christian Church so that the people of God might “speak the same language” about God.</w:t>
      </w:r>
    </w:p>
    <w:p w:rsidR="003F790C" w:rsidRPr="00981CF4" w:rsidRDefault="003F790C" w:rsidP="00BC7D74">
      <w:pPr>
        <w:jc w:val="both"/>
        <w:rPr>
          <w:lang w:eastAsia="zh-CN"/>
        </w:rPr>
      </w:pPr>
      <w:r>
        <w:rPr>
          <w:rFonts w:hint="eastAsia"/>
          <w:lang w:eastAsia="zh-CN"/>
        </w:rPr>
        <w:lastRenderedPageBreak/>
        <w:t>教会一般使用这些术语来表达圣经所教导的有关三位一体的神这一奥秘。这些术语都是基督教会最初几个世纪发展并且认同的，如此，神的子民可以在说到神的时候“用一种语言沟通”。</w:t>
      </w:r>
    </w:p>
    <w:p w:rsidR="00BC7D74" w:rsidRPr="00981CF4" w:rsidRDefault="00BC7D74" w:rsidP="00BC7D74">
      <w:pPr>
        <w:rPr>
          <w:b/>
          <w:lang w:eastAsia="zh-CN"/>
        </w:rPr>
      </w:pPr>
    </w:p>
    <w:p w:rsidR="00BC7D74" w:rsidRPr="00981CF4" w:rsidRDefault="00BC7D74" w:rsidP="00BC7D74">
      <w:pPr>
        <w:numPr>
          <w:ilvl w:val="3"/>
          <w:numId w:val="10"/>
        </w:numPr>
      </w:pPr>
      <w:r w:rsidRPr="00981CF4">
        <w:t>Definition of terms.</w:t>
      </w:r>
      <w:r w:rsidR="009C6AFD">
        <w:rPr>
          <w:rFonts w:hint="eastAsia"/>
          <w:lang w:eastAsia="zh-CN"/>
        </w:rPr>
        <w:t>术语定义</w:t>
      </w:r>
    </w:p>
    <w:p w:rsidR="00BC7D74" w:rsidRPr="00981CF4" w:rsidRDefault="00BC7D74" w:rsidP="00BC7D74">
      <w:pPr>
        <w:ind w:left="1026"/>
      </w:pPr>
    </w:p>
    <w:p w:rsidR="00BC7D74" w:rsidRPr="00981CF4" w:rsidRDefault="00BC7D74" w:rsidP="00BC7D74">
      <w:pPr>
        <w:numPr>
          <w:ilvl w:val="4"/>
          <w:numId w:val="10"/>
        </w:numPr>
        <w:tabs>
          <w:tab w:val="clear" w:pos="3600"/>
        </w:tabs>
        <w:ind w:left="1512"/>
      </w:pPr>
      <w:r w:rsidRPr="00981CF4">
        <w:t>Triune</w:t>
      </w:r>
      <w:r w:rsidR="00714A96">
        <w:rPr>
          <w:rFonts w:hint="eastAsia"/>
          <w:lang w:eastAsia="zh-CN"/>
        </w:rPr>
        <w:t>三位一体</w:t>
      </w:r>
    </w:p>
    <w:p w:rsidR="00BC7D74" w:rsidRPr="00981CF4" w:rsidRDefault="00BC7D74" w:rsidP="00BC7D74"/>
    <w:p w:rsidR="00BC7D74" w:rsidRDefault="00BC7D74" w:rsidP="00BC7D74">
      <w:pPr>
        <w:rPr>
          <w:b/>
        </w:rPr>
      </w:pPr>
      <w:r w:rsidRPr="00981CF4">
        <w:t>Tri = 3; Une = 1</w:t>
      </w:r>
      <w:r w:rsidRPr="00981CF4">
        <w:tab/>
        <w:t xml:space="preserve"> “</w:t>
      </w:r>
      <w:r w:rsidRPr="00981CF4">
        <w:rPr>
          <w:b/>
        </w:rPr>
        <w:t xml:space="preserve">God is </w:t>
      </w:r>
      <w:r w:rsidRPr="00981CF4">
        <w:rPr>
          <w:b/>
          <w:u w:val="single"/>
        </w:rPr>
        <w:t>one God in three persons</w:t>
      </w:r>
      <w:r w:rsidRPr="00981CF4">
        <w:rPr>
          <w:b/>
        </w:rPr>
        <w:t xml:space="preserve"> and </w:t>
      </w:r>
      <w:r w:rsidRPr="00981CF4">
        <w:rPr>
          <w:b/>
          <w:u w:val="single"/>
        </w:rPr>
        <w:t>three persons in one God</w:t>
      </w:r>
      <w:r w:rsidRPr="00981CF4">
        <w:rPr>
          <w:b/>
        </w:rPr>
        <w:t>”</w:t>
      </w:r>
    </w:p>
    <w:p w:rsidR="00714A96" w:rsidRPr="00981CF4" w:rsidRDefault="00714A96" w:rsidP="00BC7D74">
      <w:r w:rsidRPr="00981CF4">
        <w:t>Tri = 3; Une = 1</w:t>
      </w:r>
      <w:r>
        <w:tab/>
      </w:r>
      <w:r>
        <w:rPr>
          <w:rFonts w:hint="eastAsia"/>
          <w:lang w:eastAsia="zh-CN"/>
        </w:rPr>
        <w:t>“神是一位神三个位格、三个位格是同一位神”</w:t>
      </w:r>
    </w:p>
    <w:p w:rsidR="00BC7D74" w:rsidRPr="00981CF4" w:rsidRDefault="00BC7D74" w:rsidP="00BC7D74"/>
    <w:p w:rsidR="00BC7D74" w:rsidRPr="00981CF4" w:rsidRDefault="00BC7D74" w:rsidP="00BC7D74">
      <w:pPr>
        <w:numPr>
          <w:ilvl w:val="4"/>
          <w:numId w:val="10"/>
        </w:numPr>
        <w:tabs>
          <w:tab w:val="clear" w:pos="3600"/>
        </w:tabs>
        <w:ind w:left="1512"/>
        <w:jc w:val="both"/>
      </w:pPr>
      <w:r w:rsidRPr="00981CF4">
        <w:t>Essence / Being</w:t>
      </w:r>
      <w:r w:rsidR="00777834">
        <w:t xml:space="preserve"> </w:t>
      </w:r>
      <w:r w:rsidR="00777834">
        <w:rPr>
          <w:rFonts w:hint="eastAsia"/>
          <w:lang w:eastAsia="zh-CN"/>
        </w:rPr>
        <w:t>本质</w:t>
      </w:r>
      <w:r w:rsidR="00777834">
        <w:rPr>
          <w:lang w:eastAsia="zh-CN"/>
        </w:rPr>
        <w:t>/</w:t>
      </w:r>
      <w:r w:rsidR="00777834">
        <w:rPr>
          <w:rFonts w:hint="eastAsia"/>
          <w:lang w:eastAsia="zh-CN"/>
        </w:rPr>
        <w:t>本体</w:t>
      </w:r>
    </w:p>
    <w:p w:rsidR="00055387" w:rsidRDefault="00055387" w:rsidP="00BC7D74">
      <w:pPr>
        <w:rPr>
          <w:b/>
          <w:bCs/>
          <w:lang w:eastAsia="zh-CN"/>
        </w:rPr>
      </w:pPr>
    </w:p>
    <w:p w:rsidR="00BC7D74" w:rsidRPr="00981CF4" w:rsidRDefault="00BC7D74" w:rsidP="00BC7D74">
      <w:pPr>
        <w:rPr>
          <w:b/>
          <w:bCs/>
        </w:rPr>
      </w:pPr>
      <w:r w:rsidRPr="00981CF4">
        <w:rPr>
          <w:b/>
          <w:bCs/>
        </w:rPr>
        <w:t>Consider these sentences from the Athanasian Creed:</w:t>
      </w:r>
    </w:p>
    <w:p w:rsidR="00BC7D74" w:rsidRPr="00981CF4" w:rsidRDefault="00EB5563" w:rsidP="00BC7D74">
      <w:pPr>
        <w:rPr>
          <w:b/>
          <w:bCs/>
          <w:lang w:eastAsia="zh-CN"/>
        </w:rPr>
      </w:pPr>
      <w:r>
        <w:rPr>
          <w:rFonts w:hint="eastAsia"/>
          <w:b/>
          <w:bCs/>
          <w:lang w:eastAsia="zh-CN"/>
        </w:rPr>
        <w:t>请思想亚他那修信经</w:t>
      </w:r>
      <w:r w:rsidR="00F115A5">
        <w:rPr>
          <w:rFonts w:hint="eastAsia"/>
          <w:b/>
          <w:bCs/>
          <w:lang w:eastAsia="zh-CN"/>
        </w:rPr>
        <w:t>当中的这几节：</w:t>
      </w:r>
    </w:p>
    <w:p w:rsidR="00BC7D74" w:rsidRPr="00055387" w:rsidRDefault="00BC7D74" w:rsidP="00BC7D74">
      <w:pPr>
        <w:shd w:val="clear" w:color="auto" w:fill="FFFFFF"/>
        <w:autoSpaceDE w:val="0"/>
        <w:autoSpaceDN w:val="0"/>
        <w:adjustRightInd w:val="0"/>
        <w:ind w:left="720" w:firstLine="720"/>
        <w:rPr>
          <w:b/>
          <w:bCs/>
          <w:color w:val="FF0000"/>
          <w:lang w:bidi="he-IL"/>
        </w:rPr>
      </w:pPr>
      <w:r w:rsidRPr="00981CF4">
        <w:rPr>
          <w:color w:val="000000"/>
          <w:lang w:bidi="he-IL"/>
        </w:rPr>
        <w:t xml:space="preserve">What the Father is, so is the Son, and so is the Holy Spirit. </w:t>
      </w:r>
    </w:p>
    <w:p w:rsidR="00F115A5" w:rsidRDefault="00F115A5" w:rsidP="00055387">
      <w:pPr>
        <w:shd w:val="clear" w:color="auto" w:fill="FFFFFF"/>
        <w:autoSpaceDE w:val="0"/>
        <w:autoSpaceDN w:val="0"/>
        <w:adjustRightInd w:val="0"/>
        <w:ind w:left="1440"/>
        <w:rPr>
          <w:color w:val="000000"/>
          <w:lang w:eastAsia="zh-CN" w:bidi="he-IL"/>
        </w:rPr>
      </w:pPr>
      <w:r>
        <w:rPr>
          <w:rFonts w:ascii="微软简楷体" w:eastAsia="微软简楷体" w:hint="eastAsia"/>
          <w:color w:val="2B2B2B"/>
          <w:sz w:val="21"/>
          <w:szCs w:val="21"/>
          <w:lang w:eastAsia="zh-CN"/>
        </w:rPr>
        <w:t>父如何，子如何，圣灵也如何。</w:t>
      </w:r>
    </w:p>
    <w:p w:rsidR="00BC7D74" w:rsidRPr="00055387" w:rsidRDefault="00BC7D74" w:rsidP="00055387">
      <w:pPr>
        <w:shd w:val="clear" w:color="auto" w:fill="FFFFFF"/>
        <w:autoSpaceDE w:val="0"/>
        <w:autoSpaceDN w:val="0"/>
        <w:adjustRightInd w:val="0"/>
        <w:ind w:left="1440"/>
        <w:rPr>
          <w:color w:val="FF0000"/>
          <w:lang w:bidi="he-IL"/>
        </w:rPr>
      </w:pPr>
      <w:r w:rsidRPr="00981CF4">
        <w:rPr>
          <w:color w:val="000000"/>
          <w:lang w:bidi="he-IL"/>
        </w:rPr>
        <w:t xml:space="preserve">The Father is uncreated, the Son uncreated, the Holy Spirit uncreated; </w:t>
      </w:r>
    </w:p>
    <w:p w:rsidR="00F115A5" w:rsidRDefault="00F115A5" w:rsidP="00BC7D74">
      <w:pPr>
        <w:shd w:val="clear" w:color="auto" w:fill="FFFFFF"/>
        <w:autoSpaceDE w:val="0"/>
        <w:autoSpaceDN w:val="0"/>
        <w:adjustRightInd w:val="0"/>
        <w:ind w:left="1440"/>
        <w:rPr>
          <w:color w:val="000000"/>
          <w:lang w:eastAsia="zh-CN" w:bidi="he-IL"/>
        </w:rPr>
      </w:pPr>
      <w:r>
        <w:rPr>
          <w:rFonts w:ascii="微软简楷体" w:eastAsia="微软简楷体" w:hint="eastAsia"/>
          <w:color w:val="2B2B2B"/>
          <w:sz w:val="21"/>
          <w:szCs w:val="21"/>
          <w:lang w:eastAsia="zh-CN"/>
        </w:rPr>
        <w:t>父如何，子如何，圣灵也如何。</w:t>
      </w:r>
    </w:p>
    <w:p w:rsidR="00BC7D74" w:rsidRPr="00981CF4" w:rsidRDefault="00BC7D74" w:rsidP="00BC7D74">
      <w:pPr>
        <w:shd w:val="clear" w:color="auto" w:fill="FFFFFF"/>
        <w:autoSpaceDE w:val="0"/>
        <w:autoSpaceDN w:val="0"/>
        <w:adjustRightInd w:val="0"/>
        <w:ind w:left="1440"/>
        <w:rPr>
          <w:color w:val="000000"/>
          <w:lang w:bidi="he-IL"/>
        </w:rPr>
      </w:pPr>
      <w:r w:rsidRPr="00981CF4">
        <w:rPr>
          <w:color w:val="000000"/>
          <w:lang w:bidi="he-IL"/>
        </w:rPr>
        <w:t xml:space="preserve">The Father is infinite, the Son infinite, the Holy Spirit infinite; </w:t>
      </w:r>
    </w:p>
    <w:p w:rsidR="00F115A5" w:rsidRDefault="00F115A5" w:rsidP="00BC7D74">
      <w:pPr>
        <w:shd w:val="clear" w:color="auto" w:fill="FFFFFF"/>
        <w:autoSpaceDE w:val="0"/>
        <w:autoSpaceDN w:val="0"/>
        <w:adjustRightInd w:val="0"/>
        <w:ind w:left="1440"/>
        <w:rPr>
          <w:color w:val="000000"/>
          <w:lang w:eastAsia="zh-CN" w:bidi="he-IL"/>
        </w:rPr>
      </w:pPr>
      <w:r>
        <w:rPr>
          <w:rFonts w:ascii="微软简楷体" w:eastAsia="微软简楷体" w:hint="eastAsia"/>
          <w:color w:val="2B2B2B"/>
          <w:sz w:val="21"/>
          <w:szCs w:val="21"/>
          <w:lang w:eastAsia="zh-CN"/>
        </w:rPr>
        <w:t>父无限，子无限，圣灵也无限。</w:t>
      </w:r>
    </w:p>
    <w:p w:rsidR="00BC7D74" w:rsidRPr="00981CF4" w:rsidRDefault="00BC7D74" w:rsidP="00BC7D74">
      <w:pPr>
        <w:shd w:val="clear" w:color="auto" w:fill="FFFFFF"/>
        <w:autoSpaceDE w:val="0"/>
        <w:autoSpaceDN w:val="0"/>
        <w:adjustRightInd w:val="0"/>
        <w:ind w:left="1440"/>
        <w:rPr>
          <w:lang w:bidi="he-IL"/>
        </w:rPr>
      </w:pPr>
      <w:r w:rsidRPr="00981CF4">
        <w:rPr>
          <w:color w:val="000000"/>
          <w:lang w:bidi="he-IL"/>
        </w:rPr>
        <w:t>The Father is eternal, the Son eternal, the Holy Spirit eternal;</w:t>
      </w:r>
    </w:p>
    <w:p w:rsidR="00BC7D74" w:rsidRPr="00981CF4" w:rsidRDefault="00BC7D74" w:rsidP="00BC7D74">
      <w:pPr>
        <w:shd w:val="clear" w:color="auto" w:fill="FFFFFF"/>
        <w:autoSpaceDE w:val="0"/>
        <w:autoSpaceDN w:val="0"/>
        <w:adjustRightInd w:val="0"/>
        <w:ind w:left="1440" w:firstLine="720"/>
        <w:rPr>
          <w:lang w:bidi="he-IL"/>
        </w:rPr>
      </w:pPr>
      <w:r w:rsidRPr="00981CF4">
        <w:rPr>
          <w:color w:val="000000"/>
          <w:lang w:bidi="he-IL"/>
        </w:rPr>
        <w:t>yet they are not three who are eternal, but there is one who is eternal,</w:t>
      </w:r>
    </w:p>
    <w:p w:rsidR="00BC7D74" w:rsidRPr="00981CF4" w:rsidRDefault="00BC7D74" w:rsidP="00BC7D74">
      <w:pPr>
        <w:shd w:val="clear" w:color="auto" w:fill="FFFFFF"/>
        <w:autoSpaceDE w:val="0"/>
        <w:autoSpaceDN w:val="0"/>
        <w:adjustRightInd w:val="0"/>
        <w:ind w:left="1440" w:firstLine="720"/>
        <w:rPr>
          <w:lang w:bidi="he-IL"/>
        </w:rPr>
      </w:pPr>
      <w:r w:rsidRPr="00981CF4">
        <w:rPr>
          <w:color w:val="000000"/>
          <w:lang w:bidi="he-IL"/>
        </w:rPr>
        <w:t>just as they are not three who are uncreated, nor three who are infinite,</w:t>
      </w:r>
    </w:p>
    <w:p w:rsidR="001F412F" w:rsidRDefault="00BC7D74" w:rsidP="001F412F">
      <w:pPr>
        <w:shd w:val="clear" w:color="auto" w:fill="FFFFFF"/>
        <w:autoSpaceDE w:val="0"/>
        <w:autoSpaceDN w:val="0"/>
        <w:adjustRightInd w:val="0"/>
        <w:ind w:left="1440" w:firstLine="720"/>
        <w:rPr>
          <w:color w:val="000000"/>
          <w:lang w:bidi="he-IL"/>
        </w:rPr>
      </w:pPr>
      <w:r w:rsidRPr="00981CF4">
        <w:rPr>
          <w:color w:val="000000"/>
          <w:lang w:bidi="he-IL"/>
        </w:rPr>
        <w:t xml:space="preserve">but there is one who is uncreated and one who is infinite. </w:t>
      </w:r>
    </w:p>
    <w:p w:rsidR="001F412F" w:rsidRDefault="001F412F" w:rsidP="001F412F">
      <w:pPr>
        <w:shd w:val="clear" w:color="auto" w:fill="FFFFFF"/>
        <w:autoSpaceDE w:val="0"/>
        <w:autoSpaceDN w:val="0"/>
        <w:adjustRightInd w:val="0"/>
        <w:ind w:left="720" w:firstLine="720"/>
        <w:rPr>
          <w:color w:val="000000"/>
          <w:lang w:eastAsia="zh-CN" w:bidi="he-IL"/>
        </w:rPr>
      </w:pPr>
      <w:r w:rsidRPr="001F412F">
        <w:rPr>
          <w:rFonts w:hint="eastAsia"/>
          <w:color w:val="000000"/>
          <w:lang w:eastAsia="zh-CN" w:bidi="he-IL"/>
        </w:rPr>
        <w:t>父永恒，子永恒，圣灵也永恒。</w:t>
      </w:r>
    </w:p>
    <w:p w:rsidR="001F412F" w:rsidRPr="001F412F" w:rsidRDefault="001F412F" w:rsidP="001F412F">
      <w:pPr>
        <w:shd w:val="clear" w:color="auto" w:fill="FFFFFF"/>
        <w:autoSpaceDE w:val="0"/>
        <w:autoSpaceDN w:val="0"/>
        <w:adjustRightInd w:val="0"/>
        <w:ind w:left="1440" w:firstLine="720"/>
        <w:rPr>
          <w:color w:val="000000"/>
          <w:lang w:eastAsia="zh-CN" w:bidi="he-IL"/>
        </w:rPr>
      </w:pPr>
      <w:r w:rsidRPr="001F412F">
        <w:rPr>
          <w:rFonts w:hint="eastAsia"/>
          <w:color w:val="000000"/>
          <w:lang w:eastAsia="zh-CN" w:bidi="he-IL"/>
        </w:rPr>
        <w:t>但非三永恒，乃是一永恒。</w:t>
      </w:r>
    </w:p>
    <w:p w:rsidR="001F412F" w:rsidRPr="001F412F" w:rsidRDefault="001F412F" w:rsidP="001F412F">
      <w:pPr>
        <w:shd w:val="clear" w:color="auto" w:fill="FFFFFF"/>
        <w:autoSpaceDE w:val="0"/>
        <w:autoSpaceDN w:val="0"/>
        <w:adjustRightInd w:val="0"/>
        <w:rPr>
          <w:color w:val="000000"/>
          <w:lang w:eastAsia="zh-CN" w:bidi="he-IL"/>
        </w:rPr>
      </w:pPr>
      <w:r>
        <w:rPr>
          <w:color w:val="000000"/>
          <w:lang w:eastAsia="zh-CN" w:bidi="he-IL"/>
        </w:rPr>
        <w:tab/>
      </w:r>
      <w:r>
        <w:rPr>
          <w:color w:val="000000"/>
          <w:lang w:eastAsia="zh-CN" w:bidi="he-IL"/>
        </w:rPr>
        <w:tab/>
      </w:r>
      <w:r>
        <w:rPr>
          <w:color w:val="000000"/>
          <w:lang w:eastAsia="zh-CN" w:bidi="he-IL"/>
        </w:rPr>
        <w:tab/>
      </w:r>
      <w:r w:rsidRPr="001F412F">
        <w:rPr>
          <w:rFonts w:hint="eastAsia"/>
          <w:color w:val="000000"/>
          <w:lang w:eastAsia="zh-CN" w:bidi="he-IL"/>
        </w:rPr>
        <w:t>并非三位非受造，乃是一位非受造。</w:t>
      </w:r>
    </w:p>
    <w:p w:rsidR="00055387" w:rsidRDefault="001F412F" w:rsidP="001F412F">
      <w:pPr>
        <w:shd w:val="clear" w:color="auto" w:fill="FFFFFF"/>
        <w:autoSpaceDE w:val="0"/>
        <w:autoSpaceDN w:val="0"/>
        <w:adjustRightInd w:val="0"/>
        <w:ind w:left="1440" w:firstLine="720"/>
        <w:rPr>
          <w:color w:val="000000"/>
          <w:lang w:eastAsia="zh-CN" w:bidi="he-IL"/>
        </w:rPr>
      </w:pPr>
      <w:r w:rsidRPr="001F412F">
        <w:rPr>
          <w:rFonts w:hint="eastAsia"/>
          <w:color w:val="000000"/>
          <w:lang w:eastAsia="zh-CN" w:bidi="he-IL"/>
        </w:rPr>
        <w:t>也非三无限，乃是一无限。</w:t>
      </w:r>
      <w:r>
        <w:rPr>
          <w:color w:val="000000"/>
          <w:lang w:eastAsia="zh-CN" w:bidi="he-IL"/>
        </w:rPr>
        <w:tab/>
      </w:r>
      <w:r>
        <w:rPr>
          <w:color w:val="000000"/>
          <w:lang w:eastAsia="zh-CN" w:bidi="he-IL"/>
        </w:rPr>
        <w:tab/>
      </w:r>
    </w:p>
    <w:p w:rsidR="001F412F" w:rsidRPr="00981CF4" w:rsidRDefault="001F412F" w:rsidP="001F412F">
      <w:pPr>
        <w:shd w:val="clear" w:color="auto" w:fill="FFFFFF"/>
        <w:autoSpaceDE w:val="0"/>
        <w:autoSpaceDN w:val="0"/>
        <w:adjustRightInd w:val="0"/>
        <w:rPr>
          <w:color w:val="000000"/>
          <w:lang w:eastAsia="zh-CN" w:bidi="he-IL"/>
        </w:rPr>
      </w:pPr>
    </w:p>
    <w:p w:rsidR="00BC7D74" w:rsidRPr="00981CF4" w:rsidRDefault="00BC7D74" w:rsidP="00BC7D74">
      <w:pPr>
        <w:shd w:val="clear" w:color="auto" w:fill="FFFFFF"/>
        <w:autoSpaceDE w:val="0"/>
        <w:autoSpaceDN w:val="0"/>
        <w:adjustRightInd w:val="0"/>
        <w:ind w:left="1440"/>
        <w:rPr>
          <w:lang w:bidi="he-IL"/>
        </w:rPr>
      </w:pPr>
      <w:r w:rsidRPr="00981CF4">
        <w:rPr>
          <w:color w:val="000000"/>
          <w:lang w:bidi="he-IL"/>
        </w:rPr>
        <w:t>In the same way the Father is almighty, the Son is almighty, the Holy Spirit is almighty:</w:t>
      </w:r>
    </w:p>
    <w:p w:rsidR="00BC7D74" w:rsidRPr="00981CF4" w:rsidRDefault="00BC7D74" w:rsidP="00BC7D74">
      <w:pPr>
        <w:shd w:val="clear" w:color="auto" w:fill="FFFFFF"/>
        <w:autoSpaceDE w:val="0"/>
        <w:autoSpaceDN w:val="0"/>
        <w:adjustRightInd w:val="0"/>
        <w:ind w:left="1440" w:firstLine="720"/>
        <w:rPr>
          <w:color w:val="000000"/>
          <w:lang w:bidi="he-IL"/>
        </w:rPr>
      </w:pPr>
      <w:r w:rsidRPr="00981CF4">
        <w:rPr>
          <w:color w:val="000000"/>
          <w:lang w:bidi="he-IL"/>
        </w:rPr>
        <w:t xml:space="preserve">yet they are not three who are almighty, but there is one who is almighty. </w:t>
      </w:r>
    </w:p>
    <w:p w:rsidR="00BC7D74" w:rsidRPr="00981CF4" w:rsidRDefault="00BC7D74" w:rsidP="00BC7D74">
      <w:pPr>
        <w:shd w:val="clear" w:color="auto" w:fill="FFFFFF"/>
        <w:autoSpaceDE w:val="0"/>
        <w:autoSpaceDN w:val="0"/>
        <w:adjustRightInd w:val="0"/>
        <w:ind w:left="1440"/>
        <w:rPr>
          <w:lang w:bidi="he-IL"/>
        </w:rPr>
      </w:pPr>
      <w:proofErr w:type="gramStart"/>
      <w:r w:rsidRPr="00981CF4">
        <w:rPr>
          <w:color w:val="000000"/>
          <w:lang w:bidi="he-IL"/>
        </w:rPr>
        <w:t>So</w:t>
      </w:r>
      <w:proofErr w:type="gramEnd"/>
      <w:r w:rsidRPr="00981CF4">
        <w:rPr>
          <w:color w:val="000000"/>
          <w:lang w:bidi="he-IL"/>
        </w:rPr>
        <w:t xml:space="preserve"> the Father is God, the Son is God, </w:t>
      </w:r>
      <w:proofErr w:type="spellStart"/>
      <w:r w:rsidRPr="00981CF4">
        <w:rPr>
          <w:color w:val="000000"/>
          <w:lang w:bidi="he-IL"/>
        </w:rPr>
        <w:t>t</w:t>
      </w:r>
      <w:r w:rsidR="00EB5563">
        <w:rPr>
          <w:color w:val="000000"/>
          <w:lang w:bidi="he-IL"/>
        </w:rPr>
        <w:t xml:space="preserve"> </w:t>
      </w:r>
      <w:r w:rsidRPr="00981CF4">
        <w:rPr>
          <w:color w:val="000000"/>
          <w:lang w:bidi="he-IL"/>
        </w:rPr>
        <w:t>he</w:t>
      </w:r>
      <w:proofErr w:type="spellEnd"/>
      <w:r w:rsidRPr="00981CF4">
        <w:rPr>
          <w:color w:val="000000"/>
          <w:lang w:bidi="he-IL"/>
        </w:rPr>
        <w:t xml:space="preserve"> Holy Spirit is God;</w:t>
      </w:r>
    </w:p>
    <w:p w:rsidR="00055387" w:rsidRDefault="00BC7D74" w:rsidP="00BC7D74">
      <w:pPr>
        <w:shd w:val="clear" w:color="auto" w:fill="FFFFFF"/>
        <w:autoSpaceDE w:val="0"/>
        <w:autoSpaceDN w:val="0"/>
        <w:adjustRightInd w:val="0"/>
        <w:ind w:left="1440" w:firstLine="720"/>
        <w:rPr>
          <w:color w:val="000000"/>
          <w:lang w:bidi="he-IL"/>
        </w:rPr>
      </w:pPr>
      <w:r w:rsidRPr="00981CF4">
        <w:rPr>
          <w:color w:val="000000"/>
          <w:lang w:bidi="he-IL"/>
        </w:rPr>
        <w:t xml:space="preserve">yet they are not three Gods, but one God. </w:t>
      </w:r>
    </w:p>
    <w:p w:rsidR="001F412F" w:rsidRDefault="001F412F" w:rsidP="001F412F">
      <w:pPr>
        <w:shd w:val="clear" w:color="auto" w:fill="FFFFFF"/>
        <w:autoSpaceDE w:val="0"/>
        <w:autoSpaceDN w:val="0"/>
        <w:adjustRightInd w:val="0"/>
        <w:ind w:left="720" w:firstLine="720"/>
        <w:rPr>
          <w:rFonts w:ascii="微软简楷体" w:eastAsia="微软简楷体"/>
          <w:color w:val="000000"/>
          <w:sz w:val="21"/>
          <w:szCs w:val="21"/>
          <w:lang w:eastAsia="zh-CN"/>
        </w:rPr>
      </w:pPr>
      <w:r>
        <w:rPr>
          <w:rFonts w:ascii="微软简楷体" w:eastAsia="微软简楷体" w:hint="eastAsia"/>
          <w:color w:val="000000"/>
          <w:sz w:val="21"/>
          <w:szCs w:val="21"/>
          <w:lang w:eastAsia="zh-CN"/>
        </w:rPr>
        <w:t>照样，父全能，子全能，圣灵也全能。</w:t>
      </w:r>
    </w:p>
    <w:p w:rsidR="001F412F" w:rsidRDefault="001F412F" w:rsidP="001F412F">
      <w:pPr>
        <w:shd w:val="clear" w:color="auto" w:fill="FFFFFF"/>
        <w:autoSpaceDE w:val="0"/>
        <w:autoSpaceDN w:val="0"/>
        <w:adjustRightInd w:val="0"/>
        <w:ind w:left="1440" w:firstLine="720"/>
        <w:rPr>
          <w:rFonts w:ascii="微软简楷体" w:eastAsia="微软简楷体"/>
          <w:color w:val="000000"/>
          <w:sz w:val="21"/>
          <w:szCs w:val="21"/>
          <w:lang w:eastAsia="zh-CN"/>
        </w:rPr>
      </w:pPr>
      <w:r>
        <w:rPr>
          <w:rFonts w:ascii="微软简楷体" w:eastAsia="微软简楷体" w:hint="eastAsia"/>
          <w:color w:val="000000"/>
          <w:sz w:val="21"/>
          <w:szCs w:val="21"/>
          <w:lang w:eastAsia="zh-CN"/>
        </w:rPr>
        <w:t>但非三全能，乃是一全能。</w:t>
      </w:r>
    </w:p>
    <w:p w:rsidR="001F412F" w:rsidRDefault="001F412F" w:rsidP="001F412F">
      <w:pPr>
        <w:shd w:val="clear" w:color="auto" w:fill="FFFFFF"/>
        <w:autoSpaceDE w:val="0"/>
        <w:autoSpaceDN w:val="0"/>
        <w:adjustRightInd w:val="0"/>
        <w:ind w:left="720" w:firstLine="720"/>
        <w:rPr>
          <w:rFonts w:ascii="微软简楷体" w:eastAsia="微软简楷体"/>
          <w:color w:val="000000"/>
          <w:sz w:val="21"/>
          <w:szCs w:val="21"/>
          <w:lang w:eastAsia="zh-CN"/>
        </w:rPr>
      </w:pPr>
      <w:r>
        <w:rPr>
          <w:rFonts w:ascii="微软简楷体" w:eastAsia="微软简楷体" w:hint="eastAsia"/>
          <w:color w:val="000000"/>
          <w:sz w:val="21"/>
          <w:szCs w:val="21"/>
          <w:lang w:eastAsia="zh-CN"/>
        </w:rPr>
        <w:t>父是神，子是神，圣灵也是神。</w:t>
      </w:r>
    </w:p>
    <w:p w:rsidR="001F412F" w:rsidRDefault="001F412F" w:rsidP="001F412F">
      <w:pPr>
        <w:shd w:val="clear" w:color="auto" w:fill="FFFFFF"/>
        <w:autoSpaceDE w:val="0"/>
        <w:autoSpaceDN w:val="0"/>
        <w:adjustRightInd w:val="0"/>
        <w:ind w:left="1440" w:firstLine="720"/>
        <w:rPr>
          <w:color w:val="000000"/>
          <w:lang w:eastAsia="zh-CN" w:bidi="he-IL"/>
        </w:rPr>
      </w:pPr>
      <w:proofErr w:type="spellStart"/>
      <w:r>
        <w:rPr>
          <w:rFonts w:ascii="微软简楷体" w:eastAsia="微软简楷体" w:hint="eastAsia"/>
          <w:color w:val="000000"/>
          <w:sz w:val="21"/>
          <w:szCs w:val="21"/>
        </w:rPr>
        <w:t>但非三位神，乃是一位神</w:t>
      </w:r>
      <w:proofErr w:type="spellEnd"/>
      <w:r>
        <w:rPr>
          <w:rFonts w:ascii="微软简楷体" w:eastAsia="微软简楷体" w:hint="eastAsia"/>
          <w:color w:val="000000"/>
          <w:sz w:val="21"/>
          <w:szCs w:val="21"/>
        </w:rPr>
        <w:t>。</w:t>
      </w:r>
    </w:p>
    <w:p w:rsidR="00BC7D74" w:rsidRPr="00981CF4" w:rsidRDefault="00BC7D74" w:rsidP="00BC7D74">
      <w:pPr>
        <w:shd w:val="clear" w:color="auto" w:fill="FFFFFF"/>
        <w:autoSpaceDE w:val="0"/>
        <w:autoSpaceDN w:val="0"/>
        <w:adjustRightInd w:val="0"/>
        <w:ind w:left="1440"/>
        <w:rPr>
          <w:lang w:bidi="he-IL"/>
        </w:rPr>
      </w:pPr>
      <w:proofErr w:type="gramStart"/>
      <w:r w:rsidRPr="00981CF4">
        <w:rPr>
          <w:color w:val="000000"/>
          <w:lang w:bidi="he-IL"/>
        </w:rPr>
        <w:t>So</w:t>
      </w:r>
      <w:proofErr w:type="gramEnd"/>
      <w:r w:rsidRPr="00981CF4">
        <w:rPr>
          <w:color w:val="000000"/>
          <w:lang w:bidi="he-IL"/>
        </w:rPr>
        <w:t xml:space="preserve"> the Father is Lord, the Son is Lord, the Holy Spirit is Lord;</w:t>
      </w:r>
      <w:r w:rsidR="00055387">
        <w:rPr>
          <w:color w:val="000000"/>
          <w:lang w:bidi="he-IL"/>
        </w:rPr>
        <w:t xml:space="preserve"> </w:t>
      </w:r>
    </w:p>
    <w:p w:rsidR="00055387" w:rsidRDefault="00BC7D74" w:rsidP="00BC7D74">
      <w:pPr>
        <w:shd w:val="clear" w:color="auto" w:fill="FFFFFF"/>
        <w:autoSpaceDE w:val="0"/>
        <w:autoSpaceDN w:val="0"/>
        <w:adjustRightInd w:val="0"/>
        <w:ind w:left="1440" w:firstLine="720"/>
        <w:rPr>
          <w:color w:val="000000"/>
          <w:lang w:bidi="he-IL"/>
        </w:rPr>
      </w:pPr>
      <w:r w:rsidRPr="00981CF4">
        <w:rPr>
          <w:color w:val="000000"/>
          <w:lang w:bidi="he-IL"/>
        </w:rPr>
        <w:t>yet they are not three Lords, but one Lord.</w:t>
      </w:r>
      <w:r w:rsidR="00055387">
        <w:rPr>
          <w:color w:val="000000"/>
          <w:lang w:bidi="he-IL"/>
        </w:rPr>
        <w:t xml:space="preserve"> </w:t>
      </w:r>
    </w:p>
    <w:p w:rsidR="001F412F" w:rsidRDefault="001F412F" w:rsidP="001F412F">
      <w:pPr>
        <w:shd w:val="clear" w:color="auto" w:fill="FFFFFF"/>
        <w:autoSpaceDE w:val="0"/>
        <w:autoSpaceDN w:val="0"/>
        <w:adjustRightInd w:val="0"/>
        <w:ind w:left="720" w:firstLine="720"/>
        <w:rPr>
          <w:rFonts w:ascii="微软简楷体" w:eastAsia="微软简楷体"/>
          <w:color w:val="000000"/>
          <w:sz w:val="21"/>
          <w:szCs w:val="21"/>
          <w:lang w:eastAsia="zh-CN"/>
        </w:rPr>
      </w:pPr>
      <w:r>
        <w:rPr>
          <w:rFonts w:ascii="微软简楷体" w:eastAsia="微软简楷体" w:hint="eastAsia"/>
          <w:color w:val="000000"/>
          <w:sz w:val="21"/>
          <w:szCs w:val="21"/>
          <w:lang w:eastAsia="zh-CN"/>
        </w:rPr>
        <w:t>父是主，子是主，圣灵也是主。</w:t>
      </w:r>
    </w:p>
    <w:p w:rsidR="001F412F" w:rsidRDefault="001F412F" w:rsidP="001F412F">
      <w:pPr>
        <w:shd w:val="clear" w:color="auto" w:fill="FFFFFF"/>
        <w:autoSpaceDE w:val="0"/>
        <w:autoSpaceDN w:val="0"/>
        <w:adjustRightInd w:val="0"/>
        <w:ind w:left="720" w:firstLine="720"/>
        <w:rPr>
          <w:color w:val="000000"/>
          <w:lang w:eastAsia="zh-CN" w:bidi="he-IL"/>
        </w:rPr>
      </w:pPr>
      <w:r>
        <w:rPr>
          <w:color w:val="000000"/>
          <w:lang w:eastAsia="zh-CN" w:bidi="he-IL"/>
        </w:rPr>
        <w:tab/>
      </w:r>
      <w:proofErr w:type="spellStart"/>
      <w:r>
        <w:rPr>
          <w:rFonts w:ascii="微软简楷体" w:eastAsia="微软简楷体" w:hint="eastAsia"/>
          <w:color w:val="000000"/>
          <w:sz w:val="21"/>
          <w:szCs w:val="21"/>
        </w:rPr>
        <w:t>但非三位主，乃是一位主</w:t>
      </w:r>
      <w:proofErr w:type="spellEnd"/>
      <w:r>
        <w:rPr>
          <w:rFonts w:ascii="微软简楷体" w:eastAsia="微软简楷体" w:hint="eastAsia"/>
          <w:color w:val="000000"/>
          <w:sz w:val="21"/>
          <w:szCs w:val="21"/>
        </w:rPr>
        <w:t>。</w:t>
      </w:r>
    </w:p>
    <w:p w:rsidR="00BC7D74" w:rsidRPr="00981CF4" w:rsidRDefault="00BC7D74" w:rsidP="00BC7D74">
      <w:pPr>
        <w:shd w:val="clear" w:color="auto" w:fill="FFFFFF"/>
        <w:autoSpaceDE w:val="0"/>
        <w:autoSpaceDN w:val="0"/>
        <w:adjustRightInd w:val="0"/>
        <w:rPr>
          <w:color w:val="000000"/>
          <w:lang w:bidi="he-IL"/>
        </w:rPr>
      </w:pPr>
    </w:p>
    <w:p w:rsidR="00BC7D74" w:rsidRPr="00981CF4" w:rsidRDefault="00BC7D74" w:rsidP="00BC7D74">
      <w:pPr>
        <w:numPr>
          <w:ilvl w:val="4"/>
          <w:numId w:val="10"/>
        </w:numPr>
        <w:tabs>
          <w:tab w:val="clear" w:pos="3600"/>
        </w:tabs>
        <w:ind w:left="1512"/>
      </w:pPr>
      <w:r w:rsidRPr="00981CF4">
        <w:rPr>
          <w:i/>
          <w:iCs/>
        </w:rPr>
        <w:t>Person</w:t>
      </w:r>
      <w:r w:rsidR="008E68B7">
        <w:rPr>
          <w:rFonts w:hint="eastAsia"/>
          <w:i/>
          <w:iCs/>
          <w:lang w:eastAsia="zh-CN"/>
        </w:rPr>
        <w:t>位格</w:t>
      </w:r>
    </w:p>
    <w:p w:rsidR="00BC7D74" w:rsidRPr="00D00D51" w:rsidRDefault="00BC7D74" w:rsidP="00BC7D74">
      <w:pPr>
        <w:numPr>
          <w:ilvl w:val="5"/>
          <w:numId w:val="10"/>
        </w:numPr>
      </w:pPr>
      <w:r w:rsidRPr="00981CF4">
        <w:rPr>
          <w:i/>
          <w:iCs/>
        </w:rPr>
        <w:lastRenderedPageBreak/>
        <w:t xml:space="preserve">There are three “persons” within the Trinity.  Within the Trinity these three persons are distinct from each other and their actions are divisible. </w:t>
      </w:r>
    </w:p>
    <w:p w:rsidR="00D00D51" w:rsidRPr="00981CF4" w:rsidRDefault="00D00D51" w:rsidP="00D00D51">
      <w:pPr>
        <w:ind w:left="4320"/>
        <w:rPr>
          <w:lang w:eastAsia="zh-CN"/>
        </w:rPr>
      </w:pPr>
      <w:r>
        <w:rPr>
          <w:rFonts w:hint="eastAsia"/>
          <w:lang w:eastAsia="zh-CN"/>
        </w:rPr>
        <w:t>三位一体之内有三个“位格”。在三位一体之内，这三个位格彼此不同，他们的行为可以区分出来。</w:t>
      </w:r>
    </w:p>
    <w:p w:rsidR="000D6198" w:rsidRDefault="000D6198" w:rsidP="00BC7D74">
      <w:pPr>
        <w:rPr>
          <w:b/>
          <w:bCs/>
          <w:color w:val="FF0000"/>
        </w:rPr>
      </w:pPr>
    </w:p>
    <w:p w:rsidR="00BC7D74" w:rsidRDefault="00BC7D74" w:rsidP="00BC7D74">
      <w:pPr>
        <w:rPr>
          <w:b/>
          <w:bCs/>
        </w:rPr>
      </w:pPr>
      <w:r w:rsidRPr="00981CF4">
        <w:rPr>
          <w:b/>
          <w:bCs/>
        </w:rPr>
        <w:t>Consider these sentences from the Athanasian Creed:</w:t>
      </w:r>
    </w:p>
    <w:p w:rsidR="00D54518" w:rsidRPr="00981CF4" w:rsidRDefault="00D54518" w:rsidP="00BC7D74">
      <w:pPr>
        <w:rPr>
          <w:b/>
          <w:bCs/>
          <w:lang w:eastAsia="zh-CN"/>
        </w:rPr>
      </w:pPr>
      <w:r>
        <w:rPr>
          <w:rFonts w:hint="eastAsia"/>
          <w:b/>
          <w:bCs/>
          <w:lang w:eastAsia="zh-CN"/>
        </w:rPr>
        <w:t>请思想亚他那修信经当中的这几节</w:t>
      </w:r>
      <w:r w:rsidR="007E2038">
        <w:rPr>
          <w:rFonts w:hint="eastAsia"/>
          <w:b/>
          <w:bCs/>
          <w:lang w:eastAsia="zh-CN"/>
        </w:rPr>
        <w:t>：</w:t>
      </w:r>
    </w:p>
    <w:p w:rsidR="00BC7D74" w:rsidRPr="00981CF4" w:rsidRDefault="00BC7D74" w:rsidP="00BC7D74">
      <w:pPr>
        <w:ind w:left="1440"/>
        <w:rPr>
          <w:color w:val="000000"/>
          <w:lang w:bidi="he-IL"/>
        </w:rPr>
      </w:pPr>
      <w:r w:rsidRPr="00981CF4">
        <w:rPr>
          <w:color w:val="000000"/>
          <w:lang w:bidi="he-IL"/>
        </w:rPr>
        <w:t xml:space="preserve">The Father is neither made nor created nor begotten of anyone. </w:t>
      </w:r>
    </w:p>
    <w:p w:rsidR="00BC7D74" w:rsidRPr="00981CF4" w:rsidRDefault="00BC7D74" w:rsidP="00BC7D74">
      <w:pPr>
        <w:ind w:left="1440"/>
        <w:rPr>
          <w:color w:val="000000"/>
          <w:lang w:bidi="he-IL"/>
        </w:rPr>
      </w:pPr>
      <w:r w:rsidRPr="00981CF4">
        <w:rPr>
          <w:color w:val="000000"/>
          <w:lang w:bidi="he-IL"/>
        </w:rPr>
        <w:t xml:space="preserve">The Son is neither made nor </w:t>
      </w:r>
      <w:proofErr w:type="gramStart"/>
      <w:r w:rsidRPr="00981CF4">
        <w:rPr>
          <w:color w:val="000000"/>
          <w:lang w:bidi="he-IL"/>
        </w:rPr>
        <w:t xml:space="preserve">created, </w:t>
      </w:r>
      <w:r w:rsidRPr="007168B0">
        <w:rPr>
          <w:b/>
          <w:bCs/>
          <w:i/>
          <w:iCs/>
          <w:color w:val="000000"/>
          <w:u w:val="single"/>
          <w:lang w:bidi="he-IL"/>
        </w:rPr>
        <w:t>but</w:t>
      </w:r>
      <w:proofErr w:type="gramEnd"/>
      <w:r w:rsidRPr="007168B0">
        <w:rPr>
          <w:b/>
          <w:bCs/>
          <w:i/>
          <w:iCs/>
          <w:color w:val="000000"/>
          <w:u w:val="single"/>
          <w:lang w:bidi="he-IL"/>
        </w:rPr>
        <w:t xml:space="preserve"> is begotten</w:t>
      </w:r>
      <w:r w:rsidRPr="00981CF4">
        <w:rPr>
          <w:color w:val="000000"/>
          <w:lang w:bidi="he-IL"/>
        </w:rPr>
        <w:t xml:space="preserve"> of the Father alone. </w:t>
      </w:r>
    </w:p>
    <w:p w:rsidR="00BC7D74" w:rsidRDefault="00BC7D74" w:rsidP="00BC7D74">
      <w:pPr>
        <w:ind w:left="1440"/>
        <w:rPr>
          <w:color w:val="000000"/>
          <w:lang w:bidi="he-IL"/>
        </w:rPr>
      </w:pPr>
      <w:r w:rsidRPr="00981CF4">
        <w:rPr>
          <w:color w:val="000000"/>
          <w:lang w:bidi="he-IL"/>
        </w:rPr>
        <w:t xml:space="preserve">The Holy Spirit is neither made nor created nor </w:t>
      </w:r>
      <w:proofErr w:type="gramStart"/>
      <w:r w:rsidRPr="00981CF4">
        <w:rPr>
          <w:color w:val="000000"/>
          <w:lang w:bidi="he-IL"/>
        </w:rPr>
        <w:t xml:space="preserve">begotten, </w:t>
      </w:r>
      <w:r w:rsidRPr="007168B0">
        <w:rPr>
          <w:b/>
          <w:bCs/>
          <w:i/>
          <w:iCs/>
          <w:color w:val="000000"/>
          <w:u w:val="single"/>
          <w:lang w:bidi="he-IL"/>
        </w:rPr>
        <w:t>but</w:t>
      </w:r>
      <w:proofErr w:type="gramEnd"/>
      <w:r w:rsidRPr="007168B0">
        <w:rPr>
          <w:b/>
          <w:bCs/>
          <w:i/>
          <w:iCs/>
          <w:color w:val="000000"/>
          <w:u w:val="single"/>
          <w:lang w:bidi="he-IL"/>
        </w:rPr>
        <w:t xml:space="preserve"> proceeds</w:t>
      </w:r>
      <w:r w:rsidRPr="00981CF4">
        <w:rPr>
          <w:color w:val="000000"/>
          <w:lang w:bidi="he-IL"/>
        </w:rPr>
        <w:t xml:space="preserve"> from the Father and the Son.</w:t>
      </w:r>
    </w:p>
    <w:p w:rsidR="00747F8F" w:rsidRDefault="00747F8F" w:rsidP="00BC7D74">
      <w:pPr>
        <w:ind w:left="1440"/>
        <w:rPr>
          <w:rFonts w:ascii="SimSun" w:cs="SimSun"/>
          <w:lang w:eastAsia="zh-CN"/>
        </w:rPr>
      </w:pPr>
      <w:r>
        <w:rPr>
          <w:rFonts w:hint="eastAsia"/>
          <w:lang w:eastAsia="zh-CN"/>
        </w:rPr>
        <w:t>父非由谁作成：既非受造，亦非受生</w:t>
      </w:r>
      <w:r>
        <w:rPr>
          <w:rFonts w:ascii="SimSun" w:hAnsi="SimSun" w:cs="SimSun" w:hint="eastAsia"/>
          <w:lang w:eastAsia="zh-CN"/>
        </w:rPr>
        <w:t>。</w:t>
      </w:r>
    </w:p>
    <w:p w:rsidR="00747F8F" w:rsidRDefault="00747F8F" w:rsidP="00BC7D74">
      <w:pPr>
        <w:ind w:left="1440"/>
        <w:rPr>
          <w:rFonts w:ascii="SimSun" w:cs="SimSun"/>
          <w:lang w:eastAsia="zh-CN"/>
        </w:rPr>
      </w:pPr>
      <w:r>
        <w:rPr>
          <w:rFonts w:hint="eastAsia"/>
          <w:lang w:eastAsia="zh-CN"/>
        </w:rPr>
        <w:t>子独由于父：非作成，亦非受造；而为</w:t>
      </w:r>
      <w:r w:rsidRPr="00747F8F">
        <w:rPr>
          <w:rFonts w:hint="eastAsia"/>
          <w:b/>
          <w:i/>
          <w:u w:val="single"/>
          <w:lang w:eastAsia="zh-CN"/>
        </w:rPr>
        <w:t>受生</w:t>
      </w:r>
      <w:r>
        <w:rPr>
          <w:rFonts w:ascii="SimSun" w:hAnsi="SimSun" w:cs="SimSun" w:hint="eastAsia"/>
          <w:lang w:eastAsia="zh-CN"/>
        </w:rPr>
        <w:t>。</w:t>
      </w:r>
    </w:p>
    <w:p w:rsidR="00747F8F" w:rsidRPr="00981CF4" w:rsidRDefault="00747F8F" w:rsidP="00BC7D74">
      <w:pPr>
        <w:ind w:left="1440"/>
        <w:rPr>
          <w:color w:val="000000"/>
          <w:lang w:eastAsia="zh-CN" w:bidi="he-IL"/>
        </w:rPr>
      </w:pPr>
      <w:r>
        <w:rPr>
          <w:rFonts w:hint="eastAsia"/>
          <w:lang w:eastAsia="zh-CN"/>
        </w:rPr>
        <w:t>圣灵由于父与子：既非作成，亦非受造，亦非受生；而为</w:t>
      </w:r>
      <w:r w:rsidRPr="00747F8F">
        <w:rPr>
          <w:rFonts w:hint="eastAsia"/>
          <w:b/>
          <w:i/>
          <w:u w:val="single"/>
          <w:lang w:eastAsia="zh-CN"/>
        </w:rPr>
        <w:t>发出</w:t>
      </w:r>
      <w:r>
        <w:rPr>
          <w:rFonts w:ascii="SimSun" w:hAnsi="SimSun" w:cs="SimSun" w:hint="eastAsia"/>
          <w:lang w:eastAsia="zh-CN"/>
        </w:rPr>
        <w:t>。</w:t>
      </w:r>
    </w:p>
    <w:p w:rsidR="00BC7D74" w:rsidRPr="00981CF4" w:rsidRDefault="00BC7D74" w:rsidP="00BC7D74">
      <w:pPr>
        <w:shd w:val="clear" w:color="auto" w:fill="FFFFFF"/>
        <w:autoSpaceDE w:val="0"/>
        <w:autoSpaceDN w:val="0"/>
        <w:adjustRightInd w:val="0"/>
        <w:ind w:left="1440"/>
        <w:rPr>
          <w:color w:val="000000"/>
          <w:lang w:eastAsia="zh-CN" w:bidi="he-IL"/>
        </w:rPr>
      </w:pPr>
    </w:p>
    <w:p w:rsidR="00BC7D74" w:rsidRDefault="00BC7D74" w:rsidP="00BC7D74">
      <w:pPr>
        <w:shd w:val="clear" w:color="auto" w:fill="FFFFFF"/>
        <w:autoSpaceDE w:val="0"/>
        <w:autoSpaceDN w:val="0"/>
        <w:adjustRightInd w:val="0"/>
        <w:ind w:left="1440"/>
        <w:rPr>
          <w:b/>
          <w:bCs/>
          <w:color w:val="FF0000"/>
          <w:lang w:bidi="he-IL"/>
        </w:rPr>
      </w:pPr>
      <w:r w:rsidRPr="00981CF4">
        <w:rPr>
          <w:color w:val="000000"/>
          <w:lang w:bidi="he-IL"/>
        </w:rPr>
        <w:t xml:space="preserve">And within this Trinity none comes before or after; </w:t>
      </w:r>
    </w:p>
    <w:p w:rsidR="00747F8F" w:rsidRPr="007168B0" w:rsidRDefault="00747F8F" w:rsidP="00BC7D74">
      <w:pPr>
        <w:shd w:val="clear" w:color="auto" w:fill="FFFFFF"/>
        <w:autoSpaceDE w:val="0"/>
        <w:autoSpaceDN w:val="0"/>
        <w:adjustRightInd w:val="0"/>
        <w:ind w:left="1440"/>
        <w:rPr>
          <w:b/>
          <w:bCs/>
          <w:color w:val="FF0000"/>
          <w:lang w:eastAsia="zh-CN" w:bidi="he-IL"/>
        </w:rPr>
      </w:pPr>
      <w:r>
        <w:rPr>
          <w:rFonts w:hint="eastAsia"/>
          <w:lang w:eastAsia="zh-CN"/>
        </w:rPr>
        <w:t>且此三位无分先后；</w:t>
      </w:r>
    </w:p>
    <w:p w:rsidR="00BC7D74" w:rsidRPr="00981CF4" w:rsidRDefault="00BC7D74" w:rsidP="00BC7D74">
      <w:pPr>
        <w:shd w:val="clear" w:color="auto" w:fill="FFFFFF"/>
        <w:autoSpaceDE w:val="0"/>
        <w:autoSpaceDN w:val="0"/>
        <w:adjustRightInd w:val="0"/>
        <w:ind w:left="1440" w:firstLine="720"/>
        <w:rPr>
          <w:color w:val="000000"/>
          <w:lang w:bidi="he-IL"/>
        </w:rPr>
      </w:pPr>
      <w:r w:rsidRPr="00981CF4">
        <w:rPr>
          <w:color w:val="000000"/>
          <w:lang w:bidi="he-IL"/>
        </w:rPr>
        <w:t>none is greater or inferior,</w:t>
      </w:r>
      <w:r w:rsidRPr="00981CF4">
        <w:rPr>
          <w:lang w:bidi="he-IL"/>
        </w:rPr>
        <w:t xml:space="preserve"> </w:t>
      </w:r>
      <w:r w:rsidRPr="00981CF4">
        <w:rPr>
          <w:color w:val="000000"/>
          <w:lang w:bidi="he-IL"/>
        </w:rPr>
        <w:t>but all three persons are coequal and coeternal,</w:t>
      </w:r>
    </w:p>
    <w:p w:rsidR="00747F8F" w:rsidRDefault="00BC7D74" w:rsidP="00BC7D74">
      <w:pPr>
        <w:shd w:val="clear" w:color="auto" w:fill="FFFFFF"/>
        <w:autoSpaceDE w:val="0"/>
        <w:autoSpaceDN w:val="0"/>
        <w:adjustRightInd w:val="0"/>
        <w:ind w:left="1440" w:firstLine="720"/>
        <w:rPr>
          <w:lang w:eastAsia="zh-CN"/>
        </w:rPr>
      </w:pPr>
      <w:r w:rsidRPr="00981CF4">
        <w:rPr>
          <w:color w:val="000000"/>
          <w:lang w:bidi="he-IL"/>
        </w:rPr>
        <w:t>so that in every way, as stated before, all three persons are to be worshiped as one God and one God worshiped as three persons.</w:t>
      </w:r>
      <w:r w:rsidR="00747F8F" w:rsidRPr="00747F8F">
        <w:rPr>
          <w:lang w:eastAsia="zh-CN"/>
        </w:rPr>
        <w:t xml:space="preserve"> </w:t>
      </w:r>
    </w:p>
    <w:p w:rsidR="00465C67" w:rsidRDefault="00747F8F" w:rsidP="00BC7D74">
      <w:pPr>
        <w:shd w:val="clear" w:color="auto" w:fill="FFFFFF"/>
        <w:autoSpaceDE w:val="0"/>
        <w:autoSpaceDN w:val="0"/>
        <w:adjustRightInd w:val="0"/>
        <w:ind w:left="1440" w:firstLine="720"/>
        <w:rPr>
          <w:rFonts w:ascii="SimSun" w:cs="SimSun"/>
          <w:lang w:eastAsia="zh-CN"/>
        </w:rPr>
      </w:pPr>
      <w:r>
        <w:rPr>
          <w:rFonts w:hint="eastAsia"/>
          <w:lang w:eastAsia="zh-CN"/>
        </w:rPr>
        <w:t>无别尊卑</w:t>
      </w:r>
      <w:r>
        <w:rPr>
          <w:rFonts w:ascii="SimSun" w:hAnsi="SimSun" w:cs="SimSun" w:hint="eastAsia"/>
          <w:lang w:eastAsia="zh-CN"/>
        </w:rPr>
        <w:t>。</w:t>
      </w:r>
      <w:r w:rsidR="00465C67">
        <w:rPr>
          <w:rFonts w:hint="eastAsia"/>
          <w:lang w:eastAsia="zh-CN"/>
        </w:rPr>
        <w:t>三位乃均永恒，而同等</w:t>
      </w:r>
      <w:r w:rsidR="00465C67">
        <w:rPr>
          <w:rFonts w:ascii="SimSun" w:hAnsi="SimSun" w:cs="SimSun" w:hint="eastAsia"/>
          <w:lang w:eastAsia="zh-CN"/>
        </w:rPr>
        <w:t>。</w:t>
      </w:r>
    </w:p>
    <w:p w:rsidR="00BC7D74" w:rsidRPr="00981CF4" w:rsidRDefault="00465C67" w:rsidP="00BC7D74">
      <w:pPr>
        <w:shd w:val="clear" w:color="auto" w:fill="FFFFFF"/>
        <w:autoSpaceDE w:val="0"/>
        <w:autoSpaceDN w:val="0"/>
        <w:adjustRightInd w:val="0"/>
        <w:ind w:left="1440" w:firstLine="720"/>
        <w:rPr>
          <w:color w:val="000000"/>
          <w:lang w:eastAsia="zh-CN" w:bidi="he-IL"/>
        </w:rPr>
      </w:pPr>
      <w:r>
        <w:rPr>
          <w:rFonts w:hint="eastAsia"/>
          <w:lang w:eastAsia="zh-CN"/>
        </w:rPr>
        <w:t>由是如前所言，我等当敬拜一体三位，而三位一体之神</w:t>
      </w:r>
      <w:r>
        <w:rPr>
          <w:rFonts w:ascii="SimSun" w:hAnsi="SimSun" w:cs="SimSun" w:hint="eastAsia"/>
          <w:lang w:eastAsia="zh-CN"/>
        </w:rPr>
        <w:t>。</w:t>
      </w:r>
    </w:p>
    <w:p w:rsidR="00BC7D74" w:rsidRPr="00981CF4" w:rsidRDefault="00BC7D74" w:rsidP="00BC7D74">
      <w:pPr>
        <w:rPr>
          <w:lang w:eastAsia="zh-CN"/>
        </w:rPr>
      </w:pPr>
    </w:p>
    <w:p w:rsidR="00BC7D74" w:rsidRDefault="00BC7D74" w:rsidP="00BC7D74">
      <w:pPr>
        <w:numPr>
          <w:ilvl w:val="6"/>
          <w:numId w:val="10"/>
        </w:numPr>
      </w:pPr>
      <w:r w:rsidRPr="00981CF4">
        <w:t>Creation of the world</w:t>
      </w:r>
      <w:r w:rsidR="009B234D">
        <w:rPr>
          <w:rFonts w:hint="eastAsia"/>
          <w:lang w:eastAsia="zh-CN"/>
        </w:rPr>
        <w:t>世界的受造</w:t>
      </w:r>
    </w:p>
    <w:p w:rsidR="00B41F11" w:rsidRPr="00981CF4" w:rsidRDefault="00B41F11" w:rsidP="00B41F11">
      <w:pPr>
        <w:ind w:left="4680"/>
      </w:pPr>
    </w:p>
    <w:p w:rsidR="00BC7D74" w:rsidRDefault="00BC7D74" w:rsidP="00BC7D74">
      <w:pPr>
        <w:numPr>
          <w:ilvl w:val="7"/>
          <w:numId w:val="10"/>
        </w:numPr>
      </w:pPr>
      <w:r w:rsidRPr="00981CF4">
        <w:t>God the Father created all things.</w:t>
      </w:r>
    </w:p>
    <w:p w:rsidR="009B5F2D" w:rsidRPr="00981CF4" w:rsidRDefault="009B5F2D" w:rsidP="009B5F2D">
      <w:pPr>
        <w:ind w:left="5760"/>
      </w:pPr>
      <w:r>
        <w:rPr>
          <w:rFonts w:hint="eastAsia"/>
          <w:lang w:eastAsia="zh-CN"/>
        </w:rPr>
        <w:t>父神创造了万物。</w:t>
      </w:r>
    </w:p>
    <w:p w:rsidR="00BC7D74" w:rsidRPr="00981CF4" w:rsidRDefault="00BC7D74" w:rsidP="00BC7D74">
      <w:r w:rsidRPr="00981CF4">
        <w:t>Genesis 1:1</w:t>
      </w:r>
    </w:p>
    <w:p w:rsidR="00BC7D74" w:rsidRDefault="00BC7D74" w:rsidP="00BC7D74">
      <w:r w:rsidRPr="00981CF4">
        <w:t xml:space="preserve">In the beginning </w:t>
      </w:r>
      <w:r w:rsidRPr="00B41F11">
        <w:rPr>
          <w:b/>
          <w:bCs/>
          <w:i/>
          <w:iCs/>
          <w:u w:val="single"/>
        </w:rPr>
        <w:t xml:space="preserve">God </w:t>
      </w:r>
      <w:r w:rsidRPr="00981CF4">
        <w:t>created the heavens and the earth.</w:t>
      </w:r>
    </w:p>
    <w:p w:rsidR="009B5F2D" w:rsidRDefault="009B5F2D" w:rsidP="00BC7D74">
      <w:r w:rsidRPr="009B5F2D">
        <w:rPr>
          <w:rFonts w:hint="eastAsia"/>
        </w:rPr>
        <w:t>创</w:t>
      </w:r>
      <w:r w:rsidRPr="009B5F2D">
        <w:t xml:space="preserve">1:1 </w:t>
      </w:r>
    </w:p>
    <w:p w:rsidR="009B5F2D" w:rsidRPr="00981CF4" w:rsidRDefault="009B5F2D" w:rsidP="00BC7D74">
      <w:proofErr w:type="spellStart"/>
      <w:r w:rsidRPr="009B5F2D">
        <w:rPr>
          <w:rFonts w:hint="eastAsia"/>
        </w:rPr>
        <w:t>起初</w:t>
      </w:r>
      <w:r w:rsidRPr="009B5F2D">
        <w:rPr>
          <w:rFonts w:hint="eastAsia"/>
          <w:b/>
          <w:i/>
          <w:u w:val="single"/>
        </w:rPr>
        <w:t>神</w:t>
      </w:r>
      <w:r w:rsidRPr="009B5F2D">
        <w:rPr>
          <w:rFonts w:hint="eastAsia"/>
        </w:rPr>
        <w:t>创造天地</w:t>
      </w:r>
      <w:proofErr w:type="spellEnd"/>
      <w:r w:rsidRPr="009B5F2D">
        <w:rPr>
          <w:rFonts w:hint="eastAsia"/>
        </w:rPr>
        <w:t>。</w:t>
      </w:r>
    </w:p>
    <w:p w:rsidR="00BC7D74" w:rsidRDefault="00BC7D74" w:rsidP="00BC7D74">
      <w:pPr>
        <w:numPr>
          <w:ilvl w:val="7"/>
          <w:numId w:val="10"/>
        </w:numPr>
      </w:pPr>
      <w:r w:rsidRPr="00981CF4">
        <w:t>God the Holy Spirit imparted life to the world.</w:t>
      </w:r>
    </w:p>
    <w:p w:rsidR="009B5F2D" w:rsidRPr="00981CF4" w:rsidRDefault="009B5F2D" w:rsidP="009B5F2D">
      <w:pPr>
        <w:ind w:left="5760"/>
      </w:pPr>
      <w:r>
        <w:rPr>
          <w:rFonts w:hint="eastAsia"/>
          <w:lang w:eastAsia="zh-CN"/>
        </w:rPr>
        <w:t>圣灵把生命赐给万物。</w:t>
      </w:r>
    </w:p>
    <w:p w:rsidR="00BC7D74" w:rsidRPr="00981CF4" w:rsidRDefault="00BC7D74" w:rsidP="00BC7D74">
      <w:r w:rsidRPr="00981CF4">
        <w:t>Genesis 1:2</w:t>
      </w:r>
    </w:p>
    <w:p w:rsidR="00BC7D74" w:rsidRDefault="00BC7D74" w:rsidP="00BC7D74">
      <w:pPr>
        <w:rPr>
          <w:color w:val="000000"/>
          <w:shd w:val="clear" w:color="auto" w:fill="FFFFFF"/>
        </w:rPr>
      </w:pPr>
      <w:r w:rsidRPr="00981CF4">
        <w:rPr>
          <w:b/>
          <w:bCs/>
          <w:color w:val="000000"/>
          <w:shd w:val="clear" w:color="auto" w:fill="FFFFFF"/>
          <w:vertAlign w:val="superscript"/>
        </w:rPr>
        <w:t>2 </w:t>
      </w:r>
      <w:r w:rsidRPr="00981CF4">
        <w:rPr>
          <w:color w:val="000000"/>
          <w:shd w:val="clear" w:color="auto" w:fill="FFFFFF"/>
        </w:rPr>
        <w:t xml:space="preserve">Now the earth was formless and empty, darkness was over the surface of the deep, and the </w:t>
      </w:r>
      <w:r w:rsidRPr="00B41F11">
        <w:rPr>
          <w:b/>
          <w:bCs/>
          <w:i/>
          <w:iCs/>
          <w:color w:val="000000"/>
          <w:u w:val="single"/>
          <w:shd w:val="clear" w:color="auto" w:fill="FFFFFF"/>
        </w:rPr>
        <w:t>Spirit of God</w:t>
      </w:r>
      <w:r w:rsidRPr="00981CF4">
        <w:rPr>
          <w:color w:val="000000"/>
          <w:shd w:val="clear" w:color="auto" w:fill="FFFFFF"/>
        </w:rPr>
        <w:t> was hovering over the waters.</w:t>
      </w:r>
    </w:p>
    <w:p w:rsidR="009B5F2D" w:rsidRDefault="009B5F2D" w:rsidP="00BC7D74">
      <w:pPr>
        <w:rPr>
          <w:color w:val="000000"/>
          <w:shd w:val="clear" w:color="auto" w:fill="FFFFFF"/>
          <w:lang w:eastAsia="zh-CN"/>
        </w:rPr>
      </w:pPr>
      <w:r w:rsidRPr="009B5F2D">
        <w:rPr>
          <w:rFonts w:hint="eastAsia"/>
          <w:color w:val="000000"/>
          <w:shd w:val="clear" w:color="auto" w:fill="FFFFFF"/>
          <w:lang w:eastAsia="zh-CN"/>
        </w:rPr>
        <w:t>创</w:t>
      </w:r>
      <w:r w:rsidRPr="009B5F2D">
        <w:rPr>
          <w:color w:val="000000"/>
          <w:shd w:val="clear" w:color="auto" w:fill="FFFFFF"/>
          <w:lang w:eastAsia="zh-CN"/>
        </w:rPr>
        <w:t xml:space="preserve">1:2 </w:t>
      </w:r>
    </w:p>
    <w:p w:rsidR="009B5F2D" w:rsidRPr="00981CF4" w:rsidRDefault="009B5F2D" w:rsidP="00BC7D74">
      <w:pPr>
        <w:rPr>
          <w:color w:val="000000"/>
          <w:shd w:val="clear" w:color="auto" w:fill="FFFFFF"/>
        </w:rPr>
      </w:pPr>
      <w:r w:rsidRPr="009B5F2D">
        <w:rPr>
          <w:rFonts w:hint="eastAsia"/>
          <w:color w:val="000000"/>
          <w:shd w:val="clear" w:color="auto" w:fill="FFFFFF"/>
          <w:lang w:eastAsia="zh-CN"/>
        </w:rPr>
        <w:t>地是空虚混沌。渊面黑暗。</w:t>
      </w:r>
      <w:proofErr w:type="spellStart"/>
      <w:r w:rsidRPr="009B5F2D">
        <w:rPr>
          <w:rFonts w:hint="eastAsia"/>
          <w:b/>
          <w:i/>
          <w:color w:val="000000"/>
          <w:u w:val="single"/>
          <w:shd w:val="clear" w:color="auto" w:fill="FFFFFF"/>
        </w:rPr>
        <w:t>神的灵</w:t>
      </w:r>
      <w:r w:rsidRPr="009B5F2D">
        <w:rPr>
          <w:rFonts w:hint="eastAsia"/>
          <w:color w:val="000000"/>
          <w:shd w:val="clear" w:color="auto" w:fill="FFFFFF"/>
        </w:rPr>
        <w:t>运行在水面上</w:t>
      </w:r>
      <w:proofErr w:type="spellEnd"/>
      <w:r w:rsidRPr="009B5F2D">
        <w:rPr>
          <w:rFonts w:hint="eastAsia"/>
          <w:color w:val="000000"/>
          <w:shd w:val="clear" w:color="auto" w:fill="FFFFFF"/>
        </w:rPr>
        <w:t>。</w:t>
      </w:r>
    </w:p>
    <w:p w:rsidR="00BC7D74" w:rsidRPr="00981CF4" w:rsidRDefault="00BC7D74" w:rsidP="00BC7D74"/>
    <w:p w:rsidR="00BC7D74" w:rsidRDefault="00BC7D74" w:rsidP="00BC7D74">
      <w:pPr>
        <w:numPr>
          <w:ilvl w:val="7"/>
          <w:numId w:val="10"/>
        </w:numPr>
      </w:pPr>
      <w:r w:rsidRPr="00981CF4">
        <w:t>God the Son spoke the world into existence</w:t>
      </w:r>
    </w:p>
    <w:p w:rsidR="00C87B05" w:rsidRPr="00981CF4" w:rsidRDefault="00070DCC" w:rsidP="00C87B05">
      <w:pPr>
        <w:ind w:left="5760"/>
      </w:pPr>
      <w:r>
        <w:rPr>
          <w:rFonts w:hint="eastAsia"/>
          <w:lang w:eastAsia="zh-CN"/>
        </w:rPr>
        <w:t>子神说话，世界得现</w:t>
      </w:r>
    </w:p>
    <w:p w:rsidR="00BC7D74" w:rsidRPr="00981CF4" w:rsidRDefault="00BC7D74" w:rsidP="00BC7D74">
      <w:r w:rsidRPr="00981CF4">
        <w:lastRenderedPageBreak/>
        <w:t>Genesis 1:3</w:t>
      </w:r>
    </w:p>
    <w:p w:rsidR="00BC7D74" w:rsidRDefault="00BC7D74" w:rsidP="00BC7D74">
      <w:pPr>
        <w:rPr>
          <w:color w:val="000000"/>
          <w:shd w:val="clear" w:color="auto" w:fill="FFFFFF"/>
        </w:rPr>
      </w:pPr>
      <w:r w:rsidRPr="00981CF4">
        <w:rPr>
          <w:rStyle w:val="text"/>
          <w:b/>
          <w:bCs/>
          <w:color w:val="000000"/>
          <w:shd w:val="clear" w:color="auto" w:fill="FFFFFF"/>
          <w:vertAlign w:val="superscript"/>
        </w:rPr>
        <w:t>3 </w:t>
      </w:r>
      <w:r w:rsidRPr="00981CF4">
        <w:rPr>
          <w:rStyle w:val="text"/>
          <w:color w:val="000000"/>
          <w:shd w:val="clear" w:color="auto" w:fill="FFFFFF"/>
        </w:rPr>
        <w:t xml:space="preserve">And </w:t>
      </w:r>
      <w:r w:rsidRPr="00B41F11">
        <w:rPr>
          <w:rStyle w:val="text"/>
          <w:b/>
          <w:bCs/>
          <w:i/>
          <w:iCs/>
          <w:color w:val="000000"/>
          <w:u w:val="single"/>
          <w:shd w:val="clear" w:color="auto" w:fill="FFFFFF"/>
        </w:rPr>
        <w:t>God said</w:t>
      </w:r>
      <w:r w:rsidRPr="00981CF4">
        <w:rPr>
          <w:rStyle w:val="text"/>
          <w:color w:val="000000"/>
          <w:shd w:val="clear" w:color="auto" w:fill="FFFFFF"/>
        </w:rPr>
        <w:t>, “Let there be light,” and there was light.</w:t>
      </w:r>
      <w:r w:rsidRPr="00981CF4">
        <w:rPr>
          <w:color w:val="000000"/>
          <w:shd w:val="clear" w:color="auto" w:fill="FFFFFF"/>
        </w:rPr>
        <w:t> </w:t>
      </w:r>
    </w:p>
    <w:p w:rsidR="00070DCC" w:rsidRDefault="00070DCC" w:rsidP="00BC7D74">
      <w:pPr>
        <w:rPr>
          <w:color w:val="000000"/>
          <w:shd w:val="clear" w:color="auto" w:fill="FFFFFF"/>
          <w:lang w:eastAsia="zh-CN"/>
        </w:rPr>
      </w:pPr>
      <w:r w:rsidRPr="00070DCC">
        <w:rPr>
          <w:rFonts w:hint="eastAsia"/>
          <w:color w:val="000000"/>
          <w:shd w:val="clear" w:color="auto" w:fill="FFFFFF"/>
          <w:lang w:eastAsia="zh-CN"/>
        </w:rPr>
        <w:t>创</w:t>
      </w:r>
      <w:r w:rsidRPr="00070DCC">
        <w:rPr>
          <w:color w:val="000000"/>
          <w:shd w:val="clear" w:color="auto" w:fill="FFFFFF"/>
          <w:lang w:eastAsia="zh-CN"/>
        </w:rPr>
        <w:t xml:space="preserve">1:3 </w:t>
      </w:r>
    </w:p>
    <w:p w:rsidR="00070DCC" w:rsidRPr="00981CF4" w:rsidRDefault="00070DCC" w:rsidP="00BC7D74">
      <w:pPr>
        <w:rPr>
          <w:color w:val="000000"/>
          <w:shd w:val="clear" w:color="auto" w:fill="FFFFFF"/>
          <w:lang w:eastAsia="zh-CN"/>
        </w:rPr>
      </w:pPr>
      <w:r w:rsidRPr="00070DCC">
        <w:rPr>
          <w:rFonts w:hint="eastAsia"/>
          <w:color w:val="000000"/>
          <w:shd w:val="clear" w:color="auto" w:fill="FFFFFF"/>
          <w:lang w:eastAsia="zh-CN"/>
        </w:rPr>
        <w:t>神说，要有光，就有了光。</w:t>
      </w:r>
    </w:p>
    <w:p w:rsidR="00BC7D74" w:rsidRPr="00981CF4" w:rsidRDefault="00BC7D74" w:rsidP="00BC7D74">
      <w:pPr>
        <w:rPr>
          <w:lang w:eastAsia="zh-CN"/>
        </w:rPr>
      </w:pPr>
      <w:r w:rsidRPr="00981CF4">
        <w:rPr>
          <w:lang w:eastAsia="zh-CN"/>
        </w:rPr>
        <w:t xml:space="preserve"> </w:t>
      </w:r>
    </w:p>
    <w:p w:rsidR="00BC7D74" w:rsidRPr="00981CF4" w:rsidRDefault="00BC7D74" w:rsidP="00BC7D74">
      <w:pPr>
        <w:rPr>
          <w:lang w:eastAsia="zh-CN"/>
        </w:rPr>
      </w:pPr>
      <w:r w:rsidRPr="00981CF4">
        <w:t>John 1:1-3;14</w:t>
      </w:r>
      <w:r w:rsidR="00070DCC">
        <w:rPr>
          <w:rFonts w:hint="eastAsia"/>
          <w:lang w:eastAsia="zh-CN"/>
        </w:rPr>
        <w:t>约</w:t>
      </w:r>
      <w:r w:rsidR="00070DCC">
        <w:rPr>
          <w:lang w:eastAsia="zh-CN"/>
        </w:rPr>
        <w:t>1:1-3,14</w:t>
      </w:r>
    </w:p>
    <w:p w:rsidR="00BC7D74" w:rsidRDefault="00BC7D74" w:rsidP="00BC7D74">
      <w:pPr>
        <w:rPr>
          <w:rStyle w:val="text"/>
          <w:color w:val="000000"/>
          <w:shd w:val="clear" w:color="auto" w:fill="FFFFFF"/>
        </w:rPr>
      </w:pPr>
      <w:r w:rsidRPr="00981CF4">
        <w:rPr>
          <w:rStyle w:val="text"/>
          <w:color w:val="000000"/>
          <w:shd w:val="clear" w:color="auto" w:fill="FFFFFF"/>
        </w:rPr>
        <w:t>In the beginning was the Word, and the Word was with God, and the Word was God.</w:t>
      </w:r>
      <w:r w:rsidRPr="00981CF4">
        <w:rPr>
          <w:color w:val="000000"/>
          <w:shd w:val="clear" w:color="auto" w:fill="FFFFFF"/>
        </w:rPr>
        <w:t> </w:t>
      </w:r>
      <w:r w:rsidRPr="00981CF4">
        <w:rPr>
          <w:rStyle w:val="text"/>
          <w:b/>
          <w:bCs/>
          <w:color w:val="000000"/>
          <w:shd w:val="clear" w:color="auto" w:fill="FFFFFF"/>
          <w:vertAlign w:val="superscript"/>
        </w:rPr>
        <w:t>2 </w:t>
      </w:r>
      <w:r w:rsidRPr="00981CF4">
        <w:rPr>
          <w:rStyle w:val="text"/>
          <w:color w:val="000000"/>
          <w:shd w:val="clear" w:color="auto" w:fill="FFFFFF"/>
        </w:rPr>
        <w:t>He was with God in the beginning.</w:t>
      </w:r>
      <w:r w:rsidRPr="00981CF4">
        <w:rPr>
          <w:color w:val="000000"/>
          <w:shd w:val="clear" w:color="auto" w:fill="FFFFFF"/>
        </w:rPr>
        <w:t> </w:t>
      </w:r>
      <w:r w:rsidRPr="00981CF4">
        <w:rPr>
          <w:rStyle w:val="text"/>
          <w:b/>
          <w:bCs/>
          <w:color w:val="000000"/>
          <w:shd w:val="clear" w:color="auto" w:fill="FFFFFF"/>
          <w:vertAlign w:val="superscript"/>
        </w:rPr>
        <w:t>3 </w:t>
      </w:r>
      <w:r w:rsidRPr="00981CF4">
        <w:rPr>
          <w:rStyle w:val="text"/>
          <w:color w:val="000000"/>
          <w:shd w:val="clear" w:color="auto" w:fill="FFFFFF"/>
        </w:rPr>
        <w:t>Through him all things were made; without him nothing was made that has been made.</w:t>
      </w:r>
    </w:p>
    <w:p w:rsidR="00070DCC" w:rsidRPr="00981CF4" w:rsidRDefault="00070DCC" w:rsidP="00070DCC">
      <w:pPr>
        <w:rPr>
          <w:rStyle w:val="text"/>
          <w:color w:val="000000"/>
          <w:shd w:val="clear" w:color="auto" w:fill="FFFFFF"/>
          <w:lang w:eastAsia="zh-CN"/>
        </w:rPr>
      </w:pPr>
      <w:r w:rsidRPr="00070DCC">
        <w:rPr>
          <w:rStyle w:val="text"/>
          <w:rFonts w:hint="eastAsia"/>
          <w:color w:val="000000"/>
          <w:shd w:val="clear" w:color="auto" w:fill="FFFFFF"/>
          <w:lang w:eastAsia="zh-CN"/>
        </w:rPr>
        <w:t>太初有道，道与神同在，道就是神。这道太初与神同在。万物是借着他造的。凡被造的，没有一样不是借着他造的。</w:t>
      </w:r>
    </w:p>
    <w:p w:rsidR="00BC7D74" w:rsidRPr="00981CF4" w:rsidRDefault="00BC7D74" w:rsidP="00BC7D74">
      <w:pPr>
        <w:rPr>
          <w:lang w:eastAsia="zh-CN"/>
        </w:rPr>
      </w:pPr>
    </w:p>
    <w:p w:rsidR="00BC7D74" w:rsidRDefault="00BC7D74" w:rsidP="00BC7D74">
      <w:pPr>
        <w:rPr>
          <w:color w:val="000000"/>
          <w:shd w:val="clear" w:color="auto" w:fill="FFFFFF"/>
        </w:rPr>
      </w:pPr>
      <w:r w:rsidRPr="00981CF4">
        <w:rPr>
          <w:b/>
          <w:bCs/>
          <w:color w:val="000000"/>
          <w:shd w:val="clear" w:color="auto" w:fill="FFFFFF"/>
          <w:vertAlign w:val="superscript"/>
        </w:rPr>
        <w:t>14 </w:t>
      </w:r>
      <w:r w:rsidRPr="00981CF4">
        <w:rPr>
          <w:color w:val="000000"/>
          <w:shd w:val="clear" w:color="auto" w:fill="FFFFFF"/>
        </w:rPr>
        <w:t>The Word became flesh and made his dwelling among us. We have seen his glory, the glory of the one and only Son, who came from the Father, full of grace and truth.</w:t>
      </w:r>
    </w:p>
    <w:p w:rsidR="00070DCC" w:rsidRDefault="00070DCC" w:rsidP="00BC7D74">
      <w:pPr>
        <w:rPr>
          <w:color w:val="000000"/>
          <w:shd w:val="clear" w:color="auto" w:fill="FFFFFF"/>
          <w:lang w:eastAsia="zh-CN"/>
        </w:rPr>
      </w:pPr>
      <w:r w:rsidRPr="00070DCC">
        <w:rPr>
          <w:rFonts w:hint="eastAsia"/>
          <w:color w:val="000000"/>
          <w:shd w:val="clear" w:color="auto" w:fill="FFFFFF"/>
          <w:lang w:eastAsia="zh-CN"/>
        </w:rPr>
        <w:t>道成了肉身住在我们中间，充充满满的有恩典有真理。我们也见过他的荣光，正是父独生子的荣光。</w:t>
      </w:r>
    </w:p>
    <w:p w:rsidR="00BC7D74" w:rsidRPr="00981CF4" w:rsidRDefault="00BC7D74" w:rsidP="00BC7D74">
      <w:pPr>
        <w:rPr>
          <w:lang w:eastAsia="zh-CN"/>
        </w:rPr>
      </w:pPr>
    </w:p>
    <w:p w:rsidR="00BC7D74" w:rsidRPr="00981CF4" w:rsidRDefault="00BC7D74" w:rsidP="00BC7D74">
      <w:pPr>
        <w:numPr>
          <w:ilvl w:val="6"/>
          <w:numId w:val="10"/>
        </w:numPr>
      </w:pPr>
      <w:r w:rsidRPr="00981CF4">
        <w:t>Salvation of sinners</w:t>
      </w:r>
      <w:r w:rsidR="00070DCC">
        <w:rPr>
          <w:rFonts w:hint="eastAsia"/>
          <w:lang w:eastAsia="zh-CN"/>
        </w:rPr>
        <w:t>罪人</w:t>
      </w:r>
      <w:r w:rsidR="004E604A">
        <w:rPr>
          <w:rFonts w:hint="eastAsia"/>
          <w:lang w:eastAsia="zh-CN"/>
        </w:rPr>
        <w:t>的</w:t>
      </w:r>
      <w:r w:rsidR="00070DCC">
        <w:rPr>
          <w:rFonts w:hint="eastAsia"/>
          <w:lang w:eastAsia="zh-CN"/>
        </w:rPr>
        <w:t>得救</w:t>
      </w:r>
    </w:p>
    <w:p w:rsidR="00BC7D74" w:rsidRPr="00981CF4" w:rsidRDefault="00BC7D74" w:rsidP="00BC7D74"/>
    <w:p w:rsidR="00BC7D74" w:rsidRDefault="00BC7D74" w:rsidP="00BC7D74">
      <w:pPr>
        <w:numPr>
          <w:ilvl w:val="7"/>
          <w:numId w:val="10"/>
        </w:numPr>
      </w:pPr>
      <w:r w:rsidRPr="00981CF4">
        <w:t>The Father sent his Son.</w:t>
      </w:r>
    </w:p>
    <w:p w:rsidR="004E604A" w:rsidRPr="00981CF4" w:rsidRDefault="004E604A" w:rsidP="004E604A">
      <w:pPr>
        <w:ind w:left="5760"/>
      </w:pPr>
      <w:r>
        <w:rPr>
          <w:rFonts w:hint="eastAsia"/>
          <w:lang w:eastAsia="zh-CN"/>
        </w:rPr>
        <w:t>父差遣子</w:t>
      </w:r>
    </w:p>
    <w:p w:rsidR="00BC7D74" w:rsidRPr="00981CF4" w:rsidRDefault="00BC7D74" w:rsidP="00BC7D74">
      <w:r w:rsidRPr="00981CF4">
        <w:t>Galatians 4:4</w:t>
      </w:r>
    </w:p>
    <w:p w:rsidR="00BC7D74" w:rsidRDefault="00BC7D74" w:rsidP="00BC7D74">
      <w:pPr>
        <w:rPr>
          <w:color w:val="000000"/>
          <w:shd w:val="clear" w:color="auto" w:fill="FFFFFF"/>
        </w:rPr>
      </w:pPr>
      <w:r w:rsidRPr="00981CF4">
        <w:rPr>
          <w:b/>
          <w:bCs/>
          <w:color w:val="000000"/>
          <w:shd w:val="clear" w:color="auto" w:fill="FFFFFF"/>
          <w:vertAlign w:val="superscript"/>
        </w:rPr>
        <w:t>4 </w:t>
      </w:r>
      <w:r w:rsidRPr="00981CF4">
        <w:rPr>
          <w:color w:val="000000"/>
          <w:shd w:val="clear" w:color="auto" w:fill="FFFFFF"/>
        </w:rPr>
        <w:t>But when the set time had fully come, God sent his Son to be born of a woman, so that he would be born under the law….</w:t>
      </w:r>
    </w:p>
    <w:p w:rsidR="00A0037E" w:rsidRDefault="00A0037E" w:rsidP="00BC7D74">
      <w:pPr>
        <w:rPr>
          <w:color w:val="000000"/>
          <w:shd w:val="clear" w:color="auto" w:fill="FFFFFF"/>
          <w:lang w:eastAsia="zh-CN"/>
        </w:rPr>
      </w:pPr>
      <w:r w:rsidRPr="00A0037E">
        <w:rPr>
          <w:rFonts w:hint="eastAsia"/>
          <w:color w:val="000000"/>
          <w:shd w:val="clear" w:color="auto" w:fill="FFFFFF"/>
          <w:lang w:eastAsia="zh-CN"/>
        </w:rPr>
        <w:t>加</w:t>
      </w:r>
      <w:r w:rsidRPr="00A0037E">
        <w:rPr>
          <w:color w:val="000000"/>
          <w:shd w:val="clear" w:color="auto" w:fill="FFFFFF"/>
          <w:lang w:eastAsia="zh-CN"/>
        </w:rPr>
        <w:t>4:4</w:t>
      </w:r>
    </w:p>
    <w:p w:rsidR="00A0037E" w:rsidRPr="00981CF4" w:rsidRDefault="00A0037E" w:rsidP="00BC7D74">
      <w:pPr>
        <w:rPr>
          <w:color w:val="000000"/>
          <w:shd w:val="clear" w:color="auto" w:fill="FFFFFF"/>
          <w:lang w:eastAsia="zh-CN"/>
        </w:rPr>
      </w:pPr>
      <w:r w:rsidRPr="00A0037E">
        <w:rPr>
          <w:rFonts w:hint="eastAsia"/>
          <w:color w:val="000000"/>
          <w:shd w:val="clear" w:color="auto" w:fill="FFFFFF"/>
          <w:lang w:eastAsia="zh-CN"/>
        </w:rPr>
        <w:t>及至时候满足，神就差遣他的儿子，为女子所生，且生在律法以下，</w:t>
      </w:r>
    </w:p>
    <w:p w:rsidR="00BC7D74" w:rsidRPr="00981CF4" w:rsidRDefault="00BC7D74" w:rsidP="00BC7D74">
      <w:pPr>
        <w:rPr>
          <w:lang w:eastAsia="zh-CN"/>
        </w:rPr>
      </w:pPr>
      <w:r w:rsidRPr="00981CF4">
        <w:rPr>
          <w:color w:val="000000"/>
          <w:shd w:val="clear" w:color="auto" w:fill="FFFFFF"/>
          <w:lang w:eastAsia="zh-CN"/>
        </w:rPr>
        <w:t> </w:t>
      </w:r>
    </w:p>
    <w:p w:rsidR="00BC7D74" w:rsidRDefault="00BC7D74" w:rsidP="00BC7D74">
      <w:pPr>
        <w:numPr>
          <w:ilvl w:val="7"/>
          <w:numId w:val="10"/>
        </w:numPr>
      </w:pPr>
      <w:r w:rsidRPr="00981CF4">
        <w:t>The Son suffered and died for our sins on the cross.</w:t>
      </w:r>
    </w:p>
    <w:p w:rsidR="00A0037E" w:rsidRPr="00981CF4" w:rsidRDefault="00A0037E" w:rsidP="00A0037E">
      <w:pPr>
        <w:ind w:left="5760"/>
        <w:rPr>
          <w:lang w:eastAsia="zh-CN"/>
        </w:rPr>
      </w:pPr>
      <w:r>
        <w:rPr>
          <w:rFonts w:hint="eastAsia"/>
          <w:lang w:eastAsia="zh-CN"/>
        </w:rPr>
        <w:t>子为我们的罪受苦并死在十字架上</w:t>
      </w:r>
    </w:p>
    <w:p w:rsidR="00BC7D74" w:rsidRPr="00981CF4" w:rsidRDefault="00BC7D74" w:rsidP="00BC7D74">
      <w:r w:rsidRPr="00981CF4">
        <w:t>Galatians 3:13</w:t>
      </w:r>
    </w:p>
    <w:p w:rsidR="00BC7D74" w:rsidRDefault="00BC7D74" w:rsidP="00BC7D74">
      <w:pPr>
        <w:rPr>
          <w:color w:val="000000"/>
          <w:shd w:val="clear" w:color="auto" w:fill="FFFFFF"/>
        </w:rPr>
      </w:pPr>
      <w:r w:rsidRPr="00981CF4">
        <w:rPr>
          <w:b/>
          <w:bCs/>
          <w:color w:val="000000"/>
          <w:shd w:val="clear" w:color="auto" w:fill="FFFFFF"/>
          <w:vertAlign w:val="superscript"/>
        </w:rPr>
        <w:t>13 </w:t>
      </w:r>
      <w:r w:rsidRPr="00981CF4">
        <w:rPr>
          <w:color w:val="000000"/>
          <w:shd w:val="clear" w:color="auto" w:fill="FFFFFF"/>
        </w:rPr>
        <w:t>Christ redeemed us from the curse of the law by becoming a curse for us. As it is written, “Cursed is everyone who hangs on a tree.”</w:t>
      </w:r>
    </w:p>
    <w:p w:rsidR="00A0037E" w:rsidRDefault="00A0037E" w:rsidP="00BC7D74">
      <w:pPr>
        <w:rPr>
          <w:color w:val="000000"/>
          <w:shd w:val="clear" w:color="auto" w:fill="FFFFFF"/>
          <w:lang w:eastAsia="zh-CN"/>
        </w:rPr>
      </w:pPr>
      <w:r w:rsidRPr="00A0037E">
        <w:rPr>
          <w:rFonts w:hint="eastAsia"/>
          <w:color w:val="000000"/>
          <w:shd w:val="clear" w:color="auto" w:fill="FFFFFF"/>
          <w:lang w:eastAsia="zh-CN"/>
        </w:rPr>
        <w:t>加</w:t>
      </w:r>
      <w:r w:rsidRPr="00A0037E">
        <w:rPr>
          <w:color w:val="000000"/>
          <w:shd w:val="clear" w:color="auto" w:fill="FFFFFF"/>
          <w:lang w:eastAsia="zh-CN"/>
        </w:rPr>
        <w:t>3:13</w:t>
      </w:r>
    </w:p>
    <w:p w:rsidR="00A0037E" w:rsidRPr="00981CF4" w:rsidRDefault="00A0037E" w:rsidP="00BC7D74">
      <w:pPr>
        <w:rPr>
          <w:color w:val="000000"/>
          <w:shd w:val="clear" w:color="auto" w:fill="FFFFFF"/>
          <w:lang w:eastAsia="zh-CN"/>
        </w:rPr>
      </w:pPr>
      <w:r w:rsidRPr="00A0037E">
        <w:rPr>
          <w:rFonts w:hint="eastAsia"/>
          <w:color w:val="000000"/>
          <w:shd w:val="clear" w:color="auto" w:fill="FFFFFF"/>
          <w:lang w:eastAsia="zh-CN"/>
        </w:rPr>
        <w:t>基督既为我们受了咒诅，就赎出我们脱离律法的咒诅。因为经上记着，凡挂在木头上都是被咒诅的。</w:t>
      </w:r>
    </w:p>
    <w:p w:rsidR="00BC7D74" w:rsidRPr="00981CF4" w:rsidRDefault="00BC7D74" w:rsidP="00BC7D74">
      <w:pPr>
        <w:rPr>
          <w:lang w:eastAsia="zh-CN"/>
        </w:rPr>
      </w:pPr>
    </w:p>
    <w:p w:rsidR="00BC7D74" w:rsidRDefault="00BC7D74" w:rsidP="00BC7D74">
      <w:pPr>
        <w:numPr>
          <w:ilvl w:val="7"/>
          <w:numId w:val="10"/>
        </w:numPr>
      </w:pPr>
      <w:r w:rsidRPr="00981CF4">
        <w:t>The Holy Spirit gave us faith in Jesus.</w:t>
      </w:r>
    </w:p>
    <w:p w:rsidR="00A0037E" w:rsidRPr="00981CF4" w:rsidRDefault="00A0037E" w:rsidP="00A0037E">
      <w:pPr>
        <w:ind w:left="5760"/>
        <w:rPr>
          <w:lang w:eastAsia="zh-CN"/>
        </w:rPr>
      </w:pPr>
      <w:r>
        <w:rPr>
          <w:rFonts w:hint="eastAsia"/>
          <w:lang w:eastAsia="zh-CN"/>
        </w:rPr>
        <w:t>圣灵赐给我们</w:t>
      </w:r>
      <w:r w:rsidR="00DC4EB4">
        <w:rPr>
          <w:rFonts w:hint="eastAsia"/>
          <w:lang w:eastAsia="zh-CN"/>
        </w:rPr>
        <w:t>信心相信耶稣</w:t>
      </w:r>
    </w:p>
    <w:p w:rsidR="00BC7D74" w:rsidRPr="00981CF4" w:rsidRDefault="00BC7D74" w:rsidP="000D6198">
      <w:r w:rsidRPr="00A0037E">
        <w:rPr>
          <w:highlight w:val="yellow"/>
        </w:rPr>
        <w:t xml:space="preserve">Galatians </w:t>
      </w:r>
      <w:r w:rsidR="00717611">
        <w:rPr>
          <w:highlight w:val="yellow"/>
        </w:rPr>
        <w:t>3</w:t>
      </w:r>
      <w:r w:rsidRPr="00A0037E">
        <w:rPr>
          <w:highlight w:val="yellow"/>
        </w:rPr>
        <w:t>:2-3</w:t>
      </w:r>
    </w:p>
    <w:p w:rsidR="00BC7D74" w:rsidRPr="00981CF4" w:rsidRDefault="00BC7D74" w:rsidP="000D6198">
      <w:pPr>
        <w:pStyle w:val="chapter-1"/>
        <w:shd w:val="clear" w:color="auto" w:fill="FFFFFF"/>
        <w:spacing w:before="0" w:beforeAutospacing="0" w:after="0" w:afterAutospacing="0"/>
        <w:rPr>
          <w:color w:val="000000"/>
        </w:rPr>
      </w:pPr>
      <w:r w:rsidRPr="00981CF4">
        <w:rPr>
          <w:rStyle w:val="text"/>
          <w:b/>
          <w:bCs/>
          <w:color w:val="000000"/>
          <w:vertAlign w:val="superscript"/>
        </w:rPr>
        <w:t>2 </w:t>
      </w:r>
      <w:r w:rsidRPr="00981CF4">
        <w:rPr>
          <w:rStyle w:val="text"/>
          <w:color w:val="000000"/>
        </w:rPr>
        <w:t xml:space="preserve">I just want to learn this from you: Did you receive the Spirit by the works of the law, or by the message that creates faith? </w:t>
      </w:r>
      <w:r w:rsidRPr="00981CF4">
        <w:rPr>
          <w:rStyle w:val="text"/>
          <w:b/>
          <w:bCs/>
          <w:color w:val="000000"/>
          <w:vertAlign w:val="superscript"/>
        </w:rPr>
        <w:t xml:space="preserve"> 3 </w:t>
      </w:r>
      <w:r w:rsidRPr="00981CF4">
        <w:rPr>
          <w:rStyle w:val="text"/>
          <w:color w:val="000000"/>
        </w:rPr>
        <w:t>Are you so foolish? Having begun by the Spirit, are you now trying to reach the goal by the flesh? </w:t>
      </w:r>
    </w:p>
    <w:p w:rsidR="00A0037E" w:rsidRDefault="00A0037E" w:rsidP="00A0037E">
      <w:pPr>
        <w:rPr>
          <w:lang w:eastAsia="zh-CN"/>
        </w:rPr>
      </w:pPr>
      <w:r>
        <w:rPr>
          <w:rFonts w:hint="eastAsia"/>
          <w:lang w:eastAsia="zh-CN"/>
        </w:rPr>
        <w:t>加</w:t>
      </w:r>
      <w:r>
        <w:rPr>
          <w:lang w:eastAsia="zh-CN"/>
        </w:rPr>
        <w:t>3:2</w:t>
      </w:r>
      <w:r w:rsidR="00AB4D4E">
        <w:rPr>
          <w:lang w:eastAsia="zh-CN"/>
        </w:rPr>
        <w:t>-3</w:t>
      </w:r>
    </w:p>
    <w:p w:rsidR="00BC7D74" w:rsidRPr="00981CF4" w:rsidRDefault="00A0037E" w:rsidP="00A0037E">
      <w:pPr>
        <w:rPr>
          <w:lang w:eastAsia="zh-CN"/>
        </w:rPr>
      </w:pPr>
      <w:r>
        <w:rPr>
          <w:rFonts w:hint="eastAsia"/>
          <w:lang w:eastAsia="zh-CN"/>
        </w:rPr>
        <w:lastRenderedPageBreak/>
        <w:t>我只要问你们这一件，你们受了圣灵，是因行律法呢？是因听信福音呢？你们既靠圣灵入门，如今还靠肉身成全吗？你们是这样的无知吗？</w:t>
      </w:r>
    </w:p>
    <w:p w:rsidR="00BC7D74" w:rsidRDefault="00BC7D74" w:rsidP="00BC7D74">
      <w:pPr>
        <w:numPr>
          <w:ilvl w:val="3"/>
          <w:numId w:val="10"/>
        </w:numPr>
      </w:pPr>
      <w:r w:rsidRPr="00981CF4">
        <w:t>The Word of God makes it clear that each person of the Trinity is God.</w:t>
      </w:r>
    </w:p>
    <w:p w:rsidR="000976F6" w:rsidRPr="00981CF4" w:rsidRDefault="000976F6" w:rsidP="000976F6">
      <w:pPr>
        <w:ind w:left="1386"/>
        <w:rPr>
          <w:lang w:eastAsia="zh-CN"/>
        </w:rPr>
      </w:pPr>
      <w:r>
        <w:rPr>
          <w:rFonts w:hint="eastAsia"/>
          <w:lang w:eastAsia="zh-CN"/>
        </w:rPr>
        <w:t>神的话说得非常明确，三位一体的每个位格都是神</w:t>
      </w:r>
    </w:p>
    <w:p w:rsidR="00BC7D74" w:rsidRPr="00981CF4" w:rsidRDefault="00BC7D74" w:rsidP="00BC7D74">
      <w:pPr>
        <w:ind w:left="1026"/>
        <w:rPr>
          <w:lang w:eastAsia="zh-CN"/>
        </w:rPr>
      </w:pPr>
    </w:p>
    <w:p w:rsidR="00BC7D74" w:rsidRDefault="00BC7D74" w:rsidP="00BC7D74">
      <w:pPr>
        <w:numPr>
          <w:ilvl w:val="4"/>
          <w:numId w:val="10"/>
        </w:numPr>
      </w:pPr>
      <w:r w:rsidRPr="00981CF4">
        <w:t>Jesus tells us to bring our prayers to God the Father</w:t>
      </w:r>
    </w:p>
    <w:p w:rsidR="00CE704B" w:rsidRPr="00981CF4" w:rsidRDefault="00CE704B" w:rsidP="00CE704B">
      <w:pPr>
        <w:ind w:left="3600"/>
        <w:rPr>
          <w:lang w:eastAsia="zh-CN"/>
        </w:rPr>
      </w:pPr>
      <w:r>
        <w:rPr>
          <w:rFonts w:hint="eastAsia"/>
          <w:lang w:eastAsia="zh-CN"/>
        </w:rPr>
        <w:t>耶稣告诉我们向父神祷告</w:t>
      </w:r>
    </w:p>
    <w:p w:rsidR="00BC7D74" w:rsidRPr="00981CF4" w:rsidRDefault="00BC7D74" w:rsidP="00B41F11">
      <w:pPr>
        <w:rPr>
          <w:lang w:eastAsia="zh-CN"/>
        </w:rPr>
      </w:pPr>
      <w:r w:rsidRPr="00981CF4">
        <w:t xml:space="preserve">Matthew 6:1-15 </w:t>
      </w:r>
      <w:r w:rsidR="00CE704B">
        <w:rPr>
          <w:rFonts w:hint="eastAsia"/>
          <w:lang w:eastAsia="zh-CN"/>
        </w:rPr>
        <w:t>太</w:t>
      </w:r>
      <w:r w:rsidR="00CE704B">
        <w:rPr>
          <w:lang w:eastAsia="zh-CN"/>
        </w:rPr>
        <w:t>6:1-15</w:t>
      </w:r>
    </w:p>
    <w:p w:rsidR="00BC7D74" w:rsidRPr="00981CF4" w:rsidRDefault="00BC7D74" w:rsidP="00BC7D74"/>
    <w:p w:rsidR="00BC7D74" w:rsidRDefault="00BC7D74" w:rsidP="00BC7D74">
      <w:pPr>
        <w:numPr>
          <w:ilvl w:val="4"/>
          <w:numId w:val="10"/>
        </w:numPr>
      </w:pPr>
      <w:r w:rsidRPr="00981CF4">
        <w:t>John the apostle calls Jesus the true God</w:t>
      </w:r>
    </w:p>
    <w:p w:rsidR="00481C4D" w:rsidRPr="00981CF4" w:rsidRDefault="00481C4D" w:rsidP="00481C4D">
      <w:pPr>
        <w:ind w:left="3600"/>
      </w:pPr>
      <w:r>
        <w:rPr>
          <w:rFonts w:hint="eastAsia"/>
          <w:lang w:eastAsia="zh-CN"/>
        </w:rPr>
        <w:t>使徒约翰称耶稣为真神</w:t>
      </w:r>
    </w:p>
    <w:p w:rsidR="00BC7D74" w:rsidRPr="00981CF4" w:rsidRDefault="00BC7D74" w:rsidP="00BC7D74">
      <w:r w:rsidRPr="00981CF4">
        <w:t>I John 5:19-20</w:t>
      </w:r>
    </w:p>
    <w:p w:rsidR="00BC7D74" w:rsidRDefault="00BC7D74" w:rsidP="00B41F11">
      <w:pPr>
        <w:rPr>
          <w:rStyle w:val="text"/>
          <w:b/>
          <w:bCs/>
          <w:color w:val="FF0000"/>
          <w:shd w:val="clear" w:color="auto" w:fill="FFFFFF"/>
        </w:rPr>
      </w:pPr>
      <w:r w:rsidRPr="00981CF4">
        <w:rPr>
          <w:rStyle w:val="text"/>
          <w:b/>
          <w:bCs/>
          <w:color w:val="000000"/>
          <w:shd w:val="clear" w:color="auto" w:fill="FFFFFF"/>
          <w:vertAlign w:val="superscript"/>
        </w:rPr>
        <w:t>19 </w:t>
      </w:r>
      <w:r w:rsidRPr="00981CF4">
        <w:rPr>
          <w:rStyle w:val="text"/>
          <w:color w:val="000000"/>
          <w:shd w:val="clear" w:color="auto" w:fill="FFFFFF"/>
        </w:rPr>
        <w:t>We know that we are from God and that the whole world lies in the grip of the Evil One. </w:t>
      </w:r>
      <w:r w:rsidR="00B41F11">
        <w:rPr>
          <w:rStyle w:val="text"/>
          <w:b/>
          <w:bCs/>
          <w:color w:val="FF0000"/>
          <w:shd w:val="clear" w:color="auto" w:fill="FFFFFF"/>
        </w:rPr>
        <w:t xml:space="preserve"> </w:t>
      </w:r>
      <w:r w:rsidRPr="00981CF4">
        <w:rPr>
          <w:rStyle w:val="text"/>
          <w:b/>
          <w:bCs/>
          <w:color w:val="000000"/>
          <w:shd w:val="clear" w:color="auto" w:fill="FFFFFF"/>
          <w:vertAlign w:val="superscript"/>
        </w:rPr>
        <w:t>20 </w:t>
      </w:r>
      <w:r w:rsidRPr="00981CF4">
        <w:rPr>
          <w:rStyle w:val="text"/>
          <w:color w:val="000000"/>
          <w:shd w:val="clear" w:color="auto" w:fill="FFFFFF"/>
        </w:rPr>
        <w:t>We know that the Son of God has come and has given us understanding so that we may know him who is true. And we are in him who is true, in his Son, Jesus Christ. He is the true God and eternal life.</w:t>
      </w:r>
      <w:r w:rsidR="00B41F11">
        <w:rPr>
          <w:rStyle w:val="text"/>
          <w:b/>
          <w:bCs/>
          <w:color w:val="FF0000"/>
          <w:shd w:val="clear" w:color="auto" w:fill="FFFFFF"/>
        </w:rPr>
        <w:t xml:space="preserve">  </w:t>
      </w:r>
    </w:p>
    <w:p w:rsidR="00481C4D" w:rsidRPr="00481C4D" w:rsidRDefault="00481C4D" w:rsidP="00481C4D">
      <w:pPr>
        <w:rPr>
          <w:rStyle w:val="text"/>
          <w:bCs/>
          <w:shd w:val="clear" w:color="auto" w:fill="FFFFFF"/>
          <w:lang w:eastAsia="zh-CN"/>
        </w:rPr>
      </w:pPr>
      <w:r w:rsidRPr="00481C4D">
        <w:rPr>
          <w:rStyle w:val="text"/>
          <w:rFonts w:hint="eastAsia"/>
          <w:bCs/>
          <w:shd w:val="clear" w:color="auto" w:fill="FFFFFF"/>
          <w:lang w:eastAsia="zh-CN"/>
        </w:rPr>
        <w:t>约一</w:t>
      </w:r>
      <w:r w:rsidRPr="00481C4D">
        <w:rPr>
          <w:rStyle w:val="text"/>
          <w:bCs/>
          <w:shd w:val="clear" w:color="auto" w:fill="FFFFFF"/>
          <w:lang w:eastAsia="zh-CN"/>
        </w:rPr>
        <w:t>5:19-20</w:t>
      </w:r>
    </w:p>
    <w:p w:rsidR="00481C4D" w:rsidRPr="00481C4D" w:rsidRDefault="00481C4D" w:rsidP="00481C4D">
      <w:pPr>
        <w:rPr>
          <w:rStyle w:val="text"/>
          <w:bCs/>
          <w:shd w:val="clear" w:color="auto" w:fill="FFFFFF"/>
          <w:lang w:eastAsia="zh-CN"/>
        </w:rPr>
      </w:pPr>
      <w:r w:rsidRPr="00481C4D">
        <w:rPr>
          <w:rStyle w:val="text"/>
          <w:rFonts w:hint="eastAsia"/>
          <w:bCs/>
          <w:shd w:val="clear" w:color="auto" w:fill="FFFFFF"/>
          <w:lang w:eastAsia="zh-CN"/>
        </w:rPr>
        <w:t>我们知道我们是属神的，全世界都卧在那恶者手下。我们也知道神的儿子已经来到，且将智慧赐给我们，使我们认识那位真实的，我们也在那位真实的里面，就是在他儿子耶稣基督里面。这是真神，也是永生。</w:t>
      </w:r>
    </w:p>
    <w:p w:rsidR="00B41F11" w:rsidRPr="00B41F11" w:rsidRDefault="00B41F11" w:rsidP="00B41F11">
      <w:pPr>
        <w:rPr>
          <w:b/>
          <w:bCs/>
          <w:color w:val="FF0000"/>
          <w:shd w:val="clear" w:color="auto" w:fill="FFFFFF"/>
          <w:lang w:eastAsia="zh-CN"/>
        </w:rPr>
      </w:pPr>
    </w:p>
    <w:p w:rsidR="00BC7D74" w:rsidRDefault="00BC7D74" w:rsidP="00BC7D74">
      <w:pPr>
        <w:numPr>
          <w:ilvl w:val="4"/>
          <w:numId w:val="10"/>
        </w:numPr>
      </w:pPr>
      <w:r w:rsidRPr="00981CF4">
        <w:t>Paul the apostle tells us the Holy Spirit is speaking God’s Word to us.</w:t>
      </w:r>
    </w:p>
    <w:p w:rsidR="00A90C3E" w:rsidRPr="00981CF4" w:rsidRDefault="00A90C3E" w:rsidP="000D6198">
      <w:pPr>
        <w:ind w:left="3600"/>
        <w:rPr>
          <w:lang w:eastAsia="zh-CN"/>
        </w:rPr>
      </w:pPr>
      <w:r>
        <w:rPr>
          <w:rFonts w:hint="eastAsia"/>
          <w:lang w:eastAsia="zh-CN"/>
        </w:rPr>
        <w:t>使徒保罗告诉我们圣灵把神的话告诉我们</w:t>
      </w:r>
    </w:p>
    <w:p w:rsidR="00BC7D74" w:rsidRPr="00981CF4" w:rsidRDefault="00BC7D74" w:rsidP="000D6198">
      <w:r w:rsidRPr="00981CF4">
        <w:t>1 Corinthians 2:9-10</w:t>
      </w:r>
    </w:p>
    <w:p w:rsidR="00BC7D74" w:rsidRPr="00981CF4" w:rsidRDefault="00BC7D74" w:rsidP="000D6198">
      <w:pPr>
        <w:pStyle w:val="NormalWeb"/>
        <w:shd w:val="clear" w:color="auto" w:fill="FFFFFF"/>
        <w:spacing w:before="0" w:beforeAutospacing="0" w:after="0" w:afterAutospacing="0"/>
        <w:rPr>
          <w:color w:val="000000"/>
        </w:rPr>
      </w:pPr>
      <w:r w:rsidRPr="00981CF4">
        <w:rPr>
          <w:rStyle w:val="text"/>
          <w:b/>
          <w:bCs/>
          <w:color w:val="000000"/>
          <w:vertAlign w:val="superscript"/>
        </w:rPr>
        <w:t>9 </w:t>
      </w:r>
      <w:r w:rsidRPr="00981CF4">
        <w:rPr>
          <w:rStyle w:val="text"/>
          <w:color w:val="000000"/>
        </w:rPr>
        <w:t>But as it is written:</w:t>
      </w:r>
      <w:r w:rsidR="000D6198">
        <w:rPr>
          <w:rStyle w:val="text"/>
          <w:color w:val="000000"/>
        </w:rPr>
        <w:t xml:space="preserve"> </w:t>
      </w:r>
      <w:r w:rsidRPr="00981CF4">
        <w:rPr>
          <w:rStyle w:val="text"/>
          <w:color w:val="000000"/>
        </w:rPr>
        <w:t xml:space="preserve">What no eye has </w:t>
      </w:r>
      <w:proofErr w:type="gramStart"/>
      <w:r w:rsidRPr="00981CF4">
        <w:rPr>
          <w:rStyle w:val="text"/>
          <w:color w:val="000000"/>
        </w:rPr>
        <w:t>seen</w:t>
      </w:r>
      <w:proofErr w:type="gramEnd"/>
      <w:r w:rsidRPr="00981CF4">
        <w:rPr>
          <w:rStyle w:val="text"/>
          <w:color w:val="000000"/>
        </w:rPr>
        <w:t xml:space="preserve"> and no ear has heard</w:t>
      </w:r>
      <w:r w:rsidRPr="00981CF4">
        <w:rPr>
          <w:color w:val="000000"/>
        </w:rPr>
        <w:br/>
      </w:r>
      <w:r w:rsidRPr="00981CF4">
        <w:rPr>
          <w:rStyle w:val="text"/>
          <w:color w:val="000000"/>
        </w:rPr>
        <w:t>and no human mind has conceived—that is what God has prepared for those who love him.</w:t>
      </w:r>
    </w:p>
    <w:p w:rsidR="00BC7D74" w:rsidRDefault="00BC7D74" w:rsidP="000D6198">
      <w:pPr>
        <w:pStyle w:val="top-1"/>
        <w:shd w:val="clear" w:color="auto" w:fill="FFFFFF"/>
        <w:spacing w:before="0" w:beforeAutospacing="0" w:after="0" w:afterAutospacing="0"/>
        <w:rPr>
          <w:rStyle w:val="text"/>
          <w:color w:val="000000"/>
        </w:rPr>
      </w:pPr>
      <w:r w:rsidRPr="00981CF4">
        <w:rPr>
          <w:rStyle w:val="text"/>
          <w:b/>
          <w:bCs/>
          <w:color w:val="000000"/>
          <w:vertAlign w:val="superscript"/>
        </w:rPr>
        <w:t>10 </w:t>
      </w:r>
      <w:r w:rsidRPr="00981CF4">
        <w:rPr>
          <w:rStyle w:val="text"/>
          <w:color w:val="000000"/>
        </w:rPr>
        <w:t>But God revealed it to us through his Spirit. For the Spirit searches all things, even the depths of God. </w:t>
      </w:r>
    </w:p>
    <w:p w:rsidR="00C85E76" w:rsidRPr="00C85E76" w:rsidRDefault="00C85E76" w:rsidP="00C85E76">
      <w:pPr>
        <w:rPr>
          <w:lang w:eastAsia="zh-CN"/>
        </w:rPr>
      </w:pPr>
      <w:r w:rsidRPr="00C85E76">
        <w:rPr>
          <w:rFonts w:hint="eastAsia"/>
          <w:lang w:eastAsia="zh-CN"/>
        </w:rPr>
        <w:t>林前</w:t>
      </w:r>
      <w:r w:rsidRPr="00C85E76">
        <w:rPr>
          <w:lang w:eastAsia="zh-CN"/>
        </w:rPr>
        <w:t>2:9-10</w:t>
      </w:r>
    </w:p>
    <w:p w:rsidR="00C85E76" w:rsidRDefault="00C85E76" w:rsidP="000D6198">
      <w:pPr>
        <w:rPr>
          <w:rStyle w:val="text"/>
          <w:bCs/>
          <w:shd w:val="clear" w:color="auto" w:fill="FFFFFF"/>
          <w:lang w:eastAsia="zh-CN"/>
        </w:rPr>
      </w:pPr>
      <w:r w:rsidRPr="00C85E76">
        <w:rPr>
          <w:rFonts w:hint="eastAsia"/>
          <w:lang w:eastAsia="zh-CN"/>
        </w:rPr>
        <w:t>如经上所记，神为爱他的人所预备的</w:t>
      </w:r>
      <w:r w:rsidRPr="00C85E76">
        <w:rPr>
          <w:rStyle w:val="text"/>
          <w:rFonts w:hint="eastAsia"/>
          <w:bCs/>
          <w:shd w:val="clear" w:color="auto" w:fill="FFFFFF"/>
          <w:lang w:eastAsia="zh-CN"/>
        </w:rPr>
        <w:t>，</w:t>
      </w:r>
    </w:p>
    <w:p w:rsidR="00C85E76" w:rsidRDefault="00C85E76" w:rsidP="00C85E76">
      <w:pPr>
        <w:ind w:firstLine="720"/>
        <w:rPr>
          <w:rStyle w:val="text"/>
          <w:bCs/>
          <w:shd w:val="clear" w:color="auto" w:fill="FFFFFF"/>
          <w:lang w:eastAsia="zh-CN"/>
        </w:rPr>
      </w:pPr>
      <w:r w:rsidRPr="00C85E76">
        <w:rPr>
          <w:rStyle w:val="text"/>
          <w:rFonts w:hint="eastAsia"/>
          <w:bCs/>
          <w:shd w:val="clear" w:color="auto" w:fill="FFFFFF"/>
          <w:lang w:eastAsia="zh-CN"/>
        </w:rPr>
        <w:t>是眼睛未曾看见，耳朵未曾听见，</w:t>
      </w:r>
    </w:p>
    <w:p w:rsidR="00C85E76" w:rsidRDefault="00C85E76" w:rsidP="00C85E76">
      <w:pPr>
        <w:ind w:firstLine="720"/>
        <w:rPr>
          <w:rStyle w:val="text"/>
          <w:bCs/>
          <w:shd w:val="clear" w:color="auto" w:fill="FFFFFF"/>
          <w:lang w:eastAsia="zh-CN"/>
        </w:rPr>
      </w:pPr>
      <w:r w:rsidRPr="00C85E76">
        <w:rPr>
          <w:rStyle w:val="text"/>
          <w:rFonts w:hint="eastAsia"/>
          <w:bCs/>
          <w:shd w:val="clear" w:color="auto" w:fill="FFFFFF"/>
          <w:lang w:eastAsia="zh-CN"/>
        </w:rPr>
        <w:t>人心也未曾想到的。</w:t>
      </w:r>
    </w:p>
    <w:p w:rsidR="00C85E76" w:rsidRDefault="00C85E76" w:rsidP="00C85E76">
      <w:pPr>
        <w:rPr>
          <w:rStyle w:val="text"/>
          <w:bCs/>
          <w:shd w:val="clear" w:color="auto" w:fill="FFFFFF"/>
          <w:lang w:eastAsia="zh-CN"/>
        </w:rPr>
      </w:pPr>
      <w:r w:rsidRPr="00C85E76">
        <w:rPr>
          <w:rStyle w:val="text"/>
          <w:rFonts w:hint="eastAsia"/>
          <w:bCs/>
          <w:shd w:val="clear" w:color="auto" w:fill="FFFFFF"/>
          <w:lang w:eastAsia="zh-CN"/>
        </w:rPr>
        <w:t>只有神借着圣灵向我们显明了。因为圣灵参透万事，就是神深奥的事也参透了。</w:t>
      </w:r>
    </w:p>
    <w:p w:rsidR="006B75F1" w:rsidRPr="00C85E76" w:rsidRDefault="006B75F1" w:rsidP="00C85E76">
      <w:pPr>
        <w:rPr>
          <w:rStyle w:val="text"/>
          <w:bCs/>
          <w:shd w:val="clear" w:color="auto" w:fill="FFFFFF"/>
          <w:lang w:eastAsia="zh-CN"/>
        </w:rPr>
      </w:pPr>
    </w:p>
    <w:p w:rsidR="009F72DC" w:rsidRDefault="009F72DC" w:rsidP="009F72DC">
      <w:pPr>
        <w:numPr>
          <w:ilvl w:val="3"/>
          <w:numId w:val="10"/>
        </w:numPr>
      </w:pPr>
      <w:r w:rsidRPr="00E60136">
        <w:t>Both the Old Testament and the New Testament reveal that God is triune.</w:t>
      </w:r>
    </w:p>
    <w:p w:rsidR="006B75F1" w:rsidRPr="00E60136" w:rsidRDefault="006B75F1" w:rsidP="006B75F1">
      <w:pPr>
        <w:ind w:left="1386"/>
        <w:rPr>
          <w:lang w:eastAsia="zh-CN"/>
        </w:rPr>
      </w:pPr>
      <w:r>
        <w:rPr>
          <w:rFonts w:hint="eastAsia"/>
          <w:lang w:eastAsia="zh-CN"/>
        </w:rPr>
        <w:t>旧约和新约都启示了神是三位一体</w:t>
      </w:r>
    </w:p>
    <w:p w:rsidR="00B41F11" w:rsidRPr="00B41F11" w:rsidRDefault="00B41F11" w:rsidP="00B41F11">
      <w:pPr>
        <w:rPr>
          <w:b/>
          <w:bCs/>
          <w:color w:val="FF0000"/>
          <w:lang w:eastAsia="zh-CN"/>
        </w:rPr>
      </w:pPr>
    </w:p>
    <w:p w:rsidR="009F72DC" w:rsidRDefault="009F72DC" w:rsidP="009F72DC">
      <w:pPr>
        <w:jc w:val="center"/>
        <w:rPr>
          <w:b/>
          <w:bCs/>
        </w:rPr>
      </w:pPr>
      <w:r w:rsidRPr="00063A9B">
        <w:rPr>
          <w:b/>
          <w:bCs/>
        </w:rPr>
        <w:t xml:space="preserve">Below are </w:t>
      </w:r>
      <w:r w:rsidRPr="00063A9B">
        <w:rPr>
          <w:b/>
          <w:bCs/>
          <w:i/>
          <w:iCs/>
        </w:rPr>
        <w:t>some</w:t>
      </w:r>
      <w:r w:rsidRPr="00063A9B">
        <w:rPr>
          <w:b/>
          <w:bCs/>
        </w:rPr>
        <w:t xml:space="preserve"> of the scriptures which point to the mystery that God is Triune.</w:t>
      </w:r>
    </w:p>
    <w:p w:rsidR="00036D8B" w:rsidRPr="00063A9B" w:rsidRDefault="00036D8B" w:rsidP="009F72DC">
      <w:pPr>
        <w:jc w:val="center"/>
        <w:rPr>
          <w:b/>
          <w:bCs/>
          <w:lang w:eastAsia="zh-CN"/>
        </w:rPr>
      </w:pPr>
      <w:r>
        <w:rPr>
          <w:rFonts w:hint="eastAsia"/>
          <w:b/>
          <w:bCs/>
          <w:lang w:eastAsia="zh-CN"/>
        </w:rPr>
        <w:t>下面是</w:t>
      </w:r>
      <w:r w:rsidRPr="00036D8B">
        <w:rPr>
          <w:rFonts w:hint="eastAsia"/>
          <w:b/>
          <w:bCs/>
          <w:i/>
          <w:lang w:eastAsia="zh-CN"/>
        </w:rPr>
        <w:t>一些</w:t>
      </w:r>
      <w:r>
        <w:rPr>
          <w:rFonts w:hint="eastAsia"/>
          <w:b/>
          <w:bCs/>
          <w:lang w:eastAsia="zh-CN"/>
        </w:rPr>
        <w:t>指出神是三位一体这个奥秘的经文。</w:t>
      </w:r>
    </w:p>
    <w:p w:rsidR="009F72DC" w:rsidRDefault="009F72DC" w:rsidP="009F72DC">
      <w:pPr>
        <w:rPr>
          <w:lang w:eastAsia="zh-CN"/>
        </w:rPr>
      </w:pPr>
      <w:r>
        <w:t>Genesis 1:1-3</w:t>
      </w:r>
      <w:r w:rsidR="00036D8B">
        <w:rPr>
          <w:rFonts w:hint="eastAsia"/>
          <w:lang w:eastAsia="zh-CN"/>
        </w:rPr>
        <w:t>创</w:t>
      </w:r>
      <w:r w:rsidR="00036D8B">
        <w:rPr>
          <w:lang w:eastAsia="zh-CN"/>
        </w:rPr>
        <w:t>1:1-3</w:t>
      </w:r>
    </w:p>
    <w:p w:rsidR="009F72DC" w:rsidRDefault="009F72DC" w:rsidP="009F72DC">
      <w:pPr>
        <w:rPr>
          <w:lang w:eastAsia="zh-CN"/>
        </w:rPr>
      </w:pPr>
      <w:r>
        <w:t>Genesis 1:26</w:t>
      </w:r>
      <w:r w:rsidR="00036D8B">
        <w:rPr>
          <w:rFonts w:hint="eastAsia"/>
          <w:lang w:eastAsia="zh-CN"/>
        </w:rPr>
        <w:t>创</w:t>
      </w:r>
      <w:r w:rsidR="00036D8B">
        <w:rPr>
          <w:lang w:eastAsia="zh-CN"/>
        </w:rPr>
        <w:t>1:26</w:t>
      </w:r>
    </w:p>
    <w:p w:rsidR="009F72DC" w:rsidRDefault="009F72DC" w:rsidP="009F72DC">
      <w:pPr>
        <w:rPr>
          <w:lang w:eastAsia="zh-CN"/>
        </w:rPr>
      </w:pPr>
      <w:r>
        <w:t>Numbers 6:22-27</w:t>
      </w:r>
      <w:r w:rsidR="00036D8B">
        <w:rPr>
          <w:rFonts w:hint="eastAsia"/>
          <w:lang w:eastAsia="zh-CN"/>
        </w:rPr>
        <w:t>民</w:t>
      </w:r>
      <w:r w:rsidR="00036D8B">
        <w:rPr>
          <w:lang w:eastAsia="zh-CN"/>
        </w:rPr>
        <w:t>6:22-27</w:t>
      </w:r>
    </w:p>
    <w:p w:rsidR="009F72DC" w:rsidRDefault="009F72DC" w:rsidP="009F72DC">
      <w:pPr>
        <w:rPr>
          <w:lang w:eastAsia="zh-CN"/>
        </w:rPr>
      </w:pPr>
      <w:r>
        <w:t>Deuteronomy 6:4</w:t>
      </w:r>
      <w:r w:rsidR="00036D8B">
        <w:rPr>
          <w:rFonts w:hint="eastAsia"/>
          <w:lang w:eastAsia="zh-CN"/>
        </w:rPr>
        <w:t>申</w:t>
      </w:r>
      <w:r w:rsidR="00036D8B">
        <w:rPr>
          <w:lang w:eastAsia="zh-CN"/>
        </w:rPr>
        <w:t>6:4</w:t>
      </w:r>
    </w:p>
    <w:p w:rsidR="009F72DC" w:rsidRDefault="009F72DC" w:rsidP="009F72DC">
      <w:pPr>
        <w:rPr>
          <w:lang w:eastAsia="zh-CN"/>
        </w:rPr>
      </w:pPr>
      <w:r>
        <w:t>Psalm 2</w:t>
      </w:r>
      <w:r w:rsidR="00036D8B">
        <w:rPr>
          <w:rFonts w:hint="eastAsia"/>
          <w:lang w:eastAsia="zh-CN"/>
        </w:rPr>
        <w:t>诗</w:t>
      </w:r>
      <w:r w:rsidR="00036D8B">
        <w:rPr>
          <w:lang w:eastAsia="zh-CN"/>
        </w:rPr>
        <w:t>2</w:t>
      </w:r>
    </w:p>
    <w:p w:rsidR="009F72DC" w:rsidRDefault="009F72DC" w:rsidP="009F72DC">
      <w:pPr>
        <w:rPr>
          <w:lang w:eastAsia="zh-CN"/>
        </w:rPr>
      </w:pPr>
      <w:r>
        <w:lastRenderedPageBreak/>
        <w:t>Psalm 110</w:t>
      </w:r>
      <w:r w:rsidR="00036D8B">
        <w:rPr>
          <w:rFonts w:hint="eastAsia"/>
          <w:lang w:eastAsia="zh-CN"/>
        </w:rPr>
        <w:t>诗</w:t>
      </w:r>
      <w:r w:rsidR="00036D8B">
        <w:rPr>
          <w:lang w:eastAsia="zh-CN"/>
        </w:rPr>
        <w:t>110</w:t>
      </w:r>
    </w:p>
    <w:p w:rsidR="009F72DC" w:rsidRDefault="009F72DC" w:rsidP="009F72DC">
      <w:r>
        <w:t>Proverbs 8</w:t>
      </w:r>
      <w:r w:rsidR="00036D8B">
        <w:rPr>
          <w:rFonts w:hint="eastAsia"/>
          <w:lang w:eastAsia="zh-CN"/>
        </w:rPr>
        <w:t>箴</w:t>
      </w:r>
      <w:r w:rsidR="00036D8B">
        <w:rPr>
          <w:lang w:eastAsia="zh-CN"/>
        </w:rPr>
        <w:t>8</w:t>
      </w:r>
    </w:p>
    <w:p w:rsidR="009F72DC" w:rsidRDefault="009F72DC" w:rsidP="009F72DC">
      <w:pPr>
        <w:rPr>
          <w:lang w:eastAsia="zh-CN"/>
        </w:rPr>
      </w:pPr>
      <w:r>
        <w:t>Isaiah 11:1-2</w:t>
      </w:r>
      <w:r w:rsidR="00036D8B">
        <w:rPr>
          <w:rFonts w:hint="eastAsia"/>
          <w:lang w:eastAsia="zh-CN"/>
        </w:rPr>
        <w:t>赛</w:t>
      </w:r>
      <w:r w:rsidR="00036D8B">
        <w:rPr>
          <w:lang w:eastAsia="zh-CN"/>
        </w:rPr>
        <w:t>11:1-2</w:t>
      </w:r>
    </w:p>
    <w:p w:rsidR="009F72DC" w:rsidRDefault="009F72DC" w:rsidP="009F72DC">
      <w:pPr>
        <w:rPr>
          <w:lang w:eastAsia="zh-CN"/>
        </w:rPr>
      </w:pPr>
      <w:r>
        <w:t>Isaiah 48:16</w:t>
      </w:r>
      <w:r w:rsidR="00036D8B">
        <w:rPr>
          <w:rFonts w:hint="eastAsia"/>
          <w:lang w:eastAsia="zh-CN"/>
        </w:rPr>
        <w:t>赛</w:t>
      </w:r>
      <w:r w:rsidR="00036D8B">
        <w:rPr>
          <w:lang w:eastAsia="zh-CN"/>
        </w:rPr>
        <w:t>48:16</w:t>
      </w:r>
    </w:p>
    <w:p w:rsidR="009F72DC" w:rsidRDefault="009F72DC" w:rsidP="009F72DC">
      <w:pPr>
        <w:rPr>
          <w:lang w:eastAsia="zh-CN"/>
        </w:rPr>
      </w:pPr>
      <w:r>
        <w:t>Micah 7:18-19</w:t>
      </w:r>
      <w:r w:rsidR="00036D8B">
        <w:rPr>
          <w:rFonts w:hint="eastAsia"/>
          <w:lang w:eastAsia="zh-CN"/>
        </w:rPr>
        <w:t>弥</w:t>
      </w:r>
      <w:r w:rsidR="00036D8B">
        <w:rPr>
          <w:lang w:eastAsia="zh-CN"/>
        </w:rPr>
        <w:t>7:18-19</w:t>
      </w:r>
    </w:p>
    <w:p w:rsidR="009F72DC" w:rsidRDefault="009F72DC" w:rsidP="009F72DC">
      <w:pPr>
        <w:rPr>
          <w:lang w:eastAsia="zh-CN"/>
        </w:rPr>
      </w:pPr>
      <w:r>
        <w:t>Zechariah 2:9-11</w:t>
      </w:r>
      <w:r w:rsidR="00036D8B">
        <w:rPr>
          <w:rFonts w:hint="eastAsia"/>
          <w:lang w:eastAsia="zh-CN"/>
        </w:rPr>
        <w:t>亚</w:t>
      </w:r>
      <w:r w:rsidR="00036D8B">
        <w:rPr>
          <w:lang w:eastAsia="zh-CN"/>
        </w:rPr>
        <w:t>2:9-11</w:t>
      </w:r>
    </w:p>
    <w:p w:rsidR="009F72DC" w:rsidRDefault="009F72DC" w:rsidP="009F72DC">
      <w:pPr>
        <w:rPr>
          <w:lang w:eastAsia="zh-CN"/>
        </w:rPr>
      </w:pPr>
      <w:r>
        <w:t>Zechariah 3:8-9</w:t>
      </w:r>
      <w:r w:rsidR="00036D8B">
        <w:rPr>
          <w:rFonts w:hint="eastAsia"/>
          <w:lang w:eastAsia="zh-CN"/>
        </w:rPr>
        <w:t>亚</w:t>
      </w:r>
      <w:r w:rsidR="00036D8B">
        <w:rPr>
          <w:lang w:eastAsia="zh-CN"/>
        </w:rPr>
        <w:t>3:8-9</w:t>
      </w:r>
    </w:p>
    <w:p w:rsidR="009F72DC" w:rsidRDefault="009F72DC" w:rsidP="009F72DC">
      <w:pPr>
        <w:rPr>
          <w:lang w:eastAsia="zh-CN"/>
        </w:rPr>
      </w:pPr>
      <w:r>
        <w:t>Matthew 3:13-17</w:t>
      </w:r>
      <w:r w:rsidR="00036D8B">
        <w:rPr>
          <w:rFonts w:hint="eastAsia"/>
          <w:lang w:eastAsia="zh-CN"/>
        </w:rPr>
        <w:t>太</w:t>
      </w:r>
      <w:r w:rsidR="00036D8B">
        <w:rPr>
          <w:lang w:eastAsia="zh-CN"/>
        </w:rPr>
        <w:t>3:13-17</w:t>
      </w:r>
    </w:p>
    <w:p w:rsidR="009F72DC" w:rsidRDefault="009F72DC" w:rsidP="009F72DC">
      <w:pPr>
        <w:rPr>
          <w:lang w:eastAsia="zh-CN"/>
        </w:rPr>
      </w:pPr>
      <w:r>
        <w:t>Matthew 28:18-20</w:t>
      </w:r>
      <w:r w:rsidR="00036D8B">
        <w:rPr>
          <w:rFonts w:hint="eastAsia"/>
          <w:lang w:eastAsia="zh-CN"/>
        </w:rPr>
        <w:t>太</w:t>
      </w:r>
      <w:r w:rsidR="00036D8B">
        <w:rPr>
          <w:lang w:eastAsia="zh-CN"/>
        </w:rPr>
        <w:t>28:18-20</w:t>
      </w:r>
    </w:p>
    <w:p w:rsidR="009F72DC" w:rsidRDefault="009F72DC" w:rsidP="009F72DC">
      <w:pPr>
        <w:rPr>
          <w:lang w:eastAsia="zh-CN"/>
        </w:rPr>
      </w:pPr>
      <w:r>
        <w:t>John 14:26</w:t>
      </w:r>
      <w:r w:rsidR="00036D8B">
        <w:rPr>
          <w:rFonts w:hint="eastAsia"/>
          <w:lang w:eastAsia="zh-CN"/>
        </w:rPr>
        <w:t>约</w:t>
      </w:r>
      <w:r w:rsidR="00036D8B">
        <w:rPr>
          <w:lang w:eastAsia="zh-CN"/>
        </w:rPr>
        <w:t>14:26</w:t>
      </w:r>
    </w:p>
    <w:p w:rsidR="009F72DC" w:rsidRDefault="009F72DC" w:rsidP="009F72DC">
      <w:pPr>
        <w:rPr>
          <w:lang w:eastAsia="zh-CN"/>
        </w:rPr>
      </w:pPr>
      <w:r>
        <w:t>John 15:26</w:t>
      </w:r>
      <w:r w:rsidR="00036D8B">
        <w:rPr>
          <w:rFonts w:hint="eastAsia"/>
          <w:lang w:eastAsia="zh-CN"/>
        </w:rPr>
        <w:t>约</w:t>
      </w:r>
      <w:r w:rsidR="00036D8B">
        <w:rPr>
          <w:lang w:eastAsia="zh-CN"/>
        </w:rPr>
        <w:t>15:26</w:t>
      </w:r>
    </w:p>
    <w:p w:rsidR="009F72DC" w:rsidRDefault="009F72DC" w:rsidP="009F72DC">
      <w:pPr>
        <w:rPr>
          <w:lang w:eastAsia="zh-CN"/>
        </w:rPr>
      </w:pPr>
      <w:r>
        <w:t>Acts 1:4-5</w:t>
      </w:r>
      <w:r w:rsidR="00036D8B">
        <w:rPr>
          <w:rFonts w:hint="eastAsia"/>
          <w:lang w:eastAsia="zh-CN"/>
        </w:rPr>
        <w:t>徒</w:t>
      </w:r>
      <w:r w:rsidR="00036D8B">
        <w:rPr>
          <w:lang w:eastAsia="zh-CN"/>
        </w:rPr>
        <w:t>1:4-5</w:t>
      </w:r>
    </w:p>
    <w:p w:rsidR="009F72DC" w:rsidRDefault="009F72DC" w:rsidP="009F72DC">
      <w:pPr>
        <w:rPr>
          <w:lang w:eastAsia="zh-CN"/>
        </w:rPr>
      </w:pPr>
      <w:r>
        <w:t>Acts 5:3-5</w:t>
      </w:r>
      <w:r w:rsidR="00036D8B">
        <w:rPr>
          <w:rFonts w:hint="eastAsia"/>
          <w:lang w:eastAsia="zh-CN"/>
        </w:rPr>
        <w:t>徒</w:t>
      </w:r>
      <w:r w:rsidR="00036D8B">
        <w:rPr>
          <w:lang w:eastAsia="zh-CN"/>
        </w:rPr>
        <w:t>5:3-5</w:t>
      </w:r>
    </w:p>
    <w:p w:rsidR="009F72DC" w:rsidRDefault="009F72DC" w:rsidP="009F72DC">
      <w:pPr>
        <w:rPr>
          <w:lang w:eastAsia="zh-CN"/>
        </w:rPr>
      </w:pPr>
      <w:r>
        <w:t>Romans 11:33-36</w:t>
      </w:r>
      <w:r w:rsidR="00036D8B">
        <w:rPr>
          <w:rFonts w:hint="eastAsia"/>
          <w:lang w:eastAsia="zh-CN"/>
        </w:rPr>
        <w:t>罗</w:t>
      </w:r>
      <w:r w:rsidR="00036D8B">
        <w:rPr>
          <w:lang w:eastAsia="zh-CN"/>
        </w:rPr>
        <w:t>11:33-36</w:t>
      </w:r>
    </w:p>
    <w:p w:rsidR="009F72DC" w:rsidRDefault="009F72DC" w:rsidP="009F72DC">
      <w:pPr>
        <w:rPr>
          <w:lang w:eastAsia="zh-CN"/>
        </w:rPr>
      </w:pPr>
      <w:r>
        <w:t>2 Corinthians 13:14</w:t>
      </w:r>
      <w:r w:rsidR="00036D8B">
        <w:rPr>
          <w:rFonts w:hint="eastAsia"/>
          <w:lang w:eastAsia="zh-CN"/>
        </w:rPr>
        <w:t>林后</w:t>
      </w:r>
      <w:r w:rsidR="00036D8B">
        <w:rPr>
          <w:lang w:eastAsia="zh-CN"/>
        </w:rPr>
        <w:t>13:14</w:t>
      </w:r>
    </w:p>
    <w:p w:rsidR="009F72DC" w:rsidRPr="00063A9B" w:rsidRDefault="009F72DC" w:rsidP="009F72DC">
      <w:pPr>
        <w:rPr>
          <w:i/>
          <w:iCs/>
          <w:sz w:val="22"/>
          <w:szCs w:val="22"/>
        </w:rPr>
      </w:pPr>
      <w:r>
        <w:t xml:space="preserve">Ephesians 2:18 </w:t>
      </w:r>
      <w:r w:rsidRPr="00063A9B">
        <w:rPr>
          <w:i/>
          <w:iCs/>
          <w:sz w:val="22"/>
          <w:szCs w:val="22"/>
        </w:rPr>
        <w:t>(the mystery of the Trinity is mentioned in many places in Ephesians)</w:t>
      </w:r>
    </w:p>
    <w:p w:rsidR="00036D8B" w:rsidRDefault="00036D8B" w:rsidP="009F72DC">
      <w:pPr>
        <w:rPr>
          <w:lang w:eastAsia="zh-CN"/>
        </w:rPr>
      </w:pPr>
      <w:r>
        <w:rPr>
          <w:rFonts w:hint="eastAsia"/>
          <w:lang w:eastAsia="zh-CN"/>
        </w:rPr>
        <w:t>弗</w:t>
      </w:r>
      <w:r>
        <w:rPr>
          <w:lang w:eastAsia="zh-CN"/>
        </w:rPr>
        <w:t>2:18</w:t>
      </w:r>
      <w:r w:rsidRPr="00036D8B">
        <w:rPr>
          <w:rFonts w:hint="eastAsia"/>
          <w:i/>
          <w:lang w:eastAsia="zh-CN"/>
        </w:rPr>
        <w:t>（以弗所书中多处提到三位一体的奥秘）</w:t>
      </w:r>
    </w:p>
    <w:p w:rsidR="009F72DC" w:rsidRDefault="009F72DC" w:rsidP="009F72DC">
      <w:pPr>
        <w:rPr>
          <w:lang w:eastAsia="zh-CN"/>
        </w:rPr>
      </w:pPr>
      <w:r>
        <w:t>Hebrews 1:1-3</w:t>
      </w:r>
      <w:r w:rsidR="00036D8B">
        <w:rPr>
          <w:rFonts w:hint="eastAsia"/>
          <w:lang w:eastAsia="zh-CN"/>
        </w:rPr>
        <w:t>来</w:t>
      </w:r>
      <w:r w:rsidR="00036D8B">
        <w:rPr>
          <w:lang w:eastAsia="zh-CN"/>
        </w:rPr>
        <w:t>1:1-3</w:t>
      </w:r>
    </w:p>
    <w:p w:rsidR="009F72DC" w:rsidRDefault="009F72DC" w:rsidP="009F72DC">
      <w:r>
        <w:t>Revelation 1:4-6</w:t>
      </w:r>
    </w:p>
    <w:p w:rsidR="009F72DC" w:rsidRDefault="00036D8B" w:rsidP="009F72DC">
      <w:pPr>
        <w:rPr>
          <w:lang w:eastAsia="zh-CN"/>
        </w:rPr>
        <w:sectPr w:rsidR="009F72DC" w:rsidSect="00B845CE">
          <w:headerReference w:type="default" r:id="rId9"/>
          <w:footerReference w:type="even" r:id="rId10"/>
          <w:footerReference w:type="default" r:id="rId11"/>
          <w:type w:val="continuous"/>
          <w:pgSz w:w="12240" w:h="15840"/>
          <w:pgMar w:top="1008" w:right="1440" w:bottom="1065" w:left="1440" w:header="720" w:footer="1008" w:gutter="0"/>
          <w:cols w:space="720"/>
          <w:rtlGutter/>
          <w:docGrid w:linePitch="240" w:charSpace="32768"/>
        </w:sectPr>
      </w:pPr>
      <w:r>
        <w:rPr>
          <w:rFonts w:hint="eastAsia"/>
          <w:lang w:eastAsia="zh-CN"/>
        </w:rPr>
        <w:t>启</w:t>
      </w:r>
      <w:r>
        <w:rPr>
          <w:lang w:eastAsia="zh-CN"/>
        </w:rPr>
        <w:t>1:4-6</w:t>
      </w:r>
    </w:p>
    <w:p w:rsidR="009F72DC" w:rsidRPr="009F0176" w:rsidRDefault="009F72DC" w:rsidP="009F72DC"/>
    <w:p w:rsidR="009F72DC" w:rsidRPr="009F0176" w:rsidRDefault="009F72DC" w:rsidP="009F72DC">
      <w:pPr>
        <w:jc w:val="center"/>
        <w:rPr>
          <w:b/>
          <w:bCs/>
        </w:rPr>
      </w:pPr>
      <w:r w:rsidRPr="009F0176">
        <w:rPr>
          <w:b/>
          <w:bCs/>
        </w:rPr>
        <w:t>Conclusion</w:t>
      </w:r>
      <w:r w:rsidR="003262D2">
        <w:rPr>
          <w:rFonts w:hint="eastAsia"/>
          <w:b/>
          <w:bCs/>
          <w:lang w:eastAsia="zh-CN"/>
        </w:rPr>
        <w:t>结语</w:t>
      </w:r>
    </w:p>
    <w:p w:rsidR="009F72DC" w:rsidRDefault="009F72DC" w:rsidP="009F72DC">
      <w:pPr>
        <w:ind w:firstLine="720"/>
      </w:pPr>
      <w:r w:rsidRPr="009F0176">
        <w:t xml:space="preserve">In this lesson we have </w:t>
      </w:r>
      <w:r>
        <w:t>gained confidence that the Bible truly teaches that the one true God is the Triune God.  The Triune God is unique.  There is no one like him.  The doctrine of the Trinity is essential to the Christian faith</w:t>
      </w:r>
      <w:r w:rsidRPr="009F0176">
        <w:t>.</w:t>
      </w:r>
      <w:r>
        <w:t xml:space="preserve">  We accept this mystery, not because we understand it, but because this is how our God reveals himself to us in his Word, the Bible.</w:t>
      </w:r>
    </w:p>
    <w:p w:rsidR="00154B90" w:rsidRPr="009F0176" w:rsidRDefault="00D81F66" w:rsidP="009F72DC">
      <w:pPr>
        <w:ind w:firstLine="720"/>
        <w:rPr>
          <w:lang w:eastAsia="zh-CN"/>
        </w:rPr>
      </w:pPr>
      <w:r>
        <w:rPr>
          <w:rFonts w:hint="eastAsia"/>
          <w:lang w:eastAsia="zh-CN"/>
        </w:rPr>
        <w:t>本课</w:t>
      </w:r>
      <w:r w:rsidR="0095752B">
        <w:rPr>
          <w:rFonts w:hint="eastAsia"/>
          <w:lang w:eastAsia="zh-CN"/>
        </w:rPr>
        <w:t>我们可以确信圣经真的教导独一真神是三位一体的神。三位一体的神是独特的。没有谁像他。三位一体的教义是基督信仰的核心。我们接受该奥秘，并非是由于我们理解，而是由于这是神在他的话语，即圣经当中向我们如此启示他自己。</w:t>
      </w:r>
    </w:p>
    <w:p w:rsidR="009F72DC" w:rsidRDefault="009F72DC" w:rsidP="00B41F11">
      <w:pPr>
        <w:ind w:firstLine="720"/>
        <w:rPr>
          <w:b/>
          <w:bCs/>
          <w:color w:val="FF0000"/>
        </w:rPr>
      </w:pPr>
      <w:r w:rsidRPr="009F0176">
        <w:t xml:space="preserve">In our next lesson </w:t>
      </w:r>
      <w:r>
        <w:t>(#12) we will conclude this unit [“Theology”] with a look at false teachings about the Triune God which have arisen through the centuries.</w:t>
      </w:r>
      <w:r w:rsidR="00B41F11">
        <w:rPr>
          <w:color w:val="FF0000"/>
        </w:rPr>
        <w:t xml:space="preserve">  </w:t>
      </w:r>
    </w:p>
    <w:p w:rsidR="00444C14" w:rsidRPr="00B41F11" w:rsidRDefault="00444C14" w:rsidP="00B41F11">
      <w:pPr>
        <w:ind w:firstLine="720"/>
        <w:rPr>
          <w:b/>
          <w:bCs/>
          <w:color w:val="FF0000"/>
          <w:lang w:eastAsia="zh-CN"/>
        </w:rPr>
      </w:pPr>
      <w:r w:rsidRPr="00444C14">
        <w:rPr>
          <w:rFonts w:hint="eastAsia"/>
          <w:bCs/>
          <w:lang w:eastAsia="zh-CN"/>
        </w:rPr>
        <w:t>下一课（第十二课），我们会继续学习数个世纪以来所出现的关于三位一体之神的错误教导，来结束本单元</w:t>
      </w:r>
      <w:r w:rsidRPr="00444C14">
        <w:rPr>
          <w:bCs/>
          <w:lang w:eastAsia="zh-CN"/>
        </w:rPr>
        <w:t>[</w:t>
      </w:r>
      <w:r w:rsidRPr="00444C14">
        <w:rPr>
          <w:rFonts w:hint="eastAsia"/>
          <w:bCs/>
          <w:lang w:eastAsia="zh-CN"/>
        </w:rPr>
        <w:t>“神论”</w:t>
      </w:r>
      <w:r w:rsidRPr="00444C14">
        <w:rPr>
          <w:bCs/>
          <w:lang w:eastAsia="zh-CN"/>
        </w:rPr>
        <w:t>]</w:t>
      </w:r>
      <w:r w:rsidRPr="00444C14">
        <w:rPr>
          <w:rFonts w:hint="eastAsia"/>
          <w:bCs/>
          <w:lang w:eastAsia="zh-CN"/>
        </w:rPr>
        <w:t>。</w:t>
      </w:r>
    </w:p>
    <w:p w:rsidR="00047655" w:rsidRPr="009F0176" w:rsidRDefault="00047655" w:rsidP="00047655">
      <w:pPr>
        <w:jc w:val="center"/>
        <w:rPr>
          <w:b/>
          <w:bCs/>
          <w:u w:val="single"/>
          <w:lang w:eastAsia="zh-CN"/>
        </w:rPr>
      </w:pPr>
    </w:p>
    <w:p w:rsidR="00047655" w:rsidRPr="009F0176" w:rsidRDefault="00047655" w:rsidP="00047655">
      <w:pPr>
        <w:jc w:val="center"/>
        <w:rPr>
          <w:b/>
          <w:bCs/>
          <w:u w:val="single"/>
        </w:rPr>
      </w:pPr>
      <w:r w:rsidRPr="009F0176">
        <w:rPr>
          <w:b/>
          <w:bCs/>
          <w:u w:val="single"/>
        </w:rPr>
        <w:t>DISCUSSION TIME</w:t>
      </w:r>
    </w:p>
    <w:p w:rsidR="00047655" w:rsidRPr="009F0176" w:rsidRDefault="00047655" w:rsidP="00047655">
      <w:pPr>
        <w:jc w:val="center"/>
        <w:rPr>
          <w:b/>
          <w:bCs/>
          <w:u w:val="single"/>
        </w:rPr>
      </w:pPr>
    </w:p>
    <w:p w:rsidR="00047655" w:rsidRPr="009F0176" w:rsidRDefault="00047655" w:rsidP="00047655">
      <w:pPr>
        <w:jc w:val="center"/>
        <w:rPr>
          <w:b/>
          <w:bCs/>
        </w:rPr>
      </w:pPr>
      <w:r w:rsidRPr="009F0176">
        <w:rPr>
          <w:b/>
          <w:bCs/>
        </w:rPr>
        <w:t xml:space="preserve">STUDENTS’ QUESTIONS </w:t>
      </w:r>
    </w:p>
    <w:p w:rsidR="00047655" w:rsidRPr="009F0176" w:rsidRDefault="00047655" w:rsidP="00047655">
      <w:pPr>
        <w:jc w:val="center"/>
        <w:rPr>
          <w:b/>
          <w:bCs/>
        </w:rPr>
      </w:pPr>
    </w:p>
    <w:p w:rsidR="00047655" w:rsidRPr="009F0176" w:rsidRDefault="00047655" w:rsidP="00047655">
      <w:pPr>
        <w:jc w:val="center"/>
        <w:rPr>
          <w:b/>
          <w:bCs/>
        </w:rPr>
      </w:pPr>
      <w:r w:rsidRPr="009F0176">
        <w:rPr>
          <w:b/>
          <w:bCs/>
        </w:rPr>
        <w:t>INSTRUCTOR’S QUESTIONS</w:t>
      </w:r>
    </w:p>
    <w:p w:rsidR="00047655" w:rsidRPr="009F0176" w:rsidRDefault="00047655" w:rsidP="00047655">
      <w:pPr>
        <w:pBdr>
          <w:bottom w:val="double" w:sz="6" w:space="1" w:color="auto"/>
        </w:pBdr>
        <w:rPr>
          <w:b/>
          <w:bCs/>
          <w:u w:val="single"/>
        </w:rPr>
      </w:pPr>
    </w:p>
    <w:p w:rsidR="00047655" w:rsidRPr="009F0176" w:rsidRDefault="00047655" w:rsidP="00047655">
      <w:pPr>
        <w:jc w:val="center"/>
        <w:rPr>
          <w:b/>
          <w:bCs/>
          <w:u w:val="single"/>
        </w:rPr>
      </w:pPr>
    </w:p>
    <w:p w:rsidR="0073783A" w:rsidRPr="009F0176" w:rsidRDefault="0073783A" w:rsidP="00047655">
      <w:pPr>
        <w:jc w:val="center"/>
        <w:rPr>
          <w:b/>
          <w:bCs/>
          <w:u w:val="single"/>
        </w:rPr>
      </w:pPr>
    </w:p>
    <w:p w:rsidR="00047655" w:rsidRPr="009F0176" w:rsidRDefault="00047655" w:rsidP="00047655">
      <w:pPr>
        <w:jc w:val="center"/>
        <w:rPr>
          <w:b/>
          <w:bCs/>
          <w:u w:val="single"/>
        </w:rPr>
      </w:pPr>
      <w:r w:rsidRPr="009F0176">
        <w:rPr>
          <w:b/>
          <w:bCs/>
          <w:u w:val="single"/>
        </w:rPr>
        <w:t>Homework</w:t>
      </w:r>
    </w:p>
    <w:p w:rsidR="00047655" w:rsidRPr="009F0176" w:rsidRDefault="00047655" w:rsidP="00047655">
      <w:pPr>
        <w:jc w:val="both"/>
      </w:pPr>
      <w:r w:rsidRPr="009F0176">
        <w:t xml:space="preserve">Review your notes from this lesson.  Give correct answers to the following questions.  You may also find correct answers to these questions in the book “God So Loved the World” as indicated on page 1 of this lesson.  Be ready to discuss these questions and your answers at the beginning of the next session.  </w:t>
      </w:r>
    </w:p>
    <w:p w:rsidR="00047655" w:rsidRPr="009F0176" w:rsidRDefault="00047655" w:rsidP="00047655">
      <w:pPr>
        <w:jc w:val="right"/>
        <w:rPr>
          <w:i/>
          <w:iCs/>
        </w:rPr>
      </w:pPr>
      <w:r w:rsidRPr="009F0176">
        <w:rPr>
          <w:i/>
          <w:iCs/>
        </w:rPr>
        <w:t>Your first exam will follow lesson 12 of this course.</w:t>
      </w:r>
    </w:p>
    <w:p w:rsidR="0028263E" w:rsidRPr="009F0176" w:rsidRDefault="0028263E" w:rsidP="00C77958">
      <w:pPr>
        <w:jc w:val="center"/>
        <w:rPr>
          <w:b/>
          <w:bCs/>
        </w:rPr>
      </w:pPr>
    </w:p>
    <w:p w:rsidR="00DB467C" w:rsidRPr="009F0176" w:rsidRDefault="00DB467C" w:rsidP="00DB467C"/>
    <w:p w:rsidR="009F72DC" w:rsidRDefault="009F72DC" w:rsidP="009F72DC">
      <w:r>
        <w:t>1.  If someone said the word Trinity is not found in the Bible, what would you answer?</w:t>
      </w:r>
    </w:p>
    <w:p w:rsidR="00B40319" w:rsidRDefault="00C95789" w:rsidP="009F72DC">
      <w:pPr>
        <w:rPr>
          <w:lang w:eastAsia="zh-CN"/>
        </w:rPr>
      </w:pPr>
      <w:r>
        <w:t xml:space="preserve">     </w:t>
      </w:r>
      <w:r>
        <w:rPr>
          <w:rFonts w:hint="eastAsia"/>
          <w:lang w:eastAsia="zh-CN"/>
        </w:rPr>
        <w:t>如果有人说，圣经当中并没有三位一体这个词，你会怎么回答？</w:t>
      </w:r>
    </w:p>
    <w:p w:rsidR="009F72DC" w:rsidRDefault="009F72DC" w:rsidP="009F72DC">
      <w:pPr>
        <w:rPr>
          <w:color w:val="FF0000"/>
        </w:rPr>
      </w:pPr>
    </w:p>
    <w:p w:rsidR="000D6198" w:rsidRDefault="000D6198" w:rsidP="009F72DC">
      <w:pPr>
        <w:rPr>
          <w:lang w:eastAsia="zh-CN"/>
        </w:rPr>
      </w:pPr>
    </w:p>
    <w:p w:rsidR="009F72DC" w:rsidRDefault="009F72DC" w:rsidP="009F72DC">
      <w:r>
        <w:t>2.  Explain:  God is one in essence.</w:t>
      </w:r>
    </w:p>
    <w:p w:rsidR="001C53A7" w:rsidRDefault="001C53A7" w:rsidP="009F72DC">
      <w:pPr>
        <w:rPr>
          <w:lang w:eastAsia="zh-CN"/>
        </w:rPr>
      </w:pPr>
      <w:r>
        <w:t xml:space="preserve">   </w:t>
      </w:r>
      <w:r>
        <w:rPr>
          <w:rFonts w:hint="eastAsia"/>
          <w:lang w:eastAsia="zh-CN"/>
        </w:rPr>
        <w:t>请解释：神在本质上是一位</w:t>
      </w:r>
    </w:p>
    <w:p w:rsidR="009F72DC" w:rsidRDefault="009F72DC" w:rsidP="009F72DC">
      <w:pPr>
        <w:rPr>
          <w:color w:val="FF0000"/>
        </w:rPr>
      </w:pPr>
    </w:p>
    <w:p w:rsidR="000D6198" w:rsidRDefault="000D6198" w:rsidP="009F72DC">
      <w:pPr>
        <w:rPr>
          <w:lang w:eastAsia="zh-CN"/>
        </w:rPr>
      </w:pPr>
    </w:p>
    <w:p w:rsidR="009F72DC" w:rsidRDefault="009F72DC" w:rsidP="009F72DC">
      <w:r>
        <w:t xml:space="preserve">3.  Why did the early church not use the word </w:t>
      </w:r>
      <w:r>
        <w:rPr>
          <w:i/>
        </w:rPr>
        <w:t xml:space="preserve">prosopon </w:t>
      </w:r>
      <w:r>
        <w:t>for the Persons of the Trinity?</w:t>
      </w:r>
    </w:p>
    <w:p w:rsidR="00BC5F7F" w:rsidRDefault="00BC5F7F" w:rsidP="009F72DC">
      <w:pPr>
        <w:rPr>
          <w:lang w:eastAsia="zh-CN"/>
        </w:rPr>
      </w:pPr>
      <w:r>
        <w:rPr>
          <w:lang w:eastAsia="zh-CN"/>
        </w:rPr>
        <w:t xml:space="preserve">      </w:t>
      </w:r>
      <w:r>
        <w:rPr>
          <w:rFonts w:hint="eastAsia"/>
          <w:lang w:eastAsia="zh-CN"/>
        </w:rPr>
        <w:t>为什么早期教会不使用</w:t>
      </w:r>
      <w:r w:rsidRPr="00BC5F7F">
        <w:rPr>
          <w:i/>
          <w:lang w:eastAsia="zh-CN"/>
        </w:rPr>
        <w:t>pros</w:t>
      </w:r>
      <w:r w:rsidRPr="00BC5F7F">
        <w:rPr>
          <w:i/>
        </w:rPr>
        <w:t>opon</w:t>
      </w:r>
      <w:r>
        <w:rPr>
          <w:rFonts w:hint="eastAsia"/>
          <w:lang w:eastAsia="zh-CN"/>
        </w:rPr>
        <w:t>来指三位一体的位格（</w:t>
      </w:r>
      <w:r>
        <w:rPr>
          <w:lang w:eastAsia="zh-CN"/>
        </w:rPr>
        <w:t>Persons</w:t>
      </w:r>
      <w:r>
        <w:rPr>
          <w:rFonts w:hint="eastAsia"/>
          <w:lang w:eastAsia="zh-CN"/>
        </w:rPr>
        <w:t>）</w:t>
      </w:r>
      <w:r>
        <w:rPr>
          <w:lang w:eastAsia="zh-CN"/>
        </w:rPr>
        <w:t>?</w:t>
      </w:r>
    </w:p>
    <w:p w:rsidR="009F72DC" w:rsidRDefault="009F72DC" w:rsidP="009F72DC">
      <w:pPr>
        <w:rPr>
          <w:color w:val="FF0000"/>
        </w:rPr>
      </w:pPr>
    </w:p>
    <w:p w:rsidR="000D6198" w:rsidRDefault="000D6198" w:rsidP="009F72DC">
      <w:pPr>
        <w:rPr>
          <w:lang w:eastAsia="zh-CN"/>
        </w:rPr>
      </w:pPr>
    </w:p>
    <w:p w:rsidR="009F72DC" w:rsidRDefault="009F72DC" w:rsidP="009F72DC">
      <w:pPr>
        <w:rPr>
          <w:lang w:eastAsia="zh-CN"/>
        </w:rPr>
      </w:pPr>
      <w:r>
        <w:rPr>
          <w:lang w:eastAsia="zh-CN"/>
        </w:rPr>
        <w:t>4.  What three things does the Bible ascribe to each person of the Trinity?</w:t>
      </w:r>
    </w:p>
    <w:p w:rsidR="00BC5F7F" w:rsidRDefault="00BC5F7F" w:rsidP="009F72DC">
      <w:pPr>
        <w:rPr>
          <w:lang w:eastAsia="zh-CN"/>
        </w:rPr>
      </w:pPr>
      <w:r>
        <w:rPr>
          <w:lang w:eastAsia="zh-CN"/>
        </w:rPr>
        <w:t xml:space="preserve">     </w:t>
      </w:r>
      <w:r w:rsidR="009F4778">
        <w:rPr>
          <w:rFonts w:hint="eastAsia"/>
          <w:lang w:eastAsia="zh-CN"/>
        </w:rPr>
        <w:t>圣经中所说属于三位一体每个位格的是哪三样？</w:t>
      </w:r>
    </w:p>
    <w:p w:rsidR="009F72DC" w:rsidRDefault="009F72DC" w:rsidP="009F72DC">
      <w:pPr>
        <w:rPr>
          <w:color w:val="FF0000"/>
        </w:rPr>
      </w:pPr>
    </w:p>
    <w:p w:rsidR="000D6198" w:rsidRDefault="000D6198" w:rsidP="009F72DC">
      <w:pPr>
        <w:rPr>
          <w:lang w:eastAsia="zh-CN"/>
        </w:rPr>
      </w:pPr>
    </w:p>
    <w:p w:rsidR="009F72DC" w:rsidRDefault="009F72DC" w:rsidP="009F72DC">
      <w:r>
        <w:lastRenderedPageBreak/>
        <w:t xml:space="preserve">5.  What </w:t>
      </w:r>
      <w:r w:rsidRPr="004D7E52">
        <w:rPr>
          <w:b/>
          <w:i/>
          <w:u w:val="single"/>
        </w:rPr>
        <w:t>personal</w:t>
      </w:r>
      <w:r>
        <w:t xml:space="preserve"> characteristics does the Bible attribute to each person of the Trinity?</w:t>
      </w:r>
    </w:p>
    <w:p w:rsidR="0045758A" w:rsidRDefault="0045758A" w:rsidP="009F72DC">
      <w:pPr>
        <w:rPr>
          <w:lang w:eastAsia="zh-CN"/>
        </w:rPr>
      </w:pPr>
      <w:r>
        <w:t xml:space="preserve">     </w:t>
      </w:r>
      <w:r>
        <w:rPr>
          <w:rFonts w:hint="eastAsia"/>
          <w:lang w:eastAsia="zh-CN"/>
        </w:rPr>
        <w:t>圣经教导三位一个每个位格所</w:t>
      </w:r>
      <w:r w:rsidRPr="0045758A">
        <w:rPr>
          <w:rFonts w:hint="eastAsia"/>
          <w:b/>
          <w:i/>
          <w:u w:val="single"/>
          <w:lang w:eastAsia="zh-CN"/>
        </w:rPr>
        <w:t>特有的</w:t>
      </w:r>
      <w:r>
        <w:rPr>
          <w:rFonts w:hint="eastAsia"/>
          <w:lang w:eastAsia="zh-CN"/>
        </w:rPr>
        <w:t>属性是什么？</w:t>
      </w:r>
    </w:p>
    <w:p w:rsidR="009F72DC" w:rsidRPr="009F72DC" w:rsidRDefault="009F72DC" w:rsidP="009F72DC">
      <w:pPr>
        <w:rPr>
          <w:lang w:eastAsia="zh-CN"/>
        </w:rPr>
      </w:pPr>
      <w:r>
        <w:rPr>
          <w:lang w:eastAsia="zh-CN"/>
        </w:rPr>
        <w:tab/>
      </w:r>
      <w:r w:rsidRPr="009F72DC">
        <w:t>a.  Mt 11:27</w:t>
      </w:r>
      <w:r w:rsidR="0045758A">
        <w:rPr>
          <w:rFonts w:hint="eastAsia"/>
          <w:lang w:eastAsia="zh-CN"/>
        </w:rPr>
        <w:t>太</w:t>
      </w:r>
      <w:r w:rsidR="0045758A">
        <w:rPr>
          <w:lang w:eastAsia="zh-CN"/>
        </w:rPr>
        <w:t>11:27</w:t>
      </w:r>
    </w:p>
    <w:p w:rsidR="000D6198" w:rsidRDefault="000D6198" w:rsidP="009F72DC">
      <w:pPr>
        <w:rPr>
          <w:color w:val="FF0000"/>
        </w:rPr>
      </w:pPr>
    </w:p>
    <w:p w:rsidR="009F72DC" w:rsidRPr="009F72DC" w:rsidRDefault="009F72DC" w:rsidP="009F72DC">
      <w:pPr>
        <w:rPr>
          <w:lang w:eastAsia="zh-CN"/>
        </w:rPr>
      </w:pPr>
      <w:r w:rsidRPr="00CB5909">
        <w:tab/>
      </w:r>
      <w:r w:rsidRPr="009F72DC">
        <w:t>b.  Jn 1:18</w:t>
      </w:r>
      <w:r w:rsidR="0045758A">
        <w:rPr>
          <w:rFonts w:hint="eastAsia"/>
          <w:lang w:eastAsia="zh-CN"/>
        </w:rPr>
        <w:t>约</w:t>
      </w:r>
      <w:r w:rsidR="0045758A">
        <w:rPr>
          <w:lang w:eastAsia="zh-CN"/>
        </w:rPr>
        <w:t>1:18</w:t>
      </w:r>
    </w:p>
    <w:p w:rsidR="000D6198" w:rsidRDefault="000D6198" w:rsidP="009F72DC">
      <w:pPr>
        <w:rPr>
          <w:color w:val="FF0000"/>
        </w:rPr>
      </w:pPr>
    </w:p>
    <w:p w:rsidR="009F72DC" w:rsidRPr="009F72DC" w:rsidRDefault="009F72DC" w:rsidP="009F72DC">
      <w:pPr>
        <w:rPr>
          <w:lang w:eastAsia="zh-CN"/>
        </w:rPr>
      </w:pPr>
      <w:r w:rsidRPr="00705DCC">
        <w:tab/>
      </w:r>
      <w:r w:rsidRPr="009F72DC">
        <w:t>c.  Jn 14:26</w:t>
      </w:r>
      <w:r w:rsidR="0045758A">
        <w:rPr>
          <w:rFonts w:hint="eastAsia"/>
          <w:lang w:eastAsia="zh-CN"/>
        </w:rPr>
        <w:t>约</w:t>
      </w:r>
      <w:r w:rsidR="0045758A">
        <w:rPr>
          <w:lang w:eastAsia="zh-CN"/>
        </w:rPr>
        <w:t>14:26</w:t>
      </w:r>
    </w:p>
    <w:p w:rsidR="000D6198" w:rsidRDefault="000D6198" w:rsidP="009F72DC">
      <w:pPr>
        <w:rPr>
          <w:color w:val="FF0000"/>
        </w:rPr>
      </w:pPr>
    </w:p>
    <w:p w:rsidR="009F72DC" w:rsidRDefault="009F72DC" w:rsidP="009F72DC">
      <w:pPr>
        <w:rPr>
          <w:lang w:eastAsia="zh-CN"/>
        </w:rPr>
      </w:pPr>
      <w:r w:rsidRPr="00705DCC">
        <w:rPr>
          <w:lang w:eastAsia="zh-CN"/>
        </w:rPr>
        <w:tab/>
      </w:r>
      <w:r w:rsidRPr="009F72DC">
        <w:t xml:space="preserve">d.  </w:t>
      </w:r>
      <w:r>
        <w:t>Jn 16:8</w:t>
      </w:r>
      <w:r w:rsidR="00493561">
        <w:rPr>
          <w:rFonts w:hint="eastAsia"/>
          <w:lang w:eastAsia="zh-CN"/>
        </w:rPr>
        <w:t>约</w:t>
      </w:r>
      <w:r w:rsidR="00493561">
        <w:rPr>
          <w:lang w:eastAsia="zh-CN"/>
        </w:rPr>
        <w:t>16:8</w:t>
      </w:r>
    </w:p>
    <w:p w:rsidR="009F72DC" w:rsidRDefault="009F72DC" w:rsidP="009F72DC">
      <w:pPr>
        <w:rPr>
          <w:color w:val="FF0000"/>
        </w:rPr>
      </w:pPr>
    </w:p>
    <w:p w:rsidR="000D6198" w:rsidRDefault="000D6198" w:rsidP="009F72DC"/>
    <w:p w:rsidR="009F72DC" w:rsidRDefault="009F72DC" w:rsidP="009F72DC">
      <w:r>
        <w:t xml:space="preserve">6.  In what way does the Bible attribute </w:t>
      </w:r>
      <w:r w:rsidRPr="004D7E52">
        <w:rPr>
          <w:b/>
          <w:i/>
          <w:u w:val="single"/>
        </w:rPr>
        <w:t>distinctiveness</w:t>
      </w:r>
      <w:r>
        <w:t xml:space="preserve"> to each person of the Trinity?</w:t>
      </w:r>
    </w:p>
    <w:p w:rsidR="00EB0332" w:rsidRDefault="00EB0332" w:rsidP="009F72DC">
      <w:pPr>
        <w:rPr>
          <w:lang w:eastAsia="zh-CN"/>
        </w:rPr>
      </w:pPr>
      <w:r>
        <w:t xml:space="preserve">     </w:t>
      </w:r>
      <w:r>
        <w:rPr>
          <w:rFonts w:hint="eastAsia"/>
          <w:lang w:eastAsia="zh-CN"/>
        </w:rPr>
        <w:t>圣经教导三位一体每个位格的特殊性是什么？</w:t>
      </w:r>
    </w:p>
    <w:p w:rsidR="009F72DC" w:rsidRDefault="009F72DC" w:rsidP="009F72DC">
      <w:pPr>
        <w:rPr>
          <w:lang w:eastAsia="zh-CN"/>
        </w:rPr>
      </w:pPr>
      <w:r>
        <w:rPr>
          <w:lang w:eastAsia="zh-CN"/>
        </w:rPr>
        <w:tab/>
      </w:r>
      <w:r>
        <w:t>a.  Jn 5:32, 37</w:t>
      </w:r>
      <w:r w:rsidR="00443DBE">
        <w:rPr>
          <w:rFonts w:hint="eastAsia"/>
          <w:lang w:eastAsia="zh-CN"/>
        </w:rPr>
        <w:t>约</w:t>
      </w:r>
      <w:r w:rsidR="00443DBE">
        <w:rPr>
          <w:lang w:eastAsia="zh-CN"/>
        </w:rPr>
        <w:t>5:32,37</w:t>
      </w:r>
    </w:p>
    <w:p w:rsidR="000D6198" w:rsidRDefault="000D6198" w:rsidP="009F72DC">
      <w:pPr>
        <w:rPr>
          <w:color w:val="FF0000"/>
        </w:rPr>
      </w:pPr>
    </w:p>
    <w:p w:rsidR="009F72DC" w:rsidRDefault="009F72DC" w:rsidP="009F72DC">
      <w:pPr>
        <w:rPr>
          <w:lang w:eastAsia="zh-CN"/>
        </w:rPr>
      </w:pPr>
      <w:r>
        <w:tab/>
      </w:r>
      <w:proofErr w:type="gramStart"/>
      <w:r>
        <w:t>b .</w:t>
      </w:r>
      <w:proofErr w:type="gramEnd"/>
      <w:r>
        <w:t xml:space="preserve"> Isa 61:1</w:t>
      </w:r>
      <w:r w:rsidR="006A46DA">
        <w:t xml:space="preserve"> </w:t>
      </w:r>
      <w:r w:rsidR="006A46DA">
        <w:rPr>
          <w:rFonts w:hint="eastAsia"/>
          <w:lang w:eastAsia="zh-CN"/>
        </w:rPr>
        <w:t>赛</w:t>
      </w:r>
      <w:r w:rsidR="006A46DA">
        <w:rPr>
          <w:lang w:eastAsia="zh-CN"/>
        </w:rPr>
        <w:t>61:1</w:t>
      </w:r>
    </w:p>
    <w:p w:rsidR="000D6198" w:rsidRDefault="000D6198" w:rsidP="009F72DC">
      <w:pPr>
        <w:rPr>
          <w:color w:val="FF0000"/>
        </w:rPr>
      </w:pPr>
    </w:p>
    <w:p w:rsidR="009F72DC" w:rsidRPr="00833030" w:rsidRDefault="009F72DC" w:rsidP="009F72DC">
      <w:pPr>
        <w:rPr>
          <w:color w:val="FF0000"/>
          <w:lang w:eastAsia="zh-CN"/>
        </w:rPr>
      </w:pPr>
      <w:r>
        <w:rPr>
          <w:color w:val="FF0000"/>
          <w:lang w:eastAsia="zh-CN"/>
        </w:rPr>
        <w:t xml:space="preserve"> </w:t>
      </w:r>
    </w:p>
    <w:p w:rsidR="00C52E80" w:rsidRDefault="009F72DC" w:rsidP="009F72DC">
      <w:r>
        <w:t>7.  Which are the internal acts of the Trinity?</w:t>
      </w:r>
    </w:p>
    <w:p w:rsidR="00C52E80" w:rsidRDefault="00C52E80" w:rsidP="009F72DC">
      <w:pPr>
        <w:rPr>
          <w:lang w:eastAsia="zh-CN"/>
        </w:rPr>
      </w:pPr>
      <w:r>
        <w:t xml:space="preserve">     </w:t>
      </w:r>
      <w:r>
        <w:rPr>
          <w:rFonts w:hint="eastAsia"/>
          <w:lang w:eastAsia="zh-CN"/>
        </w:rPr>
        <w:t>三位一体</w:t>
      </w:r>
      <w:r w:rsidR="001F734D">
        <w:rPr>
          <w:rFonts w:hint="eastAsia"/>
          <w:lang w:eastAsia="zh-CN"/>
        </w:rPr>
        <w:t>的内部行为是什么？</w:t>
      </w:r>
    </w:p>
    <w:p w:rsidR="009F72DC" w:rsidRPr="009F72DC" w:rsidRDefault="009F72DC" w:rsidP="009F72DC">
      <w:pPr>
        <w:rPr>
          <w:lang w:eastAsia="zh-CN"/>
        </w:rPr>
      </w:pPr>
      <w:r>
        <w:rPr>
          <w:lang w:eastAsia="zh-CN"/>
        </w:rPr>
        <w:tab/>
      </w:r>
      <w:r w:rsidRPr="009F72DC">
        <w:t>a.  Ps 2:7; Jn 3:16</w:t>
      </w:r>
      <w:r w:rsidR="001F734D">
        <w:rPr>
          <w:rFonts w:hint="eastAsia"/>
          <w:lang w:eastAsia="zh-CN"/>
        </w:rPr>
        <w:t>诗</w:t>
      </w:r>
      <w:r w:rsidR="001F734D">
        <w:rPr>
          <w:lang w:eastAsia="zh-CN"/>
        </w:rPr>
        <w:t>2:7</w:t>
      </w:r>
      <w:r w:rsidR="001F734D">
        <w:rPr>
          <w:rFonts w:hint="eastAsia"/>
          <w:lang w:eastAsia="zh-CN"/>
        </w:rPr>
        <w:t>；约</w:t>
      </w:r>
      <w:r w:rsidR="001F734D">
        <w:rPr>
          <w:lang w:eastAsia="zh-CN"/>
        </w:rPr>
        <w:t>3:16</w:t>
      </w:r>
    </w:p>
    <w:p w:rsidR="000D6198" w:rsidRDefault="000D6198" w:rsidP="009F72DC">
      <w:pPr>
        <w:rPr>
          <w:color w:val="FF0000"/>
        </w:rPr>
      </w:pPr>
    </w:p>
    <w:p w:rsidR="009F72DC" w:rsidRPr="009F72DC" w:rsidRDefault="009F72DC" w:rsidP="009F72DC">
      <w:pPr>
        <w:rPr>
          <w:lang w:eastAsia="zh-CN"/>
        </w:rPr>
      </w:pPr>
      <w:r w:rsidRPr="0037433C">
        <w:tab/>
      </w:r>
      <w:r w:rsidRPr="009F72DC">
        <w:t>b.  Ro 8:9; Ga 4:6</w:t>
      </w:r>
      <w:r w:rsidR="001F734D">
        <w:rPr>
          <w:rFonts w:hint="eastAsia"/>
          <w:lang w:eastAsia="zh-CN"/>
        </w:rPr>
        <w:t>罗</w:t>
      </w:r>
      <w:r w:rsidR="001F734D">
        <w:rPr>
          <w:lang w:eastAsia="zh-CN"/>
        </w:rPr>
        <w:t>8:9</w:t>
      </w:r>
      <w:r w:rsidR="001F734D">
        <w:rPr>
          <w:rFonts w:hint="eastAsia"/>
          <w:lang w:eastAsia="zh-CN"/>
        </w:rPr>
        <w:t>；加</w:t>
      </w:r>
      <w:r w:rsidR="001F734D">
        <w:rPr>
          <w:lang w:eastAsia="zh-CN"/>
        </w:rPr>
        <w:t>4:6</w:t>
      </w:r>
    </w:p>
    <w:p w:rsidR="009F72DC" w:rsidRDefault="009F72DC" w:rsidP="009F72DC">
      <w:pPr>
        <w:rPr>
          <w:color w:val="FF0000"/>
        </w:rPr>
      </w:pPr>
    </w:p>
    <w:p w:rsidR="000D6198" w:rsidRPr="00003633" w:rsidRDefault="000D6198" w:rsidP="009F72DC">
      <w:pPr>
        <w:rPr>
          <w:lang w:eastAsia="zh-CN"/>
        </w:rPr>
      </w:pPr>
    </w:p>
    <w:p w:rsidR="009F72DC" w:rsidRDefault="009F72DC" w:rsidP="009F72DC">
      <w:r>
        <w:t xml:space="preserve">8.  Explain the history of the addition of the </w:t>
      </w:r>
      <w:r>
        <w:rPr>
          <w:i/>
        </w:rPr>
        <w:t>filioque</w:t>
      </w:r>
      <w:r>
        <w:t xml:space="preserve"> into the Nicene Creed.</w:t>
      </w:r>
    </w:p>
    <w:p w:rsidR="00FF2976" w:rsidRDefault="00FF2976" w:rsidP="009F72DC">
      <w:pPr>
        <w:rPr>
          <w:lang w:eastAsia="zh-CN"/>
        </w:rPr>
      </w:pPr>
      <w:r>
        <w:rPr>
          <w:lang w:eastAsia="zh-CN"/>
        </w:rPr>
        <w:t xml:space="preserve">     </w:t>
      </w:r>
      <w:r>
        <w:rPr>
          <w:rFonts w:hint="eastAsia"/>
          <w:lang w:eastAsia="zh-CN"/>
        </w:rPr>
        <w:t>请解释尼西亚信经增加</w:t>
      </w:r>
      <w:r>
        <w:rPr>
          <w:i/>
          <w:lang w:eastAsia="zh-CN"/>
        </w:rPr>
        <w:t>filioque</w:t>
      </w:r>
      <w:r>
        <w:rPr>
          <w:lang w:eastAsia="zh-CN"/>
        </w:rPr>
        <w:t xml:space="preserve"> </w:t>
      </w:r>
      <w:r>
        <w:rPr>
          <w:rFonts w:hint="eastAsia"/>
          <w:lang w:eastAsia="zh-CN"/>
        </w:rPr>
        <w:t>（“和子”）句的历史。</w:t>
      </w:r>
    </w:p>
    <w:p w:rsidR="00FF2976" w:rsidRPr="00FF2976" w:rsidRDefault="00FF2976" w:rsidP="009F72DC">
      <w:pPr>
        <w:rPr>
          <w:color w:val="FF0000"/>
          <w:lang w:eastAsia="zh-CN"/>
        </w:rPr>
      </w:pPr>
    </w:p>
    <w:p w:rsidR="009F72DC" w:rsidRDefault="009F72DC" w:rsidP="009F72DC">
      <w:pPr>
        <w:rPr>
          <w:lang w:eastAsia="zh-CN"/>
        </w:rPr>
      </w:pPr>
    </w:p>
    <w:p w:rsidR="009F72DC" w:rsidRDefault="009F72DC" w:rsidP="009F72DC">
      <w:pPr>
        <w:rPr>
          <w:lang w:eastAsia="zh-CN"/>
        </w:rPr>
      </w:pPr>
      <w:r>
        <w:t xml:space="preserve">9.  Distinguish the external acts of the Trinity from the internal acts.  </w:t>
      </w:r>
      <w:r>
        <w:rPr>
          <w:lang w:eastAsia="zh-CN"/>
        </w:rPr>
        <w:t>Gen 1:2; Jn 1:3.</w:t>
      </w:r>
    </w:p>
    <w:p w:rsidR="00E00A70" w:rsidRDefault="00E00A70" w:rsidP="009F72DC">
      <w:pPr>
        <w:rPr>
          <w:lang w:eastAsia="zh-CN"/>
        </w:rPr>
      </w:pPr>
      <w:r>
        <w:rPr>
          <w:lang w:eastAsia="zh-CN"/>
        </w:rPr>
        <w:t xml:space="preserve">     </w:t>
      </w:r>
      <w:r>
        <w:rPr>
          <w:rFonts w:hint="eastAsia"/>
          <w:lang w:eastAsia="zh-CN"/>
        </w:rPr>
        <w:t>区分三位一体的外部行为和内部行为。创</w:t>
      </w:r>
      <w:r>
        <w:rPr>
          <w:lang w:eastAsia="zh-CN"/>
        </w:rPr>
        <w:t>1:2</w:t>
      </w:r>
      <w:r>
        <w:rPr>
          <w:rFonts w:hint="eastAsia"/>
          <w:lang w:eastAsia="zh-CN"/>
        </w:rPr>
        <w:t>；约</w:t>
      </w:r>
      <w:r>
        <w:rPr>
          <w:lang w:eastAsia="zh-CN"/>
        </w:rPr>
        <w:t>1:3</w:t>
      </w:r>
    </w:p>
    <w:p w:rsidR="009F72DC" w:rsidRDefault="009F72DC" w:rsidP="009F72DC">
      <w:pPr>
        <w:rPr>
          <w:color w:val="FF0000"/>
          <w:lang w:eastAsia="zh-CN"/>
        </w:rPr>
      </w:pPr>
    </w:p>
    <w:p w:rsidR="000D6198" w:rsidRDefault="000D6198" w:rsidP="009F72DC">
      <w:pPr>
        <w:rPr>
          <w:lang w:eastAsia="zh-CN"/>
        </w:rPr>
      </w:pPr>
    </w:p>
    <w:p w:rsidR="009F72DC" w:rsidRDefault="009F72DC" w:rsidP="009F72DC">
      <w:r>
        <w:t xml:space="preserve">10.  In what four ways does the Bible ascribe </w:t>
      </w:r>
      <w:r w:rsidRPr="009E06D0">
        <w:rPr>
          <w:b/>
          <w:i/>
          <w:u w:val="single"/>
        </w:rPr>
        <w:t>deity</w:t>
      </w:r>
      <w:r>
        <w:t xml:space="preserve"> to each </w:t>
      </w:r>
      <w:r w:rsidRPr="00E54170">
        <w:rPr>
          <w:color w:val="FF0000"/>
        </w:rPr>
        <w:t>p</w:t>
      </w:r>
      <w:r>
        <w:t>erson of the Trinity?</w:t>
      </w:r>
    </w:p>
    <w:p w:rsidR="00402AAD" w:rsidRDefault="00402AAD" w:rsidP="009F72DC">
      <w:pPr>
        <w:rPr>
          <w:lang w:eastAsia="zh-CN"/>
        </w:rPr>
      </w:pPr>
      <w:r>
        <w:rPr>
          <w:lang w:eastAsia="zh-CN"/>
        </w:rPr>
        <w:t xml:space="preserve">       </w:t>
      </w:r>
      <w:r>
        <w:rPr>
          <w:rFonts w:hint="eastAsia"/>
          <w:lang w:eastAsia="zh-CN"/>
        </w:rPr>
        <w:t>圣经以哪四种方式</w:t>
      </w:r>
      <w:r w:rsidR="005E6D81">
        <w:rPr>
          <w:rFonts w:hint="eastAsia"/>
          <w:lang w:eastAsia="zh-CN"/>
        </w:rPr>
        <w:t>承认</w:t>
      </w:r>
      <w:r>
        <w:rPr>
          <w:rFonts w:hint="eastAsia"/>
          <w:lang w:eastAsia="zh-CN"/>
        </w:rPr>
        <w:t>三位一体每一位格的</w:t>
      </w:r>
      <w:r w:rsidRPr="00746970">
        <w:rPr>
          <w:rFonts w:hint="eastAsia"/>
          <w:b/>
          <w:i/>
          <w:u w:val="single"/>
          <w:lang w:eastAsia="zh-CN"/>
        </w:rPr>
        <w:t>神性</w:t>
      </w:r>
      <w:r>
        <w:rPr>
          <w:rFonts w:hint="eastAsia"/>
          <w:lang w:eastAsia="zh-CN"/>
        </w:rPr>
        <w:t>？</w:t>
      </w:r>
    </w:p>
    <w:p w:rsidR="009F72DC" w:rsidRDefault="009F72DC" w:rsidP="009F72DC">
      <w:pPr>
        <w:rPr>
          <w:color w:val="FF0000"/>
        </w:rPr>
      </w:pPr>
    </w:p>
    <w:p w:rsidR="000D6198" w:rsidRDefault="000D6198" w:rsidP="009F72DC">
      <w:pPr>
        <w:rPr>
          <w:lang w:eastAsia="zh-CN"/>
        </w:rPr>
      </w:pPr>
    </w:p>
    <w:p w:rsidR="009F72DC" w:rsidRDefault="009F72DC" w:rsidP="009F72DC">
      <w:r>
        <w:t xml:space="preserve">11.  Identify how divine names are attributed to each </w:t>
      </w:r>
      <w:r>
        <w:rPr>
          <w:color w:val="FF0000"/>
        </w:rPr>
        <w:t>p</w:t>
      </w:r>
      <w:r>
        <w:t>erson of the Trinity.</w:t>
      </w:r>
    </w:p>
    <w:p w:rsidR="00B7381D" w:rsidRDefault="00B7381D" w:rsidP="009F72DC">
      <w:pPr>
        <w:rPr>
          <w:lang w:eastAsia="zh-CN"/>
        </w:rPr>
      </w:pPr>
      <w:r>
        <w:rPr>
          <w:lang w:eastAsia="zh-CN"/>
        </w:rPr>
        <w:t xml:space="preserve">       </w:t>
      </w:r>
      <w:r w:rsidR="00280653">
        <w:rPr>
          <w:rFonts w:hint="eastAsia"/>
          <w:lang w:eastAsia="zh-CN"/>
        </w:rPr>
        <w:t>描述</w:t>
      </w:r>
      <w:r>
        <w:rPr>
          <w:rFonts w:hint="eastAsia"/>
          <w:lang w:eastAsia="zh-CN"/>
        </w:rPr>
        <w:t>三位一体每一位格是如何被称为神的</w:t>
      </w:r>
    </w:p>
    <w:p w:rsidR="009F72DC" w:rsidRPr="009F72DC" w:rsidRDefault="009F72DC" w:rsidP="009F72DC">
      <w:pPr>
        <w:rPr>
          <w:lang w:eastAsia="zh-CN"/>
        </w:rPr>
      </w:pPr>
      <w:r>
        <w:rPr>
          <w:lang w:eastAsia="zh-CN"/>
        </w:rPr>
        <w:tab/>
      </w:r>
      <w:r w:rsidRPr="009F72DC">
        <w:t>a.  Ro 1:7</w:t>
      </w:r>
      <w:r w:rsidR="00B7381D">
        <w:rPr>
          <w:rFonts w:hint="eastAsia"/>
          <w:lang w:eastAsia="zh-CN"/>
        </w:rPr>
        <w:t>罗</w:t>
      </w:r>
      <w:r w:rsidR="00B7381D">
        <w:rPr>
          <w:lang w:eastAsia="zh-CN"/>
        </w:rPr>
        <w:t>1:7</w:t>
      </w:r>
    </w:p>
    <w:p w:rsidR="000D6198" w:rsidRDefault="000D6198" w:rsidP="009F72DC">
      <w:pPr>
        <w:rPr>
          <w:color w:val="FF0000"/>
        </w:rPr>
      </w:pPr>
    </w:p>
    <w:p w:rsidR="009F72DC" w:rsidRPr="009F72DC" w:rsidRDefault="009F72DC" w:rsidP="009F72DC">
      <w:pPr>
        <w:rPr>
          <w:lang w:eastAsia="zh-CN"/>
        </w:rPr>
      </w:pPr>
      <w:r w:rsidRPr="00A550FF">
        <w:tab/>
      </w:r>
      <w:r w:rsidRPr="009F72DC">
        <w:t>b.  Isa 7:14</w:t>
      </w:r>
      <w:r w:rsidR="00B7381D">
        <w:rPr>
          <w:rFonts w:hint="eastAsia"/>
          <w:lang w:eastAsia="zh-CN"/>
        </w:rPr>
        <w:t>赛</w:t>
      </w:r>
      <w:r w:rsidR="00B7381D">
        <w:rPr>
          <w:lang w:eastAsia="zh-CN"/>
        </w:rPr>
        <w:t>7:14</w:t>
      </w:r>
    </w:p>
    <w:p w:rsidR="000D6198" w:rsidRDefault="000D6198" w:rsidP="009F72DC">
      <w:pPr>
        <w:rPr>
          <w:color w:val="FF0000"/>
        </w:rPr>
      </w:pPr>
    </w:p>
    <w:p w:rsidR="009F72DC" w:rsidRPr="009F72DC" w:rsidRDefault="009F72DC" w:rsidP="009F72DC">
      <w:r w:rsidRPr="00A550FF">
        <w:rPr>
          <w:lang w:eastAsia="zh-CN"/>
        </w:rPr>
        <w:tab/>
      </w:r>
      <w:r w:rsidRPr="009F72DC">
        <w:t>c.  Isa 9:6</w:t>
      </w:r>
      <w:r w:rsidR="00B7381D" w:rsidRPr="00B7381D">
        <w:rPr>
          <w:rFonts w:hint="eastAsia"/>
          <w:lang w:eastAsia="zh-CN"/>
        </w:rPr>
        <w:t>赛</w:t>
      </w:r>
      <w:r w:rsidR="00B7381D" w:rsidRPr="00B7381D">
        <w:rPr>
          <w:lang w:eastAsia="zh-CN"/>
        </w:rPr>
        <w:t>9:6</w:t>
      </w:r>
    </w:p>
    <w:p w:rsidR="000D6198" w:rsidRDefault="000D6198" w:rsidP="009F72DC">
      <w:pPr>
        <w:rPr>
          <w:color w:val="FF0000"/>
        </w:rPr>
      </w:pPr>
    </w:p>
    <w:p w:rsidR="009F72DC" w:rsidRDefault="009F72DC" w:rsidP="009F72DC">
      <w:pPr>
        <w:rPr>
          <w:lang w:eastAsia="zh-CN"/>
        </w:rPr>
      </w:pPr>
      <w:r w:rsidRPr="00A550FF">
        <w:lastRenderedPageBreak/>
        <w:tab/>
      </w:r>
      <w:r>
        <w:t xml:space="preserve">d.  </w:t>
      </w:r>
      <w:proofErr w:type="spellStart"/>
      <w:r>
        <w:t>Jer</w:t>
      </w:r>
      <w:proofErr w:type="spellEnd"/>
      <w:r>
        <w:t xml:space="preserve"> 23:6</w:t>
      </w:r>
      <w:r w:rsidR="00B7381D">
        <w:rPr>
          <w:rFonts w:hint="eastAsia"/>
          <w:lang w:eastAsia="zh-CN"/>
        </w:rPr>
        <w:t>耶</w:t>
      </w:r>
      <w:r w:rsidR="00B7381D">
        <w:rPr>
          <w:lang w:eastAsia="zh-CN"/>
        </w:rPr>
        <w:t>23:6</w:t>
      </w:r>
    </w:p>
    <w:p w:rsidR="000D6198" w:rsidRDefault="000D6198" w:rsidP="009F72DC">
      <w:pPr>
        <w:rPr>
          <w:color w:val="FF0000"/>
        </w:rPr>
      </w:pPr>
    </w:p>
    <w:p w:rsidR="009F72DC" w:rsidRDefault="009F72DC" w:rsidP="009F72DC">
      <w:pPr>
        <w:rPr>
          <w:lang w:eastAsia="zh-CN"/>
        </w:rPr>
      </w:pPr>
      <w:r>
        <w:rPr>
          <w:lang w:eastAsia="zh-CN"/>
        </w:rPr>
        <w:tab/>
      </w:r>
      <w:r>
        <w:t>e.  Jn 1:1</w:t>
      </w:r>
      <w:r w:rsidR="00B7381D">
        <w:rPr>
          <w:rFonts w:hint="eastAsia"/>
          <w:lang w:eastAsia="zh-CN"/>
        </w:rPr>
        <w:t>约</w:t>
      </w:r>
      <w:r w:rsidR="00B7381D">
        <w:rPr>
          <w:lang w:eastAsia="zh-CN"/>
        </w:rPr>
        <w:t>1:1</w:t>
      </w:r>
    </w:p>
    <w:p w:rsidR="000D6198" w:rsidRDefault="000D6198" w:rsidP="009F72DC">
      <w:pPr>
        <w:rPr>
          <w:color w:val="FF0000"/>
        </w:rPr>
      </w:pPr>
    </w:p>
    <w:p w:rsidR="009F72DC" w:rsidRDefault="009F72DC" w:rsidP="009F72DC">
      <w:pPr>
        <w:rPr>
          <w:lang w:eastAsia="zh-CN"/>
        </w:rPr>
      </w:pPr>
      <w:r>
        <w:tab/>
        <w:t>f.  Jn 8:58</w:t>
      </w:r>
      <w:r w:rsidR="00B7381D">
        <w:rPr>
          <w:rFonts w:hint="eastAsia"/>
          <w:lang w:eastAsia="zh-CN"/>
        </w:rPr>
        <w:t>约</w:t>
      </w:r>
      <w:r w:rsidR="00B7381D">
        <w:rPr>
          <w:lang w:eastAsia="zh-CN"/>
        </w:rPr>
        <w:t>8:58</w:t>
      </w:r>
    </w:p>
    <w:p w:rsidR="000D6198" w:rsidRDefault="000D6198" w:rsidP="009F72DC">
      <w:pPr>
        <w:rPr>
          <w:color w:val="FF0000"/>
        </w:rPr>
      </w:pPr>
    </w:p>
    <w:p w:rsidR="009F72DC" w:rsidRDefault="009F72DC" w:rsidP="009F72DC">
      <w:pPr>
        <w:rPr>
          <w:lang w:eastAsia="zh-CN"/>
        </w:rPr>
      </w:pPr>
      <w:r>
        <w:rPr>
          <w:lang w:eastAsia="zh-CN"/>
        </w:rPr>
        <w:tab/>
      </w:r>
      <w:r>
        <w:t>g.  Ac 5:3-5</w:t>
      </w:r>
      <w:r w:rsidR="006763B2">
        <w:rPr>
          <w:rFonts w:hint="eastAsia"/>
          <w:lang w:eastAsia="zh-CN"/>
        </w:rPr>
        <w:t>徒</w:t>
      </w:r>
      <w:r w:rsidR="006763B2">
        <w:rPr>
          <w:lang w:eastAsia="zh-CN"/>
        </w:rPr>
        <w:t>5:3-5</w:t>
      </w:r>
    </w:p>
    <w:p w:rsidR="009F72DC" w:rsidRDefault="009F72DC" w:rsidP="009F72DC">
      <w:pPr>
        <w:rPr>
          <w:color w:val="FF0000"/>
        </w:rPr>
      </w:pPr>
    </w:p>
    <w:p w:rsidR="000D6198" w:rsidRDefault="000D6198" w:rsidP="009F72DC"/>
    <w:p w:rsidR="009F72DC" w:rsidRPr="000E4B01" w:rsidRDefault="009F72DC" w:rsidP="009F72DC">
      <w:pPr>
        <w:rPr>
          <w:color w:val="000000"/>
        </w:rPr>
      </w:pPr>
      <w:r>
        <w:t xml:space="preserve">12.  Identify how divine attributes are </w:t>
      </w:r>
      <w:r w:rsidRPr="000E4B01">
        <w:rPr>
          <w:color w:val="000000"/>
        </w:rPr>
        <w:t>attributed to each person of the Trinity.</w:t>
      </w:r>
    </w:p>
    <w:p w:rsidR="006763B2" w:rsidRPr="000E4B01" w:rsidRDefault="006763B2" w:rsidP="009F72DC">
      <w:pPr>
        <w:rPr>
          <w:color w:val="000000"/>
          <w:lang w:eastAsia="zh-CN"/>
        </w:rPr>
      </w:pPr>
      <w:r w:rsidRPr="000E4B01">
        <w:rPr>
          <w:color w:val="000000"/>
          <w:lang w:eastAsia="zh-CN"/>
        </w:rPr>
        <w:t xml:space="preserve">    </w:t>
      </w:r>
      <w:r w:rsidR="00280653" w:rsidRPr="000E4B01">
        <w:rPr>
          <w:rFonts w:hint="eastAsia"/>
          <w:color w:val="000000"/>
          <w:lang w:eastAsia="zh-CN"/>
        </w:rPr>
        <w:t>描述</w:t>
      </w:r>
      <w:r w:rsidRPr="000E4B01">
        <w:rPr>
          <w:rFonts w:hint="eastAsia"/>
          <w:color w:val="000000"/>
          <w:lang w:eastAsia="zh-CN"/>
        </w:rPr>
        <w:t>三位一体每一位格是如何被赋予神的属性的。</w:t>
      </w:r>
    </w:p>
    <w:p w:rsidR="009F72DC" w:rsidRPr="000E4B01" w:rsidRDefault="009F72DC" w:rsidP="009F72DC">
      <w:pPr>
        <w:rPr>
          <w:color w:val="000000"/>
          <w:lang w:eastAsia="zh-CN"/>
        </w:rPr>
      </w:pPr>
      <w:r w:rsidRPr="000E4B01">
        <w:rPr>
          <w:color w:val="000000"/>
          <w:lang w:eastAsia="zh-CN"/>
        </w:rPr>
        <w:tab/>
      </w:r>
      <w:r w:rsidRPr="000E4B01">
        <w:rPr>
          <w:color w:val="000000"/>
        </w:rPr>
        <w:t>a.  1 K 8:39; Jn 21:17, 19</w:t>
      </w:r>
      <w:r w:rsidR="001E12B0" w:rsidRPr="000E4B01">
        <w:rPr>
          <w:rFonts w:hint="eastAsia"/>
          <w:color w:val="000000"/>
          <w:lang w:eastAsia="zh-CN"/>
        </w:rPr>
        <w:t>王上</w:t>
      </w:r>
      <w:r w:rsidR="001E12B0" w:rsidRPr="000E4B01">
        <w:rPr>
          <w:color w:val="000000"/>
          <w:lang w:eastAsia="zh-CN"/>
        </w:rPr>
        <w:t>8:39</w:t>
      </w:r>
      <w:r w:rsidR="001E12B0" w:rsidRPr="000E4B01">
        <w:rPr>
          <w:rFonts w:hint="eastAsia"/>
          <w:color w:val="000000"/>
          <w:lang w:eastAsia="zh-CN"/>
        </w:rPr>
        <w:t>；约</w:t>
      </w:r>
      <w:r w:rsidR="001E12B0" w:rsidRPr="000E4B01">
        <w:rPr>
          <w:color w:val="000000"/>
          <w:lang w:eastAsia="zh-CN"/>
        </w:rPr>
        <w:t>21:17</w:t>
      </w:r>
      <w:r w:rsidR="00C62667" w:rsidRPr="000E4B01">
        <w:rPr>
          <w:rFonts w:hint="eastAsia"/>
          <w:color w:val="000000"/>
          <w:lang w:eastAsia="zh-CN"/>
        </w:rPr>
        <w:t>，</w:t>
      </w:r>
      <w:r w:rsidR="00C62667" w:rsidRPr="000E4B01">
        <w:rPr>
          <w:color w:val="000000"/>
          <w:lang w:eastAsia="zh-CN"/>
        </w:rPr>
        <w:t>19</w:t>
      </w:r>
    </w:p>
    <w:p w:rsidR="000D6198" w:rsidRDefault="000D6198" w:rsidP="009F72DC">
      <w:pPr>
        <w:rPr>
          <w:color w:val="FF0000"/>
        </w:rPr>
      </w:pPr>
    </w:p>
    <w:p w:rsidR="009F72DC" w:rsidRDefault="009F72DC" w:rsidP="009F72DC">
      <w:pPr>
        <w:rPr>
          <w:lang w:eastAsia="zh-CN"/>
        </w:rPr>
      </w:pPr>
      <w:r>
        <w:tab/>
        <w:t>b.  1 Cor 2:11</w:t>
      </w:r>
      <w:r w:rsidR="00C62667">
        <w:rPr>
          <w:rFonts w:hint="eastAsia"/>
          <w:lang w:eastAsia="zh-CN"/>
        </w:rPr>
        <w:t>林前</w:t>
      </w:r>
      <w:r w:rsidR="00C62667">
        <w:rPr>
          <w:lang w:eastAsia="zh-CN"/>
        </w:rPr>
        <w:t>2:11</w:t>
      </w:r>
    </w:p>
    <w:p w:rsidR="000D6198" w:rsidRDefault="000D6198" w:rsidP="009F72DC">
      <w:pPr>
        <w:rPr>
          <w:color w:val="FF0000"/>
        </w:rPr>
      </w:pPr>
    </w:p>
    <w:p w:rsidR="009F72DC" w:rsidRDefault="009F72DC" w:rsidP="009F72DC">
      <w:pPr>
        <w:rPr>
          <w:lang w:eastAsia="zh-CN"/>
        </w:rPr>
      </w:pPr>
      <w:r>
        <w:rPr>
          <w:lang w:eastAsia="zh-CN"/>
        </w:rPr>
        <w:tab/>
      </w:r>
      <w:r>
        <w:t>c.  Jn 17:5; Heb 9:14</w:t>
      </w:r>
      <w:r w:rsidR="00C62667">
        <w:rPr>
          <w:rFonts w:hint="eastAsia"/>
          <w:lang w:eastAsia="zh-CN"/>
        </w:rPr>
        <w:t>约</w:t>
      </w:r>
      <w:r w:rsidR="00C62667">
        <w:rPr>
          <w:lang w:eastAsia="zh-CN"/>
        </w:rPr>
        <w:t>17</w:t>
      </w:r>
      <w:r w:rsidR="00C62667">
        <w:rPr>
          <w:rFonts w:hint="eastAsia"/>
          <w:lang w:eastAsia="zh-CN"/>
        </w:rPr>
        <w:t>：</w:t>
      </w:r>
      <w:r w:rsidR="00C62667">
        <w:rPr>
          <w:lang w:eastAsia="zh-CN"/>
        </w:rPr>
        <w:t>5</w:t>
      </w:r>
      <w:r w:rsidR="00C62667">
        <w:rPr>
          <w:rFonts w:hint="eastAsia"/>
          <w:lang w:eastAsia="zh-CN"/>
        </w:rPr>
        <w:t>；来</w:t>
      </w:r>
      <w:r w:rsidR="00C62667">
        <w:rPr>
          <w:lang w:eastAsia="zh-CN"/>
        </w:rPr>
        <w:t>9:14</w:t>
      </w:r>
    </w:p>
    <w:p w:rsidR="000D6198" w:rsidRDefault="000D6198" w:rsidP="009F72DC">
      <w:pPr>
        <w:rPr>
          <w:color w:val="FF0000"/>
        </w:rPr>
      </w:pPr>
    </w:p>
    <w:p w:rsidR="009F72DC" w:rsidRDefault="009F72DC" w:rsidP="009F72DC">
      <w:pPr>
        <w:rPr>
          <w:lang w:eastAsia="zh-CN"/>
        </w:rPr>
      </w:pPr>
      <w:r>
        <w:tab/>
        <w:t xml:space="preserve">d.  </w:t>
      </w:r>
      <w:proofErr w:type="spellStart"/>
      <w:r>
        <w:t>Jer</w:t>
      </w:r>
      <w:proofErr w:type="spellEnd"/>
      <w:r>
        <w:t xml:space="preserve"> 23:24; Mt 18:20, Ps 139:7</w:t>
      </w:r>
      <w:r w:rsidR="00C62667">
        <w:rPr>
          <w:rFonts w:hint="eastAsia"/>
          <w:lang w:eastAsia="zh-CN"/>
        </w:rPr>
        <w:t>耶</w:t>
      </w:r>
      <w:r w:rsidR="00C62667">
        <w:rPr>
          <w:lang w:eastAsia="zh-CN"/>
        </w:rPr>
        <w:t>23:24</w:t>
      </w:r>
      <w:r w:rsidR="00C62667">
        <w:rPr>
          <w:rFonts w:hint="eastAsia"/>
          <w:lang w:eastAsia="zh-CN"/>
        </w:rPr>
        <w:t>；太</w:t>
      </w:r>
      <w:r w:rsidR="00C62667">
        <w:rPr>
          <w:lang w:eastAsia="zh-CN"/>
        </w:rPr>
        <w:t>18:24</w:t>
      </w:r>
      <w:r w:rsidR="00C62667">
        <w:rPr>
          <w:rFonts w:hint="eastAsia"/>
          <w:lang w:eastAsia="zh-CN"/>
        </w:rPr>
        <w:t>；诗</w:t>
      </w:r>
      <w:r w:rsidR="00C62667">
        <w:rPr>
          <w:lang w:eastAsia="zh-CN"/>
        </w:rPr>
        <w:t>139:7</w:t>
      </w:r>
    </w:p>
    <w:p w:rsidR="00C62667" w:rsidRDefault="00C62667" w:rsidP="009F72DC">
      <w:pPr>
        <w:rPr>
          <w:color w:val="FF0000"/>
        </w:rPr>
      </w:pPr>
    </w:p>
    <w:p w:rsidR="000D6198" w:rsidRDefault="000D6198" w:rsidP="009F72DC"/>
    <w:p w:rsidR="009F72DC" w:rsidRDefault="009F72DC" w:rsidP="009F72DC">
      <w:r>
        <w:t xml:space="preserve">13.  Identify how divine works are attributed to each </w:t>
      </w:r>
      <w:r w:rsidRPr="005B0820">
        <w:rPr>
          <w:color w:val="FF0000"/>
        </w:rPr>
        <w:t>p</w:t>
      </w:r>
      <w:r>
        <w:t>erson of the Trinity.</w:t>
      </w:r>
    </w:p>
    <w:p w:rsidR="00F31E41" w:rsidRDefault="00F31E41" w:rsidP="009F72DC">
      <w:pPr>
        <w:rPr>
          <w:lang w:eastAsia="zh-CN"/>
        </w:rPr>
      </w:pPr>
      <w:r>
        <w:rPr>
          <w:lang w:eastAsia="zh-CN"/>
        </w:rPr>
        <w:t xml:space="preserve">       </w:t>
      </w:r>
      <w:r w:rsidR="00280653">
        <w:rPr>
          <w:rFonts w:hint="eastAsia"/>
          <w:lang w:eastAsia="zh-CN"/>
        </w:rPr>
        <w:t>描述</w:t>
      </w:r>
      <w:r>
        <w:rPr>
          <w:rFonts w:hint="eastAsia"/>
          <w:lang w:eastAsia="zh-CN"/>
        </w:rPr>
        <w:t>三位一体每一位格</w:t>
      </w:r>
      <w:r w:rsidR="00280653">
        <w:rPr>
          <w:rFonts w:hint="eastAsia"/>
          <w:lang w:eastAsia="zh-CN"/>
        </w:rPr>
        <w:t>所作是如何被认定为神的工的。</w:t>
      </w:r>
    </w:p>
    <w:p w:rsidR="009F72DC" w:rsidRDefault="009F72DC" w:rsidP="009F72DC">
      <w:pPr>
        <w:rPr>
          <w:lang w:eastAsia="zh-CN"/>
        </w:rPr>
      </w:pPr>
      <w:r>
        <w:rPr>
          <w:lang w:eastAsia="zh-CN"/>
        </w:rPr>
        <w:tab/>
      </w:r>
      <w:r>
        <w:t>a.  Gen 1:1,2; Jn 1:3; Job 33;4</w:t>
      </w:r>
      <w:r w:rsidR="00280653">
        <w:rPr>
          <w:rFonts w:hint="eastAsia"/>
          <w:lang w:eastAsia="zh-CN"/>
        </w:rPr>
        <w:t>创</w:t>
      </w:r>
      <w:r w:rsidR="00280653">
        <w:rPr>
          <w:lang w:eastAsia="zh-CN"/>
        </w:rPr>
        <w:t>1:1</w:t>
      </w:r>
      <w:r w:rsidR="00280653">
        <w:rPr>
          <w:rFonts w:hint="eastAsia"/>
          <w:lang w:eastAsia="zh-CN"/>
        </w:rPr>
        <w:t>，</w:t>
      </w:r>
      <w:r w:rsidR="00280653">
        <w:rPr>
          <w:lang w:eastAsia="zh-CN"/>
        </w:rPr>
        <w:t>2</w:t>
      </w:r>
      <w:r w:rsidR="00280653">
        <w:rPr>
          <w:rFonts w:hint="eastAsia"/>
          <w:lang w:eastAsia="zh-CN"/>
        </w:rPr>
        <w:t>；约</w:t>
      </w:r>
      <w:r w:rsidR="00280653">
        <w:rPr>
          <w:lang w:eastAsia="zh-CN"/>
        </w:rPr>
        <w:t>1:3</w:t>
      </w:r>
      <w:r w:rsidR="00280653">
        <w:rPr>
          <w:rFonts w:hint="eastAsia"/>
          <w:lang w:eastAsia="zh-CN"/>
        </w:rPr>
        <w:t>；伯</w:t>
      </w:r>
      <w:r w:rsidR="00280653">
        <w:rPr>
          <w:lang w:eastAsia="zh-CN"/>
        </w:rPr>
        <w:t>33:4</w:t>
      </w:r>
    </w:p>
    <w:p w:rsidR="000D6198" w:rsidRDefault="000D6198" w:rsidP="009F72DC">
      <w:pPr>
        <w:rPr>
          <w:color w:val="FF0000"/>
        </w:rPr>
      </w:pPr>
    </w:p>
    <w:p w:rsidR="009F72DC" w:rsidRDefault="009F72DC" w:rsidP="009F72DC">
      <w:pPr>
        <w:rPr>
          <w:lang w:eastAsia="zh-CN"/>
        </w:rPr>
      </w:pPr>
      <w:r>
        <w:tab/>
        <w:t xml:space="preserve">b.  </w:t>
      </w:r>
      <w:r w:rsidRPr="00AB4D4E">
        <w:t xml:space="preserve">Col 1:16, </w:t>
      </w:r>
      <w:r w:rsidR="00AB4D4E" w:rsidRPr="00AB4D4E">
        <w:t>1</w:t>
      </w:r>
      <w:r w:rsidRPr="00AB4D4E">
        <w:t>7</w:t>
      </w:r>
      <w:r w:rsidR="00280653" w:rsidRPr="00AB4D4E">
        <w:rPr>
          <w:rFonts w:hint="eastAsia"/>
          <w:lang w:eastAsia="zh-CN"/>
        </w:rPr>
        <w:t>西</w:t>
      </w:r>
      <w:r w:rsidR="00280653" w:rsidRPr="00AB4D4E">
        <w:rPr>
          <w:lang w:eastAsia="zh-CN"/>
        </w:rPr>
        <w:t>1:16,17</w:t>
      </w:r>
    </w:p>
    <w:p w:rsidR="000D6198" w:rsidRDefault="000D6198" w:rsidP="009F72DC">
      <w:pPr>
        <w:rPr>
          <w:color w:val="FF0000"/>
        </w:rPr>
      </w:pPr>
    </w:p>
    <w:p w:rsidR="009F72DC" w:rsidRDefault="009F72DC" w:rsidP="009F72DC">
      <w:pPr>
        <w:rPr>
          <w:lang w:eastAsia="zh-CN"/>
        </w:rPr>
      </w:pPr>
      <w:r>
        <w:rPr>
          <w:lang w:eastAsia="zh-CN"/>
        </w:rPr>
        <w:tab/>
      </w:r>
      <w:r>
        <w:t>c.  Jn 6:44</w:t>
      </w:r>
      <w:r w:rsidR="00280653">
        <w:rPr>
          <w:rFonts w:hint="eastAsia"/>
          <w:lang w:eastAsia="zh-CN"/>
        </w:rPr>
        <w:t>约</w:t>
      </w:r>
      <w:r w:rsidR="00280653">
        <w:rPr>
          <w:lang w:eastAsia="zh-CN"/>
        </w:rPr>
        <w:t>6:44</w:t>
      </w:r>
    </w:p>
    <w:p w:rsidR="009F72DC" w:rsidRDefault="009F72DC" w:rsidP="009F72DC">
      <w:pPr>
        <w:rPr>
          <w:color w:val="FF0000"/>
        </w:rPr>
      </w:pPr>
    </w:p>
    <w:p w:rsidR="000D6198" w:rsidRDefault="000D6198" w:rsidP="009F72DC"/>
    <w:p w:rsidR="009F72DC" w:rsidRDefault="009F72DC" w:rsidP="009F72DC">
      <w:r>
        <w:t xml:space="preserve">14.  Identify how divine honor is attributed to each </w:t>
      </w:r>
      <w:r w:rsidRPr="005B0820">
        <w:rPr>
          <w:color w:val="FF0000"/>
        </w:rPr>
        <w:t>p</w:t>
      </w:r>
      <w:r>
        <w:t>erson of the Trinity.</w:t>
      </w:r>
    </w:p>
    <w:p w:rsidR="00280653" w:rsidRDefault="00280653" w:rsidP="009F72DC">
      <w:pPr>
        <w:rPr>
          <w:lang w:eastAsia="zh-CN"/>
        </w:rPr>
      </w:pPr>
      <w:r>
        <w:t xml:space="preserve">       </w:t>
      </w:r>
      <w:r>
        <w:rPr>
          <w:rFonts w:hint="eastAsia"/>
          <w:lang w:eastAsia="zh-CN"/>
        </w:rPr>
        <w:t>描述三位一体的每个位格如何被赋予神的尊荣的。</w:t>
      </w:r>
    </w:p>
    <w:p w:rsidR="009F72DC" w:rsidRPr="009F72DC" w:rsidRDefault="009F72DC" w:rsidP="009F72DC">
      <w:pPr>
        <w:rPr>
          <w:lang w:eastAsia="zh-CN"/>
        </w:rPr>
      </w:pPr>
      <w:r>
        <w:rPr>
          <w:lang w:eastAsia="zh-CN"/>
        </w:rPr>
        <w:tab/>
      </w:r>
      <w:r w:rsidRPr="009F72DC">
        <w:t>a.  Isa 42:8</w:t>
      </w:r>
      <w:r w:rsidR="00280653">
        <w:rPr>
          <w:rFonts w:hint="eastAsia"/>
          <w:lang w:eastAsia="zh-CN"/>
        </w:rPr>
        <w:t>赛</w:t>
      </w:r>
      <w:r w:rsidR="00280653">
        <w:rPr>
          <w:lang w:eastAsia="zh-CN"/>
        </w:rPr>
        <w:t>42:8</w:t>
      </w:r>
    </w:p>
    <w:p w:rsidR="000D6198" w:rsidRDefault="000D6198" w:rsidP="009F72DC">
      <w:pPr>
        <w:rPr>
          <w:color w:val="FF0000"/>
        </w:rPr>
      </w:pPr>
    </w:p>
    <w:p w:rsidR="009F72DC" w:rsidRPr="009F72DC" w:rsidRDefault="009F72DC" w:rsidP="009F72DC">
      <w:pPr>
        <w:rPr>
          <w:lang w:eastAsia="zh-CN"/>
        </w:rPr>
      </w:pPr>
      <w:r w:rsidRPr="00E004EA">
        <w:tab/>
      </w:r>
      <w:r w:rsidRPr="009F72DC">
        <w:t>b.  Jn 5:23</w:t>
      </w:r>
      <w:r w:rsidR="00280653">
        <w:rPr>
          <w:rFonts w:hint="eastAsia"/>
          <w:lang w:eastAsia="zh-CN"/>
        </w:rPr>
        <w:t>约</w:t>
      </w:r>
      <w:r w:rsidR="00280653">
        <w:rPr>
          <w:lang w:eastAsia="zh-CN"/>
        </w:rPr>
        <w:t>5:23</w:t>
      </w:r>
    </w:p>
    <w:p w:rsidR="000D6198" w:rsidRDefault="000D6198" w:rsidP="009F72DC">
      <w:pPr>
        <w:rPr>
          <w:color w:val="FF0000"/>
        </w:rPr>
      </w:pPr>
    </w:p>
    <w:p w:rsidR="009F72DC" w:rsidRPr="009F72DC" w:rsidRDefault="009F72DC" w:rsidP="009F72DC">
      <w:pPr>
        <w:rPr>
          <w:lang w:eastAsia="zh-CN"/>
        </w:rPr>
      </w:pPr>
      <w:r w:rsidRPr="00E004EA">
        <w:rPr>
          <w:lang w:eastAsia="zh-CN"/>
        </w:rPr>
        <w:tab/>
      </w:r>
      <w:r w:rsidRPr="009F72DC">
        <w:t>c.  Isa 6:3</w:t>
      </w:r>
      <w:r w:rsidR="00280653">
        <w:rPr>
          <w:rFonts w:hint="eastAsia"/>
          <w:lang w:eastAsia="zh-CN"/>
        </w:rPr>
        <w:t>赛</w:t>
      </w:r>
      <w:r w:rsidR="00280653">
        <w:rPr>
          <w:lang w:eastAsia="zh-CN"/>
        </w:rPr>
        <w:t>6:3</w:t>
      </w:r>
    </w:p>
    <w:p w:rsidR="009F72DC" w:rsidRDefault="009F72DC" w:rsidP="009F72DC">
      <w:pPr>
        <w:rPr>
          <w:color w:val="FF0000"/>
        </w:rPr>
      </w:pPr>
    </w:p>
    <w:p w:rsidR="000D6198" w:rsidRPr="00E004EA" w:rsidRDefault="000D6198" w:rsidP="009F72DC">
      <w:pPr>
        <w:rPr>
          <w:color w:val="FF0000"/>
          <w:lang w:eastAsia="zh-CN"/>
        </w:rPr>
      </w:pPr>
    </w:p>
    <w:p w:rsidR="009F72DC" w:rsidRDefault="009F72DC" w:rsidP="009F72DC">
      <w:r>
        <w:t xml:space="preserve">15.  Show that </w:t>
      </w:r>
      <w:r w:rsidR="000D6198">
        <w:t>t</w:t>
      </w:r>
      <w:r>
        <w:t>he Old Testament taught the doctrine of the Trinity.</w:t>
      </w:r>
    </w:p>
    <w:p w:rsidR="00280653" w:rsidRDefault="00280653" w:rsidP="009F72DC">
      <w:pPr>
        <w:rPr>
          <w:lang w:eastAsia="zh-CN"/>
        </w:rPr>
      </w:pPr>
      <w:r>
        <w:rPr>
          <w:lang w:eastAsia="zh-CN"/>
        </w:rPr>
        <w:t xml:space="preserve">       </w:t>
      </w:r>
      <w:r>
        <w:rPr>
          <w:rFonts w:hint="eastAsia"/>
          <w:lang w:eastAsia="zh-CN"/>
        </w:rPr>
        <w:t>说明旧约如何教导三位一体教义。</w:t>
      </w:r>
    </w:p>
    <w:p w:rsidR="009F72DC" w:rsidRPr="00BC7D74" w:rsidRDefault="009F72DC" w:rsidP="009F72DC">
      <w:pPr>
        <w:rPr>
          <w:lang w:eastAsia="zh-CN"/>
        </w:rPr>
      </w:pPr>
      <w:r>
        <w:rPr>
          <w:lang w:eastAsia="zh-CN"/>
        </w:rPr>
        <w:tab/>
      </w:r>
      <w:r w:rsidRPr="00BC7D74">
        <w:t>a.  Isa 61:1</w:t>
      </w:r>
      <w:r w:rsidR="00280653">
        <w:rPr>
          <w:rFonts w:hint="eastAsia"/>
          <w:lang w:eastAsia="zh-CN"/>
        </w:rPr>
        <w:t>赛</w:t>
      </w:r>
      <w:r w:rsidR="00280653">
        <w:rPr>
          <w:lang w:eastAsia="zh-CN"/>
        </w:rPr>
        <w:t>61:1</w:t>
      </w:r>
    </w:p>
    <w:p w:rsidR="000D6198" w:rsidRDefault="000D6198" w:rsidP="009F72DC">
      <w:pPr>
        <w:rPr>
          <w:color w:val="FF0000"/>
        </w:rPr>
      </w:pPr>
    </w:p>
    <w:p w:rsidR="009F72DC" w:rsidRPr="009F72DC" w:rsidRDefault="009F72DC" w:rsidP="009F72DC">
      <w:pPr>
        <w:rPr>
          <w:lang w:eastAsia="zh-CN"/>
        </w:rPr>
      </w:pPr>
      <w:r w:rsidRPr="00B26B7E">
        <w:tab/>
      </w:r>
      <w:r w:rsidRPr="009F72DC">
        <w:t>b.  Ps 2:7; 110:1</w:t>
      </w:r>
      <w:r w:rsidR="00511D27">
        <w:rPr>
          <w:rFonts w:hint="eastAsia"/>
          <w:lang w:eastAsia="zh-CN"/>
        </w:rPr>
        <w:t>诗</w:t>
      </w:r>
      <w:r w:rsidR="00511D27">
        <w:rPr>
          <w:lang w:eastAsia="zh-CN"/>
        </w:rPr>
        <w:t>2:7</w:t>
      </w:r>
      <w:r w:rsidR="00511D27">
        <w:rPr>
          <w:rFonts w:hint="eastAsia"/>
          <w:lang w:eastAsia="zh-CN"/>
        </w:rPr>
        <w:t>；</w:t>
      </w:r>
      <w:r w:rsidR="00511D27">
        <w:rPr>
          <w:lang w:eastAsia="zh-CN"/>
        </w:rPr>
        <w:t>110:1</w:t>
      </w:r>
    </w:p>
    <w:p w:rsidR="000D6198" w:rsidRDefault="000D6198" w:rsidP="009F72DC">
      <w:pPr>
        <w:rPr>
          <w:color w:val="FF0000"/>
        </w:rPr>
      </w:pPr>
    </w:p>
    <w:p w:rsidR="009F72DC" w:rsidRPr="009F72DC" w:rsidRDefault="009F72DC" w:rsidP="009F72DC">
      <w:pPr>
        <w:rPr>
          <w:lang w:eastAsia="zh-CN"/>
        </w:rPr>
      </w:pPr>
      <w:r w:rsidRPr="00B26B7E">
        <w:tab/>
      </w:r>
      <w:r w:rsidRPr="009F72DC">
        <w:t>c.  Isa 63:10, 14</w:t>
      </w:r>
      <w:r w:rsidR="00511D27">
        <w:rPr>
          <w:rFonts w:hint="eastAsia"/>
          <w:lang w:eastAsia="zh-CN"/>
        </w:rPr>
        <w:t>赛</w:t>
      </w:r>
      <w:r w:rsidR="00511D27">
        <w:rPr>
          <w:lang w:eastAsia="zh-CN"/>
        </w:rPr>
        <w:t>63:10,14</w:t>
      </w:r>
    </w:p>
    <w:p w:rsidR="000D6198" w:rsidRDefault="000D6198" w:rsidP="009F72DC">
      <w:pPr>
        <w:rPr>
          <w:color w:val="FF0000"/>
        </w:rPr>
      </w:pPr>
    </w:p>
    <w:p w:rsidR="009F72DC" w:rsidRPr="00BC7D74" w:rsidRDefault="009F72DC" w:rsidP="009F72DC">
      <w:pPr>
        <w:rPr>
          <w:lang w:eastAsia="zh-CN"/>
        </w:rPr>
      </w:pPr>
      <w:r w:rsidRPr="00B26B7E">
        <w:tab/>
      </w:r>
      <w:r w:rsidRPr="00BC7D74">
        <w:t>d.  Gen 1:26, 27; 3:22; Isa 6;8; Nu 6:23-27</w:t>
      </w:r>
      <w:r w:rsidR="00511D27">
        <w:rPr>
          <w:rFonts w:hint="eastAsia"/>
          <w:lang w:eastAsia="zh-CN"/>
        </w:rPr>
        <w:t>创</w:t>
      </w:r>
      <w:r w:rsidR="00511D27">
        <w:rPr>
          <w:lang w:eastAsia="zh-CN"/>
        </w:rPr>
        <w:t>1:26,27</w:t>
      </w:r>
      <w:r w:rsidR="00511D27">
        <w:rPr>
          <w:rFonts w:hint="eastAsia"/>
          <w:lang w:eastAsia="zh-CN"/>
        </w:rPr>
        <w:t>；</w:t>
      </w:r>
      <w:r w:rsidR="00511D27">
        <w:rPr>
          <w:lang w:eastAsia="zh-CN"/>
        </w:rPr>
        <w:t>3:22</w:t>
      </w:r>
      <w:r w:rsidR="00511D27">
        <w:rPr>
          <w:rFonts w:hint="eastAsia"/>
          <w:lang w:eastAsia="zh-CN"/>
        </w:rPr>
        <w:t>；赛</w:t>
      </w:r>
      <w:r w:rsidR="00511D27">
        <w:rPr>
          <w:lang w:eastAsia="zh-CN"/>
        </w:rPr>
        <w:t>6:8</w:t>
      </w:r>
      <w:r w:rsidR="00511D27">
        <w:rPr>
          <w:rFonts w:hint="eastAsia"/>
          <w:lang w:eastAsia="zh-CN"/>
        </w:rPr>
        <w:t>；民</w:t>
      </w:r>
      <w:r w:rsidR="00511D27">
        <w:rPr>
          <w:lang w:eastAsia="zh-CN"/>
        </w:rPr>
        <w:t>6:23-27</w:t>
      </w:r>
    </w:p>
    <w:p w:rsidR="000D6198" w:rsidRDefault="000D6198" w:rsidP="009F72DC">
      <w:pPr>
        <w:rPr>
          <w:color w:val="FF0000"/>
        </w:rPr>
      </w:pPr>
    </w:p>
    <w:p w:rsidR="009F72DC" w:rsidRDefault="009F72DC" w:rsidP="009F72DC">
      <w:pPr>
        <w:rPr>
          <w:lang w:eastAsia="zh-CN"/>
        </w:rPr>
      </w:pPr>
      <w:r w:rsidRPr="00B26B7E">
        <w:rPr>
          <w:lang w:eastAsia="zh-CN"/>
        </w:rPr>
        <w:tab/>
      </w:r>
      <w:r w:rsidRPr="009F72DC">
        <w:t xml:space="preserve">e.  </w:t>
      </w:r>
      <w:r>
        <w:t>Jn 5:18</w:t>
      </w:r>
      <w:r w:rsidR="00934967">
        <w:rPr>
          <w:rFonts w:hint="eastAsia"/>
          <w:lang w:eastAsia="zh-CN"/>
        </w:rPr>
        <w:t>约</w:t>
      </w:r>
      <w:r w:rsidR="00934967">
        <w:rPr>
          <w:lang w:eastAsia="zh-CN"/>
        </w:rPr>
        <w:t>5:18</w:t>
      </w:r>
    </w:p>
    <w:p w:rsidR="009F72DC" w:rsidRDefault="009F72DC" w:rsidP="009F72DC">
      <w:pPr>
        <w:rPr>
          <w:color w:val="FF0000"/>
        </w:rPr>
      </w:pPr>
    </w:p>
    <w:p w:rsidR="000D6198" w:rsidRPr="003C1667" w:rsidRDefault="000D6198" w:rsidP="009F72DC">
      <w:pPr>
        <w:rPr>
          <w:color w:val="FF0000"/>
        </w:rPr>
      </w:pPr>
    </w:p>
    <w:p w:rsidR="009F72DC" w:rsidRDefault="009F72DC" w:rsidP="009F72DC">
      <w:r>
        <w:t>16.  Show that the New Testament teaches the doctrine of the Trinity.</w:t>
      </w:r>
    </w:p>
    <w:p w:rsidR="00934967" w:rsidRDefault="00934967" w:rsidP="009F72DC">
      <w:pPr>
        <w:rPr>
          <w:lang w:eastAsia="zh-CN"/>
        </w:rPr>
      </w:pPr>
      <w:r>
        <w:t xml:space="preserve">       </w:t>
      </w:r>
      <w:r>
        <w:rPr>
          <w:rFonts w:hint="eastAsia"/>
          <w:lang w:eastAsia="zh-CN"/>
        </w:rPr>
        <w:t>说明新约如何教导三位一体教义</w:t>
      </w:r>
    </w:p>
    <w:p w:rsidR="009F72DC" w:rsidRDefault="009F72DC" w:rsidP="009F72DC">
      <w:pPr>
        <w:rPr>
          <w:lang w:eastAsia="zh-CN"/>
        </w:rPr>
      </w:pPr>
      <w:r>
        <w:rPr>
          <w:lang w:eastAsia="zh-CN"/>
        </w:rPr>
        <w:tab/>
      </w:r>
      <w:r>
        <w:t>a.  Mt 28:19</w:t>
      </w:r>
      <w:r w:rsidR="00934967">
        <w:rPr>
          <w:rFonts w:hint="eastAsia"/>
          <w:lang w:eastAsia="zh-CN"/>
        </w:rPr>
        <w:t>太</w:t>
      </w:r>
      <w:r w:rsidR="00934967">
        <w:rPr>
          <w:lang w:eastAsia="zh-CN"/>
        </w:rPr>
        <w:t>28:19</w:t>
      </w:r>
    </w:p>
    <w:p w:rsidR="000D6198" w:rsidRDefault="000D6198" w:rsidP="009F72DC">
      <w:pPr>
        <w:rPr>
          <w:color w:val="FF0000"/>
        </w:rPr>
      </w:pPr>
    </w:p>
    <w:p w:rsidR="009F72DC" w:rsidRDefault="009F72DC" w:rsidP="009F72DC">
      <w:pPr>
        <w:rPr>
          <w:lang w:eastAsia="zh-CN"/>
        </w:rPr>
      </w:pPr>
      <w:r>
        <w:rPr>
          <w:lang w:eastAsia="zh-CN"/>
        </w:rPr>
        <w:tab/>
      </w:r>
      <w:r>
        <w:t>b.  2 Cor 13:14</w:t>
      </w:r>
      <w:r w:rsidR="00934967">
        <w:rPr>
          <w:rFonts w:hint="eastAsia"/>
          <w:lang w:eastAsia="zh-CN"/>
        </w:rPr>
        <w:t>林后</w:t>
      </w:r>
      <w:r w:rsidR="00934967">
        <w:rPr>
          <w:lang w:eastAsia="zh-CN"/>
        </w:rPr>
        <w:t>13:14</w:t>
      </w:r>
    </w:p>
    <w:p w:rsidR="000D6198" w:rsidRDefault="000D6198" w:rsidP="009F72DC">
      <w:pPr>
        <w:rPr>
          <w:color w:val="FF0000"/>
        </w:rPr>
      </w:pPr>
    </w:p>
    <w:p w:rsidR="009F72DC" w:rsidRDefault="009F72DC" w:rsidP="009F72DC">
      <w:pPr>
        <w:rPr>
          <w:lang w:eastAsia="zh-CN"/>
        </w:rPr>
      </w:pPr>
      <w:r>
        <w:rPr>
          <w:lang w:eastAsia="zh-CN"/>
        </w:rPr>
        <w:tab/>
      </w:r>
      <w:r>
        <w:t>c.  Mt 3:16</w:t>
      </w:r>
      <w:r w:rsidR="00934967">
        <w:rPr>
          <w:rFonts w:hint="eastAsia"/>
          <w:lang w:eastAsia="zh-CN"/>
        </w:rPr>
        <w:t>太</w:t>
      </w:r>
      <w:r w:rsidR="00934967">
        <w:rPr>
          <w:lang w:eastAsia="zh-CN"/>
        </w:rPr>
        <w:t>3:16</w:t>
      </w:r>
    </w:p>
    <w:p w:rsidR="000D6198" w:rsidRDefault="000D6198" w:rsidP="009F72DC">
      <w:pPr>
        <w:rPr>
          <w:color w:val="FF0000"/>
        </w:rPr>
      </w:pPr>
    </w:p>
    <w:p w:rsidR="009F72DC" w:rsidRDefault="009F72DC" w:rsidP="009F72DC">
      <w:pPr>
        <w:rPr>
          <w:lang w:eastAsia="zh-CN"/>
        </w:rPr>
      </w:pPr>
      <w:r>
        <w:rPr>
          <w:lang w:eastAsia="zh-CN"/>
        </w:rPr>
        <w:tab/>
      </w:r>
      <w:r>
        <w:t>d.  Jn 14:26</w:t>
      </w:r>
      <w:r w:rsidR="00934967">
        <w:rPr>
          <w:rFonts w:hint="eastAsia"/>
          <w:lang w:eastAsia="zh-CN"/>
        </w:rPr>
        <w:t>约</w:t>
      </w:r>
      <w:r w:rsidR="00934967">
        <w:rPr>
          <w:lang w:eastAsia="zh-CN"/>
        </w:rPr>
        <w:t>14:26</w:t>
      </w:r>
    </w:p>
    <w:p w:rsidR="000D6198" w:rsidRDefault="000D6198" w:rsidP="009F72DC">
      <w:pPr>
        <w:rPr>
          <w:color w:val="FF0000"/>
        </w:rPr>
      </w:pPr>
    </w:p>
    <w:p w:rsidR="009F72DC" w:rsidRDefault="009F72DC" w:rsidP="009F72DC">
      <w:pPr>
        <w:rPr>
          <w:lang w:eastAsia="zh-CN"/>
        </w:rPr>
      </w:pPr>
      <w:r>
        <w:tab/>
        <w:t>e.  Ac 10:38</w:t>
      </w:r>
      <w:r w:rsidR="00934967">
        <w:rPr>
          <w:rFonts w:hint="eastAsia"/>
          <w:lang w:eastAsia="zh-CN"/>
        </w:rPr>
        <w:t>徒</w:t>
      </w:r>
      <w:r w:rsidR="00934967">
        <w:rPr>
          <w:lang w:eastAsia="zh-CN"/>
        </w:rPr>
        <w:t>10:38</w:t>
      </w:r>
    </w:p>
    <w:p w:rsidR="008E1B95" w:rsidRDefault="008E1B95" w:rsidP="008E1B95">
      <w:pPr>
        <w:rPr>
          <w:color w:val="FF0000"/>
        </w:rPr>
      </w:pPr>
    </w:p>
    <w:p w:rsidR="000D6198" w:rsidRDefault="000D6198" w:rsidP="008E1B95">
      <w:pPr>
        <w:rPr>
          <w:lang w:eastAsia="zh-CN"/>
        </w:rPr>
      </w:pPr>
    </w:p>
    <w:p w:rsidR="00DB467C" w:rsidRPr="009F0176" w:rsidRDefault="00DB467C" w:rsidP="008E1B95">
      <w:pPr>
        <w:widowControl w:val="0"/>
        <w:suppressAutoHyphens/>
        <w:ind w:left="1440"/>
        <w:rPr>
          <w:lang w:eastAsia="zh-CN"/>
        </w:rPr>
      </w:pPr>
    </w:p>
    <w:p w:rsidR="00DB467C" w:rsidRPr="009F0176" w:rsidRDefault="00DB467C" w:rsidP="00DB467C">
      <w:pPr>
        <w:ind w:left="1800"/>
        <w:rPr>
          <w:lang w:eastAsia="zh-CN"/>
        </w:rPr>
      </w:pPr>
    </w:p>
    <w:p w:rsidR="00332A8E" w:rsidRPr="009F0176" w:rsidRDefault="00332A8E" w:rsidP="00DB467C">
      <w:pPr>
        <w:rPr>
          <w:lang w:eastAsia="zh-CN"/>
        </w:rPr>
      </w:pPr>
    </w:p>
    <w:sectPr w:rsidR="00332A8E" w:rsidRPr="009F0176" w:rsidSect="0036329D">
      <w:headerReference w:type="default" r:id="rId12"/>
      <w:footerReference w:type="even" r:id="rId13"/>
      <w:footerReference w:type="default" r:id="rId14"/>
      <w:pgSz w:w="12240" w:h="15840"/>
      <w:pgMar w:top="1008" w:right="1440" w:bottom="1065" w:left="1440" w:header="720" w:footer="1008" w:gutter="0"/>
      <w:cols w:space="720"/>
      <w:rtlGutter/>
      <w:docGrid w:linePitch="24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4B01" w:rsidRDefault="000E4B01">
      <w:r>
        <w:separator/>
      </w:r>
    </w:p>
  </w:endnote>
  <w:endnote w:type="continuationSeparator" w:id="0">
    <w:p w:rsidR="000E4B01" w:rsidRDefault="000E4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imSun">
    <w:altName w:val="??¨¬?"/>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微软简楷体">
    <w:altName w:val="SimSun"/>
    <w:panose1 w:val="020B0604020202020204"/>
    <w:charset w:val="86"/>
    <w:family w:val="roman"/>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Default="00CB303F"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303F" w:rsidRDefault="00CB303F" w:rsidP="005E3D9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Default="00CB303F"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CB303F" w:rsidRDefault="00CB303F" w:rsidP="00BB6B96">
    <w:pPr>
      <w:pStyle w:val="Footer"/>
      <w:ind w:right="360"/>
      <w:jc w:val="center"/>
      <w:rPr>
        <w:b/>
        <w:bCs/>
      </w:rPr>
    </w:pPr>
    <w:r>
      <w:rPr>
        <w:b/>
        <w:bCs/>
      </w:rPr>
      <w:t>Christian Doctrine I – Lesson 11</w:t>
    </w:r>
  </w:p>
  <w:p w:rsidR="00CB303F" w:rsidRDefault="00CB30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Default="00CB303F" w:rsidP="005E3D9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303F" w:rsidRDefault="00CB303F" w:rsidP="005E3D9C">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Default="00CB303F" w:rsidP="003C257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rsidR="00CB303F" w:rsidRDefault="00CB303F" w:rsidP="00BB6B96">
    <w:pPr>
      <w:pStyle w:val="Footer"/>
      <w:ind w:right="360"/>
      <w:jc w:val="center"/>
      <w:rPr>
        <w:b/>
        <w:bCs/>
      </w:rPr>
    </w:pPr>
    <w:r>
      <w:rPr>
        <w:b/>
        <w:bCs/>
      </w:rPr>
      <w:t>Christian Doctrine I – Lesson 11</w:t>
    </w:r>
  </w:p>
  <w:p w:rsidR="00CB303F" w:rsidRDefault="00CB3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4B01" w:rsidRDefault="000E4B01">
      <w:r>
        <w:separator/>
      </w:r>
    </w:p>
  </w:footnote>
  <w:footnote w:type="continuationSeparator" w:id="0">
    <w:p w:rsidR="000E4B01" w:rsidRDefault="000E4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Pr="008D6FEC" w:rsidRDefault="00CB303F">
    <w:pPr>
      <w:pStyle w:val="Header"/>
      <w:rPr>
        <w:color w:val="FF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B303F" w:rsidRPr="008D6FEC" w:rsidRDefault="00CB303F">
    <w:pPr>
      <w:pStyle w:val="Head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Num12"/>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1" w15:restartNumberingAfterBreak="0">
    <w:nsid w:val="00000002"/>
    <w:multiLevelType w:val="multilevel"/>
    <w:tmpl w:val="00000002"/>
    <w:name w:val="WWNum13"/>
    <w:lvl w:ilvl="0">
      <w:start w:val="8"/>
      <w:numFmt w:val="lowerLetter"/>
      <w:lvlText w:val="%1."/>
      <w:lvlJc w:val="left"/>
      <w:pPr>
        <w:tabs>
          <w:tab w:val="num" w:pos="1080"/>
        </w:tabs>
        <w:ind w:left="1080" w:hanging="360"/>
      </w:pPr>
      <w:rPr>
        <w:rFonts w:cs="Times New Roman"/>
      </w:rPr>
    </w:lvl>
    <w:lvl w:ilvl="1">
      <w:start w:val="1"/>
      <w:numFmt w:val="decimal"/>
      <w:lvlText w:val="%2."/>
      <w:lvlJc w:val="left"/>
      <w:pPr>
        <w:tabs>
          <w:tab w:val="num" w:pos="1800"/>
        </w:tabs>
        <w:ind w:left="1800" w:hanging="360"/>
      </w:pPr>
      <w:rPr>
        <w:rFonts w:eastAsia="Times New Roman" w:cs="Times New Roman"/>
      </w:rPr>
    </w:lvl>
    <w:lvl w:ilvl="2">
      <w:start w:val="1"/>
      <w:numFmt w:val="upperRoman"/>
      <w:lvlText w:val="%2.%3."/>
      <w:lvlJc w:val="left"/>
      <w:pPr>
        <w:tabs>
          <w:tab w:val="num" w:pos="3060"/>
        </w:tabs>
        <w:ind w:left="3060" w:hanging="72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2" w15:restartNumberingAfterBreak="0">
    <w:nsid w:val="00000003"/>
    <w:multiLevelType w:val="multilevel"/>
    <w:tmpl w:val="00000003"/>
    <w:name w:val="WWNum14"/>
    <w:lvl w:ilvl="0">
      <w:start w:val="8"/>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2.%3."/>
      <w:lvlJc w:val="left"/>
      <w:pPr>
        <w:tabs>
          <w:tab w:val="num" w:pos="2520"/>
        </w:tabs>
        <w:ind w:left="2520" w:hanging="180"/>
      </w:pPr>
      <w:rPr>
        <w:rFonts w:cs="Times New Roman"/>
      </w:rPr>
    </w:lvl>
    <w:lvl w:ilvl="3">
      <w:start w:val="1"/>
      <w:numFmt w:val="decimal"/>
      <w:lvlText w:val="%2.%3.%4."/>
      <w:lvlJc w:val="left"/>
      <w:pPr>
        <w:tabs>
          <w:tab w:val="num" w:pos="3240"/>
        </w:tabs>
        <w:ind w:left="3240" w:hanging="360"/>
      </w:pPr>
      <w:rPr>
        <w:rFonts w:cs="Times New Roman"/>
      </w:rPr>
    </w:lvl>
    <w:lvl w:ilvl="4">
      <w:start w:val="1"/>
      <w:numFmt w:val="lowerLetter"/>
      <w:lvlText w:val="%2.%3.%4.%5."/>
      <w:lvlJc w:val="left"/>
      <w:pPr>
        <w:tabs>
          <w:tab w:val="num" w:pos="3960"/>
        </w:tabs>
        <w:ind w:left="3960" w:hanging="360"/>
      </w:pPr>
      <w:rPr>
        <w:rFonts w:cs="Times New Roman"/>
      </w:rPr>
    </w:lvl>
    <w:lvl w:ilvl="5">
      <w:start w:val="1"/>
      <w:numFmt w:val="lowerRoman"/>
      <w:lvlText w:val="%2.%3.%4.%5.%6."/>
      <w:lvlJc w:val="left"/>
      <w:pPr>
        <w:tabs>
          <w:tab w:val="num" w:pos="4680"/>
        </w:tabs>
        <w:ind w:left="4680" w:hanging="180"/>
      </w:pPr>
      <w:rPr>
        <w:rFonts w:cs="Times New Roman"/>
      </w:rPr>
    </w:lvl>
    <w:lvl w:ilvl="6">
      <w:start w:val="1"/>
      <w:numFmt w:val="decimal"/>
      <w:lvlText w:val="%2.%3.%4.%5.%6.%7."/>
      <w:lvlJc w:val="left"/>
      <w:pPr>
        <w:tabs>
          <w:tab w:val="num" w:pos="5400"/>
        </w:tabs>
        <w:ind w:left="5400" w:hanging="360"/>
      </w:pPr>
      <w:rPr>
        <w:rFonts w:cs="Times New Roman"/>
      </w:rPr>
    </w:lvl>
    <w:lvl w:ilvl="7">
      <w:start w:val="1"/>
      <w:numFmt w:val="lowerLetter"/>
      <w:lvlText w:val="%2.%3.%4.%5.%6.%7.%8."/>
      <w:lvlJc w:val="left"/>
      <w:pPr>
        <w:tabs>
          <w:tab w:val="num" w:pos="6120"/>
        </w:tabs>
        <w:ind w:left="6120" w:hanging="360"/>
      </w:pPr>
      <w:rPr>
        <w:rFonts w:cs="Times New Roman"/>
      </w:rPr>
    </w:lvl>
    <w:lvl w:ilvl="8">
      <w:start w:val="1"/>
      <w:numFmt w:val="lowerRoman"/>
      <w:lvlText w:val="%2.%3.%4.%5.%6.%7.%8.%9."/>
      <w:lvlJc w:val="left"/>
      <w:pPr>
        <w:tabs>
          <w:tab w:val="num" w:pos="6840"/>
        </w:tabs>
        <w:ind w:left="6840" w:hanging="180"/>
      </w:pPr>
      <w:rPr>
        <w:rFonts w:cs="Times New Roman"/>
      </w:rPr>
    </w:lvl>
  </w:abstractNum>
  <w:abstractNum w:abstractNumId="3" w15:restartNumberingAfterBreak="0">
    <w:nsid w:val="00000004"/>
    <w:multiLevelType w:val="multilevel"/>
    <w:tmpl w:val="00000004"/>
    <w:name w:val="WWNum15"/>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4" w15:restartNumberingAfterBreak="0">
    <w:nsid w:val="00000005"/>
    <w:multiLevelType w:val="multilevel"/>
    <w:tmpl w:val="00000005"/>
    <w:name w:val="WWNum16"/>
    <w:lvl w:ilvl="0">
      <w:start w:val="1"/>
      <w:numFmt w:val="lowerLetter"/>
      <w:lvlText w:val="%1."/>
      <w:lvlJc w:val="left"/>
      <w:pPr>
        <w:tabs>
          <w:tab w:val="num" w:pos="1800"/>
        </w:tabs>
        <w:ind w:left="1800" w:hanging="360"/>
      </w:pPr>
      <w:rPr>
        <w:rFonts w:cs="Times New Roman"/>
      </w:rPr>
    </w:lvl>
    <w:lvl w:ilvl="1">
      <w:start w:val="1"/>
      <w:numFmt w:val="lowerLetter"/>
      <w:lvlText w:val="%2."/>
      <w:lvlJc w:val="left"/>
      <w:pPr>
        <w:tabs>
          <w:tab w:val="num" w:pos="2520"/>
        </w:tabs>
        <w:ind w:left="2520" w:hanging="360"/>
      </w:pPr>
      <w:rPr>
        <w:rFonts w:cs="Times New Roman"/>
      </w:rPr>
    </w:lvl>
    <w:lvl w:ilvl="2">
      <w:start w:val="1"/>
      <w:numFmt w:val="lowerRoman"/>
      <w:lvlText w:val="%2.%3."/>
      <w:lvlJc w:val="left"/>
      <w:pPr>
        <w:tabs>
          <w:tab w:val="num" w:pos="3240"/>
        </w:tabs>
        <w:ind w:left="3240" w:hanging="180"/>
      </w:pPr>
      <w:rPr>
        <w:rFonts w:cs="Times New Roman"/>
      </w:rPr>
    </w:lvl>
    <w:lvl w:ilvl="3">
      <w:start w:val="1"/>
      <w:numFmt w:val="decimal"/>
      <w:lvlText w:val="%2.%3.%4."/>
      <w:lvlJc w:val="left"/>
      <w:pPr>
        <w:tabs>
          <w:tab w:val="num" w:pos="3960"/>
        </w:tabs>
        <w:ind w:left="3960" w:hanging="360"/>
      </w:pPr>
      <w:rPr>
        <w:rFonts w:cs="Times New Roman"/>
      </w:rPr>
    </w:lvl>
    <w:lvl w:ilvl="4">
      <w:start w:val="1"/>
      <w:numFmt w:val="lowerLetter"/>
      <w:lvlText w:val="%2.%3.%4.%5."/>
      <w:lvlJc w:val="left"/>
      <w:pPr>
        <w:tabs>
          <w:tab w:val="num" w:pos="4680"/>
        </w:tabs>
        <w:ind w:left="4680" w:hanging="360"/>
      </w:pPr>
      <w:rPr>
        <w:rFonts w:cs="Times New Roman"/>
      </w:rPr>
    </w:lvl>
    <w:lvl w:ilvl="5">
      <w:start w:val="1"/>
      <w:numFmt w:val="lowerRoman"/>
      <w:lvlText w:val="%2.%3.%4.%5.%6."/>
      <w:lvlJc w:val="left"/>
      <w:pPr>
        <w:tabs>
          <w:tab w:val="num" w:pos="5400"/>
        </w:tabs>
        <w:ind w:left="5400" w:hanging="180"/>
      </w:pPr>
      <w:rPr>
        <w:rFonts w:cs="Times New Roman"/>
      </w:rPr>
    </w:lvl>
    <w:lvl w:ilvl="6">
      <w:start w:val="1"/>
      <w:numFmt w:val="decimal"/>
      <w:lvlText w:val="%2.%3.%4.%5.%6.%7."/>
      <w:lvlJc w:val="left"/>
      <w:pPr>
        <w:tabs>
          <w:tab w:val="num" w:pos="6120"/>
        </w:tabs>
        <w:ind w:left="6120" w:hanging="360"/>
      </w:pPr>
      <w:rPr>
        <w:rFonts w:cs="Times New Roman"/>
      </w:rPr>
    </w:lvl>
    <w:lvl w:ilvl="7">
      <w:start w:val="1"/>
      <w:numFmt w:val="lowerLetter"/>
      <w:lvlText w:val="%2.%3.%4.%5.%6.%7.%8."/>
      <w:lvlJc w:val="left"/>
      <w:pPr>
        <w:tabs>
          <w:tab w:val="num" w:pos="6840"/>
        </w:tabs>
        <w:ind w:left="6840" w:hanging="360"/>
      </w:pPr>
      <w:rPr>
        <w:rFonts w:cs="Times New Roman"/>
      </w:rPr>
    </w:lvl>
    <w:lvl w:ilvl="8">
      <w:start w:val="1"/>
      <w:numFmt w:val="lowerRoman"/>
      <w:lvlText w:val="%2.%3.%4.%5.%6.%7.%8.%9."/>
      <w:lvlJc w:val="left"/>
      <w:pPr>
        <w:tabs>
          <w:tab w:val="num" w:pos="7560"/>
        </w:tabs>
        <w:ind w:left="7560" w:hanging="180"/>
      </w:pPr>
      <w:rPr>
        <w:rFonts w:cs="Times New Roman"/>
      </w:rPr>
    </w:lvl>
  </w:abstractNum>
  <w:abstractNum w:abstractNumId="5" w15:restartNumberingAfterBreak="0">
    <w:nsid w:val="06C431DF"/>
    <w:multiLevelType w:val="hybridMultilevel"/>
    <w:tmpl w:val="12EC4EF6"/>
    <w:lvl w:ilvl="0" w:tplc="D77C50B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15:restartNumberingAfterBreak="0">
    <w:nsid w:val="100C5D0A"/>
    <w:multiLevelType w:val="multilevel"/>
    <w:tmpl w:val="467200AC"/>
    <w:lvl w:ilvl="0">
      <w:start w:val="1"/>
      <w:numFmt w:val="upperLetter"/>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15:restartNumberingAfterBreak="0">
    <w:nsid w:val="13BF2AF9"/>
    <w:multiLevelType w:val="hybridMultilevel"/>
    <w:tmpl w:val="2168D45A"/>
    <w:lvl w:ilvl="0" w:tplc="28BABF48">
      <w:start w:val="1"/>
      <w:numFmt w:val="upperLetter"/>
      <w:lvlText w:val="%1."/>
      <w:lvlJc w:val="left"/>
      <w:pPr>
        <w:tabs>
          <w:tab w:val="num" w:pos="885"/>
        </w:tabs>
        <w:ind w:left="885" w:hanging="525"/>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2DBCD27E">
      <w:start w:val="1"/>
      <w:numFmt w:val="decimal"/>
      <w:lvlText w:val="%4."/>
      <w:lvlJc w:val="left"/>
      <w:pPr>
        <w:tabs>
          <w:tab w:val="num" w:pos="531"/>
        </w:tabs>
        <w:ind w:left="531" w:hanging="360"/>
      </w:pPr>
      <w:rPr>
        <w:rFonts w:cs="Times New Roman" w:hint="default"/>
      </w:rPr>
    </w:lvl>
    <w:lvl w:ilvl="4" w:tplc="04090019">
      <w:start w:val="1"/>
      <w:numFmt w:val="lowerLetter"/>
      <w:lvlText w:val="%5."/>
      <w:lvlJc w:val="left"/>
      <w:pPr>
        <w:tabs>
          <w:tab w:val="num" w:pos="3723"/>
        </w:tabs>
        <w:ind w:left="3723"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26D20151"/>
    <w:multiLevelType w:val="hybridMultilevel"/>
    <w:tmpl w:val="6530749A"/>
    <w:lvl w:ilvl="0" w:tplc="DC1CDC24">
      <w:start w:val="1"/>
      <w:numFmt w:val="bullet"/>
      <w:lvlText w:val=""/>
      <w:lvlJc w:val="left"/>
      <w:pPr>
        <w:tabs>
          <w:tab w:val="num" w:pos="1800"/>
        </w:tabs>
        <w:ind w:left="1800" w:hanging="360"/>
      </w:pPr>
      <w:rPr>
        <w:rFonts w:ascii="Symbol" w:hAnsi="Symbol"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C704A04"/>
    <w:multiLevelType w:val="hybridMultilevel"/>
    <w:tmpl w:val="D89A49AC"/>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15:restartNumberingAfterBreak="0">
    <w:nsid w:val="45230703"/>
    <w:multiLevelType w:val="hybridMultilevel"/>
    <w:tmpl w:val="E2682D36"/>
    <w:lvl w:ilvl="0" w:tplc="CCBC018E">
      <w:start w:val="1"/>
      <w:numFmt w:val="decimal"/>
      <w:lvlText w:val="%1."/>
      <w:lvlJc w:val="left"/>
      <w:pPr>
        <w:tabs>
          <w:tab w:val="num" w:pos="450"/>
        </w:tabs>
        <w:ind w:left="450" w:hanging="45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1" w15:restartNumberingAfterBreak="0">
    <w:nsid w:val="57AF26A6"/>
    <w:multiLevelType w:val="hybridMultilevel"/>
    <w:tmpl w:val="D7FC791A"/>
    <w:lvl w:ilvl="0" w:tplc="04090015">
      <w:start w:val="1"/>
      <w:numFmt w:val="upperLetter"/>
      <w:lvlText w:val="%1."/>
      <w:lvlJc w:val="left"/>
      <w:pPr>
        <w:tabs>
          <w:tab w:val="num" w:pos="720"/>
        </w:tabs>
        <w:ind w:left="720" w:hanging="360"/>
      </w:pPr>
      <w:rPr>
        <w:rFonts w:cs="Times New Roman" w:hint="default"/>
        <w:sz w:val="32"/>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7FBB7609"/>
    <w:multiLevelType w:val="hybridMultilevel"/>
    <w:tmpl w:val="33C8FAB6"/>
    <w:lvl w:ilvl="0" w:tplc="C7A23132">
      <w:start w:val="1"/>
      <w:numFmt w:val="upp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1386"/>
        </w:tabs>
        <w:ind w:left="1386"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7"/>
  </w:num>
  <w:num w:numId="2">
    <w:abstractNumId w:val="10"/>
  </w:num>
  <w:num w:numId="3">
    <w:abstractNumId w:val="5"/>
  </w:num>
  <w:num w:numId="4">
    <w:abstractNumId w:val="2"/>
  </w:num>
  <w:num w:numId="5">
    <w:abstractNumId w:val="9"/>
  </w:num>
  <w:num w:numId="6">
    <w:abstractNumId w:val="0"/>
  </w:num>
  <w:num w:numId="7">
    <w:abstractNumId w:val="1"/>
  </w:num>
  <w:num w:numId="8">
    <w:abstractNumId w:val="3"/>
  </w:num>
  <w:num w:numId="9">
    <w:abstractNumId w:val="4"/>
  </w:num>
  <w:num w:numId="10">
    <w:abstractNumId w:val="12"/>
  </w:num>
  <w:num w:numId="11">
    <w:abstractNumId w:val="8"/>
  </w:num>
  <w:num w:numId="12">
    <w:abstractNumId w:val="11"/>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F6618"/>
    <w:rsid w:val="00000F6F"/>
    <w:rsid w:val="00001804"/>
    <w:rsid w:val="0000360B"/>
    <w:rsid w:val="00003633"/>
    <w:rsid w:val="000041BB"/>
    <w:rsid w:val="0000520B"/>
    <w:rsid w:val="00005D44"/>
    <w:rsid w:val="00006C96"/>
    <w:rsid w:val="000073DE"/>
    <w:rsid w:val="000079A5"/>
    <w:rsid w:val="00010E85"/>
    <w:rsid w:val="00011E5E"/>
    <w:rsid w:val="0001206A"/>
    <w:rsid w:val="00015F5D"/>
    <w:rsid w:val="00016DAE"/>
    <w:rsid w:val="000174F4"/>
    <w:rsid w:val="00020170"/>
    <w:rsid w:val="00020C58"/>
    <w:rsid w:val="00022CE3"/>
    <w:rsid w:val="00022E93"/>
    <w:rsid w:val="00024C04"/>
    <w:rsid w:val="0003066D"/>
    <w:rsid w:val="00033910"/>
    <w:rsid w:val="0003552C"/>
    <w:rsid w:val="00035D72"/>
    <w:rsid w:val="00036D8B"/>
    <w:rsid w:val="000371D1"/>
    <w:rsid w:val="00041D38"/>
    <w:rsid w:val="000437FA"/>
    <w:rsid w:val="00043DFE"/>
    <w:rsid w:val="00047655"/>
    <w:rsid w:val="00050D7F"/>
    <w:rsid w:val="00054C36"/>
    <w:rsid w:val="00055387"/>
    <w:rsid w:val="00056960"/>
    <w:rsid w:val="00057400"/>
    <w:rsid w:val="00060390"/>
    <w:rsid w:val="0006048F"/>
    <w:rsid w:val="00062034"/>
    <w:rsid w:val="00062F16"/>
    <w:rsid w:val="000634C8"/>
    <w:rsid w:val="00063A9B"/>
    <w:rsid w:val="000642F3"/>
    <w:rsid w:val="0006471B"/>
    <w:rsid w:val="000656A9"/>
    <w:rsid w:val="00067210"/>
    <w:rsid w:val="00070DCC"/>
    <w:rsid w:val="0007373C"/>
    <w:rsid w:val="0007563A"/>
    <w:rsid w:val="000801DF"/>
    <w:rsid w:val="00081DC7"/>
    <w:rsid w:val="00084635"/>
    <w:rsid w:val="00087DAE"/>
    <w:rsid w:val="00092507"/>
    <w:rsid w:val="000936B0"/>
    <w:rsid w:val="00093C0E"/>
    <w:rsid w:val="00095A01"/>
    <w:rsid w:val="000976F6"/>
    <w:rsid w:val="000A0955"/>
    <w:rsid w:val="000A1275"/>
    <w:rsid w:val="000A163D"/>
    <w:rsid w:val="000A3033"/>
    <w:rsid w:val="000A470E"/>
    <w:rsid w:val="000A77D8"/>
    <w:rsid w:val="000B006C"/>
    <w:rsid w:val="000B4284"/>
    <w:rsid w:val="000B4C2E"/>
    <w:rsid w:val="000B6CDC"/>
    <w:rsid w:val="000B714A"/>
    <w:rsid w:val="000C439E"/>
    <w:rsid w:val="000D3324"/>
    <w:rsid w:val="000D6198"/>
    <w:rsid w:val="000D649C"/>
    <w:rsid w:val="000E47F7"/>
    <w:rsid w:val="000E4B01"/>
    <w:rsid w:val="000E4DEA"/>
    <w:rsid w:val="000E7556"/>
    <w:rsid w:val="000E7F1E"/>
    <w:rsid w:val="000F1B8A"/>
    <w:rsid w:val="000F1D22"/>
    <w:rsid w:val="000F7BF7"/>
    <w:rsid w:val="00105266"/>
    <w:rsid w:val="001064E3"/>
    <w:rsid w:val="00112327"/>
    <w:rsid w:val="001134C6"/>
    <w:rsid w:val="00113D07"/>
    <w:rsid w:val="0011563A"/>
    <w:rsid w:val="00120BBE"/>
    <w:rsid w:val="001211A2"/>
    <w:rsid w:val="00121943"/>
    <w:rsid w:val="00122507"/>
    <w:rsid w:val="0012251B"/>
    <w:rsid w:val="00127195"/>
    <w:rsid w:val="00131318"/>
    <w:rsid w:val="00132DC4"/>
    <w:rsid w:val="0013399C"/>
    <w:rsid w:val="00134F96"/>
    <w:rsid w:val="00144B80"/>
    <w:rsid w:val="00150845"/>
    <w:rsid w:val="00150A5F"/>
    <w:rsid w:val="00151C23"/>
    <w:rsid w:val="0015441E"/>
    <w:rsid w:val="00154B90"/>
    <w:rsid w:val="00155297"/>
    <w:rsid w:val="001555D1"/>
    <w:rsid w:val="001560B3"/>
    <w:rsid w:val="00160DA9"/>
    <w:rsid w:val="00162E26"/>
    <w:rsid w:val="00163324"/>
    <w:rsid w:val="001639BF"/>
    <w:rsid w:val="00167132"/>
    <w:rsid w:val="00174506"/>
    <w:rsid w:val="0017572C"/>
    <w:rsid w:val="0017720B"/>
    <w:rsid w:val="00180F3D"/>
    <w:rsid w:val="00181F2A"/>
    <w:rsid w:val="001846EF"/>
    <w:rsid w:val="00190C37"/>
    <w:rsid w:val="001930B8"/>
    <w:rsid w:val="0019379F"/>
    <w:rsid w:val="00197787"/>
    <w:rsid w:val="001A2049"/>
    <w:rsid w:val="001A24F7"/>
    <w:rsid w:val="001A2D71"/>
    <w:rsid w:val="001A2EC0"/>
    <w:rsid w:val="001A54D5"/>
    <w:rsid w:val="001A5CE5"/>
    <w:rsid w:val="001A627F"/>
    <w:rsid w:val="001B0842"/>
    <w:rsid w:val="001B0E9E"/>
    <w:rsid w:val="001B35E8"/>
    <w:rsid w:val="001B3945"/>
    <w:rsid w:val="001C04CB"/>
    <w:rsid w:val="001C31E1"/>
    <w:rsid w:val="001C53A7"/>
    <w:rsid w:val="001C5F45"/>
    <w:rsid w:val="001D1CDE"/>
    <w:rsid w:val="001D1D18"/>
    <w:rsid w:val="001D5BBE"/>
    <w:rsid w:val="001E0324"/>
    <w:rsid w:val="001E12B0"/>
    <w:rsid w:val="001E197F"/>
    <w:rsid w:val="001E7ED6"/>
    <w:rsid w:val="001F10F2"/>
    <w:rsid w:val="001F1C1B"/>
    <w:rsid w:val="001F1E72"/>
    <w:rsid w:val="001F2219"/>
    <w:rsid w:val="001F412F"/>
    <w:rsid w:val="001F4D13"/>
    <w:rsid w:val="001F68B3"/>
    <w:rsid w:val="001F6BEB"/>
    <w:rsid w:val="001F734D"/>
    <w:rsid w:val="0020172D"/>
    <w:rsid w:val="002026AE"/>
    <w:rsid w:val="002029C9"/>
    <w:rsid w:val="002049CF"/>
    <w:rsid w:val="00205BC6"/>
    <w:rsid w:val="002079BC"/>
    <w:rsid w:val="00214200"/>
    <w:rsid w:val="00214221"/>
    <w:rsid w:val="00215282"/>
    <w:rsid w:val="002200C0"/>
    <w:rsid w:val="00223D3B"/>
    <w:rsid w:val="002249B8"/>
    <w:rsid w:val="0022788F"/>
    <w:rsid w:val="002314FA"/>
    <w:rsid w:val="002330AD"/>
    <w:rsid w:val="00233526"/>
    <w:rsid w:val="0023359B"/>
    <w:rsid w:val="00233BA7"/>
    <w:rsid w:val="00235173"/>
    <w:rsid w:val="002368EF"/>
    <w:rsid w:val="002371D0"/>
    <w:rsid w:val="0024506F"/>
    <w:rsid w:val="00252891"/>
    <w:rsid w:val="00252EC2"/>
    <w:rsid w:val="00253383"/>
    <w:rsid w:val="00253FC5"/>
    <w:rsid w:val="00257033"/>
    <w:rsid w:val="00257175"/>
    <w:rsid w:val="00257303"/>
    <w:rsid w:val="0025758A"/>
    <w:rsid w:val="0026111F"/>
    <w:rsid w:val="00263FF2"/>
    <w:rsid w:val="00266BA8"/>
    <w:rsid w:val="00270684"/>
    <w:rsid w:val="00274B8C"/>
    <w:rsid w:val="00275375"/>
    <w:rsid w:val="00276F46"/>
    <w:rsid w:val="00277C78"/>
    <w:rsid w:val="00280653"/>
    <w:rsid w:val="00280718"/>
    <w:rsid w:val="0028263E"/>
    <w:rsid w:val="0028285C"/>
    <w:rsid w:val="002861B8"/>
    <w:rsid w:val="002900E1"/>
    <w:rsid w:val="00292ADB"/>
    <w:rsid w:val="00293361"/>
    <w:rsid w:val="002A00C5"/>
    <w:rsid w:val="002A4DE6"/>
    <w:rsid w:val="002A63F5"/>
    <w:rsid w:val="002A72B2"/>
    <w:rsid w:val="002B0B95"/>
    <w:rsid w:val="002B1BC2"/>
    <w:rsid w:val="002B2930"/>
    <w:rsid w:val="002B465F"/>
    <w:rsid w:val="002B610A"/>
    <w:rsid w:val="002B7210"/>
    <w:rsid w:val="002B79E7"/>
    <w:rsid w:val="002C0D31"/>
    <w:rsid w:val="002C3BF8"/>
    <w:rsid w:val="002C5F34"/>
    <w:rsid w:val="002C7E1E"/>
    <w:rsid w:val="002D31F0"/>
    <w:rsid w:val="002E325C"/>
    <w:rsid w:val="002E364C"/>
    <w:rsid w:val="002E5413"/>
    <w:rsid w:val="002E6DBA"/>
    <w:rsid w:val="002F6987"/>
    <w:rsid w:val="002F729F"/>
    <w:rsid w:val="002F76FB"/>
    <w:rsid w:val="002F7CD6"/>
    <w:rsid w:val="00300B21"/>
    <w:rsid w:val="003010D4"/>
    <w:rsid w:val="003019A0"/>
    <w:rsid w:val="00302EA4"/>
    <w:rsid w:val="00302F83"/>
    <w:rsid w:val="00306472"/>
    <w:rsid w:val="003105F2"/>
    <w:rsid w:val="00311C53"/>
    <w:rsid w:val="00311FCA"/>
    <w:rsid w:val="003121E8"/>
    <w:rsid w:val="003239C9"/>
    <w:rsid w:val="0032455C"/>
    <w:rsid w:val="00324A14"/>
    <w:rsid w:val="003262D2"/>
    <w:rsid w:val="00326C68"/>
    <w:rsid w:val="003270CF"/>
    <w:rsid w:val="003273E2"/>
    <w:rsid w:val="003328B5"/>
    <w:rsid w:val="00332A2C"/>
    <w:rsid w:val="00332A8E"/>
    <w:rsid w:val="003339C5"/>
    <w:rsid w:val="00334BAD"/>
    <w:rsid w:val="0033558D"/>
    <w:rsid w:val="00337422"/>
    <w:rsid w:val="00337871"/>
    <w:rsid w:val="00341983"/>
    <w:rsid w:val="0034303F"/>
    <w:rsid w:val="003436C2"/>
    <w:rsid w:val="00347FAA"/>
    <w:rsid w:val="00347FF2"/>
    <w:rsid w:val="0035044B"/>
    <w:rsid w:val="00350789"/>
    <w:rsid w:val="00351ADF"/>
    <w:rsid w:val="0035293E"/>
    <w:rsid w:val="00353278"/>
    <w:rsid w:val="0035594F"/>
    <w:rsid w:val="00356D9F"/>
    <w:rsid w:val="0036329D"/>
    <w:rsid w:val="00366DCC"/>
    <w:rsid w:val="0037433C"/>
    <w:rsid w:val="00380394"/>
    <w:rsid w:val="00380869"/>
    <w:rsid w:val="00381D88"/>
    <w:rsid w:val="00385176"/>
    <w:rsid w:val="00390A54"/>
    <w:rsid w:val="00390D12"/>
    <w:rsid w:val="0039335E"/>
    <w:rsid w:val="00395ADC"/>
    <w:rsid w:val="00396C00"/>
    <w:rsid w:val="003A2911"/>
    <w:rsid w:val="003A2A11"/>
    <w:rsid w:val="003A45F0"/>
    <w:rsid w:val="003A4849"/>
    <w:rsid w:val="003A5F59"/>
    <w:rsid w:val="003B50A4"/>
    <w:rsid w:val="003C1667"/>
    <w:rsid w:val="003C20C9"/>
    <w:rsid w:val="003C257F"/>
    <w:rsid w:val="003C386D"/>
    <w:rsid w:val="003C49A9"/>
    <w:rsid w:val="003C4B0F"/>
    <w:rsid w:val="003C4F4D"/>
    <w:rsid w:val="003C5E1C"/>
    <w:rsid w:val="003C62B4"/>
    <w:rsid w:val="003C6785"/>
    <w:rsid w:val="003C6D48"/>
    <w:rsid w:val="003C7A1F"/>
    <w:rsid w:val="003D24EA"/>
    <w:rsid w:val="003D35DC"/>
    <w:rsid w:val="003D5B5E"/>
    <w:rsid w:val="003E1689"/>
    <w:rsid w:val="003E1EB3"/>
    <w:rsid w:val="003E27AF"/>
    <w:rsid w:val="003E484F"/>
    <w:rsid w:val="003E4FFC"/>
    <w:rsid w:val="003E5AE7"/>
    <w:rsid w:val="003E7103"/>
    <w:rsid w:val="003E7487"/>
    <w:rsid w:val="003F05CD"/>
    <w:rsid w:val="003F087B"/>
    <w:rsid w:val="003F1633"/>
    <w:rsid w:val="003F27FC"/>
    <w:rsid w:val="003F291D"/>
    <w:rsid w:val="003F3353"/>
    <w:rsid w:val="003F34B4"/>
    <w:rsid w:val="003F41FE"/>
    <w:rsid w:val="003F790C"/>
    <w:rsid w:val="003F7C96"/>
    <w:rsid w:val="00400D07"/>
    <w:rsid w:val="00401190"/>
    <w:rsid w:val="00401598"/>
    <w:rsid w:val="00401A20"/>
    <w:rsid w:val="00402AAD"/>
    <w:rsid w:val="00402B4D"/>
    <w:rsid w:val="00403194"/>
    <w:rsid w:val="004047CB"/>
    <w:rsid w:val="00406D9F"/>
    <w:rsid w:val="00417D8F"/>
    <w:rsid w:val="00421193"/>
    <w:rsid w:val="004217F4"/>
    <w:rsid w:val="00421B65"/>
    <w:rsid w:val="00422F80"/>
    <w:rsid w:val="004263C8"/>
    <w:rsid w:val="0042749D"/>
    <w:rsid w:val="0043281E"/>
    <w:rsid w:val="00433E9C"/>
    <w:rsid w:val="0044321E"/>
    <w:rsid w:val="00443DBE"/>
    <w:rsid w:val="00444082"/>
    <w:rsid w:val="00444C14"/>
    <w:rsid w:val="0044558F"/>
    <w:rsid w:val="004475F2"/>
    <w:rsid w:val="00447C63"/>
    <w:rsid w:val="00452C4F"/>
    <w:rsid w:val="0045366F"/>
    <w:rsid w:val="0045758A"/>
    <w:rsid w:val="004576A9"/>
    <w:rsid w:val="00460399"/>
    <w:rsid w:val="004611F4"/>
    <w:rsid w:val="00462F02"/>
    <w:rsid w:val="004632A0"/>
    <w:rsid w:val="00465547"/>
    <w:rsid w:val="00465C67"/>
    <w:rsid w:val="00465E97"/>
    <w:rsid w:val="00470F09"/>
    <w:rsid w:val="00475634"/>
    <w:rsid w:val="0047623C"/>
    <w:rsid w:val="00480D73"/>
    <w:rsid w:val="00481C4D"/>
    <w:rsid w:val="00481D46"/>
    <w:rsid w:val="004838E4"/>
    <w:rsid w:val="00483BDA"/>
    <w:rsid w:val="004844BE"/>
    <w:rsid w:val="004849BA"/>
    <w:rsid w:val="0048729C"/>
    <w:rsid w:val="0049066F"/>
    <w:rsid w:val="00490789"/>
    <w:rsid w:val="00490EAE"/>
    <w:rsid w:val="00490F5F"/>
    <w:rsid w:val="00493561"/>
    <w:rsid w:val="00494496"/>
    <w:rsid w:val="004A199B"/>
    <w:rsid w:val="004A22CF"/>
    <w:rsid w:val="004A71E8"/>
    <w:rsid w:val="004B21D6"/>
    <w:rsid w:val="004B29F6"/>
    <w:rsid w:val="004B426B"/>
    <w:rsid w:val="004C0410"/>
    <w:rsid w:val="004C0DA2"/>
    <w:rsid w:val="004C5177"/>
    <w:rsid w:val="004C5E96"/>
    <w:rsid w:val="004D0E46"/>
    <w:rsid w:val="004D197C"/>
    <w:rsid w:val="004D4CE9"/>
    <w:rsid w:val="004D71E5"/>
    <w:rsid w:val="004D7541"/>
    <w:rsid w:val="004D7DD4"/>
    <w:rsid w:val="004D7E52"/>
    <w:rsid w:val="004E604A"/>
    <w:rsid w:val="004F2BCD"/>
    <w:rsid w:val="004F4743"/>
    <w:rsid w:val="004F5A61"/>
    <w:rsid w:val="004F6E35"/>
    <w:rsid w:val="0050133D"/>
    <w:rsid w:val="0050265F"/>
    <w:rsid w:val="00504194"/>
    <w:rsid w:val="00507D54"/>
    <w:rsid w:val="00511D27"/>
    <w:rsid w:val="00522729"/>
    <w:rsid w:val="00523640"/>
    <w:rsid w:val="00524F9B"/>
    <w:rsid w:val="00525AD7"/>
    <w:rsid w:val="00532788"/>
    <w:rsid w:val="0053311A"/>
    <w:rsid w:val="00533ECD"/>
    <w:rsid w:val="005429F7"/>
    <w:rsid w:val="005453D4"/>
    <w:rsid w:val="0054737B"/>
    <w:rsid w:val="00551A06"/>
    <w:rsid w:val="00553119"/>
    <w:rsid w:val="00554130"/>
    <w:rsid w:val="0055485D"/>
    <w:rsid w:val="00556619"/>
    <w:rsid w:val="00557517"/>
    <w:rsid w:val="00560720"/>
    <w:rsid w:val="0056384F"/>
    <w:rsid w:val="00564D59"/>
    <w:rsid w:val="00565DEE"/>
    <w:rsid w:val="00572FF4"/>
    <w:rsid w:val="005801A4"/>
    <w:rsid w:val="005826E9"/>
    <w:rsid w:val="005846EA"/>
    <w:rsid w:val="00593027"/>
    <w:rsid w:val="0059305C"/>
    <w:rsid w:val="00597700"/>
    <w:rsid w:val="0059786E"/>
    <w:rsid w:val="005A0BD1"/>
    <w:rsid w:val="005A12F4"/>
    <w:rsid w:val="005A2354"/>
    <w:rsid w:val="005A57DB"/>
    <w:rsid w:val="005A5D2E"/>
    <w:rsid w:val="005A60E0"/>
    <w:rsid w:val="005A636A"/>
    <w:rsid w:val="005A6A9C"/>
    <w:rsid w:val="005A6D89"/>
    <w:rsid w:val="005B0565"/>
    <w:rsid w:val="005B0820"/>
    <w:rsid w:val="005B47F9"/>
    <w:rsid w:val="005C02D3"/>
    <w:rsid w:val="005C1E99"/>
    <w:rsid w:val="005C243D"/>
    <w:rsid w:val="005C25E1"/>
    <w:rsid w:val="005C3248"/>
    <w:rsid w:val="005C46C3"/>
    <w:rsid w:val="005C605D"/>
    <w:rsid w:val="005C649C"/>
    <w:rsid w:val="005D0D50"/>
    <w:rsid w:val="005D1232"/>
    <w:rsid w:val="005D18C7"/>
    <w:rsid w:val="005D4BA8"/>
    <w:rsid w:val="005D5A1A"/>
    <w:rsid w:val="005E12BC"/>
    <w:rsid w:val="005E16F6"/>
    <w:rsid w:val="005E3D9C"/>
    <w:rsid w:val="005E3FFA"/>
    <w:rsid w:val="005E4BF7"/>
    <w:rsid w:val="005E5710"/>
    <w:rsid w:val="005E5E0B"/>
    <w:rsid w:val="005E62C7"/>
    <w:rsid w:val="005E6D81"/>
    <w:rsid w:val="005E70E9"/>
    <w:rsid w:val="005F19AD"/>
    <w:rsid w:val="005F24BB"/>
    <w:rsid w:val="005F4917"/>
    <w:rsid w:val="005F50DE"/>
    <w:rsid w:val="005F5AEB"/>
    <w:rsid w:val="005F722C"/>
    <w:rsid w:val="006002FA"/>
    <w:rsid w:val="00601445"/>
    <w:rsid w:val="00601E9B"/>
    <w:rsid w:val="0060248C"/>
    <w:rsid w:val="00602FC9"/>
    <w:rsid w:val="0060401E"/>
    <w:rsid w:val="00605B87"/>
    <w:rsid w:val="00610CDA"/>
    <w:rsid w:val="0061133A"/>
    <w:rsid w:val="00617031"/>
    <w:rsid w:val="0061737F"/>
    <w:rsid w:val="0061779E"/>
    <w:rsid w:val="00621848"/>
    <w:rsid w:val="00622DC1"/>
    <w:rsid w:val="00624842"/>
    <w:rsid w:val="00624FA2"/>
    <w:rsid w:val="00626C46"/>
    <w:rsid w:val="006310A0"/>
    <w:rsid w:val="00633297"/>
    <w:rsid w:val="0063341A"/>
    <w:rsid w:val="00634080"/>
    <w:rsid w:val="00634694"/>
    <w:rsid w:val="00635B91"/>
    <w:rsid w:val="00641492"/>
    <w:rsid w:val="006442B6"/>
    <w:rsid w:val="00646639"/>
    <w:rsid w:val="006506D8"/>
    <w:rsid w:val="006526A1"/>
    <w:rsid w:val="00654371"/>
    <w:rsid w:val="00654490"/>
    <w:rsid w:val="006553B6"/>
    <w:rsid w:val="00656176"/>
    <w:rsid w:val="006565B0"/>
    <w:rsid w:val="00656F35"/>
    <w:rsid w:val="00660AB3"/>
    <w:rsid w:val="0066409F"/>
    <w:rsid w:val="00665078"/>
    <w:rsid w:val="0066737A"/>
    <w:rsid w:val="006763B2"/>
    <w:rsid w:val="00683003"/>
    <w:rsid w:val="006836BA"/>
    <w:rsid w:val="0068437B"/>
    <w:rsid w:val="00684430"/>
    <w:rsid w:val="006859E7"/>
    <w:rsid w:val="00685D17"/>
    <w:rsid w:val="0069196B"/>
    <w:rsid w:val="00692CAD"/>
    <w:rsid w:val="00695A61"/>
    <w:rsid w:val="00696112"/>
    <w:rsid w:val="006A1AAC"/>
    <w:rsid w:val="006A1E32"/>
    <w:rsid w:val="006A46DA"/>
    <w:rsid w:val="006A4B29"/>
    <w:rsid w:val="006A4FFE"/>
    <w:rsid w:val="006A7B4E"/>
    <w:rsid w:val="006A7EF3"/>
    <w:rsid w:val="006B0586"/>
    <w:rsid w:val="006B17F2"/>
    <w:rsid w:val="006B3FCB"/>
    <w:rsid w:val="006B5B5F"/>
    <w:rsid w:val="006B75F1"/>
    <w:rsid w:val="006C003F"/>
    <w:rsid w:val="006C05D2"/>
    <w:rsid w:val="006C1F91"/>
    <w:rsid w:val="006C311D"/>
    <w:rsid w:val="006C5C1F"/>
    <w:rsid w:val="006C7891"/>
    <w:rsid w:val="006D06A2"/>
    <w:rsid w:val="006D166D"/>
    <w:rsid w:val="006D171A"/>
    <w:rsid w:val="006D223E"/>
    <w:rsid w:val="006E33DC"/>
    <w:rsid w:val="006E37C8"/>
    <w:rsid w:val="006E445A"/>
    <w:rsid w:val="006F0851"/>
    <w:rsid w:val="006F0DB1"/>
    <w:rsid w:val="006F2B32"/>
    <w:rsid w:val="006F39B4"/>
    <w:rsid w:val="006F4AE6"/>
    <w:rsid w:val="006F55B2"/>
    <w:rsid w:val="006F6F98"/>
    <w:rsid w:val="00700164"/>
    <w:rsid w:val="00705DCC"/>
    <w:rsid w:val="007107EA"/>
    <w:rsid w:val="00711702"/>
    <w:rsid w:val="00712F87"/>
    <w:rsid w:val="00714858"/>
    <w:rsid w:val="00714A96"/>
    <w:rsid w:val="00716735"/>
    <w:rsid w:val="007168B0"/>
    <w:rsid w:val="00716C4C"/>
    <w:rsid w:val="00717611"/>
    <w:rsid w:val="0071793F"/>
    <w:rsid w:val="00720B3A"/>
    <w:rsid w:val="00724847"/>
    <w:rsid w:val="00730296"/>
    <w:rsid w:val="007319F2"/>
    <w:rsid w:val="00732AC5"/>
    <w:rsid w:val="00733896"/>
    <w:rsid w:val="00734A1D"/>
    <w:rsid w:val="0073708D"/>
    <w:rsid w:val="0073741B"/>
    <w:rsid w:val="0073751C"/>
    <w:rsid w:val="0073783A"/>
    <w:rsid w:val="00741ACD"/>
    <w:rsid w:val="00741B3E"/>
    <w:rsid w:val="00742B73"/>
    <w:rsid w:val="00743E13"/>
    <w:rsid w:val="00744CB4"/>
    <w:rsid w:val="00746249"/>
    <w:rsid w:val="0074695A"/>
    <w:rsid w:val="00746970"/>
    <w:rsid w:val="00747C0E"/>
    <w:rsid w:val="00747F8F"/>
    <w:rsid w:val="00751A99"/>
    <w:rsid w:val="00751C0B"/>
    <w:rsid w:val="007537E4"/>
    <w:rsid w:val="00766A03"/>
    <w:rsid w:val="007670F0"/>
    <w:rsid w:val="00767C40"/>
    <w:rsid w:val="00767E84"/>
    <w:rsid w:val="007724B8"/>
    <w:rsid w:val="00772531"/>
    <w:rsid w:val="00774E0A"/>
    <w:rsid w:val="00777834"/>
    <w:rsid w:val="007826CE"/>
    <w:rsid w:val="00782884"/>
    <w:rsid w:val="00783411"/>
    <w:rsid w:val="007858FC"/>
    <w:rsid w:val="0078745C"/>
    <w:rsid w:val="00790A9D"/>
    <w:rsid w:val="00795104"/>
    <w:rsid w:val="0079722B"/>
    <w:rsid w:val="007A06ED"/>
    <w:rsid w:val="007A4C05"/>
    <w:rsid w:val="007A56BE"/>
    <w:rsid w:val="007A615C"/>
    <w:rsid w:val="007A6BDE"/>
    <w:rsid w:val="007B14FE"/>
    <w:rsid w:val="007B185B"/>
    <w:rsid w:val="007B3164"/>
    <w:rsid w:val="007B6B42"/>
    <w:rsid w:val="007C1187"/>
    <w:rsid w:val="007D0E41"/>
    <w:rsid w:val="007D388F"/>
    <w:rsid w:val="007D411E"/>
    <w:rsid w:val="007D583E"/>
    <w:rsid w:val="007E2038"/>
    <w:rsid w:val="007E26AE"/>
    <w:rsid w:val="007E3645"/>
    <w:rsid w:val="007E3DA3"/>
    <w:rsid w:val="007E4432"/>
    <w:rsid w:val="007E74CF"/>
    <w:rsid w:val="007F07C3"/>
    <w:rsid w:val="007F1ABB"/>
    <w:rsid w:val="007F29AE"/>
    <w:rsid w:val="007F6C79"/>
    <w:rsid w:val="008112F8"/>
    <w:rsid w:val="00812B22"/>
    <w:rsid w:val="00812D5F"/>
    <w:rsid w:val="00814735"/>
    <w:rsid w:val="008162E6"/>
    <w:rsid w:val="00817A04"/>
    <w:rsid w:val="00820DBC"/>
    <w:rsid w:val="0082269B"/>
    <w:rsid w:val="008237B8"/>
    <w:rsid w:val="00823A4A"/>
    <w:rsid w:val="008247BA"/>
    <w:rsid w:val="00833030"/>
    <w:rsid w:val="0083754D"/>
    <w:rsid w:val="0083791F"/>
    <w:rsid w:val="00841573"/>
    <w:rsid w:val="008419BE"/>
    <w:rsid w:val="00841CF5"/>
    <w:rsid w:val="00841DB9"/>
    <w:rsid w:val="0085083F"/>
    <w:rsid w:val="00851D2F"/>
    <w:rsid w:val="00852AE6"/>
    <w:rsid w:val="008552CE"/>
    <w:rsid w:val="00860FEA"/>
    <w:rsid w:val="00861CB4"/>
    <w:rsid w:val="00864345"/>
    <w:rsid w:val="00867CB8"/>
    <w:rsid w:val="0087059F"/>
    <w:rsid w:val="008710C7"/>
    <w:rsid w:val="00871B8B"/>
    <w:rsid w:val="00873C69"/>
    <w:rsid w:val="00882857"/>
    <w:rsid w:val="008845FE"/>
    <w:rsid w:val="008912B8"/>
    <w:rsid w:val="00893936"/>
    <w:rsid w:val="00893A28"/>
    <w:rsid w:val="00894607"/>
    <w:rsid w:val="0089543A"/>
    <w:rsid w:val="008A1BDE"/>
    <w:rsid w:val="008A56A3"/>
    <w:rsid w:val="008B2285"/>
    <w:rsid w:val="008B4D6D"/>
    <w:rsid w:val="008C1AD9"/>
    <w:rsid w:val="008C1C99"/>
    <w:rsid w:val="008C4810"/>
    <w:rsid w:val="008C5E71"/>
    <w:rsid w:val="008C6008"/>
    <w:rsid w:val="008D43D2"/>
    <w:rsid w:val="008D6FEC"/>
    <w:rsid w:val="008D7800"/>
    <w:rsid w:val="008E15B9"/>
    <w:rsid w:val="008E1B95"/>
    <w:rsid w:val="008E48E0"/>
    <w:rsid w:val="008E49A4"/>
    <w:rsid w:val="008E49ED"/>
    <w:rsid w:val="008E68B7"/>
    <w:rsid w:val="008F1AC4"/>
    <w:rsid w:val="008F1EEF"/>
    <w:rsid w:val="008F3874"/>
    <w:rsid w:val="008F4D5F"/>
    <w:rsid w:val="008F4F41"/>
    <w:rsid w:val="008F5668"/>
    <w:rsid w:val="009000DE"/>
    <w:rsid w:val="00901403"/>
    <w:rsid w:val="00905820"/>
    <w:rsid w:val="0090771C"/>
    <w:rsid w:val="00911D23"/>
    <w:rsid w:val="00912AC0"/>
    <w:rsid w:val="0091391E"/>
    <w:rsid w:val="00920E5F"/>
    <w:rsid w:val="00924937"/>
    <w:rsid w:val="00925E48"/>
    <w:rsid w:val="0092690A"/>
    <w:rsid w:val="00933852"/>
    <w:rsid w:val="009340AB"/>
    <w:rsid w:val="00934967"/>
    <w:rsid w:val="00935FC2"/>
    <w:rsid w:val="00941874"/>
    <w:rsid w:val="00942404"/>
    <w:rsid w:val="009428C7"/>
    <w:rsid w:val="00942E8C"/>
    <w:rsid w:val="0094354A"/>
    <w:rsid w:val="00944C7F"/>
    <w:rsid w:val="009451E4"/>
    <w:rsid w:val="00945798"/>
    <w:rsid w:val="00945C7A"/>
    <w:rsid w:val="0095375F"/>
    <w:rsid w:val="00956E21"/>
    <w:rsid w:val="0095752B"/>
    <w:rsid w:val="009604F4"/>
    <w:rsid w:val="00960FC8"/>
    <w:rsid w:val="00961538"/>
    <w:rsid w:val="009657AF"/>
    <w:rsid w:val="009670B6"/>
    <w:rsid w:val="009750BC"/>
    <w:rsid w:val="00980AA8"/>
    <w:rsid w:val="00981CF4"/>
    <w:rsid w:val="00987450"/>
    <w:rsid w:val="009905B3"/>
    <w:rsid w:val="00991E10"/>
    <w:rsid w:val="00993252"/>
    <w:rsid w:val="009975B9"/>
    <w:rsid w:val="009A5F8C"/>
    <w:rsid w:val="009A6926"/>
    <w:rsid w:val="009A6F57"/>
    <w:rsid w:val="009A72BA"/>
    <w:rsid w:val="009A73EA"/>
    <w:rsid w:val="009B03AB"/>
    <w:rsid w:val="009B1A13"/>
    <w:rsid w:val="009B234D"/>
    <w:rsid w:val="009B2E88"/>
    <w:rsid w:val="009B4DCF"/>
    <w:rsid w:val="009B5590"/>
    <w:rsid w:val="009B5F2D"/>
    <w:rsid w:val="009B6D52"/>
    <w:rsid w:val="009C6AFD"/>
    <w:rsid w:val="009D06DD"/>
    <w:rsid w:val="009D16E8"/>
    <w:rsid w:val="009D1C52"/>
    <w:rsid w:val="009D1EFD"/>
    <w:rsid w:val="009D72E8"/>
    <w:rsid w:val="009E06D0"/>
    <w:rsid w:val="009E22B7"/>
    <w:rsid w:val="009E3B7F"/>
    <w:rsid w:val="009E64D5"/>
    <w:rsid w:val="009E661B"/>
    <w:rsid w:val="009F007E"/>
    <w:rsid w:val="009F0176"/>
    <w:rsid w:val="009F11BB"/>
    <w:rsid w:val="009F22BE"/>
    <w:rsid w:val="009F4655"/>
    <w:rsid w:val="009F4778"/>
    <w:rsid w:val="009F5A72"/>
    <w:rsid w:val="009F621A"/>
    <w:rsid w:val="009F6976"/>
    <w:rsid w:val="009F72DC"/>
    <w:rsid w:val="00A0037E"/>
    <w:rsid w:val="00A03FAA"/>
    <w:rsid w:val="00A04ECD"/>
    <w:rsid w:val="00A0551E"/>
    <w:rsid w:val="00A06AB9"/>
    <w:rsid w:val="00A079BF"/>
    <w:rsid w:val="00A07B2B"/>
    <w:rsid w:val="00A12343"/>
    <w:rsid w:val="00A168E8"/>
    <w:rsid w:val="00A16A0D"/>
    <w:rsid w:val="00A16B67"/>
    <w:rsid w:val="00A21FEE"/>
    <w:rsid w:val="00A24109"/>
    <w:rsid w:val="00A2442D"/>
    <w:rsid w:val="00A24F91"/>
    <w:rsid w:val="00A319B3"/>
    <w:rsid w:val="00A31A77"/>
    <w:rsid w:val="00A33682"/>
    <w:rsid w:val="00A40B3C"/>
    <w:rsid w:val="00A41B1B"/>
    <w:rsid w:val="00A5300E"/>
    <w:rsid w:val="00A54717"/>
    <w:rsid w:val="00A54C63"/>
    <w:rsid w:val="00A54C71"/>
    <w:rsid w:val="00A550FF"/>
    <w:rsid w:val="00A57BC4"/>
    <w:rsid w:val="00A63BC3"/>
    <w:rsid w:val="00A71DB1"/>
    <w:rsid w:val="00A75C88"/>
    <w:rsid w:val="00A81554"/>
    <w:rsid w:val="00A83C02"/>
    <w:rsid w:val="00A84883"/>
    <w:rsid w:val="00A85DB1"/>
    <w:rsid w:val="00A863AC"/>
    <w:rsid w:val="00A903C9"/>
    <w:rsid w:val="00A90C3E"/>
    <w:rsid w:val="00A92701"/>
    <w:rsid w:val="00A95D03"/>
    <w:rsid w:val="00A96284"/>
    <w:rsid w:val="00A9682A"/>
    <w:rsid w:val="00A97F88"/>
    <w:rsid w:val="00AA0705"/>
    <w:rsid w:val="00AA100A"/>
    <w:rsid w:val="00AA34CC"/>
    <w:rsid w:val="00AA421D"/>
    <w:rsid w:val="00AA4E55"/>
    <w:rsid w:val="00AB31F2"/>
    <w:rsid w:val="00AB4D4E"/>
    <w:rsid w:val="00AB58AA"/>
    <w:rsid w:val="00AC1D4F"/>
    <w:rsid w:val="00AC2EC6"/>
    <w:rsid w:val="00AC5D1A"/>
    <w:rsid w:val="00AD337F"/>
    <w:rsid w:val="00AD3F6B"/>
    <w:rsid w:val="00AD4110"/>
    <w:rsid w:val="00AD4307"/>
    <w:rsid w:val="00AD5D61"/>
    <w:rsid w:val="00AD5D6E"/>
    <w:rsid w:val="00AD634A"/>
    <w:rsid w:val="00AD7138"/>
    <w:rsid w:val="00AD74A8"/>
    <w:rsid w:val="00AE1787"/>
    <w:rsid w:val="00AE2D6E"/>
    <w:rsid w:val="00AE3712"/>
    <w:rsid w:val="00AE6100"/>
    <w:rsid w:val="00AE6EC3"/>
    <w:rsid w:val="00AF00AD"/>
    <w:rsid w:val="00AF6618"/>
    <w:rsid w:val="00B00DE9"/>
    <w:rsid w:val="00B01321"/>
    <w:rsid w:val="00B015CB"/>
    <w:rsid w:val="00B015FB"/>
    <w:rsid w:val="00B01974"/>
    <w:rsid w:val="00B01F78"/>
    <w:rsid w:val="00B025D6"/>
    <w:rsid w:val="00B02C76"/>
    <w:rsid w:val="00B03DCC"/>
    <w:rsid w:val="00B04866"/>
    <w:rsid w:val="00B1011F"/>
    <w:rsid w:val="00B140DA"/>
    <w:rsid w:val="00B15ED3"/>
    <w:rsid w:val="00B17274"/>
    <w:rsid w:val="00B20830"/>
    <w:rsid w:val="00B220E7"/>
    <w:rsid w:val="00B2222A"/>
    <w:rsid w:val="00B239CF"/>
    <w:rsid w:val="00B24F07"/>
    <w:rsid w:val="00B261C6"/>
    <w:rsid w:val="00B26393"/>
    <w:rsid w:val="00B26759"/>
    <w:rsid w:val="00B26B7E"/>
    <w:rsid w:val="00B306EB"/>
    <w:rsid w:val="00B32D64"/>
    <w:rsid w:val="00B342BF"/>
    <w:rsid w:val="00B35BD2"/>
    <w:rsid w:val="00B370AF"/>
    <w:rsid w:val="00B40319"/>
    <w:rsid w:val="00B41CC5"/>
    <w:rsid w:val="00B41F11"/>
    <w:rsid w:val="00B4486E"/>
    <w:rsid w:val="00B4649B"/>
    <w:rsid w:val="00B46D49"/>
    <w:rsid w:val="00B477E3"/>
    <w:rsid w:val="00B53253"/>
    <w:rsid w:val="00B53F6C"/>
    <w:rsid w:val="00B545A0"/>
    <w:rsid w:val="00B546AB"/>
    <w:rsid w:val="00B54BD8"/>
    <w:rsid w:val="00B54D1E"/>
    <w:rsid w:val="00B5580B"/>
    <w:rsid w:val="00B56512"/>
    <w:rsid w:val="00B57FD8"/>
    <w:rsid w:val="00B6104E"/>
    <w:rsid w:val="00B61A69"/>
    <w:rsid w:val="00B620DD"/>
    <w:rsid w:val="00B6221D"/>
    <w:rsid w:val="00B658AA"/>
    <w:rsid w:val="00B65D52"/>
    <w:rsid w:val="00B67C46"/>
    <w:rsid w:val="00B7153E"/>
    <w:rsid w:val="00B72C02"/>
    <w:rsid w:val="00B7381D"/>
    <w:rsid w:val="00B77387"/>
    <w:rsid w:val="00B775DD"/>
    <w:rsid w:val="00B845CE"/>
    <w:rsid w:val="00B86477"/>
    <w:rsid w:val="00B86C88"/>
    <w:rsid w:val="00B86D22"/>
    <w:rsid w:val="00B94998"/>
    <w:rsid w:val="00BA0BDF"/>
    <w:rsid w:val="00BA4DA6"/>
    <w:rsid w:val="00BA59A7"/>
    <w:rsid w:val="00BA76B0"/>
    <w:rsid w:val="00BA7BB2"/>
    <w:rsid w:val="00BB26BA"/>
    <w:rsid w:val="00BB6B96"/>
    <w:rsid w:val="00BB7CA5"/>
    <w:rsid w:val="00BC1A7C"/>
    <w:rsid w:val="00BC3369"/>
    <w:rsid w:val="00BC5F7F"/>
    <w:rsid w:val="00BC7D74"/>
    <w:rsid w:val="00BD2BC2"/>
    <w:rsid w:val="00BD4003"/>
    <w:rsid w:val="00BD6946"/>
    <w:rsid w:val="00BE7F4A"/>
    <w:rsid w:val="00BF13BB"/>
    <w:rsid w:val="00BF578E"/>
    <w:rsid w:val="00BF7212"/>
    <w:rsid w:val="00BF72C0"/>
    <w:rsid w:val="00C01082"/>
    <w:rsid w:val="00C02496"/>
    <w:rsid w:val="00C02825"/>
    <w:rsid w:val="00C02B70"/>
    <w:rsid w:val="00C050A4"/>
    <w:rsid w:val="00C10261"/>
    <w:rsid w:val="00C11187"/>
    <w:rsid w:val="00C13C97"/>
    <w:rsid w:val="00C13D4B"/>
    <w:rsid w:val="00C1610C"/>
    <w:rsid w:val="00C23F59"/>
    <w:rsid w:val="00C2507C"/>
    <w:rsid w:val="00C32176"/>
    <w:rsid w:val="00C32AC4"/>
    <w:rsid w:val="00C32BD8"/>
    <w:rsid w:val="00C333E6"/>
    <w:rsid w:val="00C333EC"/>
    <w:rsid w:val="00C33B78"/>
    <w:rsid w:val="00C342CD"/>
    <w:rsid w:val="00C362DF"/>
    <w:rsid w:val="00C40CE9"/>
    <w:rsid w:val="00C430E5"/>
    <w:rsid w:val="00C46C59"/>
    <w:rsid w:val="00C52E80"/>
    <w:rsid w:val="00C53028"/>
    <w:rsid w:val="00C54DF2"/>
    <w:rsid w:val="00C56360"/>
    <w:rsid w:val="00C6239F"/>
    <w:rsid w:val="00C623A0"/>
    <w:rsid w:val="00C62667"/>
    <w:rsid w:val="00C664E8"/>
    <w:rsid w:val="00C669A8"/>
    <w:rsid w:val="00C700E3"/>
    <w:rsid w:val="00C73F2B"/>
    <w:rsid w:val="00C75F8E"/>
    <w:rsid w:val="00C76300"/>
    <w:rsid w:val="00C77958"/>
    <w:rsid w:val="00C77BB5"/>
    <w:rsid w:val="00C81FA0"/>
    <w:rsid w:val="00C83A58"/>
    <w:rsid w:val="00C85E76"/>
    <w:rsid w:val="00C872E6"/>
    <w:rsid w:val="00C87583"/>
    <w:rsid w:val="00C87B05"/>
    <w:rsid w:val="00C93120"/>
    <w:rsid w:val="00C939FB"/>
    <w:rsid w:val="00C947E0"/>
    <w:rsid w:val="00C95789"/>
    <w:rsid w:val="00C972CF"/>
    <w:rsid w:val="00CA062E"/>
    <w:rsid w:val="00CA0EF1"/>
    <w:rsid w:val="00CA4182"/>
    <w:rsid w:val="00CA5A25"/>
    <w:rsid w:val="00CA6643"/>
    <w:rsid w:val="00CA7DF5"/>
    <w:rsid w:val="00CB28EB"/>
    <w:rsid w:val="00CB298B"/>
    <w:rsid w:val="00CB303F"/>
    <w:rsid w:val="00CB3889"/>
    <w:rsid w:val="00CB3FE8"/>
    <w:rsid w:val="00CB4C64"/>
    <w:rsid w:val="00CB5909"/>
    <w:rsid w:val="00CC2122"/>
    <w:rsid w:val="00CC4684"/>
    <w:rsid w:val="00CC4D24"/>
    <w:rsid w:val="00CC505D"/>
    <w:rsid w:val="00CC5645"/>
    <w:rsid w:val="00CD233E"/>
    <w:rsid w:val="00CD29F5"/>
    <w:rsid w:val="00CD3625"/>
    <w:rsid w:val="00CD3A75"/>
    <w:rsid w:val="00CD59AA"/>
    <w:rsid w:val="00CE1486"/>
    <w:rsid w:val="00CE1802"/>
    <w:rsid w:val="00CE308D"/>
    <w:rsid w:val="00CE704B"/>
    <w:rsid w:val="00CF2F01"/>
    <w:rsid w:val="00CF2F27"/>
    <w:rsid w:val="00D00D33"/>
    <w:rsid w:val="00D00D51"/>
    <w:rsid w:val="00D02C1A"/>
    <w:rsid w:val="00D07825"/>
    <w:rsid w:val="00D124CF"/>
    <w:rsid w:val="00D15103"/>
    <w:rsid w:val="00D155A7"/>
    <w:rsid w:val="00D21296"/>
    <w:rsid w:val="00D22B3A"/>
    <w:rsid w:val="00D26C46"/>
    <w:rsid w:val="00D33B96"/>
    <w:rsid w:val="00D358C9"/>
    <w:rsid w:val="00D369F4"/>
    <w:rsid w:val="00D36FB7"/>
    <w:rsid w:val="00D406D5"/>
    <w:rsid w:val="00D42A05"/>
    <w:rsid w:val="00D4379B"/>
    <w:rsid w:val="00D45973"/>
    <w:rsid w:val="00D469E9"/>
    <w:rsid w:val="00D47A3D"/>
    <w:rsid w:val="00D54518"/>
    <w:rsid w:val="00D55CB3"/>
    <w:rsid w:val="00D57560"/>
    <w:rsid w:val="00D60EA7"/>
    <w:rsid w:val="00D61004"/>
    <w:rsid w:val="00D63240"/>
    <w:rsid w:val="00D63D97"/>
    <w:rsid w:val="00D65106"/>
    <w:rsid w:val="00D732C0"/>
    <w:rsid w:val="00D7539F"/>
    <w:rsid w:val="00D77595"/>
    <w:rsid w:val="00D77DA1"/>
    <w:rsid w:val="00D80201"/>
    <w:rsid w:val="00D8090D"/>
    <w:rsid w:val="00D818CC"/>
    <w:rsid w:val="00D81F66"/>
    <w:rsid w:val="00D8360C"/>
    <w:rsid w:val="00D908D1"/>
    <w:rsid w:val="00D92C3B"/>
    <w:rsid w:val="00D94E6B"/>
    <w:rsid w:val="00D97F20"/>
    <w:rsid w:val="00DA05E1"/>
    <w:rsid w:val="00DA267C"/>
    <w:rsid w:val="00DB2509"/>
    <w:rsid w:val="00DB3156"/>
    <w:rsid w:val="00DB3818"/>
    <w:rsid w:val="00DB4264"/>
    <w:rsid w:val="00DB467C"/>
    <w:rsid w:val="00DB4C3C"/>
    <w:rsid w:val="00DC2771"/>
    <w:rsid w:val="00DC4EB4"/>
    <w:rsid w:val="00DC5C33"/>
    <w:rsid w:val="00DC73BE"/>
    <w:rsid w:val="00DD1474"/>
    <w:rsid w:val="00DD2746"/>
    <w:rsid w:val="00DD59FA"/>
    <w:rsid w:val="00DD62A8"/>
    <w:rsid w:val="00DD6C19"/>
    <w:rsid w:val="00DE015E"/>
    <w:rsid w:val="00DE076A"/>
    <w:rsid w:val="00DE18BD"/>
    <w:rsid w:val="00DE5018"/>
    <w:rsid w:val="00DE5730"/>
    <w:rsid w:val="00DE5CB6"/>
    <w:rsid w:val="00DE78CA"/>
    <w:rsid w:val="00DF062E"/>
    <w:rsid w:val="00DF4B36"/>
    <w:rsid w:val="00DF7C53"/>
    <w:rsid w:val="00E004EA"/>
    <w:rsid w:val="00E00A70"/>
    <w:rsid w:val="00E00B5C"/>
    <w:rsid w:val="00E01EAD"/>
    <w:rsid w:val="00E036E6"/>
    <w:rsid w:val="00E06EC3"/>
    <w:rsid w:val="00E153D2"/>
    <w:rsid w:val="00E15E8A"/>
    <w:rsid w:val="00E176AA"/>
    <w:rsid w:val="00E17C7D"/>
    <w:rsid w:val="00E212FD"/>
    <w:rsid w:val="00E26892"/>
    <w:rsid w:val="00E27816"/>
    <w:rsid w:val="00E32C1F"/>
    <w:rsid w:val="00E32ECE"/>
    <w:rsid w:val="00E33425"/>
    <w:rsid w:val="00E338E2"/>
    <w:rsid w:val="00E37755"/>
    <w:rsid w:val="00E40277"/>
    <w:rsid w:val="00E45C4B"/>
    <w:rsid w:val="00E54170"/>
    <w:rsid w:val="00E55F45"/>
    <w:rsid w:val="00E60136"/>
    <w:rsid w:val="00E63681"/>
    <w:rsid w:val="00E659F7"/>
    <w:rsid w:val="00E6705B"/>
    <w:rsid w:val="00E7094F"/>
    <w:rsid w:val="00E7194A"/>
    <w:rsid w:val="00E74254"/>
    <w:rsid w:val="00E74542"/>
    <w:rsid w:val="00E80DC2"/>
    <w:rsid w:val="00E80EA0"/>
    <w:rsid w:val="00E81C88"/>
    <w:rsid w:val="00E82A68"/>
    <w:rsid w:val="00E8472A"/>
    <w:rsid w:val="00E84C60"/>
    <w:rsid w:val="00E868A8"/>
    <w:rsid w:val="00E91CBB"/>
    <w:rsid w:val="00E9200A"/>
    <w:rsid w:val="00E92405"/>
    <w:rsid w:val="00E9474A"/>
    <w:rsid w:val="00E96222"/>
    <w:rsid w:val="00E97913"/>
    <w:rsid w:val="00EA1A3C"/>
    <w:rsid w:val="00EA3613"/>
    <w:rsid w:val="00EA3790"/>
    <w:rsid w:val="00EA3EF5"/>
    <w:rsid w:val="00EA476B"/>
    <w:rsid w:val="00EA6D63"/>
    <w:rsid w:val="00EA7747"/>
    <w:rsid w:val="00EB0332"/>
    <w:rsid w:val="00EB1FAE"/>
    <w:rsid w:val="00EB2D26"/>
    <w:rsid w:val="00EB4849"/>
    <w:rsid w:val="00EB4B53"/>
    <w:rsid w:val="00EB5563"/>
    <w:rsid w:val="00EC062C"/>
    <w:rsid w:val="00EC1F28"/>
    <w:rsid w:val="00EC2BA2"/>
    <w:rsid w:val="00EC38B3"/>
    <w:rsid w:val="00EC5982"/>
    <w:rsid w:val="00EC7E51"/>
    <w:rsid w:val="00ED158A"/>
    <w:rsid w:val="00ED26D3"/>
    <w:rsid w:val="00ED2A7E"/>
    <w:rsid w:val="00ED636E"/>
    <w:rsid w:val="00EE5266"/>
    <w:rsid w:val="00EE5471"/>
    <w:rsid w:val="00EE6B76"/>
    <w:rsid w:val="00EF0418"/>
    <w:rsid w:val="00EF1B81"/>
    <w:rsid w:val="00EF472F"/>
    <w:rsid w:val="00EF4C8B"/>
    <w:rsid w:val="00EF56C0"/>
    <w:rsid w:val="00EF6A2F"/>
    <w:rsid w:val="00F01988"/>
    <w:rsid w:val="00F02125"/>
    <w:rsid w:val="00F02B19"/>
    <w:rsid w:val="00F04053"/>
    <w:rsid w:val="00F071E0"/>
    <w:rsid w:val="00F102E0"/>
    <w:rsid w:val="00F1109A"/>
    <w:rsid w:val="00F115A5"/>
    <w:rsid w:val="00F11F52"/>
    <w:rsid w:val="00F12124"/>
    <w:rsid w:val="00F12905"/>
    <w:rsid w:val="00F129AA"/>
    <w:rsid w:val="00F14BBF"/>
    <w:rsid w:val="00F16138"/>
    <w:rsid w:val="00F1675B"/>
    <w:rsid w:val="00F1686F"/>
    <w:rsid w:val="00F17C88"/>
    <w:rsid w:val="00F234B1"/>
    <w:rsid w:val="00F251A2"/>
    <w:rsid w:val="00F25D20"/>
    <w:rsid w:val="00F27D0E"/>
    <w:rsid w:val="00F30001"/>
    <w:rsid w:val="00F31402"/>
    <w:rsid w:val="00F314AC"/>
    <w:rsid w:val="00F31E41"/>
    <w:rsid w:val="00F33A71"/>
    <w:rsid w:val="00F40C34"/>
    <w:rsid w:val="00F42941"/>
    <w:rsid w:val="00F42B6F"/>
    <w:rsid w:val="00F42F5A"/>
    <w:rsid w:val="00F43B74"/>
    <w:rsid w:val="00F450EF"/>
    <w:rsid w:val="00F50B67"/>
    <w:rsid w:val="00F50E8D"/>
    <w:rsid w:val="00F57157"/>
    <w:rsid w:val="00F573CD"/>
    <w:rsid w:val="00F61E45"/>
    <w:rsid w:val="00F62D74"/>
    <w:rsid w:val="00F63E55"/>
    <w:rsid w:val="00F6435B"/>
    <w:rsid w:val="00F64D3B"/>
    <w:rsid w:val="00F67DE1"/>
    <w:rsid w:val="00F759CC"/>
    <w:rsid w:val="00F7748F"/>
    <w:rsid w:val="00F81321"/>
    <w:rsid w:val="00F8173E"/>
    <w:rsid w:val="00F81ECA"/>
    <w:rsid w:val="00F83331"/>
    <w:rsid w:val="00F90CB6"/>
    <w:rsid w:val="00F938E9"/>
    <w:rsid w:val="00F94079"/>
    <w:rsid w:val="00FA1AC6"/>
    <w:rsid w:val="00FA5275"/>
    <w:rsid w:val="00FB065A"/>
    <w:rsid w:val="00FB16BE"/>
    <w:rsid w:val="00FB2C70"/>
    <w:rsid w:val="00FB4D3D"/>
    <w:rsid w:val="00FB5841"/>
    <w:rsid w:val="00FC2A7B"/>
    <w:rsid w:val="00FD0170"/>
    <w:rsid w:val="00FD67FD"/>
    <w:rsid w:val="00FE171A"/>
    <w:rsid w:val="00FE297E"/>
    <w:rsid w:val="00FE38CF"/>
    <w:rsid w:val="00FE3D65"/>
    <w:rsid w:val="00FF0148"/>
    <w:rsid w:val="00FF0A9F"/>
    <w:rsid w:val="00FF23CA"/>
    <w:rsid w:val="00FF2976"/>
    <w:rsid w:val="00FF471A"/>
    <w:rsid w:val="00FF5F55"/>
    <w:rsid w:val="00FF6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91F0F3B"/>
  <w14:defaultImageDpi w14:val="0"/>
  <w15:docId w15:val="{B3D07797-DE8C-864B-A426-158465C1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semiHidden="1" w:unhideWhenUsed="1"/>
    <w:lsdException w:name="Table Grid" w:locked="1" w:uiPriority="3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36329D"/>
    <w:pPr>
      <w:keepNext/>
      <w:spacing w:before="240" w:after="60"/>
      <w:outlineLvl w:val="0"/>
    </w:pPr>
    <w:rPr>
      <w:rFonts w:ascii="Arial" w:hAnsi="Arial" w:cs="Arial"/>
      <w:b/>
      <w:bCs/>
      <w:kern w:val="32"/>
      <w:sz w:val="32"/>
      <w:szCs w:val="32"/>
    </w:rPr>
  </w:style>
  <w:style w:type="paragraph" w:styleId="Heading3">
    <w:name w:val="heading 3"/>
    <w:basedOn w:val="Normal"/>
    <w:next w:val="Normal"/>
    <w:link w:val="Heading3Char"/>
    <w:uiPriority w:val="99"/>
    <w:qFormat/>
    <w:rsid w:val="0036329D"/>
    <w:pPr>
      <w:keepNext/>
      <w:spacing w:before="240" w:after="60"/>
      <w:outlineLvl w:val="2"/>
    </w:pPr>
    <w:rPr>
      <w:rFonts w:ascii="Arial" w:hAnsi="Arial" w:cs="Arial"/>
      <w:b/>
      <w:bCs/>
      <w:sz w:val="26"/>
      <w:szCs w:val="26"/>
    </w:rPr>
  </w:style>
  <w:style w:type="paragraph" w:styleId="Heading4">
    <w:name w:val="heading 4"/>
    <w:basedOn w:val="Normal"/>
    <w:link w:val="Heading4Char"/>
    <w:uiPriority w:val="99"/>
    <w:qFormat/>
    <w:rsid w:val="00C947E0"/>
    <w:pPr>
      <w:spacing w:before="100" w:beforeAutospacing="1" w:after="100" w:afterAutospacing="1"/>
      <w:outlineLvl w:val="3"/>
    </w:pPr>
    <w:rPr>
      <w:rFonts w:eastAsia="MS Mincho"/>
      <w:b/>
      <w:bCs/>
      <w:lang w:eastAsia="ja-JP" w:bidi="he-IL"/>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libri Light" w:hAnsi="Calibri Light" w:cs="Times New Roman"/>
      <w:b/>
      <w:bCs/>
      <w:kern w:val="32"/>
      <w:sz w:val="32"/>
      <w:szCs w:val="32"/>
    </w:rPr>
  </w:style>
  <w:style w:type="character" w:customStyle="1" w:styleId="Heading3Char">
    <w:name w:val="Heading 3 Char"/>
    <w:link w:val="Heading3"/>
    <w:uiPriority w:val="99"/>
    <w:semiHidden/>
    <w:locked/>
    <w:rPr>
      <w:rFonts w:ascii="Calibri Light" w:hAnsi="Calibri Light" w:cs="Times New Roman"/>
      <w:b/>
      <w:bCs/>
      <w:sz w:val="26"/>
      <w:szCs w:val="26"/>
    </w:rPr>
  </w:style>
  <w:style w:type="character" w:customStyle="1" w:styleId="Heading4Char">
    <w:name w:val="Heading 4 Char"/>
    <w:link w:val="Heading4"/>
    <w:uiPriority w:val="99"/>
    <w:semiHidden/>
    <w:locked/>
    <w:rPr>
      <w:rFonts w:ascii="Calibri" w:hAnsi="Calibri" w:cs="Times New Roman"/>
      <w:b/>
      <w:bCs/>
      <w:sz w:val="28"/>
      <w:szCs w:val="28"/>
    </w:rPr>
  </w:style>
  <w:style w:type="paragraph" w:styleId="Footer">
    <w:name w:val="footer"/>
    <w:basedOn w:val="Normal"/>
    <w:link w:val="FooterChar"/>
    <w:uiPriority w:val="99"/>
    <w:rsid w:val="00401A20"/>
    <w:pPr>
      <w:tabs>
        <w:tab w:val="center" w:pos="4320"/>
        <w:tab w:val="right" w:pos="8640"/>
      </w:tabs>
    </w:pPr>
  </w:style>
  <w:style w:type="character" w:customStyle="1" w:styleId="FooterChar">
    <w:name w:val="Footer Char"/>
    <w:link w:val="Footer"/>
    <w:uiPriority w:val="99"/>
    <w:semiHidden/>
    <w:locked/>
    <w:rPr>
      <w:rFonts w:cs="Times New Roman"/>
      <w:sz w:val="24"/>
      <w:szCs w:val="24"/>
    </w:rPr>
  </w:style>
  <w:style w:type="character" w:styleId="PageNumber">
    <w:name w:val="page number"/>
    <w:uiPriority w:val="99"/>
    <w:rsid w:val="00401A20"/>
    <w:rPr>
      <w:rFonts w:cs="Times New Roman"/>
    </w:rPr>
  </w:style>
  <w:style w:type="character" w:customStyle="1" w:styleId="subnumber1">
    <w:name w:val="subnumber1"/>
    <w:uiPriority w:val="99"/>
    <w:rsid w:val="00504194"/>
    <w:rPr>
      <w:rFonts w:ascii="Arial Narrow" w:hAnsi="Arial Narrow" w:cs="Times New Roman"/>
      <w:b/>
      <w:bCs/>
      <w:color w:val="3080CB"/>
      <w:sz w:val="18"/>
      <w:szCs w:val="18"/>
    </w:rPr>
  </w:style>
  <w:style w:type="character" w:styleId="Hyperlink">
    <w:name w:val="Hyperlink"/>
    <w:uiPriority w:val="99"/>
    <w:rsid w:val="00494496"/>
    <w:rPr>
      <w:rFonts w:ascii="Arial" w:hAnsi="Arial" w:cs="Arial"/>
      <w:color w:val="0000FF"/>
      <w:u w:val="single"/>
    </w:rPr>
  </w:style>
  <w:style w:type="paragraph" w:styleId="BalloonText">
    <w:name w:val="Balloon Text"/>
    <w:basedOn w:val="Normal"/>
    <w:link w:val="BalloonTextChar"/>
    <w:uiPriority w:val="99"/>
    <w:semiHidden/>
    <w:rsid w:val="005A6A9C"/>
    <w:rPr>
      <w:rFonts w:ascii="Tahoma" w:hAnsi="Tahoma" w:cs="Tahoma"/>
      <w:sz w:val="16"/>
      <w:szCs w:val="16"/>
    </w:rPr>
  </w:style>
  <w:style w:type="character" w:customStyle="1" w:styleId="BalloonTextChar">
    <w:name w:val="Balloon Text Char"/>
    <w:link w:val="BalloonText"/>
    <w:uiPriority w:val="99"/>
    <w:semiHidden/>
    <w:locked/>
    <w:rPr>
      <w:rFonts w:ascii="Segoe UI Symbol" w:hAnsi="Segoe UI Symbol" w:cs="Segoe UI Symbol"/>
      <w:sz w:val="18"/>
      <w:szCs w:val="18"/>
    </w:rPr>
  </w:style>
  <w:style w:type="paragraph" w:styleId="Header">
    <w:name w:val="header"/>
    <w:basedOn w:val="Normal"/>
    <w:link w:val="HeaderChar"/>
    <w:uiPriority w:val="99"/>
    <w:rsid w:val="00CC5645"/>
    <w:pPr>
      <w:tabs>
        <w:tab w:val="center" w:pos="4320"/>
        <w:tab w:val="right" w:pos="8640"/>
      </w:tabs>
    </w:pPr>
  </w:style>
  <w:style w:type="character" w:customStyle="1" w:styleId="HeaderChar">
    <w:name w:val="Header Char"/>
    <w:link w:val="Header"/>
    <w:uiPriority w:val="99"/>
    <w:semiHidden/>
    <w:locked/>
    <w:rPr>
      <w:rFonts w:cs="Times New Roman"/>
      <w:sz w:val="24"/>
      <w:szCs w:val="24"/>
    </w:rPr>
  </w:style>
  <w:style w:type="character" w:customStyle="1" w:styleId="apple-converted-space">
    <w:name w:val="apple-converted-space"/>
    <w:uiPriority w:val="99"/>
    <w:rsid w:val="00851D2F"/>
    <w:rPr>
      <w:rFonts w:cs="Times New Roman"/>
    </w:rPr>
  </w:style>
  <w:style w:type="paragraph" w:styleId="FootnoteText">
    <w:name w:val="footnote text"/>
    <w:basedOn w:val="Normal"/>
    <w:link w:val="FootnoteTextChar"/>
    <w:uiPriority w:val="99"/>
    <w:semiHidden/>
    <w:rsid w:val="00851D2F"/>
    <w:rPr>
      <w:sz w:val="20"/>
      <w:szCs w:val="20"/>
    </w:rPr>
  </w:style>
  <w:style w:type="character" w:customStyle="1" w:styleId="FootnoteTextChar">
    <w:name w:val="Footnote Text Char"/>
    <w:link w:val="FootnoteText"/>
    <w:uiPriority w:val="99"/>
    <w:semiHidden/>
    <w:locked/>
    <w:rPr>
      <w:rFonts w:cs="Times New Roman"/>
      <w:sz w:val="20"/>
      <w:szCs w:val="20"/>
    </w:rPr>
  </w:style>
  <w:style w:type="character" w:styleId="FootnoteReference">
    <w:name w:val="footnote reference"/>
    <w:uiPriority w:val="99"/>
    <w:semiHidden/>
    <w:rsid w:val="00851D2F"/>
    <w:rPr>
      <w:rFonts w:cs="Times New Roman"/>
      <w:vertAlign w:val="superscript"/>
    </w:rPr>
  </w:style>
  <w:style w:type="character" w:customStyle="1" w:styleId="textjohn-14-6">
    <w:name w:val="text john-14-6"/>
    <w:uiPriority w:val="99"/>
    <w:rsid w:val="00366DCC"/>
    <w:rPr>
      <w:rFonts w:cs="Times New Roman"/>
    </w:rPr>
  </w:style>
  <w:style w:type="character" w:customStyle="1" w:styleId="woj">
    <w:name w:val="woj"/>
    <w:uiPriority w:val="99"/>
    <w:rsid w:val="00366DCC"/>
    <w:rPr>
      <w:rFonts w:cs="Times New Roman"/>
    </w:rPr>
  </w:style>
  <w:style w:type="character" w:customStyle="1" w:styleId="textisa-8-19">
    <w:name w:val="text isa-8-19"/>
    <w:uiPriority w:val="99"/>
    <w:rsid w:val="004D0E46"/>
    <w:rPr>
      <w:rFonts w:cs="Times New Roman"/>
    </w:rPr>
  </w:style>
  <w:style w:type="character" w:customStyle="1" w:styleId="textisa-8-20">
    <w:name w:val="text isa-8-20"/>
    <w:uiPriority w:val="99"/>
    <w:rsid w:val="004D0E46"/>
    <w:rPr>
      <w:rFonts w:cs="Times New Roman"/>
    </w:rPr>
  </w:style>
  <w:style w:type="character" w:customStyle="1" w:styleId="text2tim-3-16">
    <w:name w:val="text 2tim-3-16"/>
    <w:uiPriority w:val="99"/>
    <w:rsid w:val="004D0E46"/>
    <w:rPr>
      <w:rFonts w:cs="Times New Roman"/>
    </w:rPr>
  </w:style>
  <w:style w:type="character" w:customStyle="1" w:styleId="text2tim-3-17">
    <w:name w:val="text 2tim-3-17"/>
    <w:uiPriority w:val="99"/>
    <w:rsid w:val="004D0E46"/>
    <w:rPr>
      <w:rFonts w:cs="Times New Roman"/>
    </w:rPr>
  </w:style>
  <w:style w:type="character" w:customStyle="1" w:styleId="texteph-2-8">
    <w:name w:val="text eph-2-8"/>
    <w:uiPriority w:val="99"/>
    <w:rsid w:val="004D0E46"/>
    <w:rPr>
      <w:rFonts w:cs="Times New Roman"/>
    </w:rPr>
  </w:style>
  <w:style w:type="character" w:customStyle="1" w:styleId="texteph-2-9">
    <w:name w:val="text eph-2-9"/>
    <w:uiPriority w:val="99"/>
    <w:rsid w:val="004D0E46"/>
    <w:rPr>
      <w:rFonts w:cs="Times New Roman"/>
    </w:rPr>
  </w:style>
  <w:style w:type="paragraph" w:styleId="NormalWeb">
    <w:name w:val="Normal (Web)"/>
    <w:basedOn w:val="Normal"/>
    <w:uiPriority w:val="99"/>
    <w:rsid w:val="004D0E46"/>
    <w:pPr>
      <w:spacing w:before="100" w:beforeAutospacing="1" w:after="100" w:afterAutospacing="1"/>
    </w:pPr>
    <w:rPr>
      <w:rFonts w:eastAsia="MS Mincho"/>
      <w:lang w:eastAsia="ja-JP" w:bidi="he-IL"/>
    </w:rPr>
  </w:style>
  <w:style w:type="character" w:customStyle="1" w:styleId="textjohn-6-28">
    <w:name w:val="text john-6-28"/>
    <w:uiPriority w:val="99"/>
    <w:rsid w:val="004D0E46"/>
    <w:rPr>
      <w:rFonts w:cs="Times New Roman"/>
    </w:rPr>
  </w:style>
  <w:style w:type="character" w:customStyle="1" w:styleId="textjohn-6-29">
    <w:name w:val="text john-6-29"/>
    <w:uiPriority w:val="99"/>
    <w:rsid w:val="004D0E46"/>
    <w:rPr>
      <w:rFonts w:cs="Times New Roman"/>
    </w:rPr>
  </w:style>
  <w:style w:type="character" w:customStyle="1" w:styleId="textmatt-27-3">
    <w:name w:val="text matt-27-3"/>
    <w:uiPriority w:val="99"/>
    <w:rsid w:val="003C20C9"/>
    <w:rPr>
      <w:rFonts w:cs="Times New Roman"/>
    </w:rPr>
  </w:style>
  <w:style w:type="character" w:customStyle="1" w:styleId="textmatt-27-4">
    <w:name w:val="text matt-27-4"/>
    <w:uiPriority w:val="99"/>
    <w:rsid w:val="003C20C9"/>
    <w:rPr>
      <w:rFonts w:cs="Times New Roman"/>
    </w:rPr>
  </w:style>
  <w:style w:type="character" w:customStyle="1" w:styleId="textmatt-27-5">
    <w:name w:val="text matt-27-5"/>
    <w:uiPriority w:val="99"/>
    <w:rsid w:val="003C20C9"/>
    <w:rPr>
      <w:rFonts w:cs="Times New Roman"/>
    </w:rPr>
  </w:style>
  <w:style w:type="character" w:customStyle="1" w:styleId="textisa-55-6">
    <w:name w:val="text isa-55-6"/>
    <w:uiPriority w:val="99"/>
    <w:rsid w:val="003C20C9"/>
    <w:rPr>
      <w:rFonts w:cs="Times New Roman"/>
    </w:rPr>
  </w:style>
  <w:style w:type="character" w:customStyle="1" w:styleId="small-caps">
    <w:name w:val="small-caps"/>
    <w:uiPriority w:val="99"/>
    <w:rsid w:val="003C20C9"/>
    <w:rPr>
      <w:rFonts w:cs="Times New Roman"/>
    </w:rPr>
  </w:style>
  <w:style w:type="character" w:customStyle="1" w:styleId="indent-1-breaks">
    <w:name w:val="indent-1-breaks"/>
    <w:uiPriority w:val="99"/>
    <w:rsid w:val="003C20C9"/>
    <w:rPr>
      <w:rFonts w:cs="Times New Roman"/>
    </w:rPr>
  </w:style>
  <w:style w:type="character" w:customStyle="1" w:styleId="textisa-55-10">
    <w:name w:val="text isa-55-10"/>
    <w:uiPriority w:val="99"/>
    <w:rsid w:val="003C20C9"/>
    <w:rPr>
      <w:rFonts w:cs="Times New Roman"/>
    </w:rPr>
  </w:style>
  <w:style w:type="character" w:customStyle="1" w:styleId="textisa-55-11">
    <w:name w:val="text isa-55-11"/>
    <w:uiPriority w:val="99"/>
    <w:rsid w:val="003C20C9"/>
    <w:rPr>
      <w:rFonts w:cs="Times New Roman"/>
    </w:rPr>
  </w:style>
  <w:style w:type="character" w:customStyle="1" w:styleId="textps-119-105">
    <w:name w:val="text ps-119-105"/>
    <w:uiPriority w:val="99"/>
    <w:rsid w:val="00EF6A2F"/>
    <w:rPr>
      <w:rFonts w:cs="Times New Roman"/>
    </w:rPr>
  </w:style>
  <w:style w:type="character" w:customStyle="1" w:styleId="textjosh-1-7">
    <w:name w:val="text josh-1-7"/>
    <w:uiPriority w:val="99"/>
    <w:rsid w:val="00EF6A2F"/>
    <w:rPr>
      <w:rFonts w:cs="Times New Roman"/>
    </w:rPr>
  </w:style>
  <w:style w:type="character" w:customStyle="1" w:styleId="textjosh-1-8">
    <w:name w:val="text josh-1-8"/>
    <w:uiPriority w:val="99"/>
    <w:rsid w:val="00EF6A2F"/>
    <w:rPr>
      <w:rFonts w:cs="Times New Roman"/>
    </w:rPr>
  </w:style>
  <w:style w:type="character" w:customStyle="1" w:styleId="textgen-3-15">
    <w:name w:val="text gen-3-15"/>
    <w:uiPriority w:val="99"/>
    <w:rsid w:val="00EF6A2F"/>
    <w:rPr>
      <w:rFonts w:cs="Times New Roman"/>
    </w:rPr>
  </w:style>
  <w:style w:type="character" w:customStyle="1" w:styleId="textheb-1-1">
    <w:name w:val="text heb-1-1"/>
    <w:uiPriority w:val="99"/>
    <w:rsid w:val="00980AA8"/>
    <w:rPr>
      <w:rFonts w:cs="Times New Roman"/>
    </w:rPr>
  </w:style>
  <w:style w:type="character" w:customStyle="1" w:styleId="textheb-1-2">
    <w:name w:val="text heb-1-2"/>
    <w:uiPriority w:val="99"/>
    <w:rsid w:val="00980AA8"/>
    <w:rPr>
      <w:rFonts w:cs="Times New Roman"/>
    </w:rPr>
  </w:style>
  <w:style w:type="character" w:customStyle="1" w:styleId="textrev-22-18">
    <w:name w:val="text rev-22-18"/>
    <w:uiPriority w:val="99"/>
    <w:rsid w:val="001560B3"/>
    <w:rPr>
      <w:rFonts w:cs="Times New Roman"/>
    </w:rPr>
  </w:style>
  <w:style w:type="character" w:customStyle="1" w:styleId="textrev-22-19">
    <w:name w:val="text rev-22-19"/>
    <w:uiPriority w:val="99"/>
    <w:rsid w:val="001560B3"/>
    <w:rPr>
      <w:rFonts w:cs="Times New Roman"/>
    </w:rPr>
  </w:style>
  <w:style w:type="character" w:customStyle="1" w:styleId="textjohn-12-20">
    <w:name w:val="text john-12-20"/>
    <w:uiPriority w:val="99"/>
    <w:rsid w:val="00EA6D63"/>
    <w:rPr>
      <w:rFonts w:cs="Times New Roman"/>
    </w:rPr>
  </w:style>
  <w:style w:type="character" w:customStyle="1" w:styleId="textjohn-12-21">
    <w:name w:val="text john-12-21"/>
    <w:uiPriority w:val="99"/>
    <w:rsid w:val="00EA6D63"/>
    <w:rPr>
      <w:rFonts w:cs="Times New Roman"/>
    </w:rPr>
  </w:style>
  <w:style w:type="character" w:customStyle="1" w:styleId="textjohn-12-22">
    <w:name w:val="text john-12-22"/>
    <w:uiPriority w:val="99"/>
    <w:rsid w:val="00EA6D63"/>
    <w:rPr>
      <w:rFonts w:cs="Times New Roman"/>
    </w:rPr>
  </w:style>
  <w:style w:type="character" w:customStyle="1" w:styleId="text2cor-10-4">
    <w:name w:val="text 2cor-10-4"/>
    <w:uiPriority w:val="99"/>
    <w:rsid w:val="00452C4F"/>
    <w:rPr>
      <w:rFonts w:cs="Times New Roman"/>
    </w:rPr>
  </w:style>
  <w:style w:type="character" w:customStyle="1" w:styleId="text2cor-10-5">
    <w:name w:val="text 2cor-10-5"/>
    <w:uiPriority w:val="99"/>
    <w:rsid w:val="00452C4F"/>
    <w:rPr>
      <w:rFonts w:cs="Times New Roman"/>
    </w:rPr>
  </w:style>
  <w:style w:type="character" w:customStyle="1" w:styleId="textmark-7-5">
    <w:name w:val="text mark-7-5"/>
    <w:uiPriority w:val="99"/>
    <w:rsid w:val="002F6987"/>
    <w:rPr>
      <w:rFonts w:cs="Times New Roman"/>
    </w:rPr>
  </w:style>
  <w:style w:type="character" w:customStyle="1" w:styleId="textmark-7-6">
    <w:name w:val="text mark-7-6"/>
    <w:uiPriority w:val="99"/>
    <w:rsid w:val="002F6987"/>
    <w:rPr>
      <w:rFonts w:cs="Times New Roman"/>
    </w:rPr>
  </w:style>
  <w:style w:type="paragraph" w:customStyle="1" w:styleId="line">
    <w:name w:val="line"/>
    <w:basedOn w:val="Normal"/>
    <w:uiPriority w:val="99"/>
    <w:rsid w:val="002F6987"/>
    <w:pPr>
      <w:spacing w:before="100" w:beforeAutospacing="1" w:after="100" w:afterAutospacing="1"/>
    </w:pPr>
    <w:rPr>
      <w:rFonts w:eastAsia="MS Mincho"/>
      <w:lang w:eastAsia="ja-JP" w:bidi="he-IL"/>
    </w:rPr>
  </w:style>
  <w:style w:type="paragraph" w:customStyle="1" w:styleId="first-line-nonetop-05">
    <w:name w:val="first-line-none top-05"/>
    <w:basedOn w:val="Normal"/>
    <w:uiPriority w:val="99"/>
    <w:rsid w:val="002F6987"/>
    <w:pPr>
      <w:spacing w:before="100" w:beforeAutospacing="1" w:after="100" w:afterAutospacing="1"/>
    </w:pPr>
    <w:rPr>
      <w:rFonts w:eastAsia="MS Mincho"/>
      <w:lang w:eastAsia="ja-JP" w:bidi="he-IL"/>
    </w:rPr>
  </w:style>
  <w:style w:type="character" w:customStyle="1" w:styleId="text2pet-1-19">
    <w:name w:val="text 2pet-1-19"/>
    <w:uiPriority w:val="99"/>
    <w:rsid w:val="00E338E2"/>
    <w:rPr>
      <w:rFonts w:cs="Times New Roman"/>
    </w:rPr>
  </w:style>
  <w:style w:type="character" w:customStyle="1" w:styleId="text2pet-1-20">
    <w:name w:val="text 2pet-1-20"/>
    <w:uiPriority w:val="99"/>
    <w:rsid w:val="00E338E2"/>
    <w:rPr>
      <w:rFonts w:cs="Times New Roman"/>
    </w:rPr>
  </w:style>
  <w:style w:type="character" w:customStyle="1" w:styleId="text2pet-1-21">
    <w:name w:val="text 2pet-1-21"/>
    <w:uiPriority w:val="99"/>
    <w:rsid w:val="00E338E2"/>
    <w:rPr>
      <w:rFonts w:cs="Times New Roman"/>
    </w:rPr>
  </w:style>
  <w:style w:type="character" w:customStyle="1" w:styleId="textjohn-8-31">
    <w:name w:val="text john-8-31"/>
    <w:uiPriority w:val="99"/>
    <w:rsid w:val="00E338E2"/>
    <w:rPr>
      <w:rFonts w:cs="Times New Roman"/>
    </w:rPr>
  </w:style>
  <w:style w:type="character" w:customStyle="1" w:styleId="text2tim-2-16">
    <w:name w:val="text 2tim-2-16"/>
    <w:uiPriority w:val="99"/>
    <w:rsid w:val="00B86C88"/>
    <w:rPr>
      <w:rFonts w:cs="Times New Roman"/>
    </w:rPr>
  </w:style>
  <w:style w:type="character" w:customStyle="1" w:styleId="text2tim-2-17">
    <w:name w:val="text 2tim-2-17"/>
    <w:uiPriority w:val="99"/>
    <w:rsid w:val="00B86C88"/>
    <w:rPr>
      <w:rFonts w:cs="Times New Roman"/>
    </w:rPr>
  </w:style>
  <w:style w:type="character" w:customStyle="1" w:styleId="text2tim-2-18">
    <w:name w:val="text 2tim-2-18"/>
    <w:uiPriority w:val="99"/>
    <w:rsid w:val="00B86C88"/>
    <w:rPr>
      <w:rFonts w:cs="Times New Roman"/>
    </w:rPr>
  </w:style>
  <w:style w:type="character" w:customStyle="1" w:styleId="textjer-23-25">
    <w:name w:val="text jer-23-25"/>
    <w:uiPriority w:val="99"/>
    <w:rsid w:val="00060390"/>
    <w:rPr>
      <w:rFonts w:cs="Times New Roman"/>
    </w:rPr>
  </w:style>
  <w:style w:type="character" w:customStyle="1" w:styleId="textjer-23-26">
    <w:name w:val="text jer-23-26"/>
    <w:uiPriority w:val="99"/>
    <w:rsid w:val="00060390"/>
    <w:rPr>
      <w:rFonts w:cs="Times New Roman"/>
    </w:rPr>
  </w:style>
  <w:style w:type="character" w:customStyle="1" w:styleId="textjer-23-27">
    <w:name w:val="text jer-23-27"/>
    <w:uiPriority w:val="99"/>
    <w:rsid w:val="00060390"/>
    <w:rPr>
      <w:rFonts w:cs="Times New Roman"/>
    </w:rPr>
  </w:style>
  <w:style w:type="character" w:customStyle="1" w:styleId="textjer-23-28">
    <w:name w:val="text jer-23-28"/>
    <w:uiPriority w:val="99"/>
    <w:rsid w:val="00060390"/>
    <w:rPr>
      <w:rFonts w:cs="Times New Roman"/>
    </w:rPr>
  </w:style>
  <w:style w:type="character" w:customStyle="1" w:styleId="textgal-1-8">
    <w:name w:val="text gal-1-8"/>
    <w:uiPriority w:val="99"/>
    <w:rsid w:val="00060390"/>
    <w:rPr>
      <w:rFonts w:cs="Times New Roman"/>
    </w:rPr>
  </w:style>
  <w:style w:type="character" w:customStyle="1" w:styleId="textgal-1-9">
    <w:name w:val="text gal-1-9"/>
    <w:uiPriority w:val="99"/>
    <w:rsid w:val="00060390"/>
    <w:rPr>
      <w:rFonts w:cs="Times New Roman"/>
    </w:rPr>
  </w:style>
  <w:style w:type="character" w:customStyle="1" w:styleId="textjob-38-4">
    <w:name w:val="text job-38-4"/>
    <w:uiPriority w:val="99"/>
    <w:rsid w:val="00060390"/>
    <w:rPr>
      <w:rFonts w:cs="Times New Roman"/>
    </w:rPr>
  </w:style>
  <w:style w:type="character" w:customStyle="1" w:styleId="textjohn-18-37">
    <w:name w:val="text john-18-37"/>
    <w:uiPriority w:val="99"/>
    <w:rsid w:val="008C1C99"/>
    <w:rPr>
      <w:rFonts w:cs="Times New Roman"/>
    </w:rPr>
  </w:style>
  <w:style w:type="character" w:customStyle="1" w:styleId="textjohn-18-38">
    <w:name w:val="text john-18-38"/>
    <w:uiPriority w:val="99"/>
    <w:rsid w:val="008C1C99"/>
    <w:rPr>
      <w:rFonts w:cs="Times New Roman"/>
    </w:rPr>
  </w:style>
  <w:style w:type="character" w:customStyle="1" w:styleId="text1cor-15-32">
    <w:name w:val="text 1cor-15-32"/>
    <w:uiPriority w:val="99"/>
    <w:rsid w:val="008C1C99"/>
    <w:rPr>
      <w:rFonts w:cs="Times New Roman"/>
    </w:rPr>
  </w:style>
  <w:style w:type="character" w:customStyle="1" w:styleId="textps-14-1">
    <w:name w:val="text ps-14-1"/>
    <w:uiPriority w:val="99"/>
    <w:rsid w:val="0039335E"/>
    <w:rPr>
      <w:rFonts w:cs="Times New Roman"/>
    </w:rPr>
  </w:style>
  <w:style w:type="character" w:customStyle="1" w:styleId="text1cor-11-3">
    <w:name w:val="text 1cor-11-3"/>
    <w:uiPriority w:val="99"/>
    <w:rsid w:val="0039335E"/>
    <w:rPr>
      <w:rFonts w:cs="Times New Roman"/>
    </w:rPr>
  </w:style>
  <w:style w:type="character" w:customStyle="1" w:styleId="text1cor-15-12">
    <w:name w:val="text 1cor-15-12"/>
    <w:uiPriority w:val="99"/>
    <w:rsid w:val="00B01321"/>
    <w:rPr>
      <w:rFonts w:cs="Times New Roman"/>
    </w:rPr>
  </w:style>
  <w:style w:type="character" w:customStyle="1" w:styleId="text1cor-15-13">
    <w:name w:val="text 1cor-15-13"/>
    <w:uiPriority w:val="99"/>
    <w:rsid w:val="00B01321"/>
    <w:rPr>
      <w:rFonts w:cs="Times New Roman"/>
    </w:rPr>
  </w:style>
  <w:style w:type="character" w:customStyle="1" w:styleId="text1cor-15-14">
    <w:name w:val="text 1cor-15-14"/>
    <w:uiPriority w:val="99"/>
    <w:rsid w:val="00B01321"/>
    <w:rPr>
      <w:rFonts w:cs="Times New Roman"/>
    </w:rPr>
  </w:style>
  <w:style w:type="character" w:customStyle="1" w:styleId="text1cor-15-15">
    <w:name w:val="text 1cor-15-15"/>
    <w:uiPriority w:val="99"/>
    <w:rsid w:val="00B01321"/>
    <w:rPr>
      <w:rFonts w:cs="Times New Roman"/>
    </w:rPr>
  </w:style>
  <w:style w:type="character" w:customStyle="1" w:styleId="text1cor-15-16">
    <w:name w:val="text 1cor-15-16"/>
    <w:uiPriority w:val="99"/>
    <w:rsid w:val="00B01321"/>
    <w:rPr>
      <w:rFonts w:cs="Times New Roman"/>
    </w:rPr>
  </w:style>
  <w:style w:type="character" w:customStyle="1" w:styleId="text1cor-15-17">
    <w:name w:val="text 1cor-15-17"/>
    <w:uiPriority w:val="99"/>
    <w:rsid w:val="00B01321"/>
    <w:rPr>
      <w:rFonts w:cs="Times New Roman"/>
    </w:rPr>
  </w:style>
  <w:style w:type="character" w:customStyle="1" w:styleId="text1cor-15-18">
    <w:name w:val="text 1cor-15-18"/>
    <w:uiPriority w:val="99"/>
    <w:rsid w:val="00B01321"/>
    <w:rPr>
      <w:rFonts w:cs="Times New Roman"/>
    </w:rPr>
  </w:style>
  <w:style w:type="character" w:customStyle="1" w:styleId="text1cor-15-19">
    <w:name w:val="text 1cor-15-19"/>
    <w:uiPriority w:val="99"/>
    <w:rsid w:val="00B01321"/>
    <w:rPr>
      <w:rFonts w:cs="Times New Roman"/>
    </w:rPr>
  </w:style>
  <w:style w:type="character" w:customStyle="1" w:styleId="text1cor-15-20">
    <w:name w:val="text 1cor-15-20"/>
    <w:uiPriority w:val="99"/>
    <w:rsid w:val="00B01321"/>
    <w:rPr>
      <w:rFonts w:cs="Times New Roman"/>
    </w:rPr>
  </w:style>
  <w:style w:type="character" w:customStyle="1" w:styleId="textrom-1-20">
    <w:name w:val="text rom-1-20"/>
    <w:uiPriority w:val="99"/>
    <w:rsid w:val="00AC5D1A"/>
    <w:rPr>
      <w:rFonts w:cs="Times New Roman"/>
    </w:rPr>
  </w:style>
  <w:style w:type="character" w:customStyle="1" w:styleId="textrom-1-21">
    <w:name w:val="text rom-1-21"/>
    <w:uiPriority w:val="99"/>
    <w:rsid w:val="00AC5D1A"/>
    <w:rPr>
      <w:rFonts w:cs="Times New Roman"/>
    </w:rPr>
  </w:style>
  <w:style w:type="character" w:customStyle="1" w:styleId="textrom-1-16">
    <w:name w:val="text rom-1-16"/>
    <w:uiPriority w:val="99"/>
    <w:rsid w:val="00AC5D1A"/>
    <w:rPr>
      <w:rFonts w:cs="Times New Roman"/>
    </w:rPr>
  </w:style>
  <w:style w:type="character" w:customStyle="1" w:styleId="textrom-1-17">
    <w:name w:val="text rom-1-17"/>
    <w:uiPriority w:val="99"/>
    <w:rsid w:val="00AC5D1A"/>
    <w:rPr>
      <w:rFonts w:cs="Times New Roman"/>
    </w:rPr>
  </w:style>
  <w:style w:type="character" w:customStyle="1" w:styleId="textisa-40-8">
    <w:name w:val="text isa-40-8"/>
    <w:uiPriority w:val="99"/>
    <w:rsid w:val="00AC5D1A"/>
    <w:rPr>
      <w:rFonts w:cs="Times New Roman"/>
    </w:rPr>
  </w:style>
  <w:style w:type="character" w:customStyle="1" w:styleId="text1tim-3-2">
    <w:name w:val="text 1tim-3-2"/>
    <w:uiPriority w:val="99"/>
    <w:rsid w:val="00EB2D26"/>
    <w:rPr>
      <w:rFonts w:cs="Times New Roman"/>
    </w:rPr>
  </w:style>
  <w:style w:type="character" w:customStyle="1" w:styleId="text1cor-2-14">
    <w:name w:val="text 1cor-2-14"/>
    <w:uiPriority w:val="99"/>
    <w:rsid w:val="00B72C02"/>
    <w:rPr>
      <w:rFonts w:cs="Times New Roman"/>
    </w:rPr>
  </w:style>
  <w:style w:type="character" w:customStyle="1" w:styleId="text1cor-2-9">
    <w:name w:val="text 1cor-2-9"/>
    <w:uiPriority w:val="99"/>
    <w:rsid w:val="00B72C02"/>
    <w:rPr>
      <w:rFonts w:cs="Times New Roman"/>
    </w:rPr>
  </w:style>
  <w:style w:type="character" w:customStyle="1" w:styleId="text1cor-2-10">
    <w:name w:val="text 1cor-2-10"/>
    <w:uiPriority w:val="99"/>
    <w:rsid w:val="00B72C02"/>
    <w:rPr>
      <w:rFonts w:cs="Times New Roman"/>
    </w:rPr>
  </w:style>
  <w:style w:type="character" w:customStyle="1" w:styleId="text2tim-1-13">
    <w:name w:val="text 2tim-1-13"/>
    <w:uiPriority w:val="99"/>
    <w:rsid w:val="007B3164"/>
    <w:rPr>
      <w:rFonts w:cs="Times New Roman"/>
    </w:rPr>
  </w:style>
  <w:style w:type="character" w:customStyle="1" w:styleId="text2tim-1-14">
    <w:name w:val="text 2tim-1-14"/>
    <w:uiPriority w:val="99"/>
    <w:rsid w:val="007B3164"/>
    <w:rPr>
      <w:rFonts w:cs="Times New Roman"/>
    </w:rPr>
  </w:style>
  <w:style w:type="character" w:customStyle="1" w:styleId="textjohn-10-34">
    <w:name w:val="text john-10-34"/>
    <w:uiPriority w:val="99"/>
    <w:rsid w:val="007B3164"/>
    <w:rPr>
      <w:rFonts w:cs="Times New Roman"/>
    </w:rPr>
  </w:style>
  <w:style w:type="character" w:customStyle="1" w:styleId="textgal-3-16">
    <w:name w:val="text gal-3-16"/>
    <w:uiPriority w:val="99"/>
    <w:rsid w:val="007B3164"/>
    <w:rPr>
      <w:rFonts w:cs="Times New Roman"/>
    </w:rPr>
  </w:style>
  <w:style w:type="character" w:customStyle="1" w:styleId="textrom-16-17">
    <w:name w:val="text rom-16-17"/>
    <w:uiPriority w:val="99"/>
    <w:rsid w:val="007B3164"/>
    <w:rPr>
      <w:rFonts w:cs="Times New Roman"/>
    </w:rPr>
  </w:style>
  <w:style w:type="character" w:customStyle="1" w:styleId="textmatt-22-29">
    <w:name w:val="text matt-22-29"/>
    <w:uiPriority w:val="99"/>
    <w:rsid w:val="007B3164"/>
    <w:rPr>
      <w:rFonts w:cs="Times New Roman"/>
    </w:rPr>
  </w:style>
  <w:style w:type="character" w:customStyle="1" w:styleId="textgal-5-4">
    <w:name w:val="text gal-5-4"/>
    <w:uiPriority w:val="99"/>
    <w:rsid w:val="007B3164"/>
    <w:rPr>
      <w:rFonts w:cs="Times New Roman"/>
    </w:rPr>
  </w:style>
  <w:style w:type="character" w:customStyle="1" w:styleId="textisa-42-8">
    <w:name w:val="text isa-42-8"/>
    <w:uiPriority w:val="99"/>
    <w:rsid w:val="002E364C"/>
    <w:rPr>
      <w:rFonts w:cs="Times New Roman"/>
    </w:rPr>
  </w:style>
  <w:style w:type="paragraph" w:customStyle="1" w:styleId="top-05">
    <w:name w:val="top-05"/>
    <w:basedOn w:val="Normal"/>
    <w:uiPriority w:val="99"/>
    <w:rsid w:val="002E364C"/>
    <w:pPr>
      <w:spacing w:before="100" w:beforeAutospacing="1" w:after="100" w:afterAutospacing="1"/>
    </w:pPr>
    <w:rPr>
      <w:rFonts w:eastAsia="MS Mincho"/>
      <w:lang w:eastAsia="ja-JP" w:bidi="he-IL"/>
    </w:rPr>
  </w:style>
  <w:style w:type="character" w:customStyle="1" w:styleId="textisa-48-16">
    <w:name w:val="text isa-48-16"/>
    <w:uiPriority w:val="99"/>
    <w:rsid w:val="002E364C"/>
    <w:rPr>
      <w:rFonts w:cs="Times New Roman"/>
    </w:rPr>
  </w:style>
  <w:style w:type="character" w:customStyle="1" w:styleId="textacts-2-38">
    <w:name w:val="text acts-2-38"/>
    <w:uiPriority w:val="99"/>
    <w:rsid w:val="002E364C"/>
    <w:rPr>
      <w:rFonts w:cs="Times New Roman"/>
    </w:rPr>
  </w:style>
  <w:style w:type="character" w:customStyle="1" w:styleId="textacts-2-39">
    <w:name w:val="text acts-2-39"/>
    <w:uiPriority w:val="99"/>
    <w:rsid w:val="002E364C"/>
    <w:rPr>
      <w:rFonts w:cs="Times New Roman"/>
    </w:rPr>
  </w:style>
  <w:style w:type="character" w:customStyle="1" w:styleId="textps-130-3">
    <w:name w:val="text ps-130-3"/>
    <w:uiPriority w:val="99"/>
    <w:rsid w:val="002E364C"/>
    <w:rPr>
      <w:rFonts w:cs="Times New Roman"/>
    </w:rPr>
  </w:style>
  <w:style w:type="character" w:customStyle="1" w:styleId="textps-130-4">
    <w:name w:val="text ps-130-4"/>
    <w:uiPriority w:val="99"/>
    <w:rsid w:val="002E364C"/>
    <w:rPr>
      <w:rFonts w:cs="Times New Roman"/>
    </w:rPr>
  </w:style>
  <w:style w:type="character" w:customStyle="1" w:styleId="textcol-2-8">
    <w:name w:val="text col-2-8"/>
    <w:uiPriority w:val="99"/>
    <w:rsid w:val="002E364C"/>
    <w:rPr>
      <w:rFonts w:cs="Times New Roman"/>
    </w:rPr>
  </w:style>
  <w:style w:type="character" w:customStyle="1" w:styleId="textcol-2-9">
    <w:name w:val="text col-2-9"/>
    <w:uiPriority w:val="99"/>
    <w:rsid w:val="002E364C"/>
    <w:rPr>
      <w:rFonts w:cs="Times New Roman"/>
    </w:rPr>
  </w:style>
  <w:style w:type="character" w:customStyle="1" w:styleId="textcol-2-10">
    <w:name w:val="text col-2-10"/>
    <w:uiPriority w:val="99"/>
    <w:rsid w:val="002E364C"/>
    <w:rPr>
      <w:rFonts w:cs="Times New Roman"/>
    </w:rPr>
  </w:style>
  <w:style w:type="character" w:customStyle="1" w:styleId="text2cor-5-14">
    <w:name w:val="text 2cor-5-14"/>
    <w:uiPriority w:val="99"/>
    <w:rsid w:val="003F3353"/>
    <w:rPr>
      <w:rFonts w:cs="Times New Roman"/>
    </w:rPr>
  </w:style>
  <w:style w:type="character" w:customStyle="1" w:styleId="text2cor-5-15">
    <w:name w:val="text 2cor-5-15"/>
    <w:uiPriority w:val="99"/>
    <w:rsid w:val="003F3353"/>
    <w:rPr>
      <w:rFonts w:cs="Times New Roman"/>
    </w:rPr>
  </w:style>
  <w:style w:type="character" w:customStyle="1" w:styleId="text2tim-3-15">
    <w:name w:val="text 2tim-3-15"/>
    <w:uiPriority w:val="99"/>
    <w:rsid w:val="003F3353"/>
    <w:rPr>
      <w:rFonts w:cs="Times New Roman"/>
    </w:rPr>
  </w:style>
  <w:style w:type="character" w:customStyle="1" w:styleId="textjohn-3-5">
    <w:name w:val="text john-3-5"/>
    <w:uiPriority w:val="99"/>
    <w:rsid w:val="003F3353"/>
    <w:rPr>
      <w:rFonts w:cs="Times New Roman"/>
    </w:rPr>
  </w:style>
  <w:style w:type="character" w:customStyle="1" w:styleId="text1cor-10-21">
    <w:name w:val="text 1cor-10-21"/>
    <w:uiPriority w:val="99"/>
    <w:rsid w:val="003F3353"/>
    <w:rPr>
      <w:rFonts w:cs="Times New Roman"/>
    </w:rPr>
  </w:style>
  <w:style w:type="character" w:customStyle="1" w:styleId="text1cor-10-22">
    <w:name w:val="text 1cor-10-22"/>
    <w:uiPriority w:val="99"/>
    <w:rsid w:val="003F3353"/>
    <w:rPr>
      <w:rFonts w:cs="Times New Roman"/>
    </w:rPr>
  </w:style>
  <w:style w:type="character" w:customStyle="1" w:styleId="textjob-38-5">
    <w:name w:val="text job-38-5"/>
    <w:uiPriority w:val="99"/>
    <w:rsid w:val="00FE38CF"/>
    <w:rPr>
      <w:rFonts w:cs="Times New Roman"/>
    </w:rPr>
  </w:style>
  <w:style w:type="character" w:customStyle="1" w:styleId="textjob-38-6">
    <w:name w:val="text job-38-6"/>
    <w:uiPriority w:val="99"/>
    <w:rsid w:val="00FE38CF"/>
    <w:rPr>
      <w:rFonts w:cs="Times New Roman"/>
    </w:rPr>
  </w:style>
  <w:style w:type="character" w:customStyle="1" w:styleId="textjob-38-7">
    <w:name w:val="text job-38-7"/>
    <w:uiPriority w:val="99"/>
    <w:rsid w:val="00FE38CF"/>
    <w:rPr>
      <w:rFonts w:cs="Times New Roman"/>
    </w:rPr>
  </w:style>
  <w:style w:type="character" w:customStyle="1" w:styleId="textps-119-18">
    <w:name w:val="text ps-119-18"/>
    <w:uiPriority w:val="99"/>
    <w:rsid w:val="004A199B"/>
    <w:rPr>
      <w:rFonts w:cs="Times New Roman"/>
    </w:rPr>
  </w:style>
  <w:style w:type="character" w:customStyle="1" w:styleId="textps-1-1">
    <w:name w:val="text ps-1-1"/>
    <w:uiPriority w:val="99"/>
    <w:rsid w:val="004A199B"/>
    <w:rPr>
      <w:rFonts w:cs="Times New Roman"/>
    </w:rPr>
  </w:style>
  <w:style w:type="character" w:customStyle="1" w:styleId="textps-1-2">
    <w:name w:val="text ps-1-2"/>
    <w:uiPriority w:val="99"/>
    <w:rsid w:val="004A199B"/>
    <w:rPr>
      <w:rFonts w:cs="Times New Roman"/>
    </w:rPr>
  </w:style>
  <w:style w:type="paragraph" w:customStyle="1" w:styleId="chapter-1">
    <w:name w:val="chapter-1"/>
    <w:basedOn w:val="Normal"/>
    <w:uiPriority w:val="99"/>
    <w:rsid w:val="007F1ABB"/>
    <w:pPr>
      <w:spacing w:before="100" w:beforeAutospacing="1" w:after="100" w:afterAutospacing="1"/>
    </w:pPr>
    <w:rPr>
      <w:rFonts w:eastAsia="MS Mincho"/>
      <w:lang w:eastAsia="ja-JP" w:bidi="he-IL"/>
    </w:rPr>
  </w:style>
  <w:style w:type="character" w:customStyle="1" w:styleId="textdan-9-1">
    <w:name w:val="text dan-9-1"/>
    <w:uiPriority w:val="99"/>
    <w:rsid w:val="007F1ABB"/>
    <w:rPr>
      <w:rFonts w:cs="Times New Roman"/>
    </w:rPr>
  </w:style>
  <w:style w:type="character" w:customStyle="1" w:styleId="chapternum">
    <w:name w:val="chapternum"/>
    <w:uiPriority w:val="99"/>
    <w:rsid w:val="007F1ABB"/>
    <w:rPr>
      <w:rFonts w:cs="Times New Roman"/>
    </w:rPr>
  </w:style>
  <w:style w:type="character" w:customStyle="1" w:styleId="textdan-9-2">
    <w:name w:val="text dan-9-2"/>
    <w:uiPriority w:val="99"/>
    <w:rsid w:val="007F1ABB"/>
    <w:rPr>
      <w:rFonts w:cs="Times New Roman"/>
    </w:rPr>
  </w:style>
  <w:style w:type="character" w:customStyle="1" w:styleId="textdan-9-3">
    <w:name w:val="text dan-9-3"/>
    <w:uiPriority w:val="99"/>
    <w:rsid w:val="007F1ABB"/>
    <w:rPr>
      <w:rFonts w:cs="Times New Roman"/>
    </w:rPr>
  </w:style>
  <w:style w:type="character" w:customStyle="1" w:styleId="textdan-9-4">
    <w:name w:val="text dan-9-4"/>
    <w:uiPriority w:val="99"/>
    <w:rsid w:val="007F1ABB"/>
    <w:rPr>
      <w:rFonts w:cs="Times New Roman"/>
    </w:rPr>
  </w:style>
  <w:style w:type="character" w:customStyle="1" w:styleId="textdan-9-5">
    <w:name w:val="text dan-9-5"/>
    <w:uiPriority w:val="99"/>
    <w:rsid w:val="007F1ABB"/>
    <w:rPr>
      <w:rFonts w:cs="Times New Roman"/>
    </w:rPr>
  </w:style>
  <w:style w:type="character" w:customStyle="1" w:styleId="textdan-9-6">
    <w:name w:val="text dan-9-6"/>
    <w:uiPriority w:val="99"/>
    <w:rsid w:val="007F1ABB"/>
    <w:rPr>
      <w:rFonts w:cs="Times New Roman"/>
    </w:rPr>
  </w:style>
  <w:style w:type="character" w:customStyle="1" w:styleId="textheb-13-7">
    <w:name w:val="text heb-13-7"/>
    <w:uiPriority w:val="99"/>
    <w:rsid w:val="00D33B96"/>
    <w:rPr>
      <w:rFonts w:cs="Times New Roman"/>
    </w:rPr>
  </w:style>
  <w:style w:type="character" w:customStyle="1" w:styleId="textheb-13-8">
    <w:name w:val="text heb-13-8"/>
    <w:uiPriority w:val="99"/>
    <w:rsid w:val="00D33B96"/>
    <w:rPr>
      <w:rFonts w:cs="Times New Roman"/>
    </w:rPr>
  </w:style>
  <w:style w:type="character" w:customStyle="1" w:styleId="textps-19-1">
    <w:name w:val="text ps-19-1"/>
    <w:uiPriority w:val="99"/>
    <w:rsid w:val="00C947E0"/>
    <w:rPr>
      <w:rFonts w:cs="Times New Roman"/>
    </w:rPr>
  </w:style>
  <w:style w:type="character" w:customStyle="1" w:styleId="textps-19-2">
    <w:name w:val="text ps-19-2"/>
    <w:uiPriority w:val="99"/>
    <w:rsid w:val="00C947E0"/>
    <w:rPr>
      <w:rFonts w:cs="Times New Roman"/>
    </w:rPr>
  </w:style>
  <w:style w:type="character" w:customStyle="1" w:styleId="textps-19-3">
    <w:name w:val="text ps-19-3"/>
    <w:uiPriority w:val="99"/>
    <w:rsid w:val="00C947E0"/>
    <w:rPr>
      <w:rFonts w:cs="Times New Roman"/>
    </w:rPr>
  </w:style>
  <w:style w:type="character" w:customStyle="1" w:styleId="textps-19-4">
    <w:name w:val="text ps-19-4"/>
    <w:uiPriority w:val="99"/>
    <w:rsid w:val="00C947E0"/>
    <w:rPr>
      <w:rFonts w:cs="Times New Roman"/>
    </w:rPr>
  </w:style>
  <w:style w:type="character" w:customStyle="1" w:styleId="textrom-2-14">
    <w:name w:val="text rom-2-14"/>
    <w:uiPriority w:val="99"/>
    <w:rsid w:val="00C947E0"/>
    <w:rPr>
      <w:rFonts w:cs="Times New Roman"/>
    </w:rPr>
  </w:style>
  <w:style w:type="character" w:customStyle="1" w:styleId="textrom-2-15">
    <w:name w:val="text rom-2-15"/>
    <w:uiPriority w:val="99"/>
    <w:rsid w:val="00C947E0"/>
    <w:rPr>
      <w:rFonts w:cs="Times New Roman"/>
    </w:rPr>
  </w:style>
  <w:style w:type="character" w:customStyle="1" w:styleId="verse-highlightverse-highlight-blueselection-nivrom21500092">
    <w:name w:val="verse-highlight verse-highlight-blue selection-nivrom_2_15_0_0_0_92"/>
    <w:uiPriority w:val="99"/>
    <w:rsid w:val="00C947E0"/>
    <w:rPr>
      <w:rFonts w:cs="Times New Roman"/>
    </w:rPr>
  </w:style>
  <w:style w:type="character" w:customStyle="1" w:styleId="text1pet-1-10">
    <w:name w:val="text 1pet-1-10"/>
    <w:uiPriority w:val="99"/>
    <w:rsid w:val="004B21D6"/>
    <w:rPr>
      <w:rFonts w:cs="Times New Roman"/>
    </w:rPr>
  </w:style>
  <w:style w:type="character" w:customStyle="1" w:styleId="text1pet-1-11">
    <w:name w:val="text 1pet-1-11"/>
    <w:uiPriority w:val="99"/>
    <w:rsid w:val="004B21D6"/>
    <w:rPr>
      <w:rFonts w:cs="Times New Roman"/>
    </w:rPr>
  </w:style>
  <w:style w:type="character" w:customStyle="1" w:styleId="textps-33-6">
    <w:name w:val="text ps-33-6"/>
    <w:uiPriority w:val="99"/>
    <w:rsid w:val="004B21D6"/>
    <w:rPr>
      <w:rFonts w:cs="Times New Roman"/>
    </w:rPr>
  </w:style>
  <w:style w:type="character" w:customStyle="1" w:styleId="textrev-19-13">
    <w:name w:val="text rev-19-13"/>
    <w:uiPriority w:val="99"/>
    <w:rsid w:val="0087059F"/>
    <w:rPr>
      <w:rFonts w:cs="Times New Roman"/>
    </w:rPr>
  </w:style>
  <w:style w:type="character" w:customStyle="1" w:styleId="text1tim-5-18">
    <w:name w:val="text 1tim-5-18"/>
    <w:uiPriority w:val="99"/>
    <w:rsid w:val="007B6B42"/>
    <w:rPr>
      <w:rFonts w:cs="Times New Roman"/>
    </w:rPr>
  </w:style>
  <w:style w:type="character" w:customStyle="1" w:styleId="text2cor-12-12">
    <w:name w:val="text 2cor-12-12"/>
    <w:uiPriority w:val="99"/>
    <w:rsid w:val="00820DBC"/>
    <w:rPr>
      <w:rFonts w:cs="Times New Roman"/>
    </w:rPr>
  </w:style>
  <w:style w:type="character" w:customStyle="1" w:styleId="textjosh-21-44">
    <w:name w:val="text josh-21-44"/>
    <w:uiPriority w:val="99"/>
    <w:rsid w:val="00654371"/>
    <w:rPr>
      <w:rFonts w:cs="Times New Roman"/>
    </w:rPr>
  </w:style>
  <w:style w:type="character" w:customStyle="1" w:styleId="textjosh-21-45">
    <w:name w:val="text josh-21-45"/>
    <w:uiPriority w:val="99"/>
    <w:rsid w:val="00654371"/>
    <w:rPr>
      <w:rFonts w:cs="Times New Roman"/>
    </w:rPr>
  </w:style>
  <w:style w:type="character" w:customStyle="1" w:styleId="textluke-24-32">
    <w:name w:val="text luke-24-32"/>
    <w:uiPriority w:val="99"/>
    <w:rsid w:val="00BE7F4A"/>
    <w:rPr>
      <w:rFonts w:cs="Times New Roman"/>
    </w:rPr>
  </w:style>
  <w:style w:type="character" w:customStyle="1" w:styleId="textjer-20-9">
    <w:name w:val="text jer-20-9"/>
    <w:uiPriority w:val="99"/>
    <w:rsid w:val="00BE7F4A"/>
    <w:rPr>
      <w:rFonts w:cs="Times New Roman"/>
    </w:rPr>
  </w:style>
  <w:style w:type="character" w:customStyle="1" w:styleId="text1cor-2-13">
    <w:name w:val="text 1cor-2-13"/>
    <w:uiPriority w:val="99"/>
    <w:rsid w:val="00001804"/>
    <w:rPr>
      <w:rFonts w:cs="Times New Roman"/>
    </w:rPr>
  </w:style>
  <w:style w:type="character" w:customStyle="1" w:styleId="textluke-1-3">
    <w:name w:val="text luke-1-3"/>
    <w:uiPriority w:val="99"/>
    <w:rsid w:val="006B3FCB"/>
    <w:rPr>
      <w:rFonts w:cs="Times New Roman"/>
    </w:rPr>
  </w:style>
  <w:style w:type="character" w:customStyle="1" w:styleId="textluke-1-4">
    <w:name w:val="text luke-1-4"/>
    <w:uiPriority w:val="99"/>
    <w:rsid w:val="006B3FCB"/>
    <w:rPr>
      <w:rFonts w:cs="Times New Roman"/>
    </w:rPr>
  </w:style>
  <w:style w:type="character" w:styleId="Strong">
    <w:name w:val="Strong"/>
    <w:uiPriority w:val="99"/>
    <w:qFormat/>
    <w:rsid w:val="0036329D"/>
    <w:rPr>
      <w:rFonts w:cs="Times New Roman"/>
      <w:b/>
      <w:bCs/>
    </w:rPr>
  </w:style>
  <w:style w:type="character" w:customStyle="1" w:styleId="highlight">
    <w:name w:val="highlight"/>
    <w:uiPriority w:val="99"/>
    <w:rsid w:val="0036329D"/>
    <w:rPr>
      <w:rFonts w:cs="Times New Roman"/>
    </w:rPr>
  </w:style>
  <w:style w:type="character" w:customStyle="1" w:styleId="text">
    <w:name w:val="text"/>
    <w:uiPriority w:val="99"/>
    <w:rsid w:val="0063341A"/>
  </w:style>
  <w:style w:type="paragraph" w:customStyle="1" w:styleId="first-line-none">
    <w:name w:val="first-line-none"/>
    <w:basedOn w:val="Normal"/>
    <w:uiPriority w:val="99"/>
    <w:rsid w:val="008B4D6D"/>
    <w:pPr>
      <w:spacing w:before="100" w:beforeAutospacing="1" w:after="100" w:afterAutospacing="1"/>
    </w:pPr>
  </w:style>
  <w:style w:type="character" w:customStyle="1" w:styleId="footnote-text">
    <w:name w:val="footnote-text"/>
    <w:uiPriority w:val="99"/>
    <w:rsid w:val="00A54C63"/>
  </w:style>
  <w:style w:type="paragraph" w:customStyle="1" w:styleId="top-1">
    <w:name w:val="top-1"/>
    <w:basedOn w:val="Normal"/>
    <w:uiPriority w:val="99"/>
    <w:rsid w:val="00BC7D74"/>
    <w:pPr>
      <w:spacing w:before="100" w:beforeAutospacing="1" w:after="100" w:afterAutospacing="1"/>
    </w:pPr>
  </w:style>
  <w:style w:type="character" w:styleId="CommentReference">
    <w:name w:val="annotation reference"/>
    <w:uiPriority w:val="99"/>
    <w:semiHidden/>
    <w:unhideWhenUsed/>
    <w:locked/>
    <w:rsid w:val="00A0037E"/>
    <w:rPr>
      <w:rFonts w:cs="Times New Roman"/>
      <w:sz w:val="16"/>
      <w:szCs w:val="16"/>
    </w:rPr>
  </w:style>
  <w:style w:type="paragraph" w:styleId="CommentText">
    <w:name w:val="annotation text"/>
    <w:basedOn w:val="Normal"/>
    <w:link w:val="CommentTextChar"/>
    <w:uiPriority w:val="99"/>
    <w:semiHidden/>
    <w:unhideWhenUsed/>
    <w:locked/>
    <w:rsid w:val="00A0037E"/>
    <w:rPr>
      <w:sz w:val="20"/>
      <w:szCs w:val="20"/>
    </w:rPr>
  </w:style>
  <w:style w:type="character" w:customStyle="1" w:styleId="CommentTextChar">
    <w:name w:val="Comment Text Char"/>
    <w:link w:val="CommentText"/>
    <w:uiPriority w:val="99"/>
    <w:semiHidden/>
    <w:locked/>
    <w:rsid w:val="00A0037E"/>
    <w:rPr>
      <w:rFonts w:cs="Times New Roman"/>
      <w:sz w:val="20"/>
      <w:szCs w:val="20"/>
      <w:lang w:val="x-none" w:eastAsia="en-US"/>
    </w:rPr>
  </w:style>
  <w:style w:type="paragraph" w:styleId="CommentSubject">
    <w:name w:val="annotation subject"/>
    <w:basedOn w:val="CommentText"/>
    <w:next w:val="CommentText"/>
    <w:link w:val="CommentSubjectChar"/>
    <w:uiPriority w:val="99"/>
    <w:semiHidden/>
    <w:unhideWhenUsed/>
    <w:locked/>
    <w:rsid w:val="00A0037E"/>
    <w:rPr>
      <w:b/>
      <w:bCs/>
    </w:rPr>
  </w:style>
  <w:style w:type="character" w:customStyle="1" w:styleId="CommentSubjectChar">
    <w:name w:val="Comment Subject Char"/>
    <w:link w:val="CommentSubject"/>
    <w:uiPriority w:val="99"/>
    <w:semiHidden/>
    <w:locked/>
    <w:rsid w:val="00A0037E"/>
    <w:rPr>
      <w:rFonts w:cs="Times New Roman"/>
      <w:b/>
      <w:bCs/>
      <w:sz w:val="20"/>
      <w:szCs w:val="20"/>
      <w:lang w:val="x-non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2142325">
      <w:marLeft w:val="0"/>
      <w:marRight w:val="0"/>
      <w:marTop w:val="0"/>
      <w:marBottom w:val="0"/>
      <w:divBdr>
        <w:top w:val="none" w:sz="0" w:space="0" w:color="auto"/>
        <w:left w:val="none" w:sz="0" w:space="0" w:color="auto"/>
        <w:bottom w:val="none" w:sz="0" w:space="0" w:color="auto"/>
        <w:right w:val="none" w:sz="0" w:space="0" w:color="auto"/>
      </w:divBdr>
      <w:divsChild>
        <w:div w:id="1352142326">
          <w:marLeft w:val="0"/>
          <w:marRight w:val="0"/>
          <w:marTop w:val="0"/>
          <w:marBottom w:val="0"/>
          <w:divBdr>
            <w:top w:val="none" w:sz="0" w:space="0" w:color="auto"/>
            <w:left w:val="none" w:sz="0" w:space="0" w:color="auto"/>
            <w:bottom w:val="none" w:sz="0" w:space="0" w:color="auto"/>
            <w:right w:val="none" w:sz="0" w:space="0" w:color="auto"/>
          </w:divBdr>
        </w:div>
      </w:divsChild>
    </w:div>
    <w:div w:id="1352142327">
      <w:marLeft w:val="0"/>
      <w:marRight w:val="0"/>
      <w:marTop w:val="0"/>
      <w:marBottom w:val="0"/>
      <w:divBdr>
        <w:top w:val="none" w:sz="0" w:space="0" w:color="auto"/>
        <w:left w:val="none" w:sz="0" w:space="0" w:color="auto"/>
        <w:bottom w:val="none" w:sz="0" w:space="0" w:color="auto"/>
        <w:right w:val="none" w:sz="0" w:space="0" w:color="auto"/>
      </w:divBdr>
      <w:divsChild>
        <w:div w:id="1352142394">
          <w:marLeft w:val="240"/>
          <w:marRight w:val="0"/>
          <w:marTop w:val="240"/>
          <w:marBottom w:val="240"/>
          <w:divBdr>
            <w:top w:val="none" w:sz="0" w:space="0" w:color="auto"/>
            <w:left w:val="none" w:sz="0" w:space="0" w:color="auto"/>
            <w:bottom w:val="none" w:sz="0" w:space="0" w:color="auto"/>
            <w:right w:val="none" w:sz="0" w:space="0" w:color="auto"/>
          </w:divBdr>
        </w:div>
        <w:div w:id="1352142395">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28">
      <w:marLeft w:val="0"/>
      <w:marRight w:val="0"/>
      <w:marTop w:val="0"/>
      <w:marBottom w:val="0"/>
      <w:divBdr>
        <w:top w:val="none" w:sz="0" w:space="0" w:color="auto"/>
        <w:left w:val="none" w:sz="0" w:space="0" w:color="auto"/>
        <w:bottom w:val="none" w:sz="0" w:space="0" w:color="auto"/>
        <w:right w:val="none" w:sz="0" w:space="0" w:color="auto"/>
      </w:divBdr>
    </w:div>
    <w:div w:id="1352142329">
      <w:marLeft w:val="0"/>
      <w:marRight w:val="0"/>
      <w:marTop w:val="0"/>
      <w:marBottom w:val="0"/>
      <w:divBdr>
        <w:top w:val="none" w:sz="0" w:space="0" w:color="auto"/>
        <w:left w:val="none" w:sz="0" w:space="0" w:color="auto"/>
        <w:bottom w:val="none" w:sz="0" w:space="0" w:color="auto"/>
        <w:right w:val="none" w:sz="0" w:space="0" w:color="auto"/>
      </w:divBdr>
      <w:divsChild>
        <w:div w:id="1352142330">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31">
      <w:marLeft w:val="0"/>
      <w:marRight w:val="0"/>
      <w:marTop w:val="0"/>
      <w:marBottom w:val="0"/>
      <w:divBdr>
        <w:top w:val="none" w:sz="0" w:space="0" w:color="auto"/>
        <w:left w:val="none" w:sz="0" w:space="0" w:color="auto"/>
        <w:bottom w:val="none" w:sz="0" w:space="0" w:color="auto"/>
        <w:right w:val="none" w:sz="0" w:space="0" w:color="auto"/>
      </w:divBdr>
    </w:div>
    <w:div w:id="1352142332">
      <w:marLeft w:val="0"/>
      <w:marRight w:val="0"/>
      <w:marTop w:val="0"/>
      <w:marBottom w:val="0"/>
      <w:divBdr>
        <w:top w:val="none" w:sz="0" w:space="0" w:color="auto"/>
        <w:left w:val="none" w:sz="0" w:space="0" w:color="auto"/>
        <w:bottom w:val="none" w:sz="0" w:space="0" w:color="auto"/>
        <w:right w:val="none" w:sz="0" w:space="0" w:color="auto"/>
      </w:divBdr>
      <w:divsChild>
        <w:div w:id="1352142333">
          <w:marLeft w:val="240"/>
          <w:marRight w:val="0"/>
          <w:marTop w:val="240"/>
          <w:marBottom w:val="240"/>
          <w:divBdr>
            <w:top w:val="none" w:sz="0" w:space="0" w:color="auto"/>
            <w:left w:val="none" w:sz="0" w:space="0" w:color="auto"/>
            <w:bottom w:val="none" w:sz="0" w:space="0" w:color="auto"/>
            <w:right w:val="none" w:sz="0" w:space="0" w:color="auto"/>
          </w:divBdr>
        </w:div>
        <w:div w:id="1352142334">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35">
      <w:marLeft w:val="0"/>
      <w:marRight w:val="0"/>
      <w:marTop w:val="0"/>
      <w:marBottom w:val="0"/>
      <w:divBdr>
        <w:top w:val="none" w:sz="0" w:space="0" w:color="auto"/>
        <w:left w:val="none" w:sz="0" w:space="0" w:color="auto"/>
        <w:bottom w:val="none" w:sz="0" w:space="0" w:color="auto"/>
        <w:right w:val="none" w:sz="0" w:space="0" w:color="auto"/>
      </w:divBdr>
    </w:div>
    <w:div w:id="1352142337">
      <w:marLeft w:val="0"/>
      <w:marRight w:val="0"/>
      <w:marTop w:val="0"/>
      <w:marBottom w:val="0"/>
      <w:divBdr>
        <w:top w:val="none" w:sz="0" w:space="0" w:color="auto"/>
        <w:left w:val="none" w:sz="0" w:space="0" w:color="auto"/>
        <w:bottom w:val="none" w:sz="0" w:space="0" w:color="auto"/>
        <w:right w:val="none" w:sz="0" w:space="0" w:color="auto"/>
      </w:divBdr>
      <w:divsChild>
        <w:div w:id="1352142336">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38">
      <w:marLeft w:val="0"/>
      <w:marRight w:val="0"/>
      <w:marTop w:val="0"/>
      <w:marBottom w:val="0"/>
      <w:divBdr>
        <w:top w:val="none" w:sz="0" w:space="0" w:color="auto"/>
        <w:left w:val="none" w:sz="0" w:space="0" w:color="auto"/>
        <w:bottom w:val="none" w:sz="0" w:space="0" w:color="auto"/>
        <w:right w:val="none" w:sz="0" w:space="0" w:color="auto"/>
      </w:divBdr>
    </w:div>
    <w:div w:id="1352142340">
      <w:marLeft w:val="0"/>
      <w:marRight w:val="0"/>
      <w:marTop w:val="0"/>
      <w:marBottom w:val="0"/>
      <w:divBdr>
        <w:top w:val="none" w:sz="0" w:space="0" w:color="auto"/>
        <w:left w:val="none" w:sz="0" w:space="0" w:color="auto"/>
        <w:bottom w:val="none" w:sz="0" w:space="0" w:color="auto"/>
        <w:right w:val="none" w:sz="0" w:space="0" w:color="auto"/>
      </w:divBdr>
      <w:divsChild>
        <w:div w:id="1352142390">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41">
      <w:marLeft w:val="0"/>
      <w:marRight w:val="0"/>
      <w:marTop w:val="0"/>
      <w:marBottom w:val="0"/>
      <w:divBdr>
        <w:top w:val="none" w:sz="0" w:space="0" w:color="auto"/>
        <w:left w:val="none" w:sz="0" w:space="0" w:color="auto"/>
        <w:bottom w:val="none" w:sz="0" w:space="0" w:color="auto"/>
        <w:right w:val="none" w:sz="0" w:space="0" w:color="auto"/>
      </w:divBdr>
      <w:divsChild>
        <w:div w:id="1352142345">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43">
      <w:marLeft w:val="0"/>
      <w:marRight w:val="0"/>
      <w:marTop w:val="0"/>
      <w:marBottom w:val="0"/>
      <w:divBdr>
        <w:top w:val="none" w:sz="0" w:space="0" w:color="auto"/>
        <w:left w:val="none" w:sz="0" w:space="0" w:color="auto"/>
        <w:bottom w:val="none" w:sz="0" w:space="0" w:color="auto"/>
        <w:right w:val="none" w:sz="0" w:space="0" w:color="auto"/>
      </w:divBdr>
      <w:divsChild>
        <w:div w:id="1352142339">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44">
      <w:marLeft w:val="0"/>
      <w:marRight w:val="0"/>
      <w:marTop w:val="0"/>
      <w:marBottom w:val="0"/>
      <w:divBdr>
        <w:top w:val="none" w:sz="0" w:space="0" w:color="auto"/>
        <w:left w:val="none" w:sz="0" w:space="0" w:color="auto"/>
        <w:bottom w:val="none" w:sz="0" w:space="0" w:color="auto"/>
        <w:right w:val="none" w:sz="0" w:space="0" w:color="auto"/>
      </w:divBdr>
      <w:divsChild>
        <w:div w:id="1352142392">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46">
      <w:marLeft w:val="0"/>
      <w:marRight w:val="0"/>
      <w:marTop w:val="0"/>
      <w:marBottom w:val="0"/>
      <w:divBdr>
        <w:top w:val="none" w:sz="0" w:space="0" w:color="auto"/>
        <w:left w:val="none" w:sz="0" w:space="0" w:color="auto"/>
        <w:bottom w:val="none" w:sz="0" w:space="0" w:color="auto"/>
        <w:right w:val="none" w:sz="0" w:space="0" w:color="auto"/>
      </w:divBdr>
    </w:div>
    <w:div w:id="1352142347">
      <w:marLeft w:val="0"/>
      <w:marRight w:val="0"/>
      <w:marTop w:val="0"/>
      <w:marBottom w:val="0"/>
      <w:divBdr>
        <w:top w:val="none" w:sz="0" w:space="0" w:color="auto"/>
        <w:left w:val="none" w:sz="0" w:space="0" w:color="auto"/>
        <w:bottom w:val="none" w:sz="0" w:space="0" w:color="auto"/>
        <w:right w:val="none" w:sz="0" w:space="0" w:color="auto"/>
      </w:divBdr>
    </w:div>
    <w:div w:id="1352142349">
      <w:marLeft w:val="0"/>
      <w:marRight w:val="0"/>
      <w:marTop w:val="0"/>
      <w:marBottom w:val="0"/>
      <w:divBdr>
        <w:top w:val="none" w:sz="0" w:space="0" w:color="auto"/>
        <w:left w:val="none" w:sz="0" w:space="0" w:color="auto"/>
        <w:bottom w:val="none" w:sz="0" w:space="0" w:color="auto"/>
        <w:right w:val="none" w:sz="0" w:space="0" w:color="auto"/>
      </w:divBdr>
      <w:divsChild>
        <w:div w:id="1352142348">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52">
      <w:marLeft w:val="0"/>
      <w:marRight w:val="0"/>
      <w:marTop w:val="0"/>
      <w:marBottom w:val="0"/>
      <w:divBdr>
        <w:top w:val="none" w:sz="0" w:space="0" w:color="auto"/>
        <w:left w:val="none" w:sz="0" w:space="0" w:color="auto"/>
        <w:bottom w:val="none" w:sz="0" w:space="0" w:color="auto"/>
        <w:right w:val="none" w:sz="0" w:space="0" w:color="auto"/>
      </w:divBdr>
    </w:div>
    <w:div w:id="1352142353">
      <w:marLeft w:val="0"/>
      <w:marRight w:val="0"/>
      <w:marTop w:val="0"/>
      <w:marBottom w:val="0"/>
      <w:divBdr>
        <w:top w:val="none" w:sz="0" w:space="0" w:color="auto"/>
        <w:left w:val="none" w:sz="0" w:space="0" w:color="auto"/>
        <w:bottom w:val="none" w:sz="0" w:space="0" w:color="auto"/>
        <w:right w:val="none" w:sz="0" w:space="0" w:color="auto"/>
      </w:divBdr>
    </w:div>
    <w:div w:id="1352142357">
      <w:marLeft w:val="0"/>
      <w:marRight w:val="0"/>
      <w:marTop w:val="0"/>
      <w:marBottom w:val="0"/>
      <w:divBdr>
        <w:top w:val="none" w:sz="0" w:space="0" w:color="auto"/>
        <w:left w:val="none" w:sz="0" w:space="0" w:color="auto"/>
        <w:bottom w:val="none" w:sz="0" w:space="0" w:color="auto"/>
        <w:right w:val="none" w:sz="0" w:space="0" w:color="auto"/>
      </w:divBdr>
      <w:divsChild>
        <w:div w:id="1352142382">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58">
      <w:marLeft w:val="0"/>
      <w:marRight w:val="0"/>
      <w:marTop w:val="0"/>
      <w:marBottom w:val="0"/>
      <w:divBdr>
        <w:top w:val="none" w:sz="0" w:space="0" w:color="auto"/>
        <w:left w:val="none" w:sz="0" w:space="0" w:color="auto"/>
        <w:bottom w:val="none" w:sz="0" w:space="0" w:color="auto"/>
        <w:right w:val="none" w:sz="0" w:space="0" w:color="auto"/>
      </w:divBdr>
    </w:div>
    <w:div w:id="1352142359">
      <w:marLeft w:val="0"/>
      <w:marRight w:val="0"/>
      <w:marTop w:val="0"/>
      <w:marBottom w:val="0"/>
      <w:divBdr>
        <w:top w:val="none" w:sz="0" w:space="0" w:color="auto"/>
        <w:left w:val="none" w:sz="0" w:space="0" w:color="auto"/>
        <w:bottom w:val="none" w:sz="0" w:space="0" w:color="auto"/>
        <w:right w:val="none" w:sz="0" w:space="0" w:color="auto"/>
      </w:divBdr>
    </w:div>
    <w:div w:id="1352142360">
      <w:marLeft w:val="0"/>
      <w:marRight w:val="0"/>
      <w:marTop w:val="0"/>
      <w:marBottom w:val="0"/>
      <w:divBdr>
        <w:top w:val="none" w:sz="0" w:space="0" w:color="auto"/>
        <w:left w:val="none" w:sz="0" w:space="0" w:color="auto"/>
        <w:bottom w:val="none" w:sz="0" w:space="0" w:color="auto"/>
        <w:right w:val="none" w:sz="0" w:space="0" w:color="auto"/>
      </w:divBdr>
      <w:divsChild>
        <w:div w:id="1352142377">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61">
      <w:marLeft w:val="0"/>
      <w:marRight w:val="0"/>
      <w:marTop w:val="0"/>
      <w:marBottom w:val="0"/>
      <w:divBdr>
        <w:top w:val="none" w:sz="0" w:space="0" w:color="auto"/>
        <w:left w:val="none" w:sz="0" w:space="0" w:color="auto"/>
        <w:bottom w:val="none" w:sz="0" w:space="0" w:color="auto"/>
        <w:right w:val="none" w:sz="0" w:space="0" w:color="auto"/>
      </w:divBdr>
      <w:divsChild>
        <w:div w:id="1352142356">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62">
      <w:marLeft w:val="0"/>
      <w:marRight w:val="0"/>
      <w:marTop w:val="0"/>
      <w:marBottom w:val="0"/>
      <w:divBdr>
        <w:top w:val="none" w:sz="0" w:space="0" w:color="auto"/>
        <w:left w:val="none" w:sz="0" w:space="0" w:color="auto"/>
        <w:bottom w:val="none" w:sz="0" w:space="0" w:color="auto"/>
        <w:right w:val="none" w:sz="0" w:space="0" w:color="auto"/>
      </w:divBdr>
      <w:divsChild>
        <w:div w:id="1352142368">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63">
      <w:marLeft w:val="0"/>
      <w:marRight w:val="0"/>
      <w:marTop w:val="0"/>
      <w:marBottom w:val="0"/>
      <w:divBdr>
        <w:top w:val="none" w:sz="0" w:space="0" w:color="auto"/>
        <w:left w:val="none" w:sz="0" w:space="0" w:color="auto"/>
        <w:bottom w:val="none" w:sz="0" w:space="0" w:color="auto"/>
        <w:right w:val="none" w:sz="0" w:space="0" w:color="auto"/>
      </w:divBdr>
      <w:divsChild>
        <w:div w:id="1352142367">
          <w:marLeft w:val="240"/>
          <w:marRight w:val="0"/>
          <w:marTop w:val="240"/>
          <w:marBottom w:val="240"/>
          <w:divBdr>
            <w:top w:val="none" w:sz="0" w:space="0" w:color="auto"/>
            <w:left w:val="none" w:sz="0" w:space="0" w:color="auto"/>
            <w:bottom w:val="none" w:sz="0" w:space="0" w:color="auto"/>
            <w:right w:val="none" w:sz="0" w:space="0" w:color="auto"/>
          </w:divBdr>
        </w:div>
        <w:div w:id="1352142383">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64">
      <w:marLeft w:val="0"/>
      <w:marRight w:val="0"/>
      <w:marTop w:val="0"/>
      <w:marBottom w:val="0"/>
      <w:divBdr>
        <w:top w:val="none" w:sz="0" w:space="0" w:color="auto"/>
        <w:left w:val="none" w:sz="0" w:space="0" w:color="auto"/>
        <w:bottom w:val="none" w:sz="0" w:space="0" w:color="auto"/>
        <w:right w:val="none" w:sz="0" w:space="0" w:color="auto"/>
      </w:divBdr>
    </w:div>
    <w:div w:id="1352142365">
      <w:marLeft w:val="0"/>
      <w:marRight w:val="0"/>
      <w:marTop w:val="0"/>
      <w:marBottom w:val="0"/>
      <w:divBdr>
        <w:top w:val="none" w:sz="0" w:space="0" w:color="auto"/>
        <w:left w:val="none" w:sz="0" w:space="0" w:color="auto"/>
        <w:bottom w:val="none" w:sz="0" w:space="0" w:color="auto"/>
        <w:right w:val="none" w:sz="0" w:space="0" w:color="auto"/>
      </w:divBdr>
    </w:div>
    <w:div w:id="1352142366">
      <w:marLeft w:val="0"/>
      <w:marRight w:val="0"/>
      <w:marTop w:val="0"/>
      <w:marBottom w:val="0"/>
      <w:divBdr>
        <w:top w:val="none" w:sz="0" w:space="0" w:color="auto"/>
        <w:left w:val="none" w:sz="0" w:space="0" w:color="auto"/>
        <w:bottom w:val="none" w:sz="0" w:space="0" w:color="auto"/>
        <w:right w:val="none" w:sz="0" w:space="0" w:color="auto"/>
      </w:divBdr>
    </w:div>
    <w:div w:id="1352142369">
      <w:marLeft w:val="0"/>
      <w:marRight w:val="0"/>
      <w:marTop w:val="0"/>
      <w:marBottom w:val="0"/>
      <w:divBdr>
        <w:top w:val="none" w:sz="0" w:space="0" w:color="auto"/>
        <w:left w:val="none" w:sz="0" w:space="0" w:color="auto"/>
        <w:bottom w:val="none" w:sz="0" w:space="0" w:color="auto"/>
        <w:right w:val="none" w:sz="0" w:space="0" w:color="auto"/>
      </w:divBdr>
      <w:divsChild>
        <w:div w:id="1352142374">
          <w:marLeft w:val="240"/>
          <w:marRight w:val="0"/>
          <w:marTop w:val="0"/>
          <w:marBottom w:val="0"/>
          <w:divBdr>
            <w:top w:val="none" w:sz="0" w:space="0" w:color="auto"/>
            <w:left w:val="none" w:sz="0" w:space="0" w:color="auto"/>
            <w:bottom w:val="none" w:sz="0" w:space="0" w:color="auto"/>
            <w:right w:val="none" w:sz="0" w:space="0" w:color="auto"/>
          </w:divBdr>
        </w:div>
      </w:divsChild>
    </w:div>
    <w:div w:id="1352142371">
      <w:marLeft w:val="0"/>
      <w:marRight w:val="0"/>
      <w:marTop w:val="0"/>
      <w:marBottom w:val="0"/>
      <w:divBdr>
        <w:top w:val="none" w:sz="0" w:space="0" w:color="auto"/>
        <w:left w:val="none" w:sz="0" w:space="0" w:color="auto"/>
        <w:bottom w:val="none" w:sz="0" w:space="0" w:color="auto"/>
        <w:right w:val="none" w:sz="0" w:space="0" w:color="auto"/>
      </w:divBdr>
    </w:div>
    <w:div w:id="1352142372">
      <w:marLeft w:val="0"/>
      <w:marRight w:val="0"/>
      <w:marTop w:val="0"/>
      <w:marBottom w:val="0"/>
      <w:divBdr>
        <w:top w:val="none" w:sz="0" w:space="0" w:color="auto"/>
        <w:left w:val="none" w:sz="0" w:space="0" w:color="auto"/>
        <w:bottom w:val="none" w:sz="0" w:space="0" w:color="auto"/>
        <w:right w:val="none" w:sz="0" w:space="0" w:color="auto"/>
      </w:divBdr>
    </w:div>
    <w:div w:id="1352142373">
      <w:marLeft w:val="0"/>
      <w:marRight w:val="0"/>
      <w:marTop w:val="0"/>
      <w:marBottom w:val="0"/>
      <w:divBdr>
        <w:top w:val="none" w:sz="0" w:space="0" w:color="auto"/>
        <w:left w:val="none" w:sz="0" w:space="0" w:color="auto"/>
        <w:bottom w:val="none" w:sz="0" w:space="0" w:color="auto"/>
        <w:right w:val="none" w:sz="0" w:space="0" w:color="auto"/>
      </w:divBdr>
    </w:div>
    <w:div w:id="1352142375">
      <w:marLeft w:val="0"/>
      <w:marRight w:val="0"/>
      <w:marTop w:val="0"/>
      <w:marBottom w:val="0"/>
      <w:divBdr>
        <w:top w:val="none" w:sz="0" w:space="0" w:color="auto"/>
        <w:left w:val="none" w:sz="0" w:space="0" w:color="auto"/>
        <w:bottom w:val="none" w:sz="0" w:space="0" w:color="auto"/>
        <w:right w:val="none" w:sz="0" w:space="0" w:color="auto"/>
      </w:divBdr>
      <w:divsChild>
        <w:div w:id="1352142370">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76">
      <w:marLeft w:val="0"/>
      <w:marRight w:val="0"/>
      <w:marTop w:val="0"/>
      <w:marBottom w:val="0"/>
      <w:divBdr>
        <w:top w:val="none" w:sz="0" w:space="0" w:color="auto"/>
        <w:left w:val="none" w:sz="0" w:space="0" w:color="auto"/>
        <w:bottom w:val="none" w:sz="0" w:space="0" w:color="auto"/>
        <w:right w:val="none" w:sz="0" w:space="0" w:color="auto"/>
      </w:divBdr>
    </w:div>
    <w:div w:id="1352142379">
      <w:marLeft w:val="0"/>
      <w:marRight w:val="0"/>
      <w:marTop w:val="30"/>
      <w:marBottom w:val="30"/>
      <w:divBdr>
        <w:top w:val="none" w:sz="0" w:space="0" w:color="auto"/>
        <w:left w:val="none" w:sz="0" w:space="0" w:color="auto"/>
        <w:bottom w:val="none" w:sz="0" w:space="0" w:color="auto"/>
        <w:right w:val="none" w:sz="0" w:space="0" w:color="auto"/>
      </w:divBdr>
      <w:divsChild>
        <w:div w:id="1352142354">
          <w:marLeft w:val="0"/>
          <w:marRight w:val="0"/>
          <w:marTop w:val="0"/>
          <w:marBottom w:val="0"/>
          <w:divBdr>
            <w:top w:val="none" w:sz="0" w:space="0" w:color="auto"/>
            <w:left w:val="none" w:sz="0" w:space="0" w:color="auto"/>
            <w:bottom w:val="none" w:sz="0" w:space="0" w:color="auto"/>
            <w:right w:val="none" w:sz="0" w:space="0" w:color="auto"/>
          </w:divBdr>
          <w:divsChild>
            <w:div w:id="1352142350">
              <w:marLeft w:val="0"/>
              <w:marRight w:val="0"/>
              <w:marTop w:val="0"/>
              <w:marBottom w:val="0"/>
              <w:divBdr>
                <w:top w:val="none" w:sz="0" w:space="0" w:color="auto"/>
                <w:left w:val="none" w:sz="0" w:space="0" w:color="auto"/>
                <w:bottom w:val="none" w:sz="0" w:space="0" w:color="auto"/>
                <w:right w:val="none" w:sz="0" w:space="0" w:color="auto"/>
              </w:divBdr>
              <w:divsChild>
                <w:div w:id="1352142351">
                  <w:marLeft w:val="1590"/>
                  <w:marRight w:val="2640"/>
                  <w:marTop w:val="0"/>
                  <w:marBottom w:val="0"/>
                  <w:divBdr>
                    <w:top w:val="none" w:sz="0" w:space="0" w:color="auto"/>
                    <w:left w:val="single" w:sz="4" w:space="0" w:color="D3E1F9"/>
                    <w:bottom w:val="none" w:sz="0" w:space="0" w:color="auto"/>
                    <w:right w:val="none" w:sz="0" w:space="0" w:color="auto"/>
                  </w:divBdr>
                  <w:divsChild>
                    <w:div w:id="1352142355">
                      <w:marLeft w:val="0"/>
                      <w:marRight w:val="0"/>
                      <w:marTop w:val="0"/>
                      <w:marBottom w:val="0"/>
                      <w:divBdr>
                        <w:top w:val="none" w:sz="0" w:space="0" w:color="auto"/>
                        <w:left w:val="none" w:sz="0" w:space="0" w:color="auto"/>
                        <w:bottom w:val="none" w:sz="0" w:space="0" w:color="auto"/>
                        <w:right w:val="none" w:sz="0" w:space="0" w:color="auto"/>
                      </w:divBdr>
                      <w:divsChild>
                        <w:div w:id="135214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2142380">
      <w:marLeft w:val="0"/>
      <w:marRight w:val="0"/>
      <w:marTop w:val="0"/>
      <w:marBottom w:val="0"/>
      <w:divBdr>
        <w:top w:val="none" w:sz="0" w:space="0" w:color="auto"/>
        <w:left w:val="none" w:sz="0" w:space="0" w:color="auto"/>
        <w:bottom w:val="none" w:sz="0" w:space="0" w:color="auto"/>
        <w:right w:val="none" w:sz="0" w:space="0" w:color="auto"/>
      </w:divBdr>
    </w:div>
    <w:div w:id="1352142381">
      <w:marLeft w:val="0"/>
      <w:marRight w:val="0"/>
      <w:marTop w:val="0"/>
      <w:marBottom w:val="0"/>
      <w:divBdr>
        <w:top w:val="none" w:sz="0" w:space="0" w:color="auto"/>
        <w:left w:val="none" w:sz="0" w:space="0" w:color="auto"/>
        <w:bottom w:val="none" w:sz="0" w:space="0" w:color="auto"/>
        <w:right w:val="none" w:sz="0" w:space="0" w:color="auto"/>
      </w:divBdr>
    </w:div>
    <w:div w:id="1352142384">
      <w:marLeft w:val="0"/>
      <w:marRight w:val="0"/>
      <w:marTop w:val="0"/>
      <w:marBottom w:val="0"/>
      <w:divBdr>
        <w:top w:val="none" w:sz="0" w:space="0" w:color="auto"/>
        <w:left w:val="none" w:sz="0" w:space="0" w:color="auto"/>
        <w:bottom w:val="none" w:sz="0" w:space="0" w:color="auto"/>
        <w:right w:val="none" w:sz="0" w:space="0" w:color="auto"/>
      </w:divBdr>
    </w:div>
    <w:div w:id="1352142386">
      <w:marLeft w:val="0"/>
      <w:marRight w:val="0"/>
      <w:marTop w:val="0"/>
      <w:marBottom w:val="0"/>
      <w:divBdr>
        <w:top w:val="none" w:sz="0" w:space="0" w:color="auto"/>
        <w:left w:val="none" w:sz="0" w:space="0" w:color="auto"/>
        <w:bottom w:val="none" w:sz="0" w:space="0" w:color="auto"/>
        <w:right w:val="none" w:sz="0" w:space="0" w:color="auto"/>
      </w:divBdr>
      <w:divsChild>
        <w:div w:id="1352142385">
          <w:marLeft w:val="240"/>
          <w:marRight w:val="0"/>
          <w:marTop w:val="240"/>
          <w:marBottom w:val="240"/>
          <w:divBdr>
            <w:top w:val="none" w:sz="0" w:space="0" w:color="auto"/>
            <w:left w:val="none" w:sz="0" w:space="0" w:color="auto"/>
            <w:bottom w:val="none" w:sz="0" w:space="0" w:color="auto"/>
            <w:right w:val="none" w:sz="0" w:space="0" w:color="auto"/>
          </w:divBdr>
        </w:div>
        <w:div w:id="1352142389">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88">
      <w:marLeft w:val="0"/>
      <w:marRight w:val="0"/>
      <w:marTop w:val="0"/>
      <w:marBottom w:val="0"/>
      <w:divBdr>
        <w:top w:val="none" w:sz="0" w:space="0" w:color="auto"/>
        <w:left w:val="none" w:sz="0" w:space="0" w:color="auto"/>
        <w:bottom w:val="none" w:sz="0" w:space="0" w:color="auto"/>
        <w:right w:val="none" w:sz="0" w:space="0" w:color="auto"/>
      </w:divBdr>
      <w:divsChild>
        <w:div w:id="1352142342">
          <w:marLeft w:val="240"/>
          <w:marRight w:val="0"/>
          <w:marTop w:val="240"/>
          <w:marBottom w:val="240"/>
          <w:divBdr>
            <w:top w:val="none" w:sz="0" w:space="0" w:color="auto"/>
            <w:left w:val="none" w:sz="0" w:space="0" w:color="auto"/>
            <w:bottom w:val="none" w:sz="0" w:space="0" w:color="auto"/>
            <w:right w:val="none" w:sz="0" w:space="0" w:color="auto"/>
          </w:divBdr>
        </w:div>
        <w:div w:id="1352142387">
          <w:marLeft w:val="240"/>
          <w:marRight w:val="0"/>
          <w:marTop w:val="240"/>
          <w:marBottom w:val="240"/>
          <w:divBdr>
            <w:top w:val="none" w:sz="0" w:space="0" w:color="auto"/>
            <w:left w:val="none" w:sz="0" w:space="0" w:color="auto"/>
            <w:bottom w:val="none" w:sz="0" w:space="0" w:color="auto"/>
            <w:right w:val="none" w:sz="0" w:space="0" w:color="auto"/>
          </w:divBdr>
        </w:div>
      </w:divsChild>
    </w:div>
    <w:div w:id="1352142391">
      <w:marLeft w:val="0"/>
      <w:marRight w:val="0"/>
      <w:marTop w:val="0"/>
      <w:marBottom w:val="0"/>
      <w:divBdr>
        <w:top w:val="none" w:sz="0" w:space="0" w:color="auto"/>
        <w:left w:val="none" w:sz="0" w:space="0" w:color="auto"/>
        <w:bottom w:val="none" w:sz="0" w:space="0" w:color="auto"/>
        <w:right w:val="none" w:sz="0" w:space="0" w:color="auto"/>
      </w:divBdr>
    </w:div>
    <w:div w:id="135214239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E36F1-3045-44E1-B687-FD8C47344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10</Pages>
  <Words>1684</Words>
  <Characters>9602</Characters>
  <Application>Microsoft Office Word</Application>
  <DocSecurity>0</DocSecurity>
  <Lines>80</Lines>
  <Paragraphs>22</Paragraphs>
  <ScaleCrop>false</ScaleCrop>
  <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LAST THINGS (Eschatology)</dc:title>
  <dc:subject/>
  <dc:creator>Witt</dc:creator>
  <cp:keywords/>
  <dc:description/>
  <cp:lastModifiedBy>Robert Balza</cp:lastModifiedBy>
  <cp:revision>2</cp:revision>
  <cp:lastPrinted>2015-01-28T03:39:00Z</cp:lastPrinted>
  <dcterms:created xsi:type="dcterms:W3CDTF">2020-06-09T12:56:00Z</dcterms:created>
  <dcterms:modified xsi:type="dcterms:W3CDTF">2020-06-09T12:56:00Z</dcterms:modified>
</cp:coreProperties>
</file>