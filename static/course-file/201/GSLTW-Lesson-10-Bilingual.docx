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45D8" w:rsidRDefault="006056DC" w:rsidP="00C645D8">
      <w:pPr>
        <w:jc w:val="center"/>
        <w:rPr>
          <w:b/>
        </w:rPr>
      </w:pPr>
      <w:r>
        <w:rPr>
          <w:b/>
        </w:rPr>
        <w:t>THEOLOGY</w:t>
      </w:r>
      <w:r w:rsidR="00525AD7">
        <w:rPr>
          <w:b/>
        </w:rPr>
        <w:t xml:space="preserve"> </w:t>
      </w:r>
    </w:p>
    <w:p w:rsidR="00841573" w:rsidRDefault="006056DC" w:rsidP="00841573">
      <w:pPr>
        <w:jc w:val="center"/>
        <w:rPr>
          <w:b/>
          <w:u w:val="single"/>
        </w:rPr>
      </w:pPr>
      <w:r>
        <w:rPr>
          <w:b/>
          <w:u w:val="single"/>
        </w:rPr>
        <w:t>A Study of God, the Author of Salvation</w:t>
      </w:r>
    </w:p>
    <w:p w:rsidR="00525AD7" w:rsidRDefault="00525AD7" w:rsidP="00525AD7">
      <w:pPr>
        <w:jc w:val="center"/>
        <w:rPr>
          <w:b/>
          <w:lang w:eastAsia="zh-CN"/>
        </w:rPr>
      </w:pPr>
      <w:r>
        <w:rPr>
          <w:rFonts w:hint="eastAsia"/>
          <w:b/>
          <w:lang w:eastAsia="zh-CN"/>
        </w:rPr>
        <w:t>神论</w:t>
      </w:r>
    </w:p>
    <w:p w:rsidR="00525AD7" w:rsidRPr="00525AD7" w:rsidRDefault="00525AD7" w:rsidP="00525AD7">
      <w:pPr>
        <w:jc w:val="center"/>
        <w:rPr>
          <w:b/>
          <w:u w:val="single"/>
        </w:rPr>
      </w:pPr>
      <w:r w:rsidRPr="00525AD7">
        <w:rPr>
          <w:rFonts w:hint="eastAsia"/>
          <w:b/>
          <w:u w:val="single"/>
          <w:lang w:eastAsia="zh-CN"/>
        </w:rPr>
        <w:t>神，救恩赐予者</w:t>
      </w:r>
    </w:p>
    <w:p w:rsidR="00841573" w:rsidRDefault="00841573" w:rsidP="00841573">
      <w:pPr>
        <w:jc w:val="center"/>
        <w:rPr>
          <w:b/>
        </w:rPr>
      </w:pPr>
    </w:p>
    <w:p w:rsidR="00024C04" w:rsidRDefault="00024C04" w:rsidP="00841573">
      <w:pPr>
        <w:jc w:val="center"/>
        <w:rPr>
          <w:b/>
          <w:u w:val="single"/>
        </w:rPr>
      </w:pPr>
      <w:r>
        <w:rPr>
          <w:b/>
          <w:u w:val="single"/>
        </w:rPr>
        <w:t xml:space="preserve">Chapter 4 – The </w:t>
      </w:r>
      <w:proofErr w:type="spellStart"/>
      <w:r>
        <w:rPr>
          <w:b/>
          <w:u w:val="single"/>
        </w:rPr>
        <w:t>Essense</w:t>
      </w:r>
      <w:proofErr w:type="spellEnd"/>
      <w:r>
        <w:rPr>
          <w:b/>
          <w:u w:val="single"/>
        </w:rPr>
        <w:t xml:space="preserve"> and Attributes of God</w:t>
      </w:r>
    </w:p>
    <w:p w:rsidR="00525AD7" w:rsidRPr="00525AD7" w:rsidRDefault="00525AD7" w:rsidP="00841573">
      <w:pPr>
        <w:jc w:val="center"/>
        <w:rPr>
          <w:b/>
        </w:rPr>
      </w:pPr>
      <w:r w:rsidRPr="00525AD7">
        <w:rPr>
          <w:rFonts w:hint="eastAsia"/>
          <w:b/>
          <w:lang w:eastAsia="zh-CN"/>
        </w:rPr>
        <w:t>第四章</w:t>
      </w:r>
      <w:r w:rsidRPr="00525AD7">
        <w:rPr>
          <w:b/>
          <w:lang w:eastAsia="zh-CN"/>
        </w:rPr>
        <w:t>——</w:t>
      </w:r>
      <w:r w:rsidRPr="00525AD7">
        <w:rPr>
          <w:rFonts w:hint="eastAsia"/>
          <w:b/>
          <w:lang w:eastAsia="zh-CN"/>
        </w:rPr>
        <w:t>神的本质和属性</w:t>
      </w:r>
    </w:p>
    <w:p w:rsidR="006056DC" w:rsidRDefault="006056DC" w:rsidP="006056DC">
      <w:pPr>
        <w:ind w:left="360"/>
        <w:jc w:val="center"/>
        <w:rPr>
          <w:b/>
          <w:u w:val="single"/>
        </w:rPr>
      </w:pPr>
    </w:p>
    <w:p w:rsidR="00841573" w:rsidRPr="00967191" w:rsidRDefault="006056DC" w:rsidP="00841573">
      <w:pPr>
        <w:ind w:left="360"/>
        <w:jc w:val="center"/>
        <w:rPr>
          <w:b/>
          <w:u w:val="single"/>
          <w:lang w:val="fr-FR"/>
        </w:rPr>
      </w:pPr>
      <w:proofErr w:type="spellStart"/>
      <w:r w:rsidRPr="00967191">
        <w:rPr>
          <w:b/>
          <w:u w:val="single"/>
          <w:lang w:val="fr-FR"/>
        </w:rPr>
        <w:t>Lesson</w:t>
      </w:r>
      <w:proofErr w:type="spellEnd"/>
      <w:r w:rsidRPr="00967191">
        <w:rPr>
          <w:b/>
          <w:u w:val="single"/>
          <w:lang w:val="fr-FR"/>
        </w:rPr>
        <w:t xml:space="preserve"> </w:t>
      </w:r>
      <w:r w:rsidR="00C645D8" w:rsidRPr="00967191">
        <w:rPr>
          <w:b/>
          <w:u w:val="single"/>
          <w:lang w:val="fr-FR"/>
        </w:rPr>
        <w:t>10</w:t>
      </w:r>
    </w:p>
    <w:p w:rsidR="00024C04" w:rsidRPr="00967191" w:rsidRDefault="006056DC" w:rsidP="00841573">
      <w:pPr>
        <w:ind w:left="360"/>
        <w:jc w:val="center"/>
        <w:rPr>
          <w:b/>
          <w:u w:val="single"/>
          <w:lang w:val="fr-FR"/>
        </w:rPr>
      </w:pPr>
      <w:r w:rsidRPr="00967191">
        <w:rPr>
          <w:b/>
          <w:u w:val="single"/>
          <w:lang w:val="fr-FR"/>
        </w:rPr>
        <w:t xml:space="preserve">ALS </w:t>
      </w:r>
      <w:proofErr w:type="spellStart"/>
      <w:r w:rsidRPr="00967191">
        <w:rPr>
          <w:b/>
          <w:u w:val="single"/>
          <w:lang w:val="fr-FR"/>
        </w:rPr>
        <w:t>bilingual</w:t>
      </w:r>
      <w:proofErr w:type="spellEnd"/>
      <w:r w:rsidRPr="00967191">
        <w:rPr>
          <w:b/>
          <w:u w:val="single"/>
          <w:lang w:val="fr-FR"/>
        </w:rPr>
        <w:t xml:space="preserve"> </w:t>
      </w:r>
      <w:proofErr w:type="spellStart"/>
      <w:r w:rsidRPr="00967191">
        <w:rPr>
          <w:b/>
          <w:u w:val="single"/>
          <w:lang w:val="fr-FR"/>
        </w:rPr>
        <w:t>pdf</w:t>
      </w:r>
      <w:proofErr w:type="spellEnd"/>
      <w:r w:rsidRPr="00967191">
        <w:rPr>
          <w:b/>
          <w:u w:val="single"/>
          <w:lang w:val="fr-FR"/>
        </w:rPr>
        <w:t xml:space="preserve"> </w:t>
      </w:r>
      <w:proofErr w:type="gramStart"/>
      <w:r w:rsidRPr="00967191">
        <w:rPr>
          <w:b/>
          <w:u w:val="single"/>
          <w:lang w:val="fr-FR"/>
        </w:rPr>
        <w:t>file:</w:t>
      </w:r>
      <w:proofErr w:type="gramEnd"/>
      <w:r w:rsidRPr="00967191">
        <w:rPr>
          <w:b/>
          <w:u w:val="single"/>
          <w:lang w:val="fr-FR"/>
        </w:rPr>
        <w:t xml:space="preserve"> </w:t>
      </w:r>
      <w:r w:rsidR="00841573" w:rsidRPr="00967191">
        <w:rPr>
          <w:b/>
          <w:u w:val="single"/>
          <w:lang w:val="fr-FR"/>
        </w:rPr>
        <w:t xml:space="preserve"> </w:t>
      </w:r>
      <w:proofErr w:type="spellStart"/>
      <w:r w:rsidR="00024C04">
        <w:rPr>
          <w:b/>
          <w:u w:val="single"/>
          <w:lang w:val="fr-FR"/>
        </w:rPr>
        <w:t>Chapter</w:t>
      </w:r>
      <w:proofErr w:type="spellEnd"/>
      <w:r w:rsidR="00024C04">
        <w:rPr>
          <w:b/>
          <w:u w:val="single"/>
          <w:lang w:val="fr-FR"/>
        </w:rPr>
        <w:t xml:space="preserve"> 4, pages 6</w:t>
      </w:r>
      <w:r w:rsidR="00C645D8">
        <w:rPr>
          <w:b/>
          <w:u w:val="single"/>
          <w:lang w:val="fr-FR"/>
        </w:rPr>
        <w:t>-22</w:t>
      </w:r>
    </w:p>
    <w:p w:rsidR="006056DC" w:rsidRDefault="00154C29" w:rsidP="00C645D8">
      <w:pPr>
        <w:ind w:left="360"/>
        <w:jc w:val="center"/>
        <w:rPr>
          <w:bCs/>
          <w:lang w:val="fr-FR"/>
        </w:rPr>
      </w:pPr>
      <w:r>
        <w:rPr>
          <w:bCs/>
          <w:lang w:val="fr-FR"/>
        </w:rPr>
        <w:t>[</w:t>
      </w:r>
      <w:proofErr w:type="gramStart"/>
      <w:r>
        <w:rPr>
          <w:bCs/>
          <w:lang w:val="fr-FR"/>
        </w:rPr>
        <w:t>NPH:</w:t>
      </w:r>
      <w:proofErr w:type="gramEnd"/>
      <w:r>
        <w:rPr>
          <w:bCs/>
          <w:lang w:val="fr-FR"/>
        </w:rPr>
        <w:t xml:space="preserve"> pages 108</w:t>
      </w:r>
      <w:r w:rsidR="00C645D8">
        <w:rPr>
          <w:bCs/>
          <w:lang w:val="fr-FR"/>
        </w:rPr>
        <w:t>-119</w:t>
      </w:r>
      <w:r w:rsidR="006056DC">
        <w:rPr>
          <w:bCs/>
          <w:lang w:val="fr-FR"/>
        </w:rPr>
        <w:t>]</w:t>
      </w:r>
    </w:p>
    <w:p w:rsidR="00525AD7" w:rsidRDefault="00525AD7" w:rsidP="00525AD7">
      <w:pPr>
        <w:ind w:left="360"/>
        <w:jc w:val="center"/>
        <w:rPr>
          <w:b/>
          <w:u w:val="single"/>
          <w:lang w:val="fr-FR" w:eastAsia="zh-CN"/>
        </w:rPr>
      </w:pPr>
      <w:r>
        <w:rPr>
          <w:rFonts w:hint="eastAsia"/>
          <w:b/>
          <w:u w:val="single"/>
          <w:lang w:val="fr-FR" w:eastAsia="zh-CN"/>
        </w:rPr>
        <w:t>第十课</w:t>
      </w:r>
    </w:p>
    <w:p w:rsidR="00525AD7" w:rsidRDefault="00525AD7" w:rsidP="00525AD7">
      <w:pPr>
        <w:ind w:left="360"/>
        <w:jc w:val="center"/>
        <w:rPr>
          <w:b/>
          <w:u w:val="single"/>
          <w:lang w:val="fr-FR" w:eastAsia="zh-CN"/>
        </w:rPr>
      </w:pPr>
      <w:r>
        <w:rPr>
          <w:b/>
          <w:u w:val="single"/>
          <w:lang w:val="fr-FR" w:eastAsia="zh-CN"/>
        </w:rPr>
        <w:t>ALS</w:t>
      </w:r>
      <w:r>
        <w:rPr>
          <w:rFonts w:hint="eastAsia"/>
          <w:b/>
          <w:u w:val="single"/>
          <w:lang w:val="fr-FR" w:eastAsia="zh-CN"/>
        </w:rPr>
        <w:t>双语</w:t>
      </w:r>
      <w:r>
        <w:rPr>
          <w:b/>
          <w:u w:val="single"/>
          <w:lang w:val="fr-FR" w:eastAsia="zh-CN"/>
        </w:rPr>
        <w:t>PDF</w:t>
      </w:r>
      <w:r>
        <w:rPr>
          <w:rFonts w:hint="eastAsia"/>
          <w:b/>
          <w:u w:val="single"/>
          <w:lang w:val="fr-FR" w:eastAsia="zh-CN"/>
        </w:rPr>
        <w:t>文件：第四章，第</w:t>
      </w:r>
      <w:r>
        <w:rPr>
          <w:b/>
          <w:u w:val="single"/>
          <w:lang w:val="fr-FR" w:eastAsia="zh-CN"/>
        </w:rPr>
        <w:t>6-22</w:t>
      </w:r>
      <w:r>
        <w:rPr>
          <w:rFonts w:hint="eastAsia"/>
          <w:b/>
          <w:u w:val="single"/>
          <w:lang w:val="fr-FR" w:eastAsia="zh-CN"/>
        </w:rPr>
        <w:t>页</w:t>
      </w:r>
    </w:p>
    <w:p w:rsidR="00525AD7" w:rsidRDefault="00525AD7" w:rsidP="00525AD7">
      <w:pPr>
        <w:ind w:left="360"/>
        <w:jc w:val="center"/>
        <w:rPr>
          <w:bCs/>
          <w:lang w:val="fr-FR"/>
        </w:rPr>
      </w:pPr>
      <w:r>
        <w:rPr>
          <w:bCs/>
          <w:lang w:val="fr-FR"/>
        </w:rPr>
        <w:t xml:space="preserve">[NPH: </w:t>
      </w:r>
      <w:r>
        <w:rPr>
          <w:rFonts w:hint="eastAsia"/>
          <w:bCs/>
          <w:lang w:val="fr-FR" w:eastAsia="zh-CN"/>
        </w:rPr>
        <w:t>第</w:t>
      </w:r>
      <w:r>
        <w:rPr>
          <w:bCs/>
          <w:lang w:val="fr-FR"/>
        </w:rPr>
        <w:t>108-119</w:t>
      </w:r>
      <w:r>
        <w:rPr>
          <w:rFonts w:hint="eastAsia"/>
          <w:bCs/>
          <w:lang w:val="fr-FR" w:eastAsia="zh-CN"/>
        </w:rPr>
        <w:t>页</w:t>
      </w:r>
      <w:r>
        <w:rPr>
          <w:bCs/>
          <w:lang w:val="fr-FR"/>
        </w:rPr>
        <w:t>]</w:t>
      </w:r>
    </w:p>
    <w:p w:rsidR="00525AD7" w:rsidRDefault="00525AD7" w:rsidP="00525AD7">
      <w:pPr>
        <w:ind w:left="360"/>
        <w:jc w:val="center"/>
        <w:rPr>
          <w:b/>
          <w:u w:val="single"/>
          <w:lang w:val="fr-FR" w:eastAsia="zh-CN"/>
        </w:rPr>
      </w:pPr>
    </w:p>
    <w:p w:rsidR="00525AD7" w:rsidRPr="00275375" w:rsidRDefault="00525AD7" w:rsidP="00EA6D63">
      <w:pPr>
        <w:ind w:left="360"/>
        <w:jc w:val="center"/>
        <w:rPr>
          <w:bCs/>
          <w:lang w:val="fr-FR" w:eastAsia="zh-CN"/>
        </w:rPr>
      </w:pPr>
    </w:p>
    <w:p w:rsidR="00967191" w:rsidRPr="009F0176" w:rsidRDefault="002C0325" w:rsidP="00967191">
      <w:pPr>
        <w:ind w:left="360"/>
        <w:jc w:val="center"/>
        <w:rPr>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eltic trinity" style="position:absolute;left:0;text-align:left;margin-left:381.9pt;margin-top:10.65pt;width:116.85pt;height:112.35pt;z-index:-1;visibility:visible;mso-wrap-edited:f;mso-width-percent:0;mso-height-percent:0;mso-width-percent:0;mso-height-percent:0" wrapcoords="10454 810 8986 2250 7949 3690 7258 5130 5443 6570 4234 8010 3456 9450 3024 10890 2851 12330 2851 13770 2506 13770 1642 14850 1642 15210 1037 16650 778 18090 778 18720 2678 19530 4147 19710 9763 20790 10454 20790 11059 20790 11750 20790 17366 19620 18835 19530 20822 18630 20477 16650 19872 15210 19094 13770 18749 12330 18490 10890 18058 9450 17280 8010 16157 6480 14515 5490 14083 5130 13997 4590 13565 3690 12528 2250 11232 990 10973 810 10454 810">
            <v:imagedata r:id="rId8" o:title=""/>
            <w10:wrap type="tight"/>
          </v:shape>
        </w:pict>
      </w:r>
      <w:r w:rsidR="00967191" w:rsidRPr="009F0176">
        <w:rPr>
          <w:b/>
        </w:rPr>
        <w:t>Introduction</w:t>
      </w:r>
      <w:r w:rsidR="007C5060">
        <w:rPr>
          <w:rFonts w:hint="eastAsia"/>
          <w:b/>
          <w:lang w:eastAsia="zh-CN"/>
        </w:rPr>
        <w:t>简介</w:t>
      </w:r>
      <w:r w:rsidR="00D50781">
        <w:rPr>
          <w:b/>
          <w:lang w:eastAsia="zh-CN"/>
        </w:rPr>
        <w:t xml:space="preserve">   </w:t>
      </w:r>
    </w:p>
    <w:p w:rsidR="00967191" w:rsidRDefault="00967191" w:rsidP="00967191">
      <w:pPr>
        <w:ind w:left="720" w:firstLine="360"/>
        <w:jc w:val="both"/>
        <w:rPr>
          <w:bCs/>
        </w:rPr>
      </w:pPr>
      <w:r w:rsidRPr="009F0176">
        <w:rPr>
          <w:bCs/>
        </w:rPr>
        <w:t>In lesson 9 we began our study of “Theology”.  Theology is a biblical look at what we are able to know about God. We must not attempt to understand God – except in those aspects of his glory which he has revealed to us in his Word, the Bible.</w:t>
      </w:r>
    </w:p>
    <w:p w:rsidR="003729AF" w:rsidRPr="009F0176" w:rsidRDefault="003729AF" w:rsidP="00967191">
      <w:pPr>
        <w:ind w:left="720" w:firstLine="360"/>
        <w:jc w:val="both"/>
        <w:rPr>
          <w:bCs/>
          <w:lang w:eastAsia="zh-CN"/>
        </w:rPr>
      </w:pPr>
      <w:r>
        <w:rPr>
          <w:rFonts w:hint="eastAsia"/>
          <w:bCs/>
          <w:lang w:eastAsia="zh-CN"/>
        </w:rPr>
        <w:t>在第九课中，我们开始了对“神论”的学习。神论是从圣经角度来看我们对神已经知道的事情。我们不能试图去明白神</w:t>
      </w:r>
      <w:r>
        <w:rPr>
          <w:bCs/>
          <w:lang w:eastAsia="zh-CN"/>
        </w:rPr>
        <w:t>——</w:t>
      </w:r>
      <w:r>
        <w:rPr>
          <w:rFonts w:hint="eastAsia"/>
          <w:bCs/>
          <w:lang w:eastAsia="zh-CN"/>
        </w:rPr>
        <w:t>除非他已经在他的话语，即圣经中启示了我们。</w:t>
      </w:r>
    </w:p>
    <w:p w:rsidR="00967191" w:rsidRDefault="00967191" w:rsidP="00967191">
      <w:pPr>
        <w:ind w:left="720" w:firstLine="360"/>
        <w:jc w:val="both"/>
        <w:rPr>
          <w:bCs/>
        </w:rPr>
      </w:pPr>
      <w:r w:rsidRPr="009F0176">
        <w:rPr>
          <w:bCs/>
        </w:rPr>
        <w:t xml:space="preserve">In this lesson we pick up where we left off in lesson 9:  God is one; God is indivisible.  This includes his will.  God’s will </w:t>
      </w:r>
      <w:proofErr w:type="gramStart"/>
      <w:r w:rsidRPr="009F0176">
        <w:rPr>
          <w:bCs/>
        </w:rPr>
        <w:t>is</w:t>
      </w:r>
      <w:proofErr w:type="gramEnd"/>
      <w:r w:rsidRPr="009F0176">
        <w:rPr>
          <w:bCs/>
        </w:rPr>
        <w:t xml:space="preserve"> one.  </w:t>
      </w:r>
    </w:p>
    <w:p w:rsidR="003729AF" w:rsidRPr="009F0176" w:rsidRDefault="003729AF" w:rsidP="00967191">
      <w:pPr>
        <w:ind w:left="720" w:firstLine="360"/>
        <w:jc w:val="both"/>
        <w:rPr>
          <w:bCs/>
          <w:lang w:eastAsia="zh-CN"/>
        </w:rPr>
      </w:pPr>
      <w:r>
        <w:rPr>
          <w:rFonts w:hint="eastAsia"/>
          <w:bCs/>
          <w:lang w:eastAsia="zh-CN"/>
        </w:rPr>
        <w:t>本课中，我们将会继续第九课所学的内容：神是一位；神是不可分割的。这包括他的</w:t>
      </w:r>
      <w:r w:rsidR="00FC04B7">
        <w:rPr>
          <w:rFonts w:hint="eastAsia"/>
          <w:bCs/>
          <w:lang w:eastAsia="zh-CN"/>
        </w:rPr>
        <w:t>旨意</w:t>
      </w:r>
      <w:r>
        <w:rPr>
          <w:rFonts w:hint="eastAsia"/>
          <w:bCs/>
          <w:lang w:eastAsia="zh-CN"/>
        </w:rPr>
        <w:t>。神的</w:t>
      </w:r>
      <w:r w:rsidR="00FC04B7">
        <w:rPr>
          <w:rFonts w:hint="eastAsia"/>
          <w:bCs/>
          <w:lang w:eastAsia="zh-CN"/>
        </w:rPr>
        <w:t>旨意</w:t>
      </w:r>
      <w:r>
        <w:rPr>
          <w:rFonts w:hint="eastAsia"/>
          <w:bCs/>
          <w:lang w:eastAsia="zh-CN"/>
        </w:rPr>
        <w:t>只有一个。</w:t>
      </w:r>
    </w:p>
    <w:p w:rsidR="003729AF" w:rsidRDefault="00967191" w:rsidP="00967191">
      <w:pPr>
        <w:ind w:left="720" w:firstLine="360"/>
        <w:jc w:val="both"/>
        <w:rPr>
          <w:bCs/>
        </w:rPr>
      </w:pPr>
      <w:r w:rsidRPr="009F0176">
        <w:rPr>
          <w:bCs/>
        </w:rPr>
        <w:t>We will then proceed to the many aspects of God’s glory which we call his attributes.  We will list 14 attributes which belong to the true God.</w:t>
      </w:r>
    </w:p>
    <w:p w:rsidR="00F6063D" w:rsidRDefault="00301C8F" w:rsidP="00967191">
      <w:pPr>
        <w:ind w:left="720" w:firstLine="360"/>
        <w:jc w:val="both"/>
        <w:rPr>
          <w:bCs/>
          <w:lang w:eastAsia="zh-CN"/>
        </w:rPr>
      </w:pPr>
      <w:r>
        <w:rPr>
          <w:rFonts w:hint="eastAsia"/>
          <w:bCs/>
          <w:lang w:eastAsia="zh-CN"/>
        </w:rPr>
        <w:t>接下来我们会学习神的荣耀的多面性，即我们所说的神的属性。我们将会</w:t>
      </w:r>
      <w:r w:rsidR="00C60389">
        <w:rPr>
          <w:rFonts w:hint="eastAsia"/>
          <w:bCs/>
          <w:lang w:eastAsia="zh-CN"/>
        </w:rPr>
        <w:t>学习到真神的</w:t>
      </w:r>
      <w:r w:rsidR="00C60389">
        <w:rPr>
          <w:bCs/>
          <w:lang w:eastAsia="zh-CN"/>
        </w:rPr>
        <w:t>14</w:t>
      </w:r>
      <w:r w:rsidR="00C60389">
        <w:rPr>
          <w:rFonts w:hint="eastAsia"/>
          <w:bCs/>
          <w:lang w:eastAsia="zh-CN"/>
        </w:rPr>
        <w:t>种属性。</w:t>
      </w:r>
      <w:r w:rsidR="00967191" w:rsidRPr="009F0176">
        <w:rPr>
          <w:bCs/>
          <w:lang w:eastAsia="zh-CN"/>
        </w:rPr>
        <w:t xml:space="preserve">  </w:t>
      </w:r>
    </w:p>
    <w:p w:rsidR="00967191" w:rsidRPr="009F0176" w:rsidRDefault="00967191" w:rsidP="00967191">
      <w:pPr>
        <w:ind w:left="720" w:firstLine="360"/>
        <w:jc w:val="both"/>
        <w:rPr>
          <w:bCs/>
          <w:lang w:eastAsia="zh-CN"/>
        </w:rPr>
      </w:pPr>
      <w:r w:rsidRPr="009F0176">
        <w:rPr>
          <w:bCs/>
          <w:lang w:eastAsia="zh-CN"/>
        </w:rPr>
        <w:t xml:space="preserve">                                                                                 </w:t>
      </w:r>
    </w:p>
    <w:p w:rsidR="00967191" w:rsidRDefault="00967191" w:rsidP="00967191">
      <w:pPr>
        <w:numPr>
          <w:ilvl w:val="0"/>
          <w:numId w:val="13"/>
        </w:numPr>
        <w:rPr>
          <w:b/>
          <w:i/>
          <w:iCs/>
        </w:rPr>
      </w:pPr>
      <w:r w:rsidRPr="009F0176">
        <w:rPr>
          <w:b/>
          <w:i/>
          <w:iCs/>
        </w:rPr>
        <w:t>God is one in number and substance: the essence of God.</w:t>
      </w:r>
    </w:p>
    <w:p w:rsidR="001E17C5" w:rsidRPr="009F0176" w:rsidRDefault="001E17C5" w:rsidP="001E17C5">
      <w:pPr>
        <w:ind w:left="720"/>
        <w:rPr>
          <w:b/>
          <w:i/>
          <w:iCs/>
        </w:rPr>
      </w:pPr>
      <w:r>
        <w:rPr>
          <w:rFonts w:hint="eastAsia"/>
          <w:b/>
          <w:i/>
          <w:iCs/>
          <w:lang w:eastAsia="zh-CN"/>
        </w:rPr>
        <w:t>神在数量和本质上只有一个：神的本质</w:t>
      </w:r>
    </w:p>
    <w:p w:rsidR="00967191" w:rsidRPr="009F0176" w:rsidRDefault="00967191" w:rsidP="00967191">
      <w:pPr>
        <w:numPr>
          <w:ilvl w:val="3"/>
          <w:numId w:val="13"/>
        </w:numPr>
        <w:rPr>
          <w:i/>
          <w:iCs/>
        </w:rPr>
      </w:pPr>
      <w:r w:rsidRPr="009F0176">
        <w:rPr>
          <w:i/>
          <w:iCs/>
        </w:rPr>
        <w:t>God is one of a kind.</w:t>
      </w:r>
      <w:r w:rsidR="001E17C5">
        <w:rPr>
          <w:i/>
          <w:iCs/>
        </w:rPr>
        <w:t xml:space="preserve"> </w:t>
      </w:r>
      <w:r w:rsidR="001E17C5">
        <w:rPr>
          <w:rFonts w:hint="eastAsia"/>
          <w:i/>
          <w:iCs/>
          <w:lang w:eastAsia="zh-CN"/>
        </w:rPr>
        <w:t>神只有一位。</w:t>
      </w:r>
    </w:p>
    <w:p w:rsidR="00967191" w:rsidRPr="009F0176" w:rsidRDefault="00967191" w:rsidP="00967191">
      <w:pPr>
        <w:numPr>
          <w:ilvl w:val="3"/>
          <w:numId w:val="13"/>
        </w:numPr>
        <w:rPr>
          <w:i/>
          <w:iCs/>
        </w:rPr>
      </w:pPr>
      <w:r w:rsidRPr="009F0176">
        <w:rPr>
          <w:i/>
          <w:iCs/>
        </w:rPr>
        <w:t>God is indivisible.</w:t>
      </w:r>
      <w:r w:rsidR="001E17C5">
        <w:rPr>
          <w:i/>
          <w:iCs/>
        </w:rPr>
        <w:t xml:space="preserve"> </w:t>
      </w:r>
      <w:r w:rsidR="001E17C5">
        <w:rPr>
          <w:rFonts w:hint="eastAsia"/>
          <w:i/>
          <w:iCs/>
          <w:lang w:eastAsia="zh-CN"/>
        </w:rPr>
        <w:t>神是不可分割的。</w:t>
      </w:r>
    </w:p>
    <w:p w:rsidR="00967191" w:rsidRPr="009F0176" w:rsidRDefault="00967191" w:rsidP="00967191">
      <w:pPr>
        <w:numPr>
          <w:ilvl w:val="3"/>
          <w:numId w:val="13"/>
        </w:numPr>
        <w:rPr>
          <w:i/>
          <w:iCs/>
        </w:rPr>
      </w:pPr>
      <w:r w:rsidRPr="009F0176">
        <w:rPr>
          <w:i/>
          <w:iCs/>
        </w:rPr>
        <w:t>God is totally independent</w:t>
      </w:r>
      <w:r w:rsidR="001E17C5">
        <w:rPr>
          <w:rFonts w:hint="eastAsia"/>
          <w:i/>
          <w:iCs/>
          <w:lang w:eastAsia="zh-CN"/>
        </w:rPr>
        <w:t>。神是完全自在的。</w:t>
      </w:r>
    </w:p>
    <w:p w:rsidR="00967191" w:rsidRDefault="00967191" w:rsidP="00967191">
      <w:pPr>
        <w:numPr>
          <w:ilvl w:val="3"/>
          <w:numId w:val="13"/>
        </w:numPr>
        <w:rPr>
          <w:i/>
          <w:iCs/>
        </w:rPr>
      </w:pPr>
      <w:r w:rsidRPr="009F0176">
        <w:rPr>
          <w:i/>
          <w:iCs/>
        </w:rPr>
        <w:t>The true God tells us about himself through his personal names as revealed in his Word, the Bible.</w:t>
      </w:r>
    </w:p>
    <w:p w:rsidR="001E17C5" w:rsidRPr="001E17C5" w:rsidRDefault="001E17C5" w:rsidP="001E17C5">
      <w:pPr>
        <w:ind w:left="2880"/>
        <w:rPr>
          <w:i/>
          <w:iCs/>
          <w:lang w:eastAsia="zh-CN"/>
        </w:rPr>
      </w:pPr>
      <w:r w:rsidRPr="001E17C5">
        <w:rPr>
          <w:rFonts w:hint="eastAsia"/>
          <w:i/>
          <w:lang w:eastAsia="zh-CN"/>
        </w:rPr>
        <w:t>真神在圣经他所默示的话中向我们启示了他的名字，告诉我们关于他的事。</w:t>
      </w:r>
    </w:p>
    <w:p w:rsidR="00F6063D" w:rsidRPr="00F6063D" w:rsidRDefault="00967191" w:rsidP="00F6063D">
      <w:pPr>
        <w:numPr>
          <w:ilvl w:val="3"/>
          <w:numId w:val="13"/>
        </w:numPr>
      </w:pPr>
      <w:r w:rsidRPr="009F0176">
        <w:t>God has a will</w:t>
      </w:r>
      <w:r w:rsidR="00520590">
        <w:rPr>
          <w:lang w:eastAsia="zh-CN"/>
        </w:rPr>
        <w:t xml:space="preserve">. </w:t>
      </w:r>
      <w:r w:rsidR="00520590">
        <w:rPr>
          <w:rFonts w:hint="eastAsia"/>
          <w:lang w:eastAsia="zh-CN"/>
        </w:rPr>
        <w:t>神</w:t>
      </w:r>
      <w:r w:rsidR="00BC0645">
        <w:rPr>
          <w:rFonts w:hint="eastAsia"/>
          <w:lang w:eastAsia="zh-CN"/>
        </w:rPr>
        <w:t>只</w:t>
      </w:r>
      <w:r w:rsidR="00520590">
        <w:rPr>
          <w:rFonts w:hint="eastAsia"/>
          <w:lang w:eastAsia="zh-CN"/>
        </w:rPr>
        <w:t>有</w:t>
      </w:r>
      <w:r w:rsidR="00BC0645">
        <w:rPr>
          <w:rFonts w:hint="eastAsia"/>
          <w:lang w:eastAsia="zh-CN"/>
        </w:rPr>
        <w:t>一个</w:t>
      </w:r>
      <w:r w:rsidR="00FC04B7">
        <w:rPr>
          <w:rFonts w:hint="eastAsia"/>
          <w:lang w:eastAsia="zh-CN"/>
        </w:rPr>
        <w:t>旨意</w:t>
      </w:r>
      <w:r w:rsidR="00520590">
        <w:rPr>
          <w:rFonts w:hint="eastAsia"/>
          <w:lang w:eastAsia="zh-CN"/>
        </w:rPr>
        <w:t>。</w:t>
      </w:r>
    </w:p>
    <w:p w:rsidR="00967191" w:rsidRPr="009F0176" w:rsidRDefault="00967191" w:rsidP="00967191">
      <w:pPr>
        <w:numPr>
          <w:ilvl w:val="4"/>
          <w:numId w:val="13"/>
        </w:numPr>
      </w:pPr>
      <w:r w:rsidRPr="009F0176">
        <w:t>God’s will is free and independent of all things.</w:t>
      </w:r>
      <w:r w:rsidR="00C629A8">
        <w:rPr>
          <w:rFonts w:hint="eastAsia"/>
          <w:lang w:eastAsia="zh-CN"/>
        </w:rPr>
        <w:t>神的</w:t>
      </w:r>
      <w:r w:rsidR="00FC04B7">
        <w:rPr>
          <w:rFonts w:hint="eastAsia"/>
          <w:lang w:eastAsia="zh-CN"/>
        </w:rPr>
        <w:t>旨意</w:t>
      </w:r>
      <w:r w:rsidR="00E361EE">
        <w:rPr>
          <w:rFonts w:hint="eastAsia"/>
          <w:lang w:eastAsia="zh-CN"/>
        </w:rPr>
        <w:t>不受任何其他事物的限制和影响</w:t>
      </w:r>
    </w:p>
    <w:p w:rsidR="00967191" w:rsidRDefault="00967191" w:rsidP="00967191">
      <w:pPr>
        <w:rPr>
          <w:b/>
          <w:bCs/>
          <w:color w:val="FF0000"/>
        </w:rPr>
      </w:pPr>
      <w:r w:rsidRPr="009F0176">
        <w:t>Exodus 33:19</w:t>
      </w:r>
      <w:r w:rsidR="00F34600">
        <w:rPr>
          <w:color w:val="FF0000"/>
        </w:rPr>
        <w:t xml:space="preserve">  </w:t>
      </w:r>
    </w:p>
    <w:p w:rsidR="00EE5A63" w:rsidRPr="00F34600" w:rsidRDefault="00EE5A63" w:rsidP="00967191">
      <w:pPr>
        <w:rPr>
          <w:color w:val="FF0000"/>
        </w:rPr>
      </w:pPr>
      <w:r w:rsidRPr="00EE5A63">
        <w:rPr>
          <w:rFonts w:hint="eastAsia"/>
          <w:color w:val="000000"/>
          <w:shd w:val="clear" w:color="auto" w:fill="FFFFFF"/>
          <w:lang w:eastAsia="zh-CN"/>
        </w:rPr>
        <w:lastRenderedPageBreak/>
        <w:t>出</w:t>
      </w:r>
      <w:r w:rsidRPr="00EE5A63">
        <w:rPr>
          <w:color w:val="000000"/>
          <w:shd w:val="clear" w:color="auto" w:fill="FFFFFF"/>
          <w:lang w:eastAsia="zh-CN"/>
        </w:rPr>
        <w:t>33:19</w:t>
      </w:r>
      <w:r>
        <w:rPr>
          <w:color w:val="000000"/>
          <w:shd w:val="clear" w:color="auto" w:fill="FFFFFF"/>
          <w:lang w:eastAsia="zh-CN"/>
        </w:rPr>
        <w:t xml:space="preserve">  </w:t>
      </w:r>
    </w:p>
    <w:p w:rsidR="00967191" w:rsidRDefault="00967191" w:rsidP="00967191">
      <w:pPr>
        <w:rPr>
          <w:color w:val="000000"/>
          <w:shd w:val="clear" w:color="auto" w:fill="FFFFFF"/>
        </w:rPr>
      </w:pPr>
      <w:r w:rsidRPr="009F0176">
        <w:rPr>
          <w:b/>
          <w:bCs/>
          <w:color w:val="000000"/>
          <w:shd w:val="clear" w:color="auto" w:fill="FFFFFF"/>
          <w:vertAlign w:val="superscript"/>
        </w:rPr>
        <w:t>19 </w:t>
      </w:r>
      <w:r w:rsidRPr="009F0176">
        <w:rPr>
          <w:color w:val="000000"/>
          <w:shd w:val="clear" w:color="auto" w:fill="FFFFFF"/>
        </w:rPr>
        <w:t>And the </w:t>
      </w:r>
      <w:r w:rsidRPr="009F0176">
        <w:rPr>
          <w:smallCaps/>
          <w:color w:val="000000"/>
          <w:shd w:val="clear" w:color="auto" w:fill="FFFFFF"/>
        </w:rPr>
        <w:t>Lord</w:t>
      </w:r>
      <w:r w:rsidRPr="009F0176">
        <w:rPr>
          <w:color w:val="000000"/>
          <w:shd w:val="clear" w:color="auto" w:fill="FFFFFF"/>
        </w:rPr>
        <w:t> said, “I will cause all my goodness to pass in front of you, and I will proclaim my name, the </w:t>
      </w:r>
      <w:r w:rsidRPr="009F0176">
        <w:rPr>
          <w:smallCaps/>
          <w:color w:val="000000"/>
          <w:shd w:val="clear" w:color="auto" w:fill="FFFFFF"/>
        </w:rPr>
        <w:t>Lord</w:t>
      </w:r>
      <w:r w:rsidRPr="009F0176">
        <w:rPr>
          <w:color w:val="000000"/>
          <w:shd w:val="clear" w:color="auto" w:fill="FFFFFF"/>
        </w:rPr>
        <w:t>, in your presence. I will have mercy on whom I will have mercy, and I will have compassion on whom I will have compassion.</w:t>
      </w:r>
    </w:p>
    <w:p w:rsidR="00EE5A63" w:rsidRPr="009F0176" w:rsidRDefault="00EE5A63" w:rsidP="00967191">
      <w:pPr>
        <w:rPr>
          <w:color w:val="000000"/>
          <w:shd w:val="clear" w:color="auto" w:fill="FFFFFF"/>
          <w:lang w:eastAsia="zh-CN"/>
        </w:rPr>
      </w:pPr>
      <w:r w:rsidRPr="00EE5A63">
        <w:rPr>
          <w:rFonts w:hint="eastAsia"/>
          <w:color w:val="000000"/>
          <w:shd w:val="clear" w:color="auto" w:fill="FFFFFF"/>
          <w:lang w:eastAsia="zh-CN"/>
        </w:rPr>
        <w:t>耶和华说，我要显我一切的恩慈，在你面前经过，宣告我的名。我要恩待谁就恩待谁，要怜悯谁就怜悯谁，</w:t>
      </w:r>
    </w:p>
    <w:p w:rsidR="00967191" w:rsidRPr="009F0176" w:rsidRDefault="00967191" w:rsidP="00967191">
      <w:pPr>
        <w:rPr>
          <w:lang w:eastAsia="zh-CN"/>
        </w:rPr>
      </w:pPr>
    </w:p>
    <w:p w:rsidR="00F6063D" w:rsidRPr="00F6063D" w:rsidRDefault="00967191" w:rsidP="00967191">
      <w:pPr>
        <w:numPr>
          <w:ilvl w:val="4"/>
          <w:numId w:val="13"/>
        </w:numPr>
      </w:pPr>
      <w:r w:rsidRPr="009F0176">
        <w:t>Nevertheless, God invites us to pray for his will to bless us.</w:t>
      </w:r>
      <w:r w:rsidR="00FC04B7">
        <w:t xml:space="preserve"> </w:t>
      </w:r>
      <w:r w:rsidR="00FC04B7">
        <w:rPr>
          <w:rFonts w:hint="eastAsia"/>
          <w:lang w:eastAsia="zh-CN"/>
        </w:rPr>
        <w:t>然而，神邀请我们祷告愿他祝福我们。</w:t>
      </w:r>
    </w:p>
    <w:p w:rsidR="00967191" w:rsidRPr="009F0176" w:rsidRDefault="00967191" w:rsidP="00967191">
      <w:pPr>
        <w:rPr>
          <w:lang w:eastAsia="zh-CN"/>
        </w:rPr>
      </w:pPr>
      <w:r w:rsidRPr="009F0176">
        <w:t>Psalm 50:15</w:t>
      </w:r>
      <w:r w:rsidR="00A66BBD">
        <w:t xml:space="preserve"> </w:t>
      </w:r>
      <w:r w:rsidR="00A66BBD">
        <w:rPr>
          <w:rFonts w:hint="eastAsia"/>
          <w:lang w:eastAsia="zh-CN"/>
        </w:rPr>
        <w:t>诗</w:t>
      </w:r>
      <w:r w:rsidR="00A66BBD">
        <w:rPr>
          <w:lang w:eastAsia="zh-CN"/>
        </w:rPr>
        <w:t>50</w:t>
      </w:r>
      <w:r w:rsidR="00A66BBD">
        <w:rPr>
          <w:rFonts w:hint="eastAsia"/>
          <w:lang w:eastAsia="zh-CN"/>
        </w:rPr>
        <w:t>：</w:t>
      </w:r>
      <w:r w:rsidR="00A66BBD">
        <w:rPr>
          <w:lang w:eastAsia="zh-CN"/>
        </w:rPr>
        <w:t>15</w:t>
      </w:r>
    </w:p>
    <w:p w:rsidR="00967191" w:rsidRPr="009F0176" w:rsidRDefault="00967191" w:rsidP="00967191">
      <w:pPr>
        <w:rPr>
          <w:color w:val="000000"/>
        </w:rPr>
      </w:pPr>
      <w:r w:rsidRPr="009F0176">
        <w:rPr>
          <w:b/>
          <w:bCs/>
          <w:color w:val="000000"/>
          <w:shd w:val="clear" w:color="auto" w:fill="FFFFFF"/>
          <w:vertAlign w:val="superscript"/>
        </w:rPr>
        <w:t>15 </w:t>
      </w:r>
      <w:r>
        <w:rPr>
          <w:b/>
          <w:bCs/>
          <w:color w:val="000000"/>
          <w:shd w:val="clear" w:color="auto" w:fill="FFFFFF"/>
          <w:vertAlign w:val="superscript"/>
        </w:rPr>
        <w:t>“</w:t>
      </w:r>
      <w:r>
        <w:rPr>
          <w:color w:val="000000"/>
          <w:shd w:val="clear" w:color="auto" w:fill="FFFFFF"/>
        </w:rPr>
        <w:t>…a</w:t>
      </w:r>
      <w:r w:rsidRPr="009F0176">
        <w:rPr>
          <w:color w:val="000000"/>
          <w:shd w:val="clear" w:color="auto" w:fill="FFFFFF"/>
        </w:rPr>
        <w:t>nd call on me in the day of trouble;</w:t>
      </w:r>
      <w:r w:rsidRPr="009F0176">
        <w:rPr>
          <w:color w:val="000000"/>
        </w:rPr>
        <w:t xml:space="preserve"> </w:t>
      </w:r>
    </w:p>
    <w:p w:rsidR="00967191" w:rsidRDefault="00967191" w:rsidP="00967191">
      <w:pPr>
        <w:rPr>
          <w:color w:val="000000"/>
          <w:shd w:val="clear" w:color="auto" w:fill="FFFFFF"/>
        </w:rPr>
      </w:pPr>
      <w:r w:rsidRPr="009F0176">
        <w:rPr>
          <w:color w:val="000000"/>
          <w:shd w:val="clear" w:color="auto" w:fill="FFFFFF"/>
        </w:rPr>
        <w:t xml:space="preserve"> I will deliver you, and you will honor me.”</w:t>
      </w:r>
    </w:p>
    <w:p w:rsidR="00A66BBD" w:rsidRDefault="00A66BBD" w:rsidP="00967191">
      <w:pPr>
        <w:rPr>
          <w:color w:val="000000"/>
          <w:shd w:val="clear" w:color="auto" w:fill="FFFFFF"/>
          <w:lang w:eastAsia="zh-CN"/>
        </w:rPr>
      </w:pPr>
      <w:r w:rsidRPr="00A66BBD">
        <w:rPr>
          <w:rFonts w:hint="eastAsia"/>
          <w:color w:val="000000"/>
          <w:shd w:val="clear" w:color="auto" w:fill="FFFFFF"/>
          <w:lang w:eastAsia="zh-CN"/>
        </w:rPr>
        <w:t>并要在患难之日求告我，</w:t>
      </w:r>
    </w:p>
    <w:p w:rsidR="00A66BBD" w:rsidRPr="009F0176" w:rsidRDefault="00A66BBD" w:rsidP="00967191">
      <w:pPr>
        <w:rPr>
          <w:color w:val="000000"/>
          <w:shd w:val="clear" w:color="auto" w:fill="FFFFFF"/>
          <w:lang w:eastAsia="zh-CN"/>
        </w:rPr>
      </w:pPr>
      <w:r w:rsidRPr="00A66BBD">
        <w:rPr>
          <w:rFonts w:hint="eastAsia"/>
          <w:color w:val="000000"/>
          <w:shd w:val="clear" w:color="auto" w:fill="FFFFFF"/>
          <w:lang w:eastAsia="zh-CN"/>
        </w:rPr>
        <w:t>我必搭救你。你也要荣耀我。</w:t>
      </w:r>
    </w:p>
    <w:p w:rsidR="00967191" w:rsidRPr="009F0176" w:rsidRDefault="00967191" w:rsidP="00967191">
      <w:pPr>
        <w:rPr>
          <w:lang w:eastAsia="zh-CN"/>
        </w:rPr>
      </w:pPr>
    </w:p>
    <w:p w:rsidR="00967191" w:rsidRPr="009F0176" w:rsidRDefault="00967191" w:rsidP="00967191">
      <w:pPr>
        <w:numPr>
          <w:ilvl w:val="4"/>
          <w:numId w:val="13"/>
        </w:numPr>
      </w:pPr>
      <w:r w:rsidRPr="009F0176">
        <w:t xml:space="preserve">God’s will </w:t>
      </w:r>
      <w:proofErr w:type="gramStart"/>
      <w:r w:rsidRPr="009F0176">
        <w:t>is</w:t>
      </w:r>
      <w:proofErr w:type="gramEnd"/>
      <w:r w:rsidRPr="009F0176">
        <w:t xml:space="preserve"> one, just as God is one.</w:t>
      </w:r>
      <w:r w:rsidR="00DD2081">
        <w:t xml:space="preserve"> </w:t>
      </w:r>
      <w:r w:rsidR="00DD2081">
        <w:rPr>
          <w:rFonts w:hint="eastAsia"/>
          <w:lang w:eastAsia="zh-CN"/>
        </w:rPr>
        <w:t>神的旨意只有一个；正如神只有一位</w:t>
      </w:r>
    </w:p>
    <w:p w:rsidR="00967191" w:rsidRPr="009F0176" w:rsidRDefault="00967191" w:rsidP="00967191">
      <w:r w:rsidRPr="009F0176">
        <w:t>Romans 12:2</w:t>
      </w:r>
    </w:p>
    <w:p w:rsidR="00967191" w:rsidRPr="002C0325" w:rsidRDefault="00967191" w:rsidP="00967191">
      <w:pPr>
        <w:rPr>
          <w:color w:val="000000"/>
          <w:shd w:val="clear" w:color="auto" w:fill="FFFFFF"/>
        </w:rPr>
      </w:pPr>
      <w:r w:rsidRPr="009F0176">
        <w:rPr>
          <w:b/>
          <w:bCs/>
          <w:color w:val="000000"/>
          <w:shd w:val="clear" w:color="auto" w:fill="FFFFFF"/>
          <w:vertAlign w:val="superscript"/>
        </w:rPr>
        <w:t>2 </w:t>
      </w:r>
      <w:r w:rsidRPr="009F0176">
        <w:rPr>
          <w:color w:val="000000"/>
          <w:shd w:val="clear" w:color="auto" w:fill="FFFFFF"/>
        </w:rPr>
        <w:t xml:space="preserve">Do not conform to the pattern of this </w:t>
      </w:r>
      <w:proofErr w:type="gramStart"/>
      <w:r w:rsidRPr="009F0176">
        <w:rPr>
          <w:color w:val="000000"/>
          <w:shd w:val="clear" w:color="auto" w:fill="FFFFFF"/>
        </w:rPr>
        <w:t>world, but</w:t>
      </w:r>
      <w:proofErr w:type="gramEnd"/>
      <w:r w:rsidRPr="009F0176">
        <w:rPr>
          <w:color w:val="000000"/>
          <w:shd w:val="clear" w:color="auto" w:fill="FFFFFF"/>
        </w:rPr>
        <w:t xml:space="preserve"> be transformed by the renewing of your mind. Then you will be able to test and approve what God’s will is—his good, pleasing and perfect </w:t>
      </w:r>
      <w:r w:rsidRPr="002C0325">
        <w:rPr>
          <w:b/>
          <w:bCs/>
          <w:i/>
          <w:iCs/>
          <w:color w:val="000000"/>
          <w:u w:val="single"/>
          <w:shd w:val="clear" w:color="auto" w:fill="FFFFFF"/>
        </w:rPr>
        <w:t>will</w:t>
      </w:r>
      <w:r w:rsidRPr="002C0325">
        <w:rPr>
          <w:color w:val="000000"/>
          <w:shd w:val="clear" w:color="auto" w:fill="FFFFFF"/>
        </w:rPr>
        <w:t>.</w:t>
      </w:r>
    </w:p>
    <w:p w:rsidR="00DD2081" w:rsidRPr="002C0325" w:rsidRDefault="00DD2081" w:rsidP="00967191">
      <w:pPr>
        <w:rPr>
          <w:color w:val="000000"/>
          <w:shd w:val="clear" w:color="auto" w:fill="FFFFFF"/>
          <w:lang w:eastAsia="zh-CN"/>
        </w:rPr>
      </w:pPr>
      <w:r w:rsidRPr="002C0325">
        <w:rPr>
          <w:rFonts w:hint="eastAsia"/>
          <w:color w:val="000000"/>
          <w:shd w:val="clear" w:color="auto" w:fill="FFFFFF"/>
          <w:lang w:eastAsia="zh-CN"/>
        </w:rPr>
        <w:t>罗</w:t>
      </w:r>
      <w:r w:rsidRPr="002C0325">
        <w:rPr>
          <w:color w:val="000000"/>
          <w:shd w:val="clear" w:color="auto" w:fill="FFFFFF"/>
          <w:lang w:eastAsia="zh-CN"/>
        </w:rPr>
        <w:t xml:space="preserve">12:2 </w:t>
      </w:r>
    </w:p>
    <w:p w:rsidR="00DD2081" w:rsidRPr="002C0325" w:rsidRDefault="00DD2081" w:rsidP="00967191">
      <w:pPr>
        <w:rPr>
          <w:color w:val="000000"/>
          <w:shd w:val="clear" w:color="auto" w:fill="FFFFFF"/>
          <w:lang w:eastAsia="zh-CN"/>
        </w:rPr>
      </w:pPr>
      <w:r w:rsidRPr="002C0325">
        <w:rPr>
          <w:rFonts w:hint="eastAsia"/>
          <w:color w:val="000000"/>
          <w:shd w:val="clear" w:color="auto" w:fill="FFFFFF"/>
          <w:lang w:eastAsia="zh-CN"/>
        </w:rPr>
        <w:t>不要效法这个世界。只要心意更新而变化，叫你们察验何为神的善良，纯全可喜悦的</w:t>
      </w:r>
      <w:r w:rsidRPr="002C0325">
        <w:rPr>
          <w:rFonts w:hint="eastAsia"/>
          <w:b/>
          <w:i/>
          <w:color w:val="000000"/>
          <w:u w:val="single"/>
          <w:shd w:val="clear" w:color="auto" w:fill="FFFFFF"/>
          <w:lang w:eastAsia="zh-CN"/>
        </w:rPr>
        <w:t>旨意</w:t>
      </w:r>
      <w:r w:rsidRPr="002C0325">
        <w:rPr>
          <w:rFonts w:hint="eastAsia"/>
          <w:color w:val="000000"/>
          <w:shd w:val="clear" w:color="auto" w:fill="FFFFFF"/>
          <w:lang w:eastAsia="zh-CN"/>
        </w:rPr>
        <w:t>。</w:t>
      </w:r>
    </w:p>
    <w:p w:rsidR="00967191" w:rsidRPr="009F0176" w:rsidRDefault="00967191" w:rsidP="00967191">
      <w:pPr>
        <w:rPr>
          <w:lang w:eastAsia="zh-CN"/>
        </w:rPr>
      </w:pPr>
    </w:p>
    <w:p w:rsidR="00967191" w:rsidRPr="009F0176" w:rsidRDefault="00967191" w:rsidP="00967191">
      <w:pPr>
        <w:numPr>
          <w:ilvl w:val="4"/>
          <w:numId w:val="13"/>
        </w:numPr>
      </w:pPr>
      <w:r w:rsidRPr="009F0176">
        <w:t>God graciously wants all people to be saved.</w:t>
      </w:r>
      <w:r w:rsidR="00DD2081">
        <w:t xml:space="preserve"> </w:t>
      </w:r>
      <w:r w:rsidR="00DD2081">
        <w:rPr>
          <w:rFonts w:hint="eastAsia"/>
          <w:lang w:eastAsia="zh-CN"/>
        </w:rPr>
        <w:t>神满有恩</w:t>
      </w:r>
      <w:r w:rsidR="00434F74">
        <w:rPr>
          <w:rFonts w:hint="eastAsia"/>
          <w:lang w:eastAsia="zh-CN"/>
        </w:rPr>
        <w:t>慈</w:t>
      </w:r>
      <w:r w:rsidR="00DD2081">
        <w:rPr>
          <w:rFonts w:hint="eastAsia"/>
          <w:lang w:eastAsia="zh-CN"/>
        </w:rPr>
        <w:t>希望所有人得救。</w:t>
      </w:r>
    </w:p>
    <w:p w:rsidR="00967191" w:rsidRPr="009F0176" w:rsidRDefault="00967191" w:rsidP="00967191">
      <w:r w:rsidRPr="009F0176">
        <w:t>1 Timothy 2:4</w:t>
      </w:r>
    </w:p>
    <w:p w:rsidR="00967191" w:rsidRDefault="00967191" w:rsidP="00967191">
      <w:pPr>
        <w:rPr>
          <w:color w:val="000000"/>
          <w:shd w:val="clear" w:color="auto" w:fill="FFFFFF"/>
        </w:rPr>
      </w:pPr>
      <w:r w:rsidRPr="009F0176">
        <w:rPr>
          <w:b/>
          <w:bCs/>
          <w:color w:val="000000"/>
          <w:shd w:val="clear" w:color="auto" w:fill="FFFFFF"/>
          <w:vertAlign w:val="superscript"/>
        </w:rPr>
        <w:t>4 </w:t>
      </w:r>
      <w:r w:rsidRPr="009F0176">
        <w:t xml:space="preserve">{God} </w:t>
      </w:r>
      <w:r w:rsidRPr="009F0176">
        <w:rPr>
          <w:color w:val="000000"/>
          <w:shd w:val="clear" w:color="auto" w:fill="FFFFFF"/>
        </w:rPr>
        <w:t>wants all people to be saved and to come to a knowledge of the truth.</w:t>
      </w:r>
    </w:p>
    <w:p w:rsidR="00DD2081" w:rsidRDefault="00DD2081" w:rsidP="00967191">
      <w:pPr>
        <w:rPr>
          <w:color w:val="000000"/>
          <w:shd w:val="clear" w:color="auto" w:fill="FFFFFF"/>
        </w:rPr>
      </w:pPr>
      <w:r w:rsidRPr="00DD2081">
        <w:rPr>
          <w:rFonts w:hint="eastAsia"/>
          <w:color w:val="000000"/>
          <w:shd w:val="clear" w:color="auto" w:fill="FFFFFF"/>
        </w:rPr>
        <w:t>提前</w:t>
      </w:r>
      <w:r w:rsidRPr="00DD2081">
        <w:rPr>
          <w:color w:val="000000"/>
          <w:shd w:val="clear" w:color="auto" w:fill="FFFFFF"/>
        </w:rPr>
        <w:t xml:space="preserve">2:4 </w:t>
      </w:r>
    </w:p>
    <w:p w:rsidR="00DD2081" w:rsidRPr="009F0176" w:rsidRDefault="00DD2081" w:rsidP="00967191">
      <w:pPr>
        <w:rPr>
          <w:color w:val="000000"/>
          <w:shd w:val="clear" w:color="auto" w:fill="FFFFFF"/>
        </w:rPr>
      </w:pPr>
      <w:proofErr w:type="spellStart"/>
      <w:r w:rsidRPr="00DD2081">
        <w:rPr>
          <w:rFonts w:hint="eastAsia"/>
          <w:color w:val="000000"/>
          <w:shd w:val="clear" w:color="auto" w:fill="FFFFFF"/>
        </w:rPr>
        <w:t>他愿意万人得救，明白真道</w:t>
      </w:r>
      <w:proofErr w:type="spellEnd"/>
      <w:r w:rsidRPr="00DD2081">
        <w:rPr>
          <w:rFonts w:hint="eastAsia"/>
          <w:color w:val="000000"/>
          <w:shd w:val="clear" w:color="auto" w:fill="FFFFFF"/>
        </w:rPr>
        <w:t>。</w:t>
      </w:r>
    </w:p>
    <w:p w:rsidR="00F6063D" w:rsidRPr="00A16A40" w:rsidRDefault="00F6063D" w:rsidP="00967191">
      <w:pPr>
        <w:rPr>
          <w:b/>
          <w:bCs/>
          <w:color w:val="FF0000"/>
          <w:lang w:eastAsia="zh-CN"/>
        </w:rPr>
      </w:pPr>
    </w:p>
    <w:p w:rsidR="00967191" w:rsidRPr="009F0176" w:rsidRDefault="00967191" w:rsidP="00967191">
      <w:pPr>
        <w:numPr>
          <w:ilvl w:val="4"/>
          <w:numId w:val="13"/>
        </w:numPr>
      </w:pPr>
      <w:r w:rsidRPr="009F0176">
        <w:t>God graciously fulfills this will through the gospel.</w:t>
      </w:r>
      <w:r w:rsidR="00434F74">
        <w:t xml:space="preserve"> </w:t>
      </w:r>
      <w:r w:rsidR="00434F74">
        <w:rPr>
          <w:rFonts w:hint="eastAsia"/>
          <w:lang w:eastAsia="zh-CN"/>
        </w:rPr>
        <w:t>神满有恩慈地透过福音来成就他的旨意。</w:t>
      </w:r>
    </w:p>
    <w:p w:rsidR="00967191" w:rsidRPr="009F0176" w:rsidRDefault="00967191" w:rsidP="00967191">
      <w:r w:rsidRPr="009F0176">
        <w:t>Romans 1:16-17</w:t>
      </w:r>
    </w:p>
    <w:p w:rsidR="00967191" w:rsidRPr="002C0325" w:rsidRDefault="00967191" w:rsidP="00967191">
      <w:pPr>
        <w:rPr>
          <w:rStyle w:val="text"/>
          <w:color w:val="000000"/>
          <w:shd w:val="clear" w:color="auto" w:fill="FFFFFF"/>
        </w:rPr>
      </w:pPr>
      <w:r w:rsidRPr="009F0176">
        <w:rPr>
          <w:rStyle w:val="text"/>
          <w:b/>
          <w:bCs/>
          <w:color w:val="000000"/>
          <w:shd w:val="clear" w:color="auto" w:fill="FFFFFF"/>
          <w:vertAlign w:val="superscript"/>
        </w:rPr>
        <w:t>16 </w:t>
      </w:r>
      <w:r w:rsidRPr="009F0176">
        <w:rPr>
          <w:rStyle w:val="text"/>
          <w:color w:val="000000"/>
          <w:shd w:val="clear" w:color="auto" w:fill="FFFFFF"/>
        </w:rPr>
        <w:t xml:space="preserve">For I am not ashamed of the gospel, because it is the power of God that brings salvation to everyone who </w:t>
      </w:r>
      <w:r w:rsidRPr="002C0325">
        <w:rPr>
          <w:rStyle w:val="text"/>
          <w:color w:val="000000"/>
          <w:shd w:val="clear" w:color="auto" w:fill="FFFFFF"/>
        </w:rPr>
        <w:t>believes: </w:t>
      </w:r>
      <w:r w:rsidRPr="002C0325">
        <w:rPr>
          <w:rStyle w:val="text"/>
          <w:b/>
          <w:bCs/>
          <w:color w:val="000000"/>
          <w:shd w:val="clear" w:color="auto" w:fill="FFFFFF"/>
        </w:rPr>
        <w:t>first to the Jew, then to the Gentile</w:t>
      </w:r>
      <w:r w:rsidRPr="002C0325">
        <w:rPr>
          <w:rStyle w:val="text"/>
          <w:color w:val="000000"/>
          <w:shd w:val="clear" w:color="auto" w:fill="FFFFFF"/>
        </w:rPr>
        <w:t>.</w:t>
      </w:r>
      <w:r w:rsidRPr="002C0325">
        <w:rPr>
          <w:color w:val="000000"/>
          <w:shd w:val="clear" w:color="auto" w:fill="FFFFFF"/>
        </w:rPr>
        <w:t> </w:t>
      </w:r>
      <w:r w:rsidRPr="002C0325">
        <w:rPr>
          <w:rStyle w:val="text"/>
          <w:b/>
          <w:bCs/>
          <w:color w:val="000000"/>
          <w:shd w:val="clear" w:color="auto" w:fill="FFFFFF"/>
          <w:vertAlign w:val="superscript"/>
        </w:rPr>
        <w:t>17 </w:t>
      </w:r>
      <w:r w:rsidRPr="002C0325">
        <w:rPr>
          <w:rStyle w:val="text"/>
          <w:color w:val="000000"/>
          <w:shd w:val="clear" w:color="auto" w:fill="FFFFFF"/>
        </w:rPr>
        <w:t>For in the gospel the righteousness of God is revealed—a righteousness that is by faith from first to last, just as it is written: “The righteous will live by faith.”</w:t>
      </w:r>
    </w:p>
    <w:p w:rsidR="00434F74" w:rsidRPr="002C0325" w:rsidRDefault="00434F74" w:rsidP="00434F74">
      <w:pPr>
        <w:rPr>
          <w:rStyle w:val="text"/>
          <w:color w:val="000000"/>
          <w:shd w:val="clear" w:color="auto" w:fill="FFFFFF"/>
          <w:lang w:eastAsia="zh-CN"/>
        </w:rPr>
      </w:pPr>
      <w:r w:rsidRPr="002C0325">
        <w:rPr>
          <w:rStyle w:val="text"/>
          <w:rFonts w:hint="eastAsia"/>
          <w:color w:val="000000"/>
          <w:shd w:val="clear" w:color="auto" w:fill="FFFFFF"/>
          <w:lang w:eastAsia="zh-CN"/>
        </w:rPr>
        <w:t>罗</w:t>
      </w:r>
      <w:r w:rsidRPr="002C0325">
        <w:rPr>
          <w:rStyle w:val="text"/>
          <w:color w:val="000000"/>
          <w:shd w:val="clear" w:color="auto" w:fill="FFFFFF"/>
          <w:lang w:eastAsia="zh-CN"/>
        </w:rPr>
        <w:t xml:space="preserve">1:16-17 </w:t>
      </w:r>
    </w:p>
    <w:p w:rsidR="00434F74" w:rsidRPr="002C0325" w:rsidRDefault="00434F74" w:rsidP="00434F74">
      <w:pPr>
        <w:rPr>
          <w:rStyle w:val="text"/>
          <w:color w:val="000000"/>
          <w:shd w:val="clear" w:color="auto" w:fill="FFFFFF"/>
          <w:lang w:eastAsia="zh-CN"/>
        </w:rPr>
      </w:pPr>
      <w:r w:rsidRPr="002C0325">
        <w:rPr>
          <w:rStyle w:val="text"/>
          <w:rFonts w:hint="eastAsia"/>
          <w:color w:val="000000"/>
          <w:shd w:val="clear" w:color="auto" w:fill="FFFFFF"/>
          <w:lang w:eastAsia="zh-CN"/>
        </w:rPr>
        <w:t>我不以福音为耻。这福音本是神的大能，要救一切相信的，</w:t>
      </w:r>
      <w:r w:rsidRPr="002C0325">
        <w:rPr>
          <w:rStyle w:val="text"/>
          <w:rFonts w:hint="eastAsia"/>
          <w:b/>
          <w:color w:val="000000"/>
          <w:shd w:val="clear" w:color="auto" w:fill="FFFFFF"/>
          <w:lang w:eastAsia="zh-CN"/>
        </w:rPr>
        <w:t>先是犹太人，后是希利尼人</w:t>
      </w:r>
      <w:r w:rsidRPr="002C0325">
        <w:rPr>
          <w:rStyle w:val="text"/>
          <w:rFonts w:hint="eastAsia"/>
          <w:color w:val="000000"/>
          <w:shd w:val="clear" w:color="auto" w:fill="FFFFFF"/>
          <w:lang w:eastAsia="zh-CN"/>
        </w:rPr>
        <w:t>。因为神的义，正在这福音上显明出来。这义是本于信以致于信。如经上所记，义人必因信得生。</w:t>
      </w:r>
    </w:p>
    <w:p w:rsidR="003C34A1" w:rsidRPr="009F0176" w:rsidRDefault="003C34A1" w:rsidP="00967191">
      <w:pPr>
        <w:rPr>
          <w:lang w:eastAsia="zh-CN"/>
        </w:rPr>
      </w:pPr>
    </w:p>
    <w:p w:rsidR="00967191" w:rsidRPr="009F0176" w:rsidRDefault="00967191" w:rsidP="00967191">
      <w:pPr>
        <w:numPr>
          <w:ilvl w:val="4"/>
          <w:numId w:val="13"/>
        </w:numPr>
      </w:pPr>
      <w:r w:rsidRPr="009F0176">
        <w:t>As the LORD uses his Word to carry out his saving will</w:t>
      </w:r>
      <w:r>
        <w:t xml:space="preserve"> in Jesus</w:t>
      </w:r>
      <w:r w:rsidRPr="009F0176">
        <w:t xml:space="preserve">, people are able to resist him. If people reject the </w:t>
      </w:r>
      <w:r w:rsidRPr="009F0176">
        <w:lastRenderedPageBreak/>
        <w:t>gospel, it is the</w:t>
      </w:r>
      <w:r>
        <w:t>ir</w:t>
      </w:r>
      <w:r w:rsidRPr="009F0176">
        <w:t xml:space="preserve"> </w:t>
      </w:r>
      <w:r>
        <w:t xml:space="preserve">responsibility and </w:t>
      </w:r>
      <w:r w:rsidRPr="009F0176">
        <w:t xml:space="preserve">fault </w:t>
      </w:r>
      <w:r>
        <w:t>for doing this.</w:t>
      </w:r>
      <w:r w:rsidR="004E1DEC">
        <w:t xml:space="preserve"> </w:t>
      </w:r>
      <w:r w:rsidR="00AA0DE9">
        <w:rPr>
          <w:rFonts w:hint="eastAsia"/>
          <w:lang w:eastAsia="zh-CN"/>
        </w:rPr>
        <w:t>主用他的</w:t>
      </w:r>
      <w:r w:rsidR="00AD562F">
        <w:rPr>
          <w:rFonts w:hint="eastAsia"/>
          <w:lang w:eastAsia="zh-CN"/>
        </w:rPr>
        <w:t>话</w:t>
      </w:r>
      <w:r w:rsidR="00C514CA">
        <w:rPr>
          <w:rFonts w:hint="eastAsia"/>
          <w:lang w:eastAsia="zh-CN"/>
        </w:rPr>
        <w:t>来在耶稣里施行拯救的旨意，人们可以拒绝接受。人们如果拒绝接受福音，那是他们的责任和错误。</w:t>
      </w:r>
    </w:p>
    <w:p w:rsidR="00967191" w:rsidRPr="009F0176" w:rsidRDefault="00967191" w:rsidP="00967191">
      <w:r w:rsidRPr="009F0176">
        <w:t>Matthew 23:37</w:t>
      </w:r>
    </w:p>
    <w:p w:rsidR="00967191" w:rsidRDefault="00967191" w:rsidP="00967191">
      <w:pPr>
        <w:rPr>
          <w:color w:val="000000"/>
          <w:shd w:val="clear" w:color="auto" w:fill="FFFFFF"/>
        </w:rPr>
      </w:pPr>
      <w:r w:rsidRPr="009F0176">
        <w:rPr>
          <w:b/>
          <w:bCs/>
          <w:color w:val="000000"/>
          <w:shd w:val="clear" w:color="auto" w:fill="FFFFFF"/>
          <w:vertAlign w:val="superscript"/>
        </w:rPr>
        <w:t>37 </w:t>
      </w:r>
      <w:r w:rsidRPr="009F0176">
        <w:rPr>
          <w:color w:val="000000"/>
          <w:shd w:val="clear" w:color="auto" w:fill="FFFFFF"/>
        </w:rPr>
        <w:t>“Jerusalem, Jerusalem, you who kill the prophets and stone those sent to you, how often I have longed to gather your children together, as a hen gathers her chicks under her wings, and you were not willing.</w:t>
      </w:r>
    </w:p>
    <w:p w:rsidR="00C514CA" w:rsidRDefault="00C514CA" w:rsidP="00967191">
      <w:pPr>
        <w:rPr>
          <w:color w:val="000000"/>
          <w:shd w:val="clear" w:color="auto" w:fill="FFFFFF"/>
          <w:lang w:eastAsia="zh-CN"/>
        </w:rPr>
      </w:pPr>
      <w:r w:rsidRPr="00C514CA">
        <w:rPr>
          <w:rFonts w:hint="eastAsia"/>
          <w:color w:val="000000"/>
          <w:shd w:val="clear" w:color="auto" w:fill="FFFFFF"/>
          <w:lang w:eastAsia="zh-CN"/>
        </w:rPr>
        <w:t>太</w:t>
      </w:r>
      <w:r w:rsidRPr="00C514CA">
        <w:rPr>
          <w:color w:val="000000"/>
          <w:shd w:val="clear" w:color="auto" w:fill="FFFFFF"/>
          <w:lang w:eastAsia="zh-CN"/>
        </w:rPr>
        <w:t xml:space="preserve">23:37 </w:t>
      </w:r>
    </w:p>
    <w:p w:rsidR="00C514CA" w:rsidRPr="009F0176" w:rsidRDefault="00C514CA" w:rsidP="00967191">
      <w:pPr>
        <w:rPr>
          <w:color w:val="000000"/>
          <w:shd w:val="clear" w:color="auto" w:fill="FFFFFF"/>
          <w:lang w:eastAsia="zh-CN"/>
        </w:rPr>
      </w:pPr>
      <w:r w:rsidRPr="00C514CA">
        <w:rPr>
          <w:rFonts w:hint="eastAsia"/>
          <w:color w:val="000000"/>
          <w:shd w:val="clear" w:color="auto" w:fill="FFFFFF"/>
          <w:lang w:eastAsia="zh-CN"/>
        </w:rPr>
        <w:t>耶路撒冷阿，耶路撒冷阿，你常杀害先知，又用石头打死那奉差遣到你这里来的人。我多次愿意聚集你的儿女，好像母鸡把小鸡聚集在翅膀底下，只是你们不愿意。</w:t>
      </w:r>
    </w:p>
    <w:p w:rsidR="00967191" w:rsidRPr="009F0176" w:rsidRDefault="00967191" w:rsidP="00967191">
      <w:pPr>
        <w:rPr>
          <w:lang w:eastAsia="zh-CN"/>
        </w:rPr>
      </w:pPr>
    </w:p>
    <w:p w:rsidR="00967191" w:rsidRPr="009F0176" w:rsidRDefault="00967191" w:rsidP="00967191">
      <w:r w:rsidRPr="009F0176">
        <w:t>Acts 7:51</w:t>
      </w:r>
    </w:p>
    <w:p w:rsidR="00967191" w:rsidRDefault="00967191" w:rsidP="00967191">
      <w:pPr>
        <w:rPr>
          <w:color w:val="000000"/>
          <w:shd w:val="clear" w:color="auto" w:fill="FFFFFF"/>
        </w:rPr>
      </w:pPr>
      <w:r w:rsidRPr="009F0176">
        <w:rPr>
          <w:b/>
          <w:bCs/>
          <w:color w:val="000000"/>
          <w:shd w:val="clear" w:color="auto" w:fill="FFFFFF"/>
          <w:vertAlign w:val="superscript"/>
        </w:rPr>
        <w:t>51 </w:t>
      </w:r>
      <w:r w:rsidRPr="009F0176">
        <w:rPr>
          <w:color w:val="000000"/>
          <w:shd w:val="clear" w:color="auto" w:fill="FFFFFF"/>
        </w:rPr>
        <w:t>“You stiff-necked people, with uncircumcised hearts and ears! You always resist the Holy Spirit! You are doing just what your fathers did.</w:t>
      </w:r>
    </w:p>
    <w:p w:rsidR="00C514CA" w:rsidRDefault="00C514CA" w:rsidP="00967191">
      <w:pPr>
        <w:rPr>
          <w:color w:val="000000"/>
          <w:shd w:val="clear" w:color="auto" w:fill="FFFFFF"/>
          <w:lang w:eastAsia="zh-CN"/>
        </w:rPr>
      </w:pPr>
      <w:r w:rsidRPr="00C514CA">
        <w:rPr>
          <w:rFonts w:hint="eastAsia"/>
          <w:color w:val="000000"/>
          <w:shd w:val="clear" w:color="auto" w:fill="FFFFFF"/>
          <w:lang w:eastAsia="zh-CN"/>
        </w:rPr>
        <w:t>徒</w:t>
      </w:r>
      <w:r w:rsidRPr="00C514CA">
        <w:rPr>
          <w:color w:val="000000"/>
          <w:shd w:val="clear" w:color="auto" w:fill="FFFFFF"/>
          <w:lang w:eastAsia="zh-CN"/>
        </w:rPr>
        <w:t xml:space="preserve">7:51 </w:t>
      </w:r>
    </w:p>
    <w:p w:rsidR="00C514CA" w:rsidRDefault="00C514CA" w:rsidP="00967191">
      <w:pPr>
        <w:rPr>
          <w:color w:val="000000"/>
          <w:shd w:val="clear" w:color="auto" w:fill="FFFFFF"/>
          <w:lang w:eastAsia="zh-CN"/>
        </w:rPr>
      </w:pPr>
      <w:r w:rsidRPr="00C514CA">
        <w:rPr>
          <w:rFonts w:hint="eastAsia"/>
          <w:color w:val="000000"/>
          <w:shd w:val="clear" w:color="auto" w:fill="FFFFFF"/>
          <w:lang w:eastAsia="zh-CN"/>
        </w:rPr>
        <w:t>你们这硬着颈项，心与耳未受割礼的人，常时抗拒圣灵。你们的祖宗怎样，你们也怎样。</w:t>
      </w:r>
    </w:p>
    <w:p w:rsidR="00F6063D" w:rsidRPr="009F0176" w:rsidRDefault="00F6063D" w:rsidP="00967191">
      <w:pPr>
        <w:rPr>
          <w:rFonts w:hint="eastAsia"/>
          <w:color w:val="000000"/>
          <w:shd w:val="clear" w:color="auto" w:fill="FFFFFF"/>
          <w:lang w:eastAsia="zh-CN"/>
        </w:rPr>
      </w:pPr>
    </w:p>
    <w:p w:rsidR="00967191" w:rsidRPr="009F0176" w:rsidRDefault="00967191" w:rsidP="00967191">
      <w:pPr>
        <w:numPr>
          <w:ilvl w:val="4"/>
          <w:numId w:val="13"/>
        </w:numPr>
      </w:pPr>
      <w:r w:rsidRPr="009F0176">
        <w:t xml:space="preserve">When the LORD carries out his will “immediately” (without instruments; without </w:t>
      </w:r>
      <w:r w:rsidRPr="009F0176">
        <w:rPr>
          <w:i/>
          <w:iCs/>
        </w:rPr>
        <w:t>means</w:t>
      </w:r>
      <w:r w:rsidRPr="009F0176">
        <w:t>), people cannot resist what he wants and does.</w:t>
      </w:r>
      <w:r w:rsidR="00DE7E7F">
        <w:t xml:space="preserve"> </w:t>
      </w:r>
      <w:r w:rsidR="00DE7E7F">
        <w:rPr>
          <w:rFonts w:hint="eastAsia"/>
          <w:lang w:eastAsia="zh-CN"/>
        </w:rPr>
        <w:t>在主“直接”（不使用任何器皿，不用任何中介）成就心意的时候，人们无法抵挡他的心意，无法拒绝他的做工。</w:t>
      </w:r>
    </w:p>
    <w:p w:rsidR="00967191" w:rsidRPr="009F0176" w:rsidRDefault="00967191" w:rsidP="00967191">
      <w:r w:rsidRPr="009F0176">
        <w:t>Psalm 115:3</w:t>
      </w:r>
    </w:p>
    <w:p w:rsidR="00967191" w:rsidRDefault="00967191" w:rsidP="00967191">
      <w:pPr>
        <w:rPr>
          <w:rStyle w:val="text"/>
          <w:color w:val="000000"/>
          <w:shd w:val="clear" w:color="auto" w:fill="FFFFFF"/>
        </w:rPr>
      </w:pPr>
      <w:r w:rsidRPr="009F0176">
        <w:rPr>
          <w:rStyle w:val="text"/>
          <w:b/>
          <w:bCs/>
          <w:color w:val="000000"/>
          <w:shd w:val="clear" w:color="auto" w:fill="FFFFFF"/>
          <w:vertAlign w:val="superscript"/>
        </w:rPr>
        <w:t>3 </w:t>
      </w:r>
      <w:r w:rsidRPr="009F0176">
        <w:rPr>
          <w:rStyle w:val="text"/>
          <w:color w:val="000000"/>
          <w:shd w:val="clear" w:color="auto" w:fill="FFFFFF"/>
        </w:rPr>
        <w:t>In fact, our God is in the heavens.</w:t>
      </w:r>
      <w:r w:rsidRPr="009F0176">
        <w:rPr>
          <w:color w:val="000000"/>
        </w:rPr>
        <w:br/>
      </w:r>
      <w:r w:rsidRPr="009F0176">
        <w:rPr>
          <w:rStyle w:val="text"/>
          <w:color w:val="000000"/>
          <w:shd w:val="clear" w:color="auto" w:fill="FFFFFF"/>
        </w:rPr>
        <w:t>He does everything that pleases him. (EHV)</w:t>
      </w:r>
    </w:p>
    <w:p w:rsidR="00DE7E7F" w:rsidRDefault="00DE7E7F" w:rsidP="00967191">
      <w:pPr>
        <w:rPr>
          <w:rStyle w:val="text"/>
          <w:color w:val="000000"/>
          <w:shd w:val="clear" w:color="auto" w:fill="FFFFFF"/>
          <w:lang w:eastAsia="zh-CN"/>
        </w:rPr>
      </w:pPr>
      <w:r w:rsidRPr="00DE7E7F">
        <w:rPr>
          <w:rStyle w:val="text"/>
          <w:rFonts w:hint="eastAsia"/>
          <w:color w:val="000000"/>
          <w:shd w:val="clear" w:color="auto" w:fill="FFFFFF"/>
          <w:lang w:eastAsia="zh-CN"/>
        </w:rPr>
        <w:t>诗</w:t>
      </w:r>
      <w:r w:rsidRPr="00DE7E7F">
        <w:rPr>
          <w:rStyle w:val="text"/>
          <w:color w:val="000000"/>
          <w:shd w:val="clear" w:color="auto" w:fill="FFFFFF"/>
          <w:lang w:eastAsia="zh-CN"/>
        </w:rPr>
        <w:t>115:3</w:t>
      </w:r>
    </w:p>
    <w:p w:rsidR="00DE7E7F" w:rsidRPr="009F0176" w:rsidRDefault="00DE7E7F" w:rsidP="00967191">
      <w:pPr>
        <w:rPr>
          <w:rStyle w:val="text"/>
          <w:color w:val="000000"/>
          <w:shd w:val="clear" w:color="auto" w:fill="FFFFFF"/>
          <w:lang w:eastAsia="zh-CN"/>
        </w:rPr>
      </w:pPr>
      <w:r w:rsidRPr="00DE7E7F">
        <w:rPr>
          <w:rStyle w:val="text"/>
          <w:rFonts w:hint="eastAsia"/>
          <w:color w:val="000000"/>
          <w:shd w:val="clear" w:color="auto" w:fill="FFFFFF"/>
          <w:lang w:eastAsia="zh-CN"/>
        </w:rPr>
        <w:t>然而，我们的神在天上。都随自己的意旨行事。</w:t>
      </w:r>
    </w:p>
    <w:p w:rsidR="002A7E2D" w:rsidRPr="003C34A1" w:rsidRDefault="002A7E2D" w:rsidP="00967191">
      <w:pPr>
        <w:rPr>
          <w:b/>
          <w:bCs/>
          <w:color w:val="FF0000"/>
          <w:lang w:eastAsia="zh-CN"/>
        </w:rPr>
      </w:pPr>
    </w:p>
    <w:p w:rsidR="00967191" w:rsidRPr="009F0176" w:rsidRDefault="00967191" w:rsidP="00967191">
      <w:r w:rsidRPr="009F0176">
        <w:t>John 5:28-29</w:t>
      </w:r>
    </w:p>
    <w:p w:rsidR="00967191" w:rsidRDefault="00967191" w:rsidP="00967191">
      <w:pPr>
        <w:rPr>
          <w:rStyle w:val="text"/>
          <w:color w:val="000000"/>
          <w:shd w:val="clear" w:color="auto" w:fill="FFFFFF"/>
        </w:rPr>
      </w:pPr>
      <w:r w:rsidRPr="009F0176">
        <w:rPr>
          <w:rStyle w:val="text"/>
          <w:b/>
          <w:bCs/>
          <w:color w:val="000000"/>
          <w:shd w:val="clear" w:color="auto" w:fill="FFFFFF"/>
          <w:vertAlign w:val="superscript"/>
        </w:rPr>
        <w:t>28 </w:t>
      </w:r>
      <w:r w:rsidRPr="009F0176">
        <w:rPr>
          <w:rStyle w:val="text"/>
          <w:color w:val="000000"/>
          <w:shd w:val="clear" w:color="auto" w:fill="FFFFFF"/>
        </w:rPr>
        <w:t>“Do not be amazed at this, for a time is coming when all who are in their graves will hear his voice </w:t>
      </w:r>
      <w:r w:rsidRPr="009F0176">
        <w:rPr>
          <w:rStyle w:val="text"/>
          <w:b/>
          <w:bCs/>
          <w:color w:val="000000"/>
          <w:shd w:val="clear" w:color="auto" w:fill="FFFFFF"/>
          <w:vertAlign w:val="superscript"/>
        </w:rPr>
        <w:t>29 </w:t>
      </w:r>
      <w:r w:rsidRPr="009F0176">
        <w:rPr>
          <w:rStyle w:val="text"/>
          <w:color w:val="000000"/>
          <w:shd w:val="clear" w:color="auto" w:fill="FFFFFF"/>
        </w:rPr>
        <w:t>and will come out. Those who have done good will rise to live, but those who have practiced evil will rise to be condemned. (EHV)</w:t>
      </w:r>
    </w:p>
    <w:p w:rsidR="001C2A10" w:rsidRDefault="00063AC0" w:rsidP="00063AC0">
      <w:pPr>
        <w:rPr>
          <w:rStyle w:val="text"/>
          <w:color w:val="000000"/>
          <w:shd w:val="clear" w:color="auto" w:fill="FFFFFF"/>
          <w:lang w:eastAsia="zh-CN"/>
        </w:rPr>
      </w:pPr>
      <w:r w:rsidRPr="00063AC0">
        <w:rPr>
          <w:rStyle w:val="text"/>
          <w:rFonts w:hint="eastAsia"/>
          <w:color w:val="000000"/>
          <w:shd w:val="clear" w:color="auto" w:fill="FFFFFF"/>
          <w:lang w:eastAsia="zh-CN"/>
        </w:rPr>
        <w:t>约</w:t>
      </w:r>
      <w:r w:rsidRPr="00063AC0">
        <w:rPr>
          <w:rStyle w:val="text"/>
          <w:color w:val="000000"/>
          <w:shd w:val="clear" w:color="auto" w:fill="FFFFFF"/>
          <w:lang w:eastAsia="zh-CN"/>
        </w:rPr>
        <w:t>5:28</w:t>
      </w:r>
    </w:p>
    <w:p w:rsidR="00063AC0" w:rsidRPr="009F0176" w:rsidRDefault="00063AC0" w:rsidP="00063AC0">
      <w:pPr>
        <w:rPr>
          <w:rStyle w:val="text"/>
          <w:color w:val="000000"/>
          <w:shd w:val="clear" w:color="auto" w:fill="FFFFFF"/>
          <w:lang w:eastAsia="zh-CN"/>
        </w:rPr>
      </w:pPr>
      <w:r w:rsidRPr="00063AC0">
        <w:rPr>
          <w:rStyle w:val="text"/>
          <w:rFonts w:hint="eastAsia"/>
          <w:color w:val="000000"/>
          <w:shd w:val="clear" w:color="auto" w:fill="FFFFFF"/>
          <w:lang w:eastAsia="zh-CN"/>
        </w:rPr>
        <w:t>你们不要把这事看作希奇。时候要到，凡在坟墓里的，都要听见他的声音，就出来。行善的复活得生，作恶的复活定罪。</w:t>
      </w:r>
    </w:p>
    <w:p w:rsidR="00967191" w:rsidRPr="009F0176" w:rsidRDefault="00967191" w:rsidP="00967191">
      <w:pPr>
        <w:rPr>
          <w:b/>
          <w:lang w:eastAsia="zh-CN"/>
        </w:rPr>
      </w:pPr>
    </w:p>
    <w:p w:rsidR="00967191" w:rsidRPr="009F0176" w:rsidRDefault="00967191" w:rsidP="00967191">
      <w:pPr>
        <w:numPr>
          <w:ilvl w:val="0"/>
          <w:numId w:val="13"/>
        </w:numPr>
        <w:rPr>
          <w:b/>
        </w:rPr>
      </w:pPr>
      <w:r w:rsidRPr="009F0176">
        <w:rPr>
          <w:b/>
        </w:rPr>
        <w:t>The Attributes of God.</w:t>
      </w:r>
      <w:r w:rsidR="001C2A10">
        <w:rPr>
          <w:b/>
        </w:rPr>
        <w:t xml:space="preserve"> </w:t>
      </w:r>
      <w:r w:rsidR="001C2A10">
        <w:rPr>
          <w:rFonts w:hint="eastAsia"/>
          <w:b/>
          <w:lang w:eastAsia="zh-CN"/>
        </w:rPr>
        <w:t>神的属性</w:t>
      </w:r>
    </w:p>
    <w:p w:rsidR="00967191" w:rsidRPr="009F0176" w:rsidRDefault="00967191" w:rsidP="00967191">
      <w:pPr>
        <w:ind w:left="360"/>
        <w:rPr>
          <w:b/>
        </w:rPr>
      </w:pPr>
    </w:p>
    <w:p w:rsidR="00967191" w:rsidRDefault="00967191" w:rsidP="00967191">
      <w:pPr>
        <w:ind w:left="720"/>
        <w:rPr>
          <w:bCs/>
        </w:rPr>
      </w:pPr>
      <w:r w:rsidRPr="009F0176">
        <w:rPr>
          <w:bCs/>
        </w:rPr>
        <w:t>The attributes (characteristics) of God summarize what we know about God.  The</w:t>
      </w:r>
      <w:r>
        <w:rPr>
          <w:bCs/>
        </w:rPr>
        <w:t xml:space="preserve"> following</w:t>
      </w:r>
      <w:r w:rsidRPr="009F0176">
        <w:rPr>
          <w:bCs/>
        </w:rPr>
        <w:t xml:space="preserve"> characteristics of God are all </w:t>
      </w:r>
      <w:r>
        <w:rPr>
          <w:bCs/>
        </w:rPr>
        <w:t>revealed</w:t>
      </w:r>
      <w:r w:rsidRPr="009F0176">
        <w:rPr>
          <w:bCs/>
        </w:rPr>
        <w:t xml:space="preserve"> to us in God’s Word, the Bible.  We must not go beyond what the Bible tells us about God.  We must not attempt to explore that which the LORD has hidden from us about himself.  </w:t>
      </w:r>
    </w:p>
    <w:p w:rsidR="001C2A10" w:rsidRPr="001C2A10" w:rsidRDefault="001C2A10" w:rsidP="00967191">
      <w:pPr>
        <w:ind w:left="720"/>
      </w:pPr>
      <w:r w:rsidRPr="001C2A10">
        <w:rPr>
          <w:rFonts w:hint="eastAsia"/>
          <w:lang w:eastAsia="zh-CN"/>
        </w:rPr>
        <w:t>神的属性（特征）总结了我们对神已知的事实。下面这些神的特质都在神的话语，即圣经当中启示给我们了。</w:t>
      </w:r>
      <w:r>
        <w:rPr>
          <w:rFonts w:hint="eastAsia"/>
          <w:lang w:eastAsia="zh-CN"/>
        </w:rPr>
        <w:t>我们不能再圣经所启示的以外谈论神。我们也不能试图去探知那些主向我们所隐藏的关于他的事情。</w:t>
      </w:r>
    </w:p>
    <w:p w:rsidR="00967191" w:rsidRPr="009F0176" w:rsidRDefault="00967191" w:rsidP="00967191">
      <w:pPr>
        <w:rPr>
          <w:b/>
        </w:rPr>
      </w:pPr>
    </w:p>
    <w:p w:rsidR="00967191" w:rsidRPr="009F0176" w:rsidRDefault="00967191" w:rsidP="00967191">
      <w:pPr>
        <w:numPr>
          <w:ilvl w:val="3"/>
          <w:numId w:val="13"/>
        </w:numPr>
        <w:rPr>
          <w:bCs/>
        </w:rPr>
      </w:pPr>
      <w:r w:rsidRPr="009F0176">
        <w:rPr>
          <w:bCs/>
        </w:rPr>
        <w:lastRenderedPageBreak/>
        <w:t>Unchangeable</w:t>
      </w:r>
      <w:r w:rsidR="001C2A10">
        <w:rPr>
          <w:rFonts w:hint="eastAsia"/>
          <w:bCs/>
          <w:lang w:eastAsia="zh-CN"/>
        </w:rPr>
        <w:t>不变</w:t>
      </w:r>
    </w:p>
    <w:p w:rsidR="00967191" w:rsidRPr="002A7E2D" w:rsidRDefault="00967191" w:rsidP="00967191">
      <w:pPr>
        <w:rPr>
          <w:b/>
          <w:color w:val="FF0000"/>
        </w:rPr>
      </w:pPr>
      <w:r w:rsidRPr="009F0176">
        <w:rPr>
          <w:bCs/>
        </w:rPr>
        <w:t>Hebrews 13:8</w:t>
      </w:r>
      <w:r w:rsidR="002A7E2D">
        <w:rPr>
          <w:b/>
          <w:color w:val="FF0000"/>
        </w:rPr>
        <w:t xml:space="preserve">  </w:t>
      </w:r>
    </w:p>
    <w:p w:rsidR="00967191" w:rsidRDefault="00967191" w:rsidP="00967191">
      <w:pPr>
        <w:rPr>
          <w:color w:val="000000"/>
          <w:shd w:val="clear" w:color="auto" w:fill="FFFFFF"/>
        </w:rPr>
      </w:pPr>
      <w:r w:rsidRPr="009F0176">
        <w:rPr>
          <w:b/>
          <w:bCs/>
          <w:color w:val="000000"/>
          <w:shd w:val="clear" w:color="auto" w:fill="FFFFFF"/>
          <w:vertAlign w:val="superscript"/>
        </w:rPr>
        <w:t>8 </w:t>
      </w:r>
      <w:r w:rsidRPr="009F0176">
        <w:rPr>
          <w:color w:val="000000"/>
          <w:shd w:val="clear" w:color="auto" w:fill="FFFFFF"/>
        </w:rPr>
        <w:t>Jesus Christ is the same yesterday and today and forever. (EHV)</w:t>
      </w:r>
    </w:p>
    <w:p w:rsidR="00365835" w:rsidRDefault="00365835" w:rsidP="00967191">
      <w:pPr>
        <w:rPr>
          <w:bCs/>
          <w:lang w:eastAsia="zh-CN"/>
        </w:rPr>
      </w:pPr>
      <w:r w:rsidRPr="00365835">
        <w:rPr>
          <w:rFonts w:hint="eastAsia"/>
          <w:bCs/>
          <w:lang w:eastAsia="zh-CN"/>
        </w:rPr>
        <w:t>来</w:t>
      </w:r>
      <w:r w:rsidRPr="00365835">
        <w:rPr>
          <w:bCs/>
          <w:lang w:eastAsia="zh-CN"/>
        </w:rPr>
        <w:t>13:8</w:t>
      </w:r>
      <w:r>
        <w:rPr>
          <w:bCs/>
          <w:lang w:eastAsia="zh-CN"/>
        </w:rPr>
        <w:t xml:space="preserve"> </w:t>
      </w:r>
    </w:p>
    <w:p w:rsidR="00365835" w:rsidRPr="009F0176" w:rsidRDefault="00365835" w:rsidP="00967191">
      <w:pPr>
        <w:rPr>
          <w:bCs/>
          <w:lang w:eastAsia="zh-CN"/>
        </w:rPr>
      </w:pPr>
      <w:r w:rsidRPr="00365835">
        <w:rPr>
          <w:rFonts w:hint="eastAsia"/>
          <w:bCs/>
          <w:lang w:eastAsia="zh-CN"/>
        </w:rPr>
        <w:t>耶稣基督，昨日今日一直到永远是一样的。</w:t>
      </w:r>
    </w:p>
    <w:p w:rsidR="00967191" w:rsidRPr="009F0176" w:rsidRDefault="00967191" w:rsidP="00967191">
      <w:pPr>
        <w:rPr>
          <w:bCs/>
          <w:lang w:eastAsia="zh-CN"/>
        </w:rPr>
      </w:pPr>
    </w:p>
    <w:p w:rsidR="00967191" w:rsidRPr="009F0176" w:rsidRDefault="00967191" w:rsidP="00967191">
      <w:pPr>
        <w:rPr>
          <w:bCs/>
        </w:rPr>
      </w:pPr>
      <w:r w:rsidRPr="009F0176">
        <w:rPr>
          <w:bCs/>
        </w:rPr>
        <w:t>Malachi 3:6</w:t>
      </w:r>
    </w:p>
    <w:p w:rsidR="00967191" w:rsidRDefault="00967191" w:rsidP="00967191">
      <w:pPr>
        <w:rPr>
          <w:color w:val="000000"/>
          <w:shd w:val="clear" w:color="auto" w:fill="FFFFFF"/>
        </w:rPr>
      </w:pPr>
      <w:r w:rsidRPr="009F0176">
        <w:rPr>
          <w:b/>
          <w:bCs/>
          <w:color w:val="000000"/>
          <w:shd w:val="clear" w:color="auto" w:fill="FFFFFF"/>
          <w:vertAlign w:val="superscript"/>
        </w:rPr>
        <w:t>6 </w:t>
      </w:r>
      <w:r w:rsidRPr="009F0176">
        <w:rPr>
          <w:color w:val="000000"/>
          <w:shd w:val="clear" w:color="auto" w:fill="FFFFFF"/>
        </w:rPr>
        <w:t>“I the </w:t>
      </w:r>
      <w:r w:rsidRPr="009F0176">
        <w:rPr>
          <w:smallCaps/>
          <w:color w:val="000000"/>
          <w:shd w:val="clear" w:color="auto" w:fill="FFFFFF"/>
        </w:rPr>
        <w:t>Lord</w:t>
      </w:r>
      <w:r w:rsidRPr="009F0176">
        <w:rPr>
          <w:color w:val="000000"/>
          <w:shd w:val="clear" w:color="auto" w:fill="FFFFFF"/>
        </w:rPr>
        <w:t> do not change. </w:t>
      </w:r>
      <w:proofErr w:type="gramStart"/>
      <w:r w:rsidRPr="009F0176">
        <w:rPr>
          <w:color w:val="000000"/>
          <w:shd w:val="clear" w:color="auto" w:fill="FFFFFF"/>
        </w:rPr>
        <w:t>So</w:t>
      </w:r>
      <w:proofErr w:type="gramEnd"/>
      <w:r w:rsidRPr="009F0176">
        <w:rPr>
          <w:color w:val="000000"/>
          <w:shd w:val="clear" w:color="auto" w:fill="FFFFFF"/>
        </w:rPr>
        <w:t xml:space="preserve"> you, the descendants of Jacob, are not destroyed. </w:t>
      </w:r>
    </w:p>
    <w:p w:rsidR="00365835" w:rsidRDefault="00365835" w:rsidP="00967191">
      <w:pPr>
        <w:rPr>
          <w:color w:val="000000"/>
          <w:shd w:val="clear" w:color="auto" w:fill="FFFFFF"/>
          <w:lang w:eastAsia="zh-CN"/>
        </w:rPr>
      </w:pPr>
      <w:r w:rsidRPr="00365835">
        <w:rPr>
          <w:rFonts w:hint="eastAsia"/>
          <w:color w:val="000000"/>
          <w:shd w:val="clear" w:color="auto" w:fill="FFFFFF"/>
          <w:lang w:eastAsia="zh-CN"/>
        </w:rPr>
        <w:t>玛</w:t>
      </w:r>
      <w:r w:rsidRPr="00365835">
        <w:rPr>
          <w:color w:val="000000"/>
          <w:shd w:val="clear" w:color="auto" w:fill="FFFFFF"/>
          <w:lang w:eastAsia="zh-CN"/>
        </w:rPr>
        <w:t xml:space="preserve">3:6 </w:t>
      </w:r>
    </w:p>
    <w:p w:rsidR="00365835" w:rsidRPr="009F0176" w:rsidRDefault="00365835" w:rsidP="00967191">
      <w:pPr>
        <w:rPr>
          <w:color w:val="000000"/>
          <w:shd w:val="clear" w:color="auto" w:fill="FFFFFF"/>
          <w:lang w:eastAsia="zh-CN"/>
        </w:rPr>
      </w:pPr>
      <w:r w:rsidRPr="00365835">
        <w:rPr>
          <w:rFonts w:hint="eastAsia"/>
          <w:color w:val="000000"/>
          <w:shd w:val="clear" w:color="auto" w:fill="FFFFFF"/>
          <w:lang w:eastAsia="zh-CN"/>
        </w:rPr>
        <w:t>因我耶和华是不改变的，所以你们雅各之子没有灭亡。</w:t>
      </w:r>
    </w:p>
    <w:p w:rsidR="00967191" w:rsidRPr="009F0176" w:rsidRDefault="00967191" w:rsidP="00967191">
      <w:pPr>
        <w:rPr>
          <w:bCs/>
          <w:lang w:eastAsia="zh-CN"/>
        </w:rPr>
      </w:pPr>
    </w:p>
    <w:p w:rsidR="00967191" w:rsidRPr="009F0176" w:rsidRDefault="00967191" w:rsidP="00967191">
      <w:pPr>
        <w:numPr>
          <w:ilvl w:val="3"/>
          <w:numId w:val="13"/>
        </w:numPr>
        <w:rPr>
          <w:bCs/>
        </w:rPr>
      </w:pPr>
      <w:r w:rsidRPr="009F0176">
        <w:rPr>
          <w:bCs/>
        </w:rPr>
        <w:t>Infinite</w:t>
      </w:r>
      <w:r w:rsidR="00081D49">
        <w:rPr>
          <w:rFonts w:hint="eastAsia"/>
          <w:bCs/>
          <w:lang w:eastAsia="zh-CN"/>
        </w:rPr>
        <w:t>无限</w:t>
      </w:r>
    </w:p>
    <w:p w:rsidR="00967191" w:rsidRPr="002A7E2D" w:rsidRDefault="00967191" w:rsidP="00967191">
      <w:pPr>
        <w:rPr>
          <w:b/>
          <w:color w:val="FF0000"/>
        </w:rPr>
      </w:pPr>
      <w:r w:rsidRPr="009F0176">
        <w:rPr>
          <w:bCs/>
        </w:rPr>
        <w:t>Jeremiah 23:23-24</w:t>
      </w:r>
      <w:r w:rsidR="002A7E2D">
        <w:rPr>
          <w:bCs/>
        </w:rPr>
        <w:t xml:space="preserve">  </w:t>
      </w:r>
    </w:p>
    <w:p w:rsidR="00967191" w:rsidRDefault="00967191" w:rsidP="00967191">
      <w:pPr>
        <w:rPr>
          <w:color w:val="000000"/>
          <w:shd w:val="clear" w:color="auto" w:fill="FFFFFF"/>
        </w:rPr>
      </w:pPr>
      <w:r w:rsidRPr="009F0176">
        <w:rPr>
          <w:b/>
          <w:bCs/>
          <w:color w:val="000000"/>
          <w:shd w:val="clear" w:color="auto" w:fill="FFFFFF"/>
          <w:vertAlign w:val="superscript"/>
        </w:rPr>
        <w:t>23 </w:t>
      </w:r>
      <w:r w:rsidRPr="009F0176">
        <w:rPr>
          <w:color w:val="000000"/>
          <w:shd w:val="clear" w:color="auto" w:fill="FFFFFF"/>
        </w:rPr>
        <w:t>“Am I only a God nearby,”</w:t>
      </w:r>
      <w:r w:rsidRPr="009F0176">
        <w:rPr>
          <w:color w:val="000000"/>
        </w:rPr>
        <w:br/>
      </w:r>
      <w:r w:rsidRPr="009F0176">
        <w:rPr>
          <w:color w:val="000000"/>
          <w:shd w:val="clear" w:color="auto" w:fill="FFFFFF"/>
        </w:rPr>
        <w:t>declares the </w:t>
      </w:r>
      <w:r w:rsidRPr="009F0176">
        <w:rPr>
          <w:smallCaps/>
          <w:color w:val="000000"/>
          <w:shd w:val="clear" w:color="auto" w:fill="FFFFFF"/>
        </w:rPr>
        <w:t>Lord</w:t>
      </w:r>
      <w:r w:rsidRPr="009F0176">
        <w:rPr>
          <w:color w:val="000000"/>
          <w:shd w:val="clear" w:color="auto" w:fill="FFFFFF"/>
        </w:rPr>
        <w:t>,</w:t>
      </w:r>
      <w:r w:rsidR="00F6063D">
        <w:rPr>
          <w:color w:val="000000"/>
          <w:shd w:val="clear" w:color="auto" w:fill="FFFFFF"/>
        </w:rPr>
        <w:t xml:space="preserve"> </w:t>
      </w:r>
      <w:r w:rsidRPr="009F0176">
        <w:rPr>
          <w:color w:val="000000"/>
          <w:shd w:val="clear" w:color="auto" w:fill="FFFFFF"/>
        </w:rPr>
        <w:t>and not a God far away?</w:t>
      </w:r>
      <w:r w:rsidRPr="009F0176">
        <w:rPr>
          <w:color w:val="000000"/>
        </w:rPr>
        <w:br/>
      </w:r>
      <w:r w:rsidRPr="009F0176">
        <w:rPr>
          <w:b/>
          <w:bCs/>
          <w:color w:val="000000"/>
          <w:shd w:val="clear" w:color="auto" w:fill="FFFFFF"/>
          <w:vertAlign w:val="superscript"/>
        </w:rPr>
        <w:t>24 </w:t>
      </w:r>
      <w:r w:rsidRPr="009F0176">
        <w:rPr>
          <w:color w:val="000000"/>
          <w:shd w:val="clear" w:color="auto" w:fill="FFFFFF"/>
        </w:rPr>
        <w:t>Who can hide in secret places so that I cannot see them?”</w:t>
      </w:r>
      <w:r w:rsidRPr="009F0176">
        <w:rPr>
          <w:color w:val="000000"/>
        </w:rPr>
        <w:br/>
      </w:r>
      <w:r w:rsidRPr="009F0176">
        <w:rPr>
          <w:color w:val="000000"/>
          <w:shd w:val="clear" w:color="auto" w:fill="FFFFFF"/>
        </w:rPr>
        <w:t>declares the </w:t>
      </w:r>
      <w:r w:rsidRPr="009F0176">
        <w:rPr>
          <w:smallCaps/>
          <w:color w:val="000000"/>
          <w:shd w:val="clear" w:color="auto" w:fill="FFFFFF"/>
        </w:rPr>
        <w:t>Lord</w:t>
      </w:r>
      <w:r w:rsidRPr="009F0176">
        <w:rPr>
          <w:color w:val="000000"/>
          <w:shd w:val="clear" w:color="auto" w:fill="FFFFFF"/>
        </w:rPr>
        <w:t>.</w:t>
      </w:r>
      <w:r w:rsidRPr="009F0176">
        <w:rPr>
          <w:color w:val="000000"/>
        </w:rPr>
        <w:br/>
      </w:r>
      <w:r w:rsidRPr="009F0176">
        <w:rPr>
          <w:color w:val="000000"/>
          <w:shd w:val="clear" w:color="auto" w:fill="FFFFFF"/>
        </w:rPr>
        <w:t>    “Do not I fill heaven and earth?”</w:t>
      </w:r>
      <w:r w:rsidR="00F6063D">
        <w:rPr>
          <w:color w:val="000000"/>
          <w:shd w:val="clear" w:color="auto" w:fill="FFFFFF"/>
        </w:rPr>
        <w:t xml:space="preserve"> </w:t>
      </w:r>
      <w:r w:rsidRPr="009F0176">
        <w:rPr>
          <w:color w:val="000000"/>
          <w:shd w:val="clear" w:color="auto" w:fill="FFFFFF"/>
        </w:rPr>
        <w:t>declares the </w:t>
      </w:r>
      <w:r w:rsidRPr="009F0176">
        <w:rPr>
          <w:smallCaps/>
          <w:color w:val="000000"/>
          <w:shd w:val="clear" w:color="auto" w:fill="FFFFFF"/>
        </w:rPr>
        <w:t>Lord</w:t>
      </w:r>
      <w:r w:rsidRPr="009F0176">
        <w:rPr>
          <w:color w:val="000000"/>
          <w:shd w:val="clear" w:color="auto" w:fill="FFFFFF"/>
        </w:rPr>
        <w:t>.</w:t>
      </w:r>
    </w:p>
    <w:p w:rsidR="00FB69D3" w:rsidRDefault="00FB69D3" w:rsidP="00967191">
      <w:pPr>
        <w:rPr>
          <w:color w:val="000000"/>
          <w:shd w:val="clear" w:color="auto" w:fill="FFFFFF"/>
        </w:rPr>
      </w:pPr>
    </w:p>
    <w:p w:rsidR="00081D49" w:rsidRPr="00081D49" w:rsidRDefault="00081D49" w:rsidP="00081D49">
      <w:pPr>
        <w:rPr>
          <w:b/>
          <w:color w:val="FF0000"/>
          <w:shd w:val="clear" w:color="auto" w:fill="FFFFFF"/>
          <w:lang w:eastAsia="zh-CN"/>
        </w:rPr>
      </w:pPr>
      <w:r w:rsidRPr="00081D49">
        <w:rPr>
          <w:rFonts w:hint="eastAsia"/>
          <w:color w:val="000000"/>
          <w:shd w:val="clear" w:color="auto" w:fill="FFFFFF"/>
          <w:lang w:eastAsia="zh-CN"/>
        </w:rPr>
        <w:t>耶</w:t>
      </w:r>
      <w:r w:rsidRPr="00081D49">
        <w:rPr>
          <w:color w:val="000000"/>
          <w:shd w:val="clear" w:color="auto" w:fill="FFFFFF"/>
          <w:lang w:eastAsia="zh-CN"/>
        </w:rPr>
        <w:t>23:23</w:t>
      </w:r>
      <w:r>
        <w:rPr>
          <w:color w:val="000000"/>
          <w:shd w:val="clear" w:color="auto" w:fill="FFFFFF"/>
          <w:lang w:eastAsia="zh-CN"/>
        </w:rPr>
        <w:t>-24</w:t>
      </w:r>
      <w:r w:rsidRPr="00081D49">
        <w:rPr>
          <w:color w:val="000000"/>
          <w:shd w:val="clear" w:color="auto" w:fill="FFFFFF"/>
          <w:lang w:eastAsia="zh-CN"/>
        </w:rPr>
        <w:t xml:space="preserve"> </w:t>
      </w:r>
    </w:p>
    <w:p w:rsidR="00FB69D3" w:rsidRDefault="00081D49" w:rsidP="00081D49">
      <w:pPr>
        <w:rPr>
          <w:color w:val="000000"/>
          <w:shd w:val="clear" w:color="auto" w:fill="FFFFFF"/>
          <w:lang w:eastAsia="zh-CN"/>
        </w:rPr>
      </w:pPr>
      <w:r w:rsidRPr="00081D49">
        <w:rPr>
          <w:rFonts w:hint="eastAsia"/>
          <w:color w:val="000000"/>
          <w:shd w:val="clear" w:color="auto" w:fill="FFFFFF"/>
          <w:lang w:eastAsia="zh-CN"/>
        </w:rPr>
        <w:t>耶和华说，</w:t>
      </w:r>
    </w:p>
    <w:p w:rsidR="00FB69D3" w:rsidRDefault="00081D49" w:rsidP="00081D49">
      <w:pPr>
        <w:rPr>
          <w:color w:val="000000"/>
          <w:shd w:val="clear" w:color="auto" w:fill="FFFFFF"/>
          <w:lang w:eastAsia="zh-CN"/>
        </w:rPr>
      </w:pPr>
      <w:r w:rsidRPr="00081D49">
        <w:rPr>
          <w:rFonts w:hint="eastAsia"/>
          <w:color w:val="000000"/>
          <w:shd w:val="clear" w:color="auto" w:fill="FFFFFF"/>
          <w:lang w:eastAsia="zh-CN"/>
        </w:rPr>
        <w:t>我岂为近处的神呢？</w:t>
      </w:r>
    </w:p>
    <w:p w:rsidR="00081D49" w:rsidRPr="00081D49" w:rsidRDefault="00081D49" w:rsidP="00081D49">
      <w:pPr>
        <w:rPr>
          <w:color w:val="000000"/>
          <w:shd w:val="clear" w:color="auto" w:fill="FFFFFF"/>
          <w:lang w:eastAsia="zh-CN"/>
        </w:rPr>
      </w:pPr>
      <w:r w:rsidRPr="00081D49">
        <w:rPr>
          <w:rFonts w:hint="eastAsia"/>
          <w:color w:val="000000"/>
          <w:shd w:val="clear" w:color="auto" w:fill="FFFFFF"/>
          <w:lang w:eastAsia="zh-CN"/>
        </w:rPr>
        <w:t>不也为远处的神吗？</w:t>
      </w:r>
    </w:p>
    <w:p w:rsidR="00FB69D3" w:rsidRDefault="00081D49" w:rsidP="00081D49">
      <w:pPr>
        <w:rPr>
          <w:color w:val="000000"/>
          <w:shd w:val="clear" w:color="auto" w:fill="FFFFFF"/>
          <w:lang w:eastAsia="zh-CN"/>
        </w:rPr>
      </w:pPr>
      <w:r w:rsidRPr="00081D49">
        <w:rPr>
          <w:rFonts w:hint="eastAsia"/>
          <w:color w:val="000000"/>
          <w:shd w:val="clear" w:color="auto" w:fill="FFFFFF"/>
          <w:lang w:eastAsia="zh-CN"/>
        </w:rPr>
        <w:t>耶和华说，人岂能在隐密处藏身，</w:t>
      </w:r>
    </w:p>
    <w:p w:rsidR="00FB69D3" w:rsidRDefault="00081D49" w:rsidP="00081D49">
      <w:pPr>
        <w:rPr>
          <w:color w:val="000000"/>
          <w:shd w:val="clear" w:color="auto" w:fill="FFFFFF"/>
          <w:lang w:eastAsia="zh-CN"/>
        </w:rPr>
      </w:pPr>
      <w:r w:rsidRPr="00081D49">
        <w:rPr>
          <w:rFonts w:hint="eastAsia"/>
          <w:color w:val="000000"/>
          <w:shd w:val="clear" w:color="auto" w:fill="FFFFFF"/>
          <w:lang w:eastAsia="zh-CN"/>
        </w:rPr>
        <w:t>使我看不见他呢？</w:t>
      </w:r>
    </w:p>
    <w:p w:rsidR="00081D49" w:rsidRPr="009F0176" w:rsidRDefault="00081D49" w:rsidP="00081D49">
      <w:pPr>
        <w:rPr>
          <w:color w:val="000000"/>
          <w:shd w:val="clear" w:color="auto" w:fill="FFFFFF"/>
          <w:lang w:eastAsia="zh-CN"/>
        </w:rPr>
      </w:pPr>
      <w:r w:rsidRPr="00081D49">
        <w:rPr>
          <w:rFonts w:hint="eastAsia"/>
          <w:color w:val="000000"/>
          <w:shd w:val="clear" w:color="auto" w:fill="FFFFFF"/>
          <w:lang w:eastAsia="zh-CN"/>
        </w:rPr>
        <w:t>耶和华说，我岂不充满天地吗？</w:t>
      </w:r>
    </w:p>
    <w:p w:rsidR="00967191" w:rsidRPr="009F0176" w:rsidRDefault="00967191" w:rsidP="00967191">
      <w:pPr>
        <w:rPr>
          <w:bCs/>
          <w:lang w:eastAsia="zh-CN"/>
        </w:rPr>
      </w:pPr>
    </w:p>
    <w:p w:rsidR="00967191" w:rsidRPr="009F0176" w:rsidRDefault="00967191" w:rsidP="00967191">
      <w:pPr>
        <w:numPr>
          <w:ilvl w:val="3"/>
          <w:numId w:val="13"/>
        </w:numPr>
        <w:rPr>
          <w:bCs/>
        </w:rPr>
      </w:pPr>
      <w:r w:rsidRPr="009F0176">
        <w:rPr>
          <w:bCs/>
        </w:rPr>
        <w:t>Omnipresent</w:t>
      </w:r>
      <w:r w:rsidR="00FB69D3">
        <w:rPr>
          <w:rFonts w:hint="eastAsia"/>
          <w:bCs/>
          <w:lang w:eastAsia="zh-CN"/>
        </w:rPr>
        <w:t>无所不在</w:t>
      </w:r>
    </w:p>
    <w:p w:rsidR="00967191" w:rsidRPr="002A7E2D" w:rsidRDefault="00967191" w:rsidP="00967191">
      <w:pPr>
        <w:rPr>
          <w:b/>
          <w:color w:val="FF0000"/>
        </w:rPr>
      </w:pPr>
      <w:r w:rsidRPr="009F0176">
        <w:rPr>
          <w:bCs/>
        </w:rPr>
        <w:t>Matthew 28:20</w:t>
      </w:r>
      <w:r w:rsidR="002A7E2D">
        <w:rPr>
          <w:b/>
          <w:color w:val="FF0000"/>
        </w:rPr>
        <w:t xml:space="preserve">  </w:t>
      </w:r>
    </w:p>
    <w:p w:rsidR="00967191" w:rsidRDefault="00967191" w:rsidP="00967191">
      <w:pPr>
        <w:rPr>
          <w:color w:val="000000"/>
          <w:shd w:val="clear" w:color="auto" w:fill="FFFFFF"/>
        </w:rPr>
      </w:pPr>
      <w:r w:rsidRPr="009F0176">
        <w:rPr>
          <w:b/>
          <w:bCs/>
          <w:color w:val="000000"/>
          <w:shd w:val="clear" w:color="auto" w:fill="FFFFFF"/>
          <w:vertAlign w:val="superscript"/>
        </w:rPr>
        <w:t>20 </w:t>
      </w:r>
      <w:r w:rsidRPr="009F0176">
        <w:rPr>
          <w:color w:val="000000"/>
          <w:shd w:val="clear" w:color="auto" w:fill="FFFFFF"/>
        </w:rPr>
        <w:t xml:space="preserve">and teaching them to obey everything I have commanded you. And </w:t>
      </w:r>
      <w:proofErr w:type="gramStart"/>
      <w:r w:rsidRPr="009F0176">
        <w:rPr>
          <w:color w:val="000000"/>
          <w:shd w:val="clear" w:color="auto" w:fill="FFFFFF"/>
        </w:rPr>
        <w:t>surely</w:t>
      </w:r>
      <w:proofErr w:type="gramEnd"/>
      <w:r w:rsidRPr="009F0176">
        <w:rPr>
          <w:color w:val="000000"/>
          <w:shd w:val="clear" w:color="auto" w:fill="FFFFFF"/>
        </w:rPr>
        <w:t xml:space="preserve"> I am with you always, to the very end of the age.”</w:t>
      </w:r>
    </w:p>
    <w:p w:rsidR="00FB69D3" w:rsidRDefault="00FB69D3" w:rsidP="00967191">
      <w:pPr>
        <w:rPr>
          <w:color w:val="000000"/>
          <w:shd w:val="clear" w:color="auto" w:fill="FFFFFF"/>
          <w:lang w:eastAsia="zh-CN"/>
        </w:rPr>
      </w:pPr>
      <w:r w:rsidRPr="00FB69D3">
        <w:rPr>
          <w:rFonts w:hint="eastAsia"/>
          <w:color w:val="000000"/>
          <w:shd w:val="clear" w:color="auto" w:fill="FFFFFF"/>
          <w:lang w:eastAsia="zh-CN"/>
        </w:rPr>
        <w:t>太</w:t>
      </w:r>
      <w:r w:rsidRPr="00FB69D3">
        <w:rPr>
          <w:color w:val="000000"/>
          <w:shd w:val="clear" w:color="auto" w:fill="FFFFFF"/>
          <w:lang w:eastAsia="zh-CN"/>
        </w:rPr>
        <w:t xml:space="preserve">28:20 </w:t>
      </w:r>
    </w:p>
    <w:p w:rsidR="00FB69D3" w:rsidRPr="009F0176" w:rsidRDefault="00FB69D3" w:rsidP="00967191">
      <w:pPr>
        <w:rPr>
          <w:color w:val="000000"/>
          <w:shd w:val="clear" w:color="auto" w:fill="FFFFFF"/>
          <w:lang w:eastAsia="zh-CN"/>
        </w:rPr>
      </w:pPr>
      <w:r w:rsidRPr="00FB69D3">
        <w:rPr>
          <w:rFonts w:hint="eastAsia"/>
          <w:color w:val="000000"/>
          <w:shd w:val="clear" w:color="auto" w:fill="FFFFFF"/>
          <w:lang w:eastAsia="zh-CN"/>
        </w:rPr>
        <w:t>凡我所吩咐你们的，都教训他们遵守，我就常与你们同在，直到世界的末了。</w:t>
      </w:r>
    </w:p>
    <w:p w:rsidR="00967191" w:rsidRPr="009F0176" w:rsidRDefault="00967191" w:rsidP="00967191">
      <w:pPr>
        <w:rPr>
          <w:bCs/>
          <w:lang w:eastAsia="zh-CN"/>
        </w:rPr>
      </w:pPr>
    </w:p>
    <w:p w:rsidR="00967191" w:rsidRPr="009F0176" w:rsidRDefault="00967191" w:rsidP="00967191">
      <w:pPr>
        <w:numPr>
          <w:ilvl w:val="3"/>
          <w:numId w:val="13"/>
        </w:numPr>
        <w:rPr>
          <w:bCs/>
        </w:rPr>
      </w:pPr>
      <w:r w:rsidRPr="009F0176">
        <w:rPr>
          <w:bCs/>
        </w:rPr>
        <w:t>Eternal</w:t>
      </w:r>
      <w:r w:rsidR="00A76005">
        <w:rPr>
          <w:bCs/>
        </w:rPr>
        <w:t xml:space="preserve"> </w:t>
      </w:r>
      <w:r w:rsidR="00A76005">
        <w:rPr>
          <w:rFonts w:hint="eastAsia"/>
          <w:bCs/>
          <w:lang w:eastAsia="zh-CN"/>
        </w:rPr>
        <w:t>永生</w:t>
      </w:r>
    </w:p>
    <w:p w:rsidR="00967191" w:rsidRPr="002A7E2D" w:rsidRDefault="00967191" w:rsidP="00967191">
      <w:pPr>
        <w:rPr>
          <w:b/>
          <w:color w:val="FF0000"/>
        </w:rPr>
      </w:pPr>
      <w:r w:rsidRPr="009F0176">
        <w:rPr>
          <w:bCs/>
        </w:rPr>
        <w:t>John 8:58</w:t>
      </w:r>
      <w:r w:rsidR="002A7E2D">
        <w:rPr>
          <w:b/>
          <w:color w:val="FF0000"/>
        </w:rPr>
        <w:t xml:space="preserve">  </w:t>
      </w:r>
    </w:p>
    <w:p w:rsidR="00967191" w:rsidRDefault="00967191" w:rsidP="00967191">
      <w:pPr>
        <w:rPr>
          <w:color w:val="000000"/>
          <w:shd w:val="clear" w:color="auto" w:fill="FFFFFF"/>
        </w:rPr>
      </w:pPr>
      <w:r w:rsidRPr="009F0176">
        <w:rPr>
          <w:b/>
          <w:bCs/>
          <w:color w:val="000000"/>
          <w:shd w:val="clear" w:color="auto" w:fill="FFFFFF"/>
          <w:vertAlign w:val="superscript"/>
        </w:rPr>
        <w:t>58 </w:t>
      </w:r>
      <w:r w:rsidRPr="009F0176">
        <w:rPr>
          <w:color w:val="000000"/>
          <w:shd w:val="clear" w:color="auto" w:fill="FFFFFF"/>
        </w:rPr>
        <w:t>“Very truly I tell you,” Jesus answered, “before Abraham was born, I am!”</w:t>
      </w:r>
    </w:p>
    <w:p w:rsidR="007100E3" w:rsidRPr="00C2092E" w:rsidRDefault="00D74713" w:rsidP="00967191">
      <w:pPr>
        <w:rPr>
          <w:b/>
          <w:color w:val="FF0000"/>
          <w:shd w:val="clear" w:color="auto" w:fill="FFFFFF"/>
          <w:lang w:eastAsia="zh-CN"/>
        </w:rPr>
      </w:pPr>
      <w:r w:rsidRPr="00D74713">
        <w:rPr>
          <w:rFonts w:hint="eastAsia"/>
          <w:color w:val="000000"/>
          <w:shd w:val="clear" w:color="auto" w:fill="FFFFFF"/>
          <w:lang w:eastAsia="zh-CN"/>
        </w:rPr>
        <w:t>约</w:t>
      </w:r>
      <w:r w:rsidRPr="00D74713">
        <w:rPr>
          <w:color w:val="000000"/>
          <w:shd w:val="clear" w:color="auto" w:fill="FFFFFF"/>
          <w:lang w:eastAsia="zh-CN"/>
        </w:rPr>
        <w:t xml:space="preserve">8:58 </w:t>
      </w:r>
    </w:p>
    <w:p w:rsidR="00D74713" w:rsidRPr="009F0176" w:rsidRDefault="00D74713" w:rsidP="00967191">
      <w:pPr>
        <w:rPr>
          <w:color w:val="000000"/>
          <w:shd w:val="clear" w:color="auto" w:fill="FFFFFF"/>
          <w:lang w:eastAsia="zh-CN"/>
        </w:rPr>
      </w:pPr>
      <w:r w:rsidRPr="00D74713">
        <w:rPr>
          <w:rFonts w:hint="eastAsia"/>
          <w:color w:val="000000"/>
          <w:shd w:val="clear" w:color="auto" w:fill="FFFFFF"/>
          <w:lang w:eastAsia="zh-CN"/>
        </w:rPr>
        <w:t>耶稣说，我实实在在地告诉你们，还没有亚伯拉罕，就有了我。</w:t>
      </w:r>
    </w:p>
    <w:p w:rsidR="00967191" w:rsidRPr="009F0176" w:rsidRDefault="00967191" w:rsidP="00967191">
      <w:pPr>
        <w:rPr>
          <w:bCs/>
          <w:lang w:eastAsia="zh-CN"/>
        </w:rPr>
      </w:pPr>
    </w:p>
    <w:p w:rsidR="00967191" w:rsidRPr="002A7E2D" w:rsidRDefault="00967191" w:rsidP="00DC5D7E">
      <w:pPr>
        <w:rPr>
          <w:b/>
          <w:color w:val="FF0000"/>
        </w:rPr>
      </w:pPr>
      <w:r w:rsidRPr="009F0176">
        <w:rPr>
          <w:bCs/>
        </w:rPr>
        <w:t>Matthew 22:32</w:t>
      </w:r>
      <w:r w:rsidR="002A7E2D">
        <w:rPr>
          <w:b/>
          <w:color w:val="FF0000"/>
        </w:rPr>
        <w:t xml:space="preserve">  </w:t>
      </w:r>
    </w:p>
    <w:p w:rsidR="00967191" w:rsidRDefault="00967191" w:rsidP="00967191">
      <w:pPr>
        <w:rPr>
          <w:rStyle w:val="woj"/>
          <w:color w:val="000000"/>
          <w:shd w:val="clear" w:color="auto" w:fill="FFFFFF"/>
        </w:rPr>
      </w:pPr>
      <w:r w:rsidRPr="009F0176">
        <w:rPr>
          <w:rStyle w:val="woj"/>
          <w:b/>
          <w:bCs/>
          <w:color w:val="000000"/>
          <w:shd w:val="clear" w:color="auto" w:fill="FFFFFF"/>
          <w:vertAlign w:val="superscript"/>
        </w:rPr>
        <w:t>31 </w:t>
      </w:r>
      <w:r w:rsidRPr="009F0176">
        <w:rPr>
          <w:rStyle w:val="woj"/>
          <w:color w:val="000000"/>
          <w:shd w:val="clear" w:color="auto" w:fill="FFFFFF"/>
        </w:rPr>
        <w:t>But about the resurrection of the dead—have you not read what God said to you,</w:t>
      </w:r>
      <w:r w:rsidRPr="009F0176">
        <w:rPr>
          <w:color w:val="000000"/>
          <w:shd w:val="clear" w:color="auto" w:fill="FFFFFF"/>
        </w:rPr>
        <w:t> </w:t>
      </w:r>
      <w:r w:rsidRPr="009F0176">
        <w:rPr>
          <w:rStyle w:val="woj"/>
          <w:b/>
          <w:bCs/>
          <w:color w:val="000000"/>
          <w:shd w:val="clear" w:color="auto" w:fill="FFFFFF"/>
          <w:vertAlign w:val="superscript"/>
        </w:rPr>
        <w:t>32 </w:t>
      </w:r>
      <w:r w:rsidRPr="009F0176">
        <w:rPr>
          <w:rStyle w:val="woj"/>
          <w:color w:val="000000"/>
          <w:shd w:val="clear" w:color="auto" w:fill="FFFFFF"/>
        </w:rPr>
        <w:t>‘I am the God of Abraham, the God of Isaac, and the God of Jacob’? He is not the God of the dead but of the living.”</w:t>
      </w:r>
    </w:p>
    <w:p w:rsidR="007A6CC6" w:rsidRDefault="007A6CC6" w:rsidP="00967191">
      <w:pPr>
        <w:rPr>
          <w:rStyle w:val="woj"/>
          <w:color w:val="000000"/>
          <w:shd w:val="clear" w:color="auto" w:fill="FFFFFF"/>
          <w:lang w:eastAsia="zh-CN"/>
        </w:rPr>
      </w:pPr>
      <w:r w:rsidRPr="007A6CC6">
        <w:rPr>
          <w:rStyle w:val="woj"/>
          <w:rFonts w:hint="eastAsia"/>
          <w:color w:val="000000"/>
          <w:shd w:val="clear" w:color="auto" w:fill="FFFFFF"/>
          <w:lang w:eastAsia="zh-CN"/>
        </w:rPr>
        <w:t>太</w:t>
      </w:r>
      <w:r w:rsidRPr="007A6CC6">
        <w:rPr>
          <w:rStyle w:val="woj"/>
          <w:color w:val="000000"/>
          <w:shd w:val="clear" w:color="auto" w:fill="FFFFFF"/>
          <w:lang w:eastAsia="zh-CN"/>
        </w:rPr>
        <w:t>22:32</w:t>
      </w:r>
      <w:r w:rsidR="00B4381B">
        <w:rPr>
          <w:rStyle w:val="woj"/>
          <w:color w:val="000000"/>
          <w:shd w:val="clear" w:color="auto" w:fill="FFFFFF"/>
          <w:lang w:eastAsia="zh-CN"/>
        </w:rPr>
        <w:t xml:space="preserve"> </w:t>
      </w:r>
    </w:p>
    <w:p w:rsidR="007A6CC6" w:rsidRPr="009F0176" w:rsidRDefault="007A6CC6" w:rsidP="00967191">
      <w:pPr>
        <w:rPr>
          <w:rStyle w:val="woj"/>
          <w:color w:val="000000"/>
          <w:shd w:val="clear" w:color="auto" w:fill="FFFFFF"/>
          <w:lang w:eastAsia="zh-CN"/>
        </w:rPr>
      </w:pPr>
      <w:r w:rsidRPr="007A6CC6">
        <w:rPr>
          <w:rStyle w:val="woj"/>
          <w:rFonts w:hint="eastAsia"/>
          <w:color w:val="000000"/>
          <w:shd w:val="clear" w:color="auto" w:fill="FFFFFF"/>
          <w:lang w:eastAsia="zh-CN"/>
        </w:rPr>
        <w:t>他说，我是亚伯拉罕的神，以撒的神，雅各的神。神不是死人的神，乃是活人的神。</w:t>
      </w:r>
    </w:p>
    <w:p w:rsidR="00967191" w:rsidRPr="009F0176" w:rsidRDefault="00967191" w:rsidP="00967191">
      <w:pPr>
        <w:rPr>
          <w:bCs/>
          <w:lang w:eastAsia="zh-CN"/>
        </w:rPr>
      </w:pPr>
    </w:p>
    <w:p w:rsidR="00967191" w:rsidRPr="009F0176" w:rsidRDefault="00967191" w:rsidP="00967191">
      <w:pPr>
        <w:numPr>
          <w:ilvl w:val="3"/>
          <w:numId w:val="13"/>
        </w:numPr>
        <w:rPr>
          <w:bCs/>
        </w:rPr>
      </w:pPr>
      <w:r w:rsidRPr="009F0176">
        <w:rPr>
          <w:bCs/>
        </w:rPr>
        <w:t>Life</w:t>
      </w:r>
      <w:r w:rsidR="005E78E6">
        <w:rPr>
          <w:rFonts w:hint="eastAsia"/>
          <w:bCs/>
          <w:lang w:eastAsia="zh-CN"/>
        </w:rPr>
        <w:t>生命</w:t>
      </w:r>
    </w:p>
    <w:p w:rsidR="00967191" w:rsidRPr="00DC5D7E" w:rsidRDefault="00967191" w:rsidP="00967191">
      <w:pPr>
        <w:rPr>
          <w:b/>
          <w:color w:val="FF0000"/>
        </w:rPr>
      </w:pPr>
      <w:r w:rsidRPr="009F0176">
        <w:rPr>
          <w:bCs/>
        </w:rPr>
        <w:t>Deuteronomy 30:19-20</w:t>
      </w:r>
      <w:r w:rsidR="00DC5D7E">
        <w:rPr>
          <w:b/>
        </w:rPr>
        <w:t xml:space="preserve">  </w:t>
      </w:r>
    </w:p>
    <w:p w:rsidR="00967191" w:rsidRDefault="00967191" w:rsidP="00967191">
      <w:pPr>
        <w:rPr>
          <w:color w:val="000000"/>
          <w:shd w:val="clear" w:color="auto" w:fill="FFFFFF"/>
        </w:rPr>
      </w:pPr>
      <w:r w:rsidRPr="009F0176">
        <w:rPr>
          <w:b/>
          <w:bCs/>
          <w:color w:val="000000"/>
          <w:shd w:val="clear" w:color="auto" w:fill="FFFFFF"/>
          <w:vertAlign w:val="superscript"/>
        </w:rPr>
        <w:t>19 </w:t>
      </w:r>
      <w:r w:rsidRPr="009F0176">
        <w:rPr>
          <w:color w:val="000000"/>
          <w:shd w:val="clear" w:color="auto" w:fill="FFFFFF"/>
        </w:rPr>
        <w:t>This day I call the heavens and the earth as witnesses against you</w:t>
      </w:r>
      <w:r>
        <w:rPr>
          <w:color w:val="000000"/>
          <w:shd w:val="clear" w:color="auto" w:fill="FFFFFF"/>
        </w:rPr>
        <w:t xml:space="preserve"> </w:t>
      </w:r>
      <w:r w:rsidRPr="009F0176">
        <w:rPr>
          <w:color w:val="000000"/>
          <w:shd w:val="clear" w:color="auto" w:fill="FFFFFF"/>
        </w:rPr>
        <w:t xml:space="preserve">that I have set before </w:t>
      </w:r>
      <w:proofErr w:type="spellStart"/>
      <w:proofErr w:type="gramStart"/>
      <w:r w:rsidRPr="009F0176">
        <w:rPr>
          <w:color w:val="000000"/>
          <w:shd w:val="clear" w:color="auto" w:fill="FFFFFF"/>
        </w:rPr>
        <w:t>you</w:t>
      </w:r>
      <w:proofErr w:type="spellEnd"/>
      <w:proofErr w:type="gramEnd"/>
      <w:r w:rsidRPr="009F0176">
        <w:rPr>
          <w:color w:val="000000"/>
          <w:shd w:val="clear" w:color="auto" w:fill="FFFFFF"/>
        </w:rPr>
        <w:t xml:space="preserve"> life and death, blessings and curses. Now choose life, so that you and your children may live </w:t>
      </w:r>
      <w:r w:rsidRPr="009F0176">
        <w:rPr>
          <w:b/>
          <w:bCs/>
          <w:color w:val="000000"/>
          <w:shd w:val="clear" w:color="auto" w:fill="FFFFFF"/>
          <w:vertAlign w:val="superscript"/>
        </w:rPr>
        <w:t>20 </w:t>
      </w:r>
      <w:r w:rsidRPr="009F0176">
        <w:rPr>
          <w:color w:val="000000"/>
          <w:shd w:val="clear" w:color="auto" w:fill="FFFFFF"/>
        </w:rPr>
        <w:t>and that you may love the </w:t>
      </w:r>
      <w:r w:rsidRPr="009F0176">
        <w:rPr>
          <w:smallCaps/>
          <w:color w:val="000000"/>
          <w:shd w:val="clear" w:color="auto" w:fill="FFFFFF"/>
        </w:rPr>
        <w:t>Lord</w:t>
      </w:r>
      <w:r w:rsidRPr="009F0176">
        <w:rPr>
          <w:color w:val="000000"/>
          <w:shd w:val="clear" w:color="auto" w:fill="FFFFFF"/>
        </w:rPr>
        <w:t> your God, listen to his voice, and hold fast to him. For the </w:t>
      </w:r>
      <w:r w:rsidRPr="009F0176">
        <w:rPr>
          <w:smallCaps/>
          <w:color w:val="000000"/>
          <w:shd w:val="clear" w:color="auto" w:fill="FFFFFF"/>
        </w:rPr>
        <w:t>Lord</w:t>
      </w:r>
      <w:r w:rsidRPr="009F0176">
        <w:rPr>
          <w:color w:val="000000"/>
          <w:shd w:val="clear" w:color="auto" w:fill="FFFFFF"/>
        </w:rPr>
        <w:t> is your life, and he will give you many years in the land he swore to give to your fathers, Abraham, Isaac and Jacob.</w:t>
      </w:r>
    </w:p>
    <w:p w:rsidR="00DF1178" w:rsidRDefault="00DF1178" w:rsidP="00967191">
      <w:pPr>
        <w:rPr>
          <w:color w:val="000000"/>
          <w:shd w:val="clear" w:color="auto" w:fill="FFFFFF"/>
          <w:lang w:eastAsia="zh-CN"/>
        </w:rPr>
      </w:pPr>
      <w:r>
        <w:rPr>
          <w:rFonts w:hint="eastAsia"/>
          <w:color w:val="000000"/>
          <w:shd w:val="clear" w:color="auto" w:fill="FFFFFF"/>
          <w:lang w:eastAsia="zh-CN"/>
        </w:rPr>
        <w:t>申</w:t>
      </w:r>
      <w:r>
        <w:rPr>
          <w:color w:val="000000"/>
          <w:shd w:val="clear" w:color="auto" w:fill="FFFFFF"/>
          <w:lang w:eastAsia="zh-CN"/>
        </w:rPr>
        <w:t xml:space="preserve">30:19-20 </w:t>
      </w:r>
    </w:p>
    <w:p w:rsidR="00DF1178" w:rsidRPr="009F0176" w:rsidRDefault="00DF1178" w:rsidP="00DF1178">
      <w:pPr>
        <w:rPr>
          <w:color w:val="000000"/>
          <w:shd w:val="clear" w:color="auto" w:fill="FFFFFF"/>
          <w:lang w:eastAsia="zh-CN"/>
        </w:rPr>
      </w:pPr>
      <w:r w:rsidRPr="00DF1178">
        <w:rPr>
          <w:rFonts w:hint="eastAsia"/>
          <w:color w:val="000000"/>
          <w:shd w:val="clear" w:color="auto" w:fill="FFFFFF"/>
          <w:lang w:eastAsia="zh-CN"/>
        </w:rPr>
        <w:t>我今日呼天唤地向你作见证。我将生死祸福陈明在你面前，所以你要拣选生命，使你和你的后裔都得存活。且爱耶和华你的神，听从他的话，专靠他。因为他是你的生命，你的日子长久也在乎他。这样，你就可以在耶和华向你列祖亚伯拉罕，以撒，雅各起誓应许所赐的地上居住。</w:t>
      </w:r>
    </w:p>
    <w:p w:rsidR="00967191" w:rsidRPr="009F0176" w:rsidRDefault="00967191" w:rsidP="00967191">
      <w:pPr>
        <w:rPr>
          <w:bCs/>
          <w:lang w:eastAsia="zh-CN"/>
        </w:rPr>
      </w:pPr>
    </w:p>
    <w:p w:rsidR="00967191" w:rsidRDefault="00967191" w:rsidP="00967191">
      <w:pPr>
        <w:numPr>
          <w:ilvl w:val="3"/>
          <w:numId w:val="13"/>
        </w:numPr>
        <w:rPr>
          <w:bCs/>
        </w:rPr>
      </w:pPr>
      <w:r w:rsidRPr="009F0176">
        <w:rPr>
          <w:bCs/>
        </w:rPr>
        <w:t>Omniscient</w:t>
      </w:r>
      <w:r w:rsidR="00DF1178">
        <w:rPr>
          <w:rFonts w:hint="eastAsia"/>
          <w:bCs/>
          <w:lang w:eastAsia="zh-CN"/>
        </w:rPr>
        <w:t>无所不知</w:t>
      </w:r>
    </w:p>
    <w:p w:rsidR="00967191" w:rsidRPr="009F0176" w:rsidRDefault="00967191" w:rsidP="00967191">
      <w:pPr>
        <w:ind w:left="2880"/>
        <w:rPr>
          <w:bCs/>
        </w:rPr>
      </w:pPr>
    </w:p>
    <w:p w:rsidR="00DC5D7E" w:rsidRDefault="00967191" w:rsidP="00967191">
      <w:pPr>
        <w:numPr>
          <w:ilvl w:val="4"/>
          <w:numId w:val="13"/>
        </w:numPr>
        <w:rPr>
          <w:bCs/>
        </w:rPr>
      </w:pPr>
      <w:r w:rsidRPr="009F0176">
        <w:rPr>
          <w:bCs/>
        </w:rPr>
        <w:t>God knows us individually</w:t>
      </w:r>
      <w:r w:rsidR="00DF1178">
        <w:rPr>
          <w:rFonts w:hint="eastAsia"/>
          <w:bCs/>
          <w:lang w:eastAsia="zh-CN"/>
        </w:rPr>
        <w:t>神认识我们每一个人</w:t>
      </w:r>
    </w:p>
    <w:p w:rsidR="00DC5D7E" w:rsidRDefault="00DC5D7E" w:rsidP="00DC5D7E">
      <w:pPr>
        <w:ind w:left="3240"/>
        <w:rPr>
          <w:bCs/>
        </w:rPr>
      </w:pPr>
    </w:p>
    <w:p w:rsidR="00967191" w:rsidRPr="009F0176" w:rsidRDefault="00967191" w:rsidP="00DC5D7E">
      <w:pPr>
        <w:ind w:left="3240"/>
        <w:rPr>
          <w:bCs/>
        </w:rPr>
      </w:pPr>
      <w:r w:rsidRPr="009F0176">
        <w:rPr>
          <w:bCs/>
        </w:rPr>
        <w:tab/>
      </w:r>
    </w:p>
    <w:p w:rsidR="00967191" w:rsidRPr="00DC5D7E" w:rsidRDefault="00967191" w:rsidP="00967191">
      <w:pPr>
        <w:rPr>
          <w:b/>
          <w:color w:val="FF0000"/>
        </w:rPr>
      </w:pPr>
      <w:r w:rsidRPr="009F0176">
        <w:rPr>
          <w:bCs/>
        </w:rPr>
        <w:t>Psalm 139:1-6</w:t>
      </w:r>
      <w:r w:rsidR="00DC5D7E">
        <w:rPr>
          <w:b/>
          <w:color w:val="FF0000"/>
        </w:rPr>
        <w:t xml:space="preserve">  </w:t>
      </w:r>
    </w:p>
    <w:p w:rsidR="00967191" w:rsidRDefault="00967191" w:rsidP="00967191">
      <w:pPr>
        <w:rPr>
          <w:rStyle w:val="text"/>
          <w:color w:val="000000"/>
          <w:shd w:val="clear" w:color="auto" w:fill="FFFFFF"/>
        </w:rPr>
      </w:pPr>
      <w:r w:rsidRPr="009F0176">
        <w:rPr>
          <w:rStyle w:val="text"/>
          <w:b/>
          <w:bCs/>
          <w:color w:val="000000"/>
          <w:shd w:val="clear" w:color="auto" w:fill="FFFFFF"/>
          <w:vertAlign w:val="superscript"/>
        </w:rPr>
        <w:t>1 </w:t>
      </w:r>
      <w:r w:rsidRPr="009F0176">
        <w:rPr>
          <w:rStyle w:val="small-caps"/>
          <w:smallCaps/>
          <w:color w:val="000000"/>
          <w:shd w:val="clear" w:color="auto" w:fill="FFFFFF"/>
        </w:rPr>
        <w:t>Lord</w:t>
      </w:r>
      <w:r w:rsidRPr="009F0176">
        <w:rPr>
          <w:rStyle w:val="text"/>
          <w:color w:val="000000"/>
          <w:shd w:val="clear" w:color="auto" w:fill="FFFFFF"/>
        </w:rPr>
        <w:t>, you have investigated me,</w:t>
      </w:r>
      <w:r w:rsidRPr="009F0176">
        <w:rPr>
          <w:color w:val="000000"/>
        </w:rPr>
        <w:br/>
      </w:r>
      <w:r w:rsidRPr="009F0176">
        <w:rPr>
          <w:rStyle w:val="text"/>
          <w:color w:val="000000"/>
          <w:shd w:val="clear" w:color="auto" w:fill="FFFFFF"/>
        </w:rPr>
        <w:t>and you know.</w:t>
      </w:r>
      <w:r w:rsidRPr="009F0176">
        <w:rPr>
          <w:color w:val="000000"/>
        </w:rPr>
        <w:br/>
      </w:r>
      <w:r w:rsidRPr="009F0176">
        <w:rPr>
          <w:rStyle w:val="text"/>
          <w:b/>
          <w:bCs/>
          <w:color w:val="000000"/>
          <w:shd w:val="clear" w:color="auto" w:fill="FFFFFF"/>
          <w:vertAlign w:val="superscript"/>
        </w:rPr>
        <w:t>2 </w:t>
      </w:r>
      <w:r w:rsidRPr="009F0176">
        <w:rPr>
          <w:rStyle w:val="text"/>
          <w:color w:val="000000"/>
          <w:shd w:val="clear" w:color="auto" w:fill="FFFFFF"/>
        </w:rPr>
        <w:t>You know when I sit down and when I get up.</w:t>
      </w:r>
      <w:r w:rsidRPr="009F0176">
        <w:rPr>
          <w:color w:val="000000"/>
        </w:rPr>
        <w:br/>
      </w:r>
      <w:r w:rsidRPr="009F0176">
        <w:rPr>
          <w:rStyle w:val="text"/>
          <w:color w:val="000000"/>
          <w:shd w:val="clear" w:color="auto" w:fill="FFFFFF"/>
        </w:rPr>
        <w:t>You understand my thoughts from far off.</w:t>
      </w:r>
      <w:r w:rsidRPr="009F0176">
        <w:rPr>
          <w:color w:val="000000"/>
        </w:rPr>
        <w:br/>
      </w:r>
      <w:r w:rsidRPr="009F0176">
        <w:rPr>
          <w:rStyle w:val="text"/>
          <w:b/>
          <w:bCs/>
          <w:color w:val="000000"/>
          <w:shd w:val="clear" w:color="auto" w:fill="FFFFFF"/>
          <w:vertAlign w:val="superscript"/>
        </w:rPr>
        <w:t>3 </w:t>
      </w:r>
      <w:r w:rsidRPr="009F0176">
        <w:rPr>
          <w:rStyle w:val="text"/>
          <w:color w:val="000000"/>
          <w:shd w:val="clear" w:color="auto" w:fill="FFFFFF"/>
        </w:rPr>
        <w:t>You keep track of when I travel and when I stay,</w:t>
      </w:r>
      <w:r w:rsidRPr="009F0176">
        <w:rPr>
          <w:color w:val="000000"/>
        </w:rPr>
        <w:t xml:space="preserve"> </w:t>
      </w:r>
      <w:r w:rsidRPr="009F0176">
        <w:rPr>
          <w:color w:val="000000"/>
        </w:rPr>
        <w:br/>
      </w:r>
      <w:r w:rsidRPr="009F0176">
        <w:rPr>
          <w:rStyle w:val="text"/>
          <w:color w:val="000000"/>
          <w:shd w:val="clear" w:color="auto" w:fill="FFFFFF"/>
        </w:rPr>
        <w:t>and you are familiar with all my ways.</w:t>
      </w:r>
      <w:r w:rsidRPr="009F0176">
        <w:rPr>
          <w:color w:val="000000"/>
        </w:rPr>
        <w:br/>
      </w:r>
      <w:r w:rsidRPr="009F0176">
        <w:rPr>
          <w:rStyle w:val="text"/>
          <w:b/>
          <w:bCs/>
          <w:color w:val="000000"/>
          <w:shd w:val="clear" w:color="auto" w:fill="FFFFFF"/>
          <w:vertAlign w:val="superscript"/>
        </w:rPr>
        <w:t>4 </w:t>
      </w:r>
      <w:r w:rsidRPr="009F0176">
        <w:rPr>
          <w:rStyle w:val="text"/>
          <w:color w:val="000000"/>
          <w:shd w:val="clear" w:color="auto" w:fill="FFFFFF"/>
        </w:rPr>
        <w:t>Before there is a word on my tongue,</w:t>
      </w:r>
      <w:r w:rsidRPr="009F0176">
        <w:rPr>
          <w:color w:val="000000"/>
        </w:rPr>
        <w:br/>
      </w:r>
      <w:r w:rsidRPr="009F0176">
        <w:rPr>
          <w:rStyle w:val="indent-1-breaks"/>
          <w:color w:val="000000"/>
          <w:shd w:val="clear" w:color="auto" w:fill="FFFFFF"/>
        </w:rPr>
        <w:t>    </w:t>
      </w:r>
      <w:r w:rsidRPr="009F0176">
        <w:rPr>
          <w:rStyle w:val="text"/>
          <w:color w:val="000000"/>
          <w:shd w:val="clear" w:color="auto" w:fill="FFFFFF"/>
        </w:rPr>
        <w:t>you, </w:t>
      </w:r>
      <w:r w:rsidRPr="009F0176">
        <w:rPr>
          <w:rStyle w:val="small-caps"/>
          <w:smallCaps/>
          <w:color w:val="000000"/>
          <w:shd w:val="clear" w:color="auto" w:fill="FFFFFF"/>
        </w:rPr>
        <w:t>Lord</w:t>
      </w:r>
      <w:r w:rsidRPr="009F0176">
        <w:rPr>
          <w:rStyle w:val="text"/>
          <w:color w:val="000000"/>
          <w:shd w:val="clear" w:color="auto" w:fill="FFFFFF"/>
        </w:rPr>
        <w:t>, already know it completely.</w:t>
      </w:r>
      <w:r w:rsidRPr="009F0176">
        <w:rPr>
          <w:color w:val="000000"/>
        </w:rPr>
        <w:br/>
      </w:r>
      <w:r w:rsidR="00DF1178" w:rsidRPr="009F0176">
        <w:rPr>
          <w:rStyle w:val="text"/>
          <w:b/>
          <w:bCs/>
          <w:color w:val="000000"/>
          <w:shd w:val="clear" w:color="auto" w:fill="FFFFFF"/>
          <w:vertAlign w:val="superscript"/>
        </w:rPr>
        <w:t>5</w:t>
      </w:r>
      <w:r w:rsidRPr="009F0176">
        <w:rPr>
          <w:rStyle w:val="text"/>
          <w:b/>
          <w:bCs/>
          <w:color w:val="000000"/>
          <w:shd w:val="clear" w:color="auto" w:fill="FFFFFF"/>
          <w:vertAlign w:val="superscript"/>
        </w:rPr>
        <w:t> </w:t>
      </w:r>
      <w:r w:rsidRPr="009F0176">
        <w:rPr>
          <w:rStyle w:val="text"/>
          <w:color w:val="000000"/>
          <w:shd w:val="clear" w:color="auto" w:fill="FFFFFF"/>
        </w:rPr>
        <w:t>You put a fence behind me and in front of me,</w:t>
      </w:r>
      <w:r w:rsidRPr="009F0176">
        <w:rPr>
          <w:color w:val="000000"/>
        </w:rPr>
        <w:br/>
      </w:r>
      <w:r w:rsidRPr="009F0176">
        <w:rPr>
          <w:rStyle w:val="text"/>
          <w:color w:val="000000"/>
          <w:shd w:val="clear" w:color="auto" w:fill="FFFFFF"/>
        </w:rPr>
        <w:t>and you have placed your hand on me.</w:t>
      </w:r>
      <w:r w:rsidRPr="009F0176">
        <w:rPr>
          <w:color w:val="000000"/>
        </w:rPr>
        <w:br/>
      </w:r>
      <w:r w:rsidRPr="009F0176">
        <w:rPr>
          <w:rStyle w:val="text"/>
          <w:b/>
          <w:bCs/>
          <w:color w:val="000000"/>
          <w:shd w:val="clear" w:color="auto" w:fill="FFFFFF"/>
          <w:vertAlign w:val="superscript"/>
        </w:rPr>
        <w:t>6 </w:t>
      </w:r>
      <w:r w:rsidRPr="009F0176">
        <w:rPr>
          <w:rStyle w:val="text"/>
          <w:color w:val="000000"/>
          <w:shd w:val="clear" w:color="auto" w:fill="FFFFFF"/>
        </w:rPr>
        <w:t>Such knowledge is too wonderful for me.</w:t>
      </w:r>
      <w:r w:rsidRPr="009F0176">
        <w:rPr>
          <w:color w:val="000000"/>
        </w:rPr>
        <w:br/>
      </w:r>
      <w:r w:rsidRPr="009F0176">
        <w:rPr>
          <w:rStyle w:val="text"/>
          <w:color w:val="000000"/>
          <w:shd w:val="clear" w:color="auto" w:fill="FFFFFF"/>
        </w:rPr>
        <w:t>It is too high—I cannot grasp it. (EHV)</w:t>
      </w:r>
    </w:p>
    <w:p w:rsidR="00DF1178" w:rsidRDefault="00DF1178" w:rsidP="00DF1178">
      <w:pPr>
        <w:rPr>
          <w:rStyle w:val="text"/>
          <w:color w:val="000000"/>
          <w:shd w:val="clear" w:color="auto" w:fill="FFFFFF"/>
          <w:lang w:eastAsia="zh-CN"/>
        </w:rPr>
      </w:pPr>
      <w:r w:rsidRPr="00DF1178">
        <w:rPr>
          <w:rStyle w:val="text"/>
          <w:rFonts w:hint="eastAsia"/>
          <w:color w:val="000000"/>
          <w:shd w:val="clear" w:color="auto" w:fill="FFFFFF"/>
          <w:lang w:eastAsia="zh-CN"/>
        </w:rPr>
        <w:t>诗</w:t>
      </w:r>
      <w:r w:rsidRPr="00DF1178">
        <w:rPr>
          <w:rStyle w:val="text"/>
          <w:color w:val="000000"/>
          <w:shd w:val="clear" w:color="auto" w:fill="FFFFFF"/>
          <w:lang w:eastAsia="zh-CN"/>
        </w:rPr>
        <w:t>139:1</w:t>
      </w:r>
      <w:r>
        <w:rPr>
          <w:rStyle w:val="text"/>
          <w:color w:val="000000"/>
          <w:shd w:val="clear" w:color="auto" w:fill="FFFFFF"/>
          <w:lang w:eastAsia="zh-CN"/>
        </w:rPr>
        <w:t>-6</w:t>
      </w:r>
      <w:r w:rsidRPr="00DF1178">
        <w:rPr>
          <w:rStyle w:val="text"/>
          <w:color w:val="000000"/>
          <w:shd w:val="clear" w:color="auto" w:fill="FFFFFF"/>
          <w:lang w:eastAsia="zh-CN"/>
        </w:rPr>
        <w:t xml:space="preserve"> </w:t>
      </w:r>
    </w:p>
    <w:p w:rsidR="00DF1178" w:rsidRDefault="00DF1178" w:rsidP="00DF1178">
      <w:pPr>
        <w:rPr>
          <w:rStyle w:val="text"/>
          <w:color w:val="000000"/>
          <w:shd w:val="clear" w:color="auto" w:fill="FFFFFF"/>
          <w:lang w:eastAsia="zh-CN"/>
        </w:rPr>
      </w:pPr>
      <w:r w:rsidRPr="009F0176">
        <w:rPr>
          <w:rStyle w:val="text"/>
          <w:b/>
          <w:bCs/>
          <w:color w:val="000000"/>
          <w:shd w:val="clear" w:color="auto" w:fill="FFFFFF"/>
          <w:vertAlign w:val="superscript"/>
          <w:lang w:eastAsia="zh-CN"/>
        </w:rPr>
        <w:t>1</w:t>
      </w:r>
      <w:r w:rsidRPr="00DF1178">
        <w:rPr>
          <w:rStyle w:val="text"/>
          <w:rFonts w:hint="eastAsia"/>
          <w:color w:val="000000"/>
          <w:shd w:val="clear" w:color="auto" w:fill="FFFFFF"/>
          <w:lang w:eastAsia="zh-CN"/>
        </w:rPr>
        <w:t>耶和华阿，你已经鉴察我，</w:t>
      </w:r>
    </w:p>
    <w:p w:rsidR="00DF1178" w:rsidRPr="00DF1178" w:rsidRDefault="00DF1178" w:rsidP="00DF1178">
      <w:pPr>
        <w:rPr>
          <w:rStyle w:val="text"/>
          <w:color w:val="000000"/>
          <w:shd w:val="clear" w:color="auto" w:fill="FFFFFF"/>
          <w:lang w:eastAsia="zh-CN"/>
        </w:rPr>
      </w:pPr>
      <w:r>
        <w:rPr>
          <w:rStyle w:val="text"/>
          <w:color w:val="000000"/>
          <w:shd w:val="clear" w:color="auto" w:fill="FFFFFF"/>
          <w:lang w:eastAsia="zh-CN"/>
        </w:rPr>
        <w:t xml:space="preserve">  </w:t>
      </w:r>
      <w:r w:rsidRPr="00DF1178">
        <w:rPr>
          <w:rStyle w:val="text"/>
          <w:rFonts w:hint="eastAsia"/>
          <w:color w:val="000000"/>
          <w:shd w:val="clear" w:color="auto" w:fill="FFFFFF"/>
          <w:lang w:eastAsia="zh-CN"/>
        </w:rPr>
        <w:t>认识我。</w:t>
      </w:r>
    </w:p>
    <w:p w:rsidR="00DF1178" w:rsidRDefault="00DF1178" w:rsidP="00DF1178">
      <w:pPr>
        <w:rPr>
          <w:rStyle w:val="text"/>
          <w:color w:val="000000"/>
          <w:shd w:val="clear" w:color="auto" w:fill="FFFFFF"/>
          <w:lang w:eastAsia="zh-CN"/>
        </w:rPr>
      </w:pPr>
      <w:r w:rsidRPr="009F0176">
        <w:rPr>
          <w:rStyle w:val="text"/>
          <w:b/>
          <w:bCs/>
          <w:color w:val="000000"/>
          <w:shd w:val="clear" w:color="auto" w:fill="FFFFFF"/>
          <w:vertAlign w:val="superscript"/>
          <w:lang w:eastAsia="zh-CN"/>
        </w:rPr>
        <w:t>2 </w:t>
      </w:r>
      <w:r w:rsidRPr="00DF1178">
        <w:rPr>
          <w:rStyle w:val="text"/>
          <w:rFonts w:hint="eastAsia"/>
          <w:color w:val="000000"/>
          <w:shd w:val="clear" w:color="auto" w:fill="FFFFFF"/>
          <w:lang w:eastAsia="zh-CN"/>
        </w:rPr>
        <w:t>我坐下，我起来，你都晓得。</w:t>
      </w:r>
    </w:p>
    <w:p w:rsidR="00DF1178" w:rsidRPr="00DF1178" w:rsidRDefault="00DF1178" w:rsidP="00DF1178">
      <w:pPr>
        <w:rPr>
          <w:rStyle w:val="text"/>
          <w:color w:val="000000"/>
          <w:shd w:val="clear" w:color="auto" w:fill="FFFFFF"/>
          <w:lang w:eastAsia="zh-CN"/>
        </w:rPr>
      </w:pPr>
      <w:r>
        <w:rPr>
          <w:rStyle w:val="text"/>
          <w:color w:val="000000"/>
          <w:shd w:val="clear" w:color="auto" w:fill="FFFFFF"/>
          <w:lang w:eastAsia="zh-CN"/>
        </w:rPr>
        <w:t xml:space="preserve">  </w:t>
      </w:r>
      <w:r w:rsidRPr="00DF1178">
        <w:rPr>
          <w:rStyle w:val="text"/>
          <w:rFonts w:hint="eastAsia"/>
          <w:color w:val="000000"/>
          <w:shd w:val="clear" w:color="auto" w:fill="FFFFFF"/>
          <w:lang w:eastAsia="zh-CN"/>
        </w:rPr>
        <w:t>你从远处知道我的意念。</w:t>
      </w:r>
    </w:p>
    <w:p w:rsidR="00DF1178" w:rsidRDefault="00DF1178" w:rsidP="00DF1178">
      <w:pPr>
        <w:rPr>
          <w:rStyle w:val="text"/>
          <w:color w:val="000000"/>
          <w:shd w:val="clear" w:color="auto" w:fill="FFFFFF"/>
          <w:lang w:eastAsia="zh-CN"/>
        </w:rPr>
      </w:pPr>
      <w:r w:rsidRPr="009F0176">
        <w:rPr>
          <w:rStyle w:val="text"/>
          <w:b/>
          <w:bCs/>
          <w:color w:val="000000"/>
          <w:shd w:val="clear" w:color="auto" w:fill="FFFFFF"/>
          <w:vertAlign w:val="superscript"/>
          <w:lang w:eastAsia="zh-CN"/>
        </w:rPr>
        <w:t>3 </w:t>
      </w:r>
      <w:r w:rsidRPr="00DF1178">
        <w:rPr>
          <w:rStyle w:val="text"/>
          <w:rFonts w:hint="eastAsia"/>
          <w:color w:val="000000"/>
          <w:shd w:val="clear" w:color="auto" w:fill="FFFFFF"/>
          <w:lang w:eastAsia="zh-CN"/>
        </w:rPr>
        <w:t>我行路，我躺卧，你都细察，</w:t>
      </w:r>
    </w:p>
    <w:p w:rsidR="00DF1178" w:rsidRPr="00DF1178" w:rsidRDefault="00DF1178" w:rsidP="00DF1178">
      <w:pPr>
        <w:rPr>
          <w:rStyle w:val="text"/>
          <w:color w:val="000000"/>
          <w:shd w:val="clear" w:color="auto" w:fill="FFFFFF"/>
          <w:lang w:eastAsia="zh-CN"/>
        </w:rPr>
      </w:pPr>
      <w:r>
        <w:rPr>
          <w:rStyle w:val="text"/>
          <w:color w:val="000000"/>
          <w:shd w:val="clear" w:color="auto" w:fill="FFFFFF"/>
          <w:lang w:eastAsia="zh-CN"/>
        </w:rPr>
        <w:t xml:space="preserve">  </w:t>
      </w:r>
      <w:r w:rsidRPr="00DF1178">
        <w:rPr>
          <w:rStyle w:val="text"/>
          <w:rFonts w:hint="eastAsia"/>
          <w:color w:val="000000"/>
          <w:shd w:val="clear" w:color="auto" w:fill="FFFFFF"/>
          <w:lang w:eastAsia="zh-CN"/>
        </w:rPr>
        <w:t>你也深知我一切所行的。</w:t>
      </w:r>
    </w:p>
    <w:p w:rsidR="00DF1178" w:rsidRDefault="00DF1178" w:rsidP="00DF1178">
      <w:pPr>
        <w:rPr>
          <w:rStyle w:val="text"/>
          <w:color w:val="000000"/>
          <w:shd w:val="clear" w:color="auto" w:fill="FFFFFF"/>
          <w:lang w:eastAsia="zh-CN"/>
        </w:rPr>
      </w:pPr>
      <w:r w:rsidRPr="009F0176">
        <w:rPr>
          <w:rStyle w:val="text"/>
          <w:b/>
          <w:bCs/>
          <w:color w:val="000000"/>
          <w:shd w:val="clear" w:color="auto" w:fill="FFFFFF"/>
          <w:vertAlign w:val="superscript"/>
          <w:lang w:eastAsia="zh-CN"/>
        </w:rPr>
        <w:t>4 </w:t>
      </w:r>
      <w:r w:rsidRPr="00DF1178">
        <w:rPr>
          <w:rStyle w:val="text"/>
          <w:rFonts w:hint="eastAsia"/>
          <w:color w:val="000000"/>
          <w:shd w:val="clear" w:color="auto" w:fill="FFFFFF"/>
          <w:lang w:eastAsia="zh-CN"/>
        </w:rPr>
        <w:t>耶和华阿，我舌头上的话，</w:t>
      </w:r>
    </w:p>
    <w:p w:rsidR="00DF1178" w:rsidRPr="00DF1178" w:rsidRDefault="00DF1178" w:rsidP="00DF1178">
      <w:pPr>
        <w:rPr>
          <w:rStyle w:val="text"/>
          <w:color w:val="000000"/>
          <w:shd w:val="clear" w:color="auto" w:fill="FFFFFF"/>
          <w:lang w:eastAsia="zh-CN"/>
        </w:rPr>
      </w:pPr>
      <w:r>
        <w:rPr>
          <w:rStyle w:val="text"/>
          <w:color w:val="000000"/>
          <w:shd w:val="clear" w:color="auto" w:fill="FFFFFF"/>
          <w:lang w:eastAsia="zh-CN"/>
        </w:rPr>
        <w:t xml:space="preserve">  </w:t>
      </w:r>
      <w:r w:rsidRPr="00DF1178">
        <w:rPr>
          <w:rStyle w:val="text"/>
          <w:rFonts w:hint="eastAsia"/>
          <w:color w:val="000000"/>
          <w:shd w:val="clear" w:color="auto" w:fill="FFFFFF"/>
          <w:lang w:eastAsia="zh-CN"/>
        </w:rPr>
        <w:t>你没有一句不知道的。</w:t>
      </w:r>
    </w:p>
    <w:p w:rsidR="00DF1178" w:rsidRDefault="00DF1178" w:rsidP="00DF1178">
      <w:pPr>
        <w:rPr>
          <w:rStyle w:val="text"/>
          <w:color w:val="000000"/>
          <w:shd w:val="clear" w:color="auto" w:fill="FFFFFF"/>
          <w:lang w:eastAsia="zh-CN"/>
        </w:rPr>
      </w:pPr>
      <w:r w:rsidRPr="009F0176">
        <w:rPr>
          <w:rStyle w:val="text"/>
          <w:b/>
          <w:bCs/>
          <w:color w:val="000000"/>
          <w:shd w:val="clear" w:color="auto" w:fill="FFFFFF"/>
          <w:vertAlign w:val="superscript"/>
          <w:lang w:eastAsia="zh-CN"/>
        </w:rPr>
        <w:t>5 </w:t>
      </w:r>
      <w:r w:rsidRPr="00DF1178">
        <w:rPr>
          <w:rStyle w:val="text"/>
          <w:rFonts w:hint="eastAsia"/>
          <w:color w:val="000000"/>
          <w:shd w:val="clear" w:color="auto" w:fill="FFFFFF"/>
          <w:lang w:eastAsia="zh-CN"/>
        </w:rPr>
        <w:t>你在我前后环绕我，</w:t>
      </w:r>
    </w:p>
    <w:p w:rsidR="00DF1178" w:rsidRPr="00DF1178" w:rsidRDefault="00DF1178" w:rsidP="00DF1178">
      <w:pPr>
        <w:rPr>
          <w:rStyle w:val="text"/>
          <w:color w:val="000000"/>
          <w:shd w:val="clear" w:color="auto" w:fill="FFFFFF"/>
          <w:lang w:eastAsia="zh-CN"/>
        </w:rPr>
      </w:pPr>
      <w:r>
        <w:rPr>
          <w:rStyle w:val="text"/>
          <w:color w:val="000000"/>
          <w:shd w:val="clear" w:color="auto" w:fill="FFFFFF"/>
          <w:lang w:eastAsia="zh-CN"/>
        </w:rPr>
        <w:t xml:space="preserve">  </w:t>
      </w:r>
      <w:r w:rsidRPr="00DF1178">
        <w:rPr>
          <w:rStyle w:val="text"/>
          <w:rFonts w:hint="eastAsia"/>
          <w:color w:val="000000"/>
          <w:shd w:val="clear" w:color="auto" w:fill="FFFFFF"/>
          <w:lang w:eastAsia="zh-CN"/>
        </w:rPr>
        <w:t>按手在我身上。</w:t>
      </w:r>
    </w:p>
    <w:p w:rsidR="00DF1178" w:rsidRDefault="00DF1178" w:rsidP="00DF1178">
      <w:pPr>
        <w:rPr>
          <w:rStyle w:val="text"/>
          <w:color w:val="000000"/>
          <w:shd w:val="clear" w:color="auto" w:fill="FFFFFF"/>
          <w:lang w:eastAsia="zh-CN"/>
        </w:rPr>
      </w:pPr>
      <w:r w:rsidRPr="009F0176">
        <w:rPr>
          <w:rStyle w:val="text"/>
          <w:b/>
          <w:bCs/>
          <w:color w:val="000000"/>
          <w:shd w:val="clear" w:color="auto" w:fill="FFFFFF"/>
          <w:vertAlign w:val="superscript"/>
          <w:lang w:eastAsia="zh-CN"/>
        </w:rPr>
        <w:t>6 </w:t>
      </w:r>
      <w:r w:rsidRPr="00DF1178">
        <w:rPr>
          <w:rStyle w:val="text"/>
          <w:rFonts w:hint="eastAsia"/>
          <w:color w:val="000000"/>
          <w:shd w:val="clear" w:color="auto" w:fill="FFFFFF"/>
          <w:lang w:eastAsia="zh-CN"/>
        </w:rPr>
        <w:t>这样的知识奇妙，是我不能测的。</w:t>
      </w:r>
    </w:p>
    <w:p w:rsidR="00DF1178" w:rsidRPr="009F0176" w:rsidRDefault="00DF1178" w:rsidP="00DF1178">
      <w:pPr>
        <w:rPr>
          <w:rStyle w:val="text"/>
          <w:color w:val="000000"/>
          <w:shd w:val="clear" w:color="auto" w:fill="FFFFFF"/>
          <w:lang w:eastAsia="zh-CN"/>
        </w:rPr>
      </w:pPr>
      <w:r>
        <w:rPr>
          <w:rStyle w:val="text"/>
          <w:color w:val="000000"/>
          <w:shd w:val="clear" w:color="auto" w:fill="FFFFFF"/>
          <w:lang w:eastAsia="zh-CN"/>
        </w:rPr>
        <w:t xml:space="preserve">  </w:t>
      </w:r>
      <w:r w:rsidRPr="00DF1178">
        <w:rPr>
          <w:rStyle w:val="text"/>
          <w:rFonts w:hint="eastAsia"/>
          <w:color w:val="000000"/>
          <w:shd w:val="clear" w:color="auto" w:fill="FFFFFF"/>
          <w:lang w:eastAsia="zh-CN"/>
        </w:rPr>
        <w:t>至高，是我不能及的。</w:t>
      </w:r>
    </w:p>
    <w:p w:rsidR="00967191" w:rsidRPr="009F0176" w:rsidRDefault="00967191" w:rsidP="00967191">
      <w:pPr>
        <w:rPr>
          <w:bCs/>
          <w:lang w:eastAsia="zh-CN"/>
        </w:rPr>
      </w:pPr>
    </w:p>
    <w:p w:rsidR="00967191" w:rsidRPr="009F0176" w:rsidRDefault="00967191" w:rsidP="00967191">
      <w:pPr>
        <w:numPr>
          <w:ilvl w:val="4"/>
          <w:numId w:val="13"/>
        </w:numPr>
        <w:rPr>
          <w:bCs/>
        </w:rPr>
      </w:pPr>
      <w:r w:rsidRPr="009F0176">
        <w:rPr>
          <w:bCs/>
        </w:rPr>
        <w:lastRenderedPageBreak/>
        <w:t>God knows all people and all things, past, present and future, and all at one time</w:t>
      </w:r>
      <w:r w:rsidR="00AF469F">
        <w:rPr>
          <w:rFonts w:hint="eastAsia"/>
          <w:bCs/>
          <w:lang w:eastAsia="zh-CN"/>
        </w:rPr>
        <w:t>神知道所有人所有事物，无论是过去的、现在的，还是未来的，并且是同时知道</w:t>
      </w:r>
    </w:p>
    <w:p w:rsidR="00967191" w:rsidRPr="009F0176" w:rsidRDefault="00967191" w:rsidP="00967191">
      <w:pPr>
        <w:rPr>
          <w:bCs/>
        </w:rPr>
      </w:pPr>
      <w:r w:rsidRPr="009F0176">
        <w:rPr>
          <w:bCs/>
        </w:rPr>
        <w:t>Psalm 139:17-18a</w:t>
      </w:r>
    </w:p>
    <w:p w:rsidR="00967191" w:rsidRDefault="00967191" w:rsidP="00967191">
      <w:pPr>
        <w:rPr>
          <w:color w:val="000000"/>
          <w:shd w:val="clear" w:color="auto" w:fill="FFFFFF"/>
        </w:rPr>
      </w:pPr>
      <w:r w:rsidRPr="009F0176">
        <w:rPr>
          <w:b/>
          <w:bCs/>
          <w:color w:val="000000"/>
          <w:shd w:val="clear" w:color="auto" w:fill="FFFFFF"/>
          <w:vertAlign w:val="superscript"/>
        </w:rPr>
        <w:t>17 </w:t>
      </w:r>
      <w:r w:rsidRPr="009F0176">
        <w:rPr>
          <w:color w:val="000000"/>
          <w:shd w:val="clear" w:color="auto" w:fill="FFFFFF"/>
        </w:rPr>
        <w:t>Your thoughts to me are so precious, O God!</w:t>
      </w:r>
      <w:r w:rsidRPr="009F0176">
        <w:rPr>
          <w:color w:val="000000"/>
        </w:rPr>
        <w:br/>
      </w:r>
      <w:r w:rsidRPr="009F0176">
        <w:rPr>
          <w:color w:val="000000"/>
          <w:shd w:val="clear" w:color="auto" w:fill="FFFFFF"/>
        </w:rPr>
        <w:t>How great is the sum of them!</w:t>
      </w:r>
      <w:r w:rsidRPr="009F0176">
        <w:rPr>
          <w:color w:val="000000"/>
        </w:rPr>
        <w:br/>
      </w:r>
      <w:r w:rsidRPr="009F0176">
        <w:rPr>
          <w:b/>
          <w:bCs/>
          <w:color w:val="000000"/>
          <w:shd w:val="clear" w:color="auto" w:fill="FFFFFF"/>
          <w:vertAlign w:val="superscript"/>
        </w:rPr>
        <w:t>18 </w:t>
      </w:r>
      <w:r w:rsidRPr="009F0176">
        <w:rPr>
          <w:color w:val="000000"/>
          <w:shd w:val="clear" w:color="auto" w:fill="FFFFFF"/>
        </w:rPr>
        <w:t>If I would count them,</w:t>
      </w:r>
      <w:r w:rsidRPr="009F0176">
        <w:rPr>
          <w:color w:val="000000"/>
        </w:rPr>
        <w:br/>
      </w:r>
      <w:r w:rsidRPr="009F0176">
        <w:rPr>
          <w:color w:val="000000"/>
          <w:shd w:val="clear" w:color="auto" w:fill="FFFFFF"/>
        </w:rPr>
        <w:t>    they would outnumber the grains of sand. (EHV)</w:t>
      </w:r>
    </w:p>
    <w:p w:rsidR="0061351E" w:rsidRDefault="0061351E" w:rsidP="0061351E">
      <w:pPr>
        <w:rPr>
          <w:color w:val="000000"/>
          <w:shd w:val="clear" w:color="auto" w:fill="FFFFFF"/>
          <w:lang w:eastAsia="zh-CN"/>
        </w:rPr>
      </w:pPr>
      <w:r w:rsidRPr="0061351E">
        <w:rPr>
          <w:rFonts w:hint="eastAsia"/>
          <w:color w:val="000000"/>
          <w:shd w:val="clear" w:color="auto" w:fill="FFFFFF"/>
          <w:lang w:eastAsia="zh-CN"/>
        </w:rPr>
        <w:t>诗</w:t>
      </w:r>
      <w:r w:rsidRPr="0061351E">
        <w:rPr>
          <w:color w:val="000000"/>
          <w:shd w:val="clear" w:color="auto" w:fill="FFFFFF"/>
          <w:lang w:eastAsia="zh-CN"/>
        </w:rPr>
        <w:t>139:17</w:t>
      </w:r>
      <w:r>
        <w:rPr>
          <w:color w:val="000000"/>
          <w:shd w:val="clear" w:color="auto" w:fill="FFFFFF"/>
          <w:lang w:eastAsia="zh-CN"/>
        </w:rPr>
        <w:t>-18</w:t>
      </w:r>
      <w:r w:rsidR="00822668">
        <w:rPr>
          <w:rFonts w:hint="eastAsia"/>
          <w:color w:val="000000"/>
          <w:shd w:val="clear" w:color="auto" w:fill="FFFFFF"/>
          <w:lang w:eastAsia="zh-CN"/>
        </w:rPr>
        <w:t>上</w:t>
      </w:r>
    </w:p>
    <w:p w:rsidR="0061351E" w:rsidRDefault="0061351E" w:rsidP="0061351E">
      <w:pPr>
        <w:rPr>
          <w:color w:val="000000"/>
          <w:shd w:val="clear" w:color="auto" w:fill="FFFFFF"/>
          <w:lang w:eastAsia="zh-CN"/>
        </w:rPr>
      </w:pPr>
      <w:r w:rsidRPr="009F0176">
        <w:rPr>
          <w:b/>
          <w:bCs/>
          <w:color w:val="000000"/>
          <w:shd w:val="clear" w:color="auto" w:fill="FFFFFF"/>
          <w:vertAlign w:val="superscript"/>
          <w:lang w:eastAsia="zh-CN"/>
        </w:rPr>
        <w:t>17 </w:t>
      </w:r>
      <w:r w:rsidRPr="0061351E">
        <w:rPr>
          <w:rFonts w:hint="eastAsia"/>
          <w:color w:val="000000"/>
          <w:shd w:val="clear" w:color="auto" w:fill="FFFFFF"/>
          <w:lang w:eastAsia="zh-CN"/>
        </w:rPr>
        <w:t>神阿，你的意念向我何等宝贵。</w:t>
      </w:r>
    </w:p>
    <w:p w:rsidR="0061351E" w:rsidRPr="0061351E" w:rsidRDefault="0061351E" w:rsidP="0061351E">
      <w:pPr>
        <w:rPr>
          <w:color w:val="000000"/>
          <w:shd w:val="clear" w:color="auto" w:fill="FFFFFF"/>
          <w:lang w:eastAsia="zh-CN"/>
        </w:rPr>
      </w:pPr>
      <w:r>
        <w:rPr>
          <w:color w:val="000000"/>
          <w:shd w:val="clear" w:color="auto" w:fill="FFFFFF"/>
          <w:lang w:eastAsia="zh-CN"/>
        </w:rPr>
        <w:t xml:space="preserve">   </w:t>
      </w:r>
      <w:r w:rsidRPr="0061351E">
        <w:rPr>
          <w:rFonts w:hint="eastAsia"/>
          <w:color w:val="000000"/>
          <w:shd w:val="clear" w:color="auto" w:fill="FFFFFF"/>
          <w:lang w:eastAsia="zh-CN"/>
        </w:rPr>
        <w:t>其数何等众多。</w:t>
      </w:r>
    </w:p>
    <w:p w:rsidR="00822668" w:rsidRDefault="0061351E" w:rsidP="0061351E">
      <w:pPr>
        <w:rPr>
          <w:color w:val="000000"/>
          <w:shd w:val="clear" w:color="auto" w:fill="FFFFFF"/>
          <w:lang w:eastAsia="zh-CN"/>
        </w:rPr>
      </w:pPr>
      <w:r w:rsidRPr="009F0176">
        <w:rPr>
          <w:b/>
          <w:bCs/>
          <w:color w:val="000000"/>
          <w:shd w:val="clear" w:color="auto" w:fill="FFFFFF"/>
          <w:vertAlign w:val="superscript"/>
          <w:lang w:eastAsia="zh-CN"/>
        </w:rPr>
        <w:t>18 </w:t>
      </w:r>
      <w:r w:rsidRPr="0061351E">
        <w:rPr>
          <w:rFonts w:hint="eastAsia"/>
          <w:color w:val="000000"/>
          <w:shd w:val="clear" w:color="auto" w:fill="FFFFFF"/>
          <w:lang w:eastAsia="zh-CN"/>
        </w:rPr>
        <w:t>我若数点，</w:t>
      </w:r>
    </w:p>
    <w:p w:rsidR="0061351E" w:rsidRDefault="00822668" w:rsidP="0061351E">
      <w:pPr>
        <w:rPr>
          <w:color w:val="000000"/>
          <w:shd w:val="clear" w:color="auto" w:fill="FFFFFF"/>
          <w:lang w:eastAsia="zh-CN"/>
        </w:rPr>
      </w:pPr>
      <w:r>
        <w:rPr>
          <w:color w:val="000000"/>
          <w:shd w:val="clear" w:color="auto" w:fill="FFFFFF"/>
          <w:lang w:eastAsia="zh-CN"/>
        </w:rPr>
        <w:t xml:space="preserve">   </w:t>
      </w:r>
      <w:r w:rsidR="0061351E" w:rsidRPr="0061351E">
        <w:rPr>
          <w:rFonts w:hint="eastAsia"/>
          <w:color w:val="000000"/>
          <w:shd w:val="clear" w:color="auto" w:fill="FFFFFF"/>
          <w:lang w:eastAsia="zh-CN"/>
        </w:rPr>
        <w:t>比海沙更多。</w:t>
      </w:r>
    </w:p>
    <w:p w:rsidR="0061351E" w:rsidRPr="009F0176" w:rsidRDefault="0061351E" w:rsidP="0061351E">
      <w:pPr>
        <w:rPr>
          <w:color w:val="000000"/>
          <w:shd w:val="clear" w:color="auto" w:fill="FFFFFF"/>
          <w:lang w:eastAsia="zh-CN"/>
        </w:rPr>
      </w:pPr>
      <w:r>
        <w:rPr>
          <w:color w:val="000000"/>
          <w:shd w:val="clear" w:color="auto" w:fill="FFFFFF"/>
          <w:lang w:eastAsia="zh-CN"/>
        </w:rPr>
        <w:t xml:space="preserve">   </w:t>
      </w:r>
    </w:p>
    <w:p w:rsidR="00967191" w:rsidRPr="009F0176" w:rsidRDefault="00967191" w:rsidP="00967191">
      <w:pPr>
        <w:rPr>
          <w:bCs/>
          <w:lang w:eastAsia="zh-CN"/>
        </w:rPr>
      </w:pPr>
    </w:p>
    <w:p w:rsidR="00967191" w:rsidRDefault="00967191" w:rsidP="00967191">
      <w:pPr>
        <w:numPr>
          <w:ilvl w:val="3"/>
          <w:numId w:val="13"/>
        </w:numPr>
        <w:rPr>
          <w:bCs/>
        </w:rPr>
      </w:pPr>
      <w:r w:rsidRPr="009F0176">
        <w:rPr>
          <w:bCs/>
        </w:rPr>
        <w:t>All Wise</w:t>
      </w:r>
      <w:r w:rsidR="00BD5070">
        <w:rPr>
          <w:rFonts w:hint="eastAsia"/>
          <w:bCs/>
          <w:lang w:eastAsia="zh-CN"/>
        </w:rPr>
        <w:t>完全智慧</w:t>
      </w:r>
    </w:p>
    <w:p w:rsidR="00967191" w:rsidRPr="009F0176" w:rsidRDefault="00967191" w:rsidP="00967191">
      <w:pPr>
        <w:ind w:left="2880"/>
        <w:rPr>
          <w:bCs/>
        </w:rPr>
      </w:pPr>
    </w:p>
    <w:p w:rsidR="00967191" w:rsidRPr="009F0176" w:rsidRDefault="00967191" w:rsidP="00967191">
      <w:pPr>
        <w:numPr>
          <w:ilvl w:val="4"/>
          <w:numId w:val="13"/>
        </w:numPr>
        <w:rPr>
          <w:bCs/>
        </w:rPr>
      </w:pPr>
      <w:r w:rsidRPr="009F0176">
        <w:rPr>
          <w:bCs/>
        </w:rPr>
        <w:t>God used his infinite knowledge with infinite wisdom when he sent his Son to be our Savior.</w:t>
      </w:r>
      <w:r w:rsidR="00175A24">
        <w:rPr>
          <w:rFonts w:hint="eastAsia"/>
          <w:bCs/>
          <w:lang w:eastAsia="zh-CN"/>
        </w:rPr>
        <w:t>神在他无限的智慧当中以无限的知识差遣他的儿子成为我们的救主。</w:t>
      </w:r>
    </w:p>
    <w:p w:rsidR="00967191" w:rsidRPr="00DC5D7E" w:rsidRDefault="00967191" w:rsidP="00774670">
      <w:pPr>
        <w:rPr>
          <w:b/>
          <w:color w:val="FF0000"/>
        </w:rPr>
      </w:pPr>
      <w:r w:rsidRPr="009F0176">
        <w:rPr>
          <w:bCs/>
        </w:rPr>
        <w:t>Galatians 4:4</w:t>
      </w:r>
      <w:r w:rsidR="00DC5D7E">
        <w:rPr>
          <w:b/>
          <w:color w:val="FF0000"/>
        </w:rPr>
        <w:t xml:space="preserve">  </w:t>
      </w:r>
    </w:p>
    <w:p w:rsidR="00967191" w:rsidRDefault="00967191" w:rsidP="00967191">
      <w:pPr>
        <w:rPr>
          <w:color w:val="000000"/>
          <w:shd w:val="clear" w:color="auto" w:fill="FFFFFF"/>
        </w:rPr>
      </w:pPr>
      <w:r w:rsidRPr="009F0176">
        <w:rPr>
          <w:b/>
          <w:bCs/>
          <w:color w:val="000000"/>
          <w:shd w:val="clear" w:color="auto" w:fill="FFFFFF"/>
          <w:vertAlign w:val="superscript"/>
        </w:rPr>
        <w:t>4 </w:t>
      </w:r>
      <w:r w:rsidRPr="009F0176">
        <w:rPr>
          <w:color w:val="000000"/>
          <w:shd w:val="clear" w:color="auto" w:fill="FFFFFF"/>
        </w:rPr>
        <w:t>But when the set time had fully come, God sent his Son to be born of a woman, so that he would be born under the law…. (EHV)</w:t>
      </w:r>
    </w:p>
    <w:p w:rsidR="00175A24" w:rsidRDefault="00175A24" w:rsidP="00967191">
      <w:pPr>
        <w:rPr>
          <w:color w:val="000000"/>
          <w:shd w:val="clear" w:color="auto" w:fill="FFFFFF"/>
          <w:lang w:eastAsia="zh-CN"/>
        </w:rPr>
      </w:pPr>
      <w:r w:rsidRPr="00175A24">
        <w:rPr>
          <w:rFonts w:hint="eastAsia"/>
          <w:color w:val="000000"/>
          <w:shd w:val="clear" w:color="auto" w:fill="FFFFFF"/>
          <w:lang w:eastAsia="zh-CN"/>
        </w:rPr>
        <w:t>加</w:t>
      </w:r>
      <w:r w:rsidRPr="00175A24">
        <w:rPr>
          <w:color w:val="000000"/>
          <w:shd w:val="clear" w:color="auto" w:fill="FFFFFF"/>
          <w:lang w:eastAsia="zh-CN"/>
        </w:rPr>
        <w:t xml:space="preserve">4:4 </w:t>
      </w:r>
    </w:p>
    <w:p w:rsidR="00175A24" w:rsidRPr="009F0176" w:rsidRDefault="00175A24" w:rsidP="00967191">
      <w:pPr>
        <w:rPr>
          <w:color w:val="000000"/>
          <w:shd w:val="clear" w:color="auto" w:fill="FFFFFF"/>
          <w:lang w:eastAsia="zh-CN"/>
        </w:rPr>
      </w:pPr>
      <w:r w:rsidRPr="00175A24">
        <w:rPr>
          <w:rFonts w:hint="eastAsia"/>
          <w:color w:val="000000"/>
          <w:shd w:val="clear" w:color="auto" w:fill="FFFFFF"/>
          <w:lang w:eastAsia="zh-CN"/>
        </w:rPr>
        <w:t>及至时候满足，神就差遣他的儿子，为女子所生，且生在律法以下，</w:t>
      </w:r>
    </w:p>
    <w:p w:rsidR="00967191" w:rsidRPr="009F0176" w:rsidRDefault="00967191" w:rsidP="00967191">
      <w:pPr>
        <w:rPr>
          <w:bCs/>
          <w:lang w:eastAsia="zh-CN"/>
        </w:rPr>
      </w:pPr>
    </w:p>
    <w:p w:rsidR="00967191" w:rsidRPr="009F0176" w:rsidRDefault="00967191" w:rsidP="00967191">
      <w:pPr>
        <w:numPr>
          <w:ilvl w:val="4"/>
          <w:numId w:val="13"/>
        </w:numPr>
        <w:rPr>
          <w:bCs/>
        </w:rPr>
      </w:pPr>
      <w:r>
        <w:rPr>
          <w:bCs/>
        </w:rPr>
        <w:t xml:space="preserve">By his wisdom, our </w:t>
      </w:r>
      <w:r w:rsidRPr="009F0176">
        <w:rPr>
          <w:bCs/>
        </w:rPr>
        <w:t>God watches over us to work all things for our good.</w:t>
      </w:r>
      <w:r w:rsidR="001D4713">
        <w:rPr>
          <w:rFonts w:hint="eastAsia"/>
          <w:bCs/>
          <w:lang w:eastAsia="zh-CN"/>
        </w:rPr>
        <w:t>神以自己的智慧来看顾我们，使万事互相效力使我们得益处。</w:t>
      </w:r>
    </w:p>
    <w:p w:rsidR="00967191" w:rsidRPr="00DC5D7E" w:rsidRDefault="00967191" w:rsidP="00967191">
      <w:pPr>
        <w:rPr>
          <w:b/>
          <w:color w:val="FF0000"/>
        </w:rPr>
      </w:pPr>
      <w:r w:rsidRPr="009F0176">
        <w:rPr>
          <w:bCs/>
        </w:rPr>
        <w:t>Romans 8:28</w:t>
      </w:r>
      <w:r w:rsidR="00DC5D7E">
        <w:rPr>
          <w:b/>
          <w:color w:val="FF0000"/>
        </w:rPr>
        <w:t xml:space="preserve"> </w:t>
      </w:r>
    </w:p>
    <w:p w:rsidR="00967191" w:rsidRDefault="00967191" w:rsidP="00967191">
      <w:pPr>
        <w:rPr>
          <w:b/>
          <w:bCs/>
          <w:color w:val="FF0000"/>
          <w:shd w:val="clear" w:color="auto" w:fill="FFFFFF"/>
        </w:rPr>
      </w:pPr>
      <w:r w:rsidRPr="009F0176">
        <w:rPr>
          <w:b/>
          <w:bCs/>
          <w:color w:val="000000"/>
          <w:shd w:val="clear" w:color="auto" w:fill="FFFFFF"/>
          <w:vertAlign w:val="superscript"/>
        </w:rPr>
        <w:t>28 </w:t>
      </w:r>
      <w:r w:rsidRPr="009F0176">
        <w:rPr>
          <w:color w:val="000000"/>
          <w:shd w:val="clear" w:color="auto" w:fill="FFFFFF"/>
        </w:rPr>
        <w:t>We know that all things work together for the good of those who love God, for those who are called according to his purpose…. (EHV)</w:t>
      </w:r>
      <w:r w:rsidR="00774670">
        <w:rPr>
          <w:b/>
          <w:bCs/>
          <w:color w:val="FF0000"/>
          <w:shd w:val="clear" w:color="auto" w:fill="FFFFFF"/>
        </w:rPr>
        <w:t xml:space="preserve"> </w:t>
      </w:r>
    </w:p>
    <w:p w:rsidR="001D4713" w:rsidRDefault="001D4713" w:rsidP="00967191">
      <w:pPr>
        <w:rPr>
          <w:b/>
          <w:bCs/>
          <w:color w:val="FF0000"/>
          <w:lang w:eastAsia="zh-CN"/>
        </w:rPr>
      </w:pPr>
      <w:r w:rsidRPr="001D4713">
        <w:rPr>
          <w:rFonts w:hint="eastAsia"/>
          <w:bCs/>
          <w:lang w:eastAsia="zh-CN"/>
        </w:rPr>
        <w:t>罗</w:t>
      </w:r>
      <w:r w:rsidRPr="001D4713">
        <w:rPr>
          <w:bCs/>
          <w:lang w:eastAsia="zh-CN"/>
        </w:rPr>
        <w:t>8:28</w:t>
      </w:r>
      <w:r w:rsidRPr="001D4713">
        <w:rPr>
          <w:b/>
          <w:bCs/>
          <w:color w:val="FF0000"/>
          <w:lang w:eastAsia="zh-CN"/>
        </w:rPr>
        <w:t xml:space="preserve"> </w:t>
      </w:r>
    </w:p>
    <w:p w:rsidR="001D4713" w:rsidRPr="00774670" w:rsidRDefault="001D4713" w:rsidP="00967191">
      <w:pPr>
        <w:rPr>
          <w:b/>
          <w:bCs/>
          <w:color w:val="FF0000"/>
          <w:lang w:eastAsia="zh-CN"/>
        </w:rPr>
      </w:pPr>
      <w:r w:rsidRPr="001D4713">
        <w:rPr>
          <w:rFonts w:hint="eastAsia"/>
          <w:bCs/>
          <w:lang w:eastAsia="zh-CN"/>
        </w:rPr>
        <w:t>我们晓得万事都互相效力，叫爱神的人得益处，就是按他旨意被召的人</w:t>
      </w:r>
      <w:r>
        <w:rPr>
          <w:rFonts w:hint="eastAsia"/>
          <w:bCs/>
          <w:lang w:eastAsia="zh-CN"/>
        </w:rPr>
        <w:t>……</w:t>
      </w:r>
    </w:p>
    <w:p w:rsidR="00967191" w:rsidRPr="009F0176" w:rsidRDefault="00967191" w:rsidP="00967191">
      <w:pPr>
        <w:rPr>
          <w:bCs/>
          <w:lang w:eastAsia="zh-CN"/>
        </w:rPr>
      </w:pPr>
    </w:p>
    <w:p w:rsidR="00967191" w:rsidRPr="00F6063D" w:rsidRDefault="00967191" w:rsidP="009D07C2">
      <w:pPr>
        <w:numPr>
          <w:ilvl w:val="3"/>
          <w:numId w:val="13"/>
        </w:numPr>
        <w:rPr>
          <w:bCs/>
          <w:lang w:eastAsia="zh-CN"/>
        </w:rPr>
      </w:pPr>
      <w:r w:rsidRPr="00F6063D">
        <w:rPr>
          <w:bCs/>
        </w:rPr>
        <w:t>Righteous</w:t>
      </w:r>
      <w:r w:rsidR="00DC5D7E" w:rsidRPr="00F6063D">
        <w:rPr>
          <w:b/>
          <w:color w:val="FF0000"/>
        </w:rPr>
        <w:t xml:space="preserve">  </w:t>
      </w:r>
      <w:r w:rsidR="00084D6D" w:rsidRPr="00E027C7">
        <w:rPr>
          <w:rFonts w:hint="eastAsia"/>
          <w:lang w:eastAsia="zh-CN"/>
        </w:rPr>
        <w:t>公义</w:t>
      </w:r>
      <w:r w:rsidR="00084D6D" w:rsidRPr="00F6063D">
        <w:rPr>
          <w:b/>
          <w:color w:val="FF0000"/>
          <w:lang w:eastAsia="zh-CN"/>
        </w:rPr>
        <w:t xml:space="preserve"> </w:t>
      </w:r>
    </w:p>
    <w:p w:rsidR="00967191" w:rsidRPr="009F0176" w:rsidRDefault="00967191" w:rsidP="00967191">
      <w:pPr>
        <w:rPr>
          <w:bCs/>
        </w:rPr>
      </w:pPr>
      <w:r w:rsidRPr="009F0176">
        <w:rPr>
          <w:bCs/>
        </w:rPr>
        <w:t>Psalm 145:17</w:t>
      </w:r>
    </w:p>
    <w:p w:rsidR="00967191" w:rsidRDefault="00967191" w:rsidP="00967191">
      <w:pPr>
        <w:rPr>
          <w:color w:val="000000"/>
          <w:shd w:val="clear" w:color="auto" w:fill="FFFFFF"/>
        </w:rPr>
      </w:pPr>
      <w:r w:rsidRPr="009F0176">
        <w:rPr>
          <w:b/>
          <w:bCs/>
          <w:color w:val="000000"/>
          <w:shd w:val="clear" w:color="auto" w:fill="FFFFFF"/>
          <w:vertAlign w:val="superscript"/>
        </w:rPr>
        <w:t>7 </w:t>
      </w:r>
      <w:r w:rsidRPr="009F0176">
        <w:rPr>
          <w:color w:val="000000"/>
          <w:shd w:val="clear" w:color="auto" w:fill="FFFFFF"/>
        </w:rPr>
        <w:t>They celebrate your abundant goodness</w:t>
      </w:r>
      <w:r w:rsidRPr="009F0176">
        <w:rPr>
          <w:color w:val="000000"/>
        </w:rPr>
        <w:br/>
      </w:r>
      <w:r w:rsidRPr="009F0176">
        <w:rPr>
          <w:color w:val="000000"/>
          <w:shd w:val="clear" w:color="auto" w:fill="FFFFFF"/>
        </w:rPr>
        <w:t>    and joyfully sing of your righteousness.</w:t>
      </w:r>
    </w:p>
    <w:p w:rsidR="00E027C7" w:rsidRDefault="00E027C7" w:rsidP="00967191">
      <w:pPr>
        <w:rPr>
          <w:bCs/>
          <w:lang w:eastAsia="zh-CN"/>
        </w:rPr>
      </w:pPr>
      <w:r w:rsidRPr="00E027C7">
        <w:rPr>
          <w:rFonts w:hint="eastAsia"/>
          <w:bCs/>
          <w:lang w:eastAsia="zh-CN"/>
        </w:rPr>
        <w:t>诗</w:t>
      </w:r>
      <w:r w:rsidRPr="00E027C7">
        <w:rPr>
          <w:bCs/>
          <w:lang w:eastAsia="zh-CN"/>
        </w:rPr>
        <w:t xml:space="preserve">145:17 </w:t>
      </w:r>
    </w:p>
    <w:p w:rsidR="00E027C7" w:rsidRDefault="00E027C7" w:rsidP="00967191">
      <w:pPr>
        <w:rPr>
          <w:bCs/>
          <w:lang w:eastAsia="zh-CN"/>
        </w:rPr>
      </w:pPr>
      <w:r w:rsidRPr="00E027C7">
        <w:rPr>
          <w:rFonts w:hint="eastAsia"/>
          <w:bCs/>
          <w:lang w:eastAsia="zh-CN"/>
        </w:rPr>
        <w:t>耶和华在他一切所行的，无不公义。</w:t>
      </w:r>
    </w:p>
    <w:p w:rsidR="00E027C7" w:rsidRPr="009F0176" w:rsidRDefault="00E027C7" w:rsidP="00967191">
      <w:pPr>
        <w:rPr>
          <w:bCs/>
          <w:lang w:eastAsia="zh-CN"/>
        </w:rPr>
      </w:pPr>
      <w:r w:rsidRPr="00E027C7">
        <w:rPr>
          <w:rFonts w:hint="eastAsia"/>
          <w:bCs/>
          <w:lang w:eastAsia="zh-CN"/>
        </w:rPr>
        <w:t>在他一切所作的，都有慈爱。</w:t>
      </w:r>
    </w:p>
    <w:p w:rsidR="00967191" w:rsidRPr="009F0176" w:rsidRDefault="00967191" w:rsidP="00967191">
      <w:pPr>
        <w:rPr>
          <w:bCs/>
          <w:lang w:eastAsia="zh-CN"/>
        </w:rPr>
      </w:pPr>
    </w:p>
    <w:p w:rsidR="00967191" w:rsidRPr="00E027C7" w:rsidRDefault="00967191" w:rsidP="00967191">
      <w:pPr>
        <w:numPr>
          <w:ilvl w:val="3"/>
          <w:numId w:val="13"/>
        </w:numPr>
        <w:rPr>
          <w:bCs/>
        </w:rPr>
      </w:pPr>
      <w:r w:rsidRPr="009F0176">
        <w:rPr>
          <w:bCs/>
        </w:rPr>
        <w:t>Just</w:t>
      </w:r>
      <w:r w:rsidR="00DC5D7E">
        <w:rPr>
          <w:b/>
          <w:color w:val="FF0000"/>
        </w:rPr>
        <w:t xml:space="preserve"> </w:t>
      </w:r>
      <w:r w:rsidR="00DC5D7E" w:rsidRPr="002C0325">
        <w:rPr>
          <w:bCs/>
          <w:color w:val="000000"/>
        </w:rPr>
        <w:t xml:space="preserve">All that the LORD decrees </w:t>
      </w:r>
      <w:proofErr w:type="gramStart"/>
      <w:r w:rsidR="00DC5D7E" w:rsidRPr="002C0325">
        <w:rPr>
          <w:bCs/>
          <w:color w:val="000000"/>
        </w:rPr>
        <w:t>is</w:t>
      </w:r>
      <w:proofErr w:type="gramEnd"/>
      <w:r w:rsidR="00DC5D7E" w:rsidRPr="002C0325">
        <w:rPr>
          <w:bCs/>
          <w:color w:val="000000"/>
        </w:rPr>
        <w:t xml:space="preserve"> fair and right</w:t>
      </w:r>
    </w:p>
    <w:p w:rsidR="00E027C7" w:rsidRDefault="00E027C7" w:rsidP="00E027C7">
      <w:pPr>
        <w:ind w:left="2880"/>
        <w:rPr>
          <w:bCs/>
          <w:lang w:eastAsia="zh-CN"/>
        </w:rPr>
      </w:pPr>
      <w:r>
        <w:rPr>
          <w:rFonts w:hint="eastAsia"/>
          <w:bCs/>
          <w:lang w:eastAsia="zh-CN"/>
        </w:rPr>
        <w:t>公正</w:t>
      </w:r>
      <w:r>
        <w:rPr>
          <w:bCs/>
          <w:lang w:eastAsia="zh-CN"/>
        </w:rPr>
        <w:t xml:space="preserve"> </w:t>
      </w:r>
      <w:r>
        <w:rPr>
          <w:rFonts w:hint="eastAsia"/>
          <w:bCs/>
          <w:lang w:eastAsia="zh-CN"/>
        </w:rPr>
        <w:t>主的命令都是公平正确的</w:t>
      </w:r>
    </w:p>
    <w:p w:rsidR="00967191" w:rsidRPr="009F0176" w:rsidRDefault="00967191" w:rsidP="00967191">
      <w:pPr>
        <w:ind w:left="2880"/>
        <w:rPr>
          <w:bCs/>
        </w:rPr>
      </w:pPr>
    </w:p>
    <w:p w:rsidR="00967191" w:rsidRDefault="00967191" w:rsidP="00967191">
      <w:pPr>
        <w:numPr>
          <w:ilvl w:val="4"/>
          <w:numId w:val="13"/>
        </w:numPr>
        <w:rPr>
          <w:bCs/>
        </w:rPr>
      </w:pPr>
      <w:r w:rsidRPr="009F0176">
        <w:rPr>
          <w:bCs/>
        </w:rPr>
        <w:lastRenderedPageBreak/>
        <w:t xml:space="preserve">God is just when he condemns the sinner in the </w:t>
      </w:r>
      <w:r w:rsidRPr="00DC5D7E">
        <w:rPr>
          <w:b/>
        </w:rPr>
        <w:t>law</w:t>
      </w:r>
      <w:r>
        <w:rPr>
          <w:bCs/>
        </w:rPr>
        <w:t>.</w:t>
      </w:r>
    </w:p>
    <w:p w:rsidR="001813B4" w:rsidRPr="009F0176" w:rsidRDefault="001813B4" w:rsidP="001813B4">
      <w:pPr>
        <w:ind w:left="3600"/>
        <w:rPr>
          <w:bCs/>
        </w:rPr>
      </w:pPr>
      <w:r>
        <w:rPr>
          <w:rFonts w:hint="eastAsia"/>
          <w:bCs/>
          <w:lang w:eastAsia="zh-CN"/>
        </w:rPr>
        <w:t>神在</w:t>
      </w:r>
      <w:r w:rsidRPr="00507084">
        <w:rPr>
          <w:rFonts w:hint="eastAsia"/>
          <w:b/>
          <w:bCs/>
          <w:lang w:eastAsia="zh-CN"/>
        </w:rPr>
        <w:t>律法</w:t>
      </w:r>
      <w:r>
        <w:rPr>
          <w:rFonts w:hint="eastAsia"/>
          <w:bCs/>
          <w:lang w:eastAsia="zh-CN"/>
        </w:rPr>
        <w:t>中惩罚罪人是公正的。</w:t>
      </w:r>
    </w:p>
    <w:p w:rsidR="00967191" w:rsidRPr="009F0176" w:rsidRDefault="00967191" w:rsidP="00967191">
      <w:pPr>
        <w:rPr>
          <w:bCs/>
        </w:rPr>
      </w:pPr>
      <w:r w:rsidRPr="009F0176">
        <w:rPr>
          <w:bCs/>
        </w:rPr>
        <w:t>Psalm 51:4</w:t>
      </w:r>
    </w:p>
    <w:p w:rsidR="00967191" w:rsidRDefault="00967191" w:rsidP="00967191">
      <w:pPr>
        <w:rPr>
          <w:color w:val="000000"/>
          <w:shd w:val="clear" w:color="auto" w:fill="FFFFFF"/>
        </w:rPr>
      </w:pPr>
      <w:r w:rsidRPr="009F0176">
        <w:rPr>
          <w:b/>
          <w:bCs/>
          <w:color w:val="000000"/>
          <w:shd w:val="clear" w:color="auto" w:fill="FFFFFF"/>
          <w:vertAlign w:val="superscript"/>
        </w:rPr>
        <w:t>4 </w:t>
      </w:r>
      <w:r w:rsidRPr="009F0176">
        <w:rPr>
          <w:color w:val="000000"/>
          <w:shd w:val="clear" w:color="auto" w:fill="FFFFFF"/>
        </w:rPr>
        <w:t>Against you, you only, have I sinned</w:t>
      </w:r>
      <w:r w:rsidRPr="009F0176">
        <w:rPr>
          <w:color w:val="000000"/>
        </w:rPr>
        <w:br/>
      </w:r>
      <w:r w:rsidRPr="009F0176">
        <w:rPr>
          <w:color w:val="000000"/>
          <w:shd w:val="clear" w:color="auto" w:fill="FFFFFF"/>
        </w:rPr>
        <w:t>    and done what is evil in your sight;</w:t>
      </w:r>
      <w:r w:rsidRPr="009F0176">
        <w:rPr>
          <w:color w:val="000000"/>
        </w:rPr>
        <w:br/>
      </w:r>
      <w:r w:rsidRPr="009F0176">
        <w:rPr>
          <w:color w:val="000000"/>
          <w:shd w:val="clear" w:color="auto" w:fill="FFFFFF"/>
        </w:rPr>
        <w:t>so you are right in your verdict</w:t>
      </w:r>
      <w:r w:rsidRPr="009F0176">
        <w:rPr>
          <w:color w:val="000000"/>
        </w:rPr>
        <w:br/>
      </w:r>
      <w:r w:rsidRPr="009F0176">
        <w:rPr>
          <w:color w:val="000000"/>
          <w:shd w:val="clear" w:color="auto" w:fill="FFFFFF"/>
        </w:rPr>
        <w:t>    and justified when you judge.</w:t>
      </w:r>
    </w:p>
    <w:p w:rsidR="00507084" w:rsidRDefault="00507084" w:rsidP="00967191">
      <w:pPr>
        <w:rPr>
          <w:color w:val="000000"/>
          <w:shd w:val="clear" w:color="auto" w:fill="FFFFFF"/>
          <w:lang w:eastAsia="zh-CN"/>
        </w:rPr>
      </w:pPr>
      <w:r w:rsidRPr="00507084">
        <w:rPr>
          <w:rFonts w:hint="eastAsia"/>
          <w:color w:val="000000"/>
          <w:shd w:val="clear" w:color="auto" w:fill="FFFFFF"/>
          <w:lang w:eastAsia="zh-CN"/>
        </w:rPr>
        <w:t>诗</w:t>
      </w:r>
      <w:r w:rsidRPr="00507084">
        <w:rPr>
          <w:color w:val="000000"/>
          <w:shd w:val="clear" w:color="auto" w:fill="FFFFFF"/>
          <w:lang w:eastAsia="zh-CN"/>
        </w:rPr>
        <w:t xml:space="preserve">51:4 </w:t>
      </w:r>
    </w:p>
    <w:p w:rsidR="00507084" w:rsidRDefault="00507084" w:rsidP="00967191">
      <w:pPr>
        <w:rPr>
          <w:color w:val="000000"/>
          <w:shd w:val="clear" w:color="auto" w:fill="FFFFFF"/>
          <w:lang w:eastAsia="zh-CN"/>
        </w:rPr>
      </w:pPr>
      <w:r w:rsidRPr="00507084">
        <w:rPr>
          <w:rFonts w:hint="eastAsia"/>
          <w:color w:val="000000"/>
          <w:shd w:val="clear" w:color="auto" w:fill="FFFFFF"/>
          <w:lang w:eastAsia="zh-CN"/>
        </w:rPr>
        <w:t>我向你犯罪，惟独得罪了你，</w:t>
      </w:r>
    </w:p>
    <w:p w:rsidR="00507084" w:rsidRDefault="00507084" w:rsidP="00967191">
      <w:pPr>
        <w:rPr>
          <w:color w:val="000000"/>
          <w:shd w:val="clear" w:color="auto" w:fill="FFFFFF"/>
          <w:lang w:eastAsia="zh-CN"/>
        </w:rPr>
      </w:pPr>
      <w:r w:rsidRPr="00507084">
        <w:rPr>
          <w:rFonts w:hint="eastAsia"/>
          <w:color w:val="000000"/>
          <w:shd w:val="clear" w:color="auto" w:fill="FFFFFF"/>
          <w:lang w:eastAsia="zh-CN"/>
        </w:rPr>
        <w:t>在你眼前行了这恶，</w:t>
      </w:r>
    </w:p>
    <w:p w:rsidR="00507084" w:rsidRDefault="00507084" w:rsidP="00967191">
      <w:pPr>
        <w:rPr>
          <w:color w:val="000000"/>
          <w:shd w:val="clear" w:color="auto" w:fill="FFFFFF"/>
          <w:lang w:eastAsia="zh-CN"/>
        </w:rPr>
      </w:pPr>
      <w:r w:rsidRPr="00507084">
        <w:rPr>
          <w:rFonts w:hint="eastAsia"/>
          <w:color w:val="000000"/>
          <w:shd w:val="clear" w:color="auto" w:fill="FFFFFF"/>
          <w:lang w:eastAsia="zh-CN"/>
        </w:rPr>
        <w:t>以致你责备我的时候，显为公义。</w:t>
      </w:r>
    </w:p>
    <w:p w:rsidR="00507084" w:rsidRPr="009F0176" w:rsidRDefault="00507084" w:rsidP="00967191">
      <w:pPr>
        <w:rPr>
          <w:color w:val="000000"/>
          <w:shd w:val="clear" w:color="auto" w:fill="FFFFFF"/>
          <w:lang w:eastAsia="zh-CN"/>
        </w:rPr>
      </w:pPr>
      <w:r w:rsidRPr="00507084">
        <w:rPr>
          <w:rFonts w:hint="eastAsia"/>
          <w:color w:val="000000"/>
          <w:shd w:val="clear" w:color="auto" w:fill="FFFFFF"/>
          <w:lang w:eastAsia="zh-CN"/>
        </w:rPr>
        <w:t>判断我的时候，显为清正。</w:t>
      </w:r>
    </w:p>
    <w:p w:rsidR="00967191" w:rsidRPr="009F0176" w:rsidRDefault="00967191" w:rsidP="00967191">
      <w:pPr>
        <w:rPr>
          <w:bCs/>
          <w:lang w:eastAsia="zh-CN"/>
        </w:rPr>
      </w:pPr>
    </w:p>
    <w:p w:rsidR="00967191" w:rsidRPr="002C0325" w:rsidRDefault="00967191" w:rsidP="00967191">
      <w:pPr>
        <w:numPr>
          <w:ilvl w:val="4"/>
          <w:numId w:val="13"/>
        </w:numPr>
        <w:rPr>
          <w:bCs/>
          <w:color w:val="000000"/>
        </w:rPr>
      </w:pPr>
      <w:r w:rsidRPr="009F0176">
        <w:rPr>
          <w:bCs/>
        </w:rPr>
        <w:t xml:space="preserve">God is </w:t>
      </w:r>
      <w:r w:rsidRPr="002C0325">
        <w:rPr>
          <w:bCs/>
          <w:color w:val="000000"/>
        </w:rPr>
        <w:t xml:space="preserve">just when he justifies the sinner </w:t>
      </w:r>
      <w:r w:rsidR="00DC5D7E" w:rsidRPr="002C0325">
        <w:rPr>
          <w:b/>
          <w:color w:val="000000"/>
        </w:rPr>
        <w:t xml:space="preserve">in the gospel </w:t>
      </w:r>
      <w:r w:rsidRPr="002C0325">
        <w:rPr>
          <w:bCs/>
          <w:color w:val="000000"/>
        </w:rPr>
        <w:t>because of what his Son, Jesus, has done.</w:t>
      </w:r>
    </w:p>
    <w:p w:rsidR="00F34EA1" w:rsidRPr="002C0325" w:rsidRDefault="00F34EA1" w:rsidP="00F34EA1">
      <w:pPr>
        <w:ind w:left="3600"/>
        <w:rPr>
          <w:bCs/>
          <w:color w:val="000000"/>
        </w:rPr>
      </w:pPr>
      <w:r w:rsidRPr="002C0325">
        <w:rPr>
          <w:rFonts w:hint="eastAsia"/>
          <w:bCs/>
          <w:color w:val="000000"/>
          <w:lang w:eastAsia="zh-CN"/>
        </w:rPr>
        <w:t>神</w:t>
      </w:r>
      <w:r w:rsidRPr="002C0325">
        <w:rPr>
          <w:rFonts w:hint="eastAsia"/>
          <w:b/>
          <w:bCs/>
          <w:color w:val="000000"/>
          <w:lang w:eastAsia="zh-CN"/>
        </w:rPr>
        <w:t>在福音里</w:t>
      </w:r>
      <w:r w:rsidRPr="002C0325">
        <w:rPr>
          <w:rFonts w:hint="eastAsia"/>
          <w:bCs/>
          <w:color w:val="000000"/>
          <w:lang w:eastAsia="zh-CN"/>
        </w:rPr>
        <w:t>因着他的儿子耶稣所作的赦免罪人是公正的。</w:t>
      </w:r>
    </w:p>
    <w:p w:rsidR="00967191" w:rsidRPr="009F0176" w:rsidRDefault="00967191" w:rsidP="00967191">
      <w:pPr>
        <w:rPr>
          <w:bCs/>
        </w:rPr>
      </w:pPr>
      <w:r w:rsidRPr="009F0176">
        <w:rPr>
          <w:bCs/>
        </w:rPr>
        <w:t>Romans 3:25-26</w:t>
      </w:r>
    </w:p>
    <w:p w:rsidR="00967191" w:rsidRDefault="00967191" w:rsidP="00967191">
      <w:pPr>
        <w:rPr>
          <w:rStyle w:val="text"/>
          <w:color w:val="000000"/>
          <w:shd w:val="clear" w:color="auto" w:fill="FFFFFF"/>
        </w:rPr>
      </w:pPr>
      <w:r w:rsidRPr="009F0176">
        <w:rPr>
          <w:rStyle w:val="text"/>
          <w:b/>
          <w:bCs/>
          <w:color w:val="000000"/>
          <w:shd w:val="clear" w:color="auto" w:fill="FFFFFF"/>
          <w:vertAlign w:val="superscript"/>
        </w:rPr>
        <w:t>25 </w:t>
      </w:r>
      <w:r w:rsidRPr="009F0176">
        <w:rPr>
          <w:rStyle w:val="text"/>
          <w:color w:val="000000"/>
          <w:shd w:val="clear" w:color="auto" w:fill="FFFFFF"/>
        </w:rPr>
        <w:t>God presented Christ as a sacrifice of atonement, through the shedding of his blood—to be received by faith. He did this to demonstrate his righteousness, because in his forbearance he had left the sins committed beforehand unpunished—</w:t>
      </w:r>
      <w:r w:rsidRPr="009F0176">
        <w:rPr>
          <w:color w:val="000000"/>
          <w:shd w:val="clear" w:color="auto" w:fill="FFFFFF"/>
        </w:rPr>
        <w:t> </w:t>
      </w:r>
      <w:r w:rsidRPr="009F0176">
        <w:rPr>
          <w:rStyle w:val="text"/>
          <w:b/>
          <w:bCs/>
          <w:color w:val="000000"/>
          <w:shd w:val="clear" w:color="auto" w:fill="FFFFFF"/>
          <w:vertAlign w:val="superscript"/>
        </w:rPr>
        <w:t>26 </w:t>
      </w:r>
      <w:r w:rsidRPr="009F0176">
        <w:rPr>
          <w:rStyle w:val="text"/>
          <w:color w:val="000000"/>
          <w:shd w:val="clear" w:color="auto" w:fill="FFFFFF"/>
        </w:rPr>
        <w:t>he did it to demonstrate his righteousness at the present time, so as to be just and the one who justifies those who have faith in Jesus.</w:t>
      </w:r>
    </w:p>
    <w:p w:rsidR="00F34EA1" w:rsidRDefault="00F34EA1" w:rsidP="00F34EA1">
      <w:pPr>
        <w:rPr>
          <w:rStyle w:val="text"/>
          <w:color w:val="000000"/>
          <w:shd w:val="clear" w:color="auto" w:fill="FFFFFF"/>
          <w:lang w:eastAsia="zh-CN"/>
        </w:rPr>
      </w:pPr>
      <w:r w:rsidRPr="00F34EA1">
        <w:rPr>
          <w:rStyle w:val="text"/>
          <w:rFonts w:hint="eastAsia"/>
          <w:color w:val="000000"/>
          <w:shd w:val="clear" w:color="auto" w:fill="FFFFFF"/>
          <w:lang w:eastAsia="zh-CN"/>
        </w:rPr>
        <w:t>罗</w:t>
      </w:r>
      <w:r w:rsidRPr="00F34EA1">
        <w:rPr>
          <w:rStyle w:val="text"/>
          <w:color w:val="000000"/>
          <w:shd w:val="clear" w:color="auto" w:fill="FFFFFF"/>
          <w:lang w:eastAsia="zh-CN"/>
        </w:rPr>
        <w:t>3:25</w:t>
      </w:r>
      <w:r>
        <w:rPr>
          <w:rStyle w:val="text"/>
          <w:color w:val="000000"/>
          <w:shd w:val="clear" w:color="auto" w:fill="FFFFFF"/>
          <w:lang w:eastAsia="zh-CN"/>
        </w:rPr>
        <w:t>-26</w:t>
      </w:r>
      <w:r w:rsidRPr="00F34EA1">
        <w:rPr>
          <w:rStyle w:val="text"/>
          <w:color w:val="000000"/>
          <w:shd w:val="clear" w:color="auto" w:fill="FFFFFF"/>
          <w:lang w:eastAsia="zh-CN"/>
        </w:rPr>
        <w:t xml:space="preserve"> </w:t>
      </w:r>
    </w:p>
    <w:p w:rsidR="00F34EA1" w:rsidRDefault="00F34EA1" w:rsidP="00F34EA1">
      <w:pPr>
        <w:rPr>
          <w:rStyle w:val="text"/>
          <w:color w:val="000000"/>
          <w:shd w:val="clear" w:color="auto" w:fill="FFFFFF"/>
          <w:lang w:eastAsia="zh-CN"/>
        </w:rPr>
      </w:pPr>
      <w:r w:rsidRPr="00F34EA1">
        <w:rPr>
          <w:rStyle w:val="text"/>
          <w:rFonts w:hint="eastAsia"/>
          <w:color w:val="000000"/>
          <w:shd w:val="clear" w:color="auto" w:fill="FFFFFF"/>
          <w:lang w:eastAsia="zh-CN"/>
        </w:rPr>
        <w:t>神设立耶稣作挽回祭，是凭着耶稣的血，借着人的信，要显明神的义。因为他用忍耐的心，宽容人先时所犯的罪。好在今时显明他的义，使人知道他自己为义，也称信耶稣的人为义。</w:t>
      </w:r>
    </w:p>
    <w:p w:rsidR="00967191" w:rsidRPr="009F0176" w:rsidRDefault="00967191" w:rsidP="00967191">
      <w:pPr>
        <w:rPr>
          <w:bCs/>
          <w:lang w:eastAsia="zh-CN"/>
        </w:rPr>
      </w:pPr>
    </w:p>
    <w:p w:rsidR="00967191" w:rsidRPr="002C0325" w:rsidRDefault="00967191" w:rsidP="00967191">
      <w:pPr>
        <w:numPr>
          <w:ilvl w:val="3"/>
          <w:numId w:val="13"/>
        </w:numPr>
        <w:rPr>
          <w:bCs/>
          <w:color w:val="000000"/>
        </w:rPr>
      </w:pPr>
      <w:r w:rsidRPr="002C0325">
        <w:rPr>
          <w:bCs/>
          <w:color w:val="000000"/>
        </w:rPr>
        <w:t>Faithful</w:t>
      </w:r>
      <w:r w:rsidR="00DC5D7E" w:rsidRPr="002C0325">
        <w:rPr>
          <w:b/>
          <w:color w:val="000000"/>
        </w:rPr>
        <w:t xml:space="preserve"> to his promises</w:t>
      </w:r>
      <w:r w:rsidR="00F34EA1" w:rsidRPr="002C0325">
        <w:rPr>
          <w:rFonts w:hint="eastAsia"/>
          <w:color w:val="000000"/>
          <w:lang w:eastAsia="zh-CN"/>
        </w:rPr>
        <w:t>信守</w:t>
      </w:r>
      <w:r w:rsidR="00F34EA1" w:rsidRPr="002C0325">
        <w:rPr>
          <w:rFonts w:hint="eastAsia"/>
          <w:b/>
          <w:color w:val="000000"/>
          <w:lang w:eastAsia="zh-CN"/>
        </w:rPr>
        <w:t>承诺</w:t>
      </w:r>
    </w:p>
    <w:p w:rsidR="00967191" w:rsidRPr="009F0176" w:rsidRDefault="00967191" w:rsidP="00967191">
      <w:pPr>
        <w:rPr>
          <w:bCs/>
        </w:rPr>
      </w:pPr>
      <w:r w:rsidRPr="009F0176">
        <w:rPr>
          <w:bCs/>
        </w:rPr>
        <w:t>Joshua 21:45</w:t>
      </w:r>
    </w:p>
    <w:p w:rsidR="00967191" w:rsidRDefault="00967191" w:rsidP="00967191">
      <w:pPr>
        <w:rPr>
          <w:color w:val="000000"/>
          <w:shd w:val="clear" w:color="auto" w:fill="FFFFFF"/>
        </w:rPr>
      </w:pPr>
      <w:r w:rsidRPr="009F0176">
        <w:rPr>
          <w:b/>
          <w:bCs/>
          <w:color w:val="000000"/>
          <w:shd w:val="clear" w:color="auto" w:fill="FFFFFF"/>
          <w:vertAlign w:val="superscript"/>
        </w:rPr>
        <w:t>45 </w:t>
      </w:r>
      <w:r w:rsidRPr="009F0176">
        <w:rPr>
          <w:color w:val="000000"/>
          <w:shd w:val="clear" w:color="auto" w:fill="FFFFFF"/>
        </w:rPr>
        <w:t>Not one of all the </w:t>
      </w:r>
      <w:r w:rsidRPr="009F0176">
        <w:rPr>
          <w:smallCaps/>
          <w:color w:val="000000"/>
          <w:shd w:val="clear" w:color="auto" w:fill="FFFFFF"/>
        </w:rPr>
        <w:t>Lord</w:t>
      </w:r>
      <w:r w:rsidRPr="009F0176">
        <w:rPr>
          <w:color w:val="000000"/>
          <w:shd w:val="clear" w:color="auto" w:fill="FFFFFF"/>
        </w:rPr>
        <w:t xml:space="preserve">’s good promises to Israel failed; </w:t>
      </w:r>
      <w:proofErr w:type="spellStart"/>
      <w:proofErr w:type="gramStart"/>
      <w:r w:rsidRPr="009F0176">
        <w:rPr>
          <w:color w:val="000000"/>
          <w:shd w:val="clear" w:color="auto" w:fill="FFFFFF"/>
        </w:rPr>
        <w:t>every one</w:t>
      </w:r>
      <w:proofErr w:type="spellEnd"/>
      <w:proofErr w:type="gramEnd"/>
      <w:r w:rsidRPr="009F0176">
        <w:rPr>
          <w:color w:val="000000"/>
          <w:shd w:val="clear" w:color="auto" w:fill="FFFFFF"/>
        </w:rPr>
        <w:t xml:space="preserve"> was fulfilled.</w:t>
      </w:r>
    </w:p>
    <w:p w:rsidR="00F34EA1" w:rsidRDefault="00F34EA1" w:rsidP="00967191">
      <w:pPr>
        <w:rPr>
          <w:bCs/>
          <w:lang w:eastAsia="zh-CN"/>
        </w:rPr>
      </w:pPr>
      <w:r w:rsidRPr="00F34EA1">
        <w:rPr>
          <w:rFonts w:hint="eastAsia"/>
          <w:bCs/>
          <w:lang w:eastAsia="zh-CN"/>
        </w:rPr>
        <w:t>书</w:t>
      </w:r>
      <w:r w:rsidRPr="00F34EA1">
        <w:rPr>
          <w:bCs/>
          <w:lang w:eastAsia="zh-CN"/>
        </w:rPr>
        <w:t xml:space="preserve">21:45 </w:t>
      </w:r>
    </w:p>
    <w:p w:rsidR="00F34EA1" w:rsidRPr="009F0176" w:rsidRDefault="00F34EA1" w:rsidP="00967191">
      <w:pPr>
        <w:rPr>
          <w:bCs/>
          <w:lang w:eastAsia="zh-CN"/>
        </w:rPr>
      </w:pPr>
      <w:r w:rsidRPr="00F34EA1">
        <w:rPr>
          <w:rFonts w:hint="eastAsia"/>
          <w:bCs/>
          <w:lang w:eastAsia="zh-CN"/>
        </w:rPr>
        <w:t>耶和华应许赐福给以色列家的话一句也没有落空，都应验了。</w:t>
      </w:r>
    </w:p>
    <w:p w:rsidR="00967191" w:rsidRPr="009F0176" w:rsidRDefault="00967191" w:rsidP="00967191">
      <w:pPr>
        <w:rPr>
          <w:bCs/>
          <w:lang w:eastAsia="zh-CN"/>
        </w:rPr>
      </w:pPr>
    </w:p>
    <w:p w:rsidR="00967191" w:rsidRPr="009F0176" w:rsidRDefault="00967191" w:rsidP="00967191">
      <w:pPr>
        <w:rPr>
          <w:bCs/>
        </w:rPr>
      </w:pPr>
      <w:r w:rsidRPr="009F0176">
        <w:rPr>
          <w:bCs/>
        </w:rPr>
        <w:t>1 Corinthians 10:12-13</w:t>
      </w:r>
    </w:p>
    <w:p w:rsidR="00967191" w:rsidRDefault="00967191" w:rsidP="00967191">
      <w:pPr>
        <w:rPr>
          <w:rStyle w:val="text"/>
          <w:color w:val="000000"/>
          <w:shd w:val="clear" w:color="auto" w:fill="FFFFFF"/>
        </w:rPr>
      </w:pPr>
      <w:r w:rsidRPr="009F0176">
        <w:rPr>
          <w:rStyle w:val="text"/>
          <w:b/>
          <w:bCs/>
          <w:color w:val="000000"/>
          <w:shd w:val="clear" w:color="auto" w:fill="FFFFFF"/>
          <w:vertAlign w:val="superscript"/>
        </w:rPr>
        <w:t>12 </w:t>
      </w:r>
      <w:r w:rsidRPr="009F0176">
        <w:rPr>
          <w:rStyle w:val="text"/>
          <w:color w:val="000000"/>
          <w:shd w:val="clear" w:color="auto" w:fill="FFFFFF"/>
        </w:rPr>
        <w:t>So let him who thinks he stands be careful that he does not fall. </w:t>
      </w:r>
      <w:r w:rsidRPr="009F0176">
        <w:rPr>
          <w:rStyle w:val="text"/>
          <w:b/>
          <w:bCs/>
          <w:color w:val="000000"/>
          <w:shd w:val="clear" w:color="auto" w:fill="FFFFFF"/>
          <w:vertAlign w:val="superscript"/>
        </w:rPr>
        <w:t>13 </w:t>
      </w:r>
      <w:r w:rsidRPr="009F0176">
        <w:rPr>
          <w:rStyle w:val="text"/>
          <w:color w:val="000000"/>
          <w:shd w:val="clear" w:color="auto" w:fill="FFFFFF"/>
        </w:rPr>
        <w:t>No testing has overtaken you except ordinary testing. But God is faithful. He will not allow you to be tested beyond your ability, but when he tests you, he will also bring about the outcome that you are able to bear it. (EHV)</w:t>
      </w:r>
    </w:p>
    <w:p w:rsidR="00F34EA1" w:rsidRDefault="00F34EA1" w:rsidP="00F34EA1">
      <w:pPr>
        <w:rPr>
          <w:rStyle w:val="text"/>
          <w:color w:val="000000"/>
          <w:shd w:val="clear" w:color="auto" w:fill="FFFFFF"/>
          <w:lang w:eastAsia="zh-CN"/>
        </w:rPr>
      </w:pPr>
      <w:r w:rsidRPr="00F34EA1">
        <w:rPr>
          <w:rStyle w:val="text"/>
          <w:rFonts w:hint="eastAsia"/>
          <w:color w:val="000000"/>
          <w:shd w:val="clear" w:color="auto" w:fill="FFFFFF"/>
          <w:lang w:eastAsia="zh-CN"/>
        </w:rPr>
        <w:t>林前</w:t>
      </w:r>
      <w:r w:rsidRPr="00F34EA1">
        <w:rPr>
          <w:rStyle w:val="text"/>
          <w:color w:val="000000"/>
          <w:shd w:val="clear" w:color="auto" w:fill="FFFFFF"/>
          <w:lang w:eastAsia="zh-CN"/>
        </w:rPr>
        <w:t>10:12</w:t>
      </w:r>
      <w:r>
        <w:rPr>
          <w:rStyle w:val="text"/>
          <w:color w:val="000000"/>
          <w:shd w:val="clear" w:color="auto" w:fill="FFFFFF"/>
          <w:lang w:eastAsia="zh-CN"/>
        </w:rPr>
        <w:t>-13</w:t>
      </w:r>
      <w:r w:rsidRPr="00F34EA1">
        <w:rPr>
          <w:rStyle w:val="text"/>
          <w:color w:val="000000"/>
          <w:shd w:val="clear" w:color="auto" w:fill="FFFFFF"/>
          <w:lang w:eastAsia="zh-CN"/>
        </w:rPr>
        <w:t xml:space="preserve"> </w:t>
      </w:r>
    </w:p>
    <w:p w:rsidR="00F34EA1" w:rsidRPr="009F0176" w:rsidRDefault="00F34EA1" w:rsidP="00F34EA1">
      <w:pPr>
        <w:rPr>
          <w:rStyle w:val="text"/>
          <w:color w:val="000000"/>
          <w:shd w:val="clear" w:color="auto" w:fill="FFFFFF"/>
          <w:lang w:eastAsia="zh-CN"/>
        </w:rPr>
      </w:pPr>
      <w:r w:rsidRPr="00F34EA1">
        <w:rPr>
          <w:rStyle w:val="text"/>
          <w:rFonts w:hint="eastAsia"/>
          <w:color w:val="000000"/>
          <w:shd w:val="clear" w:color="auto" w:fill="FFFFFF"/>
          <w:lang w:eastAsia="zh-CN"/>
        </w:rPr>
        <w:t>所以自己以为站得稳的，须要谨慎，免得跌倒。你们所遇见的试探，无非是人所能受的。神是信实的，必不叫你们受试探过于所能受的。在受试探的时候，总要给你们开一条出路，叫你们能忍受得住。</w:t>
      </w:r>
    </w:p>
    <w:p w:rsidR="00967191" w:rsidRPr="009F0176" w:rsidRDefault="00967191" w:rsidP="00967191">
      <w:pPr>
        <w:rPr>
          <w:bCs/>
          <w:lang w:eastAsia="zh-CN"/>
        </w:rPr>
      </w:pPr>
    </w:p>
    <w:p w:rsidR="00967191" w:rsidRPr="004364CD" w:rsidRDefault="00967191" w:rsidP="00967191">
      <w:pPr>
        <w:numPr>
          <w:ilvl w:val="3"/>
          <w:numId w:val="13"/>
        </w:numPr>
        <w:rPr>
          <w:bCs/>
        </w:rPr>
      </w:pPr>
      <w:r w:rsidRPr="009F0176">
        <w:rPr>
          <w:bCs/>
        </w:rPr>
        <w:t>Truthful</w:t>
      </w:r>
      <w:r w:rsidR="00DC5D7E">
        <w:rPr>
          <w:b/>
          <w:color w:val="FF0000"/>
        </w:rPr>
        <w:t xml:space="preserve"> </w:t>
      </w:r>
    </w:p>
    <w:p w:rsidR="004364CD" w:rsidRPr="009F0176" w:rsidRDefault="004364CD" w:rsidP="004364CD">
      <w:pPr>
        <w:ind w:left="2880"/>
        <w:rPr>
          <w:bCs/>
          <w:lang w:eastAsia="zh-CN"/>
        </w:rPr>
      </w:pPr>
      <w:r>
        <w:rPr>
          <w:rFonts w:hint="eastAsia"/>
          <w:bCs/>
          <w:lang w:eastAsia="zh-CN"/>
        </w:rPr>
        <w:t>真理</w:t>
      </w:r>
      <w:r>
        <w:rPr>
          <w:bCs/>
          <w:lang w:eastAsia="zh-CN"/>
        </w:rPr>
        <w:t xml:space="preserve"> </w:t>
      </w:r>
    </w:p>
    <w:p w:rsidR="00967191" w:rsidRPr="009F0176" w:rsidRDefault="00967191" w:rsidP="00F6063D">
      <w:pPr>
        <w:rPr>
          <w:bCs/>
        </w:rPr>
      </w:pPr>
      <w:r w:rsidRPr="009F0176">
        <w:rPr>
          <w:bCs/>
        </w:rPr>
        <w:t>John 2:19-22</w:t>
      </w:r>
    </w:p>
    <w:p w:rsidR="00967191" w:rsidRPr="009F0176" w:rsidRDefault="00967191" w:rsidP="00F6063D">
      <w:pPr>
        <w:shd w:val="clear" w:color="auto" w:fill="FFFFFF"/>
        <w:rPr>
          <w:rFonts w:eastAsia="Times New Roman"/>
          <w:color w:val="000000"/>
        </w:rPr>
      </w:pPr>
      <w:r w:rsidRPr="009F0176">
        <w:rPr>
          <w:rFonts w:eastAsia="Times New Roman"/>
          <w:b/>
          <w:bCs/>
          <w:color w:val="000000"/>
          <w:vertAlign w:val="superscript"/>
        </w:rPr>
        <w:lastRenderedPageBreak/>
        <w:t>19 </w:t>
      </w:r>
      <w:r w:rsidRPr="009F0176">
        <w:rPr>
          <w:rFonts w:eastAsia="Times New Roman"/>
          <w:color w:val="000000"/>
        </w:rPr>
        <w:t>Jesus answered them, “Destroy this temple, and in three days I will raise it up again.”</w:t>
      </w:r>
    </w:p>
    <w:p w:rsidR="00967191" w:rsidRDefault="00967191" w:rsidP="00F6063D">
      <w:pPr>
        <w:shd w:val="clear" w:color="auto" w:fill="FFFFFF"/>
        <w:rPr>
          <w:rFonts w:eastAsia="Times New Roman"/>
          <w:color w:val="000000"/>
        </w:rPr>
      </w:pPr>
      <w:r w:rsidRPr="009F0176">
        <w:rPr>
          <w:rFonts w:eastAsia="Times New Roman"/>
          <w:b/>
          <w:bCs/>
          <w:color w:val="000000"/>
          <w:vertAlign w:val="superscript"/>
        </w:rPr>
        <w:t>20 </w:t>
      </w:r>
      <w:r w:rsidRPr="009F0176">
        <w:rPr>
          <w:rFonts w:eastAsia="Times New Roman"/>
          <w:color w:val="000000"/>
        </w:rPr>
        <w:t>The Jews said, “It took forty-six years to build this temple! And you are going to raise it in three days?” </w:t>
      </w:r>
      <w:r w:rsidRPr="009F0176">
        <w:rPr>
          <w:rFonts w:eastAsia="Times New Roman"/>
          <w:b/>
          <w:bCs/>
          <w:color w:val="000000"/>
          <w:vertAlign w:val="superscript"/>
        </w:rPr>
        <w:t>21 </w:t>
      </w:r>
      <w:r w:rsidRPr="009F0176">
        <w:rPr>
          <w:rFonts w:eastAsia="Times New Roman"/>
          <w:color w:val="000000"/>
        </w:rPr>
        <w:t>But Jesus was speaking about the temple of his body. </w:t>
      </w:r>
      <w:r w:rsidRPr="009F0176">
        <w:rPr>
          <w:rFonts w:eastAsia="Times New Roman"/>
          <w:b/>
          <w:bCs/>
          <w:color w:val="000000"/>
          <w:vertAlign w:val="superscript"/>
        </w:rPr>
        <w:t>22 </w:t>
      </w:r>
      <w:r w:rsidRPr="009F0176">
        <w:rPr>
          <w:rFonts w:eastAsia="Times New Roman"/>
          <w:color w:val="000000"/>
        </w:rPr>
        <w:t>When Jesus was raised from the dead, his disciples remembered that he had said this. Then they believed the Scripture and what Jesus had said.  (EHV)</w:t>
      </w:r>
    </w:p>
    <w:p w:rsidR="004364CD" w:rsidRDefault="004364CD" w:rsidP="00F6063D">
      <w:pPr>
        <w:shd w:val="clear" w:color="auto" w:fill="FFFFFF"/>
        <w:rPr>
          <w:rFonts w:eastAsia="Times New Roman"/>
          <w:color w:val="000000"/>
          <w:lang w:eastAsia="zh-CN"/>
        </w:rPr>
      </w:pPr>
      <w:r w:rsidRPr="004364CD">
        <w:rPr>
          <w:rFonts w:ascii="SimSun" w:hAnsi="SimSun" w:cs="SimSun" w:hint="eastAsia"/>
          <w:color w:val="000000"/>
          <w:lang w:eastAsia="zh-CN"/>
        </w:rPr>
        <w:t>约</w:t>
      </w:r>
      <w:r w:rsidRPr="004364CD">
        <w:rPr>
          <w:rFonts w:eastAsia="Times New Roman"/>
          <w:color w:val="000000"/>
          <w:lang w:eastAsia="zh-CN"/>
        </w:rPr>
        <w:t>2:19</w:t>
      </w:r>
      <w:r>
        <w:rPr>
          <w:rFonts w:ascii="DengXian" w:eastAsia="DengXian" w:hAnsi="DengXian"/>
          <w:color w:val="000000"/>
          <w:lang w:eastAsia="zh-CN"/>
        </w:rPr>
        <w:t>-</w:t>
      </w:r>
      <w:r>
        <w:rPr>
          <w:rFonts w:eastAsia="Times New Roman"/>
          <w:color w:val="000000"/>
          <w:lang w:eastAsia="zh-CN"/>
        </w:rPr>
        <w:t>22</w:t>
      </w:r>
      <w:r w:rsidRPr="004364CD">
        <w:rPr>
          <w:rFonts w:eastAsia="Times New Roman"/>
          <w:color w:val="000000"/>
          <w:lang w:eastAsia="zh-CN"/>
        </w:rPr>
        <w:t xml:space="preserve"> </w:t>
      </w:r>
    </w:p>
    <w:p w:rsidR="004364CD" w:rsidRPr="009F0176" w:rsidRDefault="004364CD" w:rsidP="00F6063D">
      <w:pPr>
        <w:shd w:val="clear" w:color="auto" w:fill="FFFFFF"/>
        <w:rPr>
          <w:rFonts w:eastAsia="Times New Roman"/>
          <w:color w:val="000000"/>
          <w:lang w:eastAsia="zh-CN"/>
        </w:rPr>
      </w:pPr>
      <w:r w:rsidRPr="004364CD">
        <w:rPr>
          <w:rFonts w:ascii="SimSun" w:hAnsi="SimSun" w:cs="SimSun" w:hint="eastAsia"/>
          <w:color w:val="000000"/>
          <w:lang w:eastAsia="zh-CN"/>
        </w:rPr>
        <w:t>耶稣回答说，你们拆毁这殿，我三日内要再建立起来。犹太人便说，这殿是四十六年才造成的，你三日内就再建立起来吗？但耶稣这话，是以他的身体为殿。所以到他从死里复活以后，门徒就想起他说过这话，便信了圣经和耶稣所说的。</w:t>
      </w:r>
    </w:p>
    <w:p w:rsidR="00967191" w:rsidRPr="009F0176" w:rsidRDefault="00967191" w:rsidP="00967191">
      <w:pPr>
        <w:rPr>
          <w:bCs/>
          <w:lang w:eastAsia="zh-CN"/>
        </w:rPr>
      </w:pPr>
    </w:p>
    <w:p w:rsidR="00967191" w:rsidRPr="00324A75" w:rsidRDefault="00967191" w:rsidP="00967191">
      <w:pPr>
        <w:numPr>
          <w:ilvl w:val="3"/>
          <w:numId w:val="13"/>
        </w:numPr>
        <w:rPr>
          <w:bCs/>
        </w:rPr>
      </w:pPr>
      <w:r w:rsidRPr="009F0176">
        <w:rPr>
          <w:bCs/>
        </w:rPr>
        <w:t>Good</w:t>
      </w:r>
      <w:r w:rsidR="00196312">
        <w:rPr>
          <w:b/>
          <w:color w:val="FF0000"/>
        </w:rPr>
        <w:t xml:space="preserve"> </w:t>
      </w:r>
    </w:p>
    <w:p w:rsidR="00324A75" w:rsidRPr="009F0176" w:rsidRDefault="00324A75" w:rsidP="00F6063D">
      <w:pPr>
        <w:ind w:left="2880"/>
        <w:rPr>
          <w:bCs/>
          <w:lang w:eastAsia="zh-CN"/>
        </w:rPr>
      </w:pPr>
      <w:r>
        <w:rPr>
          <w:rFonts w:hint="eastAsia"/>
          <w:bCs/>
          <w:lang w:eastAsia="zh-CN"/>
        </w:rPr>
        <w:t>良善</w:t>
      </w:r>
      <w:r>
        <w:rPr>
          <w:bCs/>
          <w:lang w:eastAsia="zh-CN"/>
        </w:rPr>
        <w:t xml:space="preserve"> </w:t>
      </w:r>
    </w:p>
    <w:p w:rsidR="00967191" w:rsidRPr="009F0176" w:rsidRDefault="00967191" w:rsidP="00F6063D">
      <w:pPr>
        <w:rPr>
          <w:bCs/>
        </w:rPr>
      </w:pPr>
      <w:r w:rsidRPr="009F0176">
        <w:rPr>
          <w:bCs/>
        </w:rPr>
        <w:t>Psalm 106:1</w:t>
      </w:r>
    </w:p>
    <w:p w:rsidR="00967191" w:rsidRDefault="00967191" w:rsidP="00F6063D">
      <w:pPr>
        <w:pStyle w:val="line"/>
        <w:shd w:val="clear" w:color="auto" w:fill="FFFFFF"/>
        <w:spacing w:before="0" w:beforeAutospacing="0" w:after="0" w:afterAutospacing="0"/>
        <w:rPr>
          <w:rStyle w:val="text"/>
          <w:color w:val="000000"/>
        </w:rPr>
      </w:pPr>
      <w:r w:rsidRPr="009F0176">
        <w:rPr>
          <w:rStyle w:val="text"/>
          <w:b/>
          <w:bCs/>
          <w:color w:val="000000"/>
          <w:vertAlign w:val="superscript"/>
        </w:rPr>
        <w:t>1 </w:t>
      </w:r>
      <w:r w:rsidRPr="009F0176">
        <w:rPr>
          <w:rStyle w:val="text"/>
          <w:color w:val="000000"/>
        </w:rPr>
        <w:t>Praise the </w:t>
      </w:r>
      <w:r w:rsidRPr="009F0176">
        <w:rPr>
          <w:rStyle w:val="small-caps"/>
          <w:smallCaps/>
          <w:color w:val="000000"/>
        </w:rPr>
        <w:t>Lord</w:t>
      </w:r>
      <w:r w:rsidRPr="009F0176">
        <w:rPr>
          <w:rStyle w:val="text"/>
          <w:color w:val="000000"/>
        </w:rPr>
        <w:t>.</w:t>
      </w:r>
      <w:r w:rsidRPr="009F0176">
        <w:rPr>
          <w:color w:val="000000"/>
        </w:rPr>
        <w:t xml:space="preserve"> </w:t>
      </w:r>
      <w:r w:rsidRPr="009F0176">
        <w:rPr>
          <w:rStyle w:val="text"/>
          <w:color w:val="000000"/>
        </w:rPr>
        <w:t>Give thanks to the </w:t>
      </w:r>
      <w:r w:rsidRPr="009F0176">
        <w:rPr>
          <w:rStyle w:val="small-caps"/>
          <w:smallCaps/>
          <w:color w:val="000000"/>
        </w:rPr>
        <w:t>Lord</w:t>
      </w:r>
      <w:r w:rsidRPr="009F0176">
        <w:rPr>
          <w:rStyle w:val="text"/>
          <w:color w:val="000000"/>
        </w:rPr>
        <w:t>,</w:t>
      </w:r>
      <w:r w:rsidR="00F6063D">
        <w:rPr>
          <w:rStyle w:val="text"/>
          <w:color w:val="000000"/>
        </w:rPr>
        <w:t xml:space="preserve"> </w:t>
      </w:r>
      <w:r w:rsidRPr="009F0176">
        <w:rPr>
          <w:rStyle w:val="text"/>
          <w:color w:val="000000"/>
        </w:rPr>
        <w:t>for he is good,</w:t>
      </w:r>
      <w:r w:rsidRPr="009F0176">
        <w:rPr>
          <w:color w:val="000000"/>
        </w:rPr>
        <w:br/>
      </w:r>
      <w:r w:rsidRPr="009F0176">
        <w:rPr>
          <w:rStyle w:val="text"/>
          <w:color w:val="000000"/>
        </w:rPr>
        <w:t>for his mercy endures forever (EHV)</w:t>
      </w:r>
    </w:p>
    <w:p w:rsidR="003315BD" w:rsidRDefault="003315BD" w:rsidP="00F6063D">
      <w:pPr>
        <w:pStyle w:val="line"/>
        <w:shd w:val="clear" w:color="auto" w:fill="FFFFFF"/>
        <w:spacing w:before="0" w:beforeAutospacing="0" w:after="0" w:afterAutospacing="0"/>
        <w:rPr>
          <w:color w:val="000000"/>
        </w:rPr>
      </w:pPr>
      <w:r w:rsidRPr="003315BD">
        <w:rPr>
          <w:rFonts w:ascii="Microsoft YaHei" w:eastAsia="Microsoft YaHei" w:hAnsi="Microsoft YaHei" w:cs="Microsoft YaHei" w:hint="eastAsia"/>
          <w:color w:val="000000"/>
        </w:rPr>
        <w:t>诗</w:t>
      </w:r>
      <w:r w:rsidRPr="003315BD">
        <w:rPr>
          <w:color w:val="000000"/>
        </w:rPr>
        <w:t>106:1</w:t>
      </w:r>
    </w:p>
    <w:p w:rsidR="003315BD" w:rsidRDefault="003315BD" w:rsidP="00F6063D">
      <w:pPr>
        <w:pStyle w:val="line"/>
        <w:shd w:val="clear" w:color="auto" w:fill="FFFFFF"/>
        <w:spacing w:before="0" w:beforeAutospacing="0" w:after="0" w:afterAutospacing="0"/>
        <w:rPr>
          <w:color w:val="000000"/>
        </w:rPr>
      </w:pPr>
      <w:r w:rsidRPr="003315BD">
        <w:rPr>
          <w:rFonts w:hint="eastAsia"/>
          <w:color w:val="000000"/>
        </w:rPr>
        <w:t>你</w:t>
      </w:r>
      <w:r w:rsidRPr="003315BD">
        <w:rPr>
          <w:rFonts w:ascii="Microsoft YaHei" w:eastAsia="Microsoft YaHei" w:hAnsi="Microsoft YaHei" w:cs="Microsoft YaHei" w:hint="eastAsia"/>
          <w:color w:val="000000"/>
        </w:rPr>
        <w:t>们</w:t>
      </w:r>
      <w:r w:rsidRPr="003315BD">
        <w:rPr>
          <w:rFonts w:ascii="MS Mincho" w:hAnsi="MS Mincho" w:cs="MS Mincho" w:hint="eastAsia"/>
          <w:color w:val="000000"/>
        </w:rPr>
        <w:t>要</w:t>
      </w:r>
      <w:r w:rsidRPr="003315BD">
        <w:rPr>
          <w:rFonts w:ascii="Microsoft YaHei" w:eastAsia="Microsoft YaHei" w:hAnsi="Microsoft YaHei" w:cs="Microsoft YaHei" w:hint="eastAsia"/>
          <w:color w:val="000000"/>
        </w:rPr>
        <w:t>赞</w:t>
      </w:r>
      <w:r w:rsidRPr="003315BD">
        <w:rPr>
          <w:rFonts w:ascii="MS Mincho" w:hAnsi="MS Mincho" w:cs="MS Mincho" w:hint="eastAsia"/>
          <w:color w:val="000000"/>
        </w:rPr>
        <w:t>美耶和</w:t>
      </w:r>
      <w:r w:rsidRPr="003315BD">
        <w:rPr>
          <w:rFonts w:ascii="Microsoft YaHei" w:eastAsia="Microsoft YaHei" w:hAnsi="Microsoft YaHei" w:cs="Microsoft YaHei" w:hint="eastAsia"/>
          <w:color w:val="000000"/>
        </w:rPr>
        <w:t>华</w:t>
      </w:r>
      <w:r w:rsidRPr="003315BD">
        <w:rPr>
          <w:rFonts w:ascii="MS Mincho" w:hAnsi="MS Mincho" w:cs="MS Mincho" w:hint="eastAsia"/>
          <w:color w:val="000000"/>
        </w:rPr>
        <w:t>。要称</w:t>
      </w:r>
      <w:r w:rsidRPr="003315BD">
        <w:rPr>
          <w:rFonts w:ascii="Microsoft YaHei" w:eastAsia="Microsoft YaHei" w:hAnsi="Microsoft YaHei" w:cs="Microsoft YaHei" w:hint="eastAsia"/>
          <w:color w:val="000000"/>
        </w:rPr>
        <w:t>谢</w:t>
      </w:r>
      <w:r w:rsidRPr="003315BD">
        <w:rPr>
          <w:rFonts w:ascii="MS Mincho" w:hAnsi="MS Mincho" w:cs="MS Mincho" w:hint="eastAsia"/>
          <w:color w:val="000000"/>
        </w:rPr>
        <w:t>耶和</w:t>
      </w:r>
      <w:r w:rsidRPr="003315BD">
        <w:rPr>
          <w:rFonts w:ascii="Microsoft YaHei" w:eastAsia="Microsoft YaHei" w:hAnsi="Microsoft YaHei" w:cs="Microsoft YaHei" w:hint="eastAsia"/>
          <w:color w:val="000000"/>
        </w:rPr>
        <w:t>华</w:t>
      </w:r>
      <w:r w:rsidRPr="003315BD">
        <w:rPr>
          <w:rFonts w:ascii="MS Mincho" w:hAnsi="MS Mincho" w:cs="MS Mincho" w:hint="eastAsia"/>
          <w:color w:val="000000"/>
        </w:rPr>
        <w:t>，因他本</w:t>
      </w:r>
      <w:r w:rsidRPr="003315BD">
        <w:rPr>
          <w:rFonts w:ascii="Microsoft YaHei" w:eastAsia="Microsoft YaHei" w:hAnsi="Microsoft YaHei" w:cs="Microsoft YaHei" w:hint="eastAsia"/>
          <w:color w:val="000000"/>
        </w:rPr>
        <w:t>为</w:t>
      </w:r>
      <w:r w:rsidRPr="003315BD">
        <w:rPr>
          <w:rFonts w:hint="eastAsia"/>
          <w:color w:val="000000"/>
        </w:rPr>
        <w:t>善。</w:t>
      </w:r>
    </w:p>
    <w:p w:rsidR="003315BD" w:rsidRPr="009F0176" w:rsidRDefault="003315BD" w:rsidP="00F6063D">
      <w:pPr>
        <w:pStyle w:val="line"/>
        <w:shd w:val="clear" w:color="auto" w:fill="FFFFFF"/>
        <w:spacing w:before="0" w:beforeAutospacing="0" w:after="0" w:afterAutospacing="0"/>
        <w:rPr>
          <w:color w:val="000000"/>
        </w:rPr>
      </w:pPr>
      <w:r w:rsidRPr="003315BD">
        <w:rPr>
          <w:rFonts w:hint="eastAsia"/>
          <w:color w:val="000000"/>
        </w:rPr>
        <w:t>他的慈</w:t>
      </w:r>
      <w:r w:rsidRPr="003315BD">
        <w:rPr>
          <w:rFonts w:ascii="Microsoft YaHei" w:eastAsia="Microsoft YaHei" w:hAnsi="Microsoft YaHei" w:cs="Microsoft YaHei" w:hint="eastAsia"/>
          <w:color w:val="000000"/>
        </w:rPr>
        <w:t>爱</w:t>
      </w:r>
      <w:r w:rsidRPr="003315BD">
        <w:rPr>
          <w:rFonts w:ascii="MS Mincho" w:hAnsi="MS Mincho" w:cs="MS Mincho" w:hint="eastAsia"/>
          <w:color w:val="000000"/>
        </w:rPr>
        <w:t>永</w:t>
      </w:r>
      <w:r w:rsidRPr="003315BD">
        <w:rPr>
          <w:rFonts w:ascii="Microsoft YaHei" w:eastAsia="Microsoft YaHei" w:hAnsi="Microsoft YaHei" w:cs="Microsoft YaHei" w:hint="eastAsia"/>
          <w:color w:val="000000"/>
        </w:rPr>
        <w:t>远长</w:t>
      </w:r>
      <w:r w:rsidRPr="003315BD">
        <w:rPr>
          <w:rFonts w:ascii="MS Mincho" w:hAnsi="MS Mincho" w:cs="MS Mincho" w:hint="eastAsia"/>
          <w:color w:val="000000"/>
        </w:rPr>
        <w:t>存。</w:t>
      </w:r>
    </w:p>
    <w:p w:rsidR="00967191" w:rsidRPr="009F0176" w:rsidRDefault="00967191" w:rsidP="00967191">
      <w:pPr>
        <w:rPr>
          <w:bCs/>
        </w:rPr>
      </w:pPr>
    </w:p>
    <w:p w:rsidR="00967191" w:rsidRPr="009F0176" w:rsidRDefault="00967191" w:rsidP="00967191">
      <w:pPr>
        <w:numPr>
          <w:ilvl w:val="3"/>
          <w:numId w:val="13"/>
        </w:numPr>
        <w:rPr>
          <w:bCs/>
        </w:rPr>
      </w:pPr>
      <w:r w:rsidRPr="009F0176">
        <w:rPr>
          <w:bCs/>
        </w:rPr>
        <w:t>Omnipotent</w:t>
      </w:r>
      <w:r w:rsidR="00196312">
        <w:rPr>
          <w:b/>
          <w:color w:val="FF0000"/>
        </w:rPr>
        <w:t xml:space="preserve"> </w:t>
      </w:r>
      <w:r w:rsidR="003315BD" w:rsidRPr="003315BD">
        <w:rPr>
          <w:rFonts w:hint="eastAsia"/>
          <w:lang w:eastAsia="zh-CN"/>
        </w:rPr>
        <w:t>无所不能</w:t>
      </w:r>
    </w:p>
    <w:p w:rsidR="00967191" w:rsidRPr="009F0176" w:rsidRDefault="00967191" w:rsidP="00967191">
      <w:pPr>
        <w:rPr>
          <w:bCs/>
        </w:rPr>
      </w:pPr>
      <w:r w:rsidRPr="009F0176">
        <w:rPr>
          <w:bCs/>
        </w:rPr>
        <w:t>Luke 1:37</w:t>
      </w:r>
    </w:p>
    <w:p w:rsidR="00967191" w:rsidRDefault="00967191" w:rsidP="00967191">
      <w:pPr>
        <w:rPr>
          <w:color w:val="000000"/>
          <w:shd w:val="clear" w:color="auto" w:fill="FFFFFF"/>
        </w:rPr>
      </w:pPr>
      <w:r w:rsidRPr="009F0176">
        <w:rPr>
          <w:b/>
          <w:bCs/>
          <w:color w:val="000000"/>
          <w:shd w:val="clear" w:color="auto" w:fill="FFFFFF"/>
          <w:vertAlign w:val="superscript"/>
        </w:rPr>
        <w:t>37 </w:t>
      </w:r>
      <w:r w:rsidRPr="009F0176">
        <w:rPr>
          <w:color w:val="000000"/>
          <w:shd w:val="clear" w:color="auto" w:fill="FFFFFF"/>
        </w:rPr>
        <w:t>For nothing will be impossible for God.</w:t>
      </w:r>
    </w:p>
    <w:p w:rsidR="00E70F3D" w:rsidRDefault="00E70F3D" w:rsidP="00967191">
      <w:pPr>
        <w:rPr>
          <w:color w:val="000000"/>
          <w:shd w:val="clear" w:color="auto" w:fill="FFFFFF"/>
          <w:lang w:eastAsia="zh-CN"/>
        </w:rPr>
      </w:pPr>
      <w:r w:rsidRPr="00E70F3D">
        <w:rPr>
          <w:rFonts w:hint="eastAsia"/>
          <w:color w:val="000000"/>
          <w:shd w:val="clear" w:color="auto" w:fill="FFFFFF"/>
          <w:lang w:eastAsia="zh-CN"/>
        </w:rPr>
        <w:t>路</w:t>
      </w:r>
      <w:r w:rsidRPr="00E70F3D">
        <w:rPr>
          <w:color w:val="000000"/>
          <w:shd w:val="clear" w:color="auto" w:fill="FFFFFF"/>
          <w:lang w:eastAsia="zh-CN"/>
        </w:rPr>
        <w:t>1:37</w:t>
      </w:r>
    </w:p>
    <w:p w:rsidR="00E70F3D" w:rsidRPr="009F0176" w:rsidRDefault="00E70F3D" w:rsidP="00967191">
      <w:pPr>
        <w:rPr>
          <w:color w:val="000000"/>
          <w:shd w:val="clear" w:color="auto" w:fill="FFFFFF"/>
          <w:lang w:eastAsia="zh-CN"/>
        </w:rPr>
      </w:pPr>
      <w:r w:rsidRPr="00E70F3D">
        <w:rPr>
          <w:rFonts w:hint="eastAsia"/>
          <w:color w:val="000000"/>
          <w:shd w:val="clear" w:color="auto" w:fill="FFFFFF"/>
          <w:lang w:eastAsia="zh-CN"/>
        </w:rPr>
        <w:t>因为出于神的话，没有一句不带能力的。</w:t>
      </w:r>
    </w:p>
    <w:p w:rsidR="00967191" w:rsidRPr="009F0176" w:rsidRDefault="00967191" w:rsidP="00967191">
      <w:pPr>
        <w:rPr>
          <w:bCs/>
          <w:lang w:eastAsia="zh-CN"/>
        </w:rPr>
      </w:pPr>
    </w:p>
    <w:p w:rsidR="00967191" w:rsidRPr="00FD301D" w:rsidRDefault="00967191" w:rsidP="00967191">
      <w:pPr>
        <w:numPr>
          <w:ilvl w:val="3"/>
          <w:numId w:val="13"/>
        </w:numPr>
        <w:rPr>
          <w:bCs/>
        </w:rPr>
      </w:pPr>
      <w:r w:rsidRPr="009F0176">
        <w:rPr>
          <w:bCs/>
        </w:rPr>
        <w:t>Love</w:t>
      </w:r>
      <w:r w:rsidR="00774670">
        <w:rPr>
          <w:b/>
          <w:color w:val="FF0000"/>
        </w:rPr>
        <w:t xml:space="preserve">  </w:t>
      </w:r>
    </w:p>
    <w:p w:rsidR="00FD301D" w:rsidRPr="009F0176" w:rsidRDefault="00FD301D" w:rsidP="00FD301D">
      <w:pPr>
        <w:ind w:left="2880"/>
        <w:rPr>
          <w:bCs/>
          <w:lang w:eastAsia="zh-CN"/>
        </w:rPr>
      </w:pPr>
      <w:r>
        <w:rPr>
          <w:rFonts w:hint="eastAsia"/>
          <w:bCs/>
          <w:lang w:eastAsia="zh-CN"/>
        </w:rPr>
        <w:t>爱</w:t>
      </w:r>
      <w:r>
        <w:rPr>
          <w:bCs/>
          <w:lang w:eastAsia="zh-CN"/>
        </w:rPr>
        <w:t xml:space="preserve"> </w:t>
      </w:r>
    </w:p>
    <w:p w:rsidR="00967191" w:rsidRPr="009F0176" w:rsidRDefault="00967191" w:rsidP="00F6063D">
      <w:pPr>
        <w:rPr>
          <w:bCs/>
          <w:lang w:eastAsia="zh-CN"/>
        </w:rPr>
      </w:pPr>
      <w:r w:rsidRPr="009F0176">
        <w:rPr>
          <w:bCs/>
          <w:lang w:eastAsia="zh-CN"/>
        </w:rPr>
        <w:t>John 3:16</w:t>
      </w:r>
    </w:p>
    <w:p w:rsidR="00967191" w:rsidRDefault="00967191" w:rsidP="00F6063D">
      <w:pPr>
        <w:shd w:val="clear" w:color="auto" w:fill="FFFFFF"/>
        <w:rPr>
          <w:rFonts w:eastAsia="Times New Roman"/>
          <w:color w:val="000000"/>
        </w:rPr>
      </w:pPr>
      <w:r w:rsidRPr="009F0176">
        <w:rPr>
          <w:rFonts w:eastAsia="Times New Roman"/>
          <w:b/>
          <w:bCs/>
          <w:color w:val="000000"/>
          <w:vertAlign w:val="superscript"/>
        </w:rPr>
        <w:t>16 </w:t>
      </w:r>
      <w:r w:rsidRPr="009F0176">
        <w:rPr>
          <w:rFonts w:eastAsia="Times New Roman"/>
          <w:color w:val="000000"/>
        </w:rPr>
        <w:t>“For God so loved the world that he gave his only-begotten Son, that whoever believes in him shall not perish, but have eternal life. (EHV)</w:t>
      </w:r>
    </w:p>
    <w:p w:rsidR="0084278C" w:rsidRDefault="0084278C" w:rsidP="00F6063D">
      <w:pPr>
        <w:shd w:val="clear" w:color="auto" w:fill="FFFFFF"/>
        <w:rPr>
          <w:rFonts w:ascii="SimSun" w:cs="SimSun"/>
          <w:color w:val="000000"/>
          <w:lang w:eastAsia="zh-CN"/>
        </w:rPr>
      </w:pPr>
      <w:r w:rsidRPr="0084278C">
        <w:rPr>
          <w:rFonts w:ascii="SimSun" w:hAnsi="SimSun" w:cs="SimSun" w:hint="eastAsia"/>
          <w:color w:val="000000"/>
          <w:lang w:eastAsia="zh-CN"/>
        </w:rPr>
        <w:t>约</w:t>
      </w:r>
      <w:r w:rsidRPr="0084278C">
        <w:rPr>
          <w:rFonts w:eastAsia="Times New Roman"/>
          <w:color w:val="000000"/>
          <w:lang w:eastAsia="zh-CN"/>
        </w:rPr>
        <w:t>3:16</w:t>
      </w:r>
    </w:p>
    <w:p w:rsidR="0084278C" w:rsidRPr="009F0176" w:rsidRDefault="0084278C" w:rsidP="00F6063D">
      <w:pPr>
        <w:shd w:val="clear" w:color="auto" w:fill="FFFFFF"/>
        <w:rPr>
          <w:rFonts w:eastAsia="Times New Roman"/>
          <w:color w:val="000000"/>
          <w:lang w:eastAsia="zh-CN"/>
        </w:rPr>
      </w:pPr>
      <w:r w:rsidRPr="0084278C">
        <w:rPr>
          <w:rFonts w:ascii="SimSun" w:hAnsi="SimSun" w:cs="SimSun" w:hint="eastAsia"/>
          <w:color w:val="000000"/>
          <w:lang w:eastAsia="zh-CN"/>
        </w:rPr>
        <w:t>神爱世人，甚至将他的独生子赐给他们，叫一切信他的，不至灭亡，反得永生。</w:t>
      </w:r>
    </w:p>
    <w:p w:rsidR="00967191" w:rsidRPr="009F0176" w:rsidRDefault="00967191" w:rsidP="00F6063D">
      <w:pPr>
        <w:rPr>
          <w:bCs/>
          <w:lang w:eastAsia="zh-CN"/>
        </w:rPr>
      </w:pPr>
    </w:p>
    <w:p w:rsidR="00967191" w:rsidRPr="009F0176" w:rsidRDefault="00967191" w:rsidP="00F6063D">
      <w:pPr>
        <w:rPr>
          <w:bCs/>
        </w:rPr>
      </w:pPr>
      <w:r w:rsidRPr="009F0176">
        <w:rPr>
          <w:bCs/>
        </w:rPr>
        <w:t>1 John 4:8</w:t>
      </w:r>
    </w:p>
    <w:p w:rsidR="00967191" w:rsidRDefault="00967191" w:rsidP="00F6063D">
      <w:pPr>
        <w:rPr>
          <w:color w:val="000000"/>
          <w:shd w:val="clear" w:color="auto" w:fill="FFFFFF"/>
        </w:rPr>
      </w:pPr>
      <w:r w:rsidRPr="009F0176">
        <w:rPr>
          <w:b/>
          <w:bCs/>
          <w:color w:val="000000"/>
          <w:shd w:val="clear" w:color="auto" w:fill="FFFFFF"/>
          <w:vertAlign w:val="superscript"/>
        </w:rPr>
        <w:t>8 </w:t>
      </w:r>
      <w:r w:rsidRPr="009F0176">
        <w:rPr>
          <w:color w:val="000000"/>
          <w:shd w:val="clear" w:color="auto" w:fill="FFFFFF"/>
        </w:rPr>
        <w:t>The one who does not love has not known God, because God is love. (EHV)</w:t>
      </w:r>
    </w:p>
    <w:p w:rsidR="0084278C" w:rsidRDefault="0084278C" w:rsidP="00F6063D">
      <w:pPr>
        <w:rPr>
          <w:bCs/>
          <w:lang w:eastAsia="zh-CN"/>
        </w:rPr>
      </w:pPr>
      <w:r w:rsidRPr="0084278C">
        <w:rPr>
          <w:rFonts w:hint="eastAsia"/>
          <w:bCs/>
          <w:lang w:eastAsia="zh-CN"/>
        </w:rPr>
        <w:t>约一</w:t>
      </w:r>
      <w:r w:rsidRPr="0084278C">
        <w:rPr>
          <w:bCs/>
          <w:lang w:eastAsia="zh-CN"/>
        </w:rPr>
        <w:t xml:space="preserve">4:8 </w:t>
      </w:r>
    </w:p>
    <w:p w:rsidR="0084278C" w:rsidRPr="009F0176" w:rsidRDefault="0084278C" w:rsidP="00967191">
      <w:pPr>
        <w:rPr>
          <w:bCs/>
          <w:lang w:eastAsia="zh-CN"/>
        </w:rPr>
      </w:pPr>
      <w:r w:rsidRPr="0084278C">
        <w:rPr>
          <w:rFonts w:hint="eastAsia"/>
          <w:bCs/>
          <w:lang w:eastAsia="zh-CN"/>
        </w:rPr>
        <w:t>没有爱心的，就不认识神。因为神就是爱。</w:t>
      </w:r>
    </w:p>
    <w:p w:rsidR="00967191" w:rsidRPr="009F0176" w:rsidRDefault="00967191" w:rsidP="00967191">
      <w:pPr>
        <w:rPr>
          <w:lang w:eastAsia="zh-CN"/>
        </w:rPr>
      </w:pPr>
    </w:p>
    <w:p w:rsidR="00967191" w:rsidRPr="009F0176" w:rsidRDefault="00967191" w:rsidP="00967191">
      <w:pPr>
        <w:rPr>
          <w:lang w:eastAsia="zh-CN"/>
        </w:rPr>
      </w:pPr>
    </w:p>
    <w:p w:rsidR="00967191" w:rsidRPr="009F0176" w:rsidRDefault="00967191" w:rsidP="00967191">
      <w:pPr>
        <w:rPr>
          <w:lang w:eastAsia="zh-CN"/>
        </w:rPr>
      </w:pPr>
    </w:p>
    <w:p w:rsidR="00967191" w:rsidRPr="009F0176" w:rsidRDefault="002C0325" w:rsidP="00967191">
      <w:pPr>
        <w:jc w:val="center"/>
        <w:rPr>
          <w:b/>
          <w:bCs/>
        </w:rPr>
      </w:pPr>
      <w:r>
        <w:rPr>
          <w:noProof/>
        </w:rPr>
        <w:pict>
          <v:shape id="Picture 1" o:spid="_x0000_s1026" type="#_x0000_t75" alt="File:Shield Trinity Cantonese-Chinese.svg" style="position:absolute;left:0;text-align:left;margin-left:8.65pt;margin-top:2.05pt;width:163pt;height:145.35pt;z-index:-2;visibility:visible;mso-wrap-edited:f;mso-width-percent:0;mso-height-percent:0;mso-width-percent:0;mso-height-percent:0" wrapcoords="-100 0 -100 21489 21600 21489 21600 0 -100 0">
            <v:imagedata r:id="rId9" o:title=""/>
            <w10:wrap type="tight"/>
          </v:shape>
        </w:pict>
      </w:r>
      <w:r w:rsidR="00967191" w:rsidRPr="009F0176">
        <w:rPr>
          <w:b/>
          <w:bCs/>
        </w:rPr>
        <w:t>Conclusion</w:t>
      </w:r>
      <w:r w:rsidR="00D016DE">
        <w:rPr>
          <w:rFonts w:hint="eastAsia"/>
          <w:b/>
          <w:bCs/>
          <w:lang w:eastAsia="zh-CN"/>
        </w:rPr>
        <w:t>结语</w:t>
      </w:r>
    </w:p>
    <w:p w:rsidR="00967191" w:rsidRPr="009F0176" w:rsidRDefault="00967191" w:rsidP="00967191">
      <w:pPr>
        <w:jc w:val="center"/>
        <w:rPr>
          <w:b/>
          <w:bCs/>
        </w:rPr>
      </w:pPr>
    </w:p>
    <w:p w:rsidR="00967191" w:rsidRDefault="00967191" w:rsidP="00967191">
      <w:pPr>
        <w:ind w:firstLine="720"/>
      </w:pPr>
      <w:r w:rsidRPr="009F0176">
        <w:t xml:space="preserve">In this lesson we have paused to consider the many attributes of God which show that he is God – and we aren’t.  These characteristics of God both frighten and </w:t>
      </w:r>
      <w:r w:rsidRPr="009F0176">
        <w:lastRenderedPageBreak/>
        <w:t>comfort us.  They frighten us if we refuse to be saved by him</w:t>
      </w:r>
      <w:r>
        <w:t xml:space="preserve"> from our sins</w:t>
      </w:r>
      <w:r w:rsidRPr="009F0176">
        <w:t>.  However, the</w:t>
      </w:r>
      <w:r>
        <w:t xml:space="preserve">se same </w:t>
      </w:r>
      <w:proofErr w:type="gramStart"/>
      <w:r>
        <w:t xml:space="preserve">attributes </w:t>
      </w:r>
      <w:r w:rsidRPr="009F0176">
        <w:t xml:space="preserve"> comfort</w:t>
      </w:r>
      <w:proofErr w:type="gramEnd"/>
      <w:r w:rsidRPr="009F0176">
        <w:t xml:space="preserve"> as we trust in God to be our Savior from sin and from every evil – including physical death and eternal death.</w:t>
      </w:r>
    </w:p>
    <w:p w:rsidR="006D06E7" w:rsidRPr="009F0176" w:rsidRDefault="006D06E7" w:rsidP="00967191">
      <w:pPr>
        <w:ind w:firstLine="720"/>
        <w:rPr>
          <w:lang w:eastAsia="zh-CN"/>
        </w:rPr>
      </w:pPr>
      <w:r>
        <w:rPr>
          <w:rFonts w:hint="eastAsia"/>
          <w:lang w:eastAsia="zh-CN"/>
        </w:rPr>
        <w:t>本课中我们停下来学习了神的诸多属性。这些属性表明他是神</w:t>
      </w:r>
      <w:r>
        <w:rPr>
          <w:lang w:eastAsia="zh-CN"/>
        </w:rPr>
        <w:t>——</w:t>
      </w:r>
      <w:r>
        <w:rPr>
          <w:rFonts w:hint="eastAsia"/>
          <w:lang w:eastAsia="zh-CN"/>
        </w:rPr>
        <w:t>而我们不是。神的这些属性令我们惧怕，也令我们安慰。令我们惧怕是因为我们拒绝他从罪中拯救我们。</w:t>
      </w:r>
      <w:r w:rsidR="004A0EE8">
        <w:rPr>
          <w:rFonts w:hint="eastAsia"/>
          <w:lang w:eastAsia="zh-CN"/>
        </w:rPr>
        <w:t>令</w:t>
      </w:r>
      <w:r>
        <w:rPr>
          <w:rFonts w:hint="eastAsia"/>
          <w:lang w:eastAsia="zh-CN"/>
        </w:rPr>
        <w:t>我们得到安慰神因为我们信靠神作为我们的救主，救我们</w:t>
      </w:r>
      <w:r w:rsidR="00270B8A">
        <w:rPr>
          <w:rFonts w:hint="eastAsia"/>
          <w:lang w:eastAsia="zh-CN"/>
        </w:rPr>
        <w:t>脱离罪和一切罪恶</w:t>
      </w:r>
      <w:r w:rsidR="00270B8A">
        <w:rPr>
          <w:lang w:eastAsia="zh-CN"/>
        </w:rPr>
        <w:t>——</w:t>
      </w:r>
      <w:r w:rsidR="00270B8A">
        <w:rPr>
          <w:rFonts w:hint="eastAsia"/>
          <w:lang w:eastAsia="zh-CN"/>
        </w:rPr>
        <w:t>包括肉体的死亡和永恒的死亡。</w:t>
      </w:r>
    </w:p>
    <w:p w:rsidR="00967191" w:rsidRDefault="00967191" w:rsidP="00967191">
      <w:pPr>
        <w:ind w:firstLine="720"/>
      </w:pPr>
      <w:r w:rsidRPr="009F0176">
        <w:t>In our next lesson we will pause to ponder what the Bible reveals to us about God’s triune nature: He is one God yet at the same time he is Father, Son and Holy Spirit.    We worship God through faith in this revealed mystery.</w:t>
      </w:r>
    </w:p>
    <w:p w:rsidR="004A0EE8" w:rsidRPr="009F0176" w:rsidRDefault="004A0EE8" w:rsidP="00967191">
      <w:pPr>
        <w:ind w:firstLine="720"/>
      </w:pPr>
      <w:r>
        <w:rPr>
          <w:rFonts w:hint="eastAsia"/>
          <w:lang w:eastAsia="zh-CN"/>
        </w:rPr>
        <w:t>下一课我们将会停下来思想圣经所启示的神的三位一体：他是一位神但是他同时是父、子和圣灵。我们敬拜神，是凭着信心在这个启示的奥秘里敬拜。</w:t>
      </w:r>
    </w:p>
    <w:p w:rsidR="00047655" w:rsidRPr="00275375" w:rsidRDefault="00047655" w:rsidP="00047655">
      <w:pPr>
        <w:pBdr>
          <w:bottom w:val="double" w:sz="6" w:space="1" w:color="auto"/>
        </w:pBdr>
        <w:rPr>
          <w:b/>
          <w:bCs/>
        </w:rPr>
      </w:pPr>
    </w:p>
    <w:p w:rsidR="00047655" w:rsidRPr="00275375" w:rsidRDefault="00047655" w:rsidP="00047655">
      <w:pPr>
        <w:jc w:val="center"/>
        <w:rPr>
          <w:b/>
          <w:bCs/>
          <w:u w:val="single"/>
        </w:rPr>
      </w:pPr>
    </w:p>
    <w:p w:rsidR="00047655" w:rsidRPr="00275375" w:rsidRDefault="00047655" w:rsidP="00047655">
      <w:pPr>
        <w:jc w:val="center"/>
        <w:rPr>
          <w:b/>
          <w:bCs/>
          <w:u w:val="single"/>
        </w:rPr>
      </w:pPr>
      <w:r w:rsidRPr="00275375">
        <w:rPr>
          <w:b/>
          <w:bCs/>
          <w:u w:val="single"/>
        </w:rPr>
        <w:t>DISCUSSION TIME</w:t>
      </w:r>
    </w:p>
    <w:p w:rsidR="00047655" w:rsidRPr="00275375" w:rsidRDefault="00047655" w:rsidP="00047655">
      <w:pPr>
        <w:jc w:val="center"/>
        <w:rPr>
          <w:b/>
          <w:bCs/>
          <w:u w:val="single"/>
        </w:rPr>
      </w:pPr>
    </w:p>
    <w:p w:rsidR="00047655" w:rsidRPr="00275375" w:rsidRDefault="00047655" w:rsidP="00047655">
      <w:pPr>
        <w:jc w:val="center"/>
        <w:rPr>
          <w:b/>
          <w:bCs/>
        </w:rPr>
      </w:pPr>
      <w:r w:rsidRPr="00275375">
        <w:rPr>
          <w:b/>
          <w:bCs/>
        </w:rPr>
        <w:t xml:space="preserve">STUDENTS’ QUESTIONS </w:t>
      </w:r>
    </w:p>
    <w:p w:rsidR="00047655" w:rsidRPr="00275375" w:rsidRDefault="00047655" w:rsidP="00047655">
      <w:pPr>
        <w:jc w:val="center"/>
        <w:rPr>
          <w:b/>
          <w:bCs/>
        </w:rPr>
      </w:pPr>
    </w:p>
    <w:p w:rsidR="00047655" w:rsidRPr="00275375" w:rsidRDefault="00047655" w:rsidP="00047655">
      <w:pPr>
        <w:jc w:val="center"/>
        <w:rPr>
          <w:b/>
          <w:bCs/>
        </w:rPr>
      </w:pPr>
      <w:r w:rsidRPr="00275375">
        <w:rPr>
          <w:b/>
          <w:bCs/>
        </w:rPr>
        <w:t>INSTRUCTOR’S QUESTIONS</w:t>
      </w:r>
    </w:p>
    <w:p w:rsidR="00047655" w:rsidRPr="00275375" w:rsidRDefault="00047655" w:rsidP="00047655">
      <w:pPr>
        <w:pBdr>
          <w:bottom w:val="double" w:sz="6" w:space="1" w:color="auto"/>
        </w:pBdr>
        <w:rPr>
          <w:b/>
          <w:bCs/>
          <w:u w:val="single"/>
        </w:rPr>
      </w:pPr>
    </w:p>
    <w:p w:rsidR="00047655" w:rsidRPr="00275375" w:rsidRDefault="00047655" w:rsidP="00047655">
      <w:pPr>
        <w:jc w:val="center"/>
        <w:rPr>
          <w:b/>
          <w:bCs/>
          <w:u w:val="single"/>
        </w:rPr>
      </w:pPr>
    </w:p>
    <w:p w:rsidR="00047655" w:rsidRPr="00275375" w:rsidRDefault="00047655" w:rsidP="00047655">
      <w:pPr>
        <w:jc w:val="center"/>
        <w:rPr>
          <w:b/>
          <w:bCs/>
          <w:u w:val="single"/>
        </w:rPr>
      </w:pPr>
      <w:r w:rsidRPr="00275375">
        <w:rPr>
          <w:b/>
          <w:bCs/>
          <w:u w:val="single"/>
        </w:rPr>
        <w:t>Homework</w:t>
      </w:r>
    </w:p>
    <w:p w:rsidR="00047655" w:rsidRPr="00275375" w:rsidRDefault="00047655" w:rsidP="00047655">
      <w:pPr>
        <w:jc w:val="both"/>
      </w:pPr>
      <w:r w:rsidRPr="00275375">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275375" w:rsidRDefault="00047655" w:rsidP="00047655">
      <w:pPr>
        <w:jc w:val="right"/>
        <w:rPr>
          <w:i/>
          <w:iCs/>
        </w:rPr>
      </w:pPr>
      <w:r w:rsidRPr="00275375">
        <w:rPr>
          <w:i/>
          <w:iCs/>
        </w:rPr>
        <w:t>Your first exam will follow lesson 12 of this course.</w:t>
      </w:r>
    </w:p>
    <w:p w:rsidR="00841573" w:rsidRDefault="00841573" w:rsidP="00841573"/>
    <w:p w:rsidR="00AA12C1" w:rsidRDefault="00841573" w:rsidP="00A81309">
      <w:pPr>
        <w:widowControl w:val="0"/>
        <w:numPr>
          <w:ilvl w:val="0"/>
          <w:numId w:val="14"/>
        </w:numPr>
        <w:suppressAutoHyphens/>
      </w:pPr>
      <w:r>
        <w:t>In what three ways do we speak of God’s will?</w:t>
      </w:r>
      <w:r w:rsidR="006B688F">
        <w:rPr>
          <w:lang w:eastAsia="zh-CN"/>
        </w:rPr>
        <w:t xml:space="preserve"> </w:t>
      </w:r>
    </w:p>
    <w:p w:rsidR="00841573" w:rsidRDefault="006B688F" w:rsidP="00A81309">
      <w:pPr>
        <w:widowControl w:val="0"/>
        <w:suppressAutoHyphens/>
        <w:ind w:firstLine="360"/>
        <w:rPr>
          <w:lang w:eastAsia="zh-CN"/>
        </w:rPr>
      </w:pPr>
      <w:r>
        <w:rPr>
          <w:rFonts w:hint="eastAsia"/>
          <w:lang w:eastAsia="zh-CN"/>
        </w:rPr>
        <w:t>说到神的旨意，我们是指哪三个方面？</w:t>
      </w:r>
      <w:r w:rsidR="00D80E92">
        <w:rPr>
          <w:lang w:eastAsia="zh-CN"/>
        </w:rPr>
        <w:t xml:space="preserve">  </w:t>
      </w:r>
    </w:p>
    <w:p w:rsidR="00841573" w:rsidRDefault="00841573" w:rsidP="00841573">
      <w:pPr>
        <w:widowControl w:val="0"/>
        <w:numPr>
          <w:ilvl w:val="1"/>
          <w:numId w:val="9"/>
        </w:numPr>
        <w:suppressAutoHyphens/>
      </w:pPr>
      <w:r>
        <w:t>Eph 1:5</w:t>
      </w:r>
      <w:r w:rsidR="002A2347">
        <w:t xml:space="preserve"> </w:t>
      </w:r>
      <w:r w:rsidR="002A2347">
        <w:rPr>
          <w:rFonts w:hint="eastAsia"/>
          <w:lang w:eastAsia="zh-CN"/>
        </w:rPr>
        <w:t>弗</w:t>
      </w:r>
      <w:r w:rsidR="002A2347">
        <w:rPr>
          <w:lang w:eastAsia="zh-CN"/>
        </w:rPr>
        <w:t>1:5</w:t>
      </w:r>
    </w:p>
    <w:p w:rsidR="00F6063D" w:rsidRPr="00F6063D" w:rsidRDefault="00F6063D" w:rsidP="00F6063D">
      <w:pPr>
        <w:widowControl w:val="0"/>
        <w:suppressAutoHyphens/>
        <w:ind w:left="1800"/>
      </w:pPr>
    </w:p>
    <w:p w:rsidR="00841573" w:rsidRDefault="00841573" w:rsidP="00841573">
      <w:pPr>
        <w:widowControl w:val="0"/>
        <w:numPr>
          <w:ilvl w:val="1"/>
          <w:numId w:val="9"/>
        </w:numPr>
        <w:suppressAutoHyphens/>
      </w:pPr>
      <w:r>
        <w:t>Daniel 4:32</w:t>
      </w:r>
      <w:r w:rsidR="00E83FE1">
        <w:t xml:space="preserve"> </w:t>
      </w:r>
      <w:r w:rsidR="00E83FE1">
        <w:rPr>
          <w:rFonts w:hint="eastAsia"/>
          <w:lang w:eastAsia="zh-CN"/>
        </w:rPr>
        <w:t>但</w:t>
      </w:r>
      <w:r w:rsidR="00E83FE1">
        <w:rPr>
          <w:lang w:eastAsia="zh-CN"/>
        </w:rPr>
        <w:t>4:32</w:t>
      </w:r>
    </w:p>
    <w:p w:rsidR="00F6063D" w:rsidRPr="00F6063D" w:rsidRDefault="00F6063D" w:rsidP="00F6063D">
      <w:pPr>
        <w:widowControl w:val="0"/>
        <w:suppressAutoHyphens/>
        <w:ind w:left="1800"/>
      </w:pPr>
    </w:p>
    <w:p w:rsidR="00841573" w:rsidRDefault="00841573" w:rsidP="00841573">
      <w:pPr>
        <w:widowControl w:val="0"/>
        <w:numPr>
          <w:ilvl w:val="1"/>
          <w:numId w:val="9"/>
        </w:numPr>
        <w:suppressAutoHyphens/>
      </w:pPr>
      <w:r>
        <w:t>Matthew 12:50</w:t>
      </w:r>
      <w:r w:rsidR="00E83FE1">
        <w:t xml:space="preserve"> </w:t>
      </w:r>
      <w:r w:rsidR="00E83FE1">
        <w:rPr>
          <w:rFonts w:hint="eastAsia"/>
          <w:lang w:eastAsia="zh-CN"/>
        </w:rPr>
        <w:t>太</w:t>
      </w:r>
      <w:r w:rsidR="00E83FE1">
        <w:rPr>
          <w:lang w:eastAsia="zh-CN"/>
        </w:rPr>
        <w:t>12:50</w:t>
      </w:r>
    </w:p>
    <w:p w:rsidR="00841573" w:rsidRDefault="00841573" w:rsidP="00841573">
      <w:pPr>
        <w:rPr>
          <w:color w:val="FF0000"/>
        </w:rPr>
      </w:pPr>
    </w:p>
    <w:p w:rsidR="00F6063D" w:rsidRDefault="00F6063D" w:rsidP="00841573"/>
    <w:p w:rsidR="00841573" w:rsidRDefault="00841573" w:rsidP="00A81309">
      <w:pPr>
        <w:widowControl w:val="0"/>
        <w:numPr>
          <w:ilvl w:val="0"/>
          <w:numId w:val="14"/>
        </w:numPr>
        <w:suppressAutoHyphens/>
      </w:pPr>
      <w:r>
        <w:t xml:space="preserve">Explain:  God’s will </w:t>
      </w:r>
      <w:proofErr w:type="gramStart"/>
      <w:r>
        <w:t>is</w:t>
      </w:r>
      <w:proofErr w:type="gramEnd"/>
      <w:r>
        <w:t xml:space="preserve"> free and independent.  Ro 9:15.</w:t>
      </w:r>
    </w:p>
    <w:p w:rsidR="00481D76" w:rsidRDefault="00481D76" w:rsidP="00A81309">
      <w:pPr>
        <w:widowControl w:val="0"/>
        <w:suppressAutoHyphens/>
        <w:ind w:firstLine="360"/>
      </w:pPr>
      <w:r>
        <w:rPr>
          <w:rFonts w:hint="eastAsia"/>
          <w:lang w:eastAsia="zh-CN"/>
        </w:rPr>
        <w:t>请解释：</w:t>
      </w:r>
      <w:r w:rsidR="00CE367C">
        <w:rPr>
          <w:rFonts w:hint="eastAsia"/>
          <w:lang w:eastAsia="zh-CN"/>
        </w:rPr>
        <w:t>神的旨意不受任何限制和影响。罗</w:t>
      </w:r>
      <w:r w:rsidR="00CE367C">
        <w:rPr>
          <w:lang w:eastAsia="zh-CN"/>
        </w:rPr>
        <w:t>9:15</w:t>
      </w:r>
    </w:p>
    <w:p w:rsidR="00841573" w:rsidRDefault="00841573" w:rsidP="00841573">
      <w:pPr>
        <w:rPr>
          <w:color w:val="FF0000"/>
        </w:rPr>
      </w:pPr>
    </w:p>
    <w:p w:rsidR="00F6063D" w:rsidRDefault="00F6063D" w:rsidP="00841573">
      <w:pPr>
        <w:rPr>
          <w:lang w:eastAsia="zh-CN"/>
        </w:rPr>
      </w:pPr>
    </w:p>
    <w:p w:rsidR="00A81309" w:rsidRDefault="00841573" w:rsidP="00A81309">
      <w:pPr>
        <w:widowControl w:val="0"/>
        <w:numPr>
          <w:ilvl w:val="0"/>
          <w:numId w:val="14"/>
        </w:numPr>
        <w:tabs>
          <w:tab w:val="left" w:pos="0"/>
        </w:tabs>
        <w:suppressAutoHyphens/>
      </w:pPr>
      <w:r>
        <w:t>Is God moved by our prayers?  Explain.  Jas 5:16.</w:t>
      </w:r>
    </w:p>
    <w:p w:rsidR="00CE367C" w:rsidRDefault="00CE367C" w:rsidP="00A81309">
      <w:pPr>
        <w:widowControl w:val="0"/>
        <w:tabs>
          <w:tab w:val="left" w:pos="0"/>
        </w:tabs>
        <w:suppressAutoHyphens/>
        <w:ind w:left="360"/>
        <w:rPr>
          <w:lang w:eastAsia="zh-CN"/>
        </w:rPr>
      </w:pPr>
      <w:r>
        <w:rPr>
          <w:rFonts w:hint="eastAsia"/>
          <w:lang w:eastAsia="zh-CN"/>
        </w:rPr>
        <w:t>神是否会受到我们祷告的影响？请解释。雅</w:t>
      </w:r>
      <w:r>
        <w:rPr>
          <w:lang w:eastAsia="zh-CN"/>
        </w:rPr>
        <w:t>5:16.</w:t>
      </w:r>
    </w:p>
    <w:p w:rsidR="00841573" w:rsidRDefault="00841573" w:rsidP="00841573">
      <w:pPr>
        <w:rPr>
          <w:color w:val="FF0000"/>
        </w:rPr>
      </w:pPr>
    </w:p>
    <w:p w:rsidR="00841573" w:rsidRDefault="00841573" w:rsidP="00841573">
      <w:pPr>
        <w:rPr>
          <w:lang w:eastAsia="zh-CN"/>
        </w:rPr>
      </w:pPr>
    </w:p>
    <w:p w:rsidR="00841573" w:rsidRDefault="00841573" w:rsidP="00A81309">
      <w:pPr>
        <w:widowControl w:val="0"/>
        <w:numPr>
          <w:ilvl w:val="0"/>
          <w:numId w:val="14"/>
        </w:numPr>
        <w:tabs>
          <w:tab w:val="left" w:pos="-90"/>
        </w:tabs>
        <w:suppressAutoHyphens/>
      </w:pPr>
      <w:r>
        <w:t>Explain the following concerning God’s will:</w:t>
      </w:r>
    </w:p>
    <w:p w:rsidR="00EA5BD4" w:rsidRDefault="00EA5BD4" w:rsidP="00EA5BD4">
      <w:pPr>
        <w:widowControl w:val="0"/>
        <w:tabs>
          <w:tab w:val="left" w:pos="-90"/>
        </w:tabs>
        <w:suppressAutoHyphens/>
        <w:ind w:left="360"/>
      </w:pPr>
      <w:r>
        <w:rPr>
          <w:rFonts w:hint="eastAsia"/>
          <w:lang w:eastAsia="zh-CN"/>
        </w:rPr>
        <w:t>请解释下面关于神的旨意的问题：</w:t>
      </w:r>
    </w:p>
    <w:p w:rsidR="00841573" w:rsidRDefault="00841573" w:rsidP="00841573">
      <w:pPr>
        <w:tabs>
          <w:tab w:val="left" w:pos="-90"/>
        </w:tabs>
      </w:pPr>
    </w:p>
    <w:p w:rsidR="00841573" w:rsidRDefault="00841573" w:rsidP="00841573">
      <w:pPr>
        <w:widowControl w:val="0"/>
        <w:numPr>
          <w:ilvl w:val="0"/>
          <w:numId w:val="11"/>
        </w:numPr>
        <w:suppressAutoHyphens/>
      </w:pPr>
      <w:r>
        <w:t xml:space="preserve">God’s will </w:t>
      </w:r>
      <w:proofErr w:type="gramStart"/>
      <w:r>
        <w:t>is</w:t>
      </w:r>
      <w:proofErr w:type="gramEnd"/>
      <w:r>
        <w:t xml:space="preserve"> absolute:  Isa 46:10,11</w:t>
      </w:r>
    </w:p>
    <w:p w:rsidR="00EA5BD4" w:rsidRDefault="00EA5BD4" w:rsidP="00EA5BD4">
      <w:pPr>
        <w:widowControl w:val="0"/>
        <w:suppressAutoHyphens/>
        <w:ind w:left="1800"/>
        <w:rPr>
          <w:lang w:eastAsia="zh-CN"/>
        </w:rPr>
      </w:pPr>
      <w:r>
        <w:rPr>
          <w:rFonts w:hint="eastAsia"/>
          <w:lang w:eastAsia="zh-CN"/>
        </w:rPr>
        <w:t>神的旨意是绝对的：赛</w:t>
      </w:r>
      <w:r>
        <w:rPr>
          <w:lang w:eastAsia="zh-CN"/>
        </w:rPr>
        <w:t>46:10,11</w:t>
      </w:r>
    </w:p>
    <w:p w:rsidR="00841573" w:rsidRDefault="00841573" w:rsidP="00841573">
      <w:pPr>
        <w:rPr>
          <w:color w:val="FF0000"/>
        </w:rPr>
      </w:pPr>
    </w:p>
    <w:p w:rsidR="00F6063D" w:rsidRPr="00BC4444" w:rsidRDefault="00F6063D" w:rsidP="00841573">
      <w:pPr>
        <w:rPr>
          <w:color w:val="FF0000"/>
          <w:lang w:eastAsia="zh-CN"/>
        </w:rPr>
      </w:pPr>
    </w:p>
    <w:p w:rsidR="00841573" w:rsidRDefault="00841573" w:rsidP="00841573">
      <w:pPr>
        <w:widowControl w:val="0"/>
        <w:numPr>
          <w:ilvl w:val="0"/>
          <w:numId w:val="11"/>
        </w:numPr>
        <w:suppressAutoHyphens/>
      </w:pPr>
      <w:r>
        <w:t xml:space="preserve">God’s will </w:t>
      </w:r>
      <w:proofErr w:type="gramStart"/>
      <w:r>
        <w:t>is</w:t>
      </w:r>
      <w:proofErr w:type="gramEnd"/>
      <w:r>
        <w:t xml:space="preserve"> resistible:  Ma 23:37</w:t>
      </w:r>
    </w:p>
    <w:p w:rsidR="00A857FF" w:rsidRDefault="00A857FF" w:rsidP="00A857FF">
      <w:pPr>
        <w:widowControl w:val="0"/>
        <w:suppressAutoHyphens/>
        <w:ind w:left="1800"/>
        <w:rPr>
          <w:lang w:eastAsia="zh-CN"/>
        </w:rPr>
      </w:pPr>
      <w:r>
        <w:rPr>
          <w:rFonts w:hint="eastAsia"/>
          <w:lang w:eastAsia="zh-CN"/>
        </w:rPr>
        <w:t>神的旨意是不可抵挡的：玛</w:t>
      </w:r>
      <w:r>
        <w:rPr>
          <w:lang w:eastAsia="zh-CN"/>
        </w:rPr>
        <w:t>23:37</w:t>
      </w:r>
    </w:p>
    <w:p w:rsidR="00841573" w:rsidRPr="000B6B9D" w:rsidRDefault="00841573" w:rsidP="00841573">
      <w:pPr>
        <w:rPr>
          <w:color w:val="FF0000"/>
          <w:lang w:eastAsia="zh-CN"/>
        </w:rPr>
      </w:pPr>
    </w:p>
    <w:p w:rsidR="009C563D" w:rsidRDefault="00841573" w:rsidP="00841573">
      <w:pPr>
        <w:widowControl w:val="0"/>
        <w:numPr>
          <w:ilvl w:val="0"/>
          <w:numId w:val="11"/>
        </w:numPr>
        <w:suppressAutoHyphens/>
      </w:pPr>
      <w:r>
        <w:t>The revealed will of God.</w:t>
      </w:r>
    </w:p>
    <w:p w:rsidR="00841573" w:rsidRDefault="002E0EC1" w:rsidP="009C563D">
      <w:pPr>
        <w:widowControl w:val="0"/>
        <w:suppressAutoHyphens/>
        <w:ind w:left="1800"/>
      </w:pPr>
      <w:r>
        <w:rPr>
          <w:rFonts w:hint="eastAsia"/>
          <w:lang w:eastAsia="zh-CN"/>
        </w:rPr>
        <w:t>启示的神的旨意</w:t>
      </w:r>
    </w:p>
    <w:p w:rsidR="00841573" w:rsidRDefault="00841573" w:rsidP="00841573">
      <w:pPr>
        <w:rPr>
          <w:color w:val="FF0000"/>
        </w:rPr>
      </w:pPr>
    </w:p>
    <w:p w:rsidR="00F6063D" w:rsidRPr="005F253B" w:rsidRDefault="00F6063D" w:rsidP="00841573">
      <w:pPr>
        <w:rPr>
          <w:color w:val="FF0000"/>
        </w:rPr>
      </w:pPr>
    </w:p>
    <w:p w:rsidR="009C563D" w:rsidRDefault="00841573" w:rsidP="00841573">
      <w:pPr>
        <w:widowControl w:val="0"/>
        <w:numPr>
          <w:ilvl w:val="0"/>
          <w:numId w:val="11"/>
        </w:numPr>
        <w:suppressAutoHyphens/>
      </w:pPr>
      <w:r>
        <w:t>The hidden will of God.</w:t>
      </w:r>
    </w:p>
    <w:p w:rsidR="00841573" w:rsidRDefault="002E0EC1" w:rsidP="009C563D">
      <w:pPr>
        <w:widowControl w:val="0"/>
        <w:suppressAutoHyphens/>
        <w:ind w:left="1800"/>
      </w:pPr>
      <w:r>
        <w:rPr>
          <w:rFonts w:hint="eastAsia"/>
          <w:lang w:eastAsia="zh-CN"/>
        </w:rPr>
        <w:t>隐藏的神的旨意</w:t>
      </w:r>
    </w:p>
    <w:p w:rsidR="00841573" w:rsidRPr="00BE4C92" w:rsidRDefault="00841573" w:rsidP="00841573">
      <w:pPr>
        <w:rPr>
          <w:color w:val="FF0000"/>
        </w:rPr>
      </w:pPr>
    </w:p>
    <w:p w:rsidR="009C563D" w:rsidRDefault="00841573" w:rsidP="00841573">
      <w:pPr>
        <w:widowControl w:val="0"/>
        <w:numPr>
          <w:ilvl w:val="0"/>
          <w:numId w:val="11"/>
        </w:numPr>
        <w:suppressAutoHyphens/>
        <w:rPr>
          <w:lang w:eastAsia="zh-CN"/>
        </w:rPr>
      </w:pPr>
      <w:r>
        <w:t xml:space="preserve">God’s will </w:t>
      </w:r>
      <w:proofErr w:type="gramStart"/>
      <w:r>
        <w:t>is</w:t>
      </w:r>
      <w:proofErr w:type="gramEnd"/>
      <w:r>
        <w:t xml:space="preserve"> conditional:  Dt 28:1.</w:t>
      </w:r>
    </w:p>
    <w:p w:rsidR="00841573" w:rsidRDefault="009C563D" w:rsidP="009C563D">
      <w:pPr>
        <w:widowControl w:val="0"/>
        <w:suppressAutoHyphens/>
        <w:ind w:left="1800"/>
        <w:rPr>
          <w:lang w:eastAsia="zh-CN"/>
        </w:rPr>
      </w:pPr>
      <w:r>
        <w:rPr>
          <w:rFonts w:hint="eastAsia"/>
          <w:lang w:eastAsia="zh-CN"/>
        </w:rPr>
        <w:t>神的旨意是有条件的：但</w:t>
      </w:r>
      <w:r>
        <w:rPr>
          <w:lang w:eastAsia="zh-CN"/>
        </w:rPr>
        <w:t>28:1</w:t>
      </w:r>
    </w:p>
    <w:p w:rsidR="00841573" w:rsidRDefault="00841573" w:rsidP="00841573">
      <w:pPr>
        <w:rPr>
          <w:color w:val="FF0000"/>
          <w:lang w:eastAsia="zh-CN"/>
        </w:rPr>
      </w:pPr>
    </w:p>
    <w:p w:rsidR="00841573" w:rsidRDefault="00841573" w:rsidP="00841573">
      <w:pPr>
        <w:widowControl w:val="0"/>
        <w:numPr>
          <w:ilvl w:val="0"/>
          <w:numId w:val="11"/>
        </w:numPr>
        <w:suppressAutoHyphens/>
      </w:pPr>
      <w:r>
        <w:t xml:space="preserve">God’s will </w:t>
      </w:r>
      <w:proofErr w:type="gramStart"/>
      <w:r>
        <w:t>is</w:t>
      </w:r>
      <w:proofErr w:type="gramEnd"/>
      <w:r>
        <w:t xml:space="preserve"> unconditional:  Ro 3:24.</w:t>
      </w:r>
    </w:p>
    <w:p w:rsidR="004B239A" w:rsidRDefault="004B239A" w:rsidP="004B239A">
      <w:pPr>
        <w:widowControl w:val="0"/>
        <w:suppressAutoHyphens/>
        <w:ind w:left="1800"/>
        <w:rPr>
          <w:lang w:eastAsia="zh-CN"/>
        </w:rPr>
      </w:pPr>
      <w:r>
        <w:rPr>
          <w:rFonts w:hint="eastAsia"/>
          <w:lang w:eastAsia="zh-CN"/>
        </w:rPr>
        <w:t>神的旨意是无条件的：罗</w:t>
      </w:r>
      <w:r>
        <w:rPr>
          <w:lang w:eastAsia="zh-CN"/>
        </w:rPr>
        <w:t>3:24</w:t>
      </w:r>
    </w:p>
    <w:p w:rsidR="00F6063D" w:rsidRPr="00F6063D" w:rsidRDefault="00F6063D" w:rsidP="00F6063D">
      <w:pPr>
        <w:widowControl w:val="0"/>
        <w:suppressAutoHyphens/>
        <w:ind w:left="1800"/>
      </w:pPr>
    </w:p>
    <w:p w:rsidR="00841573" w:rsidRDefault="00841573" w:rsidP="00841573">
      <w:pPr>
        <w:widowControl w:val="0"/>
        <w:numPr>
          <w:ilvl w:val="0"/>
          <w:numId w:val="11"/>
        </w:numPr>
        <w:suppressAutoHyphens/>
      </w:pPr>
      <w:r>
        <w:t xml:space="preserve">The primary (antecedent) will of God:  1 </w:t>
      </w:r>
      <w:proofErr w:type="spellStart"/>
      <w:r>
        <w:t>Ti</w:t>
      </w:r>
      <w:proofErr w:type="spellEnd"/>
      <w:r>
        <w:t xml:space="preserve"> 2:4.</w:t>
      </w:r>
    </w:p>
    <w:p w:rsidR="00245AA3" w:rsidRDefault="00245AA3" w:rsidP="00245AA3">
      <w:pPr>
        <w:widowControl w:val="0"/>
        <w:suppressAutoHyphens/>
        <w:ind w:left="1800"/>
      </w:pPr>
      <w:r>
        <w:rPr>
          <w:rFonts w:hint="eastAsia"/>
          <w:lang w:eastAsia="zh-CN"/>
        </w:rPr>
        <w:t>神的主要的（</w:t>
      </w:r>
      <w:r w:rsidR="002B2AE0">
        <w:rPr>
          <w:rFonts w:hint="eastAsia"/>
          <w:lang w:eastAsia="zh-CN"/>
        </w:rPr>
        <w:t>先行</w:t>
      </w:r>
      <w:r>
        <w:rPr>
          <w:rFonts w:hint="eastAsia"/>
          <w:lang w:eastAsia="zh-CN"/>
        </w:rPr>
        <w:t>的）旨意：提前</w:t>
      </w:r>
      <w:r>
        <w:rPr>
          <w:lang w:eastAsia="zh-CN"/>
        </w:rPr>
        <w:t>2:4</w:t>
      </w:r>
    </w:p>
    <w:p w:rsidR="00F6063D" w:rsidRPr="00F6063D" w:rsidRDefault="00F6063D" w:rsidP="00F6063D">
      <w:pPr>
        <w:widowControl w:val="0"/>
        <w:suppressAutoHyphens/>
        <w:ind w:left="1800"/>
      </w:pPr>
    </w:p>
    <w:p w:rsidR="00841573" w:rsidRDefault="00841573" w:rsidP="00841573">
      <w:pPr>
        <w:widowControl w:val="0"/>
        <w:numPr>
          <w:ilvl w:val="0"/>
          <w:numId w:val="11"/>
        </w:numPr>
        <w:suppressAutoHyphens/>
      </w:pPr>
      <w:r>
        <w:t>The secondary (consequent) will of God:  Ma 23:37.</w:t>
      </w:r>
    </w:p>
    <w:p w:rsidR="00F957A1" w:rsidRDefault="00F957A1" w:rsidP="00F957A1">
      <w:pPr>
        <w:widowControl w:val="0"/>
        <w:suppressAutoHyphens/>
        <w:ind w:left="1800"/>
        <w:rPr>
          <w:lang w:eastAsia="zh-CN"/>
        </w:rPr>
      </w:pPr>
      <w:r>
        <w:rPr>
          <w:rFonts w:hint="eastAsia"/>
          <w:lang w:eastAsia="zh-CN"/>
        </w:rPr>
        <w:t>神的次要的（结果的）旨意：玛</w:t>
      </w:r>
      <w:r>
        <w:rPr>
          <w:lang w:eastAsia="zh-CN"/>
        </w:rPr>
        <w:t>23:37.</w:t>
      </w:r>
    </w:p>
    <w:p w:rsidR="00F6063D" w:rsidRPr="00F6063D" w:rsidRDefault="00F6063D" w:rsidP="00F6063D">
      <w:pPr>
        <w:widowControl w:val="0"/>
        <w:suppressAutoHyphens/>
        <w:ind w:left="360"/>
      </w:pPr>
    </w:p>
    <w:p w:rsidR="00841573" w:rsidRDefault="00841573" w:rsidP="00A81309">
      <w:pPr>
        <w:widowControl w:val="0"/>
        <w:numPr>
          <w:ilvl w:val="0"/>
          <w:numId w:val="14"/>
        </w:numPr>
        <w:suppressAutoHyphens/>
      </w:pPr>
      <w:r>
        <w:t>Comment on the following attributes of God:</w:t>
      </w:r>
    </w:p>
    <w:p w:rsidR="00841573" w:rsidRPr="00843120" w:rsidRDefault="00CF561C" w:rsidP="00CF561C">
      <w:pPr>
        <w:ind w:left="360"/>
      </w:pPr>
      <w:r w:rsidRPr="00843120">
        <w:rPr>
          <w:rFonts w:hint="eastAsia"/>
          <w:lang w:eastAsia="zh-CN"/>
        </w:rPr>
        <w:t>请</w:t>
      </w:r>
      <w:r w:rsidR="00843120" w:rsidRPr="00843120">
        <w:rPr>
          <w:rFonts w:hint="eastAsia"/>
          <w:lang w:eastAsia="zh-CN"/>
        </w:rPr>
        <w:t>注释下列神的属性：</w:t>
      </w:r>
    </w:p>
    <w:p w:rsidR="00841573" w:rsidRDefault="00841573" w:rsidP="00841573">
      <w:pPr>
        <w:widowControl w:val="0"/>
        <w:numPr>
          <w:ilvl w:val="0"/>
          <w:numId w:val="12"/>
        </w:numPr>
        <w:suppressAutoHyphens/>
      </w:pPr>
      <w:r>
        <w:t>God is unchangeable:  Heb 6:17,18, Jas 1:17.   Contrast this with Ge 6:6 and explain.</w:t>
      </w:r>
    </w:p>
    <w:p w:rsidR="00843120" w:rsidRDefault="00843120" w:rsidP="00843120">
      <w:pPr>
        <w:widowControl w:val="0"/>
        <w:suppressAutoHyphens/>
        <w:ind w:left="1800"/>
        <w:rPr>
          <w:lang w:eastAsia="zh-CN"/>
        </w:rPr>
      </w:pPr>
      <w:r>
        <w:rPr>
          <w:rFonts w:hint="eastAsia"/>
          <w:lang w:eastAsia="zh-CN"/>
        </w:rPr>
        <w:t>神是不变的：来</w:t>
      </w:r>
      <w:r>
        <w:rPr>
          <w:lang w:eastAsia="zh-CN"/>
        </w:rPr>
        <w:t>6:17,18</w:t>
      </w:r>
      <w:r>
        <w:rPr>
          <w:rFonts w:hint="eastAsia"/>
          <w:lang w:eastAsia="zh-CN"/>
        </w:rPr>
        <w:t>；雅</w:t>
      </w:r>
      <w:r>
        <w:rPr>
          <w:lang w:eastAsia="zh-CN"/>
        </w:rPr>
        <w:t>1:17</w:t>
      </w:r>
      <w:r>
        <w:rPr>
          <w:rFonts w:hint="eastAsia"/>
          <w:lang w:eastAsia="zh-CN"/>
        </w:rPr>
        <w:t>。对比创</w:t>
      </w:r>
      <w:r>
        <w:rPr>
          <w:lang w:eastAsia="zh-CN"/>
        </w:rPr>
        <w:t>6:6</w:t>
      </w:r>
      <w:r>
        <w:rPr>
          <w:rFonts w:hint="eastAsia"/>
          <w:lang w:eastAsia="zh-CN"/>
        </w:rPr>
        <w:t>并解释。</w:t>
      </w:r>
    </w:p>
    <w:p w:rsidR="00841573" w:rsidRDefault="00841573" w:rsidP="00841573">
      <w:pPr>
        <w:rPr>
          <w:color w:val="FF0000"/>
        </w:rPr>
      </w:pPr>
    </w:p>
    <w:p w:rsidR="00841573" w:rsidRDefault="00841573" w:rsidP="00841573">
      <w:pPr>
        <w:widowControl w:val="0"/>
        <w:numPr>
          <w:ilvl w:val="0"/>
          <w:numId w:val="12"/>
        </w:numPr>
        <w:suppressAutoHyphens/>
      </w:pPr>
      <w:r>
        <w:t>God is infinite:  1 Ki 8:27.</w:t>
      </w:r>
    </w:p>
    <w:p w:rsidR="008C3D6C" w:rsidRDefault="008C3D6C" w:rsidP="008C3D6C">
      <w:pPr>
        <w:widowControl w:val="0"/>
        <w:suppressAutoHyphens/>
        <w:ind w:left="1800"/>
        <w:rPr>
          <w:lang w:eastAsia="zh-CN"/>
        </w:rPr>
      </w:pPr>
      <w:r>
        <w:rPr>
          <w:rFonts w:hint="eastAsia"/>
          <w:lang w:eastAsia="zh-CN"/>
        </w:rPr>
        <w:t>神是无限的：王上</w:t>
      </w:r>
      <w:r>
        <w:rPr>
          <w:lang w:eastAsia="zh-CN"/>
        </w:rPr>
        <w:t>8:27</w:t>
      </w:r>
    </w:p>
    <w:p w:rsidR="00841573" w:rsidRPr="0099274C" w:rsidRDefault="00841573" w:rsidP="00841573">
      <w:pPr>
        <w:rPr>
          <w:color w:val="FF0000"/>
        </w:rPr>
      </w:pPr>
    </w:p>
    <w:p w:rsidR="00841573" w:rsidRDefault="00841573" w:rsidP="00841573">
      <w:pPr>
        <w:widowControl w:val="0"/>
        <w:numPr>
          <w:ilvl w:val="0"/>
          <w:numId w:val="12"/>
        </w:numPr>
        <w:suppressAutoHyphens/>
      </w:pPr>
      <w:r>
        <w:t>God is omnipresent:  Ps 139:7-10.</w:t>
      </w:r>
    </w:p>
    <w:p w:rsidR="00B003F6" w:rsidRPr="00F6063D" w:rsidRDefault="004400C8" w:rsidP="00F6063D">
      <w:pPr>
        <w:widowControl w:val="0"/>
        <w:suppressAutoHyphens/>
        <w:ind w:left="1800"/>
        <w:rPr>
          <w:lang w:eastAsia="zh-CN"/>
        </w:rPr>
      </w:pPr>
      <w:r>
        <w:rPr>
          <w:rFonts w:hint="eastAsia"/>
          <w:lang w:eastAsia="zh-CN"/>
        </w:rPr>
        <w:t>神无所不在：诗</w:t>
      </w:r>
      <w:r>
        <w:rPr>
          <w:lang w:eastAsia="zh-CN"/>
        </w:rPr>
        <w:t>139:7-10.</w:t>
      </w:r>
    </w:p>
    <w:p w:rsidR="00841573" w:rsidRDefault="00841573" w:rsidP="00841573">
      <w:pPr>
        <w:rPr>
          <w:color w:val="FF0000"/>
          <w:lang w:eastAsia="zh-CN"/>
        </w:rPr>
      </w:pPr>
    </w:p>
    <w:p w:rsidR="00841573" w:rsidRDefault="00841573" w:rsidP="00841573">
      <w:pPr>
        <w:widowControl w:val="0"/>
        <w:numPr>
          <w:ilvl w:val="0"/>
          <w:numId w:val="12"/>
        </w:numPr>
        <w:suppressAutoHyphens/>
      </w:pPr>
      <w:r>
        <w:t>God is eternal:  Ps 90:1,2.</w:t>
      </w:r>
    </w:p>
    <w:p w:rsidR="007532ED" w:rsidRDefault="007532ED" w:rsidP="007532ED">
      <w:pPr>
        <w:widowControl w:val="0"/>
        <w:suppressAutoHyphens/>
        <w:ind w:left="1800"/>
        <w:rPr>
          <w:lang w:eastAsia="zh-CN"/>
        </w:rPr>
      </w:pPr>
      <w:r>
        <w:rPr>
          <w:rFonts w:hint="eastAsia"/>
          <w:lang w:eastAsia="zh-CN"/>
        </w:rPr>
        <w:t>神是永恒：诗</w:t>
      </w:r>
      <w:r>
        <w:rPr>
          <w:lang w:eastAsia="zh-CN"/>
        </w:rPr>
        <w:t>90:1,2</w:t>
      </w:r>
    </w:p>
    <w:p w:rsidR="00841573" w:rsidRPr="008239DD" w:rsidRDefault="00841573" w:rsidP="00841573">
      <w:pPr>
        <w:rPr>
          <w:color w:val="FF0000"/>
          <w:lang w:eastAsia="zh-CN"/>
        </w:rPr>
      </w:pPr>
    </w:p>
    <w:p w:rsidR="00841573" w:rsidRDefault="00841573" w:rsidP="00841573">
      <w:pPr>
        <w:widowControl w:val="0"/>
        <w:numPr>
          <w:ilvl w:val="0"/>
          <w:numId w:val="12"/>
        </w:numPr>
        <w:suppressAutoHyphens/>
      </w:pPr>
      <w:r>
        <w:t>God is life:  Jn 5:26.</w:t>
      </w:r>
    </w:p>
    <w:p w:rsidR="00CE5157" w:rsidRDefault="00CE5157" w:rsidP="00CE5157">
      <w:pPr>
        <w:widowControl w:val="0"/>
        <w:suppressAutoHyphens/>
        <w:ind w:left="1800"/>
        <w:rPr>
          <w:lang w:eastAsia="zh-CN"/>
        </w:rPr>
      </w:pPr>
      <w:r>
        <w:rPr>
          <w:rFonts w:hint="eastAsia"/>
          <w:lang w:eastAsia="zh-CN"/>
        </w:rPr>
        <w:t>神是生命：约</w:t>
      </w:r>
      <w:r>
        <w:rPr>
          <w:lang w:eastAsia="zh-CN"/>
        </w:rPr>
        <w:t>5:26</w:t>
      </w:r>
    </w:p>
    <w:p w:rsidR="00F6063D" w:rsidRPr="008E77E9" w:rsidRDefault="00F6063D" w:rsidP="00841573">
      <w:pPr>
        <w:rPr>
          <w:color w:val="FF0000"/>
        </w:rPr>
      </w:pPr>
    </w:p>
    <w:p w:rsidR="00841573" w:rsidRDefault="00841573" w:rsidP="00841573">
      <w:pPr>
        <w:widowControl w:val="0"/>
        <w:numPr>
          <w:ilvl w:val="0"/>
          <w:numId w:val="12"/>
        </w:numPr>
        <w:suppressAutoHyphens/>
      </w:pPr>
      <w:r>
        <w:t>God is omniscient:  1 Jn 3:20</w:t>
      </w:r>
      <w:proofErr w:type="gramStart"/>
      <w:r>
        <w:t>.  Explain</w:t>
      </w:r>
      <w:proofErr w:type="gramEnd"/>
      <w:r>
        <w:t xml:space="preserve">:  God’s knowledge is intuitive.  What is the comfort in God’s omniscience?  Psalm 147: 3,4.  Explain:  God’s </w:t>
      </w:r>
      <w:r>
        <w:lastRenderedPageBreak/>
        <w:t>foreknowledge of evil is not the cause of evil.</w:t>
      </w:r>
    </w:p>
    <w:p w:rsidR="00295D89" w:rsidRDefault="00295D89" w:rsidP="00295D89">
      <w:pPr>
        <w:widowControl w:val="0"/>
        <w:suppressAutoHyphens/>
        <w:ind w:left="1800"/>
        <w:rPr>
          <w:lang w:eastAsia="zh-CN"/>
        </w:rPr>
      </w:pPr>
      <w:r>
        <w:rPr>
          <w:rFonts w:hint="eastAsia"/>
          <w:lang w:eastAsia="zh-CN"/>
        </w:rPr>
        <w:t>神无所不知：约一</w:t>
      </w:r>
      <w:r>
        <w:rPr>
          <w:lang w:eastAsia="zh-CN"/>
        </w:rPr>
        <w:t>3:20</w:t>
      </w:r>
      <w:r>
        <w:rPr>
          <w:rFonts w:hint="eastAsia"/>
          <w:lang w:eastAsia="zh-CN"/>
        </w:rPr>
        <w:t>。请解释：神的知识是直觉的。神无所不知可以给我们带来什么安慰？诗</w:t>
      </w:r>
      <w:r>
        <w:rPr>
          <w:lang w:eastAsia="zh-CN"/>
        </w:rPr>
        <w:t>147:3,4</w:t>
      </w:r>
      <w:r>
        <w:rPr>
          <w:rFonts w:hint="eastAsia"/>
          <w:lang w:eastAsia="zh-CN"/>
        </w:rPr>
        <w:t>。请解释：</w:t>
      </w:r>
      <w:r w:rsidR="00575210">
        <w:rPr>
          <w:lang w:eastAsia="zh-CN"/>
        </w:rPr>
        <w:t xml:space="preserve"> </w:t>
      </w:r>
      <w:r w:rsidR="000F1129">
        <w:rPr>
          <w:rFonts w:hint="eastAsia"/>
          <w:lang w:eastAsia="zh-CN"/>
        </w:rPr>
        <w:t>神对恶的预知并不是恶的成因。</w:t>
      </w:r>
    </w:p>
    <w:p w:rsidR="00841573" w:rsidRDefault="00841573" w:rsidP="00841573">
      <w:pPr>
        <w:rPr>
          <w:color w:val="FF0000"/>
          <w:lang w:eastAsia="zh-CN"/>
        </w:rPr>
      </w:pPr>
    </w:p>
    <w:p w:rsidR="00841573" w:rsidRDefault="00841573" w:rsidP="00841573">
      <w:pPr>
        <w:widowControl w:val="0"/>
        <w:numPr>
          <w:ilvl w:val="0"/>
          <w:numId w:val="12"/>
        </w:numPr>
        <w:suppressAutoHyphens/>
      </w:pPr>
      <w:r>
        <w:t>God is all wise.  Ps 104:24</w:t>
      </w:r>
      <w:proofErr w:type="gramStart"/>
      <w:r>
        <w:t>.  Distinguish</w:t>
      </w:r>
      <w:proofErr w:type="gramEnd"/>
      <w:r>
        <w:t xml:space="preserve"> between wisdom and knowledge.  Why is God’s wisdom a comfort for us?  Romans 8:28.</w:t>
      </w:r>
    </w:p>
    <w:p w:rsidR="00D7306C" w:rsidRDefault="00D7306C" w:rsidP="00D7306C">
      <w:pPr>
        <w:widowControl w:val="0"/>
        <w:suppressAutoHyphens/>
        <w:ind w:left="1800"/>
        <w:rPr>
          <w:lang w:eastAsia="zh-CN"/>
        </w:rPr>
      </w:pPr>
      <w:r>
        <w:rPr>
          <w:rFonts w:hint="eastAsia"/>
          <w:lang w:eastAsia="zh-CN"/>
        </w:rPr>
        <w:t>神是完全智慧。诗</w:t>
      </w:r>
      <w:r>
        <w:rPr>
          <w:lang w:eastAsia="zh-CN"/>
        </w:rPr>
        <w:t>104:24</w:t>
      </w:r>
      <w:r w:rsidR="00B631A5">
        <w:rPr>
          <w:rFonts w:hint="eastAsia"/>
          <w:lang w:eastAsia="zh-CN"/>
        </w:rPr>
        <w:t>。区分智慧和知识。为什么神的智慧对我们是莫大的安慰？罗</w:t>
      </w:r>
      <w:r w:rsidR="00B631A5">
        <w:rPr>
          <w:lang w:eastAsia="zh-CN"/>
        </w:rPr>
        <w:t>8:28.</w:t>
      </w:r>
    </w:p>
    <w:p w:rsidR="00F6063D" w:rsidRDefault="00F6063D" w:rsidP="00841573"/>
    <w:p w:rsidR="00841573" w:rsidRDefault="00841573" w:rsidP="00841573">
      <w:pPr>
        <w:widowControl w:val="0"/>
        <w:numPr>
          <w:ilvl w:val="0"/>
          <w:numId w:val="12"/>
        </w:numPr>
        <w:suppressAutoHyphens/>
      </w:pPr>
      <w:r>
        <w:t>God is holy:  Isa 6:3.</w:t>
      </w:r>
    </w:p>
    <w:p w:rsidR="0079595F" w:rsidRDefault="0079595F" w:rsidP="0079595F">
      <w:pPr>
        <w:widowControl w:val="0"/>
        <w:suppressAutoHyphens/>
        <w:ind w:left="1800"/>
        <w:rPr>
          <w:lang w:eastAsia="zh-CN"/>
        </w:rPr>
      </w:pPr>
      <w:r>
        <w:rPr>
          <w:rFonts w:hint="eastAsia"/>
          <w:lang w:eastAsia="zh-CN"/>
        </w:rPr>
        <w:t>神是圣洁的：赛</w:t>
      </w:r>
      <w:r>
        <w:rPr>
          <w:lang w:eastAsia="zh-CN"/>
        </w:rPr>
        <w:t>6:3</w:t>
      </w:r>
    </w:p>
    <w:p w:rsidR="00841573" w:rsidRPr="00EB385A" w:rsidRDefault="00841573" w:rsidP="00841573">
      <w:pPr>
        <w:rPr>
          <w:color w:val="FF0000"/>
        </w:rPr>
      </w:pPr>
    </w:p>
    <w:p w:rsidR="00841573" w:rsidRDefault="00841573" w:rsidP="00841573">
      <w:pPr>
        <w:widowControl w:val="0"/>
        <w:numPr>
          <w:ilvl w:val="0"/>
          <w:numId w:val="12"/>
        </w:numPr>
        <w:suppressAutoHyphens/>
      </w:pPr>
      <w:r>
        <w:t>God is righteous:  Dt. 32:4</w:t>
      </w:r>
      <w:proofErr w:type="gramStart"/>
      <w:r>
        <w:t>.  Distinguish</w:t>
      </w:r>
      <w:proofErr w:type="gramEnd"/>
      <w:r>
        <w:t xml:space="preserve"> between the righteousness of the law and the righteousness of the gospel.  Ro 3:21-24.</w:t>
      </w:r>
    </w:p>
    <w:p w:rsidR="0079595F" w:rsidRDefault="0079595F" w:rsidP="0079595F">
      <w:pPr>
        <w:widowControl w:val="0"/>
        <w:suppressAutoHyphens/>
        <w:ind w:left="1800"/>
        <w:rPr>
          <w:lang w:eastAsia="zh-CN"/>
        </w:rPr>
      </w:pPr>
      <w:r>
        <w:rPr>
          <w:rFonts w:hint="eastAsia"/>
          <w:lang w:eastAsia="zh-CN"/>
        </w:rPr>
        <w:t>神是公义的：申</w:t>
      </w:r>
      <w:r>
        <w:rPr>
          <w:lang w:eastAsia="zh-CN"/>
        </w:rPr>
        <w:t>32:4</w:t>
      </w:r>
      <w:r>
        <w:rPr>
          <w:rFonts w:hint="eastAsia"/>
          <w:lang w:eastAsia="zh-CN"/>
        </w:rPr>
        <w:t>。区分律法的公义和福音的公义。罗</w:t>
      </w:r>
      <w:r>
        <w:rPr>
          <w:lang w:eastAsia="zh-CN"/>
        </w:rPr>
        <w:t>3:21-24</w:t>
      </w:r>
      <w:r>
        <w:rPr>
          <w:rFonts w:hint="eastAsia"/>
          <w:lang w:eastAsia="zh-CN"/>
        </w:rPr>
        <w:t>。</w:t>
      </w:r>
    </w:p>
    <w:p w:rsidR="00F6063D" w:rsidRPr="00F450C0" w:rsidRDefault="00F6063D" w:rsidP="00841573">
      <w:pPr>
        <w:rPr>
          <w:color w:val="FF0000"/>
          <w:lang w:eastAsia="zh-CN"/>
        </w:rPr>
      </w:pPr>
    </w:p>
    <w:p w:rsidR="00841573" w:rsidRDefault="00841573" w:rsidP="00841573">
      <w:pPr>
        <w:widowControl w:val="0"/>
        <w:numPr>
          <w:ilvl w:val="0"/>
          <w:numId w:val="12"/>
        </w:numPr>
        <w:suppressAutoHyphens/>
      </w:pPr>
      <w:r>
        <w:t xml:space="preserve">God is just:  2 Th 1:5-10.  What must we remember about God’s justice: Ro 12:19; Lk </w:t>
      </w:r>
      <w:proofErr w:type="gramStart"/>
      <w:r>
        <w:t>9:54.</w:t>
      </w:r>
      <w:proofErr w:type="gramEnd"/>
    </w:p>
    <w:p w:rsidR="0079595F" w:rsidRDefault="0079595F" w:rsidP="0079595F">
      <w:pPr>
        <w:widowControl w:val="0"/>
        <w:suppressAutoHyphens/>
        <w:ind w:left="1800"/>
        <w:rPr>
          <w:lang w:eastAsia="zh-CN"/>
        </w:rPr>
      </w:pPr>
      <w:r>
        <w:rPr>
          <w:rFonts w:hint="eastAsia"/>
          <w:lang w:eastAsia="zh-CN"/>
        </w:rPr>
        <w:t>神是公正的：提后：</w:t>
      </w:r>
      <w:r>
        <w:rPr>
          <w:lang w:eastAsia="zh-CN"/>
        </w:rPr>
        <w:t>5-10</w:t>
      </w:r>
      <w:r>
        <w:rPr>
          <w:rFonts w:hint="eastAsia"/>
          <w:lang w:eastAsia="zh-CN"/>
        </w:rPr>
        <w:t>。</w:t>
      </w:r>
      <w:r w:rsidR="00EE5FBD">
        <w:rPr>
          <w:rFonts w:hint="eastAsia"/>
          <w:lang w:eastAsia="zh-CN"/>
        </w:rPr>
        <w:t>关于神的公正，我们必须牢记：罗</w:t>
      </w:r>
      <w:r w:rsidR="00EE5FBD">
        <w:rPr>
          <w:lang w:eastAsia="zh-CN"/>
        </w:rPr>
        <w:t>12:19</w:t>
      </w:r>
      <w:r w:rsidR="00EE5FBD">
        <w:rPr>
          <w:rFonts w:hint="eastAsia"/>
          <w:lang w:eastAsia="zh-CN"/>
        </w:rPr>
        <w:t>；路</w:t>
      </w:r>
      <w:r w:rsidR="00EE5FBD">
        <w:rPr>
          <w:lang w:eastAsia="zh-CN"/>
        </w:rPr>
        <w:t>9:54</w:t>
      </w:r>
      <w:r w:rsidR="008F6DB4">
        <w:rPr>
          <w:rFonts w:hint="eastAsia"/>
          <w:lang w:eastAsia="zh-CN"/>
        </w:rPr>
        <w:t>。</w:t>
      </w:r>
    </w:p>
    <w:p w:rsidR="00841573" w:rsidRPr="00A30927" w:rsidRDefault="00841573" w:rsidP="00841573">
      <w:pPr>
        <w:rPr>
          <w:color w:val="FF0000"/>
        </w:rPr>
      </w:pPr>
    </w:p>
    <w:p w:rsidR="00841573" w:rsidRDefault="00841573" w:rsidP="00841573">
      <w:pPr>
        <w:widowControl w:val="0"/>
        <w:numPr>
          <w:ilvl w:val="0"/>
          <w:numId w:val="12"/>
        </w:numPr>
        <w:suppressAutoHyphens/>
      </w:pPr>
      <w:r>
        <w:t>God is faithful:  La 3:22,23.</w:t>
      </w:r>
    </w:p>
    <w:p w:rsidR="000631D9" w:rsidRDefault="00707832" w:rsidP="000631D9">
      <w:pPr>
        <w:widowControl w:val="0"/>
        <w:suppressAutoHyphens/>
        <w:ind w:left="1800"/>
        <w:rPr>
          <w:lang w:eastAsia="zh-CN"/>
        </w:rPr>
      </w:pPr>
      <w:r>
        <w:rPr>
          <w:rFonts w:hint="eastAsia"/>
          <w:lang w:eastAsia="zh-CN"/>
        </w:rPr>
        <w:t>神是信实的：哀</w:t>
      </w:r>
      <w:r>
        <w:rPr>
          <w:lang w:eastAsia="zh-CN"/>
        </w:rPr>
        <w:t>3:22,23</w:t>
      </w:r>
    </w:p>
    <w:p w:rsidR="00841573" w:rsidRPr="006919ED" w:rsidRDefault="00841573" w:rsidP="00841573">
      <w:pPr>
        <w:rPr>
          <w:color w:val="FF0000"/>
          <w:lang w:eastAsia="zh-CN"/>
        </w:rPr>
      </w:pPr>
    </w:p>
    <w:p w:rsidR="00841573" w:rsidRDefault="00841573" w:rsidP="00841573">
      <w:pPr>
        <w:widowControl w:val="0"/>
        <w:numPr>
          <w:ilvl w:val="0"/>
          <w:numId w:val="12"/>
        </w:numPr>
        <w:suppressAutoHyphens/>
      </w:pPr>
      <w:r>
        <w:t>God is truthful (veracity):  Nu 23:19</w:t>
      </w:r>
      <w:proofErr w:type="gramStart"/>
      <w:r>
        <w:t>.  Distinguish</w:t>
      </w:r>
      <w:proofErr w:type="gramEnd"/>
      <w:r>
        <w:t xml:space="preserve"> between truth and what is true.</w:t>
      </w:r>
    </w:p>
    <w:p w:rsidR="00BA261A" w:rsidRDefault="00BA261A" w:rsidP="00BA261A">
      <w:pPr>
        <w:widowControl w:val="0"/>
        <w:suppressAutoHyphens/>
        <w:ind w:left="1800"/>
        <w:rPr>
          <w:lang w:eastAsia="zh-CN"/>
        </w:rPr>
      </w:pPr>
      <w:r>
        <w:rPr>
          <w:rFonts w:hint="eastAsia"/>
          <w:lang w:eastAsia="zh-CN"/>
        </w:rPr>
        <w:t>神是真理（真实）：民</w:t>
      </w:r>
      <w:r>
        <w:rPr>
          <w:lang w:eastAsia="zh-CN"/>
        </w:rPr>
        <w:t>23:19</w:t>
      </w:r>
      <w:r>
        <w:rPr>
          <w:rFonts w:hint="eastAsia"/>
          <w:lang w:eastAsia="zh-CN"/>
        </w:rPr>
        <w:t>。区分真理和真的</w:t>
      </w:r>
    </w:p>
    <w:p w:rsidR="00841573" w:rsidRPr="008344D8" w:rsidRDefault="00841573" w:rsidP="00841573">
      <w:pPr>
        <w:rPr>
          <w:color w:val="FF0000"/>
        </w:rPr>
      </w:pPr>
    </w:p>
    <w:p w:rsidR="00841573" w:rsidRDefault="00841573" w:rsidP="00841573">
      <w:pPr>
        <w:widowControl w:val="0"/>
        <w:numPr>
          <w:ilvl w:val="0"/>
          <w:numId w:val="12"/>
        </w:numPr>
        <w:suppressAutoHyphens/>
      </w:pPr>
      <w:r>
        <w:t>God is good:  Ps 106:1.</w:t>
      </w:r>
    </w:p>
    <w:p w:rsidR="0060159B" w:rsidRDefault="0060159B" w:rsidP="000F2C72">
      <w:pPr>
        <w:widowControl w:val="0"/>
        <w:suppressAutoHyphens/>
        <w:ind w:left="1800"/>
      </w:pPr>
      <w:r>
        <w:rPr>
          <w:rFonts w:hint="eastAsia"/>
          <w:lang w:eastAsia="zh-CN"/>
        </w:rPr>
        <w:t>神是良善：诗</w:t>
      </w:r>
      <w:r>
        <w:rPr>
          <w:lang w:eastAsia="zh-CN"/>
        </w:rPr>
        <w:t>106:1</w:t>
      </w:r>
    </w:p>
    <w:p w:rsidR="00841573" w:rsidRPr="00F815D0" w:rsidRDefault="00841573" w:rsidP="00841573">
      <w:pPr>
        <w:rPr>
          <w:color w:val="FF0000"/>
          <w:lang w:eastAsia="zh-CN"/>
        </w:rPr>
      </w:pPr>
    </w:p>
    <w:p w:rsidR="00841573" w:rsidRDefault="00841573" w:rsidP="00841573">
      <w:pPr>
        <w:widowControl w:val="0"/>
        <w:numPr>
          <w:ilvl w:val="0"/>
          <w:numId w:val="12"/>
        </w:numPr>
        <w:suppressAutoHyphens/>
      </w:pPr>
      <w:r>
        <w:t>God is omnipotent:  Lk 18:27.</w:t>
      </w:r>
    </w:p>
    <w:p w:rsidR="000F2C72" w:rsidRDefault="000F2C72" w:rsidP="000F2C72">
      <w:pPr>
        <w:widowControl w:val="0"/>
        <w:suppressAutoHyphens/>
        <w:ind w:left="1800"/>
      </w:pPr>
      <w:r>
        <w:rPr>
          <w:rFonts w:hint="eastAsia"/>
          <w:lang w:eastAsia="zh-CN"/>
        </w:rPr>
        <w:t>神无所不能：路</w:t>
      </w:r>
      <w:r>
        <w:rPr>
          <w:lang w:eastAsia="zh-CN"/>
        </w:rPr>
        <w:t>18:27</w:t>
      </w:r>
    </w:p>
    <w:p w:rsidR="00841573" w:rsidRPr="00604D1A" w:rsidRDefault="00841573" w:rsidP="00841573">
      <w:pPr>
        <w:rPr>
          <w:color w:val="FF0000"/>
          <w:lang w:eastAsia="zh-CN"/>
        </w:rPr>
      </w:pPr>
    </w:p>
    <w:p w:rsidR="00841573" w:rsidRDefault="00841573" w:rsidP="00841573">
      <w:pPr>
        <w:widowControl w:val="0"/>
        <w:numPr>
          <w:ilvl w:val="0"/>
          <w:numId w:val="12"/>
        </w:numPr>
        <w:suppressAutoHyphens/>
      </w:pPr>
      <w:r>
        <w:t>God is love:  1 Jn 4:8,16; John 3:16.</w:t>
      </w:r>
    </w:p>
    <w:p w:rsidR="000864DC" w:rsidRDefault="000864DC" w:rsidP="000864DC">
      <w:pPr>
        <w:widowControl w:val="0"/>
        <w:suppressAutoHyphens/>
        <w:ind w:left="1800"/>
        <w:rPr>
          <w:lang w:eastAsia="zh-CN"/>
        </w:rPr>
      </w:pPr>
      <w:r>
        <w:rPr>
          <w:rFonts w:hint="eastAsia"/>
          <w:lang w:eastAsia="zh-CN"/>
        </w:rPr>
        <w:t>神就是爱：约一</w:t>
      </w:r>
      <w:r>
        <w:rPr>
          <w:lang w:eastAsia="zh-CN"/>
        </w:rPr>
        <w:t>4:8,16</w:t>
      </w:r>
      <w:r>
        <w:rPr>
          <w:rFonts w:hint="eastAsia"/>
          <w:lang w:eastAsia="zh-CN"/>
        </w:rPr>
        <w:t>；约</w:t>
      </w:r>
      <w:r>
        <w:rPr>
          <w:lang w:eastAsia="zh-CN"/>
        </w:rPr>
        <w:t>3:16</w:t>
      </w:r>
    </w:p>
    <w:p w:rsidR="00154C29" w:rsidRDefault="00154C29" w:rsidP="0028263E">
      <w:pPr>
        <w:rPr>
          <w:b/>
          <w:bCs/>
        </w:rPr>
      </w:pPr>
    </w:p>
    <w:p w:rsidR="00F93891" w:rsidRPr="00F2584F" w:rsidRDefault="00F93891" w:rsidP="00F93891">
      <w:pPr>
        <w:rPr>
          <w:color w:val="FF0000"/>
        </w:rPr>
      </w:pPr>
    </w:p>
    <w:p w:rsidR="0028263E" w:rsidRPr="00275375" w:rsidRDefault="0028263E" w:rsidP="00C77958">
      <w:pPr>
        <w:jc w:val="center"/>
        <w:rPr>
          <w:b/>
          <w:bCs/>
        </w:rPr>
      </w:pPr>
    </w:p>
    <w:p w:rsidR="00C77958" w:rsidRPr="00275375" w:rsidRDefault="00C77958" w:rsidP="00C77958"/>
    <w:p w:rsidR="00C77958" w:rsidRPr="00275375" w:rsidRDefault="00C77958" w:rsidP="00C77958"/>
    <w:p w:rsidR="00C77958" w:rsidRPr="00275375" w:rsidRDefault="00C77958" w:rsidP="00EB1FAE">
      <w:pPr>
        <w:rPr>
          <w:b/>
          <w:bCs/>
        </w:rPr>
      </w:pPr>
    </w:p>
    <w:p w:rsidR="00332A8E" w:rsidRPr="00275375" w:rsidRDefault="00332A8E" w:rsidP="00332A8E">
      <w:pPr>
        <w:rPr>
          <w:b/>
          <w:bCs/>
        </w:rPr>
      </w:pPr>
    </w:p>
    <w:p w:rsidR="00332A8E" w:rsidRPr="00275375" w:rsidRDefault="00332A8E" w:rsidP="003A5F59">
      <w:pPr>
        <w:jc w:val="center"/>
        <w:rPr>
          <w:b/>
          <w:bCs/>
        </w:rPr>
      </w:pPr>
    </w:p>
    <w:p w:rsidR="0036329D" w:rsidRPr="00275375" w:rsidRDefault="0036329D" w:rsidP="0036329D">
      <w:pPr>
        <w:rPr>
          <w:b/>
          <w:bCs/>
        </w:rPr>
      </w:pPr>
    </w:p>
    <w:sectPr w:rsidR="0036329D" w:rsidRPr="00275375" w:rsidSect="00F6063D">
      <w:footerReference w:type="even" r:id="rId10"/>
      <w:footerReference w:type="default" r:id="rId11"/>
      <w:pgSz w:w="12240" w:h="15840"/>
      <w:pgMar w:top="1008" w:right="1440" w:bottom="1065" w:left="1440" w:header="720" w:footer="720" w:gutter="0"/>
      <w:cols w:space="720"/>
      <w:rtlGutter/>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0325" w:rsidRDefault="002C0325">
      <w:r>
        <w:separator/>
      </w:r>
    </w:p>
  </w:endnote>
  <w:endnote w:type="continuationSeparator" w:id="0">
    <w:p w:rsidR="002C0325" w:rsidRDefault="002C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DengXian"/>
    <w:panose1 w:val="02010600030101010101"/>
    <w:charset w:val="86"/>
    <w:family w:val="auto"/>
    <w:pitch w:val="variable"/>
    <w:sig w:usb0="A00002BF" w:usb1="38CF7CFA" w:usb2="00000016" w:usb3="00000000" w:csb0="0004000F" w:csb1="00000000"/>
  </w:font>
  <w:font w:name="Microsoft YaHei">
    <w:altName w:val="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06C" w:rsidRDefault="00D7306C"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306C" w:rsidRDefault="00D7306C"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06C" w:rsidRDefault="00D7306C"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D7306C" w:rsidRDefault="00D7306C" w:rsidP="005E3D9C">
    <w:pPr>
      <w:pStyle w:val="Footer"/>
      <w:framePr w:wrap="around" w:vAnchor="text" w:hAnchor="margin" w:xAlign="center" w:y="1"/>
      <w:ind w:right="360"/>
      <w:rPr>
        <w:rStyle w:val="PageNumber"/>
      </w:rPr>
    </w:pPr>
  </w:p>
  <w:p w:rsidR="00D7306C" w:rsidRDefault="00D7306C" w:rsidP="00841573">
    <w:pPr>
      <w:pStyle w:val="Footer"/>
      <w:ind w:right="360"/>
      <w:jc w:val="center"/>
      <w:rPr>
        <w:b/>
        <w:bCs/>
      </w:rPr>
    </w:pPr>
    <w:r>
      <w:rPr>
        <w:b/>
        <w:bCs/>
      </w:rPr>
      <w:t>Christian Doctrine I – Lesson 10</w:t>
    </w:r>
  </w:p>
  <w:p w:rsidR="00D7306C" w:rsidRDefault="00D73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0325" w:rsidRDefault="002C0325">
      <w:r>
        <w:separator/>
      </w:r>
    </w:p>
  </w:footnote>
  <w:footnote w:type="continuationSeparator" w:id="0">
    <w:p w:rsidR="002C0325" w:rsidRDefault="002C0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eastAsia="Times New Roman" w:cs="Times New Roman"/>
      </w:rPr>
    </w:lvl>
    <w:lvl w:ilvl="2">
      <w:start w:val="1"/>
      <w:numFmt w:val="upperRoman"/>
      <w:lvlText w:val="%2.%3."/>
      <w:lvlJc w:val="left"/>
      <w:pPr>
        <w:tabs>
          <w:tab w:val="num" w:pos="2700"/>
        </w:tabs>
        <w:ind w:left="2700" w:hanging="72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DC83324"/>
    <w:multiLevelType w:val="hybridMultilevel"/>
    <w:tmpl w:val="38C8C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562766AD"/>
    <w:multiLevelType w:val="hybridMultilevel"/>
    <w:tmpl w:val="ABBE4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663B23"/>
    <w:multiLevelType w:val="hybridMultilevel"/>
    <w:tmpl w:val="C69246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5E0C3A"/>
    <w:multiLevelType w:val="hybridMultilevel"/>
    <w:tmpl w:val="FA74F19E"/>
    <w:name w:val="WWNum13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7FBB7609"/>
    <w:multiLevelType w:val="hybridMultilevel"/>
    <w:tmpl w:val="345C3BDE"/>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9"/>
  </w:num>
  <w:num w:numId="3">
    <w:abstractNumId w:val="5"/>
  </w:num>
  <w:num w:numId="4">
    <w:abstractNumId w:val="2"/>
  </w:num>
  <w:num w:numId="5">
    <w:abstractNumId w:val="11"/>
  </w:num>
  <w:num w:numId="6">
    <w:abstractNumId w:val="10"/>
  </w:num>
  <w:num w:numId="7">
    <w:abstractNumId w:val="7"/>
  </w:num>
  <w:num w:numId="8">
    <w:abstractNumId w:val="8"/>
  </w:num>
  <w:num w:numId="9">
    <w:abstractNumId w:val="0"/>
  </w:num>
  <w:num w:numId="10">
    <w:abstractNumId w:val="1"/>
  </w:num>
  <w:num w:numId="11">
    <w:abstractNumId w:val="3"/>
  </w:num>
  <w:num w:numId="12">
    <w:abstractNumId w:val="4"/>
  </w:num>
  <w:num w:numId="13">
    <w:abstractNumId w:val="13"/>
  </w:num>
  <w:num w:numId="1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E85"/>
    <w:rsid w:val="0001206A"/>
    <w:rsid w:val="00015F5D"/>
    <w:rsid w:val="00016DAE"/>
    <w:rsid w:val="000174F4"/>
    <w:rsid w:val="00020C58"/>
    <w:rsid w:val="00022CE3"/>
    <w:rsid w:val="00022E93"/>
    <w:rsid w:val="00024C04"/>
    <w:rsid w:val="0003066D"/>
    <w:rsid w:val="00033910"/>
    <w:rsid w:val="0003552C"/>
    <w:rsid w:val="00036953"/>
    <w:rsid w:val="000371D1"/>
    <w:rsid w:val="00040A43"/>
    <w:rsid w:val="00041D38"/>
    <w:rsid w:val="000437FA"/>
    <w:rsid w:val="00043DFE"/>
    <w:rsid w:val="00047655"/>
    <w:rsid w:val="00050D7F"/>
    <w:rsid w:val="00054C36"/>
    <w:rsid w:val="00056960"/>
    <w:rsid w:val="00057400"/>
    <w:rsid w:val="000601C1"/>
    <w:rsid w:val="00060390"/>
    <w:rsid w:val="0006048F"/>
    <w:rsid w:val="00062034"/>
    <w:rsid w:val="00062F16"/>
    <w:rsid w:val="000631D9"/>
    <w:rsid w:val="00063AC0"/>
    <w:rsid w:val="000642F3"/>
    <w:rsid w:val="0006471B"/>
    <w:rsid w:val="000656A9"/>
    <w:rsid w:val="00067210"/>
    <w:rsid w:val="0007373C"/>
    <w:rsid w:val="0007563A"/>
    <w:rsid w:val="000801DF"/>
    <w:rsid w:val="00081D49"/>
    <w:rsid w:val="00084635"/>
    <w:rsid w:val="00084D6D"/>
    <w:rsid w:val="000864DC"/>
    <w:rsid w:val="00087DAE"/>
    <w:rsid w:val="00092507"/>
    <w:rsid w:val="00093C0E"/>
    <w:rsid w:val="000A1275"/>
    <w:rsid w:val="000A163D"/>
    <w:rsid w:val="000A3033"/>
    <w:rsid w:val="000B006C"/>
    <w:rsid w:val="000B4284"/>
    <w:rsid w:val="000B4C2E"/>
    <w:rsid w:val="000B6B9D"/>
    <w:rsid w:val="000B6CDC"/>
    <w:rsid w:val="000D3324"/>
    <w:rsid w:val="000D649C"/>
    <w:rsid w:val="000E3825"/>
    <w:rsid w:val="000E47F7"/>
    <w:rsid w:val="000E4B73"/>
    <w:rsid w:val="000E7556"/>
    <w:rsid w:val="000E7F1E"/>
    <w:rsid w:val="000F1129"/>
    <w:rsid w:val="000F1B8A"/>
    <w:rsid w:val="000F1D22"/>
    <w:rsid w:val="000F2C72"/>
    <w:rsid w:val="000F7BF7"/>
    <w:rsid w:val="00105266"/>
    <w:rsid w:val="001064E3"/>
    <w:rsid w:val="00107787"/>
    <w:rsid w:val="001134C6"/>
    <w:rsid w:val="0011563A"/>
    <w:rsid w:val="00120BBE"/>
    <w:rsid w:val="001211A2"/>
    <w:rsid w:val="00121943"/>
    <w:rsid w:val="00122507"/>
    <w:rsid w:val="0012251B"/>
    <w:rsid w:val="00127195"/>
    <w:rsid w:val="00131318"/>
    <w:rsid w:val="00134F96"/>
    <w:rsid w:val="00137307"/>
    <w:rsid w:val="00140375"/>
    <w:rsid w:val="00143BD0"/>
    <w:rsid w:val="00144B80"/>
    <w:rsid w:val="00150A5F"/>
    <w:rsid w:val="00151C23"/>
    <w:rsid w:val="0015441E"/>
    <w:rsid w:val="00154C29"/>
    <w:rsid w:val="00155297"/>
    <w:rsid w:val="001555D1"/>
    <w:rsid w:val="001560B3"/>
    <w:rsid w:val="00160DA9"/>
    <w:rsid w:val="00162E26"/>
    <w:rsid w:val="00163324"/>
    <w:rsid w:val="001639BF"/>
    <w:rsid w:val="00167132"/>
    <w:rsid w:val="00167C56"/>
    <w:rsid w:val="001720DA"/>
    <w:rsid w:val="00174506"/>
    <w:rsid w:val="0017572C"/>
    <w:rsid w:val="00175A24"/>
    <w:rsid w:val="0017720B"/>
    <w:rsid w:val="001813B4"/>
    <w:rsid w:val="00181F2A"/>
    <w:rsid w:val="001846EF"/>
    <w:rsid w:val="0019055C"/>
    <w:rsid w:val="00190C37"/>
    <w:rsid w:val="001930B8"/>
    <w:rsid w:val="0019379F"/>
    <w:rsid w:val="00196312"/>
    <w:rsid w:val="001A2049"/>
    <w:rsid w:val="001A24F7"/>
    <w:rsid w:val="001A2EC0"/>
    <w:rsid w:val="001A54D5"/>
    <w:rsid w:val="001A5CE5"/>
    <w:rsid w:val="001A662D"/>
    <w:rsid w:val="001A78AC"/>
    <w:rsid w:val="001B0842"/>
    <w:rsid w:val="001B0E9E"/>
    <w:rsid w:val="001B2235"/>
    <w:rsid w:val="001B7B24"/>
    <w:rsid w:val="001C2A10"/>
    <w:rsid w:val="001C31E1"/>
    <w:rsid w:val="001D1D18"/>
    <w:rsid w:val="001D4713"/>
    <w:rsid w:val="001D5BBE"/>
    <w:rsid w:val="001D5F90"/>
    <w:rsid w:val="001D6BAE"/>
    <w:rsid w:val="001E0324"/>
    <w:rsid w:val="001E17C5"/>
    <w:rsid w:val="001E197F"/>
    <w:rsid w:val="001E390C"/>
    <w:rsid w:val="001E7ED6"/>
    <w:rsid w:val="001F10F2"/>
    <w:rsid w:val="001F1C1B"/>
    <w:rsid w:val="001F1E72"/>
    <w:rsid w:val="001F2219"/>
    <w:rsid w:val="001F4D13"/>
    <w:rsid w:val="001F6BEB"/>
    <w:rsid w:val="0020172D"/>
    <w:rsid w:val="002026AE"/>
    <w:rsid w:val="002029C9"/>
    <w:rsid w:val="002049CF"/>
    <w:rsid w:val="00205BC6"/>
    <w:rsid w:val="00214200"/>
    <w:rsid w:val="00214221"/>
    <w:rsid w:val="00215282"/>
    <w:rsid w:val="002200C0"/>
    <w:rsid w:val="00223D3B"/>
    <w:rsid w:val="002249B8"/>
    <w:rsid w:val="0022788F"/>
    <w:rsid w:val="002314FA"/>
    <w:rsid w:val="002330AD"/>
    <w:rsid w:val="00233526"/>
    <w:rsid w:val="00233BA7"/>
    <w:rsid w:val="00235173"/>
    <w:rsid w:val="002368EF"/>
    <w:rsid w:val="002371D0"/>
    <w:rsid w:val="00245037"/>
    <w:rsid w:val="0024506F"/>
    <w:rsid w:val="00245AA3"/>
    <w:rsid w:val="00253383"/>
    <w:rsid w:val="00253FC5"/>
    <w:rsid w:val="0025598E"/>
    <w:rsid w:val="00257033"/>
    <w:rsid w:val="00257175"/>
    <w:rsid w:val="00257303"/>
    <w:rsid w:val="0025758A"/>
    <w:rsid w:val="0026111F"/>
    <w:rsid w:val="00263FF2"/>
    <w:rsid w:val="00266BA8"/>
    <w:rsid w:val="00270684"/>
    <w:rsid w:val="00270B8A"/>
    <w:rsid w:val="00274B8C"/>
    <w:rsid w:val="00275375"/>
    <w:rsid w:val="00276F46"/>
    <w:rsid w:val="00277C78"/>
    <w:rsid w:val="00280718"/>
    <w:rsid w:val="0028263E"/>
    <w:rsid w:val="0028285C"/>
    <w:rsid w:val="0028413B"/>
    <w:rsid w:val="002861B8"/>
    <w:rsid w:val="00292ADB"/>
    <w:rsid w:val="00293361"/>
    <w:rsid w:val="00295D89"/>
    <w:rsid w:val="002A00C5"/>
    <w:rsid w:val="002A2219"/>
    <w:rsid w:val="002A2347"/>
    <w:rsid w:val="002A4DE6"/>
    <w:rsid w:val="002A63F5"/>
    <w:rsid w:val="002A7E2D"/>
    <w:rsid w:val="002B1BC2"/>
    <w:rsid w:val="002B2930"/>
    <w:rsid w:val="002B2AE0"/>
    <w:rsid w:val="002B465F"/>
    <w:rsid w:val="002B610A"/>
    <w:rsid w:val="002B7210"/>
    <w:rsid w:val="002B79E7"/>
    <w:rsid w:val="002C0325"/>
    <w:rsid w:val="002C3BF8"/>
    <w:rsid w:val="002C5F34"/>
    <w:rsid w:val="002C7E1E"/>
    <w:rsid w:val="002D31F0"/>
    <w:rsid w:val="002E0EC1"/>
    <w:rsid w:val="002E325C"/>
    <w:rsid w:val="002E364C"/>
    <w:rsid w:val="002E5413"/>
    <w:rsid w:val="002F0FB2"/>
    <w:rsid w:val="002F533C"/>
    <w:rsid w:val="002F6987"/>
    <w:rsid w:val="002F729F"/>
    <w:rsid w:val="002F76FB"/>
    <w:rsid w:val="002F7CD6"/>
    <w:rsid w:val="00300B21"/>
    <w:rsid w:val="003010D4"/>
    <w:rsid w:val="003019A0"/>
    <w:rsid w:val="00301C8F"/>
    <w:rsid w:val="00302EA4"/>
    <w:rsid w:val="00302F83"/>
    <w:rsid w:val="00306472"/>
    <w:rsid w:val="003105F2"/>
    <w:rsid w:val="00311C53"/>
    <w:rsid w:val="00311FCA"/>
    <w:rsid w:val="003121E8"/>
    <w:rsid w:val="0032455C"/>
    <w:rsid w:val="00324A14"/>
    <w:rsid w:val="00324A75"/>
    <w:rsid w:val="00326C68"/>
    <w:rsid w:val="003270CF"/>
    <w:rsid w:val="003273E2"/>
    <w:rsid w:val="003315BD"/>
    <w:rsid w:val="003328B5"/>
    <w:rsid w:val="00332A2C"/>
    <w:rsid w:val="00332A8E"/>
    <w:rsid w:val="003336B8"/>
    <w:rsid w:val="003339C5"/>
    <w:rsid w:val="00334BAD"/>
    <w:rsid w:val="0033558D"/>
    <w:rsid w:val="00337422"/>
    <w:rsid w:val="00337871"/>
    <w:rsid w:val="00341983"/>
    <w:rsid w:val="003436C2"/>
    <w:rsid w:val="00347FAA"/>
    <w:rsid w:val="00347FF2"/>
    <w:rsid w:val="00350789"/>
    <w:rsid w:val="00351ADF"/>
    <w:rsid w:val="00353278"/>
    <w:rsid w:val="0035594F"/>
    <w:rsid w:val="0036329D"/>
    <w:rsid w:val="00365835"/>
    <w:rsid w:val="00366DCC"/>
    <w:rsid w:val="003729AF"/>
    <w:rsid w:val="00380394"/>
    <w:rsid w:val="00380869"/>
    <w:rsid w:val="00381D88"/>
    <w:rsid w:val="00385176"/>
    <w:rsid w:val="00390A54"/>
    <w:rsid w:val="00390D12"/>
    <w:rsid w:val="0039335E"/>
    <w:rsid w:val="003953A5"/>
    <w:rsid w:val="00395804"/>
    <w:rsid w:val="00395ADC"/>
    <w:rsid w:val="003964AD"/>
    <w:rsid w:val="003A2911"/>
    <w:rsid w:val="003A2A11"/>
    <w:rsid w:val="003A45F0"/>
    <w:rsid w:val="003A4849"/>
    <w:rsid w:val="003A5F59"/>
    <w:rsid w:val="003B50A4"/>
    <w:rsid w:val="003C20C9"/>
    <w:rsid w:val="003C257F"/>
    <w:rsid w:val="003C34A1"/>
    <w:rsid w:val="003C386D"/>
    <w:rsid w:val="003C49A9"/>
    <w:rsid w:val="003C4B0F"/>
    <w:rsid w:val="003C4F4D"/>
    <w:rsid w:val="003C5E1C"/>
    <w:rsid w:val="003C62B4"/>
    <w:rsid w:val="003C6785"/>
    <w:rsid w:val="003C6D48"/>
    <w:rsid w:val="003D24EA"/>
    <w:rsid w:val="003D35DC"/>
    <w:rsid w:val="003D4D3F"/>
    <w:rsid w:val="003D5B5E"/>
    <w:rsid w:val="003E10D1"/>
    <w:rsid w:val="003E1121"/>
    <w:rsid w:val="003E1689"/>
    <w:rsid w:val="003E1EB3"/>
    <w:rsid w:val="003E27AF"/>
    <w:rsid w:val="003E4425"/>
    <w:rsid w:val="003E484F"/>
    <w:rsid w:val="003E4FFC"/>
    <w:rsid w:val="003E52BE"/>
    <w:rsid w:val="003E5AE7"/>
    <w:rsid w:val="003E7103"/>
    <w:rsid w:val="003E7487"/>
    <w:rsid w:val="003F05CD"/>
    <w:rsid w:val="003F1633"/>
    <w:rsid w:val="003F27FC"/>
    <w:rsid w:val="003F291D"/>
    <w:rsid w:val="003F3353"/>
    <w:rsid w:val="003F34B4"/>
    <w:rsid w:val="003F41FE"/>
    <w:rsid w:val="003F7C96"/>
    <w:rsid w:val="00400D07"/>
    <w:rsid w:val="00401190"/>
    <w:rsid w:val="00401598"/>
    <w:rsid w:val="00401A20"/>
    <w:rsid w:val="00402B4D"/>
    <w:rsid w:val="004047CB"/>
    <w:rsid w:val="00406D9F"/>
    <w:rsid w:val="00415C7C"/>
    <w:rsid w:val="00417D8F"/>
    <w:rsid w:val="00420212"/>
    <w:rsid w:val="004217F4"/>
    <w:rsid w:val="00421B65"/>
    <w:rsid w:val="004254AB"/>
    <w:rsid w:val="004263C8"/>
    <w:rsid w:val="0042749D"/>
    <w:rsid w:val="0043281E"/>
    <w:rsid w:val="00433E9C"/>
    <w:rsid w:val="00434F74"/>
    <w:rsid w:val="004364CD"/>
    <w:rsid w:val="004400C8"/>
    <w:rsid w:val="0044321E"/>
    <w:rsid w:val="00444082"/>
    <w:rsid w:val="0044558F"/>
    <w:rsid w:val="00452C4F"/>
    <w:rsid w:val="00452C70"/>
    <w:rsid w:val="00457CD1"/>
    <w:rsid w:val="004611F4"/>
    <w:rsid w:val="004632A0"/>
    <w:rsid w:val="00465547"/>
    <w:rsid w:val="00465E97"/>
    <w:rsid w:val="00470F09"/>
    <w:rsid w:val="00475634"/>
    <w:rsid w:val="0047623C"/>
    <w:rsid w:val="00477D2F"/>
    <w:rsid w:val="00480D73"/>
    <w:rsid w:val="00481D76"/>
    <w:rsid w:val="004838E4"/>
    <w:rsid w:val="00483BDA"/>
    <w:rsid w:val="00483E40"/>
    <w:rsid w:val="004844BE"/>
    <w:rsid w:val="004849BA"/>
    <w:rsid w:val="0048729C"/>
    <w:rsid w:val="0049066F"/>
    <w:rsid w:val="00490789"/>
    <w:rsid w:val="00490EAE"/>
    <w:rsid w:val="00490F5F"/>
    <w:rsid w:val="00494496"/>
    <w:rsid w:val="004A0EE8"/>
    <w:rsid w:val="004A199B"/>
    <w:rsid w:val="004A1D64"/>
    <w:rsid w:val="004A22CF"/>
    <w:rsid w:val="004A71E8"/>
    <w:rsid w:val="004B1E6B"/>
    <w:rsid w:val="004B21D6"/>
    <w:rsid w:val="004B239A"/>
    <w:rsid w:val="004B29F6"/>
    <w:rsid w:val="004C0410"/>
    <w:rsid w:val="004C3210"/>
    <w:rsid w:val="004C5177"/>
    <w:rsid w:val="004C5E96"/>
    <w:rsid w:val="004D0E46"/>
    <w:rsid w:val="004D4CE9"/>
    <w:rsid w:val="004D7541"/>
    <w:rsid w:val="004D7DD4"/>
    <w:rsid w:val="004E1DEC"/>
    <w:rsid w:val="004E3567"/>
    <w:rsid w:val="004F2BCD"/>
    <w:rsid w:val="004F4743"/>
    <w:rsid w:val="004F5A61"/>
    <w:rsid w:val="004F6E35"/>
    <w:rsid w:val="0050133D"/>
    <w:rsid w:val="0050265F"/>
    <w:rsid w:val="00502876"/>
    <w:rsid w:val="00504194"/>
    <w:rsid w:val="00507084"/>
    <w:rsid w:val="00507D54"/>
    <w:rsid w:val="00513ACF"/>
    <w:rsid w:val="00520590"/>
    <w:rsid w:val="00522729"/>
    <w:rsid w:val="00523640"/>
    <w:rsid w:val="00524F9B"/>
    <w:rsid w:val="00525AD7"/>
    <w:rsid w:val="00527649"/>
    <w:rsid w:val="00532788"/>
    <w:rsid w:val="0053311A"/>
    <w:rsid w:val="00533ECD"/>
    <w:rsid w:val="005429F7"/>
    <w:rsid w:val="005453D4"/>
    <w:rsid w:val="00546986"/>
    <w:rsid w:val="0054737B"/>
    <w:rsid w:val="00551A06"/>
    <w:rsid w:val="00554130"/>
    <w:rsid w:val="00556619"/>
    <w:rsid w:val="00557517"/>
    <w:rsid w:val="00560720"/>
    <w:rsid w:val="0056384F"/>
    <w:rsid w:val="005647D6"/>
    <w:rsid w:val="00564D59"/>
    <w:rsid w:val="00565DEE"/>
    <w:rsid w:val="00572FF4"/>
    <w:rsid w:val="0057319C"/>
    <w:rsid w:val="00575210"/>
    <w:rsid w:val="0057536A"/>
    <w:rsid w:val="005801A4"/>
    <w:rsid w:val="005826E9"/>
    <w:rsid w:val="00592A69"/>
    <w:rsid w:val="00593027"/>
    <w:rsid w:val="0059305C"/>
    <w:rsid w:val="00597700"/>
    <w:rsid w:val="0059786E"/>
    <w:rsid w:val="005A0BD1"/>
    <w:rsid w:val="005A12F4"/>
    <w:rsid w:val="005A2354"/>
    <w:rsid w:val="005A57DB"/>
    <w:rsid w:val="005A5B2F"/>
    <w:rsid w:val="005A5D2E"/>
    <w:rsid w:val="005A60E0"/>
    <w:rsid w:val="005A636A"/>
    <w:rsid w:val="005A6A9C"/>
    <w:rsid w:val="005B0565"/>
    <w:rsid w:val="005B21EC"/>
    <w:rsid w:val="005B47F9"/>
    <w:rsid w:val="005C02D3"/>
    <w:rsid w:val="005C1E99"/>
    <w:rsid w:val="005C243D"/>
    <w:rsid w:val="005C25E1"/>
    <w:rsid w:val="005C3248"/>
    <w:rsid w:val="005C46C3"/>
    <w:rsid w:val="005C605D"/>
    <w:rsid w:val="005C649C"/>
    <w:rsid w:val="005C6A4B"/>
    <w:rsid w:val="005C7D59"/>
    <w:rsid w:val="005D0D50"/>
    <w:rsid w:val="005D1232"/>
    <w:rsid w:val="005D18C7"/>
    <w:rsid w:val="005D5A1A"/>
    <w:rsid w:val="005E125E"/>
    <w:rsid w:val="005E12BC"/>
    <w:rsid w:val="005E16F6"/>
    <w:rsid w:val="005E2C40"/>
    <w:rsid w:val="005E3D9C"/>
    <w:rsid w:val="005E3FFA"/>
    <w:rsid w:val="005E4BF7"/>
    <w:rsid w:val="005E5710"/>
    <w:rsid w:val="005E5E0B"/>
    <w:rsid w:val="005E70E9"/>
    <w:rsid w:val="005E78E6"/>
    <w:rsid w:val="005F0D0F"/>
    <w:rsid w:val="005F19AD"/>
    <w:rsid w:val="005F24BB"/>
    <w:rsid w:val="005F253B"/>
    <w:rsid w:val="005F4917"/>
    <w:rsid w:val="005F50DE"/>
    <w:rsid w:val="005F5AEB"/>
    <w:rsid w:val="005F722C"/>
    <w:rsid w:val="00600230"/>
    <w:rsid w:val="006002FA"/>
    <w:rsid w:val="00601445"/>
    <w:rsid w:val="0060159B"/>
    <w:rsid w:val="0060248C"/>
    <w:rsid w:val="00602FC9"/>
    <w:rsid w:val="0060401E"/>
    <w:rsid w:val="00604D1A"/>
    <w:rsid w:val="006056DC"/>
    <w:rsid w:val="00605B87"/>
    <w:rsid w:val="006061E9"/>
    <w:rsid w:val="00610CDA"/>
    <w:rsid w:val="0061133A"/>
    <w:rsid w:val="0061351E"/>
    <w:rsid w:val="00615E24"/>
    <w:rsid w:val="006165CE"/>
    <w:rsid w:val="00617031"/>
    <w:rsid w:val="0061779E"/>
    <w:rsid w:val="00621848"/>
    <w:rsid w:val="00622DC1"/>
    <w:rsid w:val="00624FA2"/>
    <w:rsid w:val="00633297"/>
    <w:rsid w:val="0063341A"/>
    <w:rsid w:val="00634694"/>
    <w:rsid w:val="00635B91"/>
    <w:rsid w:val="00636039"/>
    <w:rsid w:val="00641492"/>
    <w:rsid w:val="006442B6"/>
    <w:rsid w:val="00645EAB"/>
    <w:rsid w:val="00646639"/>
    <w:rsid w:val="006506D8"/>
    <w:rsid w:val="006526A1"/>
    <w:rsid w:val="00654371"/>
    <w:rsid w:val="00654490"/>
    <w:rsid w:val="006553B6"/>
    <w:rsid w:val="00656176"/>
    <w:rsid w:val="006565B0"/>
    <w:rsid w:val="00656F35"/>
    <w:rsid w:val="00660AB3"/>
    <w:rsid w:val="0066409F"/>
    <w:rsid w:val="00665078"/>
    <w:rsid w:val="0066737A"/>
    <w:rsid w:val="006677B2"/>
    <w:rsid w:val="00670A1E"/>
    <w:rsid w:val="00683003"/>
    <w:rsid w:val="006836BA"/>
    <w:rsid w:val="0068437B"/>
    <w:rsid w:val="00684430"/>
    <w:rsid w:val="006859E7"/>
    <w:rsid w:val="00685D17"/>
    <w:rsid w:val="0069196B"/>
    <w:rsid w:val="006919ED"/>
    <w:rsid w:val="00692CAD"/>
    <w:rsid w:val="00695A61"/>
    <w:rsid w:val="00696112"/>
    <w:rsid w:val="006A1AAC"/>
    <w:rsid w:val="006A1E32"/>
    <w:rsid w:val="006A4B29"/>
    <w:rsid w:val="006A4FFE"/>
    <w:rsid w:val="006A7B4E"/>
    <w:rsid w:val="006A7EF3"/>
    <w:rsid w:val="006B0DFE"/>
    <w:rsid w:val="006B17F2"/>
    <w:rsid w:val="006B2636"/>
    <w:rsid w:val="006B303D"/>
    <w:rsid w:val="006B3FCB"/>
    <w:rsid w:val="006B5B5F"/>
    <w:rsid w:val="006B688F"/>
    <w:rsid w:val="006C003F"/>
    <w:rsid w:val="006C021C"/>
    <w:rsid w:val="006C05D2"/>
    <w:rsid w:val="006C311D"/>
    <w:rsid w:val="006C5C1F"/>
    <w:rsid w:val="006D06A2"/>
    <w:rsid w:val="006D06E7"/>
    <w:rsid w:val="006D09DF"/>
    <w:rsid w:val="006D166D"/>
    <w:rsid w:val="006D171A"/>
    <w:rsid w:val="006D223E"/>
    <w:rsid w:val="006E37C8"/>
    <w:rsid w:val="006E445A"/>
    <w:rsid w:val="006E4DD0"/>
    <w:rsid w:val="006F0851"/>
    <w:rsid w:val="006F0DB1"/>
    <w:rsid w:val="006F2B32"/>
    <w:rsid w:val="006F39B4"/>
    <w:rsid w:val="006F4AE6"/>
    <w:rsid w:val="006F55B2"/>
    <w:rsid w:val="006F6F98"/>
    <w:rsid w:val="00700164"/>
    <w:rsid w:val="00707832"/>
    <w:rsid w:val="007100E3"/>
    <w:rsid w:val="00711702"/>
    <w:rsid w:val="00714858"/>
    <w:rsid w:val="00716735"/>
    <w:rsid w:val="00716C4C"/>
    <w:rsid w:val="0071793F"/>
    <w:rsid w:val="00717FC3"/>
    <w:rsid w:val="00720B3A"/>
    <w:rsid w:val="00724847"/>
    <w:rsid w:val="0073094B"/>
    <w:rsid w:val="007319F2"/>
    <w:rsid w:val="00732AC5"/>
    <w:rsid w:val="00733896"/>
    <w:rsid w:val="00734A1D"/>
    <w:rsid w:val="00735317"/>
    <w:rsid w:val="0073741B"/>
    <w:rsid w:val="0073751C"/>
    <w:rsid w:val="007379A6"/>
    <w:rsid w:val="00741ACD"/>
    <w:rsid w:val="00741B3E"/>
    <w:rsid w:val="00744CB4"/>
    <w:rsid w:val="00746249"/>
    <w:rsid w:val="0074695A"/>
    <w:rsid w:val="00747C0E"/>
    <w:rsid w:val="00751A99"/>
    <w:rsid w:val="00751C0B"/>
    <w:rsid w:val="007532ED"/>
    <w:rsid w:val="007537E4"/>
    <w:rsid w:val="00764D2B"/>
    <w:rsid w:val="00766A03"/>
    <w:rsid w:val="007670F0"/>
    <w:rsid w:val="00767C40"/>
    <w:rsid w:val="00772531"/>
    <w:rsid w:val="00774670"/>
    <w:rsid w:val="007826CE"/>
    <w:rsid w:val="00782884"/>
    <w:rsid w:val="00783411"/>
    <w:rsid w:val="00790A9D"/>
    <w:rsid w:val="007925BB"/>
    <w:rsid w:val="00795104"/>
    <w:rsid w:val="0079595F"/>
    <w:rsid w:val="0079722B"/>
    <w:rsid w:val="007A3F41"/>
    <w:rsid w:val="007A4C05"/>
    <w:rsid w:val="007A615C"/>
    <w:rsid w:val="007A6BDE"/>
    <w:rsid w:val="007A6CC6"/>
    <w:rsid w:val="007B14FE"/>
    <w:rsid w:val="007B3164"/>
    <w:rsid w:val="007B44DA"/>
    <w:rsid w:val="007B46B8"/>
    <w:rsid w:val="007B6B42"/>
    <w:rsid w:val="007C1187"/>
    <w:rsid w:val="007C5060"/>
    <w:rsid w:val="007D0E41"/>
    <w:rsid w:val="007D2E08"/>
    <w:rsid w:val="007D411E"/>
    <w:rsid w:val="007D583E"/>
    <w:rsid w:val="007E26AE"/>
    <w:rsid w:val="007E3365"/>
    <w:rsid w:val="007E3645"/>
    <w:rsid w:val="007E3DA3"/>
    <w:rsid w:val="007E4432"/>
    <w:rsid w:val="007E74CF"/>
    <w:rsid w:val="007E7F72"/>
    <w:rsid w:val="007F07C3"/>
    <w:rsid w:val="007F1ABB"/>
    <w:rsid w:val="007F262E"/>
    <w:rsid w:val="007F29AE"/>
    <w:rsid w:val="007F6C79"/>
    <w:rsid w:val="0080662A"/>
    <w:rsid w:val="008112F8"/>
    <w:rsid w:val="00812D5F"/>
    <w:rsid w:val="00814735"/>
    <w:rsid w:val="008162E6"/>
    <w:rsid w:val="00817A04"/>
    <w:rsid w:val="00820DBC"/>
    <w:rsid w:val="00822668"/>
    <w:rsid w:val="0082269B"/>
    <w:rsid w:val="008237B8"/>
    <w:rsid w:val="008239DD"/>
    <w:rsid w:val="00827FBD"/>
    <w:rsid w:val="008344D8"/>
    <w:rsid w:val="008360D6"/>
    <w:rsid w:val="0083754D"/>
    <w:rsid w:val="0083791F"/>
    <w:rsid w:val="00841573"/>
    <w:rsid w:val="008417F3"/>
    <w:rsid w:val="008419BE"/>
    <w:rsid w:val="00841CF5"/>
    <w:rsid w:val="00841DB9"/>
    <w:rsid w:val="0084278C"/>
    <w:rsid w:val="00843120"/>
    <w:rsid w:val="0085083F"/>
    <w:rsid w:val="00851D2F"/>
    <w:rsid w:val="00852AE6"/>
    <w:rsid w:val="008552CE"/>
    <w:rsid w:val="00860FEA"/>
    <w:rsid w:val="00861CB4"/>
    <w:rsid w:val="008638B8"/>
    <w:rsid w:val="00864345"/>
    <w:rsid w:val="00867CB8"/>
    <w:rsid w:val="0087059F"/>
    <w:rsid w:val="008710C7"/>
    <w:rsid w:val="00871B8B"/>
    <w:rsid w:val="00873C69"/>
    <w:rsid w:val="00882857"/>
    <w:rsid w:val="008845FE"/>
    <w:rsid w:val="00893936"/>
    <w:rsid w:val="00894607"/>
    <w:rsid w:val="0089543A"/>
    <w:rsid w:val="008A003F"/>
    <w:rsid w:val="008A56A3"/>
    <w:rsid w:val="008B21FB"/>
    <w:rsid w:val="008B2285"/>
    <w:rsid w:val="008B2DDD"/>
    <w:rsid w:val="008B4D6D"/>
    <w:rsid w:val="008C1AD9"/>
    <w:rsid w:val="008C1C99"/>
    <w:rsid w:val="008C3D6C"/>
    <w:rsid w:val="008C4810"/>
    <w:rsid w:val="008C5E71"/>
    <w:rsid w:val="008C6008"/>
    <w:rsid w:val="008D5A2A"/>
    <w:rsid w:val="008D6FEC"/>
    <w:rsid w:val="008D7800"/>
    <w:rsid w:val="008E15B9"/>
    <w:rsid w:val="008E48E0"/>
    <w:rsid w:val="008E49A4"/>
    <w:rsid w:val="008E77E9"/>
    <w:rsid w:val="008F1AC4"/>
    <w:rsid w:val="008F1EEF"/>
    <w:rsid w:val="008F3874"/>
    <w:rsid w:val="008F4D5F"/>
    <w:rsid w:val="008F5668"/>
    <w:rsid w:val="008F6154"/>
    <w:rsid w:val="008F6DB4"/>
    <w:rsid w:val="00901403"/>
    <w:rsid w:val="00905820"/>
    <w:rsid w:val="0090771C"/>
    <w:rsid w:val="00912AC0"/>
    <w:rsid w:val="00916B7F"/>
    <w:rsid w:val="00920E5F"/>
    <w:rsid w:val="00922225"/>
    <w:rsid w:val="00924937"/>
    <w:rsid w:val="0092592D"/>
    <w:rsid w:val="00925E48"/>
    <w:rsid w:val="0092690A"/>
    <w:rsid w:val="00933852"/>
    <w:rsid w:val="009340AB"/>
    <w:rsid w:val="0093484C"/>
    <w:rsid w:val="00935FC2"/>
    <w:rsid w:val="00940EE4"/>
    <w:rsid w:val="00941874"/>
    <w:rsid w:val="00942404"/>
    <w:rsid w:val="009428C7"/>
    <w:rsid w:val="00942E8C"/>
    <w:rsid w:val="0094354A"/>
    <w:rsid w:val="009451E4"/>
    <w:rsid w:val="00945798"/>
    <w:rsid w:val="00945C7A"/>
    <w:rsid w:val="00947866"/>
    <w:rsid w:val="0095375F"/>
    <w:rsid w:val="0095630B"/>
    <w:rsid w:val="00956E21"/>
    <w:rsid w:val="009604F4"/>
    <w:rsid w:val="00960FC8"/>
    <w:rsid w:val="00961538"/>
    <w:rsid w:val="009657AF"/>
    <w:rsid w:val="009670B6"/>
    <w:rsid w:val="00967191"/>
    <w:rsid w:val="009750BC"/>
    <w:rsid w:val="00980AA8"/>
    <w:rsid w:val="00987450"/>
    <w:rsid w:val="009905B3"/>
    <w:rsid w:val="00990902"/>
    <w:rsid w:val="00991E10"/>
    <w:rsid w:val="0099274C"/>
    <w:rsid w:val="00993252"/>
    <w:rsid w:val="0099497E"/>
    <w:rsid w:val="009975B9"/>
    <w:rsid w:val="009A3AC0"/>
    <w:rsid w:val="009A5F8C"/>
    <w:rsid w:val="009A6926"/>
    <w:rsid w:val="009A6F57"/>
    <w:rsid w:val="009A72BA"/>
    <w:rsid w:val="009A73EA"/>
    <w:rsid w:val="009B03AB"/>
    <w:rsid w:val="009B1A13"/>
    <w:rsid w:val="009B2E88"/>
    <w:rsid w:val="009B4DCF"/>
    <w:rsid w:val="009B5590"/>
    <w:rsid w:val="009B6D52"/>
    <w:rsid w:val="009C563D"/>
    <w:rsid w:val="009D06DD"/>
    <w:rsid w:val="009D16E8"/>
    <w:rsid w:val="009D72E8"/>
    <w:rsid w:val="009E22B7"/>
    <w:rsid w:val="009E3B7F"/>
    <w:rsid w:val="009E471D"/>
    <w:rsid w:val="009E64D5"/>
    <w:rsid w:val="009E661B"/>
    <w:rsid w:val="009F007E"/>
    <w:rsid w:val="009F0176"/>
    <w:rsid w:val="009F11BB"/>
    <w:rsid w:val="009F4655"/>
    <w:rsid w:val="009F5A72"/>
    <w:rsid w:val="009F621A"/>
    <w:rsid w:val="009F6976"/>
    <w:rsid w:val="00A03FAA"/>
    <w:rsid w:val="00A0551E"/>
    <w:rsid w:val="00A06AB9"/>
    <w:rsid w:val="00A12343"/>
    <w:rsid w:val="00A16A0D"/>
    <w:rsid w:val="00A16A40"/>
    <w:rsid w:val="00A16B67"/>
    <w:rsid w:val="00A20E35"/>
    <w:rsid w:val="00A21FEE"/>
    <w:rsid w:val="00A24109"/>
    <w:rsid w:val="00A2442D"/>
    <w:rsid w:val="00A24F91"/>
    <w:rsid w:val="00A30927"/>
    <w:rsid w:val="00A319B3"/>
    <w:rsid w:val="00A31A77"/>
    <w:rsid w:val="00A33682"/>
    <w:rsid w:val="00A40B3C"/>
    <w:rsid w:val="00A41B1B"/>
    <w:rsid w:val="00A54C71"/>
    <w:rsid w:val="00A57BC4"/>
    <w:rsid w:val="00A60456"/>
    <w:rsid w:val="00A63BC3"/>
    <w:rsid w:val="00A66BBD"/>
    <w:rsid w:val="00A71DB1"/>
    <w:rsid w:val="00A75C66"/>
    <w:rsid w:val="00A75C88"/>
    <w:rsid w:val="00A76005"/>
    <w:rsid w:val="00A77924"/>
    <w:rsid w:val="00A81309"/>
    <w:rsid w:val="00A81554"/>
    <w:rsid w:val="00A83C02"/>
    <w:rsid w:val="00A84883"/>
    <w:rsid w:val="00A857FF"/>
    <w:rsid w:val="00A85DB1"/>
    <w:rsid w:val="00A863AC"/>
    <w:rsid w:val="00A903C9"/>
    <w:rsid w:val="00A96284"/>
    <w:rsid w:val="00A96C22"/>
    <w:rsid w:val="00A97F88"/>
    <w:rsid w:val="00AA0705"/>
    <w:rsid w:val="00AA0DE9"/>
    <w:rsid w:val="00AA12C1"/>
    <w:rsid w:val="00AA12EC"/>
    <w:rsid w:val="00AA2D2F"/>
    <w:rsid w:val="00AA34CC"/>
    <w:rsid w:val="00AA421D"/>
    <w:rsid w:val="00AA4E55"/>
    <w:rsid w:val="00AA7294"/>
    <w:rsid w:val="00AB31F2"/>
    <w:rsid w:val="00AB3CB0"/>
    <w:rsid w:val="00AB58AA"/>
    <w:rsid w:val="00AC1D4F"/>
    <w:rsid w:val="00AC2EC6"/>
    <w:rsid w:val="00AC5D1A"/>
    <w:rsid w:val="00AD337F"/>
    <w:rsid w:val="00AD3F6B"/>
    <w:rsid w:val="00AD4110"/>
    <w:rsid w:val="00AD4307"/>
    <w:rsid w:val="00AD562F"/>
    <w:rsid w:val="00AD5D61"/>
    <w:rsid w:val="00AD5D6E"/>
    <w:rsid w:val="00AD634A"/>
    <w:rsid w:val="00AD7138"/>
    <w:rsid w:val="00AD74A8"/>
    <w:rsid w:val="00AE1787"/>
    <w:rsid w:val="00AE2D6E"/>
    <w:rsid w:val="00AE3712"/>
    <w:rsid w:val="00AE6EC3"/>
    <w:rsid w:val="00AF00AD"/>
    <w:rsid w:val="00AF469F"/>
    <w:rsid w:val="00AF6618"/>
    <w:rsid w:val="00B003F6"/>
    <w:rsid w:val="00B00DE9"/>
    <w:rsid w:val="00B01321"/>
    <w:rsid w:val="00B015CB"/>
    <w:rsid w:val="00B015FB"/>
    <w:rsid w:val="00B01974"/>
    <w:rsid w:val="00B01F78"/>
    <w:rsid w:val="00B025D6"/>
    <w:rsid w:val="00B02C76"/>
    <w:rsid w:val="00B03DCC"/>
    <w:rsid w:val="00B04866"/>
    <w:rsid w:val="00B1011F"/>
    <w:rsid w:val="00B140DA"/>
    <w:rsid w:val="00B15ED3"/>
    <w:rsid w:val="00B20830"/>
    <w:rsid w:val="00B220E7"/>
    <w:rsid w:val="00B2222A"/>
    <w:rsid w:val="00B239CF"/>
    <w:rsid w:val="00B24F07"/>
    <w:rsid w:val="00B261C6"/>
    <w:rsid w:val="00B26393"/>
    <w:rsid w:val="00B26759"/>
    <w:rsid w:val="00B32D64"/>
    <w:rsid w:val="00B342BF"/>
    <w:rsid w:val="00B35BD2"/>
    <w:rsid w:val="00B36F8C"/>
    <w:rsid w:val="00B370AF"/>
    <w:rsid w:val="00B41CC5"/>
    <w:rsid w:val="00B4381B"/>
    <w:rsid w:val="00B4486E"/>
    <w:rsid w:val="00B4649B"/>
    <w:rsid w:val="00B46D49"/>
    <w:rsid w:val="00B477E3"/>
    <w:rsid w:val="00B47F1C"/>
    <w:rsid w:val="00B53F6C"/>
    <w:rsid w:val="00B545A0"/>
    <w:rsid w:val="00B546AB"/>
    <w:rsid w:val="00B54D1E"/>
    <w:rsid w:val="00B5580B"/>
    <w:rsid w:val="00B56512"/>
    <w:rsid w:val="00B57FD8"/>
    <w:rsid w:val="00B6104E"/>
    <w:rsid w:val="00B61A69"/>
    <w:rsid w:val="00B620DD"/>
    <w:rsid w:val="00B6221D"/>
    <w:rsid w:val="00B631A5"/>
    <w:rsid w:val="00B658AA"/>
    <w:rsid w:val="00B65D52"/>
    <w:rsid w:val="00B67C46"/>
    <w:rsid w:val="00B7153E"/>
    <w:rsid w:val="00B72C02"/>
    <w:rsid w:val="00B77387"/>
    <w:rsid w:val="00B775DD"/>
    <w:rsid w:val="00B86477"/>
    <w:rsid w:val="00B86C88"/>
    <w:rsid w:val="00B86D22"/>
    <w:rsid w:val="00B918B6"/>
    <w:rsid w:val="00B94998"/>
    <w:rsid w:val="00B9686B"/>
    <w:rsid w:val="00BA0BDF"/>
    <w:rsid w:val="00BA261A"/>
    <w:rsid w:val="00BA5574"/>
    <w:rsid w:val="00BA59A7"/>
    <w:rsid w:val="00BA70E2"/>
    <w:rsid w:val="00BA76B0"/>
    <w:rsid w:val="00BB26BA"/>
    <w:rsid w:val="00BB7CA5"/>
    <w:rsid w:val="00BC0645"/>
    <w:rsid w:val="00BC1A7C"/>
    <w:rsid w:val="00BC3369"/>
    <w:rsid w:val="00BC428D"/>
    <w:rsid w:val="00BC4444"/>
    <w:rsid w:val="00BD2BC2"/>
    <w:rsid w:val="00BD4003"/>
    <w:rsid w:val="00BD5070"/>
    <w:rsid w:val="00BD6946"/>
    <w:rsid w:val="00BE4C92"/>
    <w:rsid w:val="00BE57F7"/>
    <w:rsid w:val="00BE7F4A"/>
    <w:rsid w:val="00BF13BB"/>
    <w:rsid w:val="00BF578E"/>
    <w:rsid w:val="00BF72C0"/>
    <w:rsid w:val="00C01082"/>
    <w:rsid w:val="00C02496"/>
    <w:rsid w:val="00C02825"/>
    <w:rsid w:val="00C02B70"/>
    <w:rsid w:val="00C050A4"/>
    <w:rsid w:val="00C06AEE"/>
    <w:rsid w:val="00C10261"/>
    <w:rsid w:val="00C11187"/>
    <w:rsid w:val="00C13C97"/>
    <w:rsid w:val="00C1610C"/>
    <w:rsid w:val="00C2092E"/>
    <w:rsid w:val="00C23F59"/>
    <w:rsid w:val="00C246BD"/>
    <w:rsid w:val="00C2507C"/>
    <w:rsid w:val="00C32176"/>
    <w:rsid w:val="00C32AC4"/>
    <w:rsid w:val="00C32BD8"/>
    <w:rsid w:val="00C333E6"/>
    <w:rsid w:val="00C33B78"/>
    <w:rsid w:val="00C342CD"/>
    <w:rsid w:val="00C362DF"/>
    <w:rsid w:val="00C40CE9"/>
    <w:rsid w:val="00C430E5"/>
    <w:rsid w:val="00C46C59"/>
    <w:rsid w:val="00C514CA"/>
    <w:rsid w:val="00C53028"/>
    <w:rsid w:val="00C53DE9"/>
    <w:rsid w:val="00C54DF2"/>
    <w:rsid w:val="00C56360"/>
    <w:rsid w:val="00C60389"/>
    <w:rsid w:val="00C6239F"/>
    <w:rsid w:val="00C623A0"/>
    <w:rsid w:val="00C629A8"/>
    <w:rsid w:val="00C645D8"/>
    <w:rsid w:val="00C664E8"/>
    <w:rsid w:val="00C669A8"/>
    <w:rsid w:val="00C700E3"/>
    <w:rsid w:val="00C73F2B"/>
    <w:rsid w:val="00C75F8E"/>
    <w:rsid w:val="00C76300"/>
    <w:rsid w:val="00C77958"/>
    <w:rsid w:val="00C81FA0"/>
    <w:rsid w:val="00C83A58"/>
    <w:rsid w:val="00C85902"/>
    <w:rsid w:val="00C867BB"/>
    <w:rsid w:val="00C872E6"/>
    <w:rsid w:val="00C87583"/>
    <w:rsid w:val="00C93120"/>
    <w:rsid w:val="00C939FB"/>
    <w:rsid w:val="00C947E0"/>
    <w:rsid w:val="00C972CF"/>
    <w:rsid w:val="00CA062E"/>
    <w:rsid w:val="00CA0EF1"/>
    <w:rsid w:val="00CA4182"/>
    <w:rsid w:val="00CA5A25"/>
    <w:rsid w:val="00CA6643"/>
    <w:rsid w:val="00CA7DF5"/>
    <w:rsid w:val="00CB06E3"/>
    <w:rsid w:val="00CB0ECC"/>
    <w:rsid w:val="00CB28EB"/>
    <w:rsid w:val="00CB298B"/>
    <w:rsid w:val="00CB3889"/>
    <w:rsid w:val="00CB3FE8"/>
    <w:rsid w:val="00CB4C64"/>
    <w:rsid w:val="00CC2122"/>
    <w:rsid w:val="00CC4684"/>
    <w:rsid w:val="00CC4D24"/>
    <w:rsid w:val="00CC505D"/>
    <w:rsid w:val="00CC5645"/>
    <w:rsid w:val="00CD233E"/>
    <w:rsid w:val="00CD29F5"/>
    <w:rsid w:val="00CD3625"/>
    <w:rsid w:val="00CD3A75"/>
    <w:rsid w:val="00CD59AA"/>
    <w:rsid w:val="00CE1486"/>
    <w:rsid w:val="00CE1802"/>
    <w:rsid w:val="00CE308D"/>
    <w:rsid w:val="00CE367C"/>
    <w:rsid w:val="00CE5157"/>
    <w:rsid w:val="00CF2F01"/>
    <w:rsid w:val="00CF2F27"/>
    <w:rsid w:val="00CF3CFE"/>
    <w:rsid w:val="00CF561C"/>
    <w:rsid w:val="00D001EE"/>
    <w:rsid w:val="00D00D33"/>
    <w:rsid w:val="00D016DE"/>
    <w:rsid w:val="00D02C1A"/>
    <w:rsid w:val="00D07825"/>
    <w:rsid w:val="00D124CF"/>
    <w:rsid w:val="00D15103"/>
    <w:rsid w:val="00D155A7"/>
    <w:rsid w:val="00D21296"/>
    <w:rsid w:val="00D22B3A"/>
    <w:rsid w:val="00D26C46"/>
    <w:rsid w:val="00D33B96"/>
    <w:rsid w:val="00D358C9"/>
    <w:rsid w:val="00D36FB7"/>
    <w:rsid w:val="00D406D5"/>
    <w:rsid w:val="00D42A05"/>
    <w:rsid w:val="00D4379B"/>
    <w:rsid w:val="00D45973"/>
    <w:rsid w:val="00D469E9"/>
    <w:rsid w:val="00D47A3D"/>
    <w:rsid w:val="00D50781"/>
    <w:rsid w:val="00D55CB3"/>
    <w:rsid w:val="00D57560"/>
    <w:rsid w:val="00D60EA7"/>
    <w:rsid w:val="00D61004"/>
    <w:rsid w:val="00D62B9E"/>
    <w:rsid w:val="00D63240"/>
    <w:rsid w:val="00D63D97"/>
    <w:rsid w:val="00D65106"/>
    <w:rsid w:val="00D67AE2"/>
    <w:rsid w:val="00D72CAB"/>
    <w:rsid w:val="00D7306C"/>
    <w:rsid w:val="00D732C0"/>
    <w:rsid w:val="00D74713"/>
    <w:rsid w:val="00D7539F"/>
    <w:rsid w:val="00D754C1"/>
    <w:rsid w:val="00D77595"/>
    <w:rsid w:val="00D77DA1"/>
    <w:rsid w:val="00D80201"/>
    <w:rsid w:val="00D8090D"/>
    <w:rsid w:val="00D80E92"/>
    <w:rsid w:val="00D8187C"/>
    <w:rsid w:val="00D818CC"/>
    <w:rsid w:val="00D8360C"/>
    <w:rsid w:val="00D8550F"/>
    <w:rsid w:val="00D908D1"/>
    <w:rsid w:val="00D92C3B"/>
    <w:rsid w:val="00D94E6B"/>
    <w:rsid w:val="00DA05E1"/>
    <w:rsid w:val="00DA234A"/>
    <w:rsid w:val="00DA267C"/>
    <w:rsid w:val="00DA2D48"/>
    <w:rsid w:val="00DA3958"/>
    <w:rsid w:val="00DA511A"/>
    <w:rsid w:val="00DA77EE"/>
    <w:rsid w:val="00DB2509"/>
    <w:rsid w:val="00DB3156"/>
    <w:rsid w:val="00DB3818"/>
    <w:rsid w:val="00DB4264"/>
    <w:rsid w:val="00DB4C3C"/>
    <w:rsid w:val="00DB527E"/>
    <w:rsid w:val="00DB6230"/>
    <w:rsid w:val="00DC2771"/>
    <w:rsid w:val="00DC3285"/>
    <w:rsid w:val="00DC5C33"/>
    <w:rsid w:val="00DC5D7E"/>
    <w:rsid w:val="00DD1474"/>
    <w:rsid w:val="00DD2081"/>
    <w:rsid w:val="00DD62A8"/>
    <w:rsid w:val="00DD6C19"/>
    <w:rsid w:val="00DE015E"/>
    <w:rsid w:val="00DE076A"/>
    <w:rsid w:val="00DE18BD"/>
    <w:rsid w:val="00DE5018"/>
    <w:rsid w:val="00DE5CB6"/>
    <w:rsid w:val="00DE78CA"/>
    <w:rsid w:val="00DE7E7F"/>
    <w:rsid w:val="00DF062E"/>
    <w:rsid w:val="00DF1178"/>
    <w:rsid w:val="00DF2D6F"/>
    <w:rsid w:val="00DF4B36"/>
    <w:rsid w:val="00E00B5C"/>
    <w:rsid w:val="00E00C98"/>
    <w:rsid w:val="00E01EAD"/>
    <w:rsid w:val="00E027C7"/>
    <w:rsid w:val="00E036E6"/>
    <w:rsid w:val="00E11F5B"/>
    <w:rsid w:val="00E153D2"/>
    <w:rsid w:val="00E15E8A"/>
    <w:rsid w:val="00E176AA"/>
    <w:rsid w:val="00E212FD"/>
    <w:rsid w:val="00E26892"/>
    <w:rsid w:val="00E27816"/>
    <w:rsid w:val="00E32C1F"/>
    <w:rsid w:val="00E32ECE"/>
    <w:rsid w:val="00E33425"/>
    <w:rsid w:val="00E338E2"/>
    <w:rsid w:val="00E35C1E"/>
    <w:rsid w:val="00E361EE"/>
    <w:rsid w:val="00E37755"/>
    <w:rsid w:val="00E40277"/>
    <w:rsid w:val="00E45C4B"/>
    <w:rsid w:val="00E52EED"/>
    <w:rsid w:val="00E55F45"/>
    <w:rsid w:val="00E63681"/>
    <w:rsid w:val="00E6705B"/>
    <w:rsid w:val="00E70F3D"/>
    <w:rsid w:val="00E7194A"/>
    <w:rsid w:val="00E74254"/>
    <w:rsid w:val="00E74542"/>
    <w:rsid w:val="00E80DC2"/>
    <w:rsid w:val="00E80EA0"/>
    <w:rsid w:val="00E81C88"/>
    <w:rsid w:val="00E82A68"/>
    <w:rsid w:val="00E83FE1"/>
    <w:rsid w:val="00E8472A"/>
    <w:rsid w:val="00E84C60"/>
    <w:rsid w:val="00E868A8"/>
    <w:rsid w:val="00E878F6"/>
    <w:rsid w:val="00E91CBB"/>
    <w:rsid w:val="00E9200A"/>
    <w:rsid w:val="00E92405"/>
    <w:rsid w:val="00E94A4A"/>
    <w:rsid w:val="00E94A7D"/>
    <w:rsid w:val="00E96222"/>
    <w:rsid w:val="00EA1A3C"/>
    <w:rsid w:val="00EA3790"/>
    <w:rsid w:val="00EA3EF5"/>
    <w:rsid w:val="00EA476B"/>
    <w:rsid w:val="00EA491E"/>
    <w:rsid w:val="00EA5BD4"/>
    <w:rsid w:val="00EA6D63"/>
    <w:rsid w:val="00EA7747"/>
    <w:rsid w:val="00EB1FAE"/>
    <w:rsid w:val="00EB2D26"/>
    <w:rsid w:val="00EB2D35"/>
    <w:rsid w:val="00EB385A"/>
    <w:rsid w:val="00EB4849"/>
    <w:rsid w:val="00EB4B53"/>
    <w:rsid w:val="00EC062C"/>
    <w:rsid w:val="00EC1F28"/>
    <w:rsid w:val="00EC38B3"/>
    <w:rsid w:val="00EC5982"/>
    <w:rsid w:val="00EC7E51"/>
    <w:rsid w:val="00ED158A"/>
    <w:rsid w:val="00ED2A7E"/>
    <w:rsid w:val="00ED636E"/>
    <w:rsid w:val="00EE5266"/>
    <w:rsid w:val="00EE5471"/>
    <w:rsid w:val="00EE5A63"/>
    <w:rsid w:val="00EE5FBD"/>
    <w:rsid w:val="00EE6B76"/>
    <w:rsid w:val="00EE7996"/>
    <w:rsid w:val="00EF11D7"/>
    <w:rsid w:val="00EF472F"/>
    <w:rsid w:val="00EF4C8B"/>
    <w:rsid w:val="00EF56C0"/>
    <w:rsid w:val="00EF6A2F"/>
    <w:rsid w:val="00F01988"/>
    <w:rsid w:val="00F02125"/>
    <w:rsid w:val="00F04053"/>
    <w:rsid w:val="00F070E2"/>
    <w:rsid w:val="00F102E0"/>
    <w:rsid w:val="00F1109A"/>
    <w:rsid w:val="00F11F52"/>
    <w:rsid w:val="00F12124"/>
    <w:rsid w:val="00F12905"/>
    <w:rsid w:val="00F129AA"/>
    <w:rsid w:val="00F14BBF"/>
    <w:rsid w:val="00F1584C"/>
    <w:rsid w:val="00F16138"/>
    <w:rsid w:val="00F1675B"/>
    <w:rsid w:val="00F1686F"/>
    <w:rsid w:val="00F16D3F"/>
    <w:rsid w:val="00F17C88"/>
    <w:rsid w:val="00F251A2"/>
    <w:rsid w:val="00F2584F"/>
    <w:rsid w:val="00F25D20"/>
    <w:rsid w:val="00F27D0E"/>
    <w:rsid w:val="00F30001"/>
    <w:rsid w:val="00F314AC"/>
    <w:rsid w:val="00F334DA"/>
    <w:rsid w:val="00F33A71"/>
    <w:rsid w:val="00F34600"/>
    <w:rsid w:val="00F34EA1"/>
    <w:rsid w:val="00F37FF2"/>
    <w:rsid w:val="00F40C34"/>
    <w:rsid w:val="00F42941"/>
    <w:rsid w:val="00F42F5A"/>
    <w:rsid w:val="00F43B74"/>
    <w:rsid w:val="00F450C0"/>
    <w:rsid w:val="00F450EF"/>
    <w:rsid w:val="00F50B67"/>
    <w:rsid w:val="00F50E8D"/>
    <w:rsid w:val="00F57157"/>
    <w:rsid w:val="00F573CD"/>
    <w:rsid w:val="00F6063D"/>
    <w:rsid w:val="00F61916"/>
    <w:rsid w:val="00F61E45"/>
    <w:rsid w:val="00F62D74"/>
    <w:rsid w:val="00F637F2"/>
    <w:rsid w:val="00F63E55"/>
    <w:rsid w:val="00F6435B"/>
    <w:rsid w:val="00F64D3B"/>
    <w:rsid w:val="00F759CC"/>
    <w:rsid w:val="00F815D0"/>
    <w:rsid w:val="00F8173E"/>
    <w:rsid w:val="00F83331"/>
    <w:rsid w:val="00F90CB6"/>
    <w:rsid w:val="00F93891"/>
    <w:rsid w:val="00F938E9"/>
    <w:rsid w:val="00F957A1"/>
    <w:rsid w:val="00FA07F3"/>
    <w:rsid w:val="00FA0E14"/>
    <w:rsid w:val="00FA5275"/>
    <w:rsid w:val="00FB0DD4"/>
    <w:rsid w:val="00FB16BE"/>
    <w:rsid w:val="00FB2C70"/>
    <w:rsid w:val="00FB4D3D"/>
    <w:rsid w:val="00FB69D3"/>
    <w:rsid w:val="00FC04B7"/>
    <w:rsid w:val="00FC2A7B"/>
    <w:rsid w:val="00FD301D"/>
    <w:rsid w:val="00FD67FD"/>
    <w:rsid w:val="00FE171A"/>
    <w:rsid w:val="00FE22FA"/>
    <w:rsid w:val="00FE297E"/>
    <w:rsid w:val="00FE38CF"/>
    <w:rsid w:val="00FE3D65"/>
    <w:rsid w:val="00FF0A9F"/>
    <w:rsid w:val="00FF23CA"/>
    <w:rsid w:val="00FF471A"/>
    <w:rsid w:val="00FF48EC"/>
    <w:rsid w:val="00FF5F55"/>
    <w:rsid w:val="00FF65D5"/>
    <w:rsid w:val="00FF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76ED4F4"/>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apple-converted-space">
    <w:name w:val="apple-converted-space"/>
    <w:uiPriority w:val="99"/>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388883">
      <w:marLeft w:val="0"/>
      <w:marRight w:val="0"/>
      <w:marTop w:val="0"/>
      <w:marBottom w:val="0"/>
      <w:divBdr>
        <w:top w:val="none" w:sz="0" w:space="0" w:color="auto"/>
        <w:left w:val="none" w:sz="0" w:space="0" w:color="auto"/>
        <w:bottom w:val="none" w:sz="0" w:space="0" w:color="auto"/>
        <w:right w:val="none" w:sz="0" w:space="0" w:color="auto"/>
      </w:divBdr>
      <w:divsChild>
        <w:div w:id="1161388884">
          <w:marLeft w:val="240"/>
          <w:marRight w:val="0"/>
          <w:marTop w:val="240"/>
          <w:marBottom w:val="240"/>
          <w:divBdr>
            <w:top w:val="none" w:sz="0" w:space="0" w:color="auto"/>
            <w:left w:val="none" w:sz="0" w:space="0" w:color="auto"/>
            <w:bottom w:val="none" w:sz="0" w:space="0" w:color="auto"/>
            <w:right w:val="none" w:sz="0" w:space="0" w:color="auto"/>
          </w:divBdr>
        </w:div>
        <w:div w:id="1161388885">
          <w:marLeft w:val="240"/>
          <w:marRight w:val="0"/>
          <w:marTop w:val="240"/>
          <w:marBottom w:val="240"/>
          <w:divBdr>
            <w:top w:val="none" w:sz="0" w:space="0" w:color="auto"/>
            <w:left w:val="none" w:sz="0" w:space="0" w:color="auto"/>
            <w:bottom w:val="none" w:sz="0" w:space="0" w:color="auto"/>
            <w:right w:val="none" w:sz="0" w:space="0" w:color="auto"/>
          </w:divBdr>
        </w:div>
      </w:divsChild>
    </w:div>
    <w:div w:id="1161388886">
      <w:marLeft w:val="0"/>
      <w:marRight w:val="0"/>
      <w:marTop w:val="0"/>
      <w:marBottom w:val="0"/>
      <w:divBdr>
        <w:top w:val="none" w:sz="0" w:space="0" w:color="auto"/>
        <w:left w:val="none" w:sz="0" w:space="0" w:color="auto"/>
        <w:bottom w:val="none" w:sz="0" w:space="0" w:color="auto"/>
        <w:right w:val="none" w:sz="0" w:space="0" w:color="auto"/>
      </w:divBdr>
    </w:div>
    <w:div w:id="1161388888">
      <w:marLeft w:val="0"/>
      <w:marRight w:val="0"/>
      <w:marTop w:val="0"/>
      <w:marBottom w:val="0"/>
      <w:divBdr>
        <w:top w:val="none" w:sz="0" w:space="0" w:color="auto"/>
        <w:left w:val="none" w:sz="0" w:space="0" w:color="auto"/>
        <w:bottom w:val="none" w:sz="0" w:space="0" w:color="auto"/>
        <w:right w:val="none" w:sz="0" w:space="0" w:color="auto"/>
      </w:divBdr>
      <w:divsChild>
        <w:div w:id="1161388887">
          <w:marLeft w:val="240"/>
          <w:marRight w:val="0"/>
          <w:marTop w:val="240"/>
          <w:marBottom w:val="240"/>
          <w:divBdr>
            <w:top w:val="none" w:sz="0" w:space="0" w:color="auto"/>
            <w:left w:val="none" w:sz="0" w:space="0" w:color="auto"/>
            <w:bottom w:val="none" w:sz="0" w:space="0" w:color="auto"/>
            <w:right w:val="none" w:sz="0" w:space="0" w:color="auto"/>
          </w:divBdr>
        </w:div>
      </w:divsChild>
    </w:div>
    <w:div w:id="1161388889">
      <w:marLeft w:val="0"/>
      <w:marRight w:val="0"/>
      <w:marTop w:val="0"/>
      <w:marBottom w:val="0"/>
      <w:divBdr>
        <w:top w:val="none" w:sz="0" w:space="0" w:color="auto"/>
        <w:left w:val="none" w:sz="0" w:space="0" w:color="auto"/>
        <w:bottom w:val="none" w:sz="0" w:space="0" w:color="auto"/>
        <w:right w:val="none" w:sz="0" w:space="0" w:color="auto"/>
      </w:divBdr>
    </w:div>
    <w:div w:id="1161388891">
      <w:marLeft w:val="0"/>
      <w:marRight w:val="0"/>
      <w:marTop w:val="0"/>
      <w:marBottom w:val="0"/>
      <w:divBdr>
        <w:top w:val="none" w:sz="0" w:space="0" w:color="auto"/>
        <w:left w:val="none" w:sz="0" w:space="0" w:color="auto"/>
        <w:bottom w:val="none" w:sz="0" w:space="0" w:color="auto"/>
        <w:right w:val="none" w:sz="0" w:space="0" w:color="auto"/>
      </w:divBdr>
      <w:divsChild>
        <w:div w:id="1161388941">
          <w:marLeft w:val="240"/>
          <w:marRight w:val="0"/>
          <w:marTop w:val="240"/>
          <w:marBottom w:val="240"/>
          <w:divBdr>
            <w:top w:val="none" w:sz="0" w:space="0" w:color="auto"/>
            <w:left w:val="none" w:sz="0" w:space="0" w:color="auto"/>
            <w:bottom w:val="none" w:sz="0" w:space="0" w:color="auto"/>
            <w:right w:val="none" w:sz="0" w:space="0" w:color="auto"/>
          </w:divBdr>
        </w:div>
      </w:divsChild>
    </w:div>
    <w:div w:id="1161388892">
      <w:marLeft w:val="0"/>
      <w:marRight w:val="0"/>
      <w:marTop w:val="0"/>
      <w:marBottom w:val="0"/>
      <w:divBdr>
        <w:top w:val="none" w:sz="0" w:space="0" w:color="auto"/>
        <w:left w:val="none" w:sz="0" w:space="0" w:color="auto"/>
        <w:bottom w:val="none" w:sz="0" w:space="0" w:color="auto"/>
        <w:right w:val="none" w:sz="0" w:space="0" w:color="auto"/>
      </w:divBdr>
      <w:divsChild>
        <w:div w:id="1161388896">
          <w:marLeft w:val="240"/>
          <w:marRight w:val="0"/>
          <w:marTop w:val="240"/>
          <w:marBottom w:val="240"/>
          <w:divBdr>
            <w:top w:val="none" w:sz="0" w:space="0" w:color="auto"/>
            <w:left w:val="none" w:sz="0" w:space="0" w:color="auto"/>
            <w:bottom w:val="none" w:sz="0" w:space="0" w:color="auto"/>
            <w:right w:val="none" w:sz="0" w:space="0" w:color="auto"/>
          </w:divBdr>
        </w:div>
      </w:divsChild>
    </w:div>
    <w:div w:id="1161388894">
      <w:marLeft w:val="0"/>
      <w:marRight w:val="0"/>
      <w:marTop w:val="0"/>
      <w:marBottom w:val="0"/>
      <w:divBdr>
        <w:top w:val="none" w:sz="0" w:space="0" w:color="auto"/>
        <w:left w:val="none" w:sz="0" w:space="0" w:color="auto"/>
        <w:bottom w:val="none" w:sz="0" w:space="0" w:color="auto"/>
        <w:right w:val="none" w:sz="0" w:space="0" w:color="auto"/>
      </w:divBdr>
      <w:divsChild>
        <w:div w:id="1161388890">
          <w:marLeft w:val="240"/>
          <w:marRight w:val="0"/>
          <w:marTop w:val="240"/>
          <w:marBottom w:val="240"/>
          <w:divBdr>
            <w:top w:val="none" w:sz="0" w:space="0" w:color="auto"/>
            <w:left w:val="none" w:sz="0" w:space="0" w:color="auto"/>
            <w:bottom w:val="none" w:sz="0" w:space="0" w:color="auto"/>
            <w:right w:val="none" w:sz="0" w:space="0" w:color="auto"/>
          </w:divBdr>
        </w:div>
      </w:divsChild>
    </w:div>
    <w:div w:id="1161388895">
      <w:marLeft w:val="0"/>
      <w:marRight w:val="0"/>
      <w:marTop w:val="0"/>
      <w:marBottom w:val="0"/>
      <w:divBdr>
        <w:top w:val="none" w:sz="0" w:space="0" w:color="auto"/>
        <w:left w:val="none" w:sz="0" w:space="0" w:color="auto"/>
        <w:bottom w:val="none" w:sz="0" w:space="0" w:color="auto"/>
        <w:right w:val="none" w:sz="0" w:space="0" w:color="auto"/>
      </w:divBdr>
      <w:divsChild>
        <w:div w:id="1161388943">
          <w:marLeft w:val="240"/>
          <w:marRight w:val="0"/>
          <w:marTop w:val="240"/>
          <w:marBottom w:val="240"/>
          <w:divBdr>
            <w:top w:val="none" w:sz="0" w:space="0" w:color="auto"/>
            <w:left w:val="none" w:sz="0" w:space="0" w:color="auto"/>
            <w:bottom w:val="none" w:sz="0" w:space="0" w:color="auto"/>
            <w:right w:val="none" w:sz="0" w:space="0" w:color="auto"/>
          </w:divBdr>
        </w:div>
      </w:divsChild>
    </w:div>
    <w:div w:id="1161388897">
      <w:marLeft w:val="0"/>
      <w:marRight w:val="0"/>
      <w:marTop w:val="0"/>
      <w:marBottom w:val="0"/>
      <w:divBdr>
        <w:top w:val="none" w:sz="0" w:space="0" w:color="auto"/>
        <w:left w:val="none" w:sz="0" w:space="0" w:color="auto"/>
        <w:bottom w:val="none" w:sz="0" w:space="0" w:color="auto"/>
        <w:right w:val="none" w:sz="0" w:space="0" w:color="auto"/>
      </w:divBdr>
    </w:div>
    <w:div w:id="1161388898">
      <w:marLeft w:val="0"/>
      <w:marRight w:val="0"/>
      <w:marTop w:val="0"/>
      <w:marBottom w:val="0"/>
      <w:divBdr>
        <w:top w:val="none" w:sz="0" w:space="0" w:color="auto"/>
        <w:left w:val="none" w:sz="0" w:space="0" w:color="auto"/>
        <w:bottom w:val="none" w:sz="0" w:space="0" w:color="auto"/>
        <w:right w:val="none" w:sz="0" w:space="0" w:color="auto"/>
      </w:divBdr>
    </w:div>
    <w:div w:id="1161388900">
      <w:marLeft w:val="0"/>
      <w:marRight w:val="0"/>
      <w:marTop w:val="0"/>
      <w:marBottom w:val="0"/>
      <w:divBdr>
        <w:top w:val="none" w:sz="0" w:space="0" w:color="auto"/>
        <w:left w:val="none" w:sz="0" w:space="0" w:color="auto"/>
        <w:bottom w:val="none" w:sz="0" w:space="0" w:color="auto"/>
        <w:right w:val="none" w:sz="0" w:space="0" w:color="auto"/>
      </w:divBdr>
      <w:divsChild>
        <w:div w:id="1161388899">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03">
      <w:marLeft w:val="0"/>
      <w:marRight w:val="0"/>
      <w:marTop w:val="0"/>
      <w:marBottom w:val="0"/>
      <w:divBdr>
        <w:top w:val="none" w:sz="0" w:space="0" w:color="auto"/>
        <w:left w:val="none" w:sz="0" w:space="0" w:color="auto"/>
        <w:bottom w:val="none" w:sz="0" w:space="0" w:color="auto"/>
        <w:right w:val="none" w:sz="0" w:space="0" w:color="auto"/>
      </w:divBdr>
    </w:div>
    <w:div w:id="1161388904">
      <w:marLeft w:val="0"/>
      <w:marRight w:val="0"/>
      <w:marTop w:val="0"/>
      <w:marBottom w:val="0"/>
      <w:divBdr>
        <w:top w:val="none" w:sz="0" w:space="0" w:color="auto"/>
        <w:left w:val="none" w:sz="0" w:space="0" w:color="auto"/>
        <w:bottom w:val="none" w:sz="0" w:space="0" w:color="auto"/>
        <w:right w:val="none" w:sz="0" w:space="0" w:color="auto"/>
      </w:divBdr>
    </w:div>
    <w:div w:id="1161388908">
      <w:marLeft w:val="0"/>
      <w:marRight w:val="0"/>
      <w:marTop w:val="0"/>
      <w:marBottom w:val="0"/>
      <w:divBdr>
        <w:top w:val="none" w:sz="0" w:space="0" w:color="auto"/>
        <w:left w:val="none" w:sz="0" w:space="0" w:color="auto"/>
        <w:bottom w:val="none" w:sz="0" w:space="0" w:color="auto"/>
        <w:right w:val="none" w:sz="0" w:space="0" w:color="auto"/>
      </w:divBdr>
      <w:divsChild>
        <w:div w:id="1161388933">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09">
      <w:marLeft w:val="0"/>
      <w:marRight w:val="0"/>
      <w:marTop w:val="0"/>
      <w:marBottom w:val="0"/>
      <w:divBdr>
        <w:top w:val="none" w:sz="0" w:space="0" w:color="auto"/>
        <w:left w:val="none" w:sz="0" w:space="0" w:color="auto"/>
        <w:bottom w:val="none" w:sz="0" w:space="0" w:color="auto"/>
        <w:right w:val="none" w:sz="0" w:space="0" w:color="auto"/>
      </w:divBdr>
    </w:div>
    <w:div w:id="1161388910">
      <w:marLeft w:val="0"/>
      <w:marRight w:val="0"/>
      <w:marTop w:val="0"/>
      <w:marBottom w:val="0"/>
      <w:divBdr>
        <w:top w:val="none" w:sz="0" w:space="0" w:color="auto"/>
        <w:left w:val="none" w:sz="0" w:space="0" w:color="auto"/>
        <w:bottom w:val="none" w:sz="0" w:space="0" w:color="auto"/>
        <w:right w:val="none" w:sz="0" w:space="0" w:color="auto"/>
      </w:divBdr>
    </w:div>
    <w:div w:id="1161388911">
      <w:marLeft w:val="0"/>
      <w:marRight w:val="0"/>
      <w:marTop w:val="0"/>
      <w:marBottom w:val="0"/>
      <w:divBdr>
        <w:top w:val="none" w:sz="0" w:space="0" w:color="auto"/>
        <w:left w:val="none" w:sz="0" w:space="0" w:color="auto"/>
        <w:bottom w:val="none" w:sz="0" w:space="0" w:color="auto"/>
        <w:right w:val="none" w:sz="0" w:space="0" w:color="auto"/>
      </w:divBdr>
      <w:divsChild>
        <w:div w:id="1161388928">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12">
      <w:marLeft w:val="0"/>
      <w:marRight w:val="0"/>
      <w:marTop w:val="0"/>
      <w:marBottom w:val="0"/>
      <w:divBdr>
        <w:top w:val="none" w:sz="0" w:space="0" w:color="auto"/>
        <w:left w:val="none" w:sz="0" w:space="0" w:color="auto"/>
        <w:bottom w:val="none" w:sz="0" w:space="0" w:color="auto"/>
        <w:right w:val="none" w:sz="0" w:space="0" w:color="auto"/>
      </w:divBdr>
      <w:divsChild>
        <w:div w:id="1161388907">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13">
      <w:marLeft w:val="0"/>
      <w:marRight w:val="0"/>
      <w:marTop w:val="0"/>
      <w:marBottom w:val="0"/>
      <w:divBdr>
        <w:top w:val="none" w:sz="0" w:space="0" w:color="auto"/>
        <w:left w:val="none" w:sz="0" w:space="0" w:color="auto"/>
        <w:bottom w:val="none" w:sz="0" w:space="0" w:color="auto"/>
        <w:right w:val="none" w:sz="0" w:space="0" w:color="auto"/>
      </w:divBdr>
      <w:divsChild>
        <w:div w:id="1161388919">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14">
      <w:marLeft w:val="0"/>
      <w:marRight w:val="0"/>
      <w:marTop w:val="0"/>
      <w:marBottom w:val="0"/>
      <w:divBdr>
        <w:top w:val="none" w:sz="0" w:space="0" w:color="auto"/>
        <w:left w:val="none" w:sz="0" w:space="0" w:color="auto"/>
        <w:bottom w:val="none" w:sz="0" w:space="0" w:color="auto"/>
        <w:right w:val="none" w:sz="0" w:space="0" w:color="auto"/>
      </w:divBdr>
      <w:divsChild>
        <w:div w:id="1161388918">
          <w:marLeft w:val="240"/>
          <w:marRight w:val="0"/>
          <w:marTop w:val="240"/>
          <w:marBottom w:val="240"/>
          <w:divBdr>
            <w:top w:val="none" w:sz="0" w:space="0" w:color="auto"/>
            <w:left w:val="none" w:sz="0" w:space="0" w:color="auto"/>
            <w:bottom w:val="none" w:sz="0" w:space="0" w:color="auto"/>
            <w:right w:val="none" w:sz="0" w:space="0" w:color="auto"/>
          </w:divBdr>
        </w:div>
        <w:div w:id="1161388934">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15">
      <w:marLeft w:val="0"/>
      <w:marRight w:val="0"/>
      <w:marTop w:val="0"/>
      <w:marBottom w:val="0"/>
      <w:divBdr>
        <w:top w:val="none" w:sz="0" w:space="0" w:color="auto"/>
        <w:left w:val="none" w:sz="0" w:space="0" w:color="auto"/>
        <w:bottom w:val="none" w:sz="0" w:space="0" w:color="auto"/>
        <w:right w:val="none" w:sz="0" w:space="0" w:color="auto"/>
      </w:divBdr>
    </w:div>
    <w:div w:id="1161388916">
      <w:marLeft w:val="0"/>
      <w:marRight w:val="0"/>
      <w:marTop w:val="0"/>
      <w:marBottom w:val="0"/>
      <w:divBdr>
        <w:top w:val="none" w:sz="0" w:space="0" w:color="auto"/>
        <w:left w:val="none" w:sz="0" w:space="0" w:color="auto"/>
        <w:bottom w:val="none" w:sz="0" w:space="0" w:color="auto"/>
        <w:right w:val="none" w:sz="0" w:space="0" w:color="auto"/>
      </w:divBdr>
    </w:div>
    <w:div w:id="1161388917">
      <w:marLeft w:val="0"/>
      <w:marRight w:val="0"/>
      <w:marTop w:val="0"/>
      <w:marBottom w:val="0"/>
      <w:divBdr>
        <w:top w:val="none" w:sz="0" w:space="0" w:color="auto"/>
        <w:left w:val="none" w:sz="0" w:space="0" w:color="auto"/>
        <w:bottom w:val="none" w:sz="0" w:space="0" w:color="auto"/>
        <w:right w:val="none" w:sz="0" w:space="0" w:color="auto"/>
      </w:divBdr>
    </w:div>
    <w:div w:id="1161388920">
      <w:marLeft w:val="0"/>
      <w:marRight w:val="0"/>
      <w:marTop w:val="0"/>
      <w:marBottom w:val="0"/>
      <w:divBdr>
        <w:top w:val="none" w:sz="0" w:space="0" w:color="auto"/>
        <w:left w:val="none" w:sz="0" w:space="0" w:color="auto"/>
        <w:bottom w:val="none" w:sz="0" w:space="0" w:color="auto"/>
        <w:right w:val="none" w:sz="0" w:space="0" w:color="auto"/>
      </w:divBdr>
      <w:divsChild>
        <w:div w:id="1161388925">
          <w:marLeft w:val="240"/>
          <w:marRight w:val="0"/>
          <w:marTop w:val="0"/>
          <w:marBottom w:val="0"/>
          <w:divBdr>
            <w:top w:val="none" w:sz="0" w:space="0" w:color="auto"/>
            <w:left w:val="none" w:sz="0" w:space="0" w:color="auto"/>
            <w:bottom w:val="none" w:sz="0" w:space="0" w:color="auto"/>
            <w:right w:val="none" w:sz="0" w:space="0" w:color="auto"/>
          </w:divBdr>
        </w:div>
      </w:divsChild>
    </w:div>
    <w:div w:id="1161388922">
      <w:marLeft w:val="0"/>
      <w:marRight w:val="0"/>
      <w:marTop w:val="0"/>
      <w:marBottom w:val="0"/>
      <w:divBdr>
        <w:top w:val="none" w:sz="0" w:space="0" w:color="auto"/>
        <w:left w:val="none" w:sz="0" w:space="0" w:color="auto"/>
        <w:bottom w:val="none" w:sz="0" w:space="0" w:color="auto"/>
        <w:right w:val="none" w:sz="0" w:space="0" w:color="auto"/>
      </w:divBdr>
    </w:div>
    <w:div w:id="1161388923">
      <w:marLeft w:val="0"/>
      <w:marRight w:val="0"/>
      <w:marTop w:val="0"/>
      <w:marBottom w:val="0"/>
      <w:divBdr>
        <w:top w:val="none" w:sz="0" w:space="0" w:color="auto"/>
        <w:left w:val="none" w:sz="0" w:space="0" w:color="auto"/>
        <w:bottom w:val="none" w:sz="0" w:space="0" w:color="auto"/>
        <w:right w:val="none" w:sz="0" w:space="0" w:color="auto"/>
      </w:divBdr>
    </w:div>
    <w:div w:id="1161388924">
      <w:marLeft w:val="0"/>
      <w:marRight w:val="0"/>
      <w:marTop w:val="0"/>
      <w:marBottom w:val="0"/>
      <w:divBdr>
        <w:top w:val="none" w:sz="0" w:space="0" w:color="auto"/>
        <w:left w:val="none" w:sz="0" w:space="0" w:color="auto"/>
        <w:bottom w:val="none" w:sz="0" w:space="0" w:color="auto"/>
        <w:right w:val="none" w:sz="0" w:space="0" w:color="auto"/>
      </w:divBdr>
    </w:div>
    <w:div w:id="1161388926">
      <w:marLeft w:val="0"/>
      <w:marRight w:val="0"/>
      <w:marTop w:val="0"/>
      <w:marBottom w:val="0"/>
      <w:divBdr>
        <w:top w:val="none" w:sz="0" w:space="0" w:color="auto"/>
        <w:left w:val="none" w:sz="0" w:space="0" w:color="auto"/>
        <w:bottom w:val="none" w:sz="0" w:space="0" w:color="auto"/>
        <w:right w:val="none" w:sz="0" w:space="0" w:color="auto"/>
      </w:divBdr>
      <w:divsChild>
        <w:div w:id="1161388921">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27">
      <w:marLeft w:val="0"/>
      <w:marRight w:val="0"/>
      <w:marTop w:val="0"/>
      <w:marBottom w:val="0"/>
      <w:divBdr>
        <w:top w:val="none" w:sz="0" w:space="0" w:color="auto"/>
        <w:left w:val="none" w:sz="0" w:space="0" w:color="auto"/>
        <w:bottom w:val="none" w:sz="0" w:space="0" w:color="auto"/>
        <w:right w:val="none" w:sz="0" w:space="0" w:color="auto"/>
      </w:divBdr>
    </w:div>
    <w:div w:id="1161388930">
      <w:marLeft w:val="0"/>
      <w:marRight w:val="0"/>
      <w:marTop w:val="30"/>
      <w:marBottom w:val="30"/>
      <w:divBdr>
        <w:top w:val="none" w:sz="0" w:space="0" w:color="auto"/>
        <w:left w:val="none" w:sz="0" w:space="0" w:color="auto"/>
        <w:bottom w:val="none" w:sz="0" w:space="0" w:color="auto"/>
        <w:right w:val="none" w:sz="0" w:space="0" w:color="auto"/>
      </w:divBdr>
      <w:divsChild>
        <w:div w:id="1161388905">
          <w:marLeft w:val="0"/>
          <w:marRight w:val="0"/>
          <w:marTop w:val="0"/>
          <w:marBottom w:val="0"/>
          <w:divBdr>
            <w:top w:val="none" w:sz="0" w:space="0" w:color="auto"/>
            <w:left w:val="none" w:sz="0" w:space="0" w:color="auto"/>
            <w:bottom w:val="none" w:sz="0" w:space="0" w:color="auto"/>
            <w:right w:val="none" w:sz="0" w:space="0" w:color="auto"/>
          </w:divBdr>
          <w:divsChild>
            <w:div w:id="1161388901">
              <w:marLeft w:val="0"/>
              <w:marRight w:val="0"/>
              <w:marTop w:val="0"/>
              <w:marBottom w:val="0"/>
              <w:divBdr>
                <w:top w:val="none" w:sz="0" w:space="0" w:color="auto"/>
                <w:left w:val="none" w:sz="0" w:space="0" w:color="auto"/>
                <w:bottom w:val="none" w:sz="0" w:space="0" w:color="auto"/>
                <w:right w:val="none" w:sz="0" w:space="0" w:color="auto"/>
              </w:divBdr>
              <w:divsChild>
                <w:div w:id="1161388902">
                  <w:marLeft w:val="1590"/>
                  <w:marRight w:val="2640"/>
                  <w:marTop w:val="0"/>
                  <w:marBottom w:val="0"/>
                  <w:divBdr>
                    <w:top w:val="none" w:sz="0" w:space="0" w:color="auto"/>
                    <w:left w:val="single" w:sz="4" w:space="0" w:color="D3E1F9"/>
                    <w:bottom w:val="none" w:sz="0" w:space="0" w:color="auto"/>
                    <w:right w:val="none" w:sz="0" w:space="0" w:color="auto"/>
                  </w:divBdr>
                  <w:divsChild>
                    <w:div w:id="1161388906">
                      <w:marLeft w:val="0"/>
                      <w:marRight w:val="0"/>
                      <w:marTop w:val="0"/>
                      <w:marBottom w:val="0"/>
                      <w:divBdr>
                        <w:top w:val="none" w:sz="0" w:space="0" w:color="auto"/>
                        <w:left w:val="none" w:sz="0" w:space="0" w:color="auto"/>
                        <w:bottom w:val="none" w:sz="0" w:space="0" w:color="auto"/>
                        <w:right w:val="none" w:sz="0" w:space="0" w:color="auto"/>
                      </w:divBdr>
                      <w:divsChild>
                        <w:div w:id="11613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88931">
      <w:marLeft w:val="0"/>
      <w:marRight w:val="0"/>
      <w:marTop w:val="0"/>
      <w:marBottom w:val="0"/>
      <w:divBdr>
        <w:top w:val="none" w:sz="0" w:space="0" w:color="auto"/>
        <w:left w:val="none" w:sz="0" w:space="0" w:color="auto"/>
        <w:bottom w:val="none" w:sz="0" w:space="0" w:color="auto"/>
        <w:right w:val="none" w:sz="0" w:space="0" w:color="auto"/>
      </w:divBdr>
    </w:div>
    <w:div w:id="1161388932">
      <w:marLeft w:val="0"/>
      <w:marRight w:val="0"/>
      <w:marTop w:val="0"/>
      <w:marBottom w:val="0"/>
      <w:divBdr>
        <w:top w:val="none" w:sz="0" w:space="0" w:color="auto"/>
        <w:left w:val="none" w:sz="0" w:space="0" w:color="auto"/>
        <w:bottom w:val="none" w:sz="0" w:space="0" w:color="auto"/>
        <w:right w:val="none" w:sz="0" w:space="0" w:color="auto"/>
      </w:divBdr>
    </w:div>
    <w:div w:id="1161388935">
      <w:marLeft w:val="0"/>
      <w:marRight w:val="0"/>
      <w:marTop w:val="0"/>
      <w:marBottom w:val="0"/>
      <w:divBdr>
        <w:top w:val="none" w:sz="0" w:space="0" w:color="auto"/>
        <w:left w:val="none" w:sz="0" w:space="0" w:color="auto"/>
        <w:bottom w:val="none" w:sz="0" w:space="0" w:color="auto"/>
        <w:right w:val="none" w:sz="0" w:space="0" w:color="auto"/>
      </w:divBdr>
    </w:div>
    <w:div w:id="1161388937">
      <w:marLeft w:val="0"/>
      <w:marRight w:val="0"/>
      <w:marTop w:val="0"/>
      <w:marBottom w:val="0"/>
      <w:divBdr>
        <w:top w:val="none" w:sz="0" w:space="0" w:color="auto"/>
        <w:left w:val="none" w:sz="0" w:space="0" w:color="auto"/>
        <w:bottom w:val="none" w:sz="0" w:space="0" w:color="auto"/>
        <w:right w:val="none" w:sz="0" w:space="0" w:color="auto"/>
      </w:divBdr>
      <w:divsChild>
        <w:div w:id="1161388936">
          <w:marLeft w:val="240"/>
          <w:marRight w:val="0"/>
          <w:marTop w:val="240"/>
          <w:marBottom w:val="240"/>
          <w:divBdr>
            <w:top w:val="none" w:sz="0" w:space="0" w:color="auto"/>
            <w:left w:val="none" w:sz="0" w:space="0" w:color="auto"/>
            <w:bottom w:val="none" w:sz="0" w:space="0" w:color="auto"/>
            <w:right w:val="none" w:sz="0" w:space="0" w:color="auto"/>
          </w:divBdr>
        </w:div>
        <w:div w:id="1161388940">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39">
      <w:marLeft w:val="0"/>
      <w:marRight w:val="0"/>
      <w:marTop w:val="0"/>
      <w:marBottom w:val="0"/>
      <w:divBdr>
        <w:top w:val="none" w:sz="0" w:space="0" w:color="auto"/>
        <w:left w:val="none" w:sz="0" w:space="0" w:color="auto"/>
        <w:bottom w:val="none" w:sz="0" w:space="0" w:color="auto"/>
        <w:right w:val="none" w:sz="0" w:space="0" w:color="auto"/>
      </w:divBdr>
      <w:divsChild>
        <w:div w:id="1161388893">
          <w:marLeft w:val="240"/>
          <w:marRight w:val="0"/>
          <w:marTop w:val="240"/>
          <w:marBottom w:val="240"/>
          <w:divBdr>
            <w:top w:val="none" w:sz="0" w:space="0" w:color="auto"/>
            <w:left w:val="none" w:sz="0" w:space="0" w:color="auto"/>
            <w:bottom w:val="none" w:sz="0" w:space="0" w:color="auto"/>
            <w:right w:val="none" w:sz="0" w:space="0" w:color="auto"/>
          </w:divBdr>
        </w:div>
        <w:div w:id="1161388938">
          <w:marLeft w:val="240"/>
          <w:marRight w:val="0"/>
          <w:marTop w:val="240"/>
          <w:marBottom w:val="240"/>
          <w:divBdr>
            <w:top w:val="none" w:sz="0" w:space="0" w:color="auto"/>
            <w:left w:val="none" w:sz="0" w:space="0" w:color="auto"/>
            <w:bottom w:val="none" w:sz="0" w:space="0" w:color="auto"/>
            <w:right w:val="none" w:sz="0" w:space="0" w:color="auto"/>
          </w:divBdr>
        </w:div>
      </w:divsChild>
    </w:div>
    <w:div w:id="1161388942">
      <w:marLeft w:val="0"/>
      <w:marRight w:val="0"/>
      <w:marTop w:val="0"/>
      <w:marBottom w:val="0"/>
      <w:divBdr>
        <w:top w:val="none" w:sz="0" w:space="0" w:color="auto"/>
        <w:left w:val="none" w:sz="0" w:space="0" w:color="auto"/>
        <w:bottom w:val="none" w:sz="0" w:space="0" w:color="auto"/>
        <w:right w:val="none" w:sz="0" w:space="0" w:color="auto"/>
      </w:divBdr>
    </w:div>
    <w:div w:id="11613889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2ED3-F5AC-404E-B5AC-08E376EF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2020-06-09T12:45:00Z</dcterms:created>
  <dcterms:modified xsi:type="dcterms:W3CDTF">2020-06-09T12:45:00Z</dcterms:modified>
</cp:coreProperties>
</file>