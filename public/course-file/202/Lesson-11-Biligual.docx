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B467C" w:rsidRPr="00B17359" w:rsidRDefault="004B0AA3" w:rsidP="00276D94">
      <w:pPr>
        <w:jc w:val="center"/>
        <w:rPr>
          <w:rFonts w:eastAsia="STZhongsong"/>
          <w:b/>
          <w:lang w:eastAsia="zh-CN"/>
        </w:rPr>
      </w:pPr>
      <w:r w:rsidRPr="00B17359">
        <w:rPr>
          <w:rFonts w:eastAsia="STZhongsong"/>
          <w:b/>
        </w:rPr>
        <w:t>CHRISTOLOGY</w:t>
      </w:r>
    </w:p>
    <w:p w:rsidR="00A92F3E" w:rsidRPr="00B17359" w:rsidRDefault="00A92F3E" w:rsidP="00276D94">
      <w:pPr>
        <w:jc w:val="center"/>
        <w:rPr>
          <w:rFonts w:eastAsia="STZhongsong"/>
          <w:b/>
          <w:lang w:eastAsia="zh-CN"/>
        </w:rPr>
      </w:pPr>
      <w:r w:rsidRPr="00B17359">
        <w:rPr>
          <w:rFonts w:eastAsia="STZhongsong" w:hAnsi="STZhongsong" w:hint="eastAsia"/>
          <w:b/>
          <w:lang w:eastAsia="zh-CN"/>
        </w:rPr>
        <w:t>基督论</w:t>
      </w:r>
    </w:p>
    <w:p w:rsidR="00443754" w:rsidRPr="00B17359" w:rsidRDefault="00443754" w:rsidP="004B0AA3">
      <w:pPr>
        <w:jc w:val="center"/>
        <w:rPr>
          <w:rFonts w:eastAsia="STZhongsong"/>
          <w:b/>
        </w:rPr>
      </w:pPr>
      <w:r w:rsidRPr="00B17359">
        <w:rPr>
          <w:rFonts w:eastAsia="STZhongsong"/>
          <w:b/>
        </w:rPr>
        <w:t xml:space="preserve">A Study of </w:t>
      </w:r>
      <w:r w:rsidR="004B0AA3" w:rsidRPr="00B17359">
        <w:rPr>
          <w:rFonts w:eastAsia="STZhongsong"/>
          <w:b/>
        </w:rPr>
        <w:t>Jesus Christ, the Mediator of Salvation</w:t>
      </w:r>
    </w:p>
    <w:p w:rsidR="00DB467C" w:rsidRPr="00B17359" w:rsidRDefault="00DE3A59" w:rsidP="00DB467C">
      <w:pPr>
        <w:jc w:val="center"/>
        <w:rPr>
          <w:rFonts w:eastAsia="STZhongsong"/>
          <w:b/>
          <w:lang w:eastAsia="zh-CN"/>
        </w:rPr>
      </w:pPr>
      <w:r w:rsidRPr="00B17359">
        <w:rPr>
          <w:rFonts w:eastAsia="STZhongsong" w:hAnsi="STZhongsong" w:hint="eastAsia"/>
          <w:b/>
          <w:lang w:eastAsia="zh-CN"/>
        </w:rPr>
        <w:t>对耶稣基督</w:t>
      </w:r>
      <w:r w:rsidR="00A92F3E" w:rsidRPr="00B17359">
        <w:rPr>
          <w:rFonts w:eastAsia="STZhongsong"/>
          <w:b/>
          <w:lang w:eastAsia="zh-CN"/>
        </w:rPr>
        <w:t>—</w:t>
      </w:r>
      <w:r w:rsidRPr="00B17359">
        <w:rPr>
          <w:rFonts w:eastAsia="STZhongsong" w:hAnsi="STZhongsong" w:hint="eastAsia"/>
          <w:b/>
          <w:lang w:eastAsia="zh-CN"/>
        </w:rPr>
        <w:t>救赎</w:t>
      </w:r>
      <w:r w:rsidR="00C04ABD">
        <w:rPr>
          <w:rFonts w:eastAsia="STZhongsong" w:hAnsi="STZhongsong" w:hint="eastAsia"/>
          <w:b/>
          <w:lang w:eastAsia="zh-CN"/>
        </w:rPr>
        <w:t>中保</w:t>
      </w:r>
      <w:r w:rsidRPr="00B17359">
        <w:rPr>
          <w:rFonts w:eastAsia="STZhongsong" w:hAnsi="STZhongsong" w:hint="eastAsia"/>
          <w:b/>
          <w:lang w:eastAsia="zh-CN"/>
        </w:rPr>
        <w:t>的研究</w:t>
      </w:r>
    </w:p>
    <w:p w:rsidR="00DB467C" w:rsidRPr="00B17359" w:rsidRDefault="00DB467C" w:rsidP="00840B46">
      <w:pPr>
        <w:jc w:val="center"/>
        <w:rPr>
          <w:rFonts w:eastAsia="STZhongsong"/>
          <w:b/>
          <w:u w:val="single"/>
        </w:rPr>
      </w:pPr>
      <w:r w:rsidRPr="00B17359">
        <w:rPr>
          <w:rFonts w:eastAsia="STZhongsong"/>
          <w:b/>
          <w:u w:val="single"/>
        </w:rPr>
        <w:t xml:space="preserve">Chapter </w:t>
      </w:r>
      <w:r w:rsidR="00840B46" w:rsidRPr="00B17359">
        <w:rPr>
          <w:rFonts w:eastAsia="STZhongsong"/>
          <w:b/>
          <w:u w:val="single"/>
        </w:rPr>
        <w:t>11</w:t>
      </w:r>
      <w:r w:rsidR="00FF2B7C" w:rsidRPr="00B17359">
        <w:rPr>
          <w:rFonts w:eastAsia="STZhongsong"/>
          <w:b/>
          <w:u w:val="single"/>
        </w:rPr>
        <w:t xml:space="preserve"> – </w:t>
      </w:r>
      <w:r w:rsidR="004B0AA3" w:rsidRPr="00B17359">
        <w:rPr>
          <w:rFonts w:eastAsia="STZhongsong"/>
          <w:b/>
          <w:u w:val="single"/>
        </w:rPr>
        <w:t xml:space="preserve">The </w:t>
      </w:r>
      <w:r w:rsidR="00840B46" w:rsidRPr="00B17359">
        <w:rPr>
          <w:rFonts w:eastAsia="STZhongsong"/>
          <w:b/>
          <w:u w:val="single"/>
        </w:rPr>
        <w:t>Person of Jesus C</w:t>
      </w:r>
      <w:r w:rsidR="004B0AA3" w:rsidRPr="00B17359">
        <w:rPr>
          <w:rFonts w:eastAsia="STZhongsong"/>
          <w:b/>
          <w:u w:val="single"/>
        </w:rPr>
        <w:t>hrist</w:t>
      </w:r>
    </w:p>
    <w:p w:rsidR="00DB467C" w:rsidRPr="00B17359" w:rsidRDefault="00DE3A59" w:rsidP="00DB467C">
      <w:pPr>
        <w:ind w:left="360"/>
        <w:jc w:val="center"/>
        <w:rPr>
          <w:rFonts w:eastAsia="STZhongsong"/>
          <w:b/>
          <w:u w:val="single"/>
          <w:lang w:eastAsia="zh-CN"/>
        </w:rPr>
      </w:pPr>
      <w:r w:rsidRPr="00B17359">
        <w:rPr>
          <w:rFonts w:eastAsia="STZhongsong" w:hAnsi="STZhongsong" w:hint="eastAsia"/>
          <w:b/>
          <w:u w:val="single"/>
          <w:lang w:eastAsia="zh-CN"/>
        </w:rPr>
        <w:t>第</w:t>
      </w:r>
      <w:r w:rsidRPr="00B17359">
        <w:rPr>
          <w:rFonts w:eastAsia="STZhongsong"/>
          <w:b/>
          <w:u w:val="single"/>
          <w:lang w:eastAsia="zh-CN"/>
        </w:rPr>
        <w:t>11</w:t>
      </w:r>
      <w:r w:rsidRPr="00B17359">
        <w:rPr>
          <w:rFonts w:eastAsia="STZhongsong" w:hAnsi="STZhongsong" w:hint="eastAsia"/>
          <w:b/>
          <w:u w:val="single"/>
          <w:lang w:eastAsia="zh-CN"/>
        </w:rPr>
        <w:t>课</w:t>
      </w:r>
      <w:r w:rsidRPr="00B17359">
        <w:rPr>
          <w:rFonts w:eastAsia="STZhongsong"/>
          <w:b/>
          <w:u w:val="single"/>
          <w:lang w:eastAsia="zh-CN"/>
        </w:rPr>
        <w:t>—</w:t>
      </w:r>
      <w:r w:rsidRPr="00B17359">
        <w:rPr>
          <w:rFonts w:eastAsia="STZhongsong" w:hAnsi="STZhongsong" w:hint="eastAsia"/>
          <w:b/>
          <w:u w:val="single"/>
          <w:lang w:eastAsia="zh-CN"/>
        </w:rPr>
        <w:t>耶稣基督</w:t>
      </w:r>
      <w:r w:rsidR="00C04ABD">
        <w:rPr>
          <w:rFonts w:eastAsia="STZhongsong" w:hAnsi="STZhongsong" w:hint="eastAsia"/>
          <w:b/>
          <w:u w:val="single"/>
          <w:lang w:eastAsia="zh-CN"/>
        </w:rPr>
        <w:t>的人性</w:t>
      </w:r>
    </w:p>
    <w:p w:rsidR="00DB467C" w:rsidRPr="00B17359" w:rsidRDefault="00840B46" w:rsidP="00737CA2">
      <w:pPr>
        <w:ind w:left="360"/>
        <w:jc w:val="center"/>
        <w:rPr>
          <w:rFonts w:eastAsia="STZhongsong"/>
          <w:b/>
          <w:u w:val="single"/>
          <w:lang w:val="fr-FR" w:eastAsia="zh-CN"/>
        </w:rPr>
      </w:pPr>
      <w:proofErr w:type="spellStart"/>
      <w:r w:rsidRPr="00B17359">
        <w:rPr>
          <w:rFonts w:eastAsia="STZhongsong"/>
          <w:b/>
          <w:u w:val="single"/>
          <w:lang w:val="fr-FR"/>
        </w:rPr>
        <w:t>Lesson</w:t>
      </w:r>
      <w:proofErr w:type="spellEnd"/>
      <w:r w:rsidRPr="00B17359">
        <w:rPr>
          <w:rFonts w:eastAsia="STZhongsong"/>
          <w:b/>
          <w:u w:val="single"/>
          <w:lang w:val="fr-FR"/>
        </w:rPr>
        <w:t xml:space="preserve"> 2</w:t>
      </w:r>
      <w:r w:rsidR="00737CA2" w:rsidRPr="00B17359">
        <w:rPr>
          <w:rFonts w:eastAsia="STZhongsong"/>
          <w:b/>
          <w:u w:val="single"/>
          <w:lang w:val="fr-FR"/>
        </w:rPr>
        <w:t>3</w:t>
      </w:r>
    </w:p>
    <w:p w:rsidR="00DE3A59" w:rsidRPr="00B17359" w:rsidRDefault="00DE3A59" w:rsidP="00737CA2">
      <w:pPr>
        <w:ind w:left="360"/>
        <w:jc w:val="center"/>
        <w:rPr>
          <w:rFonts w:eastAsia="STZhongsong"/>
          <w:b/>
          <w:u w:val="single"/>
          <w:lang w:val="fr-FR" w:eastAsia="zh-CN"/>
        </w:rPr>
      </w:pPr>
      <w:r w:rsidRPr="00B17359">
        <w:rPr>
          <w:rFonts w:eastAsia="STZhongsong" w:hAnsi="STZhongsong" w:hint="eastAsia"/>
          <w:b/>
          <w:u w:val="single"/>
          <w:lang w:val="fr-FR" w:eastAsia="zh-CN"/>
        </w:rPr>
        <w:t>第</w:t>
      </w:r>
      <w:r w:rsidRPr="00B17359">
        <w:rPr>
          <w:rFonts w:eastAsia="STZhongsong"/>
          <w:b/>
          <w:u w:val="single"/>
          <w:lang w:val="fr-FR" w:eastAsia="zh-CN"/>
        </w:rPr>
        <w:t>23</w:t>
      </w:r>
      <w:r w:rsidRPr="00B17359">
        <w:rPr>
          <w:rFonts w:eastAsia="STZhongsong" w:hAnsi="STZhongsong" w:hint="eastAsia"/>
          <w:b/>
          <w:u w:val="single"/>
          <w:lang w:val="fr-FR" w:eastAsia="zh-CN"/>
        </w:rPr>
        <w:t>课</w:t>
      </w:r>
    </w:p>
    <w:p w:rsidR="00A92F3E" w:rsidRPr="00B17359" w:rsidRDefault="00A92F3E" w:rsidP="00276D94">
      <w:pPr>
        <w:ind w:left="360"/>
        <w:rPr>
          <w:rFonts w:eastAsia="STZhongsong"/>
          <w:b/>
          <w:color w:val="C00000"/>
          <w:lang w:eastAsia="zh-CN"/>
        </w:rPr>
      </w:pPr>
    </w:p>
    <w:p w:rsidR="00DB467C" w:rsidRPr="00B17359" w:rsidRDefault="00DB467C" w:rsidP="008A4C36">
      <w:pPr>
        <w:ind w:left="360"/>
        <w:jc w:val="center"/>
        <w:rPr>
          <w:rFonts w:eastAsia="STZhongsong"/>
          <w:b/>
          <w:u w:val="single"/>
        </w:rPr>
      </w:pPr>
      <w:r w:rsidRPr="00B17359">
        <w:rPr>
          <w:rFonts w:eastAsia="STZhongsong"/>
          <w:b/>
          <w:u w:val="single"/>
        </w:rPr>
        <w:t>AL</w:t>
      </w:r>
      <w:r w:rsidR="001A627F" w:rsidRPr="00B17359">
        <w:rPr>
          <w:rFonts w:eastAsia="STZhongsong"/>
          <w:b/>
          <w:u w:val="single"/>
        </w:rPr>
        <w:t xml:space="preserve">S bilingual pdf file:  Chapter </w:t>
      </w:r>
      <w:r w:rsidR="004B0AA3" w:rsidRPr="00B17359">
        <w:rPr>
          <w:rFonts w:eastAsia="STZhongsong"/>
          <w:b/>
          <w:u w:val="single"/>
        </w:rPr>
        <w:t>1</w:t>
      </w:r>
      <w:r w:rsidR="008A4C36" w:rsidRPr="00B17359">
        <w:rPr>
          <w:rFonts w:eastAsia="STZhongsong"/>
          <w:b/>
          <w:u w:val="single"/>
        </w:rPr>
        <w:t>1</w:t>
      </w:r>
      <w:r w:rsidR="003E7A2F" w:rsidRPr="00B17359">
        <w:rPr>
          <w:rFonts w:eastAsia="STZhongsong"/>
          <w:b/>
          <w:u w:val="single"/>
        </w:rPr>
        <w:t xml:space="preserve"> pages ___-___</w:t>
      </w:r>
    </w:p>
    <w:p w:rsidR="00DB467C" w:rsidRPr="00B17359" w:rsidRDefault="00367D9B" w:rsidP="00737CA2">
      <w:pPr>
        <w:ind w:left="360"/>
        <w:jc w:val="center"/>
        <w:rPr>
          <w:rFonts w:eastAsia="STZhongsong"/>
          <w:bCs/>
          <w:lang w:val="fr-FR" w:eastAsia="zh-CN"/>
        </w:rPr>
      </w:pPr>
      <w:r w:rsidRPr="00B17359">
        <w:rPr>
          <w:rFonts w:eastAsia="STZhongsong"/>
          <w:bCs/>
          <w:lang w:val="fr-FR"/>
        </w:rPr>
        <w:t>[</w:t>
      </w:r>
      <w:proofErr w:type="gramStart"/>
      <w:r w:rsidRPr="00B17359">
        <w:rPr>
          <w:rFonts w:eastAsia="STZhongsong"/>
          <w:bCs/>
          <w:lang w:val="fr-FR"/>
        </w:rPr>
        <w:t>NPH:</w:t>
      </w:r>
      <w:proofErr w:type="gramEnd"/>
      <w:r w:rsidRPr="00B17359">
        <w:rPr>
          <w:rFonts w:eastAsia="STZhongsong"/>
          <w:bCs/>
          <w:lang w:val="fr-FR"/>
        </w:rPr>
        <w:t xml:space="preserve"> pages </w:t>
      </w:r>
      <w:r w:rsidR="003E05AB" w:rsidRPr="00B17359">
        <w:rPr>
          <w:rFonts w:eastAsia="STZhongsong"/>
          <w:bCs/>
          <w:lang w:val="fr-FR"/>
        </w:rPr>
        <w:t>243</w:t>
      </w:r>
      <w:r w:rsidR="00737CA2" w:rsidRPr="00B17359">
        <w:rPr>
          <w:rFonts w:eastAsia="STZhongsong"/>
          <w:bCs/>
          <w:lang w:val="fr-FR"/>
        </w:rPr>
        <w:t>-254</w:t>
      </w:r>
      <w:r w:rsidR="00DB467C" w:rsidRPr="00B17359">
        <w:rPr>
          <w:rFonts w:eastAsia="STZhongsong"/>
          <w:bCs/>
          <w:lang w:val="fr-FR"/>
        </w:rPr>
        <w:t>]</w:t>
      </w:r>
    </w:p>
    <w:p w:rsidR="00DE3A59" w:rsidRPr="00B17359" w:rsidRDefault="00DE3A59" w:rsidP="00DE3A59">
      <w:pPr>
        <w:ind w:left="360"/>
        <w:jc w:val="center"/>
        <w:rPr>
          <w:rFonts w:eastAsia="STZhongsong"/>
          <w:b/>
          <w:u w:val="single"/>
        </w:rPr>
      </w:pPr>
      <w:r w:rsidRPr="00B17359">
        <w:rPr>
          <w:rFonts w:eastAsia="STZhongsong"/>
          <w:b/>
          <w:u w:val="single"/>
        </w:rPr>
        <w:t xml:space="preserve">ALS </w:t>
      </w:r>
      <w:r w:rsidRPr="00B17359">
        <w:rPr>
          <w:rFonts w:eastAsia="STZhongsong" w:hAnsi="STZhongsong" w:hint="eastAsia"/>
          <w:b/>
          <w:u w:val="single"/>
          <w:lang w:eastAsia="zh-CN"/>
        </w:rPr>
        <w:t>双语</w:t>
      </w:r>
      <w:r w:rsidRPr="00B17359">
        <w:rPr>
          <w:rFonts w:eastAsia="STZhongsong"/>
          <w:b/>
          <w:u w:val="single"/>
        </w:rPr>
        <w:t xml:space="preserve"> pdf</w:t>
      </w:r>
      <w:r w:rsidRPr="00B17359">
        <w:rPr>
          <w:rFonts w:eastAsia="STZhongsong" w:hAnsi="STZhongsong" w:hint="eastAsia"/>
          <w:b/>
          <w:u w:val="single"/>
          <w:lang w:eastAsia="zh-CN"/>
        </w:rPr>
        <w:t>文件</w:t>
      </w:r>
      <w:r w:rsidRPr="00B17359">
        <w:rPr>
          <w:rFonts w:eastAsia="STZhongsong"/>
          <w:b/>
          <w:u w:val="single"/>
        </w:rPr>
        <w:t xml:space="preserve">:  </w:t>
      </w:r>
      <w:r w:rsidRPr="00B17359">
        <w:rPr>
          <w:rFonts w:eastAsia="STZhongsong" w:hAnsi="STZhongsong" w:hint="eastAsia"/>
          <w:b/>
          <w:u w:val="single"/>
          <w:lang w:eastAsia="zh-CN"/>
        </w:rPr>
        <w:t>第</w:t>
      </w:r>
      <w:r w:rsidRPr="00B17359">
        <w:rPr>
          <w:rFonts w:eastAsia="STZhongsong"/>
          <w:b/>
          <w:u w:val="single"/>
        </w:rPr>
        <w:t xml:space="preserve"> 11</w:t>
      </w:r>
      <w:r w:rsidRPr="00B17359">
        <w:rPr>
          <w:rFonts w:eastAsia="STZhongsong" w:hAnsi="STZhongsong" w:hint="eastAsia"/>
          <w:b/>
          <w:u w:val="single"/>
          <w:lang w:eastAsia="zh-CN"/>
        </w:rPr>
        <w:t>章</w:t>
      </w:r>
      <w:r w:rsidRPr="00B17359">
        <w:rPr>
          <w:rFonts w:eastAsia="STZhongsong"/>
          <w:b/>
          <w:u w:val="single"/>
          <w:lang w:eastAsia="zh-CN"/>
        </w:rPr>
        <w:t xml:space="preserve"> </w:t>
      </w:r>
      <w:r w:rsidRPr="00B17359">
        <w:rPr>
          <w:rFonts w:eastAsia="STZhongsong" w:hAnsi="STZhongsong" w:hint="eastAsia"/>
          <w:b/>
          <w:u w:val="single"/>
          <w:lang w:eastAsia="zh-CN"/>
        </w:rPr>
        <w:t>第</w:t>
      </w:r>
      <w:r w:rsidRPr="00B17359">
        <w:rPr>
          <w:rFonts w:eastAsia="STZhongsong"/>
          <w:b/>
          <w:u w:val="single"/>
        </w:rPr>
        <w:t>_-</w:t>
      </w:r>
      <w:r w:rsidRPr="00B17359">
        <w:rPr>
          <w:rFonts w:eastAsia="STZhongsong" w:hAnsi="STZhongsong" w:hint="eastAsia"/>
          <w:b/>
          <w:u w:val="single"/>
          <w:lang w:eastAsia="zh-CN"/>
        </w:rPr>
        <w:t>页</w:t>
      </w:r>
      <w:r w:rsidRPr="00B17359">
        <w:rPr>
          <w:rFonts w:eastAsia="STZhongsong"/>
          <w:b/>
          <w:u w:val="single"/>
        </w:rPr>
        <w:t>___</w:t>
      </w:r>
    </w:p>
    <w:p w:rsidR="00DE3A59" w:rsidRPr="00B17359" w:rsidRDefault="00DE3A59" w:rsidP="00DE3A59">
      <w:pPr>
        <w:ind w:left="360"/>
        <w:jc w:val="center"/>
        <w:rPr>
          <w:rFonts w:eastAsia="STZhongsong"/>
          <w:bCs/>
          <w:lang w:val="fr-FR"/>
        </w:rPr>
      </w:pPr>
      <w:r w:rsidRPr="00B17359">
        <w:rPr>
          <w:rFonts w:eastAsia="STZhongsong"/>
          <w:bCs/>
          <w:lang w:val="fr-FR"/>
        </w:rPr>
        <w:t xml:space="preserve">[NPH: </w:t>
      </w:r>
      <w:r w:rsidRPr="00B17359">
        <w:rPr>
          <w:rFonts w:eastAsia="STZhongsong" w:hAnsi="STZhongsong" w:hint="eastAsia"/>
          <w:bCs/>
          <w:lang w:val="fr-FR" w:eastAsia="zh-CN"/>
        </w:rPr>
        <w:t>第</w:t>
      </w:r>
      <w:r w:rsidRPr="00B17359">
        <w:rPr>
          <w:rFonts w:eastAsia="STZhongsong"/>
          <w:bCs/>
          <w:lang w:val="fr-FR"/>
        </w:rPr>
        <w:t xml:space="preserve"> 243-254</w:t>
      </w:r>
      <w:r w:rsidRPr="00B17359">
        <w:rPr>
          <w:rFonts w:eastAsia="STZhongsong" w:hAnsi="STZhongsong" w:hint="eastAsia"/>
          <w:bCs/>
          <w:lang w:val="fr-FR" w:eastAsia="zh-CN"/>
        </w:rPr>
        <w:t>页</w:t>
      </w:r>
      <w:r w:rsidRPr="00B17359">
        <w:rPr>
          <w:rFonts w:eastAsia="STZhongsong"/>
          <w:bCs/>
          <w:lang w:val="fr-FR"/>
        </w:rPr>
        <w:t>]</w:t>
      </w:r>
    </w:p>
    <w:p w:rsidR="00DE3A59" w:rsidRPr="00B17359" w:rsidRDefault="00DE3A59" w:rsidP="00737CA2">
      <w:pPr>
        <w:ind w:left="360"/>
        <w:jc w:val="center"/>
        <w:rPr>
          <w:rFonts w:eastAsia="STZhongsong"/>
          <w:bCs/>
          <w:lang w:val="fr-FR" w:eastAsia="zh-CN"/>
        </w:rPr>
      </w:pPr>
    </w:p>
    <w:p w:rsidR="00F31CC9" w:rsidRPr="00B17359" w:rsidRDefault="00F31CC9" w:rsidP="00F31CC9">
      <w:pPr>
        <w:jc w:val="center"/>
        <w:rPr>
          <w:rFonts w:eastAsia="STZhongsong"/>
          <w:b/>
          <w:lang w:eastAsia="zh-CN"/>
        </w:rPr>
      </w:pPr>
      <w:r w:rsidRPr="00B17359">
        <w:rPr>
          <w:rFonts w:eastAsia="STZhongsong"/>
          <w:b/>
        </w:rPr>
        <w:t>Introduction</w:t>
      </w:r>
    </w:p>
    <w:p w:rsidR="00DE3A59" w:rsidRPr="00B17359" w:rsidRDefault="00DE3A59" w:rsidP="00F31CC9">
      <w:pPr>
        <w:jc w:val="center"/>
        <w:rPr>
          <w:rFonts w:eastAsia="STZhongsong"/>
          <w:bCs/>
          <w:lang w:eastAsia="zh-CN"/>
        </w:rPr>
      </w:pPr>
      <w:r w:rsidRPr="00B17359">
        <w:rPr>
          <w:rFonts w:eastAsia="STZhongsong" w:hAnsi="STZhongsong" w:hint="eastAsia"/>
          <w:b/>
          <w:lang w:eastAsia="zh-CN"/>
        </w:rPr>
        <w:t>介绍</w:t>
      </w:r>
    </w:p>
    <w:p w:rsidR="00DF2246" w:rsidRPr="00B17359" w:rsidRDefault="00F31CC9" w:rsidP="00F31CC9">
      <w:pPr>
        <w:ind w:firstLine="360"/>
        <w:rPr>
          <w:rFonts w:eastAsia="STZhongsong"/>
          <w:lang w:eastAsia="zh-CN"/>
        </w:rPr>
      </w:pPr>
      <w:r w:rsidRPr="00B17359">
        <w:rPr>
          <w:rFonts w:eastAsia="STZhongsong"/>
          <w:bCs/>
        </w:rPr>
        <w:t xml:space="preserve">In lesson 22 we learned why it is scriptural to teach and believe that Jesus is both God and man in one person.  The Son of God took to himself a complete human nature so that he might be our Redeemer.  The </w:t>
      </w:r>
      <w:proofErr w:type="gramStart"/>
      <w:r w:rsidRPr="00B17359">
        <w:rPr>
          <w:rFonts w:eastAsia="STZhongsong"/>
          <w:bCs/>
        </w:rPr>
        <w:t>God-Man</w:t>
      </w:r>
      <w:proofErr w:type="gramEnd"/>
      <w:r w:rsidRPr="00B17359">
        <w:rPr>
          <w:rFonts w:eastAsia="STZhongsong"/>
          <w:bCs/>
        </w:rPr>
        <w:t xml:space="preserve"> received the name, Jesus – Jehovah is our Savior.</w:t>
      </w:r>
      <w:r w:rsidR="00DF2246" w:rsidRPr="00B17359">
        <w:rPr>
          <w:rFonts w:eastAsia="STZhongsong"/>
        </w:rPr>
        <w:t xml:space="preserve"> </w:t>
      </w:r>
    </w:p>
    <w:p w:rsidR="00F31CC9" w:rsidRPr="00B17359" w:rsidRDefault="00DF2246" w:rsidP="00F31CC9">
      <w:pPr>
        <w:ind w:firstLine="360"/>
        <w:rPr>
          <w:rFonts w:eastAsia="STZhongsong"/>
          <w:bCs/>
          <w:lang w:eastAsia="zh-CN"/>
        </w:rPr>
      </w:pPr>
      <w:r w:rsidRPr="00B17359">
        <w:rPr>
          <w:rFonts w:eastAsia="STZhongsong" w:hAnsi="STZhongsong" w:hint="eastAsia"/>
          <w:bCs/>
          <w:lang w:eastAsia="zh-CN"/>
        </w:rPr>
        <w:t>在第</w:t>
      </w:r>
      <w:r w:rsidRPr="00B17359">
        <w:rPr>
          <w:rFonts w:eastAsia="STZhongsong"/>
          <w:bCs/>
          <w:lang w:eastAsia="zh-CN"/>
        </w:rPr>
        <w:t>22</w:t>
      </w:r>
      <w:r w:rsidRPr="00B17359">
        <w:rPr>
          <w:rFonts w:eastAsia="STZhongsong" w:hAnsi="STZhongsong" w:hint="eastAsia"/>
          <w:bCs/>
          <w:lang w:eastAsia="zh-CN"/>
        </w:rPr>
        <w:t>课中，我们学习了为什么圣经教导并相信耶稣是神和人的合一。神的儿子取了一个完全的人的样式，使他可以作我们的救赎者。这位既是神又是人的，得到的名字叫耶稣</w:t>
      </w:r>
      <w:r w:rsidRPr="00B17359">
        <w:rPr>
          <w:rFonts w:eastAsia="STZhongsong"/>
          <w:bCs/>
          <w:lang w:eastAsia="zh-CN"/>
        </w:rPr>
        <w:t>—</w:t>
      </w:r>
      <w:r w:rsidRPr="00B17359">
        <w:rPr>
          <w:rFonts w:eastAsia="STZhongsong" w:hAnsi="STZhongsong" w:hint="eastAsia"/>
          <w:bCs/>
          <w:lang w:eastAsia="zh-CN"/>
        </w:rPr>
        <w:t>意为</w:t>
      </w:r>
      <w:r w:rsidRPr="00B17359">
        <w:rPr>
          <w:rFonts w:eastAsia="STZhongsong"/>
          <w:bCs/>
          <w:lang w:eastAsia="zh-CN"/>
        </w:rPr>
        <w:t>“</w:t>
      </w:r>
      <w:r w:rsidRPr="00B17359">
        <w:rPr>
          <w:rFonts w:eastAsia="STZhongsong" w:hAnsi="STZhongsong" w:hint="eastAsia"/>
          <w:bCs/>
          <w:lang w:eastAsia="zh-CN"/>
        </w:rPr>
        <w:t>耶和华是我们的救主</w:t>
      </w:r>
      <w:r w:rsidRPr="00B17359">
        <w:rPr>
          <w:rFonts w:eastAsia="STZhongsong"/>
          <w:bCs/>
          <w:lang w:eastAsia="zh-CN"/>
        </w:rPr>
        <w:t>”</w:t>
      </w:r>
      <w:r w:rsidRPr="00B17359">
        <w:rPr>
          <w:rFonts w:eastAsia="STZhongsong" w:hAnsi="STZhongsong" w:hint="eastAsia"/>
          <w:bCs/>
          <w:lang w:eastAsia="zh-CN"/>
        </w:rPr>
        <w:t>。</w:t>
      </w:r>
    </w:p>
    <w:p w:rsidR="00DF2246" w:rsidRPr="00B17359" w:rsidRDefault="00F31CC9" w:rsidP="00F31CC9">
      <w:pPr>
        <w:ind w:firstLine="360"/>
        <w:rPr>
          <w:rFonts w:eastAsia="STZhongsong"/>
          <w:bCs/>
          <w:lang w:eastAsia="zh-CN"/>
        </w:rPr>
      </w:pPr>
      <w:r w:rsidRPr="00B17359">
        <w:rPr>
          <w:rFonts w:eastAsia="STZhongsong"/>
          <w:bCs/>
        </w:rPr>
        <w:t xml:space="preserve">Jesus is the one focus of the Bible.  The truth of who Jesus is – this truth is key to the Christian faith.  The human mind is not able to explain this mystery or to accept it.  We accept this truth only by our God-given faith in the unerring Word of God.  </w:t>
      </w:r>
    </w:p>
    <w:p w:rsidR="00F31CC9" w:rsidRPr="00B17359" w:rsidRDefault="00DF2246" w:rsidP="00F31CC9">
      <w:pPr>
        <w:ind w:firstLine="360"/>
        <w:rPr>
          <w:rFonts w:eastAsia="STZhongsong"/>
          <w:bCs/>
          <w:lang w:eastAsia="zh-CN"/>
        </w:rPr>
      </w:pPr>
      <w:r w:rsidRPr="00B17359">
        <w:rPr>
          <w:rFonts w:eastAsia="STZhongsong" w:hAnsi="STZhongsong" w:hint="eastAsia"/>
          <w:bCs/>
          <w:lang w:eastAsia="zh-CN"/>
        </w:rPr>
        <w:t>耶稣是圣经的焦点之一。耶稣是谁的真理</w:t>
      </w:r>
      <w:r w:rsidR="0052180A">
        <w:rPr>
          <w:rFonts w:eastAsia="STZhongsong" w:hAnsi="STZhongsong"/>
          <w:bCs/>
          <w:lang w:eastAsia="zh-CN"/>
        </w:rPr>
        <w:t xml:space="preserve"> </w:t>
      </w:r>
      <w:r w:rsidR="00B17359">
        <w:rPr>
          <w:rFonts w:eastAsia="STZhongsong" w:hAnsi="STZhongsong" w:hint="eastAsia"/>
          <w:bCs/>
          <w:lang w:eastAsia="zh-CN"/>
        </w:rPr>
        <w:t>是基督</w:t>
      </w:r>
      <w:r w:rsidR="0052180A">
        <w:rPr>
          <w:rFonts w:eastAsia="STZhongsong" w:hAnsi="STZhongsong" w:hint="eastAsia"/>
          <w:bCs/>
          <w:lang w:eastAsia="zh-CN"/>
        </w:rPr>
        <w:t>信仰的核心所在</w:t>
      </w:r>
      <w:r w:rsidRPr="00B17359">
        <w:rPr>
          <w:rFonts w:eastAsia="STZhongsong" w:hAnsi="STZhongsong" w:hint="eastAsia"/>
          <w:bCs/>
          <w:lang w:eastAsia="zh-CN"/>
        </w:rPr>
        <w:t>。</w:t>
      </w:r>
      <w:r w:rsidR="00B17359">
        <w:rPr>
          <w:rFonts w:eastAsia="STZhongsong" w:hAnsi="STZhongsong" w:hint="eastAsia"/>
          <w:bCs/>
          <w:lang w:eastAsia="zh-CN"/>
        </w:rPr>
        <w:t>人类的大脑无法解释这一奥秘</w:t>
      </w:r>
      <w:r w:rsidRPr="00B17359">
        <w:rPr>
          <w:rFonts w:eastAsia="STZhongsong" w:hAnsi="STZhongsong" w:hint="eastAsia"/>
          <w:bCs/>
          <w:lang w:eastAsia="zh-CN"/>
        </w:rPr>
        <w:t>，也无法接受它。我们</w:t>
      </w:r>
      <w:r w:rsidR="0052180A">
        <w:rPr>
          <w:rFonts w:eastAsia="STZhongsong" w:hAnsi="STZhongsong" w:hint="eastAsia"/>
          <w:bCs/>
          <w:lang w:eastAsia="zh-CN"/>
        </w:rPr>
        <w:t>只有通过神给我们的信心，相信神的话语正确无误，才能接受这一</w:t>
      </w:r>
      <w:r w:rsidRPr="00B17359">
        <w:rPr>
          <w:rFonts w:eastAsia="STZhongsong" w:hAnsi="STZhongsong" w:hint="eastAsia"/>
          <w:bCs/>
          <w:lang w:eastAsia="zh-CN"/>
        </w:rPr>
        <w:t>真理。</w:t>
      </w:r>
    </w:p>
    <w:p w:rsidR="0052180A" w:rsidRDefault="00F31CC9" w:rsidP="00F31CC9">
      <w:pPr>
        <w:ind w:firstLine="360"/>
        <w:rPr>
          <w:rFonts w:eastAsia="STZhongsong"/>
          <w:bCs/>
          <w:lang w:eastAsia="zh-CN"/>
        </w:rPr>
      </w:pPr>
      <w:r w:rsidRPr="00B17359">
        <w:rPr>
          <w:rFonts w:eastAsia="STZhongsong"/>
          <w:bCs/>
        </w:rPr>
        <w:t xml:space="preserve">There have been many attacks on the fact that Jesus is the </w:t>
      </w:r>
      <w:proofErr w:type="gramStart"/>
      <w:r w:rsidRPr="00B17359">
        <w:rPr>
          <w:rFonts w:eastAsia="STZhongsong"/>
          <w:bCs/>
        </w:rPr>
        <w:t>God-man</w:t>
      </w:r>
      <w:proofErr w:type="gramEnd"/>
      <w:r w:rsidRPr="00B17359">
        <w:rPr>
          <w:rFonts w:eastAsia="STZhongsong"/>
          <w:bCs/>
        </w:rPr>
        <w:t>.  In this lesson we will take a look at some of these attacks on this truth.</w:t>
      </w:r>
    </w:p>
    <w:p w:rsidR="00F31CC9" w:rsidRPr="00B17359" w:rsidRDefault="00DF2246" w:rsidP="00F31CC9">
      <w:pPr>
        <w:ind w:firstLine="360"/>
        <w:rPr>
          <w:rFonts w:eastAsia="STZhongsong"/>
          <w:bCs/>
          <w:lang w:eastAsia="zh-CN"/>
        </w:rPr>
      </w:pPr>
      <w:r w:rsidRPr="00B17359">
        <w:rPr>
          <w:rFonts w:eastAsia="STZhongsong" w:hAnsi="STZhongsong" w:hint="eastAsia"/>
          <w:bCs/>
          <w:lang w:eastAsia="zh-CN"/>
        </w:rPr>
        <w:t>关于耶稣是</w:t>
      </w:r>
      <w:r w:rsidR="0052180A">
        <w:rPr>
          <w:rFonts w:eastAsia="STZhongsong" w:hAnsi="STZhongsong" w:hint="eastAsia"/>
          <w:bCs/>
          <w:lang w:eastAsia="zh-CN"/>
        </w:rPr>
        <w:t>那位既是神又是人的事实，</w:t>
      </w:r>
      <w:r w:rsidRPr="00B17359">
        <w:rPr>
          <w:rFonts w:eastAsia="STZhongsong" w:hAnsi="STZhongsong" w:hint="eastAsia"/>
          <w:bCs/>
          <w:lang w:eastAsia="zh-CN"/>
        </w:rPr>
        <w:t>已经有</w:t>
      </w:r>
      <w:r w:rsidR="0052180A">
        <w:rPr>
          <w:rFonts w:eastAsia="STZhongsong" w:hAnsi="STZhongsong" w:hint="eastAsia"/>
          <w:bCs/>
          <w:lang w:eastAsia="zh-CN"/>
        </w:rPr>
        <w:t>了</w:t>
      </w:r>
      <w:r w:rsidRPr="00B17359">
        <w:rPr>
          <w:rFonts w:eastAsia="STZhongsong" w:hAnsi="STZhongsong" w:hint="eastAsia"/>
          <w:bCs/>
          <w:lang w:eastAsia="zh-CN"/>
        </w:rPr>
        <w:t>很多攻击。在这节课中，我们将看</w:t>
      </w:r>
      <w:r w:rsidR="0052180A">
        <w:rPr>
          <w:rFonts w:eastAsia="STZhongsong" w:hAnsi="STZhongsong" w:hint="eastAsia"/>
          <w:bCs/>
          <w:lang w:eastAsia="zh-CN"/>
        </w:rPr>
        <w:t>到那</w:t>
      </w:r>
      <w:r w:rsidRPr="00B17359">
        <w:rPr>
          <w:rFonts w:eastAsia="STZhongsong" w:hAnsi="STZhongsong" w:hint="eastAsia"/>
          <w:bCs/>
          <w:lang w:eastAsia="zh-CN"/>
        </w:rPr>
        <w:t>些对这一真理的攻击。</w:t>
      </w:r>
    </w:p>
    <w:p w:rsidR="00F31CC9" w:rsidRPr="00B17359" w:rsidRDefault="00F31CC9" w:rsidP="00F31CC9">
      <w:pPr>
        <w:ind w:firstLine="360"/>
        <w:rPr>
          <w:rFonts w:eastAsia="STZhongsong"/>
          <w:bCs/>
          <w:lang w:eastAsia="zh-CN"/>
        </w:rPr>
      </w:pPr>
      <w:r w:rsidRPr="00B17359">
        <w:rPr>
          <w:rFonts w:eastAsia="STZhongsong"/>
          <w:bCs/>
          <w:lang w:eastAsia="zh-CN"/>
        </w:rPr>
        <w:t xml:space="preserve">   </w:t>
      </w:r>
    </w:p>
    <w:p w:rsidR="00F31CC9" w:rsidRDefault="00F31CC9" w:rsidP="00F31CC9">
      <w:pPr>
        <w:rPr>
          <w:rFonts w:eastAsia="STZhongsong"/>
          <w:bCs/>
          <w:lang w:eastAsia="zh-CN"/>
        </w:rPr>
      </w:pPr>
      <w:r w:rsidRPr="00B17359">
        <w:rPr>
          <w:rFonts w:eastAsia="STZhongsong"/>
          <w:bCs/>
        </w:rPr>
        <w:t>The lessons of this unit are as follows:</w:t>
      </w:r>
    </w:p>
    <w:p w:rsidR="00635446" w:rsidRPr="00B17359" w:rsidRDefault="00635446" w:rsidP="00F31CC9">
      <w:pPr>
        <w:rPr>
          <w:rFonts w:eastAsia="STZhongsong"/>
          <w:bCs/>
          <w:lang w:eastAsia="zh-CN"/>
        </w:rPr>
      </w:pPr>
      <w:r>
        <w:rPr>
          <w:rFonts w:eastAsia="STZhongsong" w:hint="eastAsia"/>
          <w:bCs/>
          <w:lang w:eastAsia="zh-CN"/>
        </w:rPr>
        <w:t>本单元的课程内容如下：</w:t>
      </w:r>
    </w:p>
    <w:p w:rsidR="00F31CC9" w:rsidRDefault="00F31CC9" w:rsidP="00F31CC9">
      <w:pPr>
        <w:ind w:firstLine="360"/>
        <w:jc w:val="center"/>
        <w:rPr>
          <w:rFonts w:eastAsia="STZhongsong"/>
          <w:bCs/>
          <w:lang w:eastAsia="zh-CN"/>
        </w:rPr>
      </w:pPr>
      <w:r w:rsidRPr="00B17359">
        <w:rPr>
          <w:rFonts w:eastAsia="STZhongsong"/>
          <w:bCs/>
        </w:rPr>
        <w:t>The Saving Grace of God in Christ (Lesson 21 – Chapter 10)</w:t>
      </w:r>
    </w:p>
    <w:p w:rsidR="00635446" w:rsidRPr="00B17359" w:rsidRDefault="00635446" w:rsidP="00F31CC9">
      <w:pPr>
        <w:ind w:firstLine="360"/>
        <w:jc w:val="center"/>
        <w:rPr>
          <w:rFonts w:eastAsia="STZhongsong"/>
          <w:bCs/>
          <w:lang w:eastAsia="zh-CN"/>
        </w:rPr>
      </w:pPr>
      <w:r>
        <w:rPr>
          <w:rFonts w:eastAsia="STZhongsong" w:hint="eastAsia"/>
          <w:bCs/>
          <w:lang w:eastAsia="zh-CN"/>
        </w:rPr>
        <w:t>神在基督里的救赎恩典（第</w:t>
      </w:r>
      <w:r>
        <w:rPr>
          <w:rFonts w:eastAsia="STZhongsong"/>
          <w:bCs/>
          <w:lang w:eastAsia="zh-CN"/>
        </w:rPr>
        <w:t>21</w:t>
      </w:r>
      <w:r>
        <w:rPr>
          <w:rFonts w:eastAsia="STZhongsong" w:hint="eastAsia"/>
          <w:bCs/>
          <w:lang w:eastAsia="zh-CN"/>
        </w:rPr>
        <w:t>课</w:t>
      </w:r>
      <w:r>
        <w:rPr>
          <w:rFonts w:eastAsia="STZhongsong"/>
          <w:bCs/>
          <w:lang w:eastAsia="zh-CN"/>
        </w:rPr>
        <w:t>——</w:t>
      </w:r>
      <w:r>
        <w:rPr>
          <w:rFonts w:eastAsia="STZhongsong" w:hint="eastAsia"/>
          <w:bCs/>
          <w:lang w:eastAsia="zh-CN"/>
        </w:rPr>
        <w:t>第</w:t>
      </w:r>
      <w:r>
        <w:rPr>
          <w:rFonts w:eastAsia="STZhongsong"/>
          <w:bCs/>
          <w:lang w:eastAsia="zh-CN"/>
        </w:rPr>
        <w:t>10</w:t>
      </w:r>
      <w:r>
        <w:rPr>
          <w:rFonts w:eastAsia="STZhongsong" w:hint="eastAsia"/>
          <w:bCs/>
          <w:lang w:eastAsia="zh-CN"/>
        </w:rPr>
        <w:t>章）</w:t>
      </w:r>
    </w:p>
    <w:p w:rsidR="00F31CC9" w:rsidRDefault="00F31CC9" w:rsidP="00F31CC9">
      <w:pPr>
        <w:ind w:firstLine="360"/>
        <w:jc w:val="center"/>
        <w:rPr>
          <w:rFonts w:eastAsia="STZhongsong"/>
          <w:b/>
          <w:lang w:eastAsia="zh-CN"/>
        </w:rPr>
      </w:pPr>
      <w:r w:rsidRPr="00B17359">
        <w:rPr>
          <w:rFonts w:eastAsia="STZhongsong"/>
          <w:b/>
        </w:rPr>
        <w:t>The Person of Jesus Christ (Lesson</w:t>
      </w:r>
      <w:r w:rsidRPr="00B17359">
        <w:rPr>
          <w:rFonts w:eastAsia="STZhongsong"/>
          <w:bCs/>
        </w:rPr>
        <w:t>s</w:t>
      </w:r>
      <w:r w:rsidRPr="00B17359">
        <w:rPr>
          <w:rFonts w:eastAsia="STZhongsong"/>
          <w:b/>
        </w:rPr>
        <w:t xml:space="preserve"> </w:t>
      </w:r>
      <w:r w:rsidRPr="00B17359">
        <w:rPr>
          <w:rFonts w:eastAsia="STZhongsong"/>
          <w:bCs/>
        </w:rPr>
        <w:t>22,</w:t>
      </w:r>
      <w:r w:rsidRPr="00B17359">
        <w:rPr>
          <w:rFonts w:eastAsia="STZhongsong"/>
          <w:b/>
        </w:rPr>
        <w:t xml:space="preserve"> 23, </w:t>
      </w:r>
      <w:r w:rsidRPr="00B17359">
        <w:rPr>
          <w:rFonts w:eastAsia="STZhongsong"/>
          <w:bCs/>
        </w:rPr>
        <w:t>24</w:t>
      </w:r>
      <w:r w:rsidRPr="00B17359">
        <w:rPr>
          <w:rFonts w:eastAsia="STZhongsong"/>
          <w:b/>
        </w:rPr>
        <w:t xml:space="preserve"> – Chapter 11)</w:t>
      </w:r>
    </w:p>
    <w:p w:rsidR="00635446" w:rsidRPr="00B17359" w:rsidRDefault="00635446" w:rsidP="00F31CC9">
      <w:pPr>
        <w:ind w:firstLine="360"/>
        <w:jc w:val="center"/>
        <w:rPr>
          <w:rFonts w:eastAsia="STZhongsong"/>
          <w:b/>
          <w:lang w:eastAsia="zh-CN"/>
        </w:rPr>
      </w:pPr>
      <w:r>
        <w:rPr>
          <w:rFonts w:eastAsia="STZhongsong" w:hint="eastAsia"/>
          <w:b/>
          <w:lang w:eastAsia="zh-CN"/>
        </w:rPr>
        <w:t>耶稣基督</w:t>
      </w:r>
      <w:r w:rsidR="00C04ABD">
        <w:rPr>
          <w:rFonts w:eastAsia="STZhongsong" w:hint="eastAsia"/>
          <w:b/>
          <w:lang w:eastAsia="zh-CN"/>
        </w:rPr>
        <w:t>的人性</w:t>
      </w:r>
      <w:r>
        <w:rPr>
          <w:rFonts w:eastAsia="STZhongsong" w:hint="eastAsia"/>
          <w:b/>
          <w:lang w:eastAsia="zh-CN"/>
        </w:rPr>
        <w:t>（第</w:t>
      </w:r>
      <w:r w:rsidRPr="00B17359">
        <w:rPr>
          <w:rFonts w:eastAsia="STZhongsong"/>
          <w:bCs/>
          <w:lang w:eastAsia="zh-CN"/>
        </w:rPr>
        <w:t>22,</w:t>
      </w:r>
      <w:r w:rsidRPr="00B17359">
        <w:rPr>
          <w:rFonts w:eastAsia="STZhongsong"/>
          <w:b/>
          <w:lang w:eastAsia="zh-CN"/>
        </w:rPr>
        <w:t xml:space="preserve"> 23, </w:t>
      </w:r>
      <w:r w:rsidRPr="00B17359">
        <w:rPr>
          <w:rFonts w:eastAsia="STZhongsong"/>
          <w:bCs/>
          <w:lang w:eastAsia="zh-CN"/>
        </w:rPr>
        <w:t>24</w:t>
      </w:r>
      <w:r w:rsidRPr="00B17359">
        <w:rPr>
          <w:rFonts w:eastAsia="STZhongsong"/>
          <w:b/>
          <w:lang w:eastAsia="zh-CN"/>
        </w:rPr>
        <w:t xml:space="preserve"> </w:t>
      </w:r>
      <w:r>
        <w:rPr>
          <w:rFonts w:eastAsia="STZhongsong" w:hint="eastAsia"/>
          <w:b/>
          <w:lang w:eastAsia="zh-CN"/>
        </w:rPr>
        <w:t>课</w:t>
      </w:r>
      <w:r w:rsidRPr="00B17359">
        <w:rPr>
          <w:rFonts w:eastAsia="STZhongsong"/>
          <w:b/>
          <w:lang w:eastAsia="zh-CN"/>
        </w:rPr>
        <w:t xml:space="preserve">– </w:t>
      </w:r>
      <w:r>
        <w:rPr>
          <w:rFonts w:eastAsia="STZhongsong" w:hint="eastAsia"/>
          <w:b/>
          <w:lang w:eastAsia="zh-CN"/>
        </w:rPr>
        <w:t>第</w:t>
      </w:r>
      <w:r w:rsidRPr="00B17359">
        <w:rPr>
          <w:rFonts w:eastAsia="STZhongsong"/>
          <w:b/>
          <w:lang w:eastAsia="zh-CN"/>
        </w:rPr>
        <w:t xml:space="preserve"> 11</w:t>
      </w:r>
      <w:r>
        <w:rPr>
          <w:rFonts w:eastAsia="STZhongsong" w:hint="eastAsia"/>
          <w:b/>
          <w:lang w:eastAsia="zh-CN"/>
        </w:rPr>
        <w:t>章）</w:t>
      </w:r>
    </w:p>
    <w:p w:rsidR="00F31CC9" w:rsidRDefault="00F31CC9" w:rsidP="00F31CC9">
      <w:pPr>
        <w:ind w:firstLine="360"/>
        <w:jc w:val="center"/>
        <w:rPr>
          <w:rFonts w:eastAsia="STZhongsong"/>
          <w:bCs/>
          <w:lang w:eastAsia="zh-CN"/>
        </w:rPr>
      </w:pPr>
      <w:r w:rsidRPr="00B17359">
        <w:rPr>
          <w:rFonts w:eastAsia="STZhongsong"/>
          <w:bCs/>
        </w:rPr>
        <w:lastRenderedPageBreak/>
        <w:t>The States of Humiliation and Exaltation in Christ’s Life (Lessons 25-26 – Chapter 12)</w:t>
      </w:r>
    </w:p>
    <w:p w:rsidR="00635446" w:rsidRPr="00B17359" w:rsidRDefault="00635446" w:rsidP="00F31CC9">
      <w:pPr>
        <w:ind w:firstLine="360"/>
        <w:jc w:val="center"/>
        <w:rPr>
          <w:rFonts w:eastAsia="STZhongsong"/>
          <w:bCs/>
          <w:lang w:eastAsia="zh-CN"/>
        </w:rPr>
      </w:pPr>
      <w:r>
        <w:rPr>
          <w:rFonts w:eastAsia="STZhongsong" w:hint="eastAsia"/>
          <w:bCs/>
          <w:lang w:eastAsia="zh-CN"/>
        </w:rPr>
        <w:t>基督生命中的降卑与升高（第</w:t>
      </w:r>
      <w:r w:rsidRPr="00B17359">
        <w:rPr>
          <w:rFonts w:eastAsia="STZhongsong"/>
          <w:bCs/>
          <w:lang w:eastAsia="zh-CN"/>
        </w:rPr>
        <w:t>25-26</w:t>
      </w:r>
      <w:r>
        <w:rPr>
          <w:rFonts w:eastAsia="STZhongsong" w:hint="eastAsia"/>
          <w:bCs/>
          <w:lang w:eastAsia="zh-CN"/>
        </w:rPr>
        <w:t>课</w:t>
      </w:r>
      <w:r w:rsidRPr="00B17359">
        <w:rPr>
          <w:rFonts w:eastAsia="STZhongsong"/>
          <w:bCs/>
          <w:lang w:eastAsia="zh-CN"/>
        </w:rPr>
        <w:t xml:space="preserve"> –</w:t>
      </w:r>
      <w:r>
        <w:rPr>
          <w:rFonts w:eastAsia="STZhongsong"/>
          <w:bCs/>
          <w:lang w:eastAsia="zh-CN"/>
        </w:rPr>
        <w:t xml:space="preserve"> </w:t>
      </w:r>
      <w:r>
        <w:rPr>
          <w:rFonts w:eastAsia="STZhongsong" w:hint="eastAsia"/>
          <w:bCs/>
          <w:lang w:eastAsia="zh-CN"/>
        </w:rPr>
        <w:t>第</w:t>
      </w:r>
      <w:r w:rsidRPr="00B17359">
        <w:rPr>
          <w:rFonts w:eastAsia="STZhongsong"/>
          <w:bCs/>
          <w:lang w:eastAsia="zh-CN"/>
        </w:rPr>
        <w:t>12</w:t>
      </w:r>
      <w:r>
        <w:rPr>
          <w:rFonts w:eastAsia="STZhongsong" w:hint="eastAsia"/>
          <w:bCs/>
          <w:lang w:eastAsia="zh-CN"/>
        </w:rPr>
        <w:t>章）</w:t>
      </w:r>
    </w:p>
    <w:p w:rsidR="00F31CC9" w:rsidRDefault="00F31CC9" w:rsidP="00F31CC9">
      <w:pPr>
        <w:ind w:firstLine="360"/>
        <w:jc w:val="center"/>
        <w:rPr>
          <w:rFonts w:eastAsia="STZhongsong"/>
          <w:bCs/>
          <w:lang w:eastAsia="zh-CN"/>
        </w:rPr>
      </w:pPr>
      <w:r w:rsidRPr="00B17359">
        <w:rPr>
          <w:rFonts w:eastAsia="STZhongsong"/>
          <w:bCs/>
        </w:rPr>
        <w:t>The Threefold Office of Christ:  Prophet, Priest, and King (Lesson 27 – Chapter 13)</w:t>
      </w:r>
    </w:p>
    <w:p w:rsidR="00635446" w:rsidRPr="00B17359" w:rsidRDefault="00635446" w:rsidP="00F31CC9">
      <w:pPr>
        <w:ind w:firstLine="360"/>
        <w:jc w:val="center"/>
        <w:rPr>
          <w:rFonts w:eastAsia="STZhongsong"/>
          <w:bCs/>
          <w:lang w:eastAsia="zh-CN"/>
        </w:rPr>
      </w:pPr>
      <w:r>
        <w:rPr>
          <w:rFonts w:eastAsia="STZhongsong" w:hint="eastAsia"/>
          <w:bCs/>
          <w:lang w:eastAsia="zh-CN"/>
        </w:rPr>
        <w:t>基督的三重职位：先知，祭司和君王（第</w:t>
      </w:r>
      <w:r>
        <w:rPr>
          <w:rFonts w:eastAsia="STZhongsong"/>
          <w:bCs/>
          <w:lang w:eastAsia="zh-CN"/>
        </w:rPr>
        <w:t>27</w:t>
      </w:r>
      <w:r>
        <w:rPr>
          <w:rFonts w:eastAsia="STZhongsong" w:hint="eastAsia"/>
          <w:bCs/>
          <w:lang w:eastAsia="zh-CN"/>
        </w:rPr>
        <w:t>课</w:t>
      </w:r>
      <w:r>
        <w:rPr>
          <w:rFonts w:eastAsia="STZhongsong"/>
          <w:bCs/>
          <w:lang w:eastAsia="zh-CN"/>
        </w:rPr>
        <w:t>——</w:t>
      </w:r>
      <w:r>
        <w:rPr>
          <w:rFonts w:eastAsia="STZhongsong" w:hint="eastAsia"/>
          <w:bCs/>
          <w:lang w:eastAsia="zh-CN"/>
        </w:rPr>
        <w:t>第</w:t>
      </w:r>
      <w:r>
        <w:rPr>
          <w:rFonts w:eastAsia="STZhongsong"/>
          <w:bCs/>
          <w:lang w:eastAsia="zh-CN"/>
        </w:rPr>
        <w:t>13</w:t>
      </w:r>
      <w:r>
        <w:rPr>
          <w:rFonts w:eastAsia="STZhongsong" w:hint="eastAsia"/>
          <w:bCs/>
          <w:lang w:eastAsia="zh-CN"/>
        </w:rPr>
        <w:t>章）</w:t>
      </w:r>
    </w:p>
    <w:p w:rsidR="00F31CC9" w:rsidRPr="00B17359" w:rsidRDefault="00F31CC9" w:rsidP="00F31CC9">
      <w:pPr>
        <w:ind w:firstLine="360"/>
        <w:jc w:val="center"/>
        <w:rPr>
          <w:rFonts w:eastAsia="STZhongsong"/>
          <w:b/>
          <w:lang w:eastAsia="zh-CN"/>
        </w:rPr>
      </w:pPr>
    </w:p>
    <w:p w:rsidR="000B101D" w:rsidRPr="000B101D" w:rsidRDefault="00F31CC9" w:rsidP="00F31CC9">
      <w:pPr>
        <w:numPr>
          <w:ilvl w:val="0"/>
          <w:numId w:val="10"/>
        </w:numPr>
        <w:rPr>
          <w:rFonts w:eastAsia="STZhongsong"/>
          <w:b/>
        </w:rPr>
      </w:pPr>
      <w:r w:rsidRPr="00B17359">
        <w:rPr>
          <w:rFonts w:eastAsia="STZhongsong"/>
          <w:b/>
        </w:rPr>
        <w:t>The history of Christianity is filled with the history of Satan’s supporters attacking the person of Jesus Christ and the history of the church’s rejection of these lies.</w:t>
      </w:r>
      <w:r w:rsidR="000B101D" w:rsidRPr="000B101D">
        <w:t xml:space="preserve"> </w:t>
      </w:r>
    </w:p>
    <w:p w:rsidR="00F31CC9" w:rsidRPr="00B17359" w:rsidRDefault="000B101D" w:rsidP="000B101D">
      <w:pPr>
        <w:ind w:left="720"/>
        <w:rPr>
          <w:rFonts w:eastAsia="STZhongsong"/>
          <w:b/>
          <w:lang w:eastAsia="zh-CN"/>
        </w:rPr>
      </w:pPr>
      <w:r w:rsidRPr="000B101D">
        <w:rPr>
          <w:rFonts w:eastAsia="STZhongsong" w:hint="eastAsia"/>
          <w:b/>
          <w:lang w:eastAsia="zh-CN"/>
        </w:rPr>
        <w:t>基督教的历史充满了撒旦的支持者攻击耶稣基督</w:t>
      </w:r>
      <w:r w:rsidR="008F781D">
        <w:rPr>
          <w:rFonts w:eastAsia="STZhongsong" w:hint="eastAsia"/>
          <w:b/>
          <w:lang w:eastAsia="zh-CN"/>
        </w:rPr>
        <w:t>的人性</w:t>
      </w:r>
      <w:r w:rsidR="00172E4E">
        <w:rPr>
          <w:rFonts w:eastAsia="STZhongsong" w:hint="eastAsia"/>
          <w:b/>
          <w:lang w:eastAsia="zh-CN"/>
        </w:rPr>
        <w:t>以及</w:t>
      </w:r>
      <w:r w:rsidRPr="000B101D">
        <w:rPr>
          <w:rFonts w:eastAsia="STZhongsong" w:hint="eastAsia"/>
          <w:b/>
          <w:lang w:eastAsia="zh-CN"/>
        </w:rPr>
        <w:t>教会拒绝这些谎言的历史。</w:t>
      </w:r>
    </w:p>
    <w:p w:rsidR="00F31CC9" w:rsidRPr="00B17359" w:rsidRDefault="000B101D" w:rsidP="00F31CC9">
      <w:pPr>
        <w:ind w:left="360"/>
        <w:rPr>
          <w:rFonts w:eastAsia="STZhongsong"/>
          <w:b/>
          <w:lang w:eastAsia="zh-CN"/>
        </w:rPr>
      </w:pPr>
      <w:r>
        <w:rPr>
          <w:rFonts w:eastAsia="STZhongsong"/>
          <w:b/>
          <w:lang w:eastAsia="zh-CN"/>
        </w:rPr>
        <w:t xml:space="preserve">      </w:t>
      </w:r>
    </w:p>
    <w:p w:rsidR="00172E4E" w:rsidRPr="00172E4E" w:rsidRDefault="00F31CC9" w:rsidP="00F31CC9">
      <w:pPr>
        <w:numPr>
          <w:ilvl w:val="1"/>
          <w:numId w:val="10"/>
        </w:numPr>
        <w:rPr>
          <w:rFonts w:eastAsia="STZhongsong"/>
          <w:b/>
        </w:rPr>
      </w:pPr>
      <w:r w:rsidRPr="00B17359">
        <w:rPr>
          <w:rFonts w:eastAsia="STZhongsong"/>
          <w:b/>
        </w:rPr>
        <w:t>Dr. Martin Luther (1483-1546) stated that Jesus Christ is the target of every false teaching:</w:t>
      </w:r>
      <w:r w:rsidR="00172E4E" w:rsidRPr="00172E4E">
        <w:t xml:space="preserve"> </w:t>
      </w:r>
    </w:p>
    <w:p w:rsidR="00172E4E" w:rsidRDefault="00172E4E" w:rsidP="00172E4E">
      <w:pPr>
        <w:ind w:left="1044"/>
        <w:rPr>
          <w:rFonts w:eastAsia="STZhongsong"/>
          <w:b/>
          <w:lang w:eastAsia="zh-CN"/>
        </w:rPr>
      </w:pPr>
      <w:r w:rsidRPr="00172E4E">
        <w:rPr>
          <w:rFonts w:eastAsia="STZhongsong" w:hint="eastAsia"/>
          <w:b/>
          <w:lang w:eastAsia="zh-CN"/>
        </w:rPr>
        <w:t>马丁路德博士</w:t>
      </w:r>
      <w:r w:rsidRPr="00172E4E">
        <w:rPr>
          <w:rFonts w:eastAsia="STZhongsong"/>
          <w:b/>
          <w:lang w:eastAsia="zh-CN"/>
        </w:rPr>
        <w:t>(1483-1546)</w:t>
      </w:r>
      <w:r w:rsidRPr="00172E4E">
        <w:rPr>
          <w:rFonts w:eastAsia="STZhongsong" w:hint="eastAsia"/>
          <w:b/>
          <w:lang w:eastAsia="zh-CN"/>
        </w:rPr>
        <w:t>指出，耶稣基督是每一个错误教导的目标</w:t>
      </w:r>
      <w:r>
        <w:rPr>
          <w:rFonts w:eastAsia="STZhongsong" w:hint="eastAsia"/>
          <w:b/>
          <w:lang w:eastAsia="zh-CN"/>
        </w:rPr>
        <w:t>：</w:t>
      </w:r>
    </w:p>
    <w:p w:rsidR="00172E4E" w:rsidRDefault="00172E4E" w:rsidP="00172E4E">
      <w:pPr>
        <w:ind w:leftChars="635" w:left="1524"/>
        <w:rPr>
          <w:rFonts w:eastAsia="STZhongsong"/>
          <w:b/>
          <w:lang w:eastAsia="zh-CN"/>
        </w:rPr>
      </w:pPr>
      <w:r w:rsidRPr="00172E4E">
        <w:rPr>
          <w:rFonts w:eastAsia="STZhongsong"/>
          <w:b/>
          <w:lang w:eastAsia="zh-CN"/>
        </w:rPr>
        <w:t>All error, heresy, idolatry, offense, misuse, and evil in the church originally came from despising or losing sight of this article of faith in Jesus Christ. And if one looks at it correctly and clearly, all heresies oppose themselves to this dear article of Jesus Christ.”</w:t>
      </w:r>
    </w:p>
    <w:p w:rsidR="00172E4E" w:rsidRPr="00172E4E" w:rsidRDefault="00172E4E" w:rsidP="00172E4E">
      <w:pPr>
        <w:ind w:leftChars="635" w:left="1524"/>
        <w:rPr>
          <w:rFonts w:eastAsia="STZhongsong"/>
          <w:b/>
          <w:lang w:eastAsia="zh-CN"/>
        </w:rPr>
      </w:pPr>
      <w:r w:rsidRPr="00172E4E">
        <w:rPr>
          <w:rFonts w:eastAsia="STZhongsong"/>
          <w:b/>
          <w:lang w:eastAsia="zh-CN"/>
        </w:rPr>
        <w:t xml:space="preserve"> </w:t>
      </w:r>
      <w:r w:rsidRPr="00172E4E">
        <w:rPr>
          <w:rFonts w:eastAsia="STZhongsong" w:hint="eastAsia"/>
          <w:b/>
          <w:lang w:eastAsia="zh-CN"/>
        </w:rPr>
        <w:t>教会中所有的错误、异端、偶像崇拜、冒犯、误用和邪恶，最初都来自对耶稣基督</w:t>
      </w:r>
      <w:r>
        <w:rPr>
          <w:rFonts w:eastAsia="STZhongsong" w:hint="eastAsia"/>
          <w:b/>
          <w:lang w:eastAsia="zh-CN"/>
        </w:rPr>
        <w:t>的信心这一教义</w:t>
      </w:r>
      <w:r w:rsidRPr="00172E4E">
        <w:rPr>
          <w:rFonts w:eastAsia="STZhongsong" w:hint="eastAsia"/>
          <w:b/>
          <w:lang w:eastAsia="zh-CN"/>
        </w:rPr>
        <w:t>的轻视或忽视。如果我们正确而清晰地看待它，所有的异端邪说都与耶稣基督这一宝贵的信条背道而驰。</w:t>
      </w:r>
    </w:p>
    <w:p w:rsidR="00172E4E" w:rsidRDefault="00172E4E" w:rsidP="00172E4E">
      <w:pPr>
        <w:ind w:leftChars="635" w:left="1524"/>
        <w:rPr>
          <w:lang w:eastAsia="zh-CN"/>
        </w:rPr>
      </w:pPr>
      <w:r w:rsidRPr="00172E4E">
        <w:rPr>
          <w:rFonts w:eastAsia="STZhongsong" w:hint="eastAsia"/>
          <w:b/>
          <w:lang w:eastAsia="zh-CN"/>
        </w:rPr>
        <w:t>…</w:t>
      </w:r>
      <w:r w:rsidRPr="00172E4E">
        <w:rPr>
          <w:rFonts w:eastAsia="STZhongsong"/>
          <w:b/>
          <w:lang w:eastAsia="zh-CN"/>
        </w:rPr>
        <w:t>[Satan] attacks Christ in three lines of battle. One will not let him be God, another will not let him be man, and the third will not let him do what he has done. Each of the three wants to reduce Christ to nothing.”</w:t>
      </w:r>
      <w:r w:rsidRPr="00172E4E">
        <w:t xml:space="preserve"> </w:t>
      </w:r>
    </w:p>
    <w:p w:rsidR="00172E4E" w:rsidRPr="0008102B" w:rsidRDefault="00172E4E" w:rsidP="0008102B">
      <w:pPr>
        <w:ind w:leftChars="635" w:left="1524"/>
        <w:rPr>
          <w:rFonts w:eastAsia="STZhongsong"/>
          <w:b/>
          <w:lang w:eastAsia="zh-CN"/>
        </w:rPr>
      </w:pPr>
      <w:r>
        <w:rPr>
          <w:rFonts w:eastAsia="STZhongsong"/>
          <w:b/>
          <w:lang w:eastAsia="zh-CN"/>
        </w:rPr>
        <w:t>---</w:t>
      </w:r>
      <w:r w:rsidRPr="00172E4E">
        <w:rPr>
          <w:rFonts w:eastAsia="STZhongsong"/>
          <w:b/>
          <w:lang w:eastAsia="zh-CN"/>
        </w:rPr>
        <w:t xml:space="preserve"> [</w:t>
      </w:r>
      <w:r w:rsidRPr="00172E4E">
        <w:rPr>
          <w:rFonts w:eastAsia="STZhongsong" w:hint="eastAsia"/>
          <w:b/>
          <w:lang w:eastAsia="zh-CN"/>
        </w:rPr>
        <w:t>撒旦</w:t>
      </w:r>
      <w:r w:rsidRPr="00172E4E">
        <w:rPr>
          <w:rFonts w:eastAsia="STZhongsong"/>
          <w:b/>
          <w:lang w:eastAsia="zh-CN"/>
        </w:rPr>
        <w:t>]</w:t>
      </w:r>
      <w:r w:rsidRPr="00172E4E">
        <w:rPr>
          <w:rFonts w:eastAsia="STZhongsong" w:hint="eastAsia"/>
          <w:b/>
          <w:lang w:eastAsia="zh-CN"/>
        </w:rPr>
        <w:t>以三种方式攻击基督。一</w:t>
      </w:r>
      <w:r>
        <w:rPr>
          <w:rFonts w:eastAsia="STZhongsong" w:hint="eastAsia"/>
          <w:b/>
          <w:lang w:eastAsia="zh-CN"/>
        </w:rPr>
        <w:t>是</w:t>
      </w:r>
      <w:r w:rsidRPr="00172E4E">
        <w:rPr>
          <w:rFonts w:eastAsia="STZhongsong" w:hint="eastAsia"/>
          <w:b/>
          <w:lang w:eastAsia="zh-CN"/>
        </w:rPr>
        <w:t>不让他</w:t>
      </w:r>
      <w:r>
        <w:rPr>
          <w:rFonts w:eastAsia="STZhongsong" w:hint="eastAsia"/>
          <w:b/>
          <w:lang w:eastAsia="zh-CN"/>
        </w:rPr>
        <w:t>作</w:t>
      </w:r>
      <w:r w:rsidRPr="00172E4E">
        <w:rPr>
          <w:rFonts w:eastAsia="STZhongsong" w:hint="eastAsia"/>
          <w:b/>
          <w:lang w:eastAsia="zh-CN"/>
        </w:rPr>
        <w:t>上帝，另一个</w:t>
      </w:r>
      <w:r>
        <w:rPr>
          <w:rFonts w:eastAsia="STZhongsong" w:hint="eastAsia"/>
          <w:b/>
          <w:lang w:eastAsia="zh-CN"/>
        </w:rPr>
        <w:t>是</w:t>
      </w:r>
      <w:r w:rsidRPr="00172E4E">
        <w:rPr>
          <w:rFonts w:eastAsia="STZhongsong" w:hint="eastAsia"/>
          <w:b/>
          <w:lang w:eastAsia="zh-CN"/>
        </w:rPr>
        <w:t>不让他</w:t>
      </w:r>
      <w:r>
        <w:rPr>
          <w:rFonts w:eastAsia="STZhongsong" w:hint="eastAsia"/>
          <w:b/>
          <w:lang w:eastAsia="zh-CN"/>
        </w:rPr>
        <w:t>作人，第三是</w:t>
      </w:r>
      <w:r w:rsidRPr="00172E4E">
        <w:rPr>
          <w:rFonts w:eastAsia="STZhongsong" w:hint="eastAsia"/>
          <w:b/>
          <w:lang w:eastAsia="zh-CN"/>
        </w:rPr>
        <w:t>不让他做他</w:t>
      </w:r>
      <w:r>
        <w:rPr>
          <w:rFonts w:eastAsia="STZhongsong" w:hint="eastAsia"/>
          <w:b/>
          <w:lang w:eastAsia="zh-CN"/>
        </w:rPr>
        <w:t>已经</w:t>
      </w:r>
      <w:r w:rsidRPr="00172E4E">
        <w:rPr>
          <w:rFonts w:eastAsia="STZhongsong" w:hint="eastAsia"/>
          <w:b/>
          <w:lang w:eastAsia="zh-CN"/>
        </w:rPr>
        <w:t>所做</w:t>
      </w:r>
      <w:r>
        <w:rPr>
          <w:rFonts w:eastAsia="STZhongsong" w:hint="eastAsia"/>
          <w:b/>
          <w:lang w:eastAsia="zh-CN"/>
        </w:rPr>
        <w:t>成了</w:t>
      </w:r>
      <w:r w:rsidRPr="00172E4E">
        <w:rPr>
          <w:rFonts w:eastAsia="STZhongsong" w:hint="eastAsia"/>
          <w:b/>
          <w:lang w:eastAsia="zh-CN"/>
        </w:rPr>
        <w:t>的事。这三个</w:t>
      </w:r>
      <w:r>
        <w:rPr>
          <w:rFonts w:eastAsia="STZhongsong" w:hint="eastAsia"/>
          <w:b/>
          <w:lang w:eastAsia="zh-CN"/>
        </w:rPr>
        <w:t>中的每一个</w:t>
      </w:r>
      <w:r w:rsidRPr="00172E4E">
        <w:rPr>
          <w:rFonts w:eastAsia="STZhongsong" w:hint="eastAsia"/>
          <w:b/>
          <w:lang w:eastAsia="zh-CN"/>
        </w:rPr>
        <w:t>都想把基督降为虚无。</w:t>
      </w:r>
    </w:p>
    <w:p w:rsidR="00F31CC9" w:rsidRPr="00B17359" w:rsidRDefault="00F31CC9" w:rsidP="00F31CC9">
      <w:pPr>
        <w:ind w:left="1440" w:firstLine="720"/>
        <w:jc w:val="both"/>
        <w:rPr>
          <w:rFonts w:eastAsia="STZhongsong"/>
          <w:iCs/>
          <w:color w:val="000000"/>
          <w:shd w:val="clear" w:color="auto" w:fill="FFFFFF"/>
          <w:lang w:eastAsia="zh-CN"/>
        </w:rPr>
      </w:pPr>
    </w:p>
    <w:p w:rsidR="00F31CC9" w:rsidRPr="00B17359" w:rsidRDefault="00F31CC9" w:rsidP="00F31CC9">
      <w:pPr>
        <w:ind w:left="360"/>
        <w:rPr>
          <w:rFonts w:eastAsia="STZhongsong"/>
          <w:b/>
          <w:lang w:eastAsia="zh-CN"/>
        </w:rPr>
      </w:pPr>
    </w:p>
    <w:p w:rsidR="00172E4E" w:rsidRDefault="00F31CC9" w:rsidP="00F31CC9">
      <w:pPr>
        <w:numPr>
          <w:ilvl w:val="1"/>
          <w:numId w:val="10"/>
        </w:numPr>
        <w:rPr>
          <w:rFonts w:eastAsia="STZhongsong"/>
          <w:b/>
        </w:rPr>
      </w:pPr>
      <w:r w:rsidRPr="00B17359">
        <w:rPr>
          <w:rFonts w:eastAsia="STZhongsong"/>
          <w:b/>
        </w:rPr>
        <w:t xml:space="preserve">Wilbert </w:t>
      </w:r>
      <w:proofErr w:type="spellStart"/>
      <w:r w:rsidRPr="00B17359">
        <w:rPr>
          <w:rFonts w:eastAsia="STZhongsong"/>
          <w:b/>
        </w:rPr>
        <w:t>Gawrisch</w:t>
      </w:r>
      <w:proofErr w:type="spellEnd"/>
      <w:r w:rsidRPr="00B17359">
        <w:rPr>
          <w:rStyle w:val="FootnoteReference"/>
          <w:rFonts w:eastAsia="STZhongsong"/>
          <w:b/>
          <w:vertAlign w:val="superscript"/>
        </w:rPr>
        <w:footnoteReference w:id="1"/>
      </w:r>
      <w:r w:rsidRPr="00B17359">
        <w:rPr>
          <w:rFonts w:eastAsia="STZhongsong"/>
          <w:b/>
        </w:rPr>
        <w:t xml:space="preserve"> reminds us of the challenge we face as we speak about the fact that Jesus is true God and True Man in one Person:</w:t>
      </w:r>
      <w:r w:rsidR="00172E4E" w:rsidRPr="00172E4E">
        <w:t xml:space="preserve"> </w:t>
      </w:r>
      <w:r w:rsidR="00172E4E" w:rsidRPr="00172E4E">
        <w:rPr>
          <w:rFonts w:eastAsia="STZhongsong"/>
          <w:b/>
        </w:rPr>
        <w:t xml:space="preserve">Wilbert </w:t>
      </w:r>
      <w:proofErr w:type="spellStart"/>
      <w:r w:rsidR="00172E4E" w:rsidRPr="00172E4E">
        <w:rPr>
          <w:rFonts w:eastAsia="STZhongsong"/>
          <w:b/>
        </w:rPr>
        <w:t>Gawrisch</w:t>
      </w:r>
      <w:proofErr w:type="spellEnd"/>
    </w:p>
    <w:p w:rsidR="00F31CC9" w:rsidRPr="00B17359" w:rsidRDefault="005F3D70" w:rsidP="00172E4E">
      <w:pPr>
        <w:ind w:left="1044"/>
        <w:rPr>
          <w:rFonts w:eastAsia="STZhongsong"/>
          <w:b/>
          <w:lang w:eastAsia="zh-CN"/>
        </w:rPr>
      </w:pPr>
      <w:r>
        <w:rPr>
          <w:rFonts w:eastAsia="STZhongsong" w:hint="eastAsia"/>
          <w:b/>
          <w:lang w:eastAsia="zh-CN"/>
        </w:rPr>
        <w:t>威尔伯特</w:t>
      </w:r>
      <w:r>
        <w:rPr>
          <w:rFonts w:eastAsia="STZhongsong"/>
          <w:b/>
          <w:lang w:eastAsia="zh-CN"/>
        </w:rPr>
        <w:t>-</w:t>
      </w:r>
      <w:r>
        <w:rPr>
          <w:rFonts w:eastAsia="STZhongsong" w:hint="eastAsia"/>
          <w:b/>
          <w:lang w:eastAsia="zh-CN"/>
        </w:rPr>
        <w:t>加略斯（</w:t>
      </w:r>
      <w:r w:rsidRPr="00B17359">
        <w:rPr>
          <w:rFonts w:eastAsia="STZhongsong"/>
          <w:b/>
          <w:lang w:eastAsia="zh-CN"/>
        </w:rPr>
        <w:t xml:space="preserve">Wilbert </w:t>
      </w:r>
      <w:proofErr w:type="spellStart"/>
      <w:r w:rsidRPr="00B17359">
        <w:rPr>
          <w:rFonts w:eastAsia="STZhongsong"/>
          <w:b/>
          <w:lang w:eastAsia="zh-CN"/>
        </w:rPr>
        <w:t>Gawrisch</w:t>
      </w:r>
      <w:proofErr w:type="spellEnd"/>
      <w:r>
        <w:rPr>
          <w:rFonts w:eastAsia="STZhongsong" w:hint="eastAsia"/>
          <w:b/>
          <w:lang w:eastAsia="zh-CN"/>
        </w:rPr>
        <w:t>）</w:t>
      </w:r>
      <w:r w:rsidR="00172E4E" w:rsidRPr="00172E4E">
        <w:rPr>
          <w:rFonts w:eastAsia="STZhongsong" w:hint="eastAsia"/>
          <w:b/>
          <w:lang w:eastAsia="zh-CN"/>
        </w:rPr>
        <w:t>提醒我们，当我们谈论耶稣是真神</w:t>
      </w:r>
      <w:r w:rsidR="00D00D91">
        <w:rPr>
          <w:rFonts w:eastAsia="STZhongsong" w:hint="eastAsia"/>
          <w:b/>
          <w:lang w:eastAsia="zh-CN"/>
        </w:rPr>
        <w:t>与真</w:t>
      </w:r>
      <w:r w:rsidR="00D10CB1">
        <w:rPr>
          <w:rFonts w:eastAsia="STZhongsong"/>
          <w:b/>
          <w:lang w:eastAsia="zh-CN"/>
        </w:rPr>
        <w:t xml:space="preserve"> </w:t>
      </w:r>
      <w:r w:rsidR="00D00D91">
        <w:rPr>
          <w:rFonts w:eastAsia="STZhongsong" w:hint="eastAsia"/>
          <w:b/>
          <w:lang w:eastAsia="zh-CN"/>
        </w:rPr>
        <w:t>人于一体时</w:t>
      </w:r>
      <w:r w:rsidR="00172E4E" w:rsidRPr="00172E4E">
        <w:rPr>
          <w:rFonts w:eastAsia="STZhongsong" w:hint="eastAsia"/>
          <w:b/>
          <w:lang w:eastAsia="zh-CN"/>
        </w:rPr>
        <w:t>，我们</w:t>
      </w:r>
      <w:r w:rsidR="00D00D91">
        <w:rPr>
          <w:rFonts w:eastAsia="STZhongsong" w:hint="eastAsia"/>
          <w:b/>
          <w:lang w:eastAsia="zh-CN"/>
        </w:rPr>
        <w:t>会遇到</w:t>
      </w:r>
      <w:r w:rsidR="00172E4E" w:rsidRPr="00172E4E">
        <w:rPr>
          <w:rFonts w:eastAsia="STZhongsong" w:hint="eastAsia"/>
          <w:b/>
          <w:lang w:eastAsia="zh-CN"/>
        </w:rPr>
        <w:t>的挑战</w:t>
      </w:r>
      <w:r w:rsidR="00D00D91">
        <w:rPr>
          <w:rFonts w:eastAsia="STZhongsong" w:hint="eastAsia"/>
          <w:b/>
          <w:lang w:eastAsia="zh-CN"/>
        </w:rPr>
        <w:t>。</w:t>
      </w:r>
    </w:p>
    <w:p w:rsidR="00F31CC9" w:rsidRPr="00B17359" w:rsidRDefault="00F31CC9" w:rsidP="00F31CC9">
      <w:pPr>
        <w:ind w:left="684"/>
        <w:rPr>
          <w:rFonts w:eastAsia="STZhongsong"/>
          <w:b/>
          <w:lang w:eastAsia="zh-CN"/>
        </w:rPr>
      </w:pPr>
    </w:p>
    <w:p w:rsidR="00D00D91" w:rsidRDefault="00F31CC9" w:rsidP="001F02F3">
      <w:pPr>
        <w:ind w:left="1440"/>
        <w:rPr>
          <w:rFonts w:eastAsia="STZhongsong"/>
          <w:bCs/>
          <w:lang w:eastAsia="zh-CN"/>
        </w:rPr>
      </w:pPr>
      <w:r w:rsidRPr="00B17359">
        <w:rPr>
          <w:rFonts w:eastAsia="STZhongsong"/>
          <w:bCs/>
        </w:rPr>
        <w:t>“The Word became flesh” (John 1:14).  Four simple words, but what a profound truth they express!  Speaking through his inspired apostle, God here reveals to us a truth that is utterly incomprehensible to our finite human minds.  Here is the mystery of mysteries….</w:t>
      </w:r>
      <w:r w:rsidR="00D00D91" w:rsidRPr="00D00D91">
        <w:rPr>
          <w:rFonts w:eastAsia="STZhongsong"/>
          <w:bCs/>
          <w:lang w:eastAsia="zh-CN"/>
        </w:rPr>
        <w:t xml:space="preserve"> </w:t>
      </w:r>
    </w:p>
    <w:p w:rsidR="00F31CC9" w:rsidRPr="00B17359" w:rsidRDefault="00D00D91" w:rsidP="001F02F3">
      <w:pPr>
        <w:ind w:left="1440"/>
        <w:rPr>
          <w:rFonts w:eastAsia="STZhongsong"/>
          <w:bCs/>
          <w:lang w:eastAsia="zh-CN"/>
        </w:rPr>
      </w:pPr>
      <w:r>
        <w:rPr>
          <w:rFonts w:eastAsia="STZhongsong" w:hint="eastAsia"/>
          <w:bCs/>
          <w:lang w:eastAsia="zh-CN"/>
        </w:rPr>
        <w:lastRenderedPageBreak/>
        <w:t>“</w:t>
      </w:r>
      <w:r w:rsidRPr="00D00D91">
        <w:rPr>
          <w:rFonts w:eastAsia="STZhongsong" w:hint="eastAsia"/>
          <w:bCs/>
          <w:lang w:eastAsia="zh-CN"/>
        </w:rPr>
        <w:t>道成了肉身</w:t>
      </w:r>
      <w:r>
        <w:rPr>
          <w:rFonts w:eastAsia="STZhongsong" w:hint="eastAsia"/>
          <w:bCs/>
          <w:lang w:eastAsia="zh-CN"/>
        </w:rPr>
        <w:t>”</w:t>
      </w:r>
      <w:r w:rsidRPr="00D00D91">
        <w:rPr>
          <w:rFonts w:eastAsia="STZhongsong"/>
          <w:bCs/>
          <w:lang w:eastAsia="zh-CN"/>
        </w:rPr>
        <w:t xml:space="preserve"> (</w:t>
      </w:r>
      <w:r w:rsidRPr="00D00D91">
        <w:rPr>
          <w:rFonts w:eastAsia="STZhongsong" w:hint="eastAsia"/>
          <w:bCs/>
          <w:lang w:eastAsia="zh-CN"/>
        </w:rPr>
        <w:t>约翰福音</w:t>
      </w:r>
      <w:r w:rsidRPr="00D00D91">
        <w:rPr>
          <w:rFonts w:eastAsia="STZhongsong"/>
          <w:bCs/>
          <w:lang w:eastAsia="zh-CN"/>
        </w:rPr>
        <w:t>1:14)</w:t>
      </w:r>
      <w:r w:rsidRPr="00D00D91">
        <w:rPr>
          <w:rFonts w:eastAsia="STZhongsong" w:hint="eastAsia"/>
          <w:bCs/>
          <w:lang w:eastAsia="zh-CN"/>
        </w:rPr>
        <w:t>。简单的</w:t>
      </w:r>
      <w:r w:rsidR="00B82AA9">
        <w:rPr>
          <w:rFonts w:eastAsia="STZhongsong" w:hint="eastAsia"/>
          <w:bCs/>
          <w:lang w:eastAsia="zh-CN"/>
        </w:rPr>
        <w:t>几个</w:t>
      </w:r>
      <w:r w:rsidRPr="00D00D91">
        <w:rPr>
          <w:rFonts w:eastAsia="STZhongsong" w:hint="eastAsia"/>
          <w:bCs/>
          <w:lang w:eastAsia="zh-CN"/>
        </w:rPr>
        <w:t>字，却表达了多么深刻的真理</w:t>
      </w:r>
      <w:r w:rsidR="00B82AA9">
        <w:rPr>
          <w:rFonts w:eastAsia="STZhongsong" w:hint="eastAsia"/>
          <w:bCs/>
          <w:lang w:eastAsia="zh-CN"/>
        </w:rPr>
        <w:t>！在这里，神藉着</w:t>
      </w:r>
      <w:r w:rsidRPr="00D00D91">
        <w:rPr>
          <w:rFonts w:eastAsia="STZhongsong" w:hint="eastAsia"/>
          <w:bCs/>
          <w:lang w:eastAsia="zh-CN"/>
        </w:rPr>
        <w:t>他受默示的使徒，向我们显明一个真理，这真理是我们有限的人类头脑完全无法理解的。这就是神</w:t>
      </w:r>
      <w:r w:rsidR="00B82AA9">
        <w:rPr>
          <w:rFonts w:eastAsia="STZhongsong" w:hint="eastAsia"/>
          <w:bCs/>
          <w:lang w:eastAsia="zh-CN"/>
        </w:rPr>
        <w:t>奥</w:t>
      </w:r>
      <w:r w:rsidRPr="00D00D91">
        <w:rPr>
          <w:rFonts w:eastAsia="STZhongsong" w:hint="eastAsia"/>
          <w:bCs/>
          <w:lang w:eastAsia="zh-CN"/>
        </w:rPr>
        <w:t>秘中的</w:t>
      </w:r>
      <w:r w:rsidR="00B82AA9">
        <w:rPr>
          <w:rFonts w:eastAsia="STZhongsong" w:hint="eastAsia"/>
          <w:bCs/>
          <w:lang w:eastAsia="zh-CN"/>
        </w:rPr>
        <w:t>奥秘</w:t>
      </w:r>
      <w:r w:rsidR="00B82AA9">
        <w:rPr>
          <w:rFonts w:eastAsia="STZhongsong"/>
          <w:bCs/>
          <w:lang w:eastAsia="zh-CN"/>
        </w:rPr>
        <w:t>---</w:t>
      </w:r>
    </w:p>
    <w:p w:rsidR="00F31CC9" w:rsidRPr="00B17359" w:rsidRDefault="00F31CC9" w:rsidP="001F02F3">
      <w:pPr>
        <w:ind w:left="1440"/>
        <w:rPr>
          <w:rFonts w:eastAsia="STZhongsong"/>
          <w:bCs/>
        </w:rPr>
      </w:pPr>
      <w:r w:rsidRPr="00B17359">
        <w:rPr>
          <w:rFonts w:eastAsia="STZhongsong"/>
          <w:bCs/>
          <w:lang w:eastAsia="zh-CN"/>
        </w:rPr>
        <w:t xml:space="preserve">…What happened when the divine, eternal Word became flesh (John 1:14) was a unique occurrence.  </w:t>
      </w:r>
      <w:r w:rsidRPr="00B17359">
        <w:rPr>
          <w:rFonts w:eastAsia="STZhongsong"/>
          <w:bCs/>
        </w:rPr>
        <w:t xml:space="preserve">It has no parallel in all creation.  From the moment of his conception…and to all eternity, his divine nature and human nature are inseparably linked…. (W. </w:t>
      </w:r>
      <w:proofErr w:type="spellStart"/>
      <w:r w:rsidRPr="00B17359">
        <w:rPr>
          <w:rFonts w:eastAsia="STZhongsong"/>
          <w:bCs/>
        </w:rPr>
        <w:t>Gawrisch</w:t>
      </w:r>
      <w:proofErr w:type="spellEnd"/>
      <w:r w:rsidRPr="00B17359">
        <w:rPr>
          <w:rFonts w:eastAsia="STZhongsong"/>
          <w:bCs/>
        </w:rPr>
        <w:t>, “</w:t>
      </w:r>
      <w:r w:rsidRPr="00B17359">
        <w:rPr>
          <w:rFonts w:eastAsia="STZhongsong"/>
          <w:b/>
        </w:rPr>
        <w:t>Who is Jesus Christ?”</w:t>
      </w:r>
      <w:r w:rsidRPr="00B17359">
        <w:rPr>
          <w:rFonts w:eastAsia="STZhongsong"/>
          <w:bCs/>
        </w:rPr>
        <w:t xml:space="preserve"> NPH, 2002, pages 15 and 18)</w:t>
      </w:r>
    </w:p>
    <w:p w:rsidR="00F31CC9" w:rsidRPr="00B17359" w:rsidRDefault="00B82AA9" w:rsidP="00F31CC9">
      <w:pPr>
        <w:rPr>
          <w:rFonts w:eastAsia="STZhongsong"/>
          <w:bCs/>
          <w:lang w:eastAsia="zh-CN"/>
        </w:rPr>
      </w:pPr>
      <w:r>
        <w:rPr>
          <w:rFonts w:eastAsia="STZhongsong"/>
          <w:bCs/>
          <w:lang w:eastAsia="zh-CN"/>
        </w:rPr>
        <w:tab/>
      </w:r>
      <w:r>
        <w:rPr>
          <w:rFonts w:eastAsia="STZhongsong" w:hint="eastAsia"/>
          <w:bCs/>
          <w:lang w:eastAsia="zh-CN"/>
        </w:rPr>
        <w:t>当神</w:t>
      </w:r>
      <w:r w:rsidR="00D00D91" w:rsidRPr="00D00D91">
        <w:rPr>
          <w:rFonts w:eastAsia="STZhongsong" w:hint="eastAsia"/>
          <w:bCs/>
          <w:lang w:eastAsia="zh-CN"/>
        </w:rPr>
        <w:t>永恒的</w:t>
      </w:r>
      <w:r>
        <w:rPr>
          <w:rFonts w:eastAsia="STZhongsong" w:hint="eastAsia"/>
          <w:bCs/>
          <w:lang w:eastAsia="zh-CN"/>
        </w:rPr>
        <w:t>道</w:t>
      </w:r>
      <w:r w:rsidR="00D00D91" w:rsidRPr="00D00D91">
        <w:rPr>
          <w:rFonts w:eastAsia="STZhongsong" w:hint="eastAsia"/>
          <w:bCs/>
          <w:lang w:eastAsia="zh-CN"/>
        </w:rPr>
        <w:t>成为肉身时</w:t>
      </w:r>
      <w:r w:rsidR="00D00D91" w:rsidRPr="00D00D91">
        <w:rPr>
          <w:rFonts w:eastAsia="STZhongsong"/>
          <w:bCs/>
          <w:lang w:eastAsia="zh-CN"/>
        </w:rPr>
        <w:t>(</w:t>
      </w:r>
      <w:r w:rsidR="00D00D91" w:rsidRPr="00D00D91">
        <w:rPr>
          <w:rFonts w:eastAsia="STZhongsong" w:hint="eastAsia"/>
          <w:bCs/>
          <w:lang w:eastAsia="zh-CN"/>
        </w:rPr>
        <w:t>约翰福音</w:t>
      </w:r>
      <w:r w:rsidR="00D00D91" w:rsidRPr="00D00D91">
        <w:rPr>
          <w:rFonts w:eastAsia="STZhongsong"/>
          <w:bCs/>
          <w:lang w:eastAsia="zh-CN"/>
        </w:rPr>
        <w:t>1:14)</w:t>
      </w:r>
      <w:r w:rsidR="008F781D">
        <w:rPr>
          <w:rFonts w:eastAsia="STZhongsong" w:hint="eastAsia"/>
          <w:bCs/>
          <w:lang w:eastAsia="zh-CN"/>
        </w:rPr>
        <w:t>，</w:t>
      </w:r>
      <w:r w:rsidR="00D00D91" w:rsidRPr="00D00D91">
        <w:rPr>
          <w:rFonts w:eastAsia="STZhongsong" w:hint="eastAsia"/>
          <w:bCs/>
          <w:lang w:eastAsia="zh-CN"/>
        </w:rPr>
        <w:t>发生的事</w:t>
      </w:r>
      <w:r>
        <w:rPr>
          <w:rFonts w:eastAsia="STZhongsong" w:hint="eastAsia"/>
          <w:bCs/>
          <w:lang w:eastAsia="zh-CN"/>
        </w:rPr>
        <w:t>情</w:t>
      </w:r>
      <w:r w:rsidR="002B49E0">
        <w:rPr>
          <w:rFonts w:eastAsia="STZhongsong" w:hint="eastAsia"/>
          <w:bCs/>
          <w:lang w:eastAsia="zh-CN"/>
        </w:rPr>
        <w:t>是独一无二的。</w:t>
      </w:r>
      <w:r w:rsidR="00D00D91" w:rsidRPr="00D00D91">
        <w:rPr>
          <w:rFonts w:eastAsia="STZhongsong" w:hint="eastAsia"/>
          <w:bCs/>
          <w:lang w:eastAsia="zh-CN"/>
        </w:rPr>
        <w:t>在所有的创造中</w:t>
      </w:r>
      <w:r w:rsidR="002B49E0">
        <w:rPr>
          <w:rFonts w:eastAsia="STZhongsong" w:hint="eastAsia"/>
          <w:bCs/>
          <w:lang w:eastAsia="zh-CN"/>
        </w:rPr>
        <w:t>它</w:t>
      </w:r>
      <w:r w:rsidR="00D00D91" w:rsidRPr="00D00D91">
        <w:rPr>
          <w:rFonts w:eastAsia="STZhongsong" w:hint="eastAsia"/>
          <w:bCs/>
          <w:lang w:eastAsia="zh-CN"/>
        </w:rPr>
        <w:t>都是独一无二的。从他</w:t>
      </w:r>
      <w:r>
        <w:rPr>
          <w:rFonts w:eastAsia="STZhongsong" w:hint="eastAsia"/>
          <w:bCs/>
          <w:lang w:eastAsia="zh-CN"/>
        </w:rPr>
        <w:t>成胎</w:t>
      </w:r>
      <w:r w:rsidR="00D00D91" w:rsidRPr="00D00D91">
        <w:rPr>
          <w:rFonts w:eastAsia="STZhongsong" w:hint="eastAsia"/>
          <w:bCs/>
          <w:lang w:eastAsia="zh-CN"/>
        </w:rPr>
        <w:t>的那一刻起，直到永恒，他的神性和人性</w:t>
      </w:r>
      <w:r w:rsidR="002B49E0">
        <w:rPr>
          <w:rFonts w:eastAsia="STZhongsong" w:hint="eastAsia"/>
          <w:bCs/>
          <w:lang w:eastAsia="zh-CN"/>
        </w:rPr>
        <w:t>都</w:t>
      </w:r>
      <w:r w:rsidR="00D00D91" w:rsidRPr="00D00D91">
        <w:rPr>
          <w:rFonts w:eastAsia="STZhongsong" w:hint="eastAsia"/>
          <w:bCs/>
          <w:lang w:eastAsia="zh-CN"/>
        </w:rPr>
        <w:t>是密不可分的。</w:t>
      </w:r>
      <w:r w:rsidR="00D00D91" w:rsidRPr="00D00D91">
        <w:rPr>
          <w:rFonts w:eastAsia="STZhongsong"/>
          <w:bCs/>
          <w:lang w:eastAsia="zh-CN"/>
        </w:rPr>
        <w:t>(</w:t>
      </w:r>
      <w:r w:rsidR="00D00D91" w:rsidRPr="00D00D91">
        <w:rPr>
          <w:rFonts w:eastAsia="STZhongsong" w:hint="eastAsia"/>
          <w:bCs/>
          <w:lang w:eastAsia="zh-CN"/>
        </w:rPr>
        <w:t>加略斯</w:t>
      </w:r>
      <w:r w:rsidR="008F781D">
        <w:rPr>
          <w:rFonts w:eastAsia="STZhongsong" w:hint="eastAsia"/>
          <w:bCs/>
          <w:lang w:eastAsia="zh-CN"/>
        </w:rPr>
        <w:t>：</w:t>
      </w:r>
      <w:r w:rsidR="00D00D91" w:rsidRPr="00D00D91">
        <w:rPr>
          <w:rFonts w:eastAsia="STZhongsong" w:hint="eastAsia"/>
          <w:bCs/>
          <w:lang w:eastAsia="zh-CN"/>
        </w:rPr>
        <w:t>耶稣基督是谁</w:t>
      </w:r>
      <w:r w:rsidR="005F3D70">
        <w:rPr>
          <w:rFonts w:eastAsia="STZhongsong" w:hint="eastAsia"/>
          <w:bCs/>
          <w:lang w:eastAsia="zh-CN"/>
        </w:rPr>
        <w:t>？</w:t>
      </w:r>
      <w:r w:rsidR="005F3D70">
        <w:rPr>
          <w:rFonts w:eastAsia="STZhongsong"/>
          <w:bCs/>
          <w:lang w:eastAsia="zh-CN"/>
        </w:rPr>
        <w:t>NPH</w:t>
      </w:r>
      <w:r w:rsidR="00D00D91" w:rsidRPr="00D00D91">
        <w:rPr>
          <w:rFonts w:eastAsia="STZhongsong" w:hint="eastAsia"/>
          <w:bCs/>
          <w:lang w:eastAsia="zh-CN"/>
        </w:rPr>
        <w:t>，</w:t>
      </w:r>
      <w:r w:rsidR="00D00D91" w:rsidRPr="00D00D91">
        <w:rPr>
          <w:rFonts w:eastAsia="STZhongsong"/>
          <w:bCs/>
          <w:lang w:eastAsia="zh-CN"/>
        </w:rPr>
        <w:t>2002</w:t>
      </w:r>
      <w:r w:rsidR="00D00D91" w:rsidRPr="00D00D91">
        <w:rPr>
          <w:rFonts w:eastAsia="STZhongsong" w:hint="eastAsia"/>
          <w:bCs/>
          <w:lang w:eastAsia="zh-CN"/>
        </w:rPr>
        <w:t>，第</w:t>
      </w:r>
      <w:r w:rsidR="00D00D91" w:rsidRPr="00D00D91">
        <w:rPr>
          <w:rFonts w:eastAsia="STZhongsong"/>
          <w:bCs/>
          <w:lang w:eastAsia="zh-CN"/>
        </w:rPr>
        <w:t>15</w:t>
      </w:r>
      <w:r w:rsidR="00D00D91" w:rsidRPr="00D00D91">
        <w:rPr>
          <w:rFonts w:eastAsia="STZhongsong" w:hint="eastAsia"/>
          <w:bCs/>
          <w:lang w:eastAsia="zh-CN"/>
        </w:rPr>
        <w:t>及</w:t>
      </w:r>
      <w:r w:rsidR="00D00D91" w:rsidRPr="00D00D91">
        <w:rPr>
          <w:rFonts w:eastAsia="STZhongsong"/>
          <w:bCs/>
          <w:lang w:eastAsia="zh-CN"/>
        </w:rPr>
        <w:t>18</w:t>
      </w:r>
      <w:r w:rsidR="00D00D91" w:rsidRPr="00D00D91">
        <w:rPr>
          <w:rFonts w:eastAsia="STZhongsong" w:hint="eastAsia"/>
          <w:bCs/>
          <w:lang w:eastAsia="zh-CN"/>
        </w:rPr>
        <w:t>页</w:t>
      </w:r>
      <w:r w:rsidR="00D00D91" w:rsidRPr="00D00D91">
        <w:rPr>
          <w:rFonts w:eastAsia="STZhongsong"/>
          <w:bCs/>
          <w:lang w:eastAsia="zh-CN"/>
        </w:rPr>
        <w:t>)</w:t>
      </w:r>
    </w:p>
    <w:p w:rsidR="00C744CC" w:rsidRDefault="00F31CC9" w:rsidP="00F31CC9">
      <w:pPr>
        <w:ind w:firstLine="720"/>
        <w:rPr>
          <w:lang w:eastAsia="zh-CN"/>
        </w:rPr>
      </w:pPr>
      <w:r w:rsidRPr="00B17359">
        <w:rPr>
          <w:rFonts w:eastAsia="STZhongsong"/>
          <w:bCs/>
          <w:lang w:eastAsia="zh-CN"/>
        </w:rPr>
        <w:t xml:space="preserve">As we ponder the two natures in Christ, we are thinking about a truth which our human reason will not help us to understand.  </w:t>
      </w:r>
      <w:r w:rsidRPr="00B17359">
        <w:rPr>
          <w:rFonts w:eastAsia="STZhongsong"/>
          <w:bCs/>
        </w:rPr>
        <w:t>It makes as much logical sense as when speaking of a round square or a square triangle.  There is no such thing in our human experiences.  We cannot pour the waters of the ocean into a quart jar.  Neither should we expect to comprehend with our mind how Jesus is true God and true man in one person. We simply believe this truth because the Bible reveals it to us.</w:t>
      </w:r>
      <w:r w:rsidR="00C744CC" w:rsidRPr="00C744CC">
        <w:t xml:space="preserve"> </w:t>
      </w:r>
    </w:p>
    <w:p w:rsidR="00F31CC9" w:rsidRPr="00B17359" w:rsidRDefault="00C744CC" w:rsidP="00F31CC9">
      <w:pPr>
        <w:ind w:firstLine="720"/>
        <w:rPr>
          <w:rFonts w:eastAsia="STZhongsong"/>
          <w:bCs/>
          <w:lang w:eastAsia="zh-CN"/>
        </w:rPr>
      </w:pPr>
      <w:r w:rsidRPr="00C744CC">
        <w:rPr>
          <w:rFonts w:eastAsia="STZhongsong" w:hint="eastAsia"/>
          <w:bCs/>
          <w:lang w:eastAsia="zh-CN"/>
        </w:rPr>
        <w:t>当我们</w:t>
      </w:r>
      <w:r w:rsidR="002B49E0">
        <w:rPr>
          <w:rFonts w:eastAsia="STZhongsong" w:hint="eastAsia"/>
          <w:bCs/>
          <w:lang w:eastAsia="zh-CN"/>
        </w:rPr>
        <w:t>思考</w:t>
      </w:r>
      <w:r w:rsidRPr="00C744CC">
        <w:rPr>
          <w:rFonts w:eastAsia="STZhongsong" w:hint="eastAsia"/>
          <w:bCs/>
          <w:lang w:eastAsia="zh-CN"/>
        </w:rPr>
        <w:t>基督里</w:t>
      </w:r>
      <w:r w:rsidR="002B49E0">
        <w:rPr>
          <w:rFonts w:eastAsia="STZhongsong" w:hint="eastAsia"/>
          <w:bCs/>
          <w:lang w:eastAsia="zh-CN"/>
        </w:rPr>
        <w:t>的</w:t>
      </w:r>
      <w:r w:rsidRPr="00C744CC">
        <w:rPr>
          <w:rFonts w:eastAsia="STZhongsong" w:hint="eastAsia"/>
          <w:bCs/>
          <w:lang w:eastAsia="zh-CN"/>
        </w:rPr>
        <w:t>这两种</w:t>
      </w:r>
      <w:r w:rsidR="002B49E0">
        <w:rPr>
          <w:rFonts w:eastAsia="STZhongsong" w:hint="eastAsia"/>
          <w:bCs/>
          <w:lang w:eastAsia="zh-CN"/>
        </w:rPr>
        <w:t>本性</w:t>
      </w:r>
      <w:r w:rsidRPr="00C744CC">
        <w:rPr>
          <w:rFonts w:eastAsia="STZhongsong" w:hint="eastAsia"/>
          <w:bCs/>
          <w:lang w:eastAsia="zh-CN"/>
        </w:rPr>
        <w:t>时，我们</w:t>
      </w:r>
      <w:r w:rsidR="002B49E0">
        <w:rPr>
          <w:rFonts w:eastAsia="STZhongsong" w:hint="eastAsia"/>
          <w:bCs/>
          <w:lang w:eastAsia="zh-CN"/>
        </w:rPr>
        <w:t>在</w:t>
      </w:r>
      <w:r w:rsidRPr="00C744CC">
        <w:rPr>
          <w:rFonts w:eastAsia="STZhongsong" w:hint="eastAsia"/>
          <w:bCs/>
          <w:lang w:eastAsia="zh-CN"/>
        </w:rPr>
        <w:t>思考</w:t>
      </w:r>
      <w:r w:rsidR="002B49E0">
        <w:rPr>
          <w:rFonts w:eastAsia="STZhongsong" w:hint="eastAsia"/>
          <w:bCs/>
          <w:lang w:eastAsia="zh-CN"/>
        </w:rPr>
        <w:t>一个</w:t>
      </w:r>
      <w:r w:rsidRPr="00C744CC">
        <w:rPr>
          <w:rFonts w:eastAsia="STZhongsong" w:hint="eastAsia"/>
          <w:bCs/>
          <w:lang w:eastAsia="zh-CN"/>
        </w:rPr>
        <w:t>真理</w:t>
      </w:r>
      <w:r w:rsidR="002B49E0">
        <w:rPr>
          <w:rFonts w:eastAsia="STZhongsong" w:hint="eastAsia"/>
          <w:bCs/>
          <w:lang w:eastAsia="zh-CN"/>
        </w:rPr>
        <w:t>，而这</w:t>
      </w:r>
      <w:r w:rsidRPr="00C744CC">
        <w:rPr>
          <w:rFonts w:eastAsia="STZhongsong" w:hint="eastAsia"/>
          <w:bCs/>
          <w:lang w:eastAsia="zh-CN"/>
        </w:rPr>
        <w:t>是我们人类的理性无法帮助我们理解的。它</w:t>
      </w:r>
      <w:r w:rsidR="002B49E0">
        <w:rPr>
          <w:rFonts w:eastAsia="STZhongsong" w:hint="eastAsia"/>
          <w:bCs/>
          <w:lang w:eastAsia="zh-CN"/>
        </w:rPr>
        <w:t>所表示</w:t>
      </w:r>
      <w:r w:rsidRPr="00C744CC">
        <w:rPr>
          <w:rFonts w:eastAsia="STZhongsong" w:hint="eastAsia"/>
          <w:bCs/>
          <w:lang w:eastAsia="zh-CN"/>
        </w:rPr>
        <w:t>的逻辑意义就像</w:t>
      </w:r>
      <w:r w:rsidR="002B49E0">
        <w:rPr>
          <w:rFonts w:eastAsia="STZhongsong" w:hint="eastAsia"/>
          <w:bCs/>
          <w:lang w:eastAsia="zh-CN"/>
        </w:rPr>
        <w:t>我们在说一个圆形</w:t>
      </w:r>
      <w:r w:rsidRPr="00C744CC">
        <w:rPr>
          <w:rFonts w:eastAsia="STZhongsong" w:hint="eastAsia"/>
          <w:bCs/>
          <w:lang w:eastAsia="zh-CN"/>
        </w:rPr>
        <w:t>的正方形</w:t>
      </w:r>
      <w:r w:rsidR="002B49E0">
        <w:rPr>
          <w:rFonts w:eastAsia="STZhongsong" w:hint="eastAsia"/>
          <w:bCs/>
          <w:lang w:eastAsia="zh-CN"/>
        </w:rPr>
        <w:t>，</w:t>
      </w:r>
      <w:r w:rsidRPr="00C744CC">
        <w:rPr>
          <w:rFonts w:eastAsia="STZhongsong" w:hint="eastAsia"/>
          <w:bCs/>
          <w:lang w:eastAsia="zh-CN"/>
        </w:rPr>
        <w:t>或</w:t>
      </w:r>
      <w:r w:rsidR="002B49E0">
        <w:rPr>
          <w:rFonts w:eastAsia="STZhongsong" w:hint="eastAsia"/>
          <w:bCs/>
          <w:lang w:eastAsia="zh-CN"/>
        </w:rPr>
        <w:t>者一个</w:t>
      </w:r>
      <w:r w:rsidRPr="00C744CC">
        <w:rPr>
          <w:rFonts w:eastAsia="STZhongsong" w:hint="eastAsia"/>
          <w:bCs/>
          <w:lang w:eastAsia="zh-CN"/>
        </w:rPr>
        <w:t>正方形的三角形一样。在我们人类的经历中没有这样的事情。我们不能把海洋的水倒进一夸脱</w:t>
      </w:r>
      <w:r w:rsidR="002B49E0">
        <w:rPr>
          <w:rFonts w:eastAsia="STZhongsong" w:hint="eastAsia"/>
          <w:bCs/>
          <w:lang w:eastAsia="zh-CN"/>
        </w:rPr>
        <w:t>容量</w:t>
      </w:r>
      <w:r w:rsidRPr="00C744CC">
        <w:rPr>
          <w:rFonts w:eastAsia="STZhongsong" w:hint="eastAsia"/>
          <w:bCs/>
          <w:lang w:eastAsia="zh-CN"/>
        </w:rPr>
        <w:t>的罐子里。我们也不应该期望用我们的</w:t>
      </w:r>
      <w:r w:rsidR="002B49E0">
        <w:rPr>
          <w:rFonts w:eastAsia="STZhongsong" w:hint="eastAsia"/>
          <w:bCs/>
          <w:lang w:eastAsia="zh-CN"/>
        </w:rPr>
        <w:t>头脑</w:t>
      </w:r>
      <w:r w:rsidRPr="00C744CC">
        <w:rPr>
          <w:rFonts w:eastAsia="STZhongsong" w:hint="eastAsia"/>
          <w:bCs/>
          <w:lang w:eastAsia="zh-CN"/>
        </w:rPr>
        <w:t>去理解耶稣是怎样</w:t>
      </w:r>
      <w:r w:rsidR="002B49E0">
        <w:rPr>
          <w:rFonts w:eastAsia="STZhongsong" w:hint="eastAsia"/>
          <w:bCs/>
          <w:lang w:eastAsia="zh-CN"/>
        </w:rPr>
        <w:t>可以</w:t>
      </w:r>
      <w:r w:rsidRPr="00C744CC">
        <w:rPr>
          <w:rFonts w:eastAsia="STZhongsong" w:hint="eastAsia"/>
          <w:bCs/>
          <w:lang w:eastAsia="zh-CN"/>
        </w:rPr>
        <w:t>在一个人里面</w:t>
      </w:r>
      <w:r w:rsidR="002B49E0">
        <w:rPr>
          <w:rFonts w:eastAsia="STZhongsong" w:hint="eastAsia"/>
          <w:bCs/>
          <w:lang w:eastAsia="zh-CN"/>
        </w:rPr>
        <w:t>既是</w:t>
      </w:r>
      <w:r w:rsidRPr="00C744CC">
        <w:rPr>
          <w:rFonts w:eastAsia="STZhongsong" w:hint="eastAsia"/>
          <w:bCs/>
          <w:lang w:eastAsia="zh-CN"/>
        </w:rPr>
        <w:t>真神</w:t>
      </w:r>
      <w:r w:rsidR="002B49E0">
        <w:rPr>
          <w:rFonts w:eastAsia="STZhongsong" w:hint="eastAsia"/>
          <w:bCs/>
          <w:lang w:eastAsia="zh-CN"/>
        </w:rPr>
        <w:t>又是真人</w:t>
      </w:r>
      <w:r w:rsidRPr="00C744CC">
        <w:rPr>
          <w:rFonts w:eastAsia="STZhongsong" w:hint="eastAsia"/>
          <w:bCs/>
          <w:lang w:eastAsia="zh-CN"/>
        </w:rPr>
        <w:t>。我们之所以相信这个真理，是因为</w:t>
      </w:r>
      <w:r w:rsidR="002B49E0">
        <w:rPr>
          <w:rFonts w:eastAsia="STZhongsong" w:hint="eastAsia"/>
          <w:bCs/>
          <w:lang w:eastAsia="zh-CN"/>
        </w:rPr>
        <w:t>这是</w:t>
      </w:r>
      <w:r w:rsidRPr="00C744CC">
        <w:rPr>
          <w:rFonts w:eastAsia="STZhongsong" w:hint="eastAsia"/>
          <w:bCs/>
          <w:lang w:eastAsia="zh-CN"/>
        </w:rPr>
        <w:t>圣经向我们揭示</w:t>
      </w:r>
      <w:r w:rsidR="002B49E0">
        <w:rPr>
          <w:rFonts w:eastAsia="STZhongsong" w:hint="eastAsia"/>
          <w:bCs/>
          <w:lang w:eastAsia="zh-CN"/>
        </w:rPr>
        <w:t>的</w:t>
      </w:r>
      <w:r w:rsidRPr="00C744CC">
        <w:rPr>
          <w:rFonts w:eastAsia="STZhongsong" w:hint="eastAsia"/>
          <w:bCs/>
          <w:lang w:eastAsia="zh-CN"/>
        </w:rPr>
        <w:t>。</w:t>
      </w:r>
    </w:p>
    <w:p w:rsidR="00F31CC9" w:rsidRPr="00B17359" w:rsidRDefault="00F31CC9" w:rsidP="00F31CC9">
      <w:pPr>
        <w:rPr>
          <w:rFonts w:eastAsia="STZhongsong"/>
          <w:bCs/>
          <w:lang w:eastAsia="zh-CN"/>
        </w:rPr>
      </w:pPr>
    </w:p>
    <w:p w:rsidR="00C744CC" w:rsidRDefault="00F31CC9" w:rsidP="00C744CC">
      <w:pPr>
        <w:ind w:firstLine="720"/>
        <w:rPr>
          <w:lang w:eastAsia="zh-CN"/>
        </w:rPr>
      </w:pPr>
      <w:r w:rsidRPr="00B17359">
        <w:rPr>
          <w:rFonts w:eastAsia="STZhongsong"/>
          <w:bCs/>
        </w:rPr>
        <w:t xml:space="preserve">As we reflect on the two natures in Christ, we are fully </w:t>
      </w:r>
      <w:proofErr w:type="spellStart"/>
      <w:r w:rsidRPr="00B17359">
        <w:rPr>
          <w:rFonts w:eastAsia="STZhongsong"/>
          <w:bCs/>
        </w:rPr>
        <w:t>dependant</w:t>
      </w:r>
      <w:proofErr w:type="spellEnd"/>
      <w:r w:rsidRPr="00B17359">
        <w:rPr>
          <w:rFonts w:eastAsia="STZhongsong"/>
          <w:bCs/>
        </w:rPr>
        <w:t xml:space="preserve"> on the Bible to know anything for sure.  We must not wander from the Scriptures.  We must not add to the Scriptures. We must not take anything away from the Scriptures.  The errors (lies) which have been taught about who Jesus is must be recognized and rejected on the basis of what the Holy Scriptures tell us.</w:t>
      </w:r>
      <w:r w:rsidR="00C744CC" w:rsidRPr="00C744CC">
        <w:t xml:space="preserve"> </w:t>
      </w:r>
    </w:p>
    <w:p w:rsidR="00F31CC9" w:rsidRDefault="00C744CC" w:rsidP="00C744CC">
      <w:pPr>
        <w:ind w:firstLine="720"/>
        <w:rPr>
          <w:rFonts w:eastAsia="STZhongsong"/>
          <w:bCs/>
          <w:lang w:eastAsia="zh-CN"/>
        </w:rPr>
      </w:pPr>
      <w:r w:rsidRPr="00C744CC">
        <w:rPr>
          <w:rFonts w:eastAsia="STZhongsong" w:hint="eastAsia"/>
          <w:bCs/>
          <w:lang w:eastAsia="zh-CN"/>
        </w:rPr>
        <w:t>当我们反思基督的两种本性时，我们完全</w:t>
      </w:r>
      <w:r w:rsidR="002B49E0">
        <w:rPr>
          <w:rFonts w:eastAsia="STZhongsong" w:hint="eastAsia"/>
          <w:bCs/>
          <w:lang w:eastAsia="zh-CN"/>
        </w:rPr>
        <w:t>可以</w:t>
      </w:r>
      <w:r w:rsidRPr="00C744CC">
        <w:rPr>
          <w:rFonts w:eastAsia="STZhongsong" w:hint="eastAsia"/>
          <w:bCs/>
          <w:lang w:eastAsia="zh-CN"/>
        </w:rPr>
        <w:t>依赖圣经来确知一切。我们不能偏离圣经。我们不能在圣经</w:t>
      </w:r>
      <w:r w:rsidR="00BA7A0A">
        <w:rPr>
          <w:rFonts w:eastAsia="STZhongsong" w:hint="eastAsia"/>
          <w:bCs/>
          <w:lang w:eastAsia="zh-CN"/>
        </w:rPr>
        <w:t>以外</w:t>
      </w:r>
      <w:r w:rsidRPr="00C744CC">
        <w:rPr>
          <w:rFonts w:eastAsia="STZhongsong" w:hint="eastAsia"/>
          <w:bCs/>
          <w:lang w:eastAsia="zh-CN"/>
        </w:rPr>
        <w:t>加添</w:t>
      </w:r>
      <w:r w:rsidR="002B49E0">
        <w:rPr>
          <w:rFonts w:eastAsia="STZhongsong" w:hint="eastAsia"/>
          <w:bCs/>
          <w:lang w:eastAsia="zh-CN"/>
        </w:rPr>
        <w:t>任何东西，也</w:t>
      </w:r>
      <w:r w:rsidRPr="00C744CC">
        <w:rPr>
          <w:rFonts w:eastAsia="STZhongsong" w:hint="eastAsia"/>
          <w:bCs/>
          <w:lang w:eastAsia="zh-CN"/>
        </w:rPr>
        <w:t>不能从圣经中拿走任何东西。关于耶稣是谁的错误</w:t>
      </w:r>
      <w:r w:rsidRPr="00C744CC">
        <w:rPr>
          <w:rFonts w:eastAsia="STZhongsong"/>
          <w:bCs/>
          <w:lang w:eastAsia="zh-CN"/>
        </w:rPr>
        <w:t>(</w:t>
      </w:r>
      <w:r w:rsidRPr="00C744CC">
        <w:rPr>
          <w:rFonts w:eastAsia="STZhongsong" w:hint="eastAsia"/>
          <w:bCs/>
          <w:lang w:eastAsia="zh-CN"/>
        </w:rPr>
        <w:t>谎言</w:t>
      </w:r>
      <w:r w:rsidRPr="00C744CC">
        <w:rPr>
          <w:rFonts w:eastAsia="STZhongsong"/>
          <w:bCs/>
          <w:lang w:eastAsia="zh-CN"/>
        </w:rPr>
        <w:t>)</w:t>
      </w:r>
      <w:r w:rsidR="002B49E0">
        <w:rPr>
          <w:rFonts w:eastAsia="STZhongsong" w:hint="eastAsia"/>
          <w:bCs/>
          <w:lang w:eastAsia="zh-CN"/>
        </w:rPr>
        <w:t>，我们</w:t>
      </w:r>
      <w:r w:rsidRPr="00C744CC">
        <w:rPr>
          <w:rFonts w:eastAsia="STZhongsong" w:hint="eastAsia"/>
          <w:bCs/>
          <w:lang w:eastAsia="zh-CN"/>
        </w:rPr>
        <w:t>必须</w:t>
      </w:r>
      <w:r w:rsidR="002B49E0">
        <w:rPr>
          <w:rFonts w:eastAsia="STZhongsong" w:hint="eastAsia"/>
          <w:bCs/>
          <w:lang w:eastAsia="zh-CN"/>
        </w:rPr>
        <w:t>按照</w:t>
      </w:r>
      <w:r w:rsidRPr="00C744CC">
        <w:rPr>
          <w:rFonts w:eastAsia="STZhongsong" w:hint="eastAsia"/>
          <w:bCs/>
          <w:lang w:eastAsia="zh-CN"/>
        </w:rPr>
        <w:t>圣经告诉我们的来认识</w:t>
      </w:r>
      <w:r w:rsidR="002B49E0">
        <w:rPr>
          <w:rFonts w:eastAsia="STZhongsong" w:hint="eastAsia"/>
          <w:bCs/>
          <w:lang w:eastAsia="zh-CN"/>
        </w:rPr>
        <w:t>或</w:t>
      </w:r>
      <w:r w:rsidRPr="00C744CC">
        <w:rPr>
          <w:rFonts w:eastAsia="STZhongsong" w:hint="eastAsia"/>
          <w:bCs/>
          <w:lang w:eastAsia="zh-CN"/>
        </w:rPr>
        <w:t>拒绝。</w:t>
      </w:r>
    </w:p>
    <w:p w:rsidR="002B49E0" w:rsidRPr="00B17359" w:rsidRDefault="002B49E0" w:rsidP="00C744CC">
      <w:pPr>
        <w:ind w:firstLine="720"/>
        <w:rPr>
          <w:rFonts w:eastAsia="STZhongsong"/>
          <w:bCs/>
          <w:lang w:eastAsia="zh-CN"/>
        </w:rPr>
      </w:pPr>
    </w:p>
    <w:p w:rsidR="00F31CC9" w:rsidRPr="00B17359" w:rsidRDefault="00F31CC9" w:rsidP="00F31CC9">
      <w:pPr>
        <w:numPr>
          <w:ilvl w:val="0"/>
          <w:numId w:val="10"/>
        </w:numPr>
        <w:rPr>
          <w:rFonts w:eastAsia="STZhongsong"/>
          <w:b/>
        </w:rPr>
      </w:pPr>
      <w:r w:rsidRPr="00B17359">
        <w:rPr>
          <w:rFonts w:eastAsia="STZhongsong"/>
          <w:b/>
        </w:rPr>
        <w:t>Lies concerning the Person of Jesus Christ</w:t>
      </w:r>
    </w:p>
    <w:p w:rsidR="00F31CC9" w:rsidRPr="00B17359" w:rsidRDefault="002B49E0" w:rsidP="00F31CC9">
      <w:pPr>
        <w:ind w:left="360"/>
        <w:rPr>
          <w:rFonts w:eastAsia="STZhongsong"/>
          <w:b/>
          <w:lang w:eastAsia="zh-CN"/>
        </w:rPr>
      </w:pPr>
      <w:r>
        <w:rPr>
          <w:rFonts w:eastAsia="STZhongsong"/>
          <w:b/>
          <w:lang w:eastAsia="zh-CN"/>
        </w:rPr>
        <w:t xml:space="preserve">       </w:t>
      </w:r>
      <w:r w:rsidR="00C744CC" w:rsidRPr="00C744CC">
        <w:rPr>
          <w:rFonts w:eastAsia="STZhongsong" w:hint="eastAsia"/>
          <w:b/>
          <w:lang w:eastAsia="zh-CN"/>
        </w:rPr>
        <w:t>关于耶稣基督</w:t>
      </w:r>
      <w:r w:rsidR="00540519">
        <w:rPr>
          <w:rFonts w:eastAsia="STZhongsong" w:hint="eastAsia"/>
          <w:b/>
          <w:lang w:eastAsia="zh-CN"/>
        </w:rPr>
        <w:t>的人性</w:t>
      </w:r>
      <w:r w:rsidR="00C744CC" w:rsidRPr="00C744CC">
        <w:rPr>
          <w:rFonts w:eastAsia="STZhongsong" w:hint="eastAsia"/>
          <w:b/>
          <w:lang w:eastAsia="zh-CN"/>
        </w:rPr>
        <w:t>的谎言</w:t>
      </w:r>
    </w:p>
    <w:p w:rsidR="002B49E0" w:rsidRDefault="00F31CC9" w:rsidP="00F31CC9">
      <w:pPr>
        <w:numPr>
          <w:ilvl w:val="1"/>
          <w:numId w:val="10"/>
        </w:numPr>
        <w:rPr>
          <w:rFonts w:eastAsia="STZhongsong"/>
          <w:b/>
        </w:rPr>
      </w:pPr>
      <w:r w:rsidRPr="00B17359">
        <w:rPr>
          <w:rFonts w:eastAsia="STZhongsong"/>
          <w:b/>
        </w:rPr>
        <w:t>Two of the earliest lies designed to attack the fact that Jesus is true God and true Man in one person</w:t>
      </w:r>
    </w:p>
    <w:p w:rsidR="00F31CC9" w:rsidRPr="00B17359" w:rsidRDefault="00BC431F" w:rsidP="002B49E0">
      <w:pPr>
        <w:ind w:left="1044"/>
        <w:rPr>
          <w:rFonts w:eastAsia="STZhongsong"/>
          <w:b/>
          <w:lang w:eastAsia="zh-CN"/>
        </w:rPr>
      </w:pPr>
      <w:r>
        <w:rPr>
          <w:rFonts w:eastAsia="STZhongsong" w:hint="eastAsia"/>
          <w:b/>
          <w:lang w:eastAsia="zh-CN"/>
        </w:rPr>
        <w:t>历史上</w:t>
      </w:r>
      <w:r w:rsidR="00C744CC" w:rsidRPr="00C744CC">
        <w:rPr>
          <w:rFonts w:eastAsia="STZhongsong" w:hint="eastAsia"/>
          <w:b/>
          <w:lang w:eastAsia="zh-CN"/>
        </w:rPr>
        <w:t>最早</w:t>
      </w:r>
      <w:r>
        <w:rPr>
          <w:rFonts w:eastAsia="STZhongsong" w:hint="eastAsia"/>
          <w:b/>
          <w:lang w:eastAsia="zh-CN"/>
        </w:rPr>
        <w:t>出现</w:t>
      </w:r>
      <w:r w:rsidR="00C744CC" w:rsidRPr="00C744CC">
        <w:rPr>
          <w:rFonts w:eastAsia="STZhongsong" w:hint="eastAsia"/>
          <w:b/>
          <w:lang w:eastAsia="zh-CN"/>
        </w:rPr>
        <w:t>的两个谎言</w:t>
      </w:r>
      <w:r>
        <w:rPr>
          <w:rFonts w:eastAsia="STZhongsong" w:hint="eastAsia"/>
          <w:b/>
          <w:lang w:eastAsia="zh-CN"/>
        </w:rPr>
        <w:t>所</w:t>
      </w:r>
      <w:r w:rsidR="00C744CC" w:rsidRPr="00C744CC">
        <w:rPr>
          <w:rFonts w:eastAsia="STZhongsong" w:hint="eastAsia"/>
          <w:b/>
          <w:lang w:eastAsia="zh-CN"/>
        </w:rPr>
        <w:t>攻击</w:t>
      </w:r>
      <w:r>
        <w:rPr>
          <w:rFonts w:eastAsia="STZhongsong" w:hint="eastAsia"/>
          <w:b/>
          <w:lang w:eastAsia="zh-CN"/>
        </w:rPr>
        <w:t>的就是</w:t>
      </w:r>
      <w:r w:rsidR="00C744CC" w:rsidRPr="00C744CC">
        <w:rPr>
          <w:rFonts w:eastAsia="STZhongsong" w:hint="eastAsia"/>
          <w:b/>
          <w:lang w:eastAsia="zh-CN"/>
        </w:rPr>
        <w:t>耶稣是真</w:t>
      </w:r>
      <w:r>
        <w:rPr>
          <w:rFonts w:eastAsia="STZhongsong" w:hint="eastAsia"/>
          <w:b/>
          <w:lang w:eastAsia="zh-CN"/>
        </w:rPr>
        <w:t>神与</w:t>
      </w:r>
      <w:r w:rsidR="00C744CC" w:rsidRPr="00C744CC">
        <w:rPr>
          <w:rFonts w:eastAsia="STZhongsong" w:hint="eastAsia"/>
          <w:b/>
          <w:lang w:eastAsia="zh-CN"/>
        </w:rPr>
        <w:t>真人</w:t>
      </w:r>
      <w:r>
        <w:rPr>
          <w:rFonts w:eastAsia="STZhongsong" w:hint="eastAsia"/>
          <w:b/>
          <w:lang w:eastAsia="zh-CN"/>
        </w:rPr>
        <w:t>于</w:t>
      </w:r>
      <w:r w:rsidR="00C744CC" w:rsidRPr="00C744CC">
        <w:rPr>
          <w:rFonts w:eastAsia="STZhongsong" w:hint="eastAsia"/>
          <w:b/>
          <w:lang w:eastAsia="zh-CN"/>
        </w:rPr>
        <w:t>一</w:t>
      </w:r>
      <w:r>
        <w:rPr>
          <w:rFonts w:eastAsia="STZhongsong" w:hint="eastAsia"/>
          <w:b/>
          <w:lang w:eastAsia="zh-CN"/>
        </w:rPr>
        <w:t>体的事实。</w:t>
      </w:r>
    </w:p>
    <w:p w:rsidR="00F31CC9" w:rsidRPr="00B17359" w:rsidRDefault="00F31CC9" w:rsidP="00F31CC9">
      <w:pPr>
        <w:ind w:left="5760"/>
        <w:rPr>
          <w:rFonts w:eastAsia="STZhongsong"/>
          <w:b/>
          <w:lang w:eastAsia="zh-CN"/>
        </w:rPr>
      </w:pPr>
    </w:p>
    <w:p w:rsidR="00BC431F" w:rsidRDefault="00F31CC9" w:rsidP="00F31CC9">
      <w:pPr>
        <w:numPr>
          <w:ilvl w:val="2"/>
          <w:numId w:val="10"/>
        </w:numPr>
        <w:rPr>
          <w:rFonts w:eastAsia="STZhongsong"/>
          <w:bCs/>
        </w:rPr>
      </w:pPr>
      <w:r w:rsidRPr="00B17359">
        <w:rPr>
          <w:rFonts w:eastAsia="STZhongsong"/>
          <w:bCs/>
        </w:rPr>
        <w:t>Gnosticism</w:t>
      </w:r>
    </w:p>
    <w:p w:rsidR="00F31CC9" w:rsidRPr="00B17359" w:rsidRDefault="00C744CC" w:rsidP="00BC431F">
      <w:pPr>
        <w:ind w:left="2160"/>
        <w:rPr>
          <w:rFonts w:eastAsia="STZhongsong"/>
          <w:bCs/>
          <w:lang w:eastAsia="zh-CN"/>
        </w:rPr>
      </w:pPr>
      <w:r w:rsidRPr="00C744CC">
        <w:rPr>
          <w:rFonts w:eastAsia="STZhongsong" w:hint="eastAsia"/>
          <w:bCs/>
          <w:lang w:eastAsia="zh-CN"/>
        </w:rPr>
        <w:lastRenderedPageBreak/>
        <w:t>诺斯替教（初期基督教的一派）</w:t>
      </w:r>
      <w:r w:rsidR="00F31CC9" w:rsidRPr="00B17359">
        <w:rPr>
          <w:rFonts w:eastAsia="STZhongsong"/>
          <w:bCs/>
          <w:lang w:eastAsia="zh-CN"/>
        </w:rPr>
        <w:tab/>
      </w:r>
      <w:r w:rsidR="00F31CC9" w:rsidRPr="00B17359">
        <w:rPr>
          <w:rFonts w:eastAsia="STZhongsong"/>
          <w:bCs/>
          <w:lang w:eastAsia="zh-CN"/>
        </w:rPr>
        <w:tab/>
      </w:r>
      <w:r w:rsidR="00F31CC9" w:rsidRPr="00B17359">
        <w:rPr>
          <w:rFonts w:eastAsia="STZhongsong"/>
          <w:bCs/>
          <w:lang w:eastAsia="zh-CN"/>
        </w:rPr>
        <w:tab/>
      </w:r>
      <w:r w:rsidR="00F31CC9" w:rsidRPr="00B17359">
        <w:rPr>
          <w:rFonts w:eastAsia="STZhongsong"/>
          <w:bCs/>
          <w:lang w:eastAsia="zh-CN"/>
        </w:rPr>
        <w:tab/>
      </w:r>
    </w:p>
    <w:p w:rsidR="00F31CC9" w:rsidRPr="00B17359" w:rsidRDefault="00F31CC9" w:rsidP="00F31CC9">
      <w:pPr>
        <w:rPr>
          <w:rFonts w:eastAsia="STZhongsong"/>
          <w:bCs/>
          <w:lang w:eastAsia="zh-CN"/>
        </w:rPr>
      </w:pPr>
    </w:p>
    <w:p w:rsidR="00F31CC9" w:rsidRPr="00B17359" w:rsidRDefault="00F31CC9" w:rsidP="00F31CC9">
      <w:pPr>
        <w:rPr>
          <w:rFonts w:eastAsia="STZhongsong"/>
          <w:bCs/>
        </w:rPr>
      </w:pPr>
      <w:r w:rsidRPr="00B17359">
        <w:rPr>
          <w:rFonts w:eastAsia="STZhongsong"/>
          <w:bCs/>
        </w:rPr>
        <w:t>When:</w:t>
      </w:r>
      <w:r w:rsidRPr="00B17359">
        <w:rPr>
          <w:rFonts w:eastAsia="STZhongsong"/>
          <w:bCs/>
        </w:rPr>
        <w:tab/>
        <w:t>The first century and beyond.</w:t>
      </w:r>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The Lie:  Gnosticism attacked both the fact that Jesus is God and that Jesus is human.</w:t>
      </w:r>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Main Advocate:  Cerinthus of Ephesus</w:t>
      </w:r>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Scripture to expose the lie:  Colossians; I John</w:t>
      </w:r>
    </w:p>
    <w:p w:rsidR="008E1AF8" w:rsidRDefault="00C744CC" w:rsidP="00F31CC9">
      <w:pPr>
        <w:rPr>
          <w:rFonts w:eastAsia="STZhongsong"/>
          <w:bCs/>
          <w:lang w:eastAsia="zh-CN"/>
        </w:rPr>
      </w:pPr>
      <w:r w:rsidRPr="00C744CC">
        <w:rPr>
          <w:rFonts w:eastAsia="STZhongsong" w:hint="eastAsia"/>
          <w:bCs/>
          <w:lang w:eastAsia="zh-CN"/>
        </w:rPr>
        <w:t>时间</w:t>
      </w:r>
      <w:r w:rsidR="008E1AF8">
        <w:rPr>
          <w:rFonts w:eastAsia="STZhongsong" w:hint="eastAsia"/>
          <w:bCs/>
          <w:lang w:eastAsia="zh-CN"/>
        </w:rPr>
        <w:t>：</w:t>
      </w:r>
      <w:r w:rsidRPr="00C744CC">
        <w:rPr>
          <w:rFonts w:eastAsia="STZhongsong" w:hint="eastAsia"/>
          <w:bCs/>
          <w:lang w:eastAsia="zh-CN"/>
        </w:rPr>
        <w:t>公元一世纪及以后。</w:t>
      </w:r>
    </w:p>
    <w:p w:rsidR="008E1AF8" w:rsidRDefault="00C744CC" w:rsidP="00F31CC9">
      <w:pPr>
        <w:rPr>
          <w:rFonts w:eastAsia="STZhongsong"/>
          <w:bCs/>
          <w:lang w:eastAsia="zh-CN"/>
        </w:rPr>
      </w:pPr>
      <w:r w:rsidRPr="00C744CC">
        <w:rPr>
          <w:rFonts w:eastAsia="STZhongsong" w:hint="eastAsia"/>
          <w:bCs/>
          <w:lang w:eastAsia="zh-CN"/>
        </w:rPr>
        <w:t>谎言</w:t>
      </w:r>
      <w:r w:rsidR="008E1AF8">
        <w:rPr>
          <w:rFonts w:eastAsia="STZhongsong" w:hint="eastAsia"/>
          <w:bCs/>
          <w:lang w:eastAsia="zh-CN"/>
        </w:rPr>
        <w:t>：</w:t>
      </w:r>
      <w:r w:rsidRPr="00C744CC">
        <w:rPr>
          <w:rFonts w:eastAsia="STZhongsong" w:hint="eastAsia"/>
          <w:bCs/>
          <w:lang w:eastAsia="zh-CN"/>
        </w:rPr>
        <w:t>诺斯替主义攻击</w:t>
      </w:r>
      <w:r w:rsidR="008E1AF8">
        <w:rPr>
          <w:rFonts w:eastAsia="STZhongsong" w:hint="eastAsia"/>
          <w:bCs/>
          <w:lang w:eastAsia="zh-CN"/>
        </w:rPr>
        <w:t>的是耶稣是神以及</w:t>
      </w:r>
      <w:r w:rsidRPr="00C744CC">
        <w:rPr>
          <w:rFonts w:eastAsia="STZhongsong" w:hint="eastAsia"/>
          <w:bCs/>
          <w:lang w:eastAsia="zh-CN"/>
        </w:rPr>
        <w:t>耶稣是人</w:t>
      </w:r>
      <w:r w:rsidR="008E1AF8">
        <w:rPr>
          <w:rFonts w:eastAsia="STZhongsong" w:hint="eastAsia"/>
          <w:bCs/>
          <w:lang w:eastAsia="zh-CN"/>
        </w:rPr>
        <w:t>两个方面</w:t>
      </w:r>
      <w:r w:rsidRPr="00C744CC">
        <w:rPr>
          <w:rFonts w:eastAsia="STZhongsong" w:hint="eastAsia"/>
          <w:bCs/>
          <w:lang w:eastAsia="zh-CN"/>
        </w:rPr>
        <w:t>的事实。</w:t>
      </w:r>
    </w:p>
    <w:p w:rsidR="008E1AF8" w:rsidRDefault="00C744CC" w:rsidP="00F31CC9">
      <w:pPr>
        <w:rPr>
          <w:rFonts w:eastAsia="STZhongsong"/>
          <w:bCs/>
          <w:lang w:eastAsia="zh-CN"/>
        </w:rPr>
      </w:pPr>
      <w:r w:rsidRPr="00C744CC">
        <w:rPr>
          <w:rFonts w:eastAsia="STZhongsong" w:hint="eastAsia"/>
          <w:bCs/>
          <w:lang w:eastAsia="zh-CN"/>
        </w:rPr>
        <w:t>主要提倡者</w:t>
      </w:r>
      <w:r w:rsidR="008E1AF8">
        <w:rPr>
          <w:rFonts w:eastAsia="STZhongsong" w:hint="eastAsia"/>
          <w:bCs/>
          <w:lang w:eastAsia="zh-CN"/>
        </w:rPr>
        <w:t>：</w:t>
      </w:r>
      <w:r w:rsidRPr="00C744CC">
        <w:rPr>
          <w:rFonts w:eastAsia="STZhongsong" w:hint="eastAsia"/>
          <w:bCs/>
          <w:lang w:eastAsia="zh-CN"/>
        </w:rPr>
        <w:t>以弗所塞林托斯</w:t>
      </w:r>
    </w:p>
    <w:p w:rsidR="00F31CC9" w:rsidRDefault="008E1AF8" w:rsidP="00F31CC9">
      <w:pPr>
        <w:rPr>
          <w:rFonts w:eastAsia="STZhongsong"/>
          <w:bCs/>
          <w:lang w:eastAsia="zh-CN"/>
        </w:rPr>
      </w:pPr>
      <w:r>
        <w:rPr>
          <w:rFonts w:eastAsia="STZhongsong" w:hint="eastAsia"/>
          <w:bCs/>
          <w:lang w:eastAsia="zh-CN"/>
        </w:rPr>
        <w:t>圣经</w:t>
      </w:r>
      <w:r w:rsidRPr="00C744CC">
        <w:rPr>
          <w:rFonts w:eastAsia="STZhongsong" w:hint="eastAsia"/>
          <w:bCs/>
          <w:lang w:eastAsia="zh-CN"/>
        </w:rPr>
        <w:t>中揭露</w:t>
      </w:r>
      <w:r>
        <w:rPr>
          <w:rFonts w:eastAsia="STZhongsong" w:hint="eastAsia"/>
          <w:bCs/>
          <w:lang w:eastAsia="zh-CN"/>
        </w:rPr>
        <w:t>该</w:t>
      </w:r>
      <w:r w:rsidRPr="00C744CC">
        <w:rPr>
          <w:rFonts w:eastAsia="STZhongsong" w:hint="eastAsia"/>
          <w:bCs/>
          <w:lang w:eastAsia="zh-CN"/>
        </w:rPr>
        <w:t>谎言</w:t>
      </w:r>
      <w:r w:rsidR="00540519">
        <w:rPr>
          <w:rFonts w:eastAsia="STZhongsong" w:hint="eastAsia"/>
          <w:bCs/>
          <w:lang w:eastAsia="zh-CN"/>
        </w:rPr>
        <w:t>的</w:t>
      </w:r>
      <w:r>
        <w:rPr>
          <w:rFonts w:eastAsia="STZhongsong" w:hint="eastAsia"/>
          <w:bCs/>
          <w:lang w:eastAsia="zh-CN"/>
        </w:rPr>
        <w:t>书卷：</w:t>
      </w:r>
      <w:r w:rsidR="00C744CC" w:rsidRPr="00C744CC">
        <w:rPr>
          <w:rFonts w:eastAsia="STZhongsong" w:hint="eastAsia"/>
          <w:bCs/>
          <w:lang w:eastAsia="zh-CN"/>
        </w:rPr>
        <w:t>《歌罗西书》</w:t>
      </w:r>
      <w:r>
        <w:rPr>
          <w:rFonts w:eastAsia="STZhongsong" w:hint="eastAsia"/>
          <w:bCs/>
          <w:lang w:eastAsia="zh-CN"/>
        </w:rPr>
        <w:t>，</w:t>
      </w:r>
      <w:r w:rsidR="00C744CC" w:rsidRPr="00C744CC">
        <w:rPr>
          <w:rFonts w:eastAsia="STZhongsong" w:hint="eastAsia"/>
          <w:bCs/>
          <w:lang w:eastAsia="zh-CN"/>
        </w:rPr>
        <w:t>约翰</w:t>
      </w:r>
      <w:r>
        <w:rPr>
          <w:rFonts w:eastAsia="STZhongsong" w:hint="eastAsia"/>
          <w:bCs/>
          <w:lang w:eastAsia="zh-CN"/>
        </w:rPr>
        <w:t>一书；</w:t>
      </w:r>
    </w:p>
    <w:p w:rsidR="008E1AF8" w:rsidRPr="00B17359" w:rsidRDefault="008E1AF8" w:rsidP="00F31CC9">
      <w:pPr>
        <w:rPr>
          <w:rFonts w:eastAsia="STZhongsong"/>
          <w:bCs/>
          <w:lang w:eastAsia="zh-CN"/>
        </w:rPr>
      </w:pPr>
    </w:p>
    <w:p w:rsidR="00F31CC9" w:rsidRPr="00B17359" w:rsidRDefault="00F31CC9" w:rsidP="00F31CC9">
      <w:pPr>
        <w:rPr>
          <w:rFonts w:eastAsia="STZhongsong"/>
          <w:bCs/>
        </w:rPr>
      </w:pPr>
      <w:r w:rsidRPr="00B17359">
        <w:rPr>
          <w:rFonts w:eastAsia="STZhongsong"/>
          <w:bCs/>
        </w:rPr>
        <w:t xml:space="preserve">Epilogue:  Gnosticism had many forms and developed many false teachings.  Gnosticism taught that the possession of greater knowledge (Greek: </w:t>
      </w:r>
      <w:r w:rsidRPr="00B17359">
        <w:rPr>
          <w:rFonts w:eastAsia="STZhongsong"/>
          <w:bCs/>
          <w:i/>
          <w:iCs/>
        </w:rPr>
        <w:t>gnosis</w:t>
      </w:r>
      <w:r w:rsidRPr="00B17359">
        <w:rPr>
          <w:rFonts w:eastAsia="STZhongsong"/>
          <w:bCs/>
        </w:rPr>
        <w:t xml:space="preserve">) was the path to salvation.  The worship of angels (Colossians 2:18) was part of early Gnosticism.  </w:t>
      </w:r>
    </w:p>
    <w:p w:rsidR="00F31CC9" w:rsidRPr="00B17359" w:rsidRDefault="00B97B95" w:rsidP="00F31CC9">
      <w:pPr>
        <w:rPr>
          <w:rFonts w:eastAsia="STZhongsong"/>
          <w:bCs/>
          <w:lang w:eastAsia="zh-CN"/>
        </w:rPr>
      </w:pPr>
      <w:r>
        <w:rPr>
          <w:rFonts w:eastAsia="STZhongsong" w:hint="eastAsia"/>
          <w:bCs/>
          <w:lang w:eastAsia="zh-CN"/>
        </w:rPr>
        <w:t>后记</w:t>
      </w:r>
      <w:r w:rsidR="008E1AF8">
        <w:rPr>
          <w:rFonts w:eastAsia="STZhongsong" w:hint="eastAsia"/>
          <w:bCs/>
          <w:lang w:eastAsia="zh-CN"/>
        </w:rPr>
        <w:t>：</w:t>
      </w:r>
      <w:r w:rsidR="00C744CC" w:rsidRPr="00C744CC">
        <w:rPr>
          <w:rFonts w:eastAsia="STZhongsong" w:hint="eastAsia"/>
          <w:bCs/>
          <w:lang w:eastAsia="zh-CN"/>
        </w:rPr>
        <w:t>诺斯替主义有许多形式，</w:t>
      </w:r>
      <w:r w:rsidR="008E1AF8">
        <w:rPr>
          <w:rFonts w:eastAsia="STZhongsong" w:hint="eastAsia"/>
          <w:bCs/>
          <w:lang w:eastAsia="zh-CN"/>
        </w:rPr>
        <w:t>而且</w:t>
      </w:r>
      <w:r w:rsidR="00C744CC" w:rsidRPr="00C744CC">
        <w:rPr>
          <w:rFonts w:eastAsia="STZhongsong" w:hint="eastAsia"/>
          <w:bCs/>
          <w:lang w:eastAsia="zh-CN"/>
        </w:rPr>
        <w:t>发展了许多错误的教导。诺斯替主义教导说，拥有更大的知识</w:t>
      </w:r>
      <w:r w:rsidR="00C744CC" w:rsidRPr="00C744CC">
        <w:rPr>
          <w:rFonts w:eastAsia="STZhongsong"/>
          <w:bCs/>
          <w:lang w:eastAsia="zh-CN"/>
        </w:rPr>
        <w:t>(</w:t>
      </w:r>
      <w:r w:rsidR="00C744CC" w:rsidRPr="00C744CC">
        <w:rPr>
          <w:rFonts w:eastAsia="STZhongsong" w:hint="eastAsia"/>
          <w:bCs/>
          <w:lang w:eastAsia="zh-CN"/>
        </w:rPr>
        <w:t>希腊语</w:t>
      </w:r>
      <w:r w:rsidR="00C744CC" w:rsidRPr="00C744CC">
        <w:rPr>
          <w:rFonts w:eastAsia="STZhongsong"/>
          <w:bCs/>
          <w:lang w:eastAsia="zh-CN"/>
        </w:rPr>
        <w:t>:</w:t>
      </w:r>
      <w:r w:rsidR="00C744CC" w:rsidRPr="00C744CC">
        <w:rPr>
          <w:rFonts w:eastAsia="STZhongsong" w:hint="eastAsia"/>
          <w:bCs/>
          <w:lang w:eastAsia="zh-CN"/>
        </w:rPr>
        <w:t>诺斯替</w:t>
      </w:r>
      <w:r w:rsidR="00C744CC" w:rsidRPr="00C744CC">
        <w:rPr>
          <w:rFonts w:eastAsia="STZhongsong"/>
          <w:bCs/>
          <w:lang w:eastAsia="zh-CN"/>
        </w:rPr>
        <w:t>)</w:t>
      </w:r>
      <w:r w:rsidR="00C744CC" w:rsidRPr="00C744CC">
        <w:rPr>
          <w:rFonts w:eastAsia="STZhongsong" w:hint="eastAsia"/>
          <w:bCs/>
          <w:lang w:eastAsia="zh-CN"/>
        </w:rPr>
        <w:t>是救赎之路。对天使的崇拜</w:t>
      </w:r>
      <w:r w:rsidR="00C744CC" w:rsidRPr="00C744CC">
        <w:rPr>
          <w:rFonts w:eastAsia="STZhongsong"/>
          <w:bCs/>
          <w:lang w:eastAsia="zh-CN"/>
        </w:rPr>
        <w:t>(</w:t>
      </w:r>
      <w:r w:rsidR="00C744CC" w:rsidRPr="00C744CC">
        <w:rPr>
          <w:rFonts w:eastAsia="STZhongsong" w:hint="eastAsia"/>
          <w:bCs/>
          <w:lang w:eastAsia="zh-CN"/>
        </w:rPr>
        <w:t>歌罗西书</w:t>
      </w:r>
      <w:r w:rsidR="00C744CC" w:rsidRPr="00C744CC">
        <w:rPr>
          <w:rFonts w:eastAsia="STZhongsong"/>
          <w:bCs/>
          <w:lang w:eastAsia="zh-CN"/>
        </w:rPr>
        <w:t>2:18)</w:t>
      </w:r>
      <w:r w:rsidR="00C744CC" w:rsidRPr="00C744CC">
        <w:rPr>
          <w:rFonts w:eastAsia="STZhongsong" w:hint="eastAsia"/>
          <w:bCs/>
          <w:lang w:eastAsia="zh-CN"/>
        </w:rPr>
        <w:t>是早期诺斯替主义的一部分。</w:t>
      </w:r>
    </w:p>
    <w:p w:rsidR="008E1AF8" w:rsidRDefault="00F31CC9" w:rsidP="00F31CC9">
      <w:pPr>
        <w:numPr>
          <w:ilvl w:val="2"/>
          <w:numId w:val="10"/>
        </w:numPr>
        <w:rPr>
          <w:rFonts w:eastAsia="STZhongsong"/>
          <w:bCs/>
        </w:rPr>
      </w:pPr>
      <w:r w:rsidRPr="00B17359">
        <w:rPr>
          <w:rFonts w:eastAsia="STZhongsong"/>
          <w:bCs/>
        </w:rPr>
        <w:t>Docetism</w:t>
      </w:r>
    </w:p>
    <w:p w:rsidR="00F31CC9" w:rsidRPr="00B17359" w:rsidRDefault="00C744CC" w:rsidP="008E1AF8">
      <w:pPr>
        <w:ind w:left="2160"/>
        <w:rPr>
          <w:rFonts w:eastAsia="STZhongsong"/>
          <w:bCs/>
        </w:rPr>
      </w:pPr>
      <w:proofErr w:type="spellStart"/>
      <w:r w:rsidRPr="00C744CC">
        <w:rPr>
          <w:rFonts w:eastAsia="STZhongsong" w:hint="eastAsia"/>
          <w:bCs/>
        </w:rPr>
        <w:t>幻影说</w:t>
      </w:r>
      <w:proofErr w:type="spellEnd"/>
    </w:p>
    <w:p w:rsidR="00F31CC9" w:rsidRPr="00B17359" w:rsidRDefault="00F31CC9" w:rsidP="00F31CC9">
      <w:pPr>
        <w:rPr>
          <w:rFonts w:eastAsia="STZhongsong"/>
          <w:bCs/>
        </w:rPr>
      </w:pPr>
      <w:r w:rsidRPr="00B17359">
        <w:rPr>
          <w:rFonts w:eastAsia="STZhongsong"/>
          <w:bCs/>
        </w:rPr>
        <w:t>When:</w:t>
      </w:r>
      <w:r w:rsidRPr="00B17359">
        <w:rPr>
          <w:rFonts w:eastAsia="STZhongsong"/>
          <w:bCs/>
        </w:rPr>
        <w:tab/>
        <w:t xml:space="preserve">100’s </w:t>
      </w:r>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 xml:space="preserve">The Lie:  Jesus’ body was a phantom – not real.  Jesus only </w:t>
      </w:r>
      <w:r w:rsidRPr="00B17359">
        <w:rPr>
          <w:rFonts w:eastAsia="STZhongsong"/>
          <w:b/>
          <w:i/>
          <w:iCs/>
        </w:rPr>
        <w:t>seemed</w:t>
      </w:r>
      <w:r w:rsidRPr="00B17359">
        <w:rPr>
          <w:rFonts w:eastAsia="STZhongsong"/>
          <w:bCs/>
        </w:rPr>
        <w:t xml:space="preserve"> to have a body.</w:t>
      </w:r>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 xml:space="preserve">Main Advocate:  </w:t>
      </w:r>
      <w:proofErr w:type="spellStart"/>
      <w:r w:rsidRPr="00B17359">
        <w:rPr>
          <w:rFonts w:eastAsia="STZhongsong"/>
          <w:bCs/>
        </w:rPr>
        <w:t>Marcion</w:t>
      </w:r>
      <w:proofErr w:type="spellEnd"/>
      <w:r w:rsidRPr="00B17359">
        <w:rPr>
          <w:rFonts w:eastAsia="STZhongsong"/>
          <w:bCs/>
        </w:rPr>
        <w:t xml:space="preserve"> of Rome.</w:t>
      </w:r>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Scripture to expose the lie:  Luke 1:35; Luke 24:37-39</w:t>
      </w:r>
    </w:p>
    <w:p w:rsidR="00F31CC9" w:rsidRPr="00B17359" w:rsidRDefault="00F31CC9" w:rsidP="00F31CC9">
      <w:pPr>
        <w:rPr>
          <w:rFonts w:eastAsia="STZhongsong"/>
          <w:bCs/>
        </w:rPr>
      </w:pPr>
    </w:p>
    <w:p w:rsidR="008E1AF8" w:rsidRDefault="00F31CC9" w:rsidP="00F31CC9">
      <w:pPr>
        <w:rPr>
          <w:lang w:eastAsia="zh-CN"/>
        </w:rPr>
      </w:pPr>
      <w:r w:rsidRPr="00B17359">
        <w:rPr>
          <w:rFonts w:eastAsia="STZhongsong"/>
          <w:bCs/>
        </w:rPr>
        <w:t xml:space="preserve">Epilogue:  Some of the New Testament apocryphal (i.e., </w:t>
      </w:r>
      <w:r w:rsidRPr="00B17359">
        <w:rPr>
          <w:rFonts w:eastAsia="STZhongsong"/>
          <w:bCs/>
          <w:i/>
          <w:iCs/>
        </w:rPr>
        <w:t>not</w:t>
      </w:r>
      <w:r w:rsidRPr="00B17359">
        <w:rPr>
          <w:rFonts w:eastAsia="STZhongsong"/>
          <w:bCs/>
        </w:rPr>
        <w:t xml:space="preserve"> apostolic) writings (e.g., the Gospel of Peter) were written from the viewpoint of Docetism. The Council of </w:t>
      </w:r>
      <w:proofErr w:type="spellStart"/>
      <w:r w:rsidRPr="00B17359">
        <w:rPr>
          <w:rFonts w:eastAsia="STZhongsong"/>
          <w:bCs/>
        </w:rPr>
        <w:t>Nicea</w:t>
      </w:r>
      <w:proofErr w:type="spellEnd"/>
      <w:r w:rsidRPr="00B17359">
        <w:rPr>
          <w:rFonts w:eastAsia="STZhongsong"/>
          <w:bCs/>
        </w:rPr>
        <w:t xml:space="preserve"> (AD 325) rejected this error.</w:t>
      </w:r>
      <w:r w:rsidR="00C744CC" w:rsidRPr="00C744CC">
        <w:t xml:space="preserve"> </w:t>
      </w:r>
    </w:p>
    <w:p w:rsidR="008E1AF8" w:rsidRPr="00925600" w:rsidRDefault="008E1AF8" w:rsidP="00F31CC9">
      <w:pPr>
        <w:rPr>
          <w:rFonts w:eastAsia="STZhongsong"/>
          <w:lang w:eastAsia="zh-CN"/>
        </w:rPr>
      </w:pPr>
      <w:r w:rsidRPr="00925600">
        <w:rPr>
          <w:rFonts w:eastAsia="STZhongsong" w:hAnsi="STZhongsong" w:hint="eastAsia"/>
          <w:lang w:eastAsia="zh-CN"/>
        </w:rPr>
        <w:t>时间：公元</w:t>
      </w:r>
      <w:r w:rsidRPr="00925600">
        <w:rPr>
          <w:rFonts w:eastAsia="STZhongsong"/>
          <w:lang w:eastAsia="zh-CN"/>
        </w:rPr>
        <w:t>100</w:t>
      </w:r>
      <w:r w:rsidRPr="00925600">
        <w:rPr>
          <w:rFonts w:eastAsia="STZhongsong" w:hAnsi="STZhongsong" w:hint="eastAsia"/>
          <w:lang w:eastAsia="zh-CN"/>
        </w:rPr>
        <w:t>年间</w:t>
      </w:r>
    </w:p>
    <w:p w:rsidR="008E1AF8" w:rsidRDefault="00C744CC" w:rsidP="00F31CC9">
      <w:pPr>
        <w:rPr>
          <w:rFonts w:eastAsia="STZhongsong"/>
          <w:bCs/>
          <w:lang w:eastAsia="zh-CN"/>
        </w:rPr>
      </w:pPr>
      <w:r w:rsidRPr="00C744CC">
        <w:rPr>
          <w:rFonts w:eastAsia="STZhongsong" w:hint="eastAsia"/>
          <w:bCs/>
          <w:lang w:eastAsia="zh-CN"/>
        </w:rPr>
        <w:t>谎言</w:t>
      </w:r>
      <w:r w:rsidR="008E1AF8">
        <w:rPr>
          <w:rFonts w:eastAsia="STZhongsong" w:hint="eastAsia"/>
          <w:bCs/>
          <w:lang w:eastAsia="zh-CN"/>
        </w:rPr>
        <w:t>：</w:t>
      </w:r>
      <w:r w:rsidRPr="00C744CC">
        <w:rPr>
          <w:rFonts w:eastAsia="STZhongsong" w:hint="eastAsia"/>
          <w:bCs/>
          <w:lang w:eastAsia="zh-CN"/>
        </w:rPr>
        <w:t>耶稣的身体是一个幻影</w:t>
      </w:r>
      <w:r w:rsidR="008E1AF8">
        <w:rPr>
          <w:rFonts w:eastAsia="STZhongsong" w:hint="eastAsia"/>
          <w:bCs/>
          <w:lang w:eastAsia="zh-CN"/>
        </w:rPr>
        <w:t>，</w:t>
      </w:r>
      <w:r w:rsidRPr="00C744CC">
        <w:rPr>
          <w:rFonts w:eastAsia="STZhongsong" w:hint="eastAsia"/>
          <w:bCs/>
          <w:lang w:eastAsia="zh-CN"/>
        </w:rPr>
        <w:t>不是真实的。耶稣只</w:t>
      </w:r>
      <w:r w:rsidR="008E1AF8">
        <w:rPr>
          <w:rFonts w:eastAsia="STZhongsong" w:hint="eastAsia"/>
          <w:bCs/>
          <w:lang w:eastAsia="zh-CN"/>
        </w:rPr>
        <w:t>是</w:t>
      </w:r>
      <w:r w:rsidR="008E1AF8" w:rsidRPr="00C744CC">
        <w:rPr>
          <w:rFonts w:eastAsia="STZhongsong" w:hint="eastAsia"/>
          <w:bCs/>
          <w:lang w:eastAsia="zh-CN"/>
        </w:rPr>
        <w:t>似乎</w:t>
      </w:r>
      <w:r w:rsidRPr="00C744CC">
        <w:rPr>
          <w:rFonts w:eastAsia="STZhongsong" w:hint="eastAsia"/>
          <w:bCs/>
          <w:lang w:eastAsia="zh-CN"/>
        </w:rPr>
        <w:t>有一个身体。</w:t>
      </w:r>
    </w:p>
    <w:p w:rsidR="008E1AF8" w:rsidRDefault="00C744CC" w:rsidP="00F31CC9">
      <w:pPr>
        <w:rPr>
          <w:rFonts w:eastAsia="STZhongsong"/>
          <w:bCs/>
          <w:lang w:eastAsia="zh-CN"/>
        </w:rPr>
      </w:pPr>
      <w:r w:rsidRPr="00C744CC">
        <w:rPr>
          <w:rFonts w:eastAsia="STZhongsong" w:hint="eastAsia"/>
          <w:bCs/>
          <w:lang w:eastAsia="zh-CN"/>
        </w:rPr>
        <w:t>主要提倡者</w:t>
      </w:r>
      <w:r w:rsidR="008E1AF8">
        <w:rPr>
          <w:rFonts w:eastAsia="STZhongsong" w:hint="eastAsia"/>
          <w:bCs/>
          <w:lang w:eastAsia="zh-CN"/>
        </w:rPr>
        <w:t>：</w:t>
      </w:r>
      <w:r w:rsidRPr="00C744CC">
        <w:rPr>
          <w:rFonts w:eastAsia="STZhongsong" w:hint="eastAsia"/>
          <w:bCs/>
          <w:lang w:eastAsia="zh-CN"/>
        </w:rPr>
        <w:t>罗马的马吉安。</w:t>
      </w:r>
    </w:p>
    <w:p w:rsidR="008E1AF8" w:rsidRDefault="00C744CC" w:rsidP="00F31CC9">
      <w:pPr>
        <w:rPr>
          <w:rFonts w:eastAsia="STZhongsong"/>
          <w:bCs/>
          <w:lang w:eastAsia="zh-CN"/>
        </w:rPr>
      </w:pPr>
      <w:r w:rsidRPr="00C744CC">
        <w:rPr>
          <w:rFonts w:eastAsia="STZhongsong" w:hint="eastAsia"/>
          <w:bCs/>
          <w:lang w:eastAsia="zh-CN"/>
        </w:rPr>
        <w:t>圣经揭穿</w:t>
      </w:r>
      <w:r w:rsidR="008E1AF8">
        <w:rPr>
          <w:rFonts w:eastAsia="STZhongsong" w:hint="eastAsia"/>
          <w:bCs/>
          <w:lang w:eastAsia="zh-CN"/>
        </w:rPr>
        <w:t>该</w:t>
      </w:r>
      <w:r w:rsidRPr="00C744CC">
        <w:rPr>
          <w:rFonts w:eastAsia="STZhongsong" w:hint="eastAsia"/>
          <w:bCs/>
          <w:lang w:eastAsia="zh-CN"/>
        </w:rPr>
        <w:t>谎言</w:t>
      </w:r>
      <w:r w:rsidR="008E1AF8">
        <w:rPr>
          <w:rFonts w:eastAsia="STZhongsong" w:hint="eastAsia"/>
          <w:bCs/>
          <w:lang w:eastAsia="zh-CN"/>
        </w:rPr>
        <w:t>的书卷：</w:t>
      </w:r>
      <w:r w:rsidRPr="00C744CC">
        <w:rPr>
          <w:rFonts w:eastAsia="STZhongsong" w:hint="eastAsia"/>
          <w:bCs/>
          <w:lang w:eastAsia="zh-CN"/>
        </w:rPr>
        <w:t>路加福音</w:t>
      </w:r>
      <w:r w:rsidR="008E1AF8">
        <w:rPr>
          <w:rFonts w:eastAsia="STZhongsong"/>
          <w:bCs/>
          <w:lang w:eastAsia="zh-CN"/>
        </w:rPr>
        <w:t>1:35</w:t>
      </w:r>
      <w:r w:rsidR="008E1AF8">
        <w:rPr>
          <w:rFonts w:eastAsia="STZhongsong" w:hint="eastAsia"/>
          <w:bCs/>
          <w:lang w:eastAsia="zh-CN"/>
        </w:rPr>
        <w:t>；</w:t>
      </w:r>
      <w:r w:rsidRPr="00C744CC">
        <w:rPr>
          <w:rFonts w:eastAsia="STZhongsong" w:hint="eastAsia"/>
          <w:bCs/>
          <w:lang w:eastAsia="zh-CN"/>
        </w:rPr>
        <w:t>路加福音</w:t>
      </w:r>
      <w:r w:rsidRPr="00C744CC">
        <w:rPr>
          <w:rFonts w:eastAsia="STZhongsong"/>
          <w:bCs/>
          <w:lang w:eastAsia="zh-CN"/>
        </w:rPr>
        <w:t>24:37-39</w:t>
      </w:r>
    </w:p>
    <w:p w:rsidR="00F31CC9" w:rsidRPr="00B17359" w:rsidRDefault="00B97B95" w:rsidP="00F31CC9">
      <w:pPr>
        <w:rPr>
          <w:rFonts w:eastAsia="STZhongsong"/>
          <w:bCs/>
          <w:lang w:eastAsia="zh-CN"/>
        </w:rPr>
      </w:pPr>
      <w:r>
        <w:rPr>
          <w:rFonts w:eastAsia="STZhongsong" w:hint="eastAsia"/>
          <w:bCs/>
          <w:lang w:eastAsia="zh-CN"/>
        </w:rPr>
        <w:t>后记</w:t>
      </w:r>
      <w:r w:rsidR="00C744CC" w:rsidRPr="00C744CC">
        <w:rPr>
          <w:rFonts w:eastAsia="STZhongsong"/>
          <w:bCs/>
          <w:lang w:eastAsia="zh-CN"/>
        </w:rPr>
        <w:t>:</w:t>
      </w:r>
      <w:r w:rsidR="00C744CC" w:rsidRPr="00C744CC">
        <w:rPr>
          <w:rFonts w:eastAsia="STZhongsong" w:hint="eastAsia"/>
          <w:bCs/>
          <w:lang w:eastAsia="zh-CN"/>
        </w:rPr>
        <w:t>《新约》</w:t>
      </w:r>
      <w:r w:rsidR="002F0DB3">
        <w:rPr>
          <w:rFonts w:eastAsia="STZhongsong" w:hint="eastAsia"/>
          <w:bCs/>
          <w:lang w:eastAsia="zh-CN"/>
        </w:rPr>
        <w:t>伪经（即非使徒所写的）</w:t>
      </w:r>
      <w:r w:rsidR="00C744CC" w:rsidRPr="00C744CC">
        <w:rPr>
          <w:rFonts w:eastAsia="STZhongsong" w:hint="eastAsia"/>
          <w:bCs/>
          <w:lang w:eastAsia="zh-CN"/>
        </w:rPr>
        <w:t>中</w:t>
      </w:r>
      <w:r w:rsidR="002F0DB3">
        <w:rPr>
          <w:rFonts w:eastAsia="STZhongsong" w:hint="eastAsia"/>
          <w:bCs/>
          <w:lang w:eastAsia="zh-CN"/>
        </w:rPr>
        <w:t>的</w:t>
      </w:r>
      <w:r w:rsidR="00C744CC" w:rsidRPr="00C744CC">
        <w:rPr>
          <w:rFonts w:eastAsia="STZhongsong" w:hint="eastAsia"/>
          <w:bCs/>
          <w:lang w:eastAsia="zh-CN"/>
        </w:rPr>
        <w:t>一些</w:t>
      </w:r>
      <w:r w:rsidR="002F0DB3">
        <w:rPr>
          <w:rFonts w:eastAsia="STZhongsong" w:hint="eastAsia"/>
          <w:bCs/>
          <w:lang w:eastAsia="zh-CN"/>
        </w:rPr>
        <w:t>内容</w:t>
      </w:r>
      <w:r w:rsidR="00C744CC" w:rsidRPr="00C744CC">
        <w:rPr>
          <w:rFonts w:eastAsia="STZhongsong"/>
          <w:bCs/>
          <w:lang w:eastAsia="zh-CN"/>
        </w:rPr>
        <w:t>(</w:t>
      </w:r>
      <w:r w:rsidR="00C744CC" w:rsidRPr="00C744CC">
        <w:rPr>
          <w:rFonts w:eastAsia="STZhongsong" w:hint="eastAsia"/>
          <w:bCs/>
          <w:lang w:eastAsia="zh-CN"/>
        </w:rPr>
        <w:t>如</w:t>
      </w:r>
      <w:r w:rsidR="002F0DB3">
        <w:rPr>
          <w:rFonts w:eastAsia="STZhongsong" w:hint="eastAsia"/>
          <w:bCs/>
          <w:lang w:eastAsia="zh-CN"/>
        </w:rPr>
        <w:t>：</w:t>
      </w:r>
      <w:r w:rsidR="00C744CC" w:rsidRPr="00C744CC">
        <w:rPr>
          <w:rFonts w:eastAsia="STZhongsong" w:hint="eastAsia"/>
          <w:bCs/>
          <w:lang w:eastAsia="zh-CN"/>
        </w:rPr>
        <w:t>《彼得福音》</w:t>
      </w:r>
      <w:r w:rsidR="00C744CC" w:rsidRPr="00C744CC">
        <w:rPr>
          <w:rFonts w:eastAsia="STZhongsong"/>
          <w:bCs/>
          <w:lang w:eastAsia="zh-CN"/>
        </w:rPr>
        <w:t>)</w:t>
      </w:r>
      <w:r w:rsidR="002F0DB3">
        <w:rPr>
          <w:rFonts w:eastAsia="STZhongsong" w:hint="eastAsia"/>
          <w:bCs/>
          <w:lang w:eastAsia="zh-CN"/>
        </w:rPr>
        <w:t>是从幻影说（</w:t>
      </w:r>
      <w:r w:rsidR="002F0DB3" w:rsidRPr="00C744CC">
        <w:rPr>
          <w:rFonts w:eastAsia="STZhongsong"/>
          <w:bCs/>
          <w:lang w:eastAsia="zh-CN"/>
        </w:rPr>
        <w:t>Docetism</w:t>
      </w:r>
      <w:r w:rsidR="002F0DB3">
        <w:rPr>
          <w:rFonts w:eastAsia="STZhongsong" w:hint="eastAsia"/>
          <w:bCs/>
          <w:lang w:eastAsia="zh-CN"/>
        </w:rPr>
        <w:t>）的观点写出来的</w:t>
      </w:r>
      <w:r w:rsidR="00C744CC" w:rsidRPr="00C744CC">
        <w:rPr>
          <w:rFonts w:eastAsia="STZhongsong" w:hint="eastAsia"/>
          <w:bCs/>
          <w:lang w:eastAsia="zh-CN"/>
        </w:rPr>
        <w:t>。</w:t>
      </w:r>
      <w:r w:rsidR="002F0DB3">
        <w:rPr>
          <w:rFonts w:eastAsia="STZhongsong" w:hint="eastAsia"/>
          <w:bCs/>
          <w:lang w:eastAsia="zh-CN"/>
        </w:rPr>
        <w:t>尼西亚大公会议</w:t>
      </w:r>
      <w:r w:rsidR="00C744CC" w:rsidRPr="00C744CC">
        <w:rPr>
          <w:rFonts w:eastAsia="STZhongsong"/>
          <w:bCs/>
          <w:lang w:eastAsia="zh-CN"/>
        </w:rPr>
        <w:t>(</w:t>
      </w:r>
      <w:r w:rsidR="00C744CC" w:rsidRPr="00C744CC">
        <w:rPr>
          <w:rFonts w:eastAsia="STZhongsong" w:hint="eastAsia"/>
          <w:bCs/>
          <w:lang w:eastAsia="zh-CN"/>
        </w:rPr>
        <w:t>公元</w:t>
      </w:r>
      <w:r w:rsidR="00C744CC" w:rsidRPr="00C744CC">
        <w:rPr>
          <w:rFonts w:eastAsia="STZhongsong"/>
          <w:bCs/>
          <w:lang w:eastAsia="zh-CN"/>
        </w:rPr>
        <w:t>325</w:t>
      </w:r>
      <w:r w:rsidR="00C744CC" w:rsidRPr="00C744CC">
        <w:rPr>
          <w:rFonts w:eastAsia="STZhongsong" w:hint="eastAsia"/>
          <w:bCs/>
          <w:lang w:eastAsia="zh-CN"/>
        </w:rPr>
        <w:t>年</w:t>
      </w:r>
      <w:r w:rsidR="00C744CC" w:rsidRPr="00C744CC">
        <w:rPr>
          <w:rFonts w:eastAsia="STZhongsong"/>
          <w:bCs/>
          <w:lang w:eastAsia="zh-CN"/>
        </w:rPr>
        <w:t>)</w:t>
      </w:r>
      <w:r w:rsidR="00925600">
        <w:rPr>
          <w:rFonts w:eastAsia="STZhongsong" w:hint="eastAsia"/>
          <w:bCs/>
          <w:lang w:eastAsia="zh-CN"/>
        </w:rPr>
        <w:t>抵制</w:t>
      </w:r>
      <w:r w:rsidR="00C744CC" w:rsidRPr="00C744CC">
        <w:rPr>
          <w:rFonts w:eastAsia="STZhongsong" w:hint="eastAsia"/>
          <w:bCs/>
          <w:lang w:eastAsia="zh-CN"/>
        </w:rPr>
        <w:t>了这一错误。</w:t>
      </w:r>
    </w:p>
    <w:p w:rsidR="00F31CC9" w:rsidRPr="00B17359" w:rsidRDefault="00F31CC9" w:rsidP="00F31CC9">
      <w:pPr>
        <w:rPr>
          <w:rFonts w:eastAsia="STZhongsong"/>
          <w:bCs/>
          <w:lang w:eastAsia="zh-CN"/>
        </w:rPr>
      </w:pPr>
    </w:p>
    <w:p w:rsidR="00F31CC9" w:rsidRPr="00B17359" w:rsidRDefault="00F31CC9" w:rsidP="00F31CC9">
      <w:pPr>
        <w:numPr>
          <w:ilvl w:val="1"/>
          <w:numId w:val="10"/>
        </w:numPr>
        <w:rPr>
          <w:rFonts w:eastAsia="STZhongsong"/>
          <w:b/>
        </w:rPr>
      </w:pPr>
      <w:r w:rsidRPr="00B17359">
        <w:rPr>
          <w:rFonts w:eastAsia="STZhongsong"/>
          <w:b/>
        </w:rPr>
        <w:lastRenderedPageBreak/>
        <w:t>Lies which attack the truth that Jesus is true God</w:t>
      </w:r>
    </w:p>
    <w:p w:rsidR="00F31CC9" w:rsidRPr="00B17359" w:rsidRDefault="00B05520" w:rsidP="00F31CC9">
      <w:pPr>
        <w:ind w:left="684"/>
        <w:rPr>
          <w:rFonts w:eastAsia="STZhongsong"/>
          <w:b/>
          <w:lang w:eastAsia="zh-CN"/>
        </w:rPr>
      </w:pPr>
      <w:r>
        <w:rPr>
          <w:rFonts w:eastAsia="STZhongsong"/>
          <w:b/>
          <w:lang w:eastAsia="zh-CN"/>
        </w:rPr>
        <w:t xml:space="preserve">      </w:t>
      </w:r>
      <w:r w:rsidRPr="00B05520">
        <w:rPr>
          <w:rFonts w:eastAsia="STZhongsong" w:hint="eastAsia"/>
          <w:b/>
          <w:lang w:eastAsia="zh-CN"/>
        </w:rPr>
        <w:t>攻击耶稣是真神</w:t>
      </w:r>
      <w:r w:rsidR="002F0DB3">
        <w:rPr>
          <w:rFonts w:eastAsia="STZhongsong" w:hint="eastAsia"/>
          <w:b/>
          <w:lang w:eastAsia="zh-CN"/>
        </w:rPr>
        <w:t>这一</w:t>
      </w:r>
      <w:r w:rsidRPr="00B05520">
        <w:rPr>
          <w:rFonts w:eastAsia="STZhongsong" w:hint="eastAsia"/>
          <w:b/>
          <w:lang w:eastAsia="zh-CN"/>
        </w:rPr>
        <w:t>真理</w:t>
      </w:r>
      <w:r w:rsidR="002F0DB3">
        <w:rPr>
          <w:rFonts w:eastAsia="STZhongsong" w:hint="eastAsia"/>
          <w:b/>
          <w:lang w:eastAsia="zh-CN"/>
        </w:rPr>
        <w:t>的</w:t>
      </w:r>
      <w:r w:rsidR="002F0DB3" w:rsidRPr="00B05520">
        <w:rPr>
          <w:rFonts w:eastAsia="STZhongsong" w:hint="eastAsia"/>
          <w:b/>
          <w:lang w:eastAsia="zh-CN"/>
        </w:rPr>
        <w:t>谎言</w:t>
      </w:r>
    </w:p>
    <w:p w:rsidR="00F31CC9" w:rsidRDefault="00F31CC9" w:rsidP="00F31CC9">
      <w:pPr>
        <w:numPr>
          <w:ilvl w:val="2"/>
          <w:numId w:val="10"/>
        </w:numPr>
        <w:rPr>
          <w:rFonts w:eastAsia="STZhongsong"/>
          <w:bCs/>
        </w:rPr>
      </w:pPr>
      <w:r w:rsidRPr="00B17359">
        <w:rPr>
          <w:rFonts w:eastAsia="STZhongsong"/>
          <w:bCs/>
        </w:rPr>
        <w:t>Ebionism</w:t>
      </w:r>
    </w:p>
    <w:p w:rsidR="002F0DB3" w:rsidRPr="00B17359" w:rsidRDefault="002F0DB3" w:rsidP="002F0DB3">
      <w:pPr>
        <w:ind w:left="2160"/>
        <w:rPr>
          <w:rFonts w:eastAsia="STZhongsong"/>
          <w:bCs/>
        </w:rPr>
      </w:pPr>
      <w:r>
        <w:rPr>
          <w:rFonts w:eastAsia="STZhongsong" w:hint="eastAsia"/>
          <w:bCs/>
          <w:lang w:eastAsia="zh-CN"/>
        </w:rPr>
        <w:t>伊便尼派</w:t>
      </w:r>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When:</w:t>
      </w:r>
      <w:r w:rsidRPr="00B17359">
        <w:rPr>
          <w:rFonts w:eastAsia="STZhongsong"/>
          <w:bCs/>
        </w:rPr>
        <w:tab/>
        <w:t xml:space="preserve">100’s </w:t>
      </w:r>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 xml:space="preserve">The Lie:  Jesus was only a man, born in the usual way.  Jesus became the Christ by obeying the Mosaic laws. </w:t>
      </w:r>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Main advocates:  Judaizers.  The Judaizers were the false teachers who plagued the congregation in Galatia.  They taught that salvation was attainable only through obeying the laws of Moses.</w:t>
      </w:r>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Scripture to expose the lie:  Galatians 3:1-3; 5:4</w:t>
      </w:r>
    </w:p>
    <w:p w:rsidR="00F31CC9" w:rsidRPr="00B17359" w:rsidRDefault="00F31CC9" w:rsidP="00F31CC9">
      <w:pPr>
        <w:rPr>
          <w:rFonts w:eastAsia="STZhongsong"/>
          <w:bCs/>
        </w:rPr>
      </w:pPr>
    </w:p>
    <w:p w:rsidR="00B05520" w:rsidRDefault="00F31CC9" w:rsidP="00F31CC9">
      <w:pPr>
        <w:rPr>
          <w:rFonts w:eastAsia="STZhongsong"/>
          <w:bCs/>
          <w:lang w:eastAsia="zh-CN"/>
        </w:rPr>
      </w:pPr>
      <w:r w:rsidRPr="00B17359">
        <w:rPr>
          <w:rFonts w:eastAsia="STZhongsong"/>
          <w:bCs/>
        </w:rPr>
        <w:t>Epilogue:  The Hebrew word “</w:t>
      </w:r>
      <w:proofErr w:type="spellStart"/>
      <w:r w:rsidRPr="00B17359">
        <w:rPr>
          <w:rFonts w:eastAsia="STZhongsong"/>
          <w:bCs/>
          <w:i/>
          <w:iCs/>
        </w:rPr>
        <w:t>ebionim</w:t>
      </w:r>
      <w:proofErr w:type="spellEnd"/>
      <w:r w:rsidRPr="00B17359">
        <w:rPr>
          <w:rFonts w:eastAsia="STZhongsong"/>
          <w:bCs/>
        </w:rPr>
        <w:t>” refers to the piety of the Ebionites.  This term appears in the Dead Sea scrolls.</w:t>
      </w:r>
    </w:p>
    <w:p w:rsidR="002F0DB3" w:rsidRDefault="00B05520" w:rsidP="00F31CC9">
      <w:pPr>
        <w:rPr>
          <w:rFonts w:eastAsia="STZhongsong"/>
          <w:bCs/>
          <w:lang w:eastAsia="zh-CN"/>
        </w:rPr>
      </w:pPr>
      <w:r w:rsidRPr="00B05520">
        <w:rPr>
          <w:lang w:eastAsia="zh-CN"/>
        </w:rPr>
        <w:t xml:space="preserve"> </w:t>
      </w:r>
      <w:r w:rsidRPr="00B05520">
        <w:rPr>
          <w:rFonts w:eastAsia="STZhongsong" w:hint="eastAsia"/>
          <w:bCs/>
          <w:lang w:eastAsia="zh-CN"/>
        </w:rPr>
        <w:t>时间</w:t>
      </w:r>
      <w:r w:rsidR="002F0DB3">
        <w:rPr>
          <w:rFonts w:eastAsia="STZhongsong" w:hint="eastAsia"/>
          <w:bCs/>
          <w:lang w:eastAsia="zh-CN"/>
        </w:rPr>
        <w:t>：公元</w:t>
      </w:r>
      <w:r w:rsidRPr="00B05520">
        <w:rPr>
          <w:rFonts w:eastAsia="STZhongsong"/>
          <w:bCs/>
          <w:lang w:eastAsia="zh-CN"/>
        </w:rPr>
        <w:t>100</w:t>
      </w:r>
      <w:r w:rsidR="002F0DB3">
        <w:rPr>
          <w:rFonts w:eastAsia="STZhongsong" w:hint="eastAsia"/>
          <w:bCs/>
          <w:lang w:eastAsia="zh-CN"/>
        </w:rPr>
        <w:t>年间</w:t>
      </w:r>
    </w:p>
    <w:p w:rsidR="002F0DB3" w:rsidRDefault="00B05520" w:rsidP="00F31CC9">
      <w:pPr>
        <w:rPr>
          <w:rFonts w:eastAsia="STZhongsong"/>
          <w:bCs/>
          <w:lang w:eastAsia="zh-CN"/>
        </w:rPr>
      </w:pPr>
      <w:r w:rsidRPr="00B05520">
        <w:rPr>
          <w:rFonts w:eastAsia="STZhongsong" w:hint="eastAsia"/>
          <w:bCs/>
          <w:lang w:eastAsia="zh-CN"/>
        </w:rPr>
        <w:t>谎言</w:t>
      </w:r>
      <w:r w:rsidR="002F0DB3">
        <w:rPr>
          <w:rFonts w:eastAsia="STZhongsong" w:hint="eastAsia"/>
          <w:bCs/>
          <w:lang w:eastAsia="zh-CN"/>
        </w:rPr>
        <w:t>：</w:t>
      </w:r>
      <w:r w:rsidRPr="00B05520">
        <w:rPr>
          <w:rFonts w:eastAsia="STZhongsong" w:hint="eastAsia"/>
          <w:bCs/>
          <w:lang w:eastAsia="zh-CN"/>
        </w:rPr>
        <w:t>耶稣只是一个人，以</w:t>
      </w:r>
      <w:r w:rsidR="002F0DB3">
        <w:rPr>
          <w:rFonts w:eastAsia="STZhongsong" w:hint="eastAsia"/>
          <w:bCs/>
          <w:lang w:eastAsia="zh-CN"/>
        </w:rPr>
        <w:t>平</w:t>
      </w:r>
      <w:r w:rsidRPr="00B05520">
        <w:rPr>
          <w:rFonts w:eastAsia="STZhongsong" w:hint="eastAsia"/>
          <w:bCs/>
          <w:lang w:eastAsia="zh-CN"/>
        </w:rPr>
        <w:t>常的方式出生。耶稣成为基督</w:t>
      </w:r>
      <w:r w:rsidR="002F0DB3">
        <w:rPr>
          <w:rFonts w:eastAsia="STZhongsong" w:hint="eastAsia"/>
          <w:bCs/>
          <w:lang w:eastAsia="zh-CN"/>
        </w:rPr>
        <w:t>是</w:t>
      </w:r>
      <w:r w:rsidR="002F0DB3" w:rsidRPr="00B05520">
        <w:rPr>
          <w:rFonts w:eastAsia="STZhongsong" w:hint="eastAsia"/>
          <w:bCs/>
          <w:lang w:eastAsia="zh-CN"/>
        </w:rPr>
        <w:t>通过遵守摩西律法</w:t>
      </w:r>
      <w:r w:rsidR="00925600">
        <w:rPr>
          <w:rFonts w:eastAsia="STZhongsong" w:hint="eastAsia"/>
          <w:bCs/>
          <w:lang w:eastAsia="zh-CN"/>
        </w:rPr>
        <w:t>而成的</w:t>
      </w:r>
      <w:r w:rsidRPr="00B05520">
        <w:rPr>
          <w:rFonts w:eastAsia="STZhongsong" w:hint="eastAsia"/>
          <w:bCs/>
          <w:lang w:eastAsia="zh-CN"/>
        </w:rPr>
        <w:t>。</w:t>
      </w:r>
    </w:p>
    <w:p w:rsidR="00D73A8A" w:rsidRDefault="00B05520" w:rsidP="00F31CC9">
      <w:pPr>
        <w:rPr>
          <w:rFonts w:eastAsia="STZhongsong"/>
          <w:bCs/>
          <w:lang w:eastAsia="zh-CN"/>
        </w:rPr>
      </w:pPr>
      <w:r w:rsidRPr="00B05520">
        <w:rPr>
          <w:rFonts w:eastAsia="STZhongsong" w:hint="eastAsia"/>
          <w:bCs/>
          <w:lang w:eastAsia="zh-CN"/>
        </w:rPr>
        <w:t>主要</w:t>
      </w:r>
      <w:r w:rsidR="002F0DB3">
        <w:rPr>
          <w:rFonts w:eastAsia="STZhongsong" w:hint="eastAsia"/>
          <w:bCs/>
          <w:lang w:eastAsia="zh-CN"/>
        </w:rPr>
        <w:t>倡导者：犹太主义者。</w:t>
      </w:r>
      <w:r w:rsidRPr="00B05520">
        <w:rPr>
          <w:rFonts w:eastAsia="STZhongsong" w:hint="eastAsia"/>
          <w:bCs/>
          <w:lang w:eastAsia="zh-CN"/>
        </w:rPr>
        <w:t>犹</w:t>
      </w:r>
      <w:r w:rsidR="002F0DB3">
        <w:rPr>
          <w:rFonts w:eastAsia="STZhongsong" w:hint="eastAsia"/>
          <w:bCs/>
          <w:lang w:eastAsia="zh-CN"/>
        </w:rPr>
        <w:t>太主义者</w:t>
      </w:r>
      <w:r w:rsidRPr="00B05520">
        <w:rPr>
          <w:rFonts w:eastAsia="STZhongsong" w:hint="eastAsia"/>
          <w:bCs/>
          <w:lang w:eastAsia="zh-CN"/>
        </w:rPr>
        <w:t>是在加拉太骚扰会众的假教师。他们教导说，只有遵守摩西的律法，才能得救。</w:t>
      </w:r>
    </w:p>
    <w:p w:rsidR="00D73A8A" w:rsidRDefault="00B05520" w:rsidP="00F31CC9">
      <w:pPr>
        <w:rPr>
          <w:rFonts w:eastAsia="STZhongsong"/>
          <w:bCs/>
          <w:lang w:eastAsia="zh-CN"/>
        </w:rPr>
      </w:pPr>
      <w:r w:rsidRPr="00B05520">
        <w:rPr>
          <w:rFonts w:eastAsia="STZhongsong" w:hint="eastAsia"/>
          <w:bCs/>
          <w:lang w:eastAsia="zh-CN"/>
        </w:rPr>
        <w:t>圣经揭露</w:t>
      </w:r>
      <w:r w:rsidR="00D73A8A">
        <w:rPr>
          <w:rFonts w:eastAsia="STZhongsong" w:hint="eastAsia"/>
          <w:bCs/>
          <w:lang w:eastAsia="zh-CN"/>
        </w:rPr>
        <w:t>该</w:t>
      </w:r>
      <w:r w:rsidRPr="00B05520">
        <w:rPr>
          <w:rFonts w:eastAsia="STZhongsong" w:hint="eastAsia"/>
          <w:bCs/>
          <w:lang w:eastAsia="zh-CN"/>
        </w:rPr>
        <w:t>谎言</w:t>
      </w:r>
      <w:r w:rsidR="00D73A8A">
        <w:rPr>
          <w:rFonts w:eastAsia="STZhongsong" w:hint="eastAsia"/>
          <w:bCs/>
          <w:lang w:eastAsia="zh-CN"/>
        </w:rPr>
        <w:t>的经文：</w:t>
      </w:r>
      <w:r w:rsidRPr="00B05520">
        <w:rPr>
          <w:rFonts w:eastAsia="STZhongsong" w:hint="eastAsia"/>
          <w:bCs/>
          <w:lang w:eastAsia="zh-CN"/>
        </w:rPr>
        <w:t>加拉太书</w:t>
      </w:r>
      <w:r w:rsidRPr="00B05520">
        <w:rPr>
          <w:rFonts w:eastAsia="STZhongsong"/>
          <w:bCs/>
          <w:lang w:eastAsia="zh-CN"/>
        </w:rPr>
        <w:t>3:1-3;5:4</w:t>
      </w:r>
    </w:p>
    <w:p w:rsidR="00D73A8A" w:rsidRDefault="00B97B95" w:rsidP="00F31CC9">
      <w:pPr>
        <w:rPr>
          <w:rFonts w:eastAsia="STZhongsong"/>
          <w:bCs/>
          <w:lang w:eastAsia="zh-CN"/>
        </w:rPr>
      </w:pPr>
      <w:r>
        <w:rPr>
          <w:rFonts w:eastAsia="STZhongsong" w:hint="eastAsia"/>
          <w:bCs/>
          <w:lang w:eastAsia="zh-CN"/>
        </w:rPr>
        <w:t>后记</w:t>
      </w:r>
      <w:r w:rsidR="00D73A8A">
        <w:rPr>
          <w:rFonts w:eastAsia="STZhongsong" w:hint="eastAsia"/>
          <w:bCs/>
          <w:lang w:eastAsia="zh-CN"/>
        </w:rPr>
        <w:t>：</w:t>
      </w:r>
      <w:r w:rsidR="00B05520" w:rsidRPr="00B05520">
        <w:rPr>
          <w:rFonts w:eastAsia="STZhongsong" w:hint="eastAsia"/>
          <w:bCs/>
          <w:lang w:eastAsia="zh-CN"/>
        </w:rPr>
        <w:t>希伯来语“以比匿”</w:t>
      </w:r>
      <w:r w:rsidR="00D73A8A">
        <w:rPr>
          <w:rFonts w:eastAsia="STZhongsong" w:hint="eastAsia"/>
          <w:bCs/>
          <w:lang w:eastAsia="zh-CN"/>
        </w:rPr>
        <w:t>（</w:t>
      </w:r>
      <w:r w:rsidR="00D73A8A" w:rsidRPr="00B17359">
        <w:rPr>
          <w:rFonts w:eastAsia="STZhongsong"/>
          <w:bCs/>
          <w:lang w:eastAsia="zh-CN"/>
        </w:rPr>
        <w:t>“</w:t>
      </w:r>
      <w:proofErr w:type="spellStart"/>
      <w:r w:rsidR="00D73A8A" w:rsidRPr="00B17359">
        <w:rPr>
          <w:rFonts w:eastAsia="STZhongsong"/>
          <w:bCs/>
          <w:i/>
          <w:iCs/>
          <w:lang w:eastAsia="zh-CN"/>
        </w:rPr>
        <w:t>ebionim</w:t>
      </w:r>
      <w:proofErr w:type="spellEnd"/>
      <w:r w:rsidR="00D73A8A" w:rsidRPr="00B17359">
        <w:rPr>
          <w:rFonts w:eastAsia="STZhongsong"/>
          <w:bCs/>
          <w:lang w:eastAsia="zh-CN"/>
        </w:rPr>
        <w:t>”</w:t>
      </w:r>
      <w:r w:rsidR="00D73A8A">
        <w:rPr>
          <w:rFonts w:eastAsia="STZhongsong" w:hint="eastAsia"/>
          <w:bCs/>
          <w:lang w:eastAsia="zh-CN"/>
        </w:rPr>
        <w:t>）</w:t>
      </w:r>
      <w:r w:rsidR="00B05520" w:rsidRPr="00B05520">
        <w:rPr>
          <w:rFonts w:eastAsia="STZhongsong" w:hint="eastAsia"/>
          <w:bCs/>
          <w:lang w:eastAsia="zh-CN"/>
        </w:rPr>
        <w:t>指</w:t>
      </w:r>
      <w:r w:rsidR="00D73A8A">
        <w:rPr>
          <w:rFonts w:eastAsia="STZhongsong" w:hint="eastAsia"/>
          <w:bCs/>
          <w:lang w:eastAsia="zh-CN"/>
        </w:rPr>
        <w:t>的是</w:t>
      </w:r>
      <w:r w:rsidR="00B05520" w:rsidRPr="00B05520">
        <w:rPr>
          <w:rFonts w:eastAsia="STZhongsong" w:hint="eastAsia"/>
          <w:bCs/>
          <w:lang w:eastAsia="zh-CN"/>
        </w:rPr>
        <w:t>以比匿人的虔诚。这个词出现在死海古</w:t>
      </w:r>
    </w:p>
    <w:p w:rsidR="00F31CC9" w:rsidRPr="00B17359" w:rsidRDefault="00D73A8A" w:rsidP="00F31CC9">
      <w:pPr>
        <w:rPr>
          <w:rFonts w:eastAsia="STZhongsong"/>
          <w:bCs/>
          <w:lang w:eastAsia="zh-CN"/>
        </w:rPr>
      </w:pPr>
      <w:r>
        <w:rPr>
          <w:rFonts w:eastAsia="STZhongsong"/>
          <w:bCs/>
          <w:lang w:eastAsia="zh-CN"/>
        </w:rPr>
        <w:t xml:space="preserve">            </w:t>
      </w:r>
      <w:r w:rsidR="00B05520" w:rsidRPr="00B05520">
        <w:rPr>
          <w:rFonts w:eastAsia="STZhongsong" w:hint="eastAsia"/>
          <w:bCs/>
          <w:lang w:eastAsia="zh-CN"/>
        </w:rPr>
        <w:t>卷中。</w:t>
      </w:r>
    </w:p>
    <w:p w:rsidR="00F31CC9" w:rsidRPr="00B17359" w:rsidRDefault="00F31CC9" w:rsidP="00F31CC9">
      <w:pPr>
        <w:rPr>
          <w:rFonts w:eastAsia="STZhongsong"/>
          <w:bCs/>
          <w:lang w:eastAsia="zh-CN"/>
        </w:rPr>
      </w:pPr>
    </w:p>
    <w:p w:rsidR="00B05520" w:rsidRDefault="00F31CC9" w:rsidP="00F31CC9">
      <w:pPr>
        <w:numPr>
          <w:ilvl w:val="2"/>
          <w:numId w:val="10"/>
        </w:numPr>
        <w:rPr>
          <w:rFonts w:eastAsia="STZhongsong"/>
          <w:bCs/>
        </w:rPr>
      </w:pPr>
      <w:proofErr w:type="spellStart"/>
      <w:r w:rsidRPr="00B17359">
        <w:rPr>
          <w:rFonts w:eastAsia="STZhongsong"/>
          <w:bCs/>
        </w:rPr>
        <w:t>Modalistic</w:t>
      </w:r>
      <w:proofErr w:type="spellEnd"/>
      <w:r w:rsidRPr="00B17359">
        <w:rPr>
          <w:rFonts w:eastAsia="STZhongsong"/>
          <w:bCs/>
        </w:rPr>
        <w:t xml:space="preserve"> Monarchianism</w:t>
      </w:r>
    </w:p>
    <w:p w:rsidR="00F31CC9" w:rsidRPr="00B17359" w:rsidRDefault="00B05520" w:rsidP="00B05520">
      <w:pPr>
        <w:ind w:left="2160"/>
        <w:rPr>
          <w:rFonts w:eastAsia="STZhongsong"/>
          <w:bCs/>
        </w:rPr>
      </w:pPr>
      <w:proofErr w:type="spellStart"/>
      <w:r w:rsidRPr="00B05520">
        <w:rPr>
          <w:rFonts w:eastAsia="STZhongsong" w:hint="eastAsia"/>
          <w:bCs/>
        </w:rPr>
        <w:t>唯一神论</w:t>
      </w:r>
      <w:proofErr w:type="spellEnd"/>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When:</w:t>
      </w:r>
      <w:r w:rsidRPr="00B17359">
        <w:rPr>
          <w:rFonts w:eastAsia="STZhongsong"/>
          <w:bCs/>
        </w:rPr>
        <w:tab/>
        <w:t xml:space="preserve">200’s </w:t>
      </w:r>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The Lie:  God is not triune.  Jesus was not the Son of God, but God acting as the Christ.</w:t>
      </w:r>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 xml:space="preserve">Main Advocate:  </w:t>
      </w:r>
      <w:proofErr w:type="spellStart"/>
      <w:r w:rsidRPr="00B17359">
        <w:rPr>
          <w:rFonts w:eastAsia="STZhongsong"/>
          <w:bCs/>
        </w:rPr>
        <w:t>Sabellius</w:t>
      </w:r>
      <w:proofErr w:type="spellEnd"/>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Scripture to expose the lie:  John 12:27-28</w:t>
      </w:r>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Epilogue:  This doctrine was condemned by the Roman bishop, Dionysius (A.D. 262).</w:t>
      </w:r>
    </w:p>
    <w:p w:rsidR="002B256F" w:rsidRDefault="00B05520" w:rsidP="00F31CC9">
      <w:pPr>
        <w:rPr>
          <w:rFonts w:eastAsia="STZhongsong"/>
          <w:bCs/>
          <w:lang w:eastAsia="zh-CN"/>
        </w:rPr>
      </w:pPr>
      <w:r w:rsidRPr="00B05520">
        <w:rPr>
          <w:rFonts w:eastAsia="STZhongsong" w:hint="eastAsia"/>
          <w:bCs/>
          <w:lang w:eastAsia="zh-CN"/>
        </w:rPr>
        <w:t>时间</w:t>
      </w:r>
      <w:r w:rsidR="002B256F">
        <w:rPr>
          <w:rFonts w:eastAsia="STZhongsong" w:hint="eastAsia"/>
          <w:bCs/>
          <w:lang w:eastAsia="zh-CN"/>
        </w:rPr>
        <w:t>：公元</w:t>
      </w:r>
      <w:r w:rsidRPr="00B05520">
        <w:rPr>
          <w:rFonts w:eastAsia="STZhongsong"/>
          <w:bCs/>
          <w:lang w:eastAsia="zh-CN"/>
        </w:rPr>
        <w:t>200</w:t>
      </w:r>
      <w:r w:rsidR="002B256F">
        <w:rPr>
          <w:rFonts w:eastAsia="STZhongsong" w:hint="eastAsia"/>
          <w:bCs/>
          <w:lang w:eastAsia="zh-CN"/>
        </w:rPr>
        <w:t>年间。</w:t>
      </w:r>
    </w:p>
    <w:p w:rsidR="002B256F" w:rsidRDefault="00B05520" w:rsidP="00F31CC9">
      <w:pPr>
        <w:rPr>
          <w:rFonts w:eastAsia="STZhongsong"/>
          <w:bCs/>
          <w:lang w:eastAsia="zh-CN"/>
        </w:rPr>
      </w:pPr>
      <w:r w:rsidRPr="00B05520">
        <w:rPr>
          <w:rFonts w:eastAsia="STZhongsong" w:hint="eastAsia"/>
          <w:bCs/>
          <w:lang w:eastAsia="zh-CN"/>
        </w:rPr>
        <w:t>谎言</w:t>
      </w:r>
      <w:r w:rsidR="002B256F">
        <w:rPr>
          <w:rFonts w:eastAsia="STZhongsong" w:hint="eastAsia"/>
          <w:bCs/>
          <w:lang w:eastAsia="zh-CN"/>
        </w:rPr>
        <w:t>：神</w:t>
      </w:r>
      <w:r w:rsidRPr="00B05520">
        <w:rPr>
          <w:rFonts w:eastAsia="STZhongsong" w:hint="eastAsia"/>
          <w:bCs/>
          <w:lang w:eastAsia="zh-CN"/>
        </w:rPr>
        <w:t>不是三位一体。耶稣不是神的儿子，乃是神</w:t>
      </w:r>
      <w:r w:rsidR="002B256F">
        <w:rPr>
          <w:rFonts w:eastAsia="STZhongsong" w:hint="eastAsia"/>
          <w:bCs/>
          <w:lang w:eastAsia="zh-CN"/>
        </w:rPr>
        <w:t>在充当</w:t>
      </w:r>
      <w:r w:rsidRPr="00B05520">
        <w:rPr>
          <w:rFonts w:eastAsia="STZhongsong" w:hint="eastAsia"/>
          <w:bCs/>
          <w:lang w:eastAsia="zh-CN"/>
        </w:rPr>
        <w:t>基督</w:t>
      </w:r>
      <w:r w:rsidR="002B256F">
        <w:rPr>
          <w:rFonts w:eastAsia="STZhongsong" w:hint="eastAsia"/>
          <w:bCs/>
          <w:lang w:eastAsia="zh-CN"/>
        </w:rPr>
        <w:t>做事情</w:t>
      </w:r>
      <w:r w:rsidRPr="00B05520">
        <w:rPr>
          <w:rFonts w:eastAsia="STZhongsong" w:hint="eastAsia"/>
          <w:bCs/>
          <w:lang w:eastAsia="zh-CN"/>
        </w:rPr>
        <w:t>。</w:t>
      </w:r>
    </w:p>
    <w:p w:rsidR="002B256F" w:rsidRDefault="00B05520" w:rsidP="00F31CC9">
      <w:pPr>
        <w:rPr>
          <w:rFonts w:eastAsia="STZhongsong"/>
          <w:bCs/>
          <w:lang w:eastAsia="zh-CN"/>
        </w:rPr>
      </w:pPr>
      <w:r w:rsidRPr="00B05520">
        <w:rPr>
          <w:rFonts w:eastAsia="STZhongsong" w:hint="eastAsia"/>
          <w:bCs/>
          <w:lang w:eastAsia="zh-CN"/>
        </w:rPr>
        <w:t>主要提倡者</w:t>
      </w:r>
      <w:r w:rsidR="002B256F">
        <w:rPr>
          <w:rFonts w:eastAsia="STZhongsong" w:hint="eastAsia"/>
          <w:bCs/>
          <w:lang w:eastAsia="zh-CN"/>
        </w:rPr>
        <w:t>：</w:t>
      </w:r>
      <w:r w:rsidRPr="00B05520">
        <w:rPr>
          <w:rFonts w:eastAsia="STZhongsong" w:hint="eastAsia"/>
          <w:bCs/>
          <w:lang w:eastAsia="zh-CN"/>
        </w:rPr>
        <w:t>撒比略</w:t>
      </w:r>
      <w:r w:rsidR="002B256F">
        <w:rPr>
          <w:rFonts w:eastAsia="STZhongsong" w:hint="eastAsia"/>
          <w:bCs/>
          <w:lang w:eastAsia="zh-CN"/>
        </w:rPr>
        <w:t>（</w:t>
      </w:r>
      <w:proofErr w:type="spellStart"/>
      <w:r w:rsidR="002B256F" w:rsidRPr="00B17359">
        <w:rPr>
          <w:rFonts w:eastAsia="STZhongsong"/>
          <w:bCs/>
          <w:lang w:eastAsia="zh-CN"/>
        </w:rPr>
        <w:t>Sabellius</w:t>
      </w:r>
      <w:proofErr w:type="spellEnd"/>
      <w:r w:rsidR="002B256F">
        <w:rPr>
          <w:rFonts w:eastAsia="STZhongsong" w:hint="eastAsia"/>
          <w:bCs/>
          <w:lang w:eastAsia="zh-CN"/>
        </w:rPr>
        <w:t>）。</w:t>
      </w:r>
    </w:p>
    <w:p w:rsidR="002B256F" w:rsidRDefault="00B05520" w:rsidP="00F31CC9">
      <w:pPr>
        <w:rPr>
          <w:rFonts w:eastAsia="STZhongsong"/>
          <w:bCs/>
          <w:lang w:eastAsia="zh-CN"/>
        </w:rPr>
      </w:pPr>
      <w:r w:rsidRPr="00B05520">
        <w:rPr>
          <w:rFonts w:eastAsia="STZhongsong" w:hint="eastAsia"/>
          <w:bCs/>
          <w:lang w:eastAsia="zh-CN"/>
        </w:rPr>
        <w:t>揭露</w:t>
      </w:r>
      <w:r w:rsidR="002B256F">
        <w:rPr>
          <w:rFonts w:eastAsia="STZhongsong" w:hint="eastAsia"/>
          <w:bCs/>
          <w:lang w:eastAsia="zh-CN"/>
        </w:rPr>
        <w:t>该</w:t>
      </w:r>
      <w:r w:rsidRPr="00B05520">
        <w:rPr>
          <w:rFonts w:eastAsia="STZhongsong" w:hint="eastAsia"/>
          <w:bCs/>
          <w:lang w:eastAsia="zh-CN"/>
        </w:rPr>
        <w:t>谎言的经文</w:t>
      </w:r>
      <w:r w:rsidR="002B256F">
        <w:rPr>
          <w:rFonts w:eastAsia="STZhongsong" w:hint="eastAsia"/>
          <w:bCs/>
          <w:lang w:eastAsia="zh-CN"/>
        </w:rPr>
        <w:t>：</w:t>
      </w:r>
      <w:r w:rsidRPr="00B05520">
        <w:rPr>
          <w:rFonts w:eastAsia="STZhongsong" w:hint="eastAsia"/>
          <w:bCs/>
          <w:lang w:eastAsia="zh-CN"/>
        </w:rPr>
        <w:t>约翰福音</w:t>
      </w:r>
      <w:r w:rsidRPr="00B05520">
        <w:rPr>
          <w:rFonts w:eastAsia="STZhongsong"/>
          <w:bCs/>
          <w:lang w:eastAsia="zh-CN"/>
        </w:rPr>
        <w:t>12:27-28</w:t>
      </w:r>
    </w:p>
    <w:p w:rsidR="00F31CC9" w:rsidRPr="00B17359" w:rsidRDefault="00B97B95" w:rsidP="00F31CC9">
      <w:pPr>
        <w:rPr>
          <w:rFonts w:eastAsia="STZhongsong"/>
          <w:bCs/>
          <w:lang w:eastAsia="zh-CN"/>
        </w:rPr>
      </w:pPr>
      <w:r>
        <w:rPr>
          <w:rFonts w:eastAsia="STZhongsong" w:hint="eastAsia"/>
          <w:bCs/>
          <w:lang w:eastAsia="zh-CN"/>
        </w:rPr>
        <w:lastRenderedPageBreak/>
        <w:t>后记</w:t>
      </w:r>
      <w:r w:rsidR="002B256F">
        <w:rPr>
          <w:rFonts w:eastAsia="STZhongsong" w:hint="eastAsia"/>
          <w:bCs/>
          <w:lang w:eastAsia="zh-CN"/>
        </w:rPr>
        <w:t>：</w:t>
      </w:r>
      <w:r w:rsidR="00B05520" w:rsidRPr="00B05520">
        <w:rPr>
          <w:rFonts w:eastAsia="STZhongsong" w:hint="eastAsia"/>
          <w:bCs/>
          <w:lang w:eastAsia="zh-CN"/>
        </w:rPr>
        <w:t>这一教义被罗马主教迪奥尼修斯</w:t>
      </w:r>
      <w:r w:rsidR="00B05520" w:rsidRPr="00B05520">
        <w:rPr>
          <w:rFonts w:eastAsia="STZhongsong"/>
          <w:bCs/>
          <w:lang w:eastAsia="zh-CN"/>
        </w:rPr>
        <w:t>(</w:t>
      </w:r>
      <w:r w:rsidR="00B05520" w:rsidRPr="00B05520">
        <w:rPr>
          <w:rFonts w:eastAsia="STZhongsong" w:hint="eastAsia"/>
          <w:bCs/>
          <w:lang w:eastAsia="zh-CN"/>
        </w:rPr>
        <w:t>公元</w:t>
      </w:r>
      <w:r w:rsidR="00B05520" w:rsidRPr="00B05520">
        <w:rPr>
          <w:rFonts w:eastAsia="STZhongsong"/>
          <w:bCs/>
          <w:lang w:eastAsia="zh-CN"/>
        </w:rPr>
        <w:t>262</w:t>
      </w:r>
      <w:r w:rsidR="00B05520" w:rsidRPr="00B05520">
        <w:rPr>
          <w:rFonts w:eastAsia="STZhongsong" w:hint="eastAsia"/>
          <w:bCs/>
          <w:lang w:eastAsia="zh-CN"/>
        </w:rPr>
        <w:t>年</w:t>
      </w:r>
      <w:r w:rsidR="00B05520" w:rsidRPr="00B05520">
        <w:rPr>
          <w:rFonts w:eastAsia="STZhongsong"/>
          <w:bCs/>
          <w:lang w:eastAsia="zh-CN"/>
        </w:rPr>
        <w:t>)</w:t>
      </w:r>
      <w:r w:rsidR="00B05520" w:rsidRPr="00B05520">
        <w:rPr>
          <w:rFonts w:eastAsia="STZhongsong" w:hint="eastAsia"/>
          <w:bCs/>
          <w:lang w:eastAsia="zh-CN"/>
        </w:rPr>
        <w:t>所谴责。</w:t>
      </w:r>
    </w:p>
    <w:p w:rsidR="00B05520" w:rsidRDefault="00F31CC9" w:rsidP="00F31CC9">
      <w:pPr>
        <w:numPr>
          <w:ilvl w:val="2"/>
          <w:numId w:val="10"/>
        </w:numPr>
        <w:rPr>
          <w:rFonts w:eastAsia="STZhongsong"/>
          <w:bCs/>
        </w:rPr>
      </w:pPr>
      <w:r w:rsidRPr="00B17359">
        <w:rPr>
          <w:rFonts w:eastAsia="STZhongsong"/>
          <w:bCs/>
        </w:rPr>
        <w:t>Dynamic Monarchianism</w:t>
      </w:r>
    </w:p>
    <w:p w:rsidR="00F31CC9" w:rsidRPr="00B17359" w:rsidRDefault="00B05520" w:rsidP="00B05520">
      <w:pPr>
        <w:ind w:left="2160"/>
        <w:rPr>
          <w:rFonts w:eastAsia="STZhongsong"/>
          <w:bCs/>
        </w:rPr>
      </w:pPr>
      <w:proofErr w:type="spellStart"/>
      <w:r w:rsidRPr="00B05520">
        <w:rPr>
          <w:rFonts w:eastAsia="STZhongsong" w:hint="eastAsia"/>
          <w:bCs/>
        </w:rPr>
        <w:t>动态唯一神论</w:t>
      </w:r>
      <w:proofErr w:type="spellEnd"/>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When:</w:t>
      </w:r>
      <w:r w:rsidRPr="00B17359">
        <w:rPr>
          <w:rFonts w:eastAsia="STZhongsong"/>
          <w:bCs/>
        </w:rPr>
        <w:tab/>
        <w:t>200’s</w:t>
      </w:r>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 xml:space="preserve">The Lie:  God is not triune. God’s impersonal power (Greek: </w:t>
      </w:r>
      <w:proofErr w:type="spellStart"/>
      <w:r w:rsidRPr="00B17359">
        <w:rPr>
          <w:rFonts w:eastAsia="STZhongsong"/>
          <w:bCs/>
          <w:i/>
          <w:iCs/>
        </w:rPr>
        <w:t>dynamis</w:t>
      </w:r>
      <w:proofErr w:type="spellEnd"/>
      <w:r w:rsidRPr="00B17359">
        <w:rPr>
          <w:rFonts w:eastAsia="STZhongsong"/>
          <w:bCs/>
        </w:rPr>
        <w:t>) is at work in Jesus and the Holy Spirit.  God adopted Jesus as his son because of Jesus’ obedience.</w:t>
      </w:r>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Main Advocate:  Paul of Samosata, bishop of Syria</w:t>
      </w:r>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Scripture to expose the lie:  John 14:15-20; 15:26; 16:12-15</w:t>
      </w:r>
    </w:p>
    <w:p w:rsidR="00F31CC9" w:rsidRPr="00B17359" w:rsidRDefault="00F31CC9" w:rsidP="00F31CC9">
      <w:pPr>
        <w:rPr>
          <w:rFonts w:eastAsia="STZhongsong"/>
          <w:bCs/>
        </w:rPr>
      </w:pPr>
    </w:p>
    <w:p w:rsidR="00B05520" w:rsidRDefault="00F31CC9" w:rsidP="00F31CC9">
      <w:pPr>
        <w:rPr>
          <w:lang w:eastAsia="zh-CN"/>
        </w:rPr>
      </w:pPr>
      <w:r w:rsidRPr="00B17359">
        <w:rPr>
          <w:rFonts w:eastAsia="STZhongsong"/>
          <w:bCs/>
        </w:rPr>
        <w:t>Epilogue:  This doctrine was condemned by the church at Antioch (A.D. 269).  The Anabaptists revived this lie in the 1500’s.</w:t>
      </w:r>
      <w:r w:rsidR="00B05520" w:rsidRPr="00B05520">
        <w:t xml:space="preserve"> </w:t>
      </w:r>
    </w:p>
    <w:p w:rsidR="002B256F" w:rsidRDefault="00B05520" w:rsidP="00F31CC9">
      <w:pPr>
        <w:rPr>
          <w:rFonts w:eastAsia="STZhongsong"/>
          <w:bCs/>
          <w:lang w:eastAsia="zh-CN"/>
        </w:rPr>
      </w:pPr>
      <w:r w:rsidRPr="00B05520">
        <w:rPr>
          <w:rFonts w:eastAsia="STZhongsong" w:hint="eastAsia"/>
          <w:bCs/>
          <w:lang w:eastAsia="zh-CN"/>
        </w:rPr>
        <w:t>时间</w:t>
      </w:r>
      <w:r w:rsidR="002B256F">
        <w:rPr>
          <w:rFonts w:eastAsia="STZhongsong" w:hint="eastAsia"/>
          <w:bCs/>
          <w:lang w:eastAsia="zh-CN"/>
        </w:rPr>
        <w:t>：公元</w:t>
      </w:r>
      <w:r w:rsidRPr="00B05520">
        <w:rPr>
          <w:rFonts w:eastAsia="STZhongsong"/>
          <w:bCs/>
          <w:lang w:eastAsia="zh-CN"/>
        </w:rPr>
        <w:t>200</w:t>
      </w:r>
      <w:r w:rsidR="002B256F">
        <w:rPr>
          <w:rFonts w:eastAsia="STZhongsong" w:hint="eastAsia"/>
          <w:bCs/>
          <w:lang w:eastAsia="zh-CN"/>
        </w:rPr>
        <w:t>年间</w:t>
      </w:r>
    </w:p>
    <w:p w:rsidR="002B256F" w:rsidRDefault="00B05520" w:rsidP="00F31CC9">
      <w:pPr>
        <w:rPr>
          <w:rFonts w:eastAsia="STZhongsong"/>
          <w:bCs/>
          <w:lang w:eastAsia="zh-CN"/>
        </w:rPr>
      </w:pPr>
      <w:r w:rsidRPr="00B05520">
        <w:rPr>
          <w:rFonts w:eastAsia="STZhongsong" w:hint="eastAsia"/>
          <w:bCs/>
          <w:lang w:eastAsia="zh-CN"/>
        </w:rPr>
        <w:t>谎言</w:t>
      </w:r>
      <w:r w:rsidR="002B256F">
        <w:rPr>
          <w:rFonts w:eastAsia="STZhongsong" w:hint="eastAsia"/>
          <w:bCs/>
          <w:lang w:eastAsia="zh-CN"/>
        </w:rPr>
        <w:t>：神</w:t>
      </w:r>
      <w:r w:rsidRPr="00B05520">
        <w:rPr>
          <w:rFonts w:eastAsia="STZhongsong" w:hint="eastAsia"/>
          <w:bCs/>
          <w:lang w:eastAsia="zh-CN"/>
        </w:rPr>
        <w:t>不是三位一体。神</w:t>
      </w:r>
      <w:r w:rsidR="002B256F">
        <w:rPr>
          <w:rFonts w:eastAsia="STZhongsong" w:hint="eastAsia"/>
          <w:bCs/>
          <w:lang w:eastAsia="zh-CN"/>
        </w:rPr>
        <w:t>不具人格</w:t>
      </w:r>
      <w:r w:rsidRPr="00B05520">
        <w:rPr>
          <w:rFonts w:eastAsia="STZhongsong" w:hint="eastAsia"/>
          <w:bCs/>
          <w:lang w:eastAsia="zh-CN"/>
        </w:rPr>
        <w:t>的能力</w:t>
      </w:r>
      <w:r w:rsidRPr="00B05520">
        <w:rPr>
          <w:rFonts w:eastAsia="STZhongsong"/>
          <w:bCs/>
          <w:lang w:eastAsia="zh-CN"/>
        </w:rPr>
        <w:t>(</w:t>
      </w:r>
      <w:r w:rsidRPr="00B05520">
        <w:rPr>
          <w:rFonts w:eastAsia="STZhongsong" w:hint="eastAsia"/>
          <w:bCs/>
          <w:lang w:eastAsia="zh-CN"/>
        </w:rPr>
        <w:t>希腊语</w:t>
      </w:r>
      <w:r w:rsidRPr="00B05520">
        <w:rPr>
          <w:rFonts w:eastAsia="STZhongsong"/>
          <w:bCs/>
          <w:lang w:eastAsia="zh-CN"/>
        </w:rPr>
        <w:t>:</w:t>
      </w:r>
      <w:proofErr w:type="spellStart"/>
      <w:r w:rsidRPr="00B05520">
        <w:rPr>
          <w:rFonts w:eastAsia="STZhongsong"/>
          <w:bCs/>
          <w:lang w:eastAsia="zh-CN"/>
        </w:rPr>
        <w:t>dynamis</w:t>
      </w:r>
      <w:proofErr w:type="spellEnd"/>
      <w:r w:rsidRPr="00B05520">
        <w:rPr>
          <w:rFonts w:eastAsia="STZhongsong"/>
          <w:bCs/>
          <w:lang w:eastAsia="zh-CN"/>
        </w:rPr>
        <w:t>)</w:t>
      </w:r>
      <w:r w:rsidRPr="00B05520">
        <w:rPr>
          <w:rFonts w:eastAsia="STZhongsong" w:hint="eastAsia"/>
          <w:bCs/>
          <w:lang w:eastAsia="zh-CN"/>
        </w:rPr>
        <w:t>在耶稣和圣灵里</w:t>
      </w:r>
      <w:r w:rsidR="002B256F">
        <w:rPr>
          <w:rFonts w:eastAsia="STZhongsong" w:hint="eastAsia"/>
          <w:bCs/>
          <w:lang w:eastAsia="zh-CN"/>
        </w:rPr>
        <w:t>做工</w:t>
      </w:r>
      <w:r w:rsidRPr="00B05520">
        <w:rPr>
          <w:rFonts w:eastAsia="STZhongsong" w:hint="eastAsia"/>
          <w:bCs/>
          <w:lang w:eastAsia="zh-CN"/>
        </w:rPr>
        <w:t>。神因</w:t>
      </w:r>
      <w:r w:rsidR="002B256F">
        <w:rPr>
          <w:rFonts w:eastAsia="STZhongsong" w:hint="eastAsia"/>
          <w:bCs/>
          <w:lang w:eastAsia="zh-CN"/>
        </w:rPr>
        <w:t>为</w:t>
      </w:r>
      <w:r w:rsidRPr="00B05520">
        <w:rPr>
          <w:rFonts w:eastAsia="STZhongsong" w:hint="eastAsia"/>
          <w:bCs/>
          <w:lang w:eastAsia="zh-CN"/>
        </w:rPr>
        <w:t>耶稣的顺服</w:t>
      </w:r>
      <w:r w:rsidR="002B256F">
        <w:rPr>
          <w:rFonts w:eastAsia="STZhongsong" w:hint="eastAsia"/>
          <w:bCs/>
          <w:lang w:eastAsia="zh-CN"/>
        </w:rPr>
        <w:t>而</w:t>
      </w:r>
      <w:r w:rsidRPr="00B05520">
        <w:rPr>
          <w:rFonts w:eastAsia="STZhongsong" w:hint="eastAsia"/>
          <w:bCs/>
          <w:lang w:eastAsia="zh-CN"/>
        </w:rPr>
        <w:t>拣选他作自己的儿子。</w:t>
      </w:r>
    </w:p>
    <w:p w:rsidR="002B256F" w:rsidRDefault="00B05520" w:rsidP="00F31CC9">
      <w:pPr>
        <w:rPr>
          <w:rFonts w:eastAsia="STZhongsong"/>
          <w:bCs/>
          <w:lang w:eastAsia="zh-CN"/>
        </w:rPr>
      </w:pPr>
      <w:r w:rsidRPr="00B05520">
        <w:rPr>
          <w:rFonts w:eastAsia="STZhongsong" w:hint="eastAsia"/>
          <w:bCs/>
          <w:lang w:eastAsia="zh-CN"/>
        </w:rPr>
        <w:t>主要倡导者</w:t>
      </w:r>
      <w:r w:rsidR="002B256F">
        <w:rPr>
          <w:rFonts w:eastAsia="STZhongsong" w:hint="eastAsia"/>
          <w:bCs/>
          <w:lang w:eastAsia="zh-CN"/>
        </w:rPr>
        <w:t>：</w:t>
      </w:r>
      <w:r w:rsidRPr="00B05520">
        <w:rPr>
          <w:rFonts w:eastAsia="STZhongsong" w:hint="eastAsia"/>
          <w:bCs/>
          <w:lang w:eastAsia="zh-CN"/>
        </w:rPr>
        <w:t>萨莫萨塔</w:t>
      </w:r>
      <w:r w:rsidR="002B256F">
        <w:rPr>
          <w:rFonts w:eastAsia="STZhongsong" w:hint="eastAsia"/>
          <w:bCs/>
          <w:lang w:eastAsia="zh-CN"/>
        </w:rPr>
        <w:t>（</w:t>
      </w:r>
      <w:r w:rsidR="002B256F" w:rsidRPr="00B17359">
        <w:rPr>
          <w:rFonts w:eastAsia="STZhongsong"/>
          <w:bCs/>
          <w:lang w:eastAsia="zh-CN"/>
        </w:rPr>
        <w:t>Samosata</w:t>
      </w:r>
      <w:r w:rsidR="002B256F">
        <w:rPr>
          <w:rFonts w:eastAsia="STZhongsong" w:hint="eastAsia"/>
          <w:bCs/>
          <w:lang w:eastAsia="zh-CN"/>
        </w:rPr>
        <w:t>）</w:t>
      </w:r>
      <w:r w:rsidRPr="00B05520">
        <w:rPr>
          <w:rFonts w:eastAsia="STZhongsong" w:hint="eastAsia"/>
          <w:bCs/>
          <w:lang w:eastAsia="zh-CN"/>
        </w:rPr>
        <w:t>的保罗，叙利亚主教</w:t>
      </w:r>
      <w:r w:rsidR="002B256F">
        <w:rPr>
          <w:rFonts w:eastAsia="STZhongsong" w:hint="eastAsia"/>
          <w:bCs/>
          <w:lang w:eastAsia="zh-CN"/>
        </w:rPr>
        <w:t>。</w:t>
      </w:r>
    </w:p>
    <w:p w:rsidR="002B256F" w:rsidRDefault="00B05520" w:rsidP="00F31CC9">
      <w:pPr>
        <w:rPr>
          <w:rFonts w:eastAsia="STZhongsong"/>
          <w:bCs/>
          <w:lang w:eastAsia="zh-CN"/>
        </w:rPr>
      </w:pPr>
      <w:r w:rsidRPr="00B05520">
        <w:rPr>
          <w:rFonts w:eastAsia="STZhongsong" w:hint="eastAsia"/>
          <w:bCs/>
          <w:lang w:eastAsia="zh-CN"/>
        </w:rPr>
        <w:t>圣经揭穿</w:t>
      </w:r>
      <w:r w:rsidR="002B256F">
        <w:rPr>
          <w:rFonts w:eastAsia="STZhongsong" w:hint="eastAsia"/>
          <w:bCs/>
          <w:lang w:eastAsia="zh-CN"/>
        </w:rPr>
        <w:t>该</w:t>
      </w:r>
      <w:r w:rsidRPr="00B05520">
        <w:rPr>
          <w:rFonts w:eastAsia="STZhongsong" w:hint="eastAsia"/>
          <w:bCs/>
          <w:lang w:eastAsia="zh-CN"/>
        </w:rPr>
        <w:t>谎言</w:t>
      </w:r>
      <w:r w:rsidR="002B256F">
        <w:rPr>
          <w:rFonts w:eastAsia="STZhongsong" w:hint="eastAsia"/>
          <w:bCs/>
          <w:lang w:eastAsia="zh-CN"/>
        </w:rPr>
        <w:t>的经文：</w:t>
      </w:r>
      <w:r w:rsidRPr="00B05520">
        <w:rPr>
          <w:rFonts w:eastAsia="STZhongsong" w:hint="eastAsia"/>
          <w:bCs/>
          <w:lang w:eastAsia="zh-CN"/>
        </w:rPr>
        <w:t>约翰福音</w:t>
      </w:r>
      <w:r w:rsidRPr="00B05520">
        <w:rPr>
          <w:rFonts w:eastAsia="STZhongsong"/>
          <w:bCs/>
          <w:lang w:eastAsia="zh-CN"/>
        </w:rPr>
        <w:t>14:15-20;15:26;16:12-15</w:t>
      </w:r>
    </w:p>
    <w:p w:rsidR="002B256F" w:rsidRDefault="00B97B95" w:rsidP="00F31CC9">
      <w:pPr>
        <w:rPr>
          <w:rFonts w:eastAsia="STZhongsong"/>
          <w:bCs/>
          <w:lang w:eastAsia="zh-CN"/>
        </w:rPr>
      </w:pPr>
      <w:r>
        <w:rPr>
          <w:rFonts w:eastAsia="STZhongsong" w:hint="eastAsia"/>
          <w:bCs/>
          <w:lang w:eastAsia="zh-CN"/>
        </w:rPr>
        <w:t>后记</w:t>
      </w:r>
      <w:r w:rsidR="002B256F">
        <w:rPr>
          <w:rFonts w:eastAsia="STZhongsong" w:hint="eastAsia"/>
          <w:bCs/>
          <w:lang w:eastAsia="zh-CN"/>
        </w:rPr>
        <w:t>：</w:t>
      </w:r>
      <w:r w:rsidR="00B05520" w:rsidRPr="00B05520">
        <w:rPr>
          <w:rFonts w:eastAsia="STZhongsong" w:hint="eastAsia"/>
          <w:bCs/>
          <w:lang w:eastAsia="zh-CN"/>
        </w:rPr>
        <w:t>这条教义在安提阿教会</w:t>
      </w:r>
      <w:r w:rsidR="00B05520" w:rsidRPr="00B05520">
        <w:rPr>
          <w:rFonts w:eastAsia="STZhongsong"/>
          <w:bCs/>
          <w:lang w:eastAsia="zh-CN"/>
        </w:rPr>
        <w:t>(</w:t>
      </w:r>
      <w:r w:rsidR="00B05520" w:rsidRPr="00B05520">
        <w:rPr>
          <w:rFonts w:eastAsia="STZhongsong" w:hint="eastAsia"/>
          <w:bCs/>
          <w:lang w:eastAsia="zh-CN"/>
        </w:rPr>
        <w:t>公元</w:t>
      </w:r>
      <w:r w:rsidR="00B05520" w:rsidRPr="00B05520">
        <w:rPr>
          <w:rFonts w:eastAsia="STZhongsong"/>
          <w:bCs/>
          <w:lang w:eastAsia="zh-CN"/>
        </w:rPr>
        <w:t>269</w:t>
      </w:r>
      <w:r w:rsidR="00B05520" w:rsidRPr="00B05520">
        <w:rPr>
          <w:rFonts w:eastAsia="STZhongsong" w:hint="eastAsia"/>
          <w:bCs/>
          <w:lang w:eastAsia="zh-CN"/>
        </w:rPr>
        <w:t>年</w:t>
      </w:r>
      <w:r w:rsidR="00B05520" w:rsidRPr="00B05520">
        <w:rPr>
          <w:rFonts w:eastAsia="STZhongsong"/>
          <w:bCs/>
          <w:lang w:eastAsia="zh-CN"/>
        </w:rPr>
        <w:t>)</w:t>
      </w:r>
      <w:r w:rsidR="00B05520" w:rsidRPr="00B05520">
        <w:rPr>
          <w:rFonts w:eastAsia="STZhongsong" w:hint="eastAsia"/>
          <w:bCs/>
          <w:lang w:eastAsia="zh-CN"/>
        </w:rPr>
        <w:t>被定罪。再洗礼派在</w:t>
      </w:r>
      <w:r w:rsidR="00B05520" w:rsidRPr="00B05520">
        <w:rPr>
          <w:rFonts w:eastAsia="STZhongsong"/>
          <w:bCs/>
          <w:lang w:eastAsia="zh-CN"/>
        </w:rPr>
        <w:t>15</w:t>
      </w:r>
      <w:r w:rsidR="00B05520" w:rsidRPr="00B05520">
        <w:rPr>
          <w:rFonts w:eastAsia="STZhongsong" w:hint="eastAsia"/>
          <w:bCs/>
          <w:lang w:eastAsia="zh-CN"/>
        </w:rPr>
        <w:t>世纪</w:t>
      </w:r>
      <w:r w:rsidR="002B256F">
        <w:rPr>
          <w:rFonts w:eastAsia="STZhongsong" w:hint="eastAsia"/>
          <w:bCs/>
          <w:lang w:eastAsia="zh-CN"/>
        </w:rPr>
        <w:t>复苏</w:t>
      </w:r>
      <w:r w:rsidR="00B05520" w:rsidRPr="00B05520">
        <w:rPr>
          <w:rFonts w:eastAsia="STZhongsong" w:hint="eastAsia"/>
          <w:bCs/>
          <w:lang w:eastAsia="zh-CN"/>
        </w:rPr>
        <w:t>了这个谎</w:t>
      </w:r>
    </w:p>
    <w:p w:rsidR="00F31CC9" w:rsidRPr="00B17359" w:rsidRDefault="002B256F" w:rsidP="00F31CC9">
      <w:pPr>
        <w:rPr>
          <w:rFonts w:eastAsia="STZhongsong"/>
          <w:bCs/>
          <w:lang w:eastAsia="zh-CN"/>
        </w:rPr>
      </w:pPr>
      <w:r>
        <w:rPr>
          <w:rFonts w:eastAsia="STZhongsong"/>
          <w:bCs/>
          <w:lang w:eastAsia="zh-CN"/>
        </w:rPr>
        <w:t xml:space="preserve">            </w:t>
      </w:r>
      <w:r w:rsidR="00B05520" w:rsidRPr="00B05520">
        <w:rPr>
          <w:rFonts w:eastAsia="STZhongsong" w:hint="eastAsia"/>
          <w:bCs/>
          <w:lang w:eastAsia="zh-CN"/>
        </w:rPr>
        <w:t>言。</w:t>
      </w:r>
    </w:p>
    <w:p w:rsidR="00F31CC9" w:rsidRPr="00B17359" w:rsidRDefault="00F31CC9" w:rsidP="00F31CC9">
      <w:pPr>
        <w:rPr>
          <w:rFonts w:eastAsia="STZhongsong"/>
          <w:bCs/>
          <w:lang w:eastAsia="zh-CN"/>
        </w:rPr>
      </w:pPr>
    </w:p>
    <w:p w:rsidR="00B05520" w:rsidRDefault="00F31CC9" w:rsidP="00F31CC9">
      <w:pPr>
        <w:numPr>
          <w:ilvl w:val="2"/>
          <w:numId w:val="10"/>
        </w:numPr>
        <w:rPr>
          <w:rFonts w:eastAsia="STZhongsong"/>
          <w:bCs/>
        </w:rPr>
      </w:pPr>
      <w:r w:rsidRPr="00B17359">
        <w:rPr>
          <w:rFonts w:eastAsia="STZhongsong"/>
          <w:bCs/>
        </w:rPr>
        <w:t>Arianism</w:t>
      </w:r>
    </w:p>
    <w:p w:rsidR="00F31CC9" w:rsidRPr="00B17359" w:rsidRDefault="00B05520" w:rsidP="00B05520">
      <w:pPr>
        <w:ind w:left="2160"/>
        <w:rPr>
          <w:rFonts w:eastAsia="STZhongsong"/>
          <w:bCs/>
        </w:rPr>
      </w:pPr>
      <w:r w:rsidRPr="00B05520">
        <w:rPr>
          <w:rFonts w:eastAsia="STZhongsong"/>
          <w:bCs/>
        </w:rPr>
        <w:t xml:space="preserve"> </w:t>
      </w:r>
      <w:proofErr w:type="spellStart"/>
      <w:r w:rsidRPr="00B05520">
        <w:rPr>
          <w:rFonts w:eastAsia="STZhongsong" w:hint="eastAsia"/>
          <w:bCs/>
        </w:rPr>
        <w:t>阿里乌斯教</w:t>
      </w:r>
      <w:proofErr w:type="spellEnd"/>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When:</w:t>
      </w:r>
      <w:r w:rsidRPr="00B17359">
        <w:rPr>
          <w:rFonts w:eastAsia="STZhongsong"/>
          <w:bCs/>
        </w:rPr>
        <w:tab/>
        <w:t>300’s</w:t>
      </w:r>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 xml:space="preserve">The Lie:  This lie is built on the lie that God is not triune. God created Jesus from his divine essence.  Jesus is similar (Greek:  </w:t>
      </w:r>
      <w:proofErr w:type="spellStart"/>
      <w:r w:rsidRPr="00B17359">
        <w:rPr>
          <w:rFonts w:eastAsia="STZhongsong"/>
          <w:b/>
          <w:i/>
          <w:iCs/>
        </w:rPr>
        <w:t>homoi</w:t>
      </w:r>
      <w:r w:rsidRPr="00B17359">
        <w:rPr>
          <w:rFonts w:eastAsia="STZhongsong"/>
          <w:bCs/>
        </w:rPr>
        <w:t>ousius</w:t>
      </w:r>
      <w:proofErr w:type="spellEnd"/>
      <w:r w:rsidRPr="00B17359">
        <w:rPr>
          <w:rFonts w:eastAsia="STZhongsong"/>
          <w:bCs/>
        </w:rPr>
        <w:t xml:space="preserve">) to God in his essence but Jesus is not equal (Greek:  </w:t>
      </w:r>
      <w:proofErr w:type="spellStart"/>
      <w:r w:rsidRPr="00B17359">
        <w:rPr>
          <w:rFonts w:eastAsia="STZhongsong"/>
          <w:b/>
          <w:i/>
          <w:iCs/>
        </w:rPr>
        <w:t>homo</w:t>
      </w:r>
      <w:r w:rsidRPr="00B17359">
        <w:rPr>
          <w:rFonts w:eastAsia="STZhongsong"/>
          <w:bCs/>
        </w:rPr>
        <w:t>ousios</w:t>
      </w:r>
      <w:proofErr w:type="spellEnd"/>
      <w:r w:rsidRPr="00B17359">
        <w:rPr>
          <w:rFonts w:eastAsia="STZhongsong"/>
          <w:bCs/>
        </w:rPr>
        <w:t xml:space="preserve">) to God in his essence.  </w:t>
      </w:r>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Main Advocate:  Arius (d. 336)</w:t>
      </w:r>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Scripture to expose the lie:  Colossians 1:15-16</w:t>
      </w:r>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 xml:space="preserve">Epilogue:  The Council of </w:t>
      </w:r>
      <w:proofErr w:type="spellStart"/>
      <w:r w:rsidRPr="00B17359">
        <w:rPr>
          <w:rFonts w:eastAsia="STZhongsong"/>
          <w:bCs/>
        </w:rPr>
        <w:t>Nicea</w:t>
      </w:r>
      <w:proofErr w:type="spellEnd"/>
      <w:r w:rsidRPr="00B17359">
        <w:rPr>
          <w:rFonts w:eastAsia="STZhongsong"/>
          <w:bCs/>
        </w:rPr>
        <w:t xml:space="preserve"> (A.D. 325) condemned this error and composed the 2</w:t>
      </w:r>
      <w:r w:rsidRPr="00B17359">
        <w:rPr>
          <w:rFonts w:eastAsia="STZhongsong"/>
          <w:bCs/>
          <w:vertAlign w:val="superscript"/>
        </w:rPr>
        <w:t>nd</w:t>
      </w:r>
      <w:r w:rsidRPr="00B17359">
        <w:rPr>
          <w:rFonts w:eastAsia="STZhongsong"/>
          <w:bCs/>
        </w:rPr>
        <w:t xml:space="preserve"> Article of the Nicene Creed to confess the truth concerning who Jesus is.   Arianism endured among many peoples in Europe.  Later councils (Constantinople (A.D 381) and Toledo (A.D 589) also condemned Arianism.</w:t>
      </w:r>
    </w:p>
    <w:p w:rsidR="002B256F" w:rsidRDefault="002B256F" w:rsidP="00F31CC9">
      <w:pPr>
        <w:rPr>
          <w:rFonts w:eastAsia="STZhongsong"/>
          <w:bCs/>
          <w:lang w:eastAsia="zh-CN"/>
        </w:rPr>
      </w:pPr>
      <w:r>
        <w:rPr>
          <w:rFonts w:eastAsia="STZhongsong" w:hint="eastAsia"/>
          <w:bCs/>
          <w:lang w:eastAsia="zh-CN"/>
        </w:rPr>
        <w:t>时间：公元</w:t>
      </w:r>
      <w:r>
        <w:rPr>
          <w:rFonts w:eastAsia="STZhongsong"/>
          <w:bCs/>
          <w:lang w:eastAsia="zh-CN"/>
        </w:rPr>
        <w:t>300</w:t>
      </w:r>
      <w:r>
        <w:rPr>
          <w:rFonts w:eastAsia="STZhongsong" w:hint="eastAsia"/>
          <w:bCs/>
          <w:lang w:eastAsia="zh-CN"/>
        </w:rPr>
        <w:t>年间</w:t>
      </w:r>
    </w:p>
    <w:p w:rsidR="00CB0478" w:rsidRDefault="00B05520" w:rsidP="00F31CC9">
      <w:pPr>
        <w:rPr>
          <w:rFonts w:eastAsia="STZhongsong"/>
          <w:bCs/>
          <w:lang w:eastAsia="zh-CN"/>
        </w:rPr>
      </w:pPr>
      <w:r w:rsidRPr="00B05520">
        <w:rPr>
          <w:rFonts w:eastAsia="STZhongsong" w:hint="eastAsia"/>
          <w:bCs/>
          <w:lang w:eastAsia="zh-CN"/>
        </w:rPr>
        <w:lastRenderedPageBreak/>
        <w:t>谎言</w:t>
      </w:r>
      <w:r w:rsidR="002B256F">
        <w:rPr>
          <w:rFonts w:eastAsia="STZhongsong" w:hint="eastAsia"/>
          <w:bCs/>
          <w:lang w:eastAsia="zh-CN"/>
        </w:rPr>
        <w:t>：</w:t>
      </w:r>
      <w:r w:rsidRPr="00B05520">
        <w:rPr>
          <w:rFonts w:eastAsia="STZhongsong" w:hint="eastAsia"/>
          <w:bCs/>
          <w:lang w:eastAsia="zh-CN"/>
        </w:rPr>
        <w:t>这个谎言是建立在</w:t>
      </w:r>
      <w:r w:rsidR="002B256F">
        <w:rPr>
          <w:rFonts w:eastAsia="STZhongsong" w:hint="eastAsia"/>
          <w:bCs/>
          <w:lang w:eastAsia="zh-CN"/>
        </w:rPr>
        <w:t>神</w:t>
      </w:r>
      <w:r w:rsidRPr="00B05520">
        <w:rPr>
          <w:rFonts w:eastAsia="STZhongsong" w:hint="eastAsia"/>
          <w:bCs/>
          <w:lang w:eastAsia="zh-CN"/>
        </w:rPr>
        <w:t>不是三位一体的谎言之上的。</w:t>
      </w:r>
      <w:r w:rsidR="00CB0478">
        <w:rPr>
          <w:rFonts w:eastAsia="STZhongsong" w:hint="eastAsia"/>
          <w:bCs/>
          <w:lang w:eastAsia="zh-CN"/>
        </w:rPr>
        <w:t>这一谎言认为，神</w:t>
      </w:r>
      <w:r w:rsidRPr="00B05520">
        <w:rPr>
          <w:rFonts w:eastAsia="STZhongsong" w:hint="eastAsia"/>
          <w:bCs/>
          <w:lang w:eastAsia="zh-CN"/>
        </w:rPr>
        <w:t>从他的神圣本质创造了耶稣。耶稣在本质上与神相似</w:t>
      </w:r>
      <w:r w:rsidRPr="00B05520">
        <w:rPr>
          <w:rFonts w:eastAsia="STZhongsong"/>
          <w:bCs/>
          <w:lang w:eastAsia="zh-CN"/>
        </w:rPr>
        <w:t>(</w:t>
      </w:r>
      <w:r w:rsidRPr="00B05520">
        <w:rPr>
          <w:rFonts w:eastAsia="STZhongsong" w:hint="eastAsia"/>
          <w:bCs/>
          <w:lang w:eastAsia="zh-CN"/>
        </w:rPr>
        <w:t>希腊语</w:t>
      </w:r>
      <w:r w:rsidRPr="00B05520">
        <w:rPr>
          <w:rFonts w:eastAsia="STZhongsong"/>
          <w:bCs/>
          <w:lang w:eastAsia="zh-CN"/>
        </w:rPr>
        <w:t>:</w:t>
      </w:r>
      <w:r w:rsidR="00CB0478" w:rsidRPr="00B17359">
        <w:rPr>
          <w:rFonts w:eastAsia="STZhongsong"/>
          <w:bCs/>
          <w:lang w:eastAsia="zh-CN"/>
        </w:rPr>
        <w:t xml:space="preserve"> </w:t>
      </w:r>
      <w:proofErr w:type="spellStart"/>
      <w:r w:rsidR="00CB0478" w:rsidRPr="00B17359">
        <w:rPr>
          <w:rFonts w:eastAsia="STZhongsong"/>
          <w:b/>
          <w:i/>
          <w:iCs/>
          <w:lang w:eastAsia="zh-CN"/>
        </w:rPr>
        <w:t>homoi</w:t>
      </w:r>
      <w:r w:rsidR="00CB0478">
        <w:rPr>
          <w:rFonts w:eastAsia="STZhongsong"/>
          <w:bCs/>
          <w:lang w:eastAsia="zh-CN"/>
        </w:rPr>
        <w:t>ousius</w:t>
      </w:r>
      <w:proofErr w:type="spellEnd"/>
      <w:r w:rsidRPr="00B05520">
        <w:rPr>
          <w:rFonts w:eastAsia="STZhongsong"/>
          <w:bCs/>
          <w:lang w:eastAsia="zh-CN"/>
        </w:rPr>
        <w:t>)</w:t>
      </w:r>
      <w:r w:rsidRPr="00B05520">
        <w:rPr>
          <w:rFonts w:eastAsia="STZhongsong" w:hint="eastAsia"/>
          <w:bCs/>
          <w:lang w:eastAsia="zh-CN"/>
        </w:rPr>
        <w:t>，但耶稣在本质上与神不同</w:t>
      </w:r>
      <w:r w:rsidRPr="00B05520">
        <w:rPr>
          <w:rFonts w:eastAsia="STZhongsong"/>
          <w:bCs/>
          <w:lang w:eastAsia="zh-CN"/>
        </w:rPr>
        <w:t>(</w:t>
      </w:r>
      <w:r w:rsidRPr="00B05520">
        <w:rPr>
          <w:rFonts w:eastAsia="STZhongsong" w:hint="eastAsia"/>
          <w:bCs/>
          <w:lang w:eastAsia="zh-CN"/>
        </w:rPr>
        <w:t>希腊语</w:t>
      </w:r>
      <w:r w:rsidRPr="00B05520">
        <w:rPr>
          <w:rFonts w:eastAsia="STZhongsong"/>
          <w:bCs/>
          <w:lang w:eastAsia="zh-CN"/>
        </w:rPr>
        <w:t>:</w:t>
      </w:r>
      <w:r w:rsidR="00CB0478" w:rsidRPr="00CB0478">
        <w:rPr>
          <w:rFonts w:eastAsia="STZhongsong"/>
          <w:b/>
          <w:i/>
          <w:iCs/>
          <w:lang w:eastAsia="zh-CN"/>
        </w:rPr>
        <w:t xml:space="preserve"> </w:t>
      </w:r>
      <w:proofErr w:type="spellStart"/>
      <w:r w:rsidR="00CB0478" w:rsidRPr="00B17359">
        <w:rPr>
          <w:rFonts w:eastAsia="STZhongsong"/>
          <w:b/>
          <w:i/>
          <w:iCs/>
          <w:lang w:eastAsia="zh-CN"/>
        </w:rPr>
        <w:t>homo</w:t>
      </w:r>
      <w:r w:rsidR="00CB0478" w:rsidRPr="00B17359">
        <w:rPr>
          <w:rFonts w:eastAsia="STZhongsong"/>
          <w:bCs/>
          <w:lang w:eastAsia="zh-CN"/>
        </w:rPr>
        <w:t>ousios</w:t>
      </w:r>
      <w:proofErr w:type="spellEnd"/>
      <w:r w:rsidRPr="00B05520">
        <w:rPr>
          <w:rFonts w:eastAsia="STZhongsong"/>
          <w:bCs/>
          <w:lang w:eastAsia="zh-CN"/>
        </w:rPr>
        <w:t>)</w:t>
      </w:r>
      <w:r w:rsidRPr="00B05520">
        <w:rPr>
          <w:rFonts w:eastAsia="STZhongsong" w:hint="eastAsia"/>
          <w:bCs/>
          <w:lang w:eastAsia="zh-CN"/>
        </w:rPr>
        <w:t>。</w:t>
      </w:r>
    </w:p>
    <w:p w:rsidR="00CB0478" w:rsidRDefault="00B05520" w:rsidP="00F31CC9">
      <w:pPr>
        <w:rPr>
          <w:rFonts w:eastAsia="STZhongsong"/>
          <w:bCs/>
          <w:lang w:eastAsia="zh-CN"/>
        </w:rPr>
      </w:pPr>
      <w:r w:rsidRPr="00B05520">
        <w:rPr>
          <w:rFonts w:eastAsia="STZhongsong" w:hint="eastAsia"/>
          <w:bCs/>
          <w:lang w:eastAsia="zh-CN"/>
        </w:rPr>
        <w:t>主要提倡者</w:t>
      </w:r>
      <w:r w:rsidRPr="00B05520">
        <w:rPr>
          <w:rFonts w:eastAsia="STZhongsong"/>
          <w:bCs/>
          <w:lang w:eastAsia="zh-CN"/>
        </w:rPr>
        <w:t>:</w:t>
      </w:r>
      <w:r w:rsidRPr="00B05520">
        <w:rPr>
          <w:rFonts w:eastAsia="STZhongsong" w:hint="eastAsia"/>
          <w:bCs/>
          <w:lang w:eastAsia="zh-CN"/>
        </w:rPr>
        <w:t>艾利乌</w:t>
      </w:r>
      <w:r w:rsidRPr="00B05520">
        <w:rPr>
          <w:rFonts w:eastAsia="STZhongsong"/>
          <w:bCs/>
          <w:lang w:eastAsia="zh-CN"/>
        </w:rPr>
        <w:t>(</w:t>
      </w:r>
      <w:r w:rsidRPr="00B05520">
        <w:rPr>
          <w:rFonts w:eastAsia="STZhongsong" w:hint="eastAsia"/>
          <w:bCs/>
          <w:lang w:eastAsia="zh-CN"/>
        </w:rPr>
        <w:t>公元</w:t>
      </w:r>
      <w:r w:rsidRPr="00B05520">
        <w:rPr>
          <w:rFonts w:eastAsia="STZhongsong"/>
          <w:bCs/>
          <w:lang w:eastAsia="zh-CN"/>
        </w:rPr>
        <w:t>336</w:t>
      </w:r>
      <w:r w:rsidRPr="00B05520">
        <w:rPr>
          <w:rFonts w:eastAsia="STZhongsong" w:hint="eastAsia"/>
          <w:bCs/>
          <w:lang w:eastAsia="zh-CN"/>
        </w:rPr>
        <w:t>年</w:t>
      </w:r>
      <w:r w:rsidRPr="00B05520">
        <w:rPr>
          <w:rFonts w:eastAsia="STZhongsong"/>
          <w:bCs/>
          <w:lang w:eastAsia="zh-CN"/>
        </w:rPr>
        <w:t>)</w:t>
      </w:r>
    </w:p>
    <w:p w:rsidR="00CB0478" w:rsidRDefault="00B05520" w:rsidP="00F31CC9">
      <w:pPr>
        <w:rPr>
          <w:rFonts w:eastAsia="STZhongsong"/>
          <w:bCs/>
          <w:lang w:eastAsia="zh-CN"/>
        </w:rPr>
      </w:pPr>
      <w:r w:rsidRPr="00B05520">
        <w:rPr>
          <w:rFonts w:eastAsia="STZhongsong" w:hint="eastAsia"/>
          <w:bCs/>
          <w:lang w:eastAsia="zh-CN"/>
        </w:rPr>
        <w:t>《圣经》揭露谎言</w:t>
      </w:r>
      <w:r w:rsidR="00CB0478">
        <w:rPr>
          <w:rFonts w:eastAsia="STZhongsong" w:hint="eastAsia"/>
          <w:bCs/>
          <w:lang w:eastAsia="zh-CN"/>
        </w:rPr>
        <w:t>的经文：歌罗西</w:t>
      </w:r>
      <w:r w:rsidRPr="00B05520">
        <w:rPr>
          <w:rFonts w:eastAsia="STZhongsong" w:hint="eastAsia"/>
          <w:bCs/>
          <w:lang w:eastAsia="zh-CN"/>
        </w:rPr>
        <w:t>书</w:t>
      </w:r>
      <w:r w:rsidRPr="00B05520">
        <w:rPr>
          <w:rFonts w:eastAsia="STZhongsong"/>
          <w:bCs/>
          <w:lang w:eastAsia="zh-CN"/>
        </w:rPr>
        <w:t>1:15-16</w:t>
      </w:r>
    </w:p>
    <w:p w:rsidR="00F31CC9" w:rsidRPr="00B17359" w:rsidRDefault="00B97B95" w:rsidP="00F31CC9">
      <w:pPr>
        <w:rPr>
          <w:rFonts w:eastAsia="STZhongsong"/>
          <w:bCs/>
          <w:lang w:eastAsia="zh-CN"/>
        </w:rPr>
      </w:pPr>
      <w:r>
        <w:rPr>
          <w:rFonts w:eastAsia="STZhongsong" w:hint="eastAsia"/>
          <w:bCs/>
          <w:lang w:eastAsia="zh-CN"/>
        </w:rPr>
        <w:t>后记</w:t>
      </w:r>
      <w:r w:rsidR="00CB0478">
        <w:rPr>
          <w:rFonts w:eastAsia="STZhongsong" w:hint="eastAsia"/>
          <w:bCs/>
          <w:lang w:eastAsia="zh-CN"/>
        </w:rPr>
        <w:t>：尼</w:t>
      </w:r>
      <w:r w:rsidR="00B05520" w:rsidRPr="00B05520">
        <w:rPr>
          <w:rFonts w:eastAsia="STZhongsong" w:hint="eastAsia"/>
          <w:bCs/>
          <w:lang w:eastAsia="zh-CN"/>
        </w:rPr>
        <w:t>西亚会议</w:t>
      </w:r>
      <w:r w:rsidR="00B05520" w:rsidRPr="00B05520">
        <w:rPr>
          <w:rFonts w:eastAsia="STZhongsong"/>
          <w:bCs/>
          <w:lang w:eastAsia="zh-CN"/>
        </w:rPr>
        <w:t>(</w:t>
      </w:r>
      <w:r w:rsidR="00B05520" w:rsidRPr="00B05520">
        <w:rPr>
          <w:rFonts w:eastAsia="STZhongsong" w:hint="eastAsia"/>
          <w:bCs/>
          <w:lang w:eastAsia="zh-CN"/>
        </w:rPr>
        <w:t>公元</w:t>
      </w:r>
      <w:r w:rsidR="00B05520" w:rsidRPr="00B05520">
        <w:rPr>
          <w:rFonts w:eastAsia="STZhongsong"/>
          <w:bCs/>
          <w:lang w:eastAsia="zh-CN"/>
        </w:rPr>
        <w:t>325</w:t>
      </w:r>
      <w:r w:rsidR="00B05520" w:rsidRPr="00B05520">
        <w:rPr>
          <w:rFonts w:eastAsia="STZhongsong" w:hint="eastAsia"/>
          <w:bCs/>
          <w:lang w:eastAsia="zh-CN"/>
        </w:rPr>
        <w:t>年</w:t>
      </w:r>
      <w:r w:rsidR="00B05520" w:rsidRPr="00B05520">
        <w:rPr>
          <w:rFonts w:eastAsia="STZhongsong"/>
          <w:bCs/>
          <w:lang w:eastAsia="zh-CN"/>
        </w:rPr>
        <w:t>)</w:t>
      </w:r>
      <w:r w:rsidR="00B05520" w:rsidRPr="00B05520">
        <w:rPr>
          <w:rFonts w:eastAsia="STZhongsong" w:hint="eastAsia"/>
          <w:bCs/>
          <w:lang w:eastAsia="zh-CN"/>
        </w:rPr>
        <w:t>谴责了这一错误，并撰写了尼西亚信经第二篇，承认耶稣是谁的真理。阿里乌派在欧洲的许多民族中流传下来。后来的议会</w:t>
      </w:r>
      <w:r w:rsidR="00B05520" w:rsidRPr="00B05520">
        <w:rPr>
          <w:rFonts w:eastAsia="STZhongsong"/>
          <w:bCs/>
          <w:lang w:eastAsia="zh-CN"/>
        </w:rPr>
        <w:t>(</w:t>
      </w:r>
      <w:r w:rsidR="00B05520" w:rsidRPr="00B05520">
        <w:rPr>
          <w:rFonts w:eastAsia="STZhongsong" w:hint="eastAsia"/>
          <w:bCs/>
          <w:lang w:eastAsia="zh-CN"/>
        </w:rPr>
        <w:t>君士坦丁堡</w:t>
      </w:r>
      <w:r w:rsidR="00925600">
        <w:rPr>
          <w:rFonts w:eastAsia="STZhongsong" w:hint="eastAsia"/>
          <w:bCs/>
          <w:lang w:eastAsia="zh-CN"/>
        </w:rPr>
        <w:t>（公元</w:t>
      </w:r>
      <w:r w:rsidR="00925600" w:rsidRPr="00B17359">
        <w:rPr>
          <w:rFonts w:eastAsia="STZhongsong"/>
          <w:bCs/>
          <w:lang w:eastAsia="zh-CN"/>
        </w:rPr>
        <w:t>381</w:t>
      </w:r>
      <w:r w:rsidR="00925600">
        <w:rPr>
          <w:rFonts w:eastAsia="STZhongsong" w:hint="eastAsia"/>
          <w:bCs/>
          <w:lang w:eastAsia="zh-CN"/>
        </w:rPr>
        <w:t>年</w:t>
      </w:r>
      <w:r w:rsidR="00B05520" w:rsidRPr="00B05520">
        <w:rPr>
          <w:rFonts w:eastAsia="STZhongsong"/>
          <w:bCs/>
          <w:lang w:eastAsia="zh-CN"/>
        </w:rPr>
        <w:t>)</w:t>
      </w:r>
      <w:r w:rsidR="00B05520" w:rsidRPr="00B05520">
        <w:rPr>
          <w:rFonts w:eastAsia="STZhongsong" w:hint="eastAsia"/>
          <w:bCs/>
          <w:lang w:eastAsia="zh-CN"/>
        </w:rPr>
        <w:t>和托莱多</w:t>
      </w:r>
      <w:r w:rsidR="00B05520" w:rsidRPr="00B05520">
        <w:rPr>
          <w:rFonts w:eastAsia="STZhongsong"/>
          <w:bCs/>
          <w:lang w:eastAsia="zh-CN"/>
        </w:rPr>
        <w:t>(</w:t>
      </w:r>
      <w:r w:rsidR="00925600">
        <w:rPr>
          <w:rFonts w:eastAsia="STZhongsong" w:hint="eastAsia"/>
          <w:bCs/>
          <w:lang w:eastAsia="zh-CN"/>
        </w:rPr>
        <w:t>公元</w:t>
      </w:r>
      <w:r w:rsidR="00925600">
        <w:rPr>
          <w:rFonts w:eastAsia="STZhongsong"/>
          <w:bCs/>
          <w:lang w:eastAsia="zh-CN"/>
        </w:rPr>
        <w:t>589</w:t>
      </w:r>
      <w:r w:rsidR="00925600">
        <w:rPr>
          <w:rFonts w:eastAsia="STZhongsong" w:hint="eastAsia"/>
          <w:bCs/>
          <w:lang w:eastAsia="zh-CN"/>
        </w:rPr>
        <w:t>年</w:t>
      </w:r>
      <w:r w:rsidR="00925600">
        <w:rPr>
          <w:rFonts w:eastAsia="STZhongsong"/>
          <w:bCs/>
          <w:lang w:eastAsia="zh-CN"/>
        </w:rPr>
        <w:t>)</w:t>
      </w:r>
      <w:r w:rsidR="00B05520" w:rsidRPr="00B05520">
        <w:rPr>
          <w:rFonts w:eastAsia="STZhongsong" w:hint="eastAsia"/>
          <w:bCs/>
          <w:lang w:eastAsia="zh-CN"/>
        </w:rPr>
        <w:t>也谴责</w:t>
      </w:r>
      <w:r w:rsidR="00925600">
        <w:rPr>
          <w:rFonts w:eastAsia="STZhongsong" w:hint="eastAsia"/>
          <w:bCs/>
          <w:lang w:eastAsia="zh-CN"/>
        </w:rPr>
        <w:t>了</w:t>
      </w:r>
      <w:r w:rsidR="00B05520" w:rsidRPr="00B05520">
        <w:rPr>
          <w:rFonts w:eastAsia="STZhongsong" w:hint="eastAsia"/>
          <w:bCs/>
          <w:lang w:eastAsia="zh-CN"/>
        </w:rPr>
        <w:t>阿里乌派。</w:t>
      </w:r>
    </w:p>
    <w:p w:rsidR="00B05520" w:rsidRDefault="00F31CC9" w:rsidP="00F31CC9">
      <w:pPr>
        <w:numPr>
          <w:ilvl w:val="2"/>
          <w:numId w:val="10"/>
        </w:numPr>
        <w:rPr>
          <w:rFonts w:eastAsia="STZhongsong"/>
          <w:bCs/>
        </w:rPr>
      </w:pPr>
      <w:proofErr w:type="spellStart"/>
      <w:r w:rsidRPr="00B17359">
        <w:rPr>
          <w:rFonts w:eastAsia="STZhongsong"/>
          <w:bCs/>
        </w:rPr>
        <w:t>Eunomianism</w:t>
      </w:r>
      <w:proofErr w:type="spellEnd"/>
    </w:p>
    <w:p w:rsidR="00F31CC9" w:rsidRPr="00B17359" w:rsidRDefault="00BA7A0A" w:rsidP="00B05520">
      <w:pPr>
        <w:ind w:left="2160"/>
        <w:rPr>
          <w:rFonts w:eastAsia="STZhongsong"/>
          <w:bCs/>
        </w:rPr>
      </w:pPr>
      <w:r>
        <w:rPr>
          <w:rFonts w:eastAsia="STZhongsong" w:hint="eastAsia"/>
          <w:bCs/>
          <w:lang w:eastAsia="zh-CN"/>
        </w:rPr>
        <w:t>尤</w:t>
      </w:r>
      <w:proofErr w:type="spellStart"/>
      <w:r w:rsidR="00B05520" w:rsidRPr="00B05520">
        <w:rPr>
          <w:rFonts w:eastAsia="STZhongsong" w:hint="eastAsia"/>
          <w:bCs/>
        </w:rPr>
        <w:t>诺米主义</w:t>
      </w:r>
      <w:proofErr w:type="spellEnd"/>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When:</w:t>
      </w:r>
      <w:r w:rsidRPr="00B17359">
        <w:rPr>
          <w:rFonts w:eastAsia="STZhongsong"/>
          <w:bCs/>
        </w:rPr>
        <w:tab/>
        <w:t>300’s</w:t>
      </w:r>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 xml:space="preserve">The Lie:  This lie is built on the lie that God is not triune. </w:t>
      </w:r>
      <w:proofErr w:type="spellStart"/>
      <w:r w:rsidRPr="00B17359">
        <w:rPr>
          <w:rFonts w:eastAsia="STZhongsong"/>
          <w:bCs/>
        </w:rPr>
        <w:t>Eunomianism</w:t>
      </w:r>
      <w:proofErr w:type="spellEnd"/>
      <w:r w:rsidRPr="00B17359">
        <w:rPr>
          <w:rFonts w:eastAsia="STZhongsong"/>
          <w:bCs/>
        </w:rPr>
        <w:t xml:space="preserve"> went further than </w:t>
      </w:r>
      <w:proofErr w:type="spellStart"/>
      <w:r w:rsidRPr="00B17359">
        <w:rPr>
          <w:rFonts w:eastAsia="STZhongsong"/>
          <w:bCs/>
        </w:rPr>
        <w:t>Arianiam</w:t>
      </w:r>
      <w:proofErr w:type="spellEnd"/>
      <w:r w:rsidRPr="00B17359">
        <w:rPr>
          <w:rFonts w:eastAsia="STZhongsong"/>
          <w:bCs/>
        </w:rPr>
        <w:t xml:space="preserve"> away from the truth about who Jesus is.  Arianism said God created Jesus from his (God’s) essence.  </w:t>
      </w:r>
      <w:proofErr w:type="spellStart"/>
      <w:r w:rsidRPr="00B17359">
        <w:rPr>
          <w:rFonts w:eastAsia="STZhongsong"/>
          <w:bCs/>
        </w:rPr>
        <w:t>Eunomianism</w:t>
      </w:r>
      <w:proofErr w:type="spellEnd"/>
      <w:r w:rsidRPr="00B17359">
        <w:rPr>
          <w:rFonts w:eastAsia="STZhongsong"/>
          <w:bCs/>
        </w:rPr>
        <w:t xml:space="preserve"> said that Jesus was not the eternally begotten Son of </w:t>
      </w:r>
      <w:proofErr w:type="gramStart"/>
      <w:r w:rsidRPr="00B17359">
        <w:rPr>
          <w:rFonts w:eastAsia="STZhongsong"/>
          <w:bCs/>
        </w:rPr>
        <w:t>God</w:t>
      </w:r>
      <w:proofErr w:type="gramEnd"/>
      <w:r w:rsidRPr="00B17359">
        <w:rPr>
          <w:rFonts w:eastAsia="STZhongsong"/>
          <w:bCs/>
        </w:rPr>
        <w:t xml:space="preserve"> but that Jesus was created by God </w:t>
      </w:r>
      <w:r w:rsidRPr="00B17359">
        <w:rPr>
          <w:rFonts w:eastAsia="STZhongsong"/>
          <w:bCs/>
          <w:i/>
          <w:iCs/>
        </w:rPr>
        <w:t>out of nothing</w:t>
      </w:r>
      <w:r w:rsidRPr="00B17359">
        <w:rPr>
          <w:rFonts w:eastAsia="STZhongsong"/>
          <w:bCs/>
        </w:rPr>
        <w:t xml:space="preserve">.  </w:t>
      </w:r>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 xml:space="preserve">Main Advocate:  </w:t>
      </w:r>
      <w:proofErr w:type="spellStart"/>
      <w:r w:rsidRPr="00B17359">
        <w:rPr>
          <w:rFonts w:eastAsia="STZhongsong"/>
          <w:bCs/>
        </w:rPr>
        <w:t>Eunomius</w:t>
      </w:r>
      <w:proofErr w:type="spellEnd"/>
      <w:r w:rsidRPr="00B17359">
        <w:rPr>
          <w:rFonts w:eastAsia="STZhongsong"/>
          <w:bCs/>
        </w:rPr>
        <w:t xml:space="preserve"> (d. 393), bishop in Asia Minor</w:t>
      </w:r>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 xml:space="preserve">Scripture to expose the lie:  Psalm 2:7; Hebrews 1:1-6  </w:t>
      </w:r>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 xml:space="preserve">Epilogue:  The Council of Constantinople (A.D. 381) condemned </w:t>
      </w:r>
      <w:proofErr w:type="spellStart"/>
      <w:r w:rsidRPr="00B17359">
        <w:rPr>
          <w:rFonts w:eastAsia="STZhongsong"/>
          <w:bCs/>
        </w:rPr>
        <w:t>Eunomianism</w:t>
      </w:r>
      <w:proofErr w:type="spellEnd"/>
      <w:r w:rsidRPr="00B17359">
        <w:rPr>
          <w:rFonts w:eastAsia="STZhongsong"/>
          <w:bCs/>
        </w:rPr>
        <w:t>.</w:t>
      </w:r>
    </w:p>
    <w:p w:rsidR="00BA7A0A" w:rsidRDefault="00BA7A0A" w:rsidP="00F31CC9">
      <w:pPr>
        <w:rPr>
          <w:rFonts w:eastAsia="STZhongsong"/>
          <w:bCs/>
          <w:lang w:eastAsia="zh-CN"/>
        </w:rPr>
      </w:pPr>
      <w:r>
        <w:rPr>
          <w:rFonts w:eastAsia="STZhongsong" w:hint="eastAsia"/>
          <w:bCs/>
          <w:lang w:eastAsia="zh-CN"/>
        </w:rPr>
        <w:t>时间：公元</w:t>
      </w:r>
      <w:r>
        <w:rPr>
          <w:rFonts w:eastAsia="STZhongsong"/>
          <w:bCs/>
          <w:lang w:eastAsia="zh-CN"/>
        </w:rPr>
        <w:t>300</w:t>
      </w:r>
      <w:r>
        <w:rPr>
          <w:rFonts w:eastAsia="STZhongsong" w:hint="eastAsia"/>
          <w:bCs/>
          <w:lang w:eastAsia="zh-CN"/>
        </w:rPr>
        <w:t>年间</w:t>
      </w:r>
    </w:p>
    <w:p w:rsidR="00913366" w:rsidRDefault="00B05520" w:rsidP="00F31CC9">
      <w:pPr>
        <w:rPr>
          <w:rFonts w:eastAsia="STZhongsong"/>
          <w:bCs/>
          <w:lang w:eastAsia="zh-CN"/>
        </w:rPr>
      </w:pPr>
      <w:r w:rsidRPr="00B05520">
        <w:rPr>
          <w:rFonts w:eastAsia="STZhongsong" w:hint="eastAsia"/>
          <w:bCs/>
          <w:lang w:eastAsia="zh-CN"/>
        </w:rPr>
        <w:t>谎言</w:t>
      </w:r>
      <w:r w:rsidR="00BA7A0A">
        <w:rPr>
          <w:rFonts w:eastAsia="STZhongsong" w:hint="eastAsia"/>
          <w:bCs/>
          <w:lang w:eastAsia="zh-CN"/>
        </w:rPr>
        <w:t>：</w:t>
      </w:r>
      <w:r w:rsidRPr="00B05520">
        <w:rPr>
          <w:rFonts w:eastAsia="STZhongsong" w:hint="eastAsia"/>
          <w:bCs/>
          <w:lang w:eastAsia="zh-CN"/>
        </w:rPr>
        <w:t>这个谎言是建立在</w:t>
      </w:r>
      <w:r w:rsidR="00BA7A0A">
        <w:rPr>
          <w:rFonts w:eastAsia="STZhongsong" w:hint="eastAsia"/>
          <w:bCs/>
          <w:lang w:eastAsia="zh-CN"/>
        </w:rPr>
        <w:t>神</w:t>
      </w:r>
      <w:r w:rsidRPr="00B05520">
        <w:rPr>
          <w:rFonts w:eastAsia="STZhongsong" w:hint="eastAsia"/>
          <w:bCs/>
          <w:lang w:eastAsia="zh-CN"/>
        </w:rPr>
        <w:t>不是三位一体的谎言之上的。</w:t>
      </w:r>
      <w:r w:rsidR="00BA7A0A">
        <w:rPr>
          <w:rFonts w:eastAsia="STZhongsong" w:hint="eastAsia"/>
          <w:bCs/>
          <w:lang w:eastAsia="zh-CN"/>
        </w:rPr>
        <w:t>尤诺米主义比亚利亚尼亚姆更偏激</w:t>
      </w:r>
      <w:r w:rsidRPr="00B05520">
        <w:rPr>
          <w:rFonts w:eastAsia="STZhongsong" w:hint="eastAsia"/>
          <w:bCs/>
          <w:lang w:eastAsia="zh-CN"/>
        </w:rPr>
        <w:t>，偏离了耶稣是谁的真相。阿里乌派说</w:t>
      </w:r>
      <w:r w:rsidR="00BA7A0A">
        <w:rPr>
          <w:rFonts w:eastAsia="STZhongsong" w:hint="eastAsia"/>
          <w:bCs/>
          <w:lang w:eastAsia="zh-CN"/>
        </w:rPr>
        <w:t>神</w:t>
      </w:r>
      <w:r w:rsidRPr="00B05520">
        <w:rPr>
          <w:rFonts w:eastAsia="STZhongsong" w:hint="eastAsia"/>
          <w:bCs/>
          <w:lang w:eastAsia="zh-CN"/>
        </w:rPr>
        <w:t>从他的</w:t>
      </w:r>
      <w:r w:rsidR="00913366">
        <w:rPr>
          <w:rFonts w:eastAsia="STZhongsong" w:hint="eastAsia"/>
          <w:bCs/>
          <w:lang w:eastAsia="zh-CN"/>
        </w:rPr>
        <w:t>（神的）</w:t>
      </w:r>
      <w:r w:rsidRPr="00B05520">
        <w:rPr>
          <w:rFonts w:eastAsia="STZhongsong" w:hint="eastAsia"/>
          <w:bCs/>
          <w:lang w:eastAsia="zh-CN"/>
        </w:rPr>
        <w:t>本质创造了耶稣。伊乌米派认为耶稣不是</w:t>
      </w:r>
      <w:r w:rsidR="00913366">
        <w:rPr>
          <w:rFonts w:eastAsia="STZhongsong" w:hint="eastAsia"/>
          <w:bCs/>
          <w:lang w:eastAsia="zh-CN"/>
        </w:rPr>
        <w:t>神</w:t>
      </w:r>
      <w:r w:rsidRPr="00B05520">
        <w:rPr>
          <w:rFonts w:eastAsia="STZhongsong" w:hint="eastAsia"/>
          <w:bCs/>
          <w:lang w:eastAsia="zh-CN"/>
        </w:rPr>
        <w:t>永恒的儿子，而是</w:t>
      </w:r>
      <w:r w:rsidR="00913366">
        <w:rPr>
          <w:rFonts w:eastAsia="STZhongsong" w:hint="eastAsia"/>
          <w:bCs/>
          <w:lang w:eastAsia="zh-CN"/>
        </w:rPr>
        <w:t>神</w:t>
      </w:r>
      <w:r w:rsidRPr="00B05520">
        <w:rPr>
          <w:rFonts w:eastAsia="STZhongsong" w:hint="eastAsia"/>
          <w:bCs/>
          <w:lang w:eastAsia="zh-CN"/>
        </w:rPr>
        <w:t>从无到有创造出来的。</w:t>
      </w:r>
    </w:p>
    <w:p w:rsidR="00542A24" w:rsidRDefault="00B05520" w:rsidP="00F31CC9">
      <w:pPr>
        <w:rPr>
          <w:rFonts w:eastAsia="STZhongsong"/>
          <w:bCs/>
          <w:lang w:eastAsia="zh-CN"/>
        </w:rPr>
      </w:pPr>
      <w:r w:rsidRPr="00B05520">
        <w:rPr>
          <w:rFonts w:eastAsia="STZhongsong" w:hint="eastAsia"/>
          <w:bCs/>
          <w:lang w:eastAsia="zh-CN"/>
        </w:rPr>
        <w:t>主要提倡者</w:t>
      </w:r>
      <w:r w:rsidR="00913366">
        <w:rPr>
          <w:rFonts w:eastAsia="STZhongsong" w:hint="eastAsia"/>
          <w:bCs/>
          <w:lang w:eastAsia="zh-CN"/>
        </w:rPr>
        <w:t>：</w:t>
      </w:r>
      <w:r w:rsidRPr="00B05520">
        <w:rPr>
          <w:rFonts w:eastAsia="STZhongsong" w:hint="eastAsia"/>
          <w:bCs/>
          <w:lang w:eastAsia="zh-CN"/>
        </w:rPr>
        <w:t>乌米乌斯</w:t>
      </w:r>
      <w:r w:rsidRPr="00B05520">
        <w:rPr>
          <w:rFonts w:eastAsia="STZhongsong"/>
          <w:bCs/>
          <w:lang w:eastAsia="zh-CN"/>
        </w:rPr>
        <w:t>(</w:t>
      </w:r>
      <w:r w:rsidRPr="00B05520">
        <w:rPr>
          <w:rFonts w:eastAsia="STZhongsong" w:hint="eastAsia"/>
          <w:bCs/>
          <w:lang w:eastAsia="zh-CN"/>
        </w:rPr>
        <w:t>公元</w:t>
      </w:r>
      <w:r w:rsidRPr="00B05520">
        <w:rPr>
          <w:rFonts w:eastAsia="STZhongsong"/>
          <w:bCs/>
          <w:lang w:eastAsia="zh-CN"/>
        </w:rPr>
        <w:t>393</w:t>
      </w:r>
      <w:r w:rsidRPr="00B05520">
        <w:rPr>
          <w:rFonts w:eastAsia="STZhongsong" w:hint="eastAsia"/>
          <w:bCs/>
          <w:lang w:eastAsia="zh-CN"/>
        </w:rPr>
        <w:t>年</w:t>
      </w:r>
      <w:r w:rsidRPr="00B05520">
        <w:rPr>
          <w:rFonts w:eastAsia="STZhongsong"/>
          <w:bCs/>
          <w:lang w:eastAsia="zh-CN"/>
        </w:rPr>
        <w:t>)</w:t>
      </w:r>
      <w:r w:rsidRPr="00B05520">
        <w:rPr>
          <w:rFonts w:eastAsia="STZhongsong" w:hint="eastAsia"/>
          <w:bCs/>
          <w:lang w:eastAsia="zh-CN"/>
        </w:rPr>
        <w:t>，小亚细亚主教</w:t>
      </w:r>
    </w:p>
    <w:p w:rsidR="00542A24" w:rsidRDefault="00542A24" w:rsidP="00F31CC9">
      <w:pPr>
        <w:rPr>
          <w:rFonts w:eastAsia="STZhongsong"/>
          <w:bCs/>
          <w:lang w:eastAsia="zh-CN"/>
        </w:rPr>
      </w:pPr>
      <w:r w:rsidRPr="00B05520">
        <w:rPr>
          <w:rFonts w:eastAsia="STZhongsong" w:hint="eastAsia"/>
          <w:bCs/>
          <w:lang w:eastAsia="zh-CN"/>
        </w:rPr>
        <w:t>圣经</w:t>
      </w:r>
      <w:r w:rsidR="00B05520" w:rsidRPr="00B05520">
        <w:rPr>
          <w:rFonts w:eastAsia="STZhongsong" w:hint="eastAsia"/>
          <w:bCs/>
          <w:lang w:eastAsia="zh-CN"/>
        </w:rPr>
        <w:t>揭穿</w:t>
      </w:r>
      <w:r>
        <w:rPr>
          <w:rFonts w:eastAsia="STZhongsong" w:hint="eastAsia"/>
          <w:bCs/>
          <w:lang w:eastAsia="zh-CN"/>
        </w:rPr>
        <w:t>该</w:t>
      </w:r>
      <w:r w:rsidR="00B05520" w:rsidRPr="00B05520">
        <w:rPr>
          <w:rFonts w:eastAsia="STZhongsong" w:hint="eastAsia"/>
          <w:bCs/>
          <w:lang w:eastAsia="zh-CN"/>
        </w:rPr>
        <w:t>谎言</w:t>
      </w:r>
      <w:r>
        <w:rPr>
          <w:rFonts w:eastAsia="STZhongsong" w:hint="eastAsia"/>
          <w:bCs/>
          <w:lang w:eastAsia="zh-CN"/>
        </w:rPr>
        <w:t>的经文：</w:t>
      </w:r>
      <w:r w:rsidR="00B05520" w:rsidRPr="00B05520">
        <w:rPr>
          <w:rFonts w:eastAsia="STZhongsong" w:hint="eastAsia"/>
          <w:bCs/>
          <w:lang w:eastAsia="zh-CN"/>
        </w:rPr>
        <w:t>诗篇</w:t>
      </w:r>
      <w:r w:rsidR="00B05520" w:rsidRPr="00B05520">
        <w:rPr>
          <w:rFonts w:eastAsia="STZhongsong"/>
          <w:bCs/>
          <w:lang w:eastAsia="zh-CN"/>
        </w:rPr>
        <w:t>2:7;</w:t>
      </w:r>
      <w:r w:rsidR="00B05520" w:rsidRPr="00B05520">
        <w:rPr>
          <w:rFonts w:eastAsia="STZhongsong" w:hint="eastAsia"/>
          <w:bCs/>
          <w:lang w:eastAsia="zh-CN"/>
        </w:rPr>
        <w:t>希伯来书</w:t>
      </w:r>
      <w:r w:rsidR="00B05520" w:rsidRPr="00B05520">
        <w:rPr>
          <w:rFonts w:eastAsia="STZhongsong"/>
          <w:bCs/>
          <w:lang w:eastAsia="zh-CN"/>
        </w:rPr>
        <w:t>1:1-6</w:t>
      </w:r>
    </w:p>
    <w:p w:rsidR="00F31CC9" w:rsidRPr="00B17359" w:rsidRDefault="00B05520" w:rsidP="00F31CC9">
      <w:pPr>
        <w:rPr>
          <w:rFonts w:eastAsia="STZhongsong"/>
          <w:bCs/>
          <w:lang w:eastAsia="zh-CN"/>
        </w:rPr>
      </w:pPr>
      <w:r w:rsidRPr="00B05520">
        <w:rPr>
          <w:rFonts w:eastAsia="STZhongsong" w:hint="eastAsia"/>
          <w:bCs/>
          <w:lang w:eastAsia="zh-CN"/>
        </w:rPr>
        <w:t>后记</w:t>
      </w:r>
      <w:r w:rsidR="00542A24">
        <w:rPr>
          <w:rFonts w:eastAsia="STZhongsong" w:hint="eastAsia"/>
          <w:bCs/>
          <w:lang w:eastAsia="zh-CN"/>
        </w:rPr>
        <w:t>：</w:t>
      </w:r>
      <w:r w:rsidRPr="00B05520">
        <w:rPr>
          <w:rFonts w:eastAsia="STZhongsong" w:hint="eastAsia"/>
          <w:bCs/>
          <w:lang w:eastAsia="zh-CN"/>
        </w:rPr>
        <w:t>君士坦丁堡会议</w:t>
      </w:r>
      <w:r w:rsidRPr="00B05520">
        <w:rPr>
          <w:rFonts w:eastAsia="STZhongsong"/>
          <w:bCs/>
          <w:lang w:eastAsia="zh-CN"/>
        </w:rPr>
        <w:t>(</w:t>
      </w:r>
      <w:r w:rsidRPr="00B05520">
        <w:rPr>
          <w:rFonts w:eastAsia="STZhongsong" w:hint="eastAsia"/>
          <w:bCs/>
          <w:lang w:eastAsia="zh-CN"/>
        </w:rPr>
        <w:t>公元</w:t>
      </w:r>
      <w:r w:rsidRPr="00B05520">
        <w:rPr>
          <w:rFonts w:eastAsia="STZhongsong"/>
          <w:bCs/>
          <w:lang w:eastAsia="zh-CN"/>
        </w:rPr>
        <w:t>381</w:t>
      </w:r>
      <w:r w:rsidRPr="00B05520">
        <w:rPr>
          <w:rFonts w:eastAsia="STZhongsong" w:hint="eastAsia"/>
          <w:bCs/>
          <w:lang w:eastAsia="zh-CN"/>
        </w:rPr>
        <w:t>年</w:t>
      </w:r>
      <w:r w:rsidRPr="00B05520">
        <w:rPr>
          <w:rFonts w:eastAsia="STZhongsong"/>
          <w:bCs/>
          <w:lang w:eastAsia="zh-CN"/>
        </w:rPr>
        <w:t>)</w:t>
      </w:r>
      <w:r w:rsidRPr="00B05520">
        <w:rPr>
          <w:rFonts w:eastAsia="STZhongsong" w:hint="eastAsia"/>
          <w:bCs/>
          <w:lang w:eastAsia="zh-CN"/>
        </w:rPr>
        <w:t>谴责了</w:t>
      </w:r>
      <w:r w:rsidR="00542A24">
        <w:rPr>
          <w:rFonts w:eastAsia="STZhongsong" w:hint="eastAsia"/>
          <w:bCs/>
          <w:lang w:eastAsia="zh-CN"/>
        </w:rPr>
        <w:t>尤诺米主义</w:t>
      </w:r>
      <w:r w:rsidRPr="00B05520">
        <w:rPr>
          <w:rFonts w:eastAsia="STZhongsong" w:hint="eastAsia"/>
          <w:bCs/>
          <w:lang w:eastAsia="zh-CN"/>
        </w:rPr>
        <w:t>。</w:t>
      </w:r>
    </w:p>
    <w:p w:rsidR="00B05520" w:rsidRDefault="00F31CC9" w:rsidP="00F31CC9">
      <w:pPr>
        <w:numPr>
          <w:ilvl w:val="2"/>
          <w:numId w:val="10"/>
        </w:numPr>
        <w:rPr>
          <w:rFonts w:eastAsia="STZhongsong"/>
          <w:bCs/>
        </w:rPr>
      </w:pPr>
      <w:r w:rsidRPr="00B17359">
        <w:rPr>
          <w:rFonts w:eastAsia="STZhongsong"/>
          <w:bCs/>
        </w:rPr>
        <w:t>Socinianism</w:t>
      </w:r>
    </w:p>
    <w:p w:rsidR="00F31CC9" w:rsidRPr="00B17359" w:rsidRDefault="00B05520" w:rsidP="00B05520">
      <w:pPr>
        <w:ind w:left="2160"/>
        <w:rPr>
          <w:rFonts w:eastAsia="STZhongsong"/>
          <w:bCs/>
        </w:rPr>
      </w:pPr>
      <w:proofErr w:type="spellStart"/>
      <w:r w:rsidRPr="00B05520">
        <w:rPr>
          <w:rFonts w:eastAsia="STZhongsong" w:hint="eastAsia"/>
          <w:bCs/>
        </w:rPr>
        <w:t>索齐尼主义</w:t>
      </w:r>
      <w:proofErr w:type="spellEnd"/>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When:</w:t>
      </w:r>
      <w:r w:rsidRPr="00B17359">
        <w:rPr>
          <w:rFonts w:eastAsia="STZhongsong"/>
          <w:bCs/>
        </w:rPr>
        <w:tab/>
        <w:t>1500’s</w:t>
      </w:r>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 xml:space="preserve">The Lie:  God is not triune; Jesus is not God. </w:t>
      </w:r>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Main Advocate:  Michael Servetus (d. 1553) of Spain</w:t>
      </w:r>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lastRenderedPageBreak/>
        <w:t>Scripture to expose the lie:  Matthew 28:18-20</w:t>
      </w:r>
    </w:p>
    <w:p w:rsidR="00F31CC9" w:rsidRPr="00B17359" w:rsidRDefault="00F31CC9" w:rsidP="00F31CC9">
      <w:pPr>
        <w:rPr>
          <w:rFonts w:eastAsia="STZhongsong"/>
          <w:bCs/>
        </w:rPr>
      </w:pPr>
    </w:p>
    <w:p w:rsidR="00B05520" w:rsidRDefault="00F31CC9" w:rsidP="00F31CC9">
      <w:pPr>
        <w:rPr>
          <w:rFonts w:eastAsia="STZhongsong"/>
          <w:bCs/>
          <w:lang w:eastAsia="zh-CN"/>
        </w:rPr>
      </w:pPr>
      <w:r w:rsidRPr="00B17359">
        <w:rPr>
          <w:rFonts w:eastAsia="STZhongsong"/>
          <w:bCs/>
        </w:rPr>
        <w:t>Epilogue:  Servetus was burned at the stake in Geneva, Switzerland.  Socinianism is named after the man (</w:t>
      </w:r>
      <w:proofErr w:type="spellStart"/>
      <w:r w:rsidRPr="00B17359">
        <w:rPr>
          <w:rFonts w:eastAsia="STZhongsong"/>
          <w:bCs/>
        </w:rPr>
        <w:t>Lelio</w:t>
      </w:r>
      <w:proofErr w:type="spellEnd"/>
      <w:r w:rsidRPr="00B17359">
        <w:rPr>
          <w:rFonts w:eastAsia="STZhongsong"/>
          <w:bCs/>
        </w:rPr>
        <w:t xml:space="preserve"> </w:t>
      </w:r>
      <w:proofErr w:type="spellStart"/>
      <w:r w:rsidRPr="00B17359">
        <w:rPr>
          <w:rFonts w:eastAsia="STZhongsong"/>
          <w:bCs/>
        </w:rPr>
        <w:t>Sozzini</w:t>
      </w:r>
      <w:proofErr w:type="spellEnd"/>
      <w:r w:rsidRPr="00B17359">
        <w:rPr>
          <w:rFonts w:eastAsia="STZhongsong"/>
          <w:bCs/>
        </w:rPr>
        <w:t xml:space="preserve"> d. 1562) who promoted this lie after Servetus’ death. </w:t>
      </w:r>
    </w:p>
    <w:p w:rsidR="00542A24" w:rsidRDefault="00B05520" w:rsidP="00F31CC9">
      <w:pPr>
        <w:rPr>
          <w:rFonts w:eastAsia="STZhongsong"/>
          <w:bCs/>
          <w:lang w:eastAsia="zh-CN"/>
        </w:rPr>
      </w:pPr>
      <w:r w:rsidRPr="00B05520">
        <w:rPr>
          <w:rFonts w:eastAsia="STZhongsong" w:hint="eastAsia"/>
          <w:bCs/>
          <w:lang w:eastAsia="zh-CN"/>
        </w:rPr>
        <w:t>时间</w:t>
      </w:r>
      <w:r w:rsidR="00542A24">
        <w:rPr>
          <w:rFonts w:eastAsia="STZhongsong" w:hint="eastAsia"/>
          <w:bCs/>
          <w:lang w:eastAsia="zh-CN"/>
        </w:rPr>
        <w:t>：公元</w:t>
      </w:r>
      <w:r w:rsidR="00542A24">
        <w:rPr>
          <w:rFonts w:eastAsia="STZhongsong"/>
          <w:bCs/>
          <w:lang w:eastAsia="zh-CN"/>
        </w:rPr>
        <w:t>1</w:t>
      </w:r>
      <w:r w:rsidRPr="00B05520">
        <w:rPr>
          <w:rFonts w:eastAsia="STZhongsong"/>
          <w:bCs/>
          <w:lang w:eastAsia="zh-CN"/>
        </w:rPr>
        <w:t>500</w:t>
      </w:r>
      <w:r w:rsidRPr="00B05520">
        <w:rPr>
          <w:rFonts w:eastAsia="STZhongsong" w:hint="eastAsia"/>
          <w:bCs/>
          <w:lang w:eastAsia="zh-CN"/>
        </w:rPr>
        <w:t>年</w:t>
      </w:r>
      <w:r w:rsidR="00542A24">
        <w:rPr>
          <w:rFonts w:eastAsia="STZhongsong" w:hint="eastAsia"/>
          <w:bCs/>
          <w:lang w:eastAsia="zh-CN"/>
        </w:rPr>
        <w:t>间。</w:t>
      </w:r>
    </w:p>
    <w:p w:rsidR="00542A24" w:rsidRDefault="00B05520" w:rsidP="00F31CC9">
      <w:pPr>
        <w:rPr>
          <w:rFonts w:eastAsia="STZhongsong"/>
          <w:bCs/>
          <w:lang w:eastAsia="zh-CN"/>
        </w:rPr>
      </w:pPr>
      <w:r w:rsidRPr="00B05520">
        <w:rPr>
          <w:rFonts w:eastAsia="STZhongsong" w:hint="eastAsia"/>
          <w:bCs/>
          <w:lang w:eastAsia="zh-CN"/>
        </w:rPr>
        <w:t>谎言</w:t>
      </w:r>
      <w:r w:rsidR="00542A24">
        <w:rPr>
          <w:rFonts w:eastAsia="STZhongsong" w:hint="eastAsia"/>
          <w:bCs/>
          <w:lang w:eastAsia="zh-CN"/>
        </w:rPr>
        <w:t>：神</w:t>
      </w:r>
      <w:r w:rsidRPr="00B05520">
        <w:rPr>
          <w:rFonts w:eastAsia="STZhongsong" w:hint="eastAsia"/>
          <w:bCs/>
          <w:lang w:eastAsia="zh-CN"/>
        </w:rPr>
        <w:t>不是三位一体</w:t>
      </w:r>
      <w:r w:rsidR="00542A24">
        <w:rPr>
          <w:rFonts w:eastAsia="STZhongsong" w:hint="eastAsia"/>
          <w:bCs/>
          <w:lang w:eastAsia="zh-CN"/>
        </w:rPr>
        <w:t>；</w:t>
      </w:r>
      <w:r w:rsidRPr="00B05520">
        <w:rPr>
          <w:rFonts w:eastAsia="STZhongsong" w:hint="eastAsia"/>
          <w:bCs/>
          <w:lang w:eastAsia="zh-CN"/>
        </w:rPr>
        <w:t>耶稣不是神。</w:t>
      </w:r>
    </w:p>
    <w:p w:rsidR="00542A24" w:rsidRDefault="00B05520" w:rsidP="00F31CC9">
      <w:pPr>
        <w:rPr>
          <w:rFonts w:eastAsia="STZhongsong"/>
          <w:bCs/>
          <w:lang w:eastAsia="zh-CN"/>
        </w:rPr>
      </w:pPr>
      <w:r w:rsidRPr="00B05520">
        <w:rPr>
          <w:rFonts w:eastAsia="STZhongsong" w:hint="eastAsia"/>
          <w:bCs/>
          <w:lang w:eastAsia="zh-CN"/>
        </w:rPr>
        <w:t>主要提倡者</w:t>
      </w:r>
      <w:r w:rsidR="00542A24">
        <w:rPr>
          <w:rFonts w:eastAsia="STZhongsong" w:hint="eastAsia"/>
          <w:bCs/>
          <w:lang w:eastAsia="zh-CN"/>
        </w:rPr>
        <w:t>：西班牙的</w:t>
      </w:r>
      <w:r w:rsidRPr="00B05520">
        <w:rPr>
          <w:rFonts w:eastAsia="STZhongsong" w:hint="eastAsia"/>
          <w:bCs/>
          <w:lang w:eastAsia="zh-CN"/>
        </w:rPr>
        <w:t>迈克尔·塞维图斯</w:t>
      </w:r>
      <w:r w:rsidRPr="00B05520">
        <w:rPr>
          <w:rFonts w:eastAsia="STZhongsong"/>
          <w:bCs/>
          <w:lang w:eastAsia="zh-CN"/>
        </w:rPr>
        <w:t>(1553</w:t>
      </w:r>
      <w:r w:rsidRPr="00B05520">
        <w:rPr>
          <w:rFonts w:eastAsia="STZhongsong" w:hint="eastAsia"/>
          <w:bCs/>
          <w:lang w:eastAsia="zh-CN"/>
        </w:rPr>
        <w:t>年左右</w:t>
      </w:r>
      <w:r w:rsidRPr="00B05520">
        <w:rPr>
          <w:rFonts w:eastAsia="STZhongsong"/>
          <w:bCs/>
          <w:lang w:eastAsia="zh-CN"/>
        </w:rPr>
        <w:t>)</w:t>
      </w:r>
    </w:p>
    <w:p w:rsidR="00542A24" w:rsidRDefault="00542A24" w:rsidP="00F31CC9">
      <w:pPr>
        <w:rPr>
          <w:rFonts w:eastAsia="STZhongsong"/>
          <w:bCs/>
          <w:lang w:eastAsia="zh-CN"/>
        </w:rPr>
      </w:pPr>
      <w:r>
        <w:rPr>
          <w:rFonts w:eastAsia="STZhongsong" w:hint="eastAsia"/>
          <w:bCs/>
          <w:lang w:eastAsia="zh-CN"/>
        </w:rPr>
        <w:t>圣经</w:t>
      </w:r>
      <w:r w:rsidR="00B05520" w:rsidRPr="00B05520">
        <w:rPr>
          <w:rFonts w:eastAsia="STZhongsong" w:hint="eastAsia"/>
          <w:bCs/>
          <w:lang w:eastAsia="zh-CN"/>
        </w:rPr>
        <w:t>揭露</w:t>
      </w:r>
      <w:r>
        <w:rPr>
          <w:rFonts w:eastAsia="STZhongsong" w:hint="eastAsia"/>
          <w:bCs/>
          <w:lang w:eastAsia="zh-CN"/>
        </w:rPr>
        <w:t>该</w:t>
      </w:r>
      <w:r w:rsidR="00B05520" w:rsidRPr="00B05520">
        <w:rPr>
          <w:rFonts w:eastAsia="STZhongsong" w:hint="eastAsia"/>
          <w:bCs/>
          <w:lang w:eastAsia="zh-CN"/>
        </w:rPr>
        <w:t>谎言</w:t>
      </w:r>
      <w:r>
        <w:rPr>
          <w:rFonts w:eastAsia="STZhongsong" w:hint="eastAsia"/>
          <w:bCs/>
          <w:lang w:eastAsia="zh-CN"/>
        </w:rPr>
        <w:t>的经文：</w:t>
      </w:r>
      <w:r w:rsidR="00B05520" w:rsidRPr="00B05520">
        <w:rPr>
          <w:rFonts w:eastAsia="STZhongsong" w:hint="eastAsia"/>
          <w:bCs/>
          <w:lang w:eastAsia="zh-CN"/>
        </w:rPr>
        <w:t>马太福音</w:t>
      </w:r>
      <w:r w:rsidR="00B05520" w:rsidRPr="00B05520">
        <w:rPr>
          <w:rFonts w:eastAsia="STZhongsong"/>
          <w:bCs/>
          <w:lang w:eastAsia="zh-CN"/>
        </w:rPr>
        <w:t>28:18-20</w:t>
      </w:r>
    </w:p>
    <w:p w:rsidR="00F31CC9" w:rsidRPr="00B17359" w:rsidRDefault="00B97B95" w:rsidP="00F31CC9">
      <w:pPr>
        <w:rPr>
          <w:rFonts w:eastAsia="STZhongsong"/>
          <w:bCs/>
          <w:lang w:eastAsia="zh-CN"/>
        </w:rPr>
      </w:pPr>
      <w:r>
        <w:rPr>
          <w:rFonts w:eastAsia="STZhongsong" w:hint="eastAsia"/>
          <w:bCs/>
          <w:lang w:eastAsia="zh-CN"/>
        </w:rPr>
        <w:t>后记</w:t>
      </w:r>
      <w:r w:rsidR="00542A24">
        <w:rPr>
          <w:rFonts w:eastAsia="STZhongsong" w:hint="eastAsia"/>
          <w:bCs/>
          <w:lang w:eastAsia="zh-CN"/>
        </w:rPr>
        <w:t>：</w:t>
      </w:r>
      <w:r w:rsidR="00B05520" w:rsidRPr="00B05520">
        <w:rPr>
          <w:rFonts w:eastAsia="STZhongsong" w:hint="eastAsia"/>
          <w:bCs/>
          <w:lang w:eastAsia="zh-CN"/>
        </w:rPr>
        <w:t>塞维图斯在瑞士日内瓦被烧死在火刑柱上。索西尼主义是以</w:t>
      </w:r>
      <w:r w:rsidR="00542A24">
        <w:rPr>
          <w:rFonts w:eastAsia="STZhongsong" w:hint="eastAsia"/>
          <w:bCs/>
          <w:lang w:eastAsia="zh-CN"/>
        </w:rPr>
        <w:t>来里奥</w:t>
      </w:r>
      <w:r w:rsidR="00542A24">
        <w:rPr>
          <w:rFonts w:eastAsia="STZhongsong"/>
          <w:bCs/>
          <w:lang w:eastAsia="zh-CN"/>
        </w:rPr>
        <w:t>-</w:t>
      </w:r>
      <w:r w:rsidR="00542A24" w:rsidRPr="00B05520">
        <w:rPr>
          <w:rFonts w:eastAsia="STZhongsong" w:hint="eastAsia"/>
          <w:bCs/>
          <w:lang w:eastAsia="zh-CN"/>
        </w:rPr>
        <w:t>索西尼</w:t>
      </w:r>
      <w:r w:rsidR="00542A24" w:rsidRPr="00B05520">
        <w:rPr>
          <w:rFonts w:eastAsia="STZhongsong"/>
          <w:bCs/>
          <w:lang w:eastAsia="zh-CN"/>
        </w:rPr>
        <w:t>(</w:t>
      </w:r>
      <w:proofErr w:type="spellStart"/>
      <w:r w:rsidR="00542A24" w:rsidRPr="00B05520">
        <w:rPr>
          <w:rFonts w:eastAsia="STZhongsong"/>
          <w:bCs/>
          <w:lang w:eastAsia="zh-CN"/>
        </w:rPr>
        <w:t>Lelio</w:t>
      </w:r>
      <w:proofErr w:type="spellEnd"/>
      <w:r w:rsidR="00542A24" w:rsidRPr="00B05520">
        <w:rPr>
          <w:rFonts w:eastAsia="STZhongsong"/>
          <w:bCs/>
          <w:lang w:eastAsia="zh-CN"/>
        </w:rPr>
        <w:t xml:space="preserve"> </w:t>
      </w:r>
      <w:proofErr w:type="spellStart"/>
      <w:r w:rsidR="00542A24" w:rsidRPr="00B05520">
        <w:rPr>
          <w:rFonts w:eastAsia="STZhongsong"/>
          <w:bCs/>
          <w:lang w:eastAsia="zh-CN"/>
        </w:rPr>
        <w:t>Sozzini</w:t>
      </w:r>
      <w:proofErr w:type="spellEnd"/>
      <w:r w:rsidR="00542A24" w:rsidRPr="00B05520">
        <w:rPr>
          <w:rFonts w:eastAsia="STZhongsong"/>
          <w:bCs/>
          <w:lang w:eastAsia="zh-CN"/>
        </w:rPr>
        <w:t xml:space="preserve"> d. 1562)</w:t>
      </w:r>
      <w:r w:rsidR="00542A24" w:rsidRPr="00B05520">
        <w:rPr>
          <w:rFonts w:eastAsia="STZhongsong" w:hint="eastAsia"/>
          <w:bCs/>
          <w:lang w:eastAsia="zh-CN"/>
        </w:rPr>
        <w:t>命名的</w:t>
      </w:r>
      <w:r w:rsidR="00542A24">
        <w:rPr>
          <w:rFonts w:eastAsia="STZhongsong" w:hint="eastAsia"/>
          <w:bCs/>
          <w:lang w:eastAsia="zh-CN"/>
        </w:rPr>
        <w:t>，他在</w:t>
      </w:r>
      <w:r w:rsidR="00B05520" w:rsidRPr="00B05520">
        <w:rPr>
          <w:rFonts w:eastAsia="STZhongsong" w:hint="eastAsia"/>
          <w:bCs/>
          <w:lang w:eastAsia="zh-CN"/>
        </w:rPr>
        <w:t>塞维托斯死后宣扬这一谎言。</w:t>
      </w:r>
    </w:p>
    <w:p w:rsidR="00F31CC9" w:rsidRPr="00B17359" w:rsidRDefault="00F31CC9" w:rsidP="00F31CC9">
      <w:pPr>
        <w:rPr>
          <w:rFonts w:eastAsia="STZhongsong"/>
          <w:bCs/>
          <w:lang w:eastAsia="zh-CN"/>
        </w:rPr>
      </w:pPr>
    </w:p>
    <w:p w:rsidR="00B05520" w:rsidRDefault="00F31CC9" w:rsidP="00F31CC9">
      <w:pPr>
        <w:numPr>
          <w:ilvl w:val="2"/>
          <w:numId w:val="10"/>
        </w:numPr>
        <w:rPr>
          <w:rFonts w:eastAsia="STZhongsong"/>
          <w:bCs/>
        </w:rPr>
      </w:pPr>
      <w:r w:rsidRPr="00B17359">
        <w:rPr>
          <w:rFonts w:eastAsia="STZhongsong"/>
          <w:bCs/>
        </w:rPr>
        <w:t>Unitarianism</w:t>
      </w:r>
    </w:p>
    <w:p w:rsidR="00F31CC9" w:rsidRPr="00B17359" w:rsidRDefault="00B05520" w:rsidP="00B05520">
      <w:pPr>
        <w:ind w:left="2160"/>
        <w:rPr>
          <w:rFonts w:eastAsia="STZhongsong"/>
          <w:bCs/>
          <w:lang w:eastAsia="zh-CN"/>
        </w:rPr>
      </w:pPr>
      <w:r w:rsidRPr="00B05520">
        <w:rPr>
          <w:rFonts w:eastAsia="STZhongsong" w:hint="eastAsia"/>
          <w:bCs/>
          <w:lang w:eastAsia="zh-CN"/>
        </w:rPr>
        <w:t>上帝一位论</w:t>
      </w:r>
      <w:r w:rsidR="00925600">
        <w:rPr>
          <w:rFonts w:eastAsia="STZhongsong"/>
          <w:bCs/>
          <w:lang w:eastAsia="zh-CN"/>
        </w:rPr>
        <w:t>/</w:t>
      </w:r>
      <w:r w:rsidRPr="00B05520">
        <w:rPr>
          <w:rFonts w:eastAsia="STZhongsong" w:hint="eastAsia"/>
          <w:bCs/>
          <w:lang w:eastAsia="zh-CN"/>
        </w:rPr>
        <w:t>唯一神教派</w:t>
      </w:r>
    </w:p>
    <w:p w:rsidR="00F31CC9" w:rsidRPr="00B17359" w:rsidRDefault="00F31CC9" w:rsidP="00F31CC9">
      <w:pPr>
        <w:rPr>
          <w:rFonts w:eastAsia="STZhongsong"/>
          <w:bCs/>
          <w:lang w:eastAsia="zh-CN"/>
        </w:rPr>
      </w:pPr>
    </w:p>
    <w:p w:rsidR="00F31CC9" w:rsidRPr="00B17359" w:rsidRDefault="00F31CC9" w:rsidP="00F31CC9">
      <w:pPr>
        <w:rPr>
          <w:rFonts w:eastAsia="STZhongsong"/>
          <w:bCs/>
        </w:rPr>
      </w:pPr>
      <w:r w:rsidRPr="00B17359">
        <w:rPr>
          <w:rFonts w:eastAsia="STZhongsong"/>
          <w:bCs/>
        </w:rPr>
        <w:t>When:</w:t>
      </w:r>
      <w:r w:rsidRPr="00B17359">
        <w:rPr>
          <w:rFonts w:eastAsia="STZhongsong"/>
          <w:bCs/>
        </w:rPr>
        <w:tab/>
        <w:t>1600’s to the present</w:t>
      </w:r>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The Lie:  God is not triune; Jesus is not God. The death of Jesus is not saving; Jesus’ life is valuable only as an example for us.</w:t>
      </w:r>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Main Advocates:  Many leaders in 17</w:t>
      </w:r>
      <w:r w:rsidRPr="00B17359">
        <w:rPr>
          <w:rFonts w:eastAsia="STZhongsong"/>
          <w:bCs/>
          <w:vertAlign w:val="superscript"/>
        </w:rPr>
        <w:t>th</w:t>
      </w:r>
      <w:r w:rsidRPr="00B17359">
        <w:rPr>
          <w:rFonts w:eastAsia="STZhongsong"/>
          <w:bCs/>
        </w:rPr>
        <w:t xml:space="preserve"> Century England and 18</w:t>
      </w:r>
      <w:r w:rsidRPr="00B17359">
        <w:rPr>
          <w:rFonts w:eastAsia="STZhongsong"/>
          <w:bCs/>
          <w:vertAlign w:val="superscript"/>
        </w:rPr>
        <w:t>th</w:t>
      </w:r>
      <w:r w:rsidRPr="00B17359">
        <w:rPr>
          <w:rFonts w:eastAsia="STZhongsong"/>
          <w:bCs/>
        </w:rPr>
        <w:t xml:space="preserve"> Century America</w:t>
      </w:r>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Scripture to expose the lie:  Colossians 2:2-10</w:t>
      </w:r>
    </w:p>
    <w:p w:rsidR="00F31CC9" w:rsidRPr="00B17359" w:rsidRDefault="00F31CC9" w:rsidP="00F31CC9">
      <w:pPr>
        <w:rPr>
          <w:rFonts w:eastAsia="STZhongsong"/>
          <w:bCs/>
        </w:rPr>
      </w:pPr>
    </w:p>
    <w:p w:rsidR="00B05520" w:rsidRDefault="00F31CC9" w:rsidP="00F31CC9">
      <w:pPr>
        <w:rPr>
          <w:rFonts w:eastAsia="STZhongsong"/>
          <w:bCs/>
          <w:lang w:eastAsia="zh-CN"/>
        </w:rPr>
      </w:pPr>
      <w:r w:rsidRPr="00B17359">
        <w:rPr>
          <w:rFonts w:eastAsia="STZhongsong"/>
          <w:bCs/>
        </w:rPr>
        <w:t xml:space="preserve">Epilogue:  Unitarianism is rather firmly established as a religion in America. </w:t>
      </w:r>
    </w:p>
    <w:p w:rsidR="00542A24" w:rsidRDefault="00B05520" w:rsidP="00F31CC9">
      <w:pPr>
        <w:rPr>
          <w:rFonts w:eastAsia="STZhongsong"/>
          <w:bCs/>
          <w:lang w:eastAsia="zh-CN"/>
        </w:rPr>
      </w:pPr>
      <w:r w:rsidRPr="00B05520">
        <w:rPr>
          <w:rFonts w:eastAsia="STZhongsong" w:hint="eastAsia"/>
          <w:bCs/>
          <w:lang w:eastAsia="zh-CN"/>
        </w:rPr>
        <w:t>时间</w:t>
      </w:r>
      <w:r w:rsidR="00542A24">
        <w:rPr>
          <w:rFonts w:eastAsia="STZhongsong" w:hint="eastAsia"/>
          <w:bCs/>
          <w:lang w:eastAsia="zh-CN"/>
        </w:rPr>
        <w:t>：</w:t>
      </w:r>
      <w:r w:rsidRPr="00B05520">
        <w:rPr>
          <w:rFonts w:eastAsia="STZhongsong"/>
          <w:bCs/>
          <w:lang w:eastAsia="zh-CN"/>
        </w:rPr>
        <w:t>1600</w:t>
      </w:r>
      <w:r w:rsidRPr="00B05520">
        <w:rPr>
          <w:rFonts w:eastAsia="STZhongsong" w:hint="eastAsia"/>
          <w:bCs/>
          <w:lang w:eastAsia="zh-CN"/>
        </w:rPr>
        <w:t>年代至今</w:t>
      </w:r>
    </w:p>
    <w:p w:rsidR="00542A24" w:rsidRDefault="00B05520" w:rsidP="00F31CC9">
      <w:pPr>
        <w:rPr>
          <w:rFonts w:eastAsia="STZhongsong"/>
          <w:bCs/>
          <w:lang w:eastAsia="zh-CN"/>
        </w:rPr>
      </w:pPr>
      <w:r w:rsidRPr="00B05520">
        <w:rPr>
          <w:rFonts w:eastAsia="STZhongsong" w:hint="eastAsia"/>
          <w:bCs/>
          <w:lang w:eastAsia="zh-CN"/>
        </w:rPr>
        <w:t>谎言</w:t>
      </w:r>
      <w:r w:rsidR="00542A24">
        <w:rPr>
          <w:rFonts w:eastAsia="STZhongsong" w:hint="eastAsia"/>
          <w:bCs/>
          <w:lang w:eastAsia="zh-CN"/>
        </w:rPr>
        <w:t>：神</w:t>
      </w:r>
      <w:r w:rsidRPr="00B05520">
        <w:rPr>
          <w:rFonts w:eastAsia="STZhongsong" w:hint="eastAsia"/>
          <w:bCs/>
          <w:lang w:eastAsia="zh-CN"/>
        </w:rPr>
        <w:t>不是三位一体</w:t>
      </w:r>
      <w:r w:rsidR="00542A24">
        <w:rPr>
          <w:rFonts w:eastAsia="STZhongsong" w:hint="eastAsia"/>
          <w:bCs/>
          <w:lang w:eastAsia="zh-CN"/>
        </w:rPr>
        <w:t>；</w:t>
      </w:r>
      <w:r w:rsidRPr="00B05520">
        <w:rPr>
          <w:rFonts w:eastAsia="STZhongsong" w:hint="eastAsia"/>
          <w:bCs/>
          <w:lang w:eastAsia="zh-CN"/>
        </w:rPr>
        <w:t>耶稣不是神。耶稣的死</w:t>
      </w:r>
      <w:r w:rsidR="00542A24">
        <w:rPr>
          <w:rFonts w:eastAsia="STZhongsong" w:hint="eastAsia"/>
          <w:bCs/>
          <w:lang w:eastAsia="zh-CN"/>
        </w:rPr>
        <w:t>没有</w:t>
      </w:r>
      <w:r w:rsidRPr="00B05520">
        <w:rPr>
          <w:rFonts w:eastAsia="STZhongsong" w:hint="eastAsia"/>
          <w:bCs/>
          <w:lang w:eastAsia="zh-CN"/>
        </w:rPr>
        <w:t>拯救</w:t>
      </w:r>
      <w:r w:rsidR="00542A24">
        <w:rPr>
          <w:rFonts w:eastAsia="STZhongsong" w:hint="eastAsia"/>
          <w:bCs/>
          <w:lang w:eastAsia="zh-CN"/>
        </w:rPr>
        <w:t>；</w:t>
      </w:r>
      <w:r w:rsidRPr="00B05520">
        <w:rPr>
          <w:rFonts w:eastAsia="STZhongsong" w:hint="eastAsia"/>
          <w:bCs/>
          <w:lang w:eastAsia="zh-CN"/>
        </w:rPr>
        <w:t>耶稣生命</w:t>
      </w:r>
      <w:r w:rsidR="00542A24">
        <w:rPr>
          <w:rFonts w:eastAsia="STZhongsong" w:hint="eastAsia"/>
          <w:bCs/>
          <w:lang w:eastAsia="zh-CN"/>
        </w:rPr>
        <w:t>的价值</w:t>
      </w:r>
      <w:r w:rsidRPr="00B05520">
        <w:rPr>
          <w:rFonts w:eastAsia="STZhongsong" w:hint="eastAsia"/>
          <w:bCs/>
          <w:lang w:eastAsia="zh-CN"/>
        </w:rPr>
        <w:t>只</w:t>
      </w:r>
      <w:r w:rsidR="00542A24">
        <w:rPr>
          <w:rFonts w:eastAsia="STZhongsong" w:hint="eastAsia"/>
          <w:bCs/>
          <w:lang w:eastAsia="zh-CN"/>
        </w:rPr>
        <w:t>是在于他为</w:t>
      </w:r>
      <w:r w:rsidR="00542A24">
        <w:rPr>
          <w:rFonts w:eastAsia="STZhongsong"/>
          <w:bCs/>
          <w:lang w:eastAsia="zh-CN"/>
        </w:rPr>
        <w:t xml:space="preserve"> </w:t>
      </w:r>
    </w:p>
    <w:p w:rsidR="00542A24" w:rsidRDefault="00542A24" w:rsidP="00F31CC9">
      <w:pPr>
        <w:rPr>
          <w:rFonts w:eastAsia="STZhongsong"/>
          <w:bCs/>
          <w:lang w:eastAsia="zh-CN"/>
        </w:rPr>
      </w:pPr>
      <w:r>
        <w:rPr>
          <w:rFonts w:eastAsia="STZhongsong"/>
          <w:bCs/>
          <w:lang w:eastAsia="zh-CN"/>
        </w:rPr>
        <w:t xml:space="preserve">            </w:t>
      </w:r>
      <w:r w:rsidR="00B05520" w:rsidRPr="00B05520">
        <w:rPr>
          <w:rFonts w:eastAsia="STZhongsong" w:hint="eastAsia"/>
          <w:bCs/>
          <w:lang w:eastAsia="zh-CN"/>
        </w:rPr>
        <w:t>我们</w:t>
      </w:r>
      <w:r>
        <w:rPr>
          <w:rFonts w:eastAsia="STZhongsong" w:hint="eastAsia"/>
          <w:bCs/>
          <w:lang w:eastAsia="zh-CN"/>
        </w:rPr>
        <w:t>作了</w:t>
      </w:r>
      <w:r w:rsidR="00B05520" w:rsidRPr="00B05520">
        <w:rPr>
          <w:rFonts w:eastAsia="STZhongsong" w:hint="eastAsia"/>
          <w:bCs/>
          <w:lang w:eastAsia="zh-CN"/>
        </w:rPr>
        <w:t>榜样。</w:t>
      </w:r>
    </w:p>
    <w:p w:rsidR="006E464A" w:rsidRDefault="00B05520" w:rsidP="00F31CC9">
      <w:pPr>
        <w:rPr>
          <w:rFonts w:eastAsia="STZhongsong"/>
          <w:bCs/>
          <w:lang w:eastAsia="zh-CN"/>
        </w:rPr>
      </w:pPr>
      <w:r w:rsidRPr="00B05520">
        <w:rPr>
          <w:rFonts w:eastAsia="STZhongsong" w:hint="eastAsia"/>
          <w:bCs/>
          <w:lang w:eastAsia="zh-CN"/>
        </w:rPr>
        <w:t>主要提倡者</w:t>
      </w:r>
      <w:r w:rsidR="00542A24">
        <w:rPr>
          <w:rFonts w:eastAsia="STZhongsong" w:hint="eastAsia"/>
          <w:bCs/>
          <w:lang w:eastAsia="zh-CN"/>
        </w:rPr>
        <w:t>：</w:t>
      </w:r>
      <w:r w:rsidRPr="00B05520">
        <w:rPr>
          <w:rFonts w:eastAsia="STZhongsong"/>
          <w:bCs/>
          <w:lang w:eastAsia="zh-CN"/>
        </w:rPr>
        <w:t>17</w:t>
      </w:r>
      <w:r w:rsidRPr="00B05520">
        <w:rPr>
          <w:rFonts w:eastAsia="STZhongsong" w:hint="eastAsia"/>
          <w:bCs/>
          <w:lang w:eastAsia="zh-CN"/>
        </w:rPr>
        <w:t>世纪英国和</w:t>
      </w:r>
      <w:r w:rsidRPr="00B05520">
        <w:rPr>
          <w:rFonts w:eastAsia="STZhongsong"/>
          <w:bCs/>
          <w:lang w:eastAsia="zh-CN"/>
        </w:rPr>
        <w:t>18</w:t>
      </w:r>
      <w:r w:rsidRPr="00B05520">
        <w:rPr>
          <w:rFonts w:eastAsia="STZhongsong" w:hint="eastAsia"/>
          <w:bCs/>
          <w:lang w:eastAsia="zh-CN"/>
        </w:rPr>
        <w:t>世纪美国的许多领袖</w:t>
      </w:r>
      <w:r w:rsidR="006E464A">
        <w:rPr>
          <w:rFonts w:eastAsia="STZhongsong" w:hint="eastAsia"/>
          <w:bCs/>
          <w:lang w:eastAsia="zh-CN"/>
        </w:rPr>
        <w:t>。</w:t>
      </w:r>
    </w:p>
    <w:p w:rsidR="006E464A" w:rsidRDefault="00B05520" w:rsidP="00F31CC9">
      <w:pPr>
        <w:rPr>
          <w:rFonts w:eastAsia="STZhongsong"/>
          <w:bCs/>
          <w:lang w:eastAsia="zh-CN"/>
        </w:rPr>
      </w:pPr>
      <w:r w:rsidRPr="00B05520">
        <w:rPr>
          <w:rFonts w:eastAsia="STZhongsong" w:hint="eastAsia"/>
          <w:bCs/>
          <w:lang w:eastAsia="zh-CN"/>
        </w:rPr>
        <w:t>圣经揭穿</w:t>
      </w:r>
      <w:r w:rsidR="006E464A">
        <w:rPr>
          <w:rFonts w:eastAsia="STZhongsong" w:hint="eastAsia"/>
          <w:bCs/>
          <w:lang w:eastAsia="zh-CN"/>
        </w:rPr>
        <w:t>该</w:t>
      </w:r>
      <w:r w:rsidRPr="00B05520">
        <w:rPr>
          <w:rFonts w:eastAsia="STZhongsong" w:hint="eastAsia"/>
          <w:bCs/>
          <w:lang w:eastAsia="zh-CN"/>
        </w:rPr>
        <w:t>谎言</w:t>
      </w:r>
      <w:r w:rsidR="006E464A">
        <w:rPr>
          <w:rFonts w:eastAsia="STZhongsong" w:hint="eastAsia"/>
          <w:bCs/>
          <w:lang w:eastAsia="zh-CN"/>
        </w:rPr>
        <w:t>的经文：</w:t>
      </w:r>
      <w:r w:rsidRPr="00B05520">
        <w:rPr>
          <w:rFonts w:eastAsia="STZhongsong" w:hint="eastAsia"/>
          <w:bCs/>
          <w:lang w:eastAsia="zh-CN"/>
        </w:rPr>
        <w:t>《歌罗西书》</w:t>
      </w:r>
      <w:r w:rsidRPr="00B05520">
        <w:rPr>
          <w:rFonts w:eastAsia="STZhongsong"/>
          <w:bCs/>
          <w:lang w:eastAsia="zh-CN"/>
        </w:rPr>
        <w:t>2:2-10</w:t>
      </w:r>
    </w:p>
    <w:p w:rsidR="00F31CC9" w:rsidRPr="00B17359" w:rsidRDefault="00B97B95" w:rsidP="00F31CC9">
      <w:pPr>
        <w:rPr>
          <w:rFonts w:eastAsia="STZhongsong"/>
          <w:bCs/>
          <w:lang w:eastAsia="zh-CN"/>
        </w:rPr>
      </w:pPr>
      <w:r>
        <w:rPr>
          <w:rFonts w:eastAsia="STZhongsong" w:hint="eastAsia"/>
          <w:bCs/>
          <w:lang w:eastAsia="zh-CN"/>
        </w:rPr>
        <w:t>后记</w:t>
      </w:r>
      <w:r w:rsidR="006E464A">
        <w:rPr>
          <w:rFonts w:eastAsia="STZhongsong" w:hint="eastAsia"/>
          <w:bCs/>
          <w:lang w:eastAsia="zh-CN"/>
        </w:rPr>
        <w:t>：</w:t>
      </w:r>
      <w:r w:rsidR="00B05520" w:rsidRPr="00B05520">
        <w:rPr>
          <w:rFonts w:eastAsia="STZhongsong" w:hint="eastAsia"/>
          <w:bCs/>
          <w:lang w:eastAsia="zh-CN"/>
        </w:rPr>
        <w:t>一神论在美国已相当牢固地确立为一种宗教。</w:t>
      </w:r>
    </w:p>
    <w:p w:rsidR="00F31CC9" w:rsidRPr="00B17359" w:rsidRDefault="00F31CC9" w:rsidP="00F31CC9">
      <w:pPr>
        <w:rPr>
          <w:rFonts w:eastAsia="STZhongsong"/>
          <w:bCs/>
          <w:lang w:eastAsia="zh-CN"/>
        </w:rPr>
      </w:pPr>
    </w:p>
    <w:p w:rsidR="00B05520" w:rsidRDefault="00F31CC9" w:rsidP="00F31CC9">
      <w:pPr>
        <w:numPr>
          <w:ilvl w:val="2"/>
          <w:numId w:val="10"/>
        </w:numPr>
        <w:rPr>
          <w:rFonts w:eastAsia="STZhongsong"/>
          <w:bCs/>
        </w:rPr>
      </w:pPr>
      <w:r w:rsidRPr="00B17359">
        <w:rPr>
          <w:rFonts w:eastAsia="STZhongsong"/>
          <w:bCs/>
        </w:rPr>
        <w:t>Deism</w:t>
      </w:r>
    </w:p>
    <w:p w:rsidR="00F31CC9" w:rsidRPr="00B17359" w:rsidRDefault="00B05520" w:rsidP="00B05520">
      <w:pPr>
        <w:ind w:left="2160"/>
        <w:rPr>
          <w:rFonts w:eastAsia="STZhongsong"/>
          <w:bCs/>
        </w:rPr>
      </w:pPr>
      <w:proofErr w:type="spellStart"/>
      <w:r w:rsidRPr="00B05520">
        <w:rPr>
          <w:rFonts w:eastAsia="STZhongsong" w:hint="eastAsia"/>
          <w:bCs/>
        </w:rPr>
        <w:t>自然神论</w:t>
      </w:r>
      <w:proofErr w:type="spellEnd"/>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When:</w:t>
      </w:r>
      <w:r w:rsidRPr="00B17359">
        <w:rPr>
          <w:rFonts w:eastAsia="STZhongsong"/>
          <w:bCs/>
        </w:rPr>
        <w:tab/>
        <w:t>1600’s to the present</w:t>
      </w:r>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 xml:space="preserve">The Lie:  God is not a personal Being. Jesus is not special in any way.  All religions are based on human reason.  </w:t>
      </w:r>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Main Advocates:  Many leaders in 17</w:t>
      </w:r>
      <w:r w:rsidRPr="00B17359">
        <w:rPr>
          <w:rFonts w:eastAsia="STZhongsong"/>
          <w:bCs/>
          <w:vertAlign w:val="superscript"/>
        </w:rPr>
        <w:t>th</w:t>
      </w:r>
      <w:r w:rsidRPr="00B17359">
        <w:rPr>
          <w:rFonts w:eastAsia="STZhongsong"/>
          <w:bCs/>
        </w:rPr>
        <w:t xml:space="preserve"> Century England and 18</w:t>
      </w:r>
      <w:r w:rsidRPr="00B17359">
        <w:rPr>
          <w:rFonts w:eastAsia="STZhongsong"/>
          <w:bCs/>
          <w:vertAlign w:val="superscript"/>
        </w:rPr>
        <w:t>th</w:t>
      </w:r>
      <w:r w:rsidRPr="00B17359">
        <w:rPr>
          <w:rFonts w:eastAsia="STZhongsong"/>
          <w:bCs/>
        </w:rPr>
        <w:t xml:space="preserve"> Century America</w:t>
      </w:r>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lastRenderedPageBreak/>
        <w:t>Scripture to expose the lie:  2 Timothy 3:15-17; 2 Peter 2</w:t>
      </w:r>
    </w:p>
    <w:p w:rsidR="00F31CC9" w:rsidRPr="00B17359" w:rsidRDefault="00F31CC9" w:rsidP="00F31CC9">
      <w:pPr>
        <w:rPr>
          <w:rFonts w:eastAsia="STZhongsong"/>
          <w:bCs/>
        </w:rPr>
      </w:pPr>
    </w:p>
    <w:p w:rsidR="00B05520" w:rsidRDefault="00F31CC9" w:rsidP="00F31CC9">
      <w:pPr>
        <w:rPr>
          <w:rFonts w:eastAsia="STZhongsong"/>
          <w:bCs/>
          <w:lang w:eastAsia="zh-CN"/>
        </w:rPr>
      </w:pPr>
      <w:r w:rsidRPr="00B17359">
        <w:rPr>
          <w:rFonts w:eastAsia="STZhongsong"/>
          <w:bCs/>
        </w:rPr>
        <w:t xml:space="preserve">Epilogue:  Deism has been at work widely among religious people living in the West. </w:t>
      </w:r>
    </w:p>
    <w:p w:rsidR="006E464A" w:rsidRDefault="00B05520" w:rsidP="00F31CC9">
      <w:pPr>
        <w:rPr>
          <w:rFonts w:eastAsia="STZhongsong"/>
          <w:bCs/>
          <w:lang w:eastAsia="zh-CN"/>
        </w:rPr>
      </w:pPr>
      <w:r w:rsidRPr="00B05520">
        <w:rPr>
          <w:rFonts w:eastAsia="STZhongsong" w:hint="eastAsia"/>
          <w:bCs/>
          <w:lang w:eastAsia="zh-CN"/>
        </w:rPr>
        <w:t>时间</w:t>
      </w:r>
      <w:r w:rsidR="006E464A">
        <w:rPr>
          <w:rFonts w:eastAsia="STZhongsong" w:hint="eastAsia"/>
          <w:bCs/>
          <w:lang w:eastAsia="zh-CN"/>
        </w:rPr>
        <w:t>：</w:t>
      </w:r>
      <w:r w:rsidRPr="00B05520">
        <w:rPr>
          <w:rFonts w:eastAsia="STZhongsong"/>
          <w:bCs/>
          <w:lang w:eastAsia="zh-CN"/>
        </w:rPr>
        <w:t>1600</w:t>
      </w:r>
      <w:r w:rsidRPr="00B05520">
        <w:rPr>
          <w:rFonts w:eastAsia="STZhongsong" w:hint="eastAsia"/>
          <w:bCs/>
          <w:lang w:eastAsia="zh-CN"/>
        </w:rPr>
        <w:t>年代至今</w:t>
      </w:r>
    </w:p>
    <w:p w:rsidR="006E464A" w:rsidRDefault="00B05520" w:rsidP="00F31CC9">
      <w:pPr>
        <w:rPr>
          <w:rFonts w:eastAsia="STZhongsong"/>
          <w:bCs/>
          <w:lang w:eastAsia="zh-CN"/>
        </w:rPr>
      </w:pPr>
      <w:r w:rsidRPr="00B05520">
        <w:rPr>
          <w:rFonts w:eastAsia="STZhongsong" w:hint="eastAsia"/>
          <w:bCs/>
          <w:lang w:eastAsia="zh-CN"/>
        </w:rPr>
        <w:t>谎言</w:t>
      </w:r>
      <w:r w:rsidR="006E464A">
        <w:rPr>
          <w:rFonts w:eastAsia="STZhongsong" w:hint="eastAsia"/>
          <w:bCs/>
          <w:lang w:eastAsia="zh-CN"/>
        </w:rPr>
        <w:t>：</w:t>
      </w:r>
      <w:r w:rsidRPr="00B05520">
        <w:rPr>
          <w:rFonts w:eastAsia="STZhongsong" w:hint="eastAsia"/>
          <w:bCs/>
          <w:lang w:eastAsia="zh-CN"/>
        </w:rPr>
        <w:t>上帝不是一个个</w:t>
      </w:r>
      <w:r w:rsidR="006E464A">
        <w:rPr>
          <w:rFonts w:eastAsia="STZhongsong" w:hint="eastAsia"/>
          <w:bCs/>
          <w:lang w:eastAsia="zh-CN"/>
        </w:rPr>
        <w:t>体</w:t>
      </w:r>
      <w:r w:rsidRPr="00B05520">
        <w:rPr>
          <w:rFonts w:eastAsia="STZhongsong" w:hint="eastAsia"/>
          <w:bCs/>
          <w:lang w:eastAsia="zh-CN"/>
        </w:rPr>
        <w:t>。耶稣在任何方面都不特别。所有的宗教都是基于人类</w:t>
      </w:r>
      <w:r w:rsidR="006E464A">
        <w:rPr>
          <w:rFonts w:eastAsia="STZhongsong" w:hint="eastAsia"/>
          <w:bCs/>
          <w:lang w:eastAsia="zh-CN"/>
        </w:rPr>
        <w:t>的</w:t>
      </w:r>
    </w:p>
    <w:p w:rsidR="006E464A" w:rsidRDefault="006E464A" w:rsidP="00F31CC9">
      <w:pPr>
        <w:rPr>
          <w:rFonts w:eastAsia="STZhongsong"/>
          <w:bCs/>
          <w:lang w:eastAsia="zh-CN"/>
        </w:rPr>
      </w:pPr>
      <w:r>
        <w:rPr>
          <w:rFonts w:eastAsia="STZhongsong"/>
          <w:bCs/>
          <w:lang w:eastAsia="zh-CN"/>
        </w:rPr>
        <w:t xml:space="preserve">             </w:t>
      </w:r>
      <w:r w:rsidR="001024AF">
        <w:rPr>
          <w:rFonts w:eastAsia="STZhongsong" w:hint="eastAsia"/>
          <w:bCs/>
          <w:lang w:eastAsia="zh-CN"/>
        </w:rPr>
        <w:t>理性</w:t>
      </w:r>
      <w:r w:rsidR="00B05520" w:rsidRPr="00B05520">
        <w:rPr>
          <w:rFonts w:eastAsia="STZhongsong" w:hint="eastAsia"/>
          <w:bCs/>
          <w:lang w:eastAsia="zh-CN"/>
        </w:rPr>
        <w:t>。</w:t>
      </w:r>
    </w:p>
    <w:p w:rsidR="006E464A" w:rsidRDefault="00B05520" w:rsidP="00F31CC9">
      <w:pPr>
        <w:rPr>
          <w:rFonts w:eastAsia="STZhongsong"/>
          <w:bCs/>
          <w:lang w:eastAsia="zh-CN"/>
        </w:rPr>
      </w:pPr>
      <w:r w:rsidRPr="00B05520">
        <w:rPr>
          <w:rFonts w:eastAsia="STZhongsong" w:hint="eastAsia"/>
          <w:bCs/>
          <w:lang w:eastAsia="zh-CN"/>
        </w:rPr>
        <w:t>主要提倡者</w:t>
      </w:r>
      <w:r w:rsidR="006E464A">
        <w:rPr>
          <w:rFonts w:eastAsia="STZhongsong" w:hint="eastAsia"/>
          <w:bCs/>
          <w:lang w:eastAsia="zh-CN"/>
        </w:rPr>
        <w:t>：</w:t>
      </w:r>
      <w:r w:rsidRPr="00B05520">
        <w:rPr>
          <w:rFonts w:eastAsia="STZhongsong"/>
          <w:bCs/>
          <w:lang w:eastAsia="zh-CN"/>
        </w:rPr>
        <w:t>17</w:t>
      </w:r>
      <w:r w:rsidRPr="00B05520">
        <w:rPr>
          <w:rFonts w:eastAsia="STZhongsong" w:hint="eastAsia"/>
          <w:bCs/>
          <w:lang w:eastAsia="zh-CN"/>
        </w:rPr>
        <w:t>世纪英国和</w:t>
      </w:r>
      <w:r w:rsidRPr="00B05520">
        <w:rPr>
          <w:rFonts w:eastAsia="STZhongsong"/>
          <w:bCs/>
          <w:lang w:eastAsia="zh-CN"/>
        </w:rPr>
        <w:t>18</w:t>
      </w:r>
      <w:r w:rsidRPr="00B05520">
        <w:rPr>
          <w:rFonts w:eastAsia="STZhongsong" w:hint="eastAsia"/>
          <w:bCs/>
          <w:lang w:eastAsia="zh-CN"/>
        </w:rPr>
        <w:t>世纪美国许多领袖</w:t>
      </w:r>
      <w:r w:rsidR="006E464A">
        <w:rPr>
          <w:rFonts w:eastAsia="STZhongsong" w:hint="eastAsia"/>
          <w:bCs/>
          <w:lang w:eastAsia="zh-CN"/>
        </w:rPr>
        <w:t>。</w:t>
      </w:r>
    </w:p>
    <w:p w:rsidR="006E464A" w:rsidRDefault="00B05520" w:rsidP="00F31CC9">
      <w:pPr>
        <w:rPr>
          <w:rFonts w:eastAsia="STZhongsong"/>
          <w:bCs/>
          <w:lang w:eastAsia="zh-CN"/>
        </w:rPr>
      </w:pPr>
      <w:r w:rsidRPr="00B05520">
        <w:rPr>
          <w:rFonts w:eastAsia="STZhongsong" w:hint="eastAsia"/>
          <w:bCs/>
          <w:lang w:eastAsia="zh-CN"/>
        </w:rPr>
        <w:t>圣经中揭露</w:t>
      </w:r>
      <w:r w:rsidR="006E464A">
        <w:rPr>
          <w:rFonts w:eastAsia="STZhongsong" w:hint="eastAsia"/>
          <w:bCs/>
          <w:lang w:eastAsia="zh-CN"/>
        </w:rPr>
        <w:t>该</w:t>
      </w:r>
      <w:r w:rsidRPr="00B05520">
        <w:rPr>
          <w:rFonts w:eastAsia="STZhongsong" w:hint="eastAsia"/>
          <w:bCs/>
          <w:lang w:eastAsia="zh-CN"/>
        </w:rPr>
        <w:t>谎言</w:t>
      </w:r>
      <w:r w:rsidR="006E464A">
        <w:rPr>
          <w:rFonts w:eastAsia="STZhongsong" w:hint="eastAsia"/>
          <w:bCs/>
          <w:lang w:eastAsia="zh-CN"/>
        </w:rPr>
        <w:t>的经文：</w:t>
      </w:r>
      <w:r w:rsidRPr="00B05520">
        <w:rPr>
          <w:rFonts w:eastAsia="STZhongsong" w:hint="eastAsia"/>
          <w:bCs/>
          <w:lang w:eastAsia="zh-CN"/>
        </w:rPr>
        <w:t>提摩太后书</w:t>
      </w:r>
      <w:r w:rsidRPr="00B05520">
        <w:rPr>
          <w:rFonts w:eastAsia="STZhongsong"/>
          <w:bCs/>
          <w:lang w:eastAsia="zh-CN"/>
        </w:rPr>
        <w:t>3:15-17;</w:t>
      </w:r>
      <w:r w:rsidRPr="00B05520">
        <w:rPr>
          <w:rFonts w:eastAsia="STZhongsong" w:hint="eastAsia"/>
          <w:bCs/>
          <w:lang w:eastAsia="zh-CN"/>
        </w:rPr>
        <w:t>彼得后书</w:t>
      </w:r>
      <w:r w:rsidRPr="00B05520">
        <w:rPr>
          <w:rFonts w:eastAsia="STZhongsong"/>
          <w:bCs/>
          <w:lang w:eastAsia="zh-CN"/>
        </w:rPr>
        <w:t>2</w:t>
      </w:r>
    </w:p>
    <w:p w:rsidR="00F31CC9" w:rsidRPr="00B17359" w:rsidRDefault="00B97B95" w:rsidP="00F31CC9">
      <w:pPr>
        <w:rPr>
          <w:rFonts w:eastAsia="STZhongsong"/>
          <w:bCs/>
          <w:lang w:eastAsia="zh-CN"/>
        </w:rPr>
      </w:pPr>
      <w:r>
        <w:rPr>
          <w:rFonts w:eastAsia="STZhongsong" w:hint="eastAsia"/>
          <w:bCs/>
          <w:lang w:eastAsia="zh-CN"/>
        </w:rPr>
        <w:t>后记</w:t>
      </w:r>
      <w:r w:rsidR="006E464A">
        <w:rPr>
          <w:rFonts w:eastAsia="STZhongsong" w:hint="eastAsia"/>
          <w:bCs/>
          <w:lang w:eastAsia="zh-CN"/>
        </w:rPr>
        <w:t>：</w:t>
      </w:r>
      <w:r w:rsidR="00B05520" w:rsidRPr="00B05520">
        <w:rPr>
          <w:rFonts w:eastAsia="STZhongsong" w:hint="eastAsia"/>
          <w:bCs/>
          <w:lang w:eastAsia="zh-CN"/>
        </w:rPr>
        <w:t>自然神论在</w:t>
      </w:r>
      <w:r w:rsidR="006E464A">
        <w:rPr>
          <w:rFonts w:eastAsia="STZhongsong" w:hint="eastAsia"/>
          <w:bCs/>
          <w:lang w:eastAsia="zh-CN"/>
        </w:rPr>
        <w:t>西方</w:t>
      </w:r>
      <w:r w:rsidR="00B05520" w:rsidRPr="00B05520">
        <w:rPr>
          <w:rFonts w:eastAsia="STZhongsong" w:hint="eastAsia"/>
          <w:bCs/>
          <w:lang w:eastAsia="zh-CN"/>
        </w:rPr>
        <w:t>宗教人士中</w:t>
      </w:r>
      <w:r w:rsidR="006E464A">
        <w:rPr>
          <w:rFonts w:eastAsia="STZhongsong" w:hint="eastAsia"/>
          <w:bCs/>
          <w:lang w:eastAsia="zh-CN"/>
        </w:rPr>
        <w:t>大面积存在</w:t>
      </w:r>
      <w:r w:rsidR="00B05520" w:rsidRPr="00B05520">
        <w:rPr>
          <w:rFonts w:eastAsia="STZhongsong" w:hint="eastAsia"/>
          <w:bCs/>
          <w:lang w:eastAsia="zh-CN"/>
        </w:rPr>
        <w:t>。</w:t>
      </w:r>
    </w:p>
    <w:p w:rsidR="00F31CC9" w:rsidRPr="00B17359" w:rsidRDefault="00F31CC9" w:rsidP="00F31CC9">
      <w:pPr>
        <w:ind w:left="1980"/>
        <w:rPr>
          <w:rFonts w:eastAsia="STZhongsong"/>
          <w:bCs/>
          <w:lang w:eastAsia="zh-CN"/>
        </w:rPr>
      </w:pPr>
    </w:p>
    <w:p w:rsidR="00F31CC9" w:rsidRPr="00B17359" w:rsidRDefault="00F31CC9" w:rsidP="00F31CC9">
      <w:pPr>
        <w:numPr>
          <w:ilvl w:val="1"/>
          <w:numId w:val="10"/>
        </w:numPr>
        <w:rPr>
          <w:rFonts w:eastAsia="STZhongsong"/>
          <w:b/>
        </w:rPr>
      </w:pPr>
      <w:r w:rsidRPr="00B17359">
        <w:rPr>
          <w:rFonts w:eastAsia="STZhongsong"/>
          <w:b/>
        </w:rPr>
        <w:t>Lies which attack the fact that Jesus is truly human.</w:t>
      </w:r>
    </w:p>
    <w:p w:rsidR="00F31CC9" w:rsidRPr="00B17359" w:rsidRDefault="00B05520" w:rsidP="00F31CC9">
      <w:pPr>
        <w:ind w:left="684"/>
        <w:rPr>
          <w:rFonts w:eastAsia="STZhongsong"/>
          <w:b/>
          <w:lang w:eastAsia="zh-CN"/>
        </w:rPr>
      </w:pPr>
      <w:r>
        <w:rPr>
          <w:rFonts w:eastAsia="STZhongsong"/>
          <w:bCs/>
          <w:lang w:eastAsia="zh-CN"/>
        </w:rPr>
        <w:t xml:space="preserve">      </w:t>
      </w:r>
      <w:r w:rsidRPr="00B05520">
        <w:rPr>
          <w:rFonts w:eastAsia="STZhongsong" w:hint="eastAsia"/>
          <w:bCs/>
          <w:lang w:eastAsia="zh-CN"/>
        </w:rPr>
        <w:t>攻击耶稣是真人这一事实</w:t>
      </w:r>
      <w:r w:rsidR="00BF0A00">
        <w:rPr>
          <w:rFonts w:eastAsia="STZhongsong" w:hint="eastAsia"/>
          <w:bCs/>
          <w:lang w:eastAsia="zh-CN"/>
        </w:rPr>
        <w:t>的</w:t>
      </w:r>
      <w:r w:rsidR="00BF0A00" w:rsidRPr="00B05520">
        <w:rPr>
          <w:rFonts w:eastAsia="STZhongsong" w:hint="eastAsia"/>
          <w:bCs/>
          <w:lang w:eastAsia="zh-CN"/>
        </w:rPr>
        <w:t>谎言</w:t>
      </w:r>
      <w:r w:rsidRPr="00B05520">
        <w:rPr>
          <w:rFonts w:eastAsia="STZhongsong" w:hint="eastAsia"/>
          <w:bCs/>
          <w:lang w:eastAsia="zh-CN"/>
        </w:rPr>
        <w:t>。</w:t>
      </w:r>
    </w:p>
    <w:p w:rsidR="00B05520" w:rsidRDefault="00F31CC9" w:rsidP="00F31CC9">
      <w:pPr>
        <w:numPr>
          <w:ilvl w:val="2"/>
          <w:numId w:val="10"/>
        </w:numPr>
        <w:rPr>
          <w:rFonts w:eastAsia="STZhongsong"/>
          <w:bCs/>
        </w:rPr>
      </w:pPr>
      <w:r w:rsidRPr="00B17359">
        <w:rPr>
          <w:rFonts w:eastAsia="STZhongsong"/>
          <w:bCs/>
        </w:rPr>
        <w:t>Apollinaris’ Christology</w:t>
      </w:r>
    </w:p>
    <w:p w:rsidR="00F31CC9" w:rsidRPr="00B17359" w:rsidRDefault="00B05520" w:rsidP="00B05520">
      <w:pPr>
        <w:ind w:left="2160"/>
        <w:rPr>
          <w:rFonts w:eastAsia="STZhongsong"/>
          <w:bCs/>
          <w:lang w:eastAsia="zh-CN"/>
        </w:rPr>
      </w:pPr>
      <w:r>
        <w:rPr>
          <w:rFonts w:eastAsia="STZhongsong"/>
          <w:bCs/>
          <w:lang w:eastAsia="zh-CN"/>
        </w:rPr>
        <w:t xml:space="preserve"> </w:t>
      </w:r>
      <w:r w:rsidR="00BF0A00">
        <w:rPr>
          <w:rFonts w:eastAsia="STZhongsong" w:hint="eastAsia"/>
          <w:bCs/>
          <w:lang w:eastAsia="zh-CN"/>
        </w:rPr>
        <w:t>阿波利拿里派的</w:t>
      </w:r>
      <w:r w:rsidRPr="00B05520">
        <w:rPr>
          <w:rFonts w:eastAsia="STZhongsong" w:hint="eastAsia"/>
          <w:bCs/>
          <w:lang w:eastAsia="zh-CN"/>
        </w:rPr>
        <w:t>基督论</w:t>
      </w:r>
    </w:p>
    <w:p w:rsidR="00F31CC9" w:rsidRPr="00B17359" w:rsidRDefault="00F31CC9" w:rsidP="00F31CC9">
      <w:pPr>
        <w:rPr>
          <w:rFonts w:eastAsia="STZhongsong"/>
          <w:b/>
          <w:lang w:eastAsia="zh-CN"/>
        </w:rPr>
      </w:pPr>
    </w:p>
    <w:p w:rsidR="00F31CC9" w:rsidRPr="00B17359" w:rsidRDefault="00F31CC9" w:rsidP="00F31CC9">
      <w:pPr>
        <w:rPr>
          <w:rFonts w:eastAsia="STZhongsong"/>
          <w:bCs/>
        </w:rPr>
      </w:pPr>
      <w:r w:rsidRPr="00B17359">
        <w:rPr>
          <w:rFonts w:eastAsia="STZhongsong"/>
          <w:bCs/>
        </w:rPr>
        <w:t>When:</w:t>
      </w:r>
      <w:r w:rsidRPr="00B17359">
        <w:rPr>
          <w:rFonts w:eastAsia="STZhongsong"/>
          <w:bCs/>
        </w:rPr>
        <w:tab/>
        <w:t>300’s</w:t>
      </w:r>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 xml:space="preserve">The Lie:  Jesus does not have a human soul; his human nature is not complete.  </w:t>
      </w:r>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Main Advocate:  Apollinaris of Laodicea (d. A.D 382)</w:t>
      </w:r>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Scripture to expose the lie:  Matthew 26:38</w:t>
      </w:r>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Epilogue:  Apollinaris’ lie was condemned by the council at Constantinople (A.D 381).</w:t>
      </w:r>
    </w:p>
    <w:p w:rsidR="00BF0A00" w:rsidRDefault="00BF0A00" w:rsidP="00F31CC9">
      <w:pPr>
        <w:rPr>
          <w:rFonts w:eastAsia="STZhongsong"/>
          <w:b/>
          <w:lang w:eastAsia="zh-CN"/>
        </w:rPr>
      </w:pPr>
    </w:p>
    <w:p w:rsidR="00BF0A00" w:rsidRDefault="00BF0A00" w:rsidP="00F31CC9">
      <w:pPr>
        <w:rPr>
          <w:rFonts w:eastAsia="STZhongsong"/>
          <w:b/>
          <w:lang w:eastAsia="zh-CN"/>
        </w:rPr>
      </w:pPr>
      <w:r>
        <w:rPr>
          <w:rFonts w:eastAsia="STZhongsong" w:hint="eastAsia"/>
          <w:b/>
          <w:lang w:eastAsia="zh-CN"/>
        </w:rPr>
        <w:t>时间：公元</w:t>
      </w:r>
      <w:r>
        <w:rPr>
          <w:rFonts w:eastAsia="STZhongsong"/>
          <w:b/>
          <w:lang w:eastAsia="zh-CN"/>
        </w:rPr>
        <w:t>300</w:t>
      </w:r>
      <w:r>
        <w:rPr>
          <w:rFonts w:eastAsia="STZhongsong" w:hint="eastAsia"/>
          <w:b/>
          <w:lang w:eastAsia="zh-CN"/>
        </w:rPr>
        <w:t>年间</w:t>
      </w:r>
    </w:p>
    <w:p w:rsidR="00BF0A00" w:rsidRDefault="00B05520" w:rsidP="00F31CC9">
      <w:pPr>
        <w:rPr>
          <w:rFonts w:eastAsia="STZhongsong"/>
          <w:b/>
          <w:lang w:eastAsia="zh-CN"/>
        </w:rPr>
      </w:pPr>
      <w:r w:rsidRPr="00B05520">
        <w:rPr>
          <w:rFonts w:eastAsia="STZhongsong" w:hint="eastAsia"/>
          <w:b/>
          <w:lang w:eastAsia="zh-CN"/>
        </w:rPr>
        <w:t>谎言</w:t>
      </w:r>
      <w:r w:rsidR="00BF0A00">
        <w:rPr>
          <w:rFonts w:eastAsia="STZhongsong" w:hint="eastAsia"/>
          <w:b/>
          <w:lang w:eastAsia="zh-CN"/>
        </w:rPr>
        <w:t>：</w:t>
      </w:r>
      <w:r w:rsidRPr="00B05520">
        <w:rPr>
          <w:rFonts w:eastAsia="STZhongsong" w:hint="eastAsia"/>
          <w:b/>
          <w:lang w:eastAsia="zh-CN"/>
        </w:rPr>
        <w:t>耶稣没有人类的灵魂</w:t>
      </w:r>
      <w:r w:rsidR="00BF0A00">
        <w:rPr>
          <w:rFonts w:eastAsia="STZhongsong" w:hint="eastAsia"/>
          <w:b/>
          <w:lang w:eastAsia="zh-CN"/>
        </w:rPr>
        <w:t>；他的人性不完整</w:t>
      </w:r>
      <w:r w:rsidRPr="00B05520">
        <w:rPr>
          <w:rFonts w:eastAsia="STZhongsong" w:hint="eastAsia"/>
          <w:b/>
          <w:lang w:eastAsia="zh-CN"/>
        </w:rPr>
        <w:t>。</w:t>
      </w:r>
    </w:p>
    <w:p w:rsidR="00BF0A00" w:rsidRDefault="00B05520" w:rsidP="00F31CC9">
      <w:pPr>
        <w:rPr>
          <w:rFonts w:eastAsia="STZhongsong"/>
          <w:b/>
          <w:lang w:eastAsia="zh-CN"/>
        </w:rPr>
      </w:pPr>
      <w:r w:rsidRPr="00B05520">
        <w:rPr>
          <w:rFonts w:eastAsia="STZhongsong" w:hint="eastAsia"/>
          <w:b/>
          <w:lang w:eastAsia="zh-CN"/>
        </w:rPr>
        <w:t>主要倡导者</w:t>
      </w:r>
      <w:r w:rsidR="00BF0A00">
        <w:rPr>
          <w:rFonts w:eastAsia="STZhongsong" w:hint="eastAsia"/>
          <w:b/>
          <w:lang w:eastAsia="zh-CN"/>
        </w:rPr>
        <w:t>：</w:t>
      </w:r>
      <w:r w:rsidRPr="00B05520">
        <w:rPr>
          <w:rFonts w:eastAsia="STZhongsong" w:hint="eastAsia"/>
          <w:b/>
          <w:lang w:eastAsia="zh-CN"/>
        </w:rPr>
        <w:t>老底嘉的</w:t>
      </w:r>
      <w:r w:rsidR="00BF0A00">
        <w:rPr>
          <w:rFonts w:eastAsia="STZhongsong" w:hint="eastAsia"/>
          <w:b/>
          <w:lang w:eastAsia="zh-CN"/>
        </w:rPr>
        <w:t>阿波利拿里派</w:t>
      </w:r>
      <w:r w:rsidRPr="00B05520">
        <w:rPr>
          <w:rFonts w:eastAsia="STZhongsong" w:hint="eastAsia"/>
          <w:b/>
          <w:lang w:eastAsia="zh-CN"/>
        </w:rPr>
        <w:t>。</w:t>
      </w:r>
      <w:r w:rsidR="00BF0A00">
        <w:rPr>
          <w:rFonts w:eastAsia="STZhongsong" w:hint="eastAsia"/>
          <w:b/>
          <w:lang w:eastAsia="zh-CN"/>
        </w:rPr>
        <w:t>（公元</w:t>
      </w:r>
      <w:r w:rsidRPr="00B05520">
        <w:rPr>
          <w:rFonts w:eastAsia="STZhongsong"/>
          <w:b/>
          <w:lang w:eastAsia="zh-CN"/>
        </w:rPr>
        <w:t xml:space="preserve"> 382)</w:t>
      </w:r>
    </w:p>
    <w:p w:rsidR="00BF0A00" w:rsidRDefault="00B05520" w:rsidP="00F31CC9">
      <w:pPr>
        <w:rPr>
          <w:rFonts w:eastAsia="STZhongsong"/>
          <w:b/>
          <w:lang w:eastAsia="zh-CN"/>
        </w:rPr>
      </w:pPr>
      <w:r w:rsidRPr="00B05520">
        <w:rPr>
          <w:rFonts w:eastAsia="STZhongsong" w:hint="eastAsia"/>
          <w:b/>
          <w:lang w:eastAsia="zh-CN"/>
        </w:rPr>
        <w:t>揭露</w:t>
      </w:r>
      <w:r w:rsidR="00BF0A00">
        <w:rPr>
          <w:rFonts w:eastAsia="STZhongsong" w:hint="eastAsia"/>
          <w:b/>
          <w:lang w:eastAsia="zh-CN"/>
        </w:rPr>
        <w:t>该</w:t>
      </w:r>
      <w:r w:rsidRPr="00B05520">
        <w:rPr>
          <w:rFonts w:eastAsia="STZhongsong" w:hint="eastAsia"/>
          <w:b/>
          <w:lang w:eastAsia="zh-CN"/>
        </w:rPr>
        <w:t>谎言的经文</w:t>
      </w:r>
      <w:r w:rsidR="00BF0A00">
        <w:rPr>
          <w:rFonts w:eastAsia="STZhongsong" w:hint="eastAsia"/>
          <w:b/>
          <w:lang w:eastAsia="zh-CN"/>
        </w:rPr>
        <w:t>：</w:t>
      </w:r>
      <w:r w:rsidRPr="00B05520">
        <w:rPr>
          <w:rFonts w:eastAsia="STZhongsong" w:hint="eastAsia"/>
          <w:b/>
          <w:lang w:eastAsia="zh-CN"/>
        </w:rPr>
        <w:t>马太福音</w:t>
      </w:r>
      <w:r w:rsidRPr="00B05520">
        <w:rPr>
          <w:rFonts w:eastAsia="STZhongsong"/>
          <w:b/>
          <w:lang w:eastAsia="zh-CN"/>
        </w:rPr>
        <w:t>26</w:t>
      </w:r>
      <w:r w:rsidRPr="00B05520">
        <w:rPr>
          <w:rFonts w:eastAsia="STZhongsong" w:hint="eastAsia"/>
          <w:b/>
          <w:lang w:eastAsia="zh-CN"/>
        </w:rPr>
        <w:t>章</w:t>
      </w:r>
      <w:r w:rsidRPr="00B05520">
        <w:rPr>
          <w:rFonts w:eastAsia="STZhongsong"/>
          <w:b/>
          <w:lang w:eastAsia="zh-CN"/>
        </w:rPr>
        <w:t>38</w:t>
      </w:r>
      <w:r w:rsidRPr="00B05520">
        <w:rPr>
          <w:rFonts w:eastAsia="STZhongsong" w:hint="eastAsia"/>
          <w:b/>
          <w:lang w:eastAsia="zh-CN"/>
        </w:rPr>
        <w:t>节</w:t>
      </w:r>
    </w:p>
    <w:p w:rsidR="00F31CC9" w:rsidRPr="00B17359" w:rsidRDefault="00B97B95" w:rsidP="00F31CC9">
      <w:pPr>
        <w:rPr>
          <w:rFonts w:eastAsia="STZhongsong"/>
          <w:b/>
          <w:lang w:eastAsia="zh-CN"/>
        </w:rPr>
      </w:pPr>
      <w:r>
        <w:rPr>
          <w:rFonts w:eastAsia="STZhongsong" w:hint="eastAsia"/>
          <w:b/>
          <w:lang w:eastAsia="zh-CN"/>
        </w:rPr>
        <w:t>后记</w:t>
      </w:r>
      <w:r w:rsidR="00BF0A00">
        <w:rPr>
          <w:rFonts w:eastAsia="STZhongsong" w:hint="eastAsia"/>
          <w:b/>
          <w:lang w:eastAsia="zh-CN"/>
        </w:rPr>
        <w:t>：阿波利拿里派的谎言</w:t>
      </w:r>
      <w:r w:rsidR="00B05520" w:rsidRPr="00B05520">
        <w:rPr>
          <w:rFonts w:eastAsia="STZhongsong" w:hint="eastAsia"/>
          <w:b/>
          <w:lang w:eastAsia="zh-CN"/>
        </w:rPr>
        <w:t>在君士坦丁堡被议会定罪。</w:t>
      </w:r>
      <w:r w:rsidR="00BF0A00">
        <w:rPr>
          <w:rFonts w:eastAsia="STZhongsong" w:hint="eastAsia"/>
          <w:b/>
          <w:lang w:eastAsia="zh-CN"/>
        </w:rPr>
        <w:t>（公元</w:t>
      </w:r>
      <w:r w:rsidR="00B05520" w:rsidRPr="00B05520">
        <w:rPr>
          <w:rFonts w:eastAsia="STZhongsong"/>
          <w:b/>
          <w:lang w:eastAsia="zh-CN"/>
        </w:rPr>
        <w:t>381 D)</w:t>
      </w:r>
      <w:r w:rsidR="00B05520" w:rsidRPr="00B05520">
        <w:rPr>
          <w:rFonts w:eastAsia="STZhongsong" w:hint="eastAsia"/>
          <w:b/>
          <w:lang w:eastAsia="zh-CN"/>
        </w:rPr>
        <w:t>。</w:t>
      </w:r>
    </w:p>
    <w:p w:rsidR="00B05520" w:rsidRDefault="00F31CC9" w:rsidP="00F31CC9">
      <w:pPr>
        <w:numPr>
          <w:ilvl w:val="2"/>
          <w:numId w:val="10"/>
        </w:numPr>
        <w:rPr>
          <w:rFonts w:eastAsia="STZhongsong"/>
          <w:bCs/>
        </w:rPr>
      </w:pPr>
      <w:proofErr w:type="spellStart"/>
      <w:r w:rsidRPr="00B17359">
        <w:rPr>
          <w:rFonts w:eastAsia="STZhongsong"/>
          <w:bCs/>
        </w:rPr>
        <w:t>Monotheletism</w:t>
      </w:r>
      <w:proofErr w:type="spellEnd"/>
      <w:r w:rsidR="00B05520" w:rsidRPr="00B05520">
        <w:rPr>
          <w:rFonts w:eastAsia="STZhongsong"/>
          <w:bCs/>
        </w:rPr>
        <w:t xml:space="preserve">. </w:t>
      </w:r>
    </w:p>
    <w:p w:rsidR="00F31CC9" w:rsidRPr="00B17359" w:rsidRDefault="00B05520" w:rsidP="00B05520">
      <w:pPr>
        <w:ind w:left="2160"/>
        <w:rPr>
          <w:rFonts w:eastAsia="STZhongsong"/>
          <w:bCs/>
        </w:rPr>
      </w:pPr>
      <w:proofErr w:type="spellStart"/>
      <w:r w:rsidRPr="00B05520">
        <w:rPr>
          <w:rFonts w:eastAsia="STZhongsong" w:hint="eastAsia"/>
          <w:bCs/>
        </w:rPr>
        <w:t>一神教</w:t>
      </w:r>
      <w:proofErr w:type="spellEnd"/>
      <w:r w:rsidR="001024AF">
        <w:rPr>
          <w:rFonts w:eastAsia="STZhongsong"/>
          <w:bCs/>
          <w:lang w:eastAsia="zh-CN"/>
        </w:rPr>
        <w:t>/</w:t>
      </w:r>
      <w:proofErr w:type="spellStart"/>
      <w:r w:rsidRPr="00B05520">
        <w:rPr>
          <w:rFonts w:eastAsia="STZhongsong" w:hint="eastAsia"/>
          <w:bCs/>
        </w:rPr>
        <w:t>一神论</w:t>
      </w:r>
      <w:proofErr w:type="spellEnd"/>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When:</w:t>
      </w:r>
      <w:r w:rsidRPr="00B17359">
        <w:rPr>
          <w:rFonts w:eastAsia="STZhongsong"/>
          <w:bCs/>
        </w:rPr>
        <w:tab/>
        <w:t>600’s</w:t>
      </w:r>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 xml:space="preserve">The Lie:  Jesus had no human will; his human nature is not complete.  </w:t>
      </w:r>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 xml:space="preserve">Main Advocate: </w:t>
      </w:r>
      <w:proofErr w:type="spellStart"/>
      <w:r w:rsidRPr="00B17359">
        <w:rPr>
          <w:rFonts w:eastAsia="STZhongsong"/>
          <w:bCs/>
        </w:rPr>
        <w:t>Sergius</w:t>
      </w:r>
      <w:proofErr w:type="spellEnd"/>
      <w:r w:rsidRPr="00B17359">
        <w:rPr>
          <w:rFonts w:eastAsia="STZhongsong"/>
          <w:bCs/>
        </w:rPr>
        <w:t xml:space="preserve"> of Constantinople </w:t>
      </w:r>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Scripture to expose the lie:  Matthew 26:39; Psalm 40:7-8; Hebrews 10:5-10</w:t>
      </w:r>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lastRenderedPageBreak/>
        <w:t>Epilogue:  The 6</w:t>
      </w:r>
      <w:r w:rsidRPr="00B17359">
        <w:rPr>
          <w:rFonts w:eastAsia="STZhongsong"/>
          <w:bCs/>
          <w:vertAlign w:val="superscript"/>
        </w:rPr>
        <w:t>th</w:t>
      </w:r>
      <w:r w:rsidRPr="00B17359">
        <w:rPr>
          <w:rFonts w:eastAsia="STZhongsong"/>
          <w:bCs/>
        </w:rPr>
        <w:t xml:space="preserve"> ecumenical council [Constantinople A.D. 680] condemned </w:t>
      </w:r>
      <w:proofErr w:type="spellStart"/>
      <w:proofErr w:type="gramStart"/>
      <w:r w:rsidRPr="00B17359">
        <w:rPr>
          <w:rFonts w:eastAsia="STZhongsong"/>
          <w:bCs/>
        </w:rPr>
        <w:t>Monetheletism</w:t>
      </w:r>
      <w:proofErr w:type="spellEnd"/>
      <w:r w:rsidRPr="00B17359">
        <w:rPr>
          <w:rFonts w:eastAsia="STZhongsong"/>
          <w:bCs/>
        </w:rPr>
        <w:t xml:space="preserve"> .</w:t>
      </w:r>
      <w:proofErr w:type="gramEnd"/>
      <w:r w:rsidRPr="00B17359">
        <w:rPr>
          <w:rFonts w:eastAsia="STZhongsong"/>
          <w:bCs/>
        </w:rPr>
        <w:t xml:space="preserve"> </w:t>
      </w:r>
    </w:p>
    <w:p w:rsidR="00BF0A00" w:rsidRDefault="00BF0A00" w:rsidP="00F31CC9">
      <w:pPr>
        <w:rPr>
          <w:rFonts w:eastAsia="STZhongsong"/>
          <w:b/>
          <w:lang w:eastAsia="zh-CN"/>
        </w:rPr>
      </w:pPr>
      <w:r>
        <w:rPr>
          <w:rFonts w:eastAsia="STZhongsong" w:hint="eastAsia"/>
          <w:b/>
          <w:lang w:eastAsia="zh-CN"/>
        </w:rPr>
        <w:t>时间：公元</w:t>
      </w:r>
      <w:r>
        <w:rPr>
          <w:rFonts w:eastAsia="STZhongsong"/>
          <w:b/>
          <w:lang w:eastAsia="zh-CN"/>
        </w:rPr>
        <w:t>600</w:t>
      </w:r>
      <w:r>
        <w:rPr>
          <w:rFonts w:eastAsia="STZhongsong" w:hint="eastAsia"/>
          <w:b/>
          <w:lang w:eastAsia="zh-CN"/>
        </w:rPr>
        <w:t>年</w:t>
      </w:r>
    </w:p>
    <w:p w:rsidR="000225AA" w:rsidRDefault="00B05520" w:rsidP="00F31CC9">
      <w:pPr>
        <w:rPr>
          <w:rFonts w:eastAsia="STZhongsong"/>
          <w:b/>
          <w:lang w:eastAsia="zh-CN"/>
        </w:rPr>
      </w:pPr>
      <w:r w:rsidRPr="00B05520">
        <w:rPr>
          <w:rFonts w:eastAsia="STZhongsong" w:hint="eastAsia"/>
          <w:b/>
          <w:lang w:eastAsia="zh-CN"/>
        </w:rPr>
        <w:t>谎言</w:t>
      </w:r>
      <w:r w:rsidR="00BF0A00">
        <w:rPr>
          <w:rFonts w:eastAsia="STZhongsong" w:hint="eastAsia"/>
          <w:b/>
          <w:lang w:eastAsia="zh-CN"/>
        </w:rPr>
        <w:t>：</w:t>
      </w:r>
      <w:r w:rsidRPr="00B05520">
        <w:rPr>
          <w:rFonts w:eastAsia="STZhongsong" w:hint="eastAsia"/>
          <w:b/>
          <w:lang w:eastAsia="zh-CN"/>
        </w:rPr>
        <w:t>耶稣没有人类的意志</w:t>
      </w:r>
      <w:r w:rsidR="00BF0A00">
        <w:rPr>
          <w:rFonts w:eastAsia="STZhongsong" w:hint="eastAsia"/>
          <w:b/>
          <w:lang w:eastAsia="zh-CN"/>
        </w:rPr>
        <w:t>；他的人性</w:t>
      </w:r>
      <w:r w:rsidRPr="00B05520">
        <w:rPr>
          <w:rFonts w:eastAsia="STZhongsong" w:hint="eastAsia"/>
          <w:b/>
          <w:lang w:eastAsia="zh-CN"/>
        </w:rPr>
        <w:t>不完整。</w:t>
      </w:r>
    </w:p>
    <w:p w:rsidR="000225AA" w:rsidRDefault="00B05520" w:rsidP="00F31CC9">
      <w:pPr>
        <w:rPr>
          <w:rFonts w:eastAsia="STZhongsong"/>
          <w:b/>
          <w:lang w:eastAsia="zh-CN"/>
        </w:rPr>
      </w:pPr>
      <w:r w:rsidRPr="00B05520">
        <w:rPr>
          <w:rFonts w:eastAsia="STZhongsong" w:hint="eastAsia"/>
          <w:b/>
          <w:lang w:eastAsia="zh-CN"/>
        </w:rPr>
        <w:t>主要提倡者</w:t>
      </w:r>
      <w:r w:rsidR="000225AA">
        <w:rPr>
          <w:rFonts w:eastAsia="STZhongsong" w:hint="eastAsia"/>
          <w:b/>
          <w:lang w:eastAsia="zh-CN"/>
        </w:rPr>
        <w:t>：</w:t>
      </w:r>
      <w:r w:rsidRPr="00B05520">
        <w:rPr>
          <w:rFonts w:eastAsia="STZhongsong" w:hint="eastAsia"/>
          <w:b/>
          <w:lang w:eastAsia="zh-CN"/>
        </w:rPr>
        <w:t>君士坦丁堡塞吉乌斯</w:t>
      </w:r>
    </w:p>
    <w:p w:rsidR="000225AA" w:rsidRDefault="00B05520" w:rsidP="00F31CC9">
      <w:pPr>
        <w:rPr>
          <w:rFonts w:eastAsia="STZhongsong"/>
          <w:b/>
          <w:lang w:eastAsia="zh-CN"/>
        </w:rPr>
      </w:pPr>
      <w:r w:rsidRPr="00B05520">
        <w:rPr>
          <w:rFonts w:eastAsia="STZhongsong" w:hint="eastAsia"/>
          <w:b/>
          <w:lang w:eastAsia="zh-CN"/>
        </w:rPr>
        <w:t>圣经揭穿</w:t>
      </w:r>
      <w:r w:rsidR="000225AA">
        <w:rPr>
          <w:rFonts w:eastAsia="STZhongsong" w:hint="eastAsia"/>
          <w:b/>
          <w:lang w:eastAsia="zh-CN"/>
        </w:rPr>
        <w:t>该</w:t>
      </w:r>
      <w:r w:rsidRPr="00B05520">
        <w:rPr>
          <w:rFonts w:eastAsia="STZhongsong" w:hint="eastAsia"/>
          <w:b/>
          <w:lang w:eastAsia="zh-CN"/>
        </w:rPr>
        <w:t>谎言</w:t>
      </w:r>
      <w:r w:rsidR="000225AA">
        <w:rPr>
          <w:rFonts w:eastAsia="STZhongsong" w:hint="eastAsia"/>
          <w:b/>
          <w:lang w:eastAsia="zh-CN"/>
        </w:rPr>
        <w:t>的经文：</w:t>
      </w:r>
      <w:r w:rsidRPr="00B05520">
        <w:rPr>
          <w:rFonts w:eastAsia="STZhongsong" w:hint="eastAsia"/>
          <w:b/>
          <w:lang w:eastAsia="zh-CN"/>
        </w:rPr>
        <w:t>马太福音</w:t>
      </w:r>
      <w:r w:rsidRPr="00B05520">
        <w:rPr>
          <w:rFonts w:eastAsia="STZhongsong"/>
          <w:b/>
          <w:lang w:eastAsia="zh-CN"/>
        </w:rPr>
        <w:t>26:39;</w:t>
      </w:r>
      <w:r w:rsidRPr="00B05520">
        <w:rPr>
          <w:rFonts w:eastAsia="STZhongsong" w:hint="eastAsia"/>
          <w:b/>
          <w:lang w:eastAsia="zh-CN"/>
        </w:rPr>
        <w:t>诗篇</w:t>
      </w:r>
      <w:r w:rsidRPr="00B05520">
        <w:rPr>
          <w:rFonts w:eastAsia="STZhongsong"/>
          <w:b/>
          <w:lang w:eastAsia="zh-CN"/>
        </w:rPr>
        <w:t>40:7-8;</w:t>
      </w:r>
      <w:r w:rsidRPr="00B05520">
        <w:rPr>
          <w:rFonts w:eastAsia="STZhongsong" w:hint="eastAsia"/>
          <w:b/>
          <w:lang w:eastAsia="zh-CN"/>
        </w:rPr>
        <w:t>希伯来书</w:t>
      </w:r>
      <w:r w:rsidRPr="00B05520">
        <w:rPr>
          <w:rFonts w:eastAsia="STZhongsong"/>
          <w:b/>
          <w:lang w:eastAsia="zh-CN"/>
        </w:rPr>
        <w:t>10:5-10</w:t>
      </w:r>
    </w:p>
    <w:p w:rsidR="00F31CC9" w:rsidRPr="00B17359" w:rsidRDefault="00B97B95" w:rsidP="00F31CC9">
      <w:pPr>
        <w:rPr>
          <w:rFonts w:eastAsia="STZhongsong"/>
          <w:b/>
          <w:lang w:eastAsia="zh-CN"/>
        </w:rPr>
      </w:pPr>
      <w:r>
        <w:rPr>
          <w:rFonts w:eastAsia="STZhongsong" w:hint="eastAsia"/>
          <w:b/>
          <w:lang w:eastAsia="zh-CN"/>
        </w:rPr>
        <w:t>后记</w:t>
      </w:r>
      <w:r w:rsidR="000225AA">
        <w:rPr>
          <w:rFonts w:eastAsia="STZhongsong" w:hint="eastAsia"/>
          <w:b/>
          <w:lang w:eastAsia="zh-CN"/>
        </w:rPr>
        <w:t>：</w:t>
      </w:r>
      <w:r w:rsidR="00B05520" w:rsidRPr="00B05520">
        <w:rPr>
          <w:rFonts w:eastAsia="STZhongsong" w:hint="eastAsia"/>
          <w:b/>
          <w:lang w:eastAsia="zh-CN"/>
        </w:rPr>
        <w:t>第六届普世会议</w:t>
      </w:r>
      <w:r w:rsidR="00B05520" w:rsidRPr="00B05520">
        <w:rPr>
          <w:rFonts w:eastAsia="STZhongsong"/>
          <w:b/>
          <w:lang w:eastAsia="zh-CN"/>
        </w:rPr>
        <w:t>[</w:t>
      </w:r>
      <w:r w:rsidR="00B05520" w:rsidRPr="00B05520">
        <w:rPr>
          <w:rFonts w:eastAsia="STZhongsong" w:hint="eastAsia"/>
          <w:b/>
          <w:lang w:eastAsia="zh-CN"/>
        </w:rPr>
        <w:t>公元</w:t>
      </w:r>
      <w:r w:rsidR="00B05520" w:rsidRPr="00B05520">
        <w:rPr>
          <w:rFonts w:eastAsia="STZhongsong"/>
          <w:b/>
          <w:lang w:eastAsia="zh-CN"/>
        </w:rPr>
        <w:t>680</w:t>
      </w:r>
      <w:r w:rsidR="00B05520" w:rsidRPr="00B05520">
        <w:rPr>
          <w:rFonts w:eastAsia="STZhongsong" w:hint="eastAsia"/>
          <w:b/>
          <w:lang w:eastAsia="zh-CN"/>
        </w:rPr>
        <w:t>年君士坦丁堡</w:t>
      </w:r>
      <w:r w:rsidR="00B05520" w:rsidRPr="00B05520">
        <w:rPr>
          <w:rFonts w:eastAsia="STZhongsong"/>
          <w:b/>
          <w:lang w:eastAsia="zh-CN"/>
        </w:rPr>
        <w:t>]</w:t>
      </w:r>
      <w:r w:rsidR="00B05520" w:rsidRPr="00B05520">
        <w:rPr>
          <w:rFonts w:eastAsia="STZhongsong" w:hint="eastAsia"/>
          <w:b/>
          <w:lang w:eastAsia="zh-CN"/>
        </w:rPr>
        <w:t>谴责了</w:t>
      </w:r>
      <w:r w:rsidR="00104A32">
        <w:rPr>
          <w:rFonts w:eastAsia="STZhongsong" w:hint="eastAsia"/>
          <w:b/>
          <w:lang w:eastAsia="zh-CN"/>
        </w:rPr>
        <w:t>一神教</w:t>
      </w:r>
      <w:r w:rsidR="00B05520" w:rsidRPr="00B05520">
        <w:rPr>
          <w:rFonts w:eastAsia="STZhongsong" w:hint="eastAsia"/>
          <w:b/>
          <w:lang w:eastAsia="zh-CN"/>
        </w:rPr>
        <w:t>。</w:t>
      </w:r>
    </w:p>
    <w:p w:rsidR="00F31CC9" w:rsidRPr="00B17359" w:rsidRDefault="00F31CC9" w:rsidP="00F31CC9">
      <w:pPr>
        <w:numPr>
          <w:ilvl w:val="1"/>
          <w:numId w:val="10"/>
        </w:numPr>
        <w:rPr>
          <w:rFonts w:eastAsia="STZhongsong"/>
          <w:b/>
        </w:rPr>
      </w:pPr>
      <w:r w:rsidRPr="00B17359">
        <w:rPr>
          <w:rFonts w:eastAsia="STZhongsong"/>
          <w:b/>
        </w:rPr>
        <w:t>Lies which attack the fact that Jesus is divine and human in one Person.</w:t>
      </w:r>
    </w:p>
    <w:p w:rsidR="00F31CC9" w:rsidRPr="00B17359" w:rsidRDefault="00164462" w:rsidP="00F31CC9">
      <w:pPr>
        <w:ind w:left="684"/>
        <w:rPr>
          <w:rFonts w:eastAsia="STZhongsong"/>
          <w:b/>
          <w:lang w:eastAsia="zh-CN"/>
        </w:rPr>
      </w:pPr>
      <w:r>
        <w:rPr>
          <w:rFonts w:eastAsia="STZhongsong"/>
          <w:b/>
          <w:lang w:eastAsia="zh-CN"/>
        </w:rPr>
        <w:t xml:space="preserve">       </w:t>
      </w:r>
      <w:r w:rsidRPr="00164462">
        <w:rPr>
          <w:rFonts w:eastAsia="STZhongsong" w:hint="eastAsia"/>
          <w:b/>
          <w:lang w:eastAsia="zh-CN"/>
        </w:rPr>
        <w:t>攻击耶稣是神和人</w:t>
      </w:r>
      <w:r w:rsidR="00104A32">
        <w:rPr>
          <w:rFonts w:eastAsia="STZhongsong" w:hint="eastAsia"/>
          <w:b/>
          <w:lang w:eastAsia="zh-CN"/>
        </w:rPr>
        <w:t>于一体这一事实的谎言</w:t>
      </w:r>
      <w:r w:rsidRPr="00164462">
        <w:rPr>
          <w:rFonts w:eastAsia="STZhongsong" w:hint="eastAsia"/>
          <w:b/>
          <w:lang w:eastAsia="zh-CN"/>
        </w:rPr>
        <w:t>。</w:t>
      </w:r>
    </w:p>
    <w:p w:rsidR="00164462" w:rsidRDefault="00F31CC9" w:rsidP="00F31CC9">
      <w:pPr>
        <w:numPr>
          <w:ilvl w:val="2"/>
          <w:numId w:val="10"/>
        </w:numPr>
        <w:rPr>
          <w:rFonts w:eastAsia="STZhongsong"/>
          <w:bCs/>
        </w:rPr>
      </w:pPr>
      <w:r w:rsidRPr="00B17359">
        <w:rPr>
          <w:rFonts w:eastAsia="STZhongsong"/>
          <w:bCs/>
        </w:rPr>
        <w:t>Nestorianism</w:t>
      </w:r>
    </w:p>
    <w:p w:rsidR="00F31CC9" w:rsidRPr="00B17359" w:rsidRDefault="00164462" w:rsidP="00164462">
      <w:pPr>
        <w:ind w:left="2160"/>
        <w:rPr>
          <w:rFonts w:eastAsia="STZhongsong"/>
          <w:bCs/>
          <w:lang w:eastAsia="zh-CN"/>
        </w:rPr>
      </w:pPr>
      <w:r w:rsidRPr="00164462">
        <w:rPr>
          <w:rFonts w:eastAsia="STZhongsong" w:hint="eastAsia"/>
          <w:bCs/>
          <w:lang w:eastAsia="zh-CN"/>
        </w:rPr>
        <w:t>景教；聂思托里的教义</w:t>
      </w:r>
    </w:p>
    <w:p w:rsidR="00F31CC9" w:rsidRPr="00B17359" w:rsidRDefault="00F31CC9" w:rsidP="00F31CC9">
      <w:pPr>
        <w:rPr>
          <w:rFonts w:eastAsia="STZhongsong"/>
          <w:b/>
          <w:lang w:eastAsia="zh-CN"/>
        </w:rPr>
      </w:pPr>
    </w:p>
    <w:p w:rsidR="00F31CC9" w:rsidRPr="00B17359" w:rsidRDefault="00F31CC9" w:rsidP="00F31CC9">
      <w:pPr>
        <w:rPr>
          <w:rFonts w:eastAsia="STZhongsong"/>
          <w:bCs/>
        </w:rPr>
      </w:pPr>
      <w:r w:rsidRPr="00B17359">
        <w:rPr>
          <w:rFonts w:eastAsia="STZhongsong"/>
          <w:bCs/>
        </w:rPr>
        <w:t>When:</w:t>
      </w:r>
      <w:r w:rsidRPr="00B17359">
        <w:rPr>
          <w:rFonts w:eastAsia="STZhongsong"/>
          <w:bCs/>
        </w:rPr>
        <w:tab/>
        <w:t>400’s</w:t>
      </w:r>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 xml:space="preserve">The Lie:  Jesus is two persons.  Jesus died as a human, not as the </w:t>
      </w:r>
      <w:proofErr w:type="gramStart"/>
      <w:r w:rsidRPr="00B17359">
        <w:rPr>
          <w:rFonts w:eastAsia="STZhongsong"/>
          <w:bCs/>
        </w:rPr>
        <w:t>God-Man</w:t>
      </w:r>
      <w:proofErr w:type="gramEnd"/>
      <w:r w:rsidRPr="00B17359">
        <w:rPr>
          <w:rFonts w:eastAsia="STZhongsong"/>
          <w:bCs/>
        </w:rPr>
        <w:t xml:space="preserve">  </w:t>
      </w:r>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Main Advocate:  Nestorius (d. c. 450)</w:t>
      </w:r>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 xml:space="preserve">Scripture to expose the lie:  Isaiah 9:6, Zechariah 13:7; Psalm 23:1; </w:t>
      </w:r>
    </w:p>
    <w:p w:rsidR="00F31CC9" w:rsidRPr="00B17359" w:rsidRDefault="00F31CC9" w:rsidP="00F31CC9">
      <w:pPr>
        <w:rPr>
          <w:rFonts w:eastAsia="STZhongsong"/>
          <w:bCs/>
        </w:rPr>
      </w:pPr>
      <w:r w:rsidRPr="00B17359">
        <w:rPr>
          <w:rFonts w:eastAsia="STZhongsong"/>
          <w:bCs/>
        </w:rPr>
        <w:t xml:space="preserve">Epilogue:  </w:t>
      </w:r>
      <w:r w:rsidRPr="00B17359">
        <w:rPr>
          <w:rFonts w:eastAsia="STZhongsong"/>
          <w:bCs/>
        </w:rPr>
        <w:tab/>
        <w:t xml:space="preserve">The Council of Ephesus (A.D. 433) condemned Nestorianism.  </w:t>
      </w:r>
    </w:p>
    <w:p w:rsidR="00F31CC9" w:rsidRPr="00B17359" w:rsidRDefault="00F31CC9" w:rsidP="00F31CC9">
      <w:pPr>
        <w:ind w:left="720" w:firstLine="720"/>
        <w:rPr>
          <w:rFonts w:eastAsia="STZhongsong"/>
          <w:bCs/>
        </w:rPr>
      </w:pPr>
      <w:r w:rsidRPr="00B17359">
        <w:rPr>
          <w:rFonts w:eastAsia="STZhongsong"/>
          <w:bCs/>
        </w:rPr>
        <w:t xml:space="preserve">The </w:t>
      </w:r>
      <w:r w:rsidRPr="00B17359">
        <w:rPr>
          <w:rFonts w:eastAsia="STZhongsong"/>
          <w:bCs/>
          <w:i/>
          <w:iCs/>
        </w:rPr>
        <w:t>Nestorian Stele</w:t>
      </w:r>
      <w:r w:rsidRPr="00B17359">
        <w:rPr>
          <w:rFonts w:eastAsia="STZhongsong"/>
          <w:bCs/>
        </w:rPr>
        <w:t xml:space="preserve"> [discovered in China in 1625] gives evidence of this heresy at work in eastern Asia.  The stele is dated from the Tang Dynasty, A.D. 681.  </w:t>
      </w:r>
    </w:p>
    <w:p w:rsidR="00F31CC9" w:rsidRPr="00B17359" w:rsidRDefault="00F31CC9" w:rsidP="00F31CC9">
      <w:pPr>
        <w:ind w:left="720" w:firstLine="720"/>
        <w:rPr>
          <w:rFonts w:eastAsia="STZhongsong"/>
          <w:bCs/>
        </w:rPr>
      </w:pPr>
      <w:r w:rsidRPr="00B17359">
        <w:rPr>
          <w:rFonts w:eastAsia="STZhongsong"/>
          <w:bCs/>
        </w:rPr>
        <w:t>Ulrich Zwingli (d. 1531) revived Nestorianism by saying that “</w:t>
      </w:r>
      <w:r w:rsidRPr="00B17359">
        <w:rPr>
          <w:rFonts w:eastAsia="STZhongsong"/>
          <w:bCs/>
          <w:i/>
          <w:iCs/>
        </w:rPr>
        <w:t>the finite is not capable of the infinite</w:t>
      </w:r>
      <w:r w:rsidRPr="00B17359">
        <w:rPr>
          <w:rFonts w:eastAsia="STZhongsong"/>
          <w:bCs/>
        </w:rPr>
        <w:t>”.  Zwingli was using his logic to attempt to understand Jesus.  We are not able to understand Jesus. Jesus is the greatest mystery of our faith.</w:t>
      </w:r>
    </w:p>
    <w:p w:rsidR="00104A32" w:rsidRDefault="00104A32" w:rsidP="00F31CC9">
      <w:pPr>
        <w:rPr>
          <w:rFonts w:eastAsia="STZhongsong"/>
          <w:b/>
          <w:lang w:eastAsia="zh-CN"/>
        </w:rPr>
      </w:pPr>
      <w:r>
        <w:rPr>
          <w:rFonts w:eastAsia="STZhongsong" w:hint="eastAsia"/>
          <w:b/>
          <w:lang w:eastAsia="zh-CN"/>
        </w:rPr>
        <w:t>时间：公元</w:t>
      </w:r>
      <w:r>
        <w:rPr>
          <w:rFonts w:eastAsia="STZhongsong"/>
          <w:b/>
          <w:lang w:eastAsia="zh-CN"/>
        </w:rPr>
        <w:t>400</w:t>
      </w:r>
      <w:r>
        <w:rPr>
          <w:rFonts w:eastAsia="STZhongsong" w:hint="eastAsia"/>
          <w:b/>
          <w:lang w:eastAsia="zh-CN"/>
        </w:rPr>
        <w:t>年</w:t>
      </w:r>
    </w:p>
    <w:p w:rsidR="00104A32" w:rsidRDefault="00164462" w:rsidP="00F31CC9">
      <w:pPr>
        <w:rPr>
          <w:rFonts w:eastAsia="STZhongsong"/>
          <w:b/>
          <w:lang w:eastAsia="zh-CN"/>
        </w:rPr>
      </w:pPr>
      <w:r w:rsidRPr="00164462">
        <w:rPr>
          <w:rFonts w:eastAsia="STZhongsong" w:hint="eastAsia"/>
          <w:b/>
          <w:lang w:eastAsia="zh-CN"/>
        </w:rPr>
        <w:t>谎言</w:t>
      </w:r>
      <w:r w:rsidR="00104A32">
        <w:rPr>
          <w:rFonts w:eastAsia="STZhongsong" w:hint="eastAsia"/>
          <w:b/>
          <w:lang w:eastAsia="zh-CN"/>
        </w:rPr>
        <w:t>：</w:t>
      </w:r>
      <w:r w:rsidRPr="00164462">
        <w:rPr>
          <w:rFonts w:eastAsia="STZhongsong" w:hint="eastAsia"/>
          <w:b/>
          <w:lang w:eastAsia="zh-CN"/>
        </w:rPr>
        <w:t>耶稣是两个人。耶稣作为人而死，而不是作为神人</w:t>
      </w:r>
      <w:r w:rsidR="00104A32">
        <w:rPr>
          <w:rFonts w:eastAsia="STZhongsong" w:hint="eastAsia"/>
          <w:b/>
          <w:lang w:eastAsia="zh-CN"/>
        </w:rPr>
        <w:t>。</w:t>
      </w:r>
    </w:p>
    <w:p w:rsidR="00104A32" w:rsidRDefault="00164462" w:rsidP="00F31CC9">
      <w:pPr>
        <w:rPr>
          <w:rFonts w:eastAsia="STZhongsong"/>
          <w:b/>
          <w:lang w:eastAsia="zh-CN"/>
        </w:rPr>
      </w:pPr>
      <w:r w:rsidRPr="00164462">
        <w:rPr>
          <w:rFonts w:eastAsia="STZhongsong" w:hint="eastAsia"/>
          <w:b/>
          <w:lang w:eastAsia="zh-CN"/>
        </w:rPr>
        <w:t>主要提倡者</w:t>
      </w:r>
      <w:r w:rsidR="00104A32">
        <w:rPr>
          <w:rFonts w:eastAsia="STZhongsong" w:hint="eastAsia"/>
          <w:b/>
          <w:lang w:eastAsia="zh-CN"/>
        </w:rPr>
        <w:t>：聂斯拖</w:t>
      </w:r>
      <w:r w:rsidRPr="00164462">
        <w:rPr>
          <w:rFonts w:eastAsia="STZhongsong" w:hint="eastAsia"/>
          <w:b/>
          <w:lang w:eastAsia="zh-CN"/>
        </w:rPr>
        <w:t>里</w:t>
      </w:r>
      <w:r w:rsidRPr="00164462">
        <w:rPr>
          <w:rFonts w:eastAsia="STZhongsong"/>
          <w:b/>
          <w:lang w:eastAsia="zh-CN"/>
        </w:rPr>
        <w:t>(</w:t>
      </w:r>
      <w:r w:rsidRPr="00164462">
        <w:rPr>
          <w:rFonts w:eastAsia="STZhongsong" w:hint="eastAsia"/>
          <w:b/>
          <w:lang w:eastAsia="zh-CN"/>
        </w:rPr>
        <w:t>约</w:t>
      </w:r>
      <w:r w:rsidRPr="00164462">
        <w:rPr>
          <w:rFonts w:eastAsia="STZhongsong"/>
          <w:b/>
          <w:lang w:eastAsia="zh-CN"/>
        </w:rPr>
        <w:t>450</w:t>
      </w:r>
      <w:r w:rsidRPr="00164462">
        <w:rPr>
          <w:rFonts w:eastAsia="STZhongsong" w:hint="eastAsia"/>
          <w:b/>
          <w:lang w:eastAsia="zh-CN"/>
        </w:rPr>
        <w:t>年</w:t>
      </w:r>
      <w:r w:rsidRPr="00164462">
        <w:rPr>
          <w:rFonts w:eastAsia="STZhongsong"/>
          <w:b/>
          <w:lang w:eastAsia="zh-CN"/>
        </w:rPr>
        <w:t>)</w:t>
      </w:r>
    </w:p>
    <w:p w:rsidR="00104A32" w:rsidRDefault="00164462" w:rsidP="00F31CC9">
      <w:pPr>
        <w:rPr>
          <w:rFonts w:eastAsia="STZhongsong"/>
          <w:b/>
          <w:lang w:eastAsia="zh-CN"/>
        </w:rPr>
      </w:pPr>
      <w:r w:rsidRPr="00164462">
        <w:rPr>
          <w:rFonts w:eastAsia="STZhongsong" w:hint="eastAsia"/>
          <w:b/>
          <w:lang w:eastAsia="zh-CN"/>
        </w:rPr>
        <w:t>圣经揭露</w:t>
      </w:r>
      <w:r w:rsidR="00104A32">
        <w:rPr>
          <w:rFonts w:eastAsia="STZhongsong" w:hint="eastAsia"/>
          <w:b/>
          <w:lang w:eastAsia="zh-CN"/>
        </w:rPr>
        <w:t>该</w:t>
      </w:r>
      <w:r w:rsidRPr="00164462">
        <w:rPr>
          <w:rFonts w:eastAsia="STZhongsong" w:hint="eastAsia"/>
          <w:b/>
          <w:lang w:eastAsia="zh-CN"/>
        </w:rPr>
        <w:t>谎言</w:t>
      </w:r>
      <w:r w:rsidR="00104A32">
        <w:rPr>
          <w:rFonts w:eastAsia="STZhongsong" w:hint="eastAsia"/>
          <w:b/>
          <w:lang w:eastAsia="zh-CN"/>
        </w:rPr>
        <w:t>的经文：</w:t>
      </w:r>
      <w:r w:rsidRPr="00164462">
        <w:rPr>
          <w:rFonts w:eastAsia="STZhongsong" w:hint="eastAsia"/>
          <w:b/>
          <w:lang w:eastAsia="zh-CN"/>
        </w:rPr>
        <w:t>以赛亚书</w:t>
      </w:r>
      <w:r w:rsidRPr="00164462">
        <w:rPr>
          <w:rFonts w:eastAsia="STZhongsong"/>
          <w:b/>
          <w:lang w:eastAsia="zh-CN"/>
        </w:rPr>
        <w:t>9:6</w:t>
      </w:r>
      <w:r w:rsidRPr="00164462">
        <w:rPr>
          <w:rFonts w:eastAsia="STZhongsong" w:hint="eastAsia"/>
          <w:b/>
          <w:lang w:eastAsia="zh-CN"/>
        </w:rPr>
        <w:t>，撒迦利亚书</w:t>
      </w:r>
      <w:r w:rsidRPr="00164462">
        <w:rPr>
          <w:rFonts w:eastAsia="STZhongsong"/>
          <w:b/>
          <w:lang w:eastAsia="zh-CN"/>
        </w:rPr>
        <w:t>13:7;</w:t>
      </w:r>
      <w:r w:rsidRPr="00164462">
        <w:rPr>
          <w:rFonts w:eastAsia="STZhongsong" w:hint="eastAsia"/>
          <w:b/>
          <w:lang w:eastAsia="zh-CN"/>
        </w:rPr>
        <w:t>诗篇</w:t>
      </w:r>
      <w:r w:rsidRPr="00164462">
        <w:rPr>
          <w:rFonts w:eastAsia="STZhongsong"/>
          <w:b/>
          <w:lang w:eastAsia="zh-CN"/>
        </w:rPr>
        <w:t>23:1;</w:t>
      </w:r>
    </w:p>
    <w:p w:rsidR="00104A32" w:rsidRDefault="00B97B95" w:rsidP="00F31CC9">
      <w:pPr>
        <w:rPr>
          <w:rFonts w:eastAsia="STZhongsong"/>
          <w:b/>
          <w:lang w:eastAsia="zh-CN"/>
        </w:rPr>
      </w:pPr>
      <w:r>
        <w:rPr>
          <w:rFonts w:eastAsia="STZhongsong" w:hint="eastAsia"/>
          <w:b/>
          <w:lang w:eastAsia="zh-CN"/>
        </w:rPr>
        <w:t>后记</w:t>
      </w:r>
      <w:r w:rsidR="00164462" w:rsidRPr="00164462">
        <w:rPr>
          <w:rFonts w:eastAsia="STZhongsong"/>
          <w:b/>
          <w:lang w:eastAsia="zh-CN"/>
        </w:rPr>
        <w:t>:</w:t>
      </w:r>
      <w:r w:rsidR="00164462" w:rsidRPr="00164462">
        <w:rPr>
          <w:rFonts w:eastAsia="STZhongsong" w:hint="eastAsia"/>
          <w:b/>
          <w:lang w:eastAsia="zh-CN"/>
        </w:rPr>
        <w:t>以弗所会议</w:t>
      </w:r>
      <w:r w:rsidR="00164462" w:rsidRPr="00164462">
        <w:rPr>
          <w:rFonts w:eastAsia="STZhongsong"/>
          <w:b/>
          <w:lang w:eastAsia="zh-CN"/>
        </w:rPr>
        <w:t>(</w:t>
      </w:r>
      <w:r w:rsidR="00164462" w:rsidRPr="00164462">
        <w:rPr>
          <w:rFonts w:eastAsia="STZhongsong" w:hint="eastAsia"/>
          <w:b/>
          <w:lang w:eastAsia="zh-CN"/>
        </w:rPr>
        <w:t>公元</w:t>
      </w:r>
      <w:r w:rsidR="00164462" w:rsidRPr="00164462">
        <w:rPr>
          <w:rFonts w:eastAsia="STZhongsong"/>
          <w:b/>
          <w:lang w:eastAsia="zh-CN"/>
        </w:rPr>
        <w:t>433</w:t>
      </w:r>
      <w:r w:rsidR="00164462" w:rsidRPr="00164462">
        <w:rPr>
          <w:rFonts w:eastAsia="STZhongsong" w:hint="eastAsia"/>
          <w:b/>
          <w:lang w:eastAsia="zh-CN"/>
        </w:rPr>
        <w:t>年</w:t>
      </w:r>
      <w:r w:rsidR="00164462" w:rsidRPr="00164462">
        <w:rPr>
          <w:rFonts w:eastAsia="STZhongsong"/>
          <w:b/>
          <w:lang w:eastAsia="zh-CN"/>
        </w:rPr>
        <w:t>)</w:t>
      </w:r>
      <w:r w:rsidR="00164462" w:rsidRPr="00164462">
        <w:rPr>
          <w:rFonts w:eastAsia="STZhongsong" w:hint="eastAsia"/>
          <w:b/>
          <w:lang w:eastAsia="zh-CN"/>
        </w:rPr>
        <w:t>谴责</w:t>
      </w:r>
      <w:r w:rsidR="00104A32">
        <w:rPr>
          <w:rFonts w:eastAsia="STZhongsong" w:hint="eastAsia"/>
          <w:b/>
          <w:lang w:eastAsia="zh-CN"/>
        </w:rPr>
        <w:t>了</w:t>
      </w:r>
      <w:r w:rsidR="00164462" w:rsidRPr="00164462">
        <w:rPr>
          <w:rFonts w:eastAsia="STZhongsong" w:hint="eastAsia"/>
          <w:b/>
          <w:lang w:eastAsia="zh-CN"/>
        </w:rPr>
        <w:t>聂斯</w:t>
      </w:r>
      <w:r w:rsidR="00104A32">
        <w:rPr>
          <w:rFonts w:eastAsia="STZhongsong" w:hint="eastAsia"/>
          <w:b/>
          <w:lang w:eastAsia="zh-CN"/>
        </w:rPr>
        <w:t>拖</w:t>
      </w:r>
      <w:r w:rsidR="00164462" w:rsidRPr="00164462">
        <w:rPr>
          <w:rFonts w:eastAsia="STZhongsong" w:hint="eastAsia"/>
          <w:b/>
          <w:lang w:eastAsia="zh-CN"/>
        </w:rPr>
        <w:t>里派。</w:t>
      </w:r>
    </w:p>
    <w:p w:rsidR="00F31CC9" w:rsidRPr="00B17359" w:rsidRDefault="00104A32" w:rsidP="00F31CC9">
      <w:pPr>
        <w:rPr>
          <w:rFonts w:eastAsia="STZhongsong"/>
          <w:b/>
          <w:lang w:eastAsia="zh-CN"/>
        </w:rPr>
      </w:pPr>
      <w:r>
        <w:rPr>
          <w:rFonts w:eastAsia="STZhongsong" w:hint="eastAsia"/>
          <w:b/>
          <w:lang w:eastAsia="zh-CN"/>
        </w:rPr>
        <w:t>聂斯托里（</w:t>
      </w:r>
      <w:r w:rsidR="00164462" w:rsidRPr="00164462">
        <w:rPr>
          <w:rFonts w:eastAsia="STZhongsong"/>
          <w:b/>
          <w:lang w:eastAsia="zh-CN"/>
        </w:rPr>
        <w:t>Nestorian</w:t>
      </w:r>
      <w:r>
        <w:rPr>
          <w:rFonts w:eastAsia="STZhongsong" w:hint="eastAsia"/>
          <w:b/>
          <w:lang w:eastAsia="zh-CN"/>
        </w:rPr>
        <w:t>）的</w:t>
      </w:r>
      <w:r w:rsidR="00164462" w:rsidRPr="00164462">
        <w:rPr>
          <w:rFonts w:eastAsia="STZhongsong" w:hint="eastAsia"/>
          <w:b/>
          <w:lang w:eastAsia="zh-CN"/>
        </w:rPr>
        <w:t>石碑</w:t>
      </w:r>
      <w:r w:rsidR="00164462" w:rsidRPr="00164462">
        <w:rPr>
          <w:rFonts w:eastAsia="STZhongsong"/>
          <w:b/>
          <w:lang w:eastAsia="zh-CN"/>
        </w:rPr>
        <w:t>(1625</w:t>
      </w:r>
      <w:r w:rsidR="00164462" w:rsidRPr="00164462">
        <w:rPr>
          <w:rFonts w:eastAsia="STZhongsong" w:hint="eastAsia"/>
          <w:b/>
          <w:lang w:eastAsia="zh-CN"/>
        </w:rPr>
        <w:t>年在中国发现</w:t>
      </w:r>
      <w:r w:rsidR="00164462" w:rsidRPr="00164462">
        <w:rPr>
          <w:rFonts w:eastAsia="STZhongsong"/>
          <w:b/>
          <w:lang w:eastAsia="zh-CN"/>
        </w:rPr>
        <w:t>)</w:t>
      </w:r>
      <w:r w:rsidR="00164462" w:rsidRPr="00164462">
        <w:rPr>
          <w:rFonts w:eastAsia="STZhongsong" w:hint="eastAsia"/>
          <w:b/>
          <w:lang w:eastAsia="zh-CN"/>
        </w:rPr>
        <w:t>证明了这一异端邪说在东亚的作用。这块石碑可以追溯到公元</w:t>
      </w:r>
      <w:r w:rsidR="00164462" w:rsidRPr="00164462">
        <w:rPr>
          <w:rFonts w:eastAsia="STZhongsong"/>
          <w:b/>
          <w:lang w:eastAsia="zh-CN"/>
        </w:rPr>
        <w:t>681</w:t>
      </w:r>
      <w:r w:rsidR="00164462" w:rsidRPr="00164462">
        <w:rPr>
          <w:rFonts w:eastAsia="STZhongsong" w:hint="eastAsia"/>
          <w:b/>
          <w:lang w:eastAsia="zh-CN"/>
        </w:rPr>
        <w:t>年的唐朝。乌尔里希·茨温里</w:t>
      </w:r>
      <w:r w:rsidR="00164462" w:rsidRPr="00164462">
        <w:rPr>
          <w:rFonts w:eastAsia="STZhongsong"/>
          <w:b/>
          <w:lang w:eastAsia="zh-CN"/>
        </w:rPr>
        <w:t>(</w:t>
      </w:r>
      <w:r w:rsidR="00164462" w:rsidRPr="00164462">
        <w:rPr>
          <w:rFonts w:eastAsia="STZhongsong" w:hint="eastAsia"/>
          <w:b/>
          <w:lang w:eastAsia="zh-CN"/>
        </w:rPr>
        <w:t>公元</w:t>
      </w:r>
      <w:r w:rsidR="00164462" w:rsidRPr="00164462">
        <w:rPr>
          <w:rFonts w:eastAsia="STZhongsong"/>
          <w:b/>
          <w:lang w:eastAsia="zh-CN"/>
        </w:rPr>
        <w:t>1531</w:t>
      </w:r>
      <w:r w:rsidR="00164462" w:rsidRPr="00164462">
        <w:rPr>
          <w:rFonts w:eastAsia="STZhongsong" w:hint="eastAsia"/>
          <w:b/>
          <w:lang w:eastAsia="zh-CN"/>
        </w:rPr>
        <w:t>年</w:t>
      </w:r>
      <w:r w:rsidR="00164462" w:rsidRPr="00164462">
        <w:rPr>
          <w:rFonts w:eastAsia="STZhongsong"/>
          <w:b/>
          <w:lang w:eastAsia="zh-CN"/>
        </w:rPr>
        <w:t>)</w:t>
      </w:r>
      <w:r w:rsidR="00164462" w:rsidRPr="00164462">
        <w:rPr>
          <w:rFonts w:eastAsia="STZhongsong" w:hint="eastAsia"/>
          <w:b/>
          <w:lang w:eastAsia="zh-CN"/>
        </w:rPr>
        <w:t>复兴了聂斯脱里派，他说有限的事物不能达到无限。</w:t>
      </w:r>
      <w:r>
        <w:rPr>
          <w:rFonts w:eastAsia="STZhongsong" w:hint="eastAsia"/>
          <w:b/>
          <w:lang w:eastAsia="zh-CN"/>
        </w:rPr>
        <w:t>茨温利</w:t>
      </w:r>
      <w:r w:rsidRPr="00164462">
        <w:rPr>
          <w:rFonts w:eastAsia="STZhongsong" w:hint="eastAsia"/>
          <w:b/>
          <w:lang w:eastAsia="zh-CN"/>
        </w:rPr>
        <w:t>试图</w:t>
      </w:r>
      <w:r w:rsidR="00164462" w:rsidRPr="00164462">
        <w:rPr>
          <w:rFonts w:eastAsia="STZhongsong" w:hint="eastAsia"/>
          <w:b/>
          <w:lang w:eastAsia="zh-CN"/>
        </w:rPr>
        <w:t>用他的逻辑</w:t>
      </w:r>
      <w:r>
        <w:rPr>
          <w:rFonts w:eastAsia="STZhongsong" w:hint="eastAsia"/>
          <w:b/>
          <w:lang w:eastAsia="zh-CN"/>
        </w:rPr>
        <w:t>推理</w:t>
      </w:r>
      <w:r w:rsidR="001024AF">
        <w:rPr>
          <w:rFonts w:eastAsia="STZhongsong" w:hint="eastAsia"/>
          <w:b/>
          <w:lang w:eastAsia="zh-CN"/>
        </w:rPr>
        <w:t>来</w:t>
      </w:r>
      <w:r w:rsidR="00164462" w:rsidRPr="00164462">
        <w:rPr>
          <w:rFonts w:eastAsia="STZhongsong" w:hint="eastAsia"/>
          <w:b/>
          <w:lang w:eastAsia="zh-CN"/>
        </w:rPr>
        <w:t>理解耶稣。我们不</w:t>
      </w:r>
      <w:r w:rsidR="001024AF">
        <w:rPr>
          <w:rFonts w:eastAsia="STZhongsong" w:hint="eastAsia"/>
          <w:b/>
          <w:lang w:eastAsia="zh-CN"/>
        </w:rPr>
        <w:t>可</w:t>
      </w:r>
      <w:r w:rsidR="00164462" w:rsidRPr="00164462">
        <w:rPr>
          <w:rFonts w:eastAsia="STZhongsong" w:hint="eastAsia"/>
          <w:b/>
          <w:lang w:eastAsia="zh-CN"/>
        </w:rPr>
        <w:t>能理解耶稣。</w:t>
      </w:r>
      <w:r>
        <w:rPr>
          <w:rFonts w:eastAsia="STZhongsong" w:hint="eastAsia"/>
          <w:b/>
          <w:lang w:eastAsia="zh-CN"/>
        </w:rPr>
        <w:t>耶稣是我们信仰</w:t>
      </w:r>
      <w:r w:rsidR="00164462" w:rsidRPr="00164462">
        <w:rPr>
          <w:rFonts w:eastAsia="STZhongsong" w:hint="eastAsia"/>
          <w:b/>
          <w:lang w:eastAsia="zh-CN"/>
        </w:rPr>
        <w:t>中最大的奥秘。</w:t>
      </w:r>
    </w:p>
    <w:p w:rsidR="00104A32" w:rsidRDefault="00F31CC9" w:rsidP="00104A32">
      <w:pPr>
        <w:numPr>
          <w:ilvl w:val="2"/>
          <w:numId w:val="10"/>
        </w:numPr>
        <w:rPr>
          <w:rFonts w:eastAsia="STZhongsong"/>
          <w:bCs/>
        </w:rPr>
      </w:pPr>
      <w:proofErr w:type="spellStart"/>
      <w:r w:rsidRPr="00B17359">
        <w:rPr>
          <w:rFonts w:eastAsia="STZhongsong"/>
          <w:bCs/>
        </w:rPr>
        <w:t>Eutychianism</w:t>
      </w:r>
      <w:proofErr w:type="spellEnd"/>
      <w:r w:rsidRPr="00B17359">
        <w:rPr>
          <w:rFonts w:eastAsia="STZhongsong"/>
          <w:bCs/>
        </w:rPr>
        <w:t xml:space="preserve"> (a.k.a. </w:t>
      </w:r>
      <w:proofErr w:type="spellStart"/>
      <w:r w:rsidRPr="00B17359">
        <w:rPr>
          <w:rFonts w:eastAsia="STZhongsong"/>
          <w:bCs/>
        </w:rPr>
        <w:t>monophysitism</w:t>
      </w:r>
      <w:proofErr w:type="spellEnd"/>
      <w:r w:rsidRPr="00B17359">
        <w:rPr>
          <w:rFonts w:eastAsia="STZhongsong"/>
          <w:bCs/>
        </w:rPr>
        <w:t>)</w:t>
      </w:r>
    </w:p>
    <w:p w:rsidR="00F31CC9" w:rsidRPr="00104A32" w:rsidRDefault="00104A32" w:rsidP="00104A32">
      <w:pPr>
        <w:ind w:left="2160"/>
        <w:rPr>
          <w:rFonts w:eastAsia="STZhongsong"/>
          <w:bCs/>
        </w:rPr>
      </w:pPr>
      <w:r w:rsidRPr="00104A32">
        <w:rPr>
          <w:rFonts w:eastAsia="STZhongsong" w:hint="eastAsia"/>
          <w:bCs/>
          <w:lang w:eastAsia="zh-CN"/>
        </w:rPr>
        <w:t>犹底基派</w:t>
      </w:r>
      <w:r w:rsidRPr="00104A32">
        <w:rPr>
          <w:rFonts w:eastAsia="STZhongsong"/>
          <w:bCs/>
          <w:lang w:eastAsia="zh-CN"/>
        </w:rPr>
        <w:t>(</w:t>
      </w:r>
      <w:r w:rsidRPr="00104A32">
        <w:rPr>
          <w:rFonts w:eastAsia="STZhongsong" w:hint="eastAsia"/>
          <w:bCs/>
          <w:lang w:eastAsia="zh-CN"/>
        </w:rPr>
        <w:t>又名一性论</w:t>
      </w:r>
      <w:r w:rsidRPr="00104A32">
        <w:rPr>
          <w:rFonts w:eastAsia="STZhongsong"/>
          <w:bCs/>
          <w:lang w:eastAsia="zh-CN"/>
        </w:rPr>
        <w:t>)</w:t>
      </w:r>
    </w:p>
    <w:p w:rsidR="00F31CC9" w:rsidRPr="00B17359" w:rsidRDefault="00F31CC9" w:rsidP="00F31CC9">
      <w:pPr>
        <w:rPr>
          <w:rFonts w:eastAsia="STZhongsong"/>
          <w:bCs/>
        </w:rPr>
      </w:pPr>
      <w:r w:rsidRPr="00B17359">
        <w:rPr>
          <w:rFonts w:eastAsia="STZhongsong"/>
          <w:bCs/>
        </w:rPr>
        <w:t>When:</w:t>
      </w:r>
      <w:r w:rsidRPr="00B17359">
        <w:rPr>
          <w:rFonts w:eastAsia="STZhongsong"/>
          <w:bCs/>
        </w:rPr>
        <w:tab/>
        <w:t>400’s</w:t>
      </w:r>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lastRenderedPageBreak/>
        <w:t>The Lie:  Jesus truly is of one substance with the Father, but Jesus is not truly of one substance with us.  When Jesus took on the human nature, the human nature was mingled with the divine nature into a new and different nature.</w:t>
      </w:r>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Main Advocate: Eutyches of Constantinople (d. A.D. 486)</w:t>
      </w:r>
    </w:p>
    <w:p w:rsidR="00F31CC9" w:rsidRPr="00B17359" w:rsidRDefault="00F31CC9" w:rsidP="00F31CC9">
      <w:pPr>
        <w:rPr>
          <w:rFonts w:eastAsia="STZhongsong"/>
          <w:bCs/>
        </w:rPr>
      </w:pPr>
    </w:p>
    <w:p w:rsidR="00F31CC9" w:rsidRPr="00B17359" w:rsidRDefault="00F31CC9" w:rsidP="00F31CC9">
      <w:pPr>
        <w:rPr>
          <w:rFonts w:eastAsia="STZhongsong"/>
          <w:bCs/>
        </w:rPr>
      </w:pPr>
      <w:r w:rsidRPr="00B17359">
        <w:rPr>
          <w:rFonts w:eastAsia="STZhongsong"/>
          <w:bCs/>
        </w:rPr>
        <w:t>Scripture to expose the lie:  Hebrews 2:14-18</w:t>
      </w:r>
    </w:p>
    <w:p w:rsidR="00F31CC9" w:rsidRPr="00B17359" w:rsidRDefault="00F31CC9" w:rsidP="00F31CC9">
      <w:pPr>
        <w:rPr>
          <w:rFonts w:eastAsia="STZhongsong"/>
          <w:bCs/>
        </w:rPr>
      </w:pPr>
    </w:p>
    <w:p w:rsidR="00164462" w:rsidRDefault="00F31CC9" w:rsidP="00F31CC9">
      <w:pPr>
        <w:rPr>
          <w:rFonts w:eastAsia="STZhongsong"/>
          <w:bCs/>
          <w:lang w:eastAsia="zh-CN"/>
        </w:rPr>
      </w:pPr>
      <w:r w:rsidRPr="00B17359">
        <w:rPr>
          <w:rFonts w:eastAsia="STZhongsong"/>
          <w:bCs/>
        </w:rPr>
        <w:t xml:space="preserve">Epilogue:  The Council of Ephesus (A.D. 449) supported </w:t>
      </w:r>
      <w:proofErr w:type="spellStart"/>
      <w:r w:rsidRPr="00B17359">
        <w:rPr>
          <w:rFonts w:eastAsia="STZhongsong"/>
          <w:bCs/>
        </w:rPr>
        <w:t>Eytychianism</w:t>
      </w:r>
      <w:proofErr w:type="spellEnd"/>
      <w:r w:rsidRPr="00B17359">
        <w:rPr>
          <w:rFonts w:eastAsia="STZhongsong"/>
          <w:bCs/>
        </w:rPr>
        <w:t>. The Council of Chalcedon (A. D. 451) condemned this error, saying that Jesus is both God and Man, “</w:t>
      </w:r>
      <w:r w:rsidRPr="00B17359">
        <w:rPr>
          <w:rFonts w:eastAsia="STZhongsong"/>
          <w:bCs/>
          <w:i/>
          <w:iCs/>
        </w:rPr>
        <w:t>not by mixture of the natures, but by unity in one person</w:t>
      </w:r>
      <w:r w:rsidRPr="00B17359">
        <w:rPr>
          <w:rFonts w:eastAsia="STZhongsong"/>
          <w:bCs/>
        </w:rPr>
        <w:t xml:space="preserve">”. </w:t>
      </w:r>
    </w:p>
    <w:p w:rsidR="00104A32" w:rsidRDefault="00104A32" w:rsidP="00F31CC9">
      <w:pPr>
        <w:rPr>
          <w:rFonts w:eastAsia="STZhongsong"/>
          <w:bCs/>
          <w:lang w:eastAsia="zh-CN"/>
        </w:rPr>
      </w:pPr>
      <w:r>
        <w:rPr>
          <w:rFonts w:eastAsia="STZhongsong" w:hint="eastAsia"/>
          <w:bCs/>
          <w:lang w:eastAsia="zh-CN"/>
        </w:rPr>
        <w:t>时间：公元</w:t>
      </w:r>
      <w:r>
        <w:rPr>
          <w:rFonts w:eastAsia="STZhongsong"/>
          <w:bCs/>
          <w:lang w:eastAsia="zh-CN"/>
        </w:rPr>
        <w:t>400</w:t>
      </w:r>
      <w:r>
        <w:rPr>
          <w:rFonts w:eastAsia="STZhongsong" w:hint="eastAsia"/>
          <w:bCs/>
          <w:lang w:eastAsia="zh-CN"/>
        </w:rPr>
        <w:t>年</w:t>
      </w:r>
      <w:r w:rsidR="00F31CC9" w:rsidRPr="00B17359">
        <w:rPr>
          <w:rFonts w:eastAsia="STZhongsong"/>
          <w:bCs/>
          <w:lang w:eastAsia="zh-CN"/>
        </w:rPr>
        <w:t xml:space="preserve"> </w:t>
      </w:r>
    </w:p>
    <w:p w:rsidR="001024AF" w:rsidRDefault="00164462" w:rsidP="00F31CC9">
      <w:pPr>
        <w:rPr>
          <w:rFonts w:eastAsia="STZhongsong"/>
          <w:bCs/>
          <w:lang w:eastAsia="zh-CN"/>
        </w:rPr>
      </w:pPr>
      <w:r w:rsidRPr="00164462">
        <w:rPr>
          <w:rFonts w:eastAsia="STZhongsong" w:hint="eastAsia"/>
          <w:bCs/>
          <w:lang w:eastAsia="zh-CN"/>
        </w:rPr>
        <w:t>谎言</w:t>
      </w:r>
      <w:r w:rsidR="00104A32">
        <w:rPr>
          <w:rFonts w:eastAsia="STZhongsong" w:hint="eastAsia"/>
          <w:bCs/>
          <w:lang w:eastAsia="zh-CN"/>
        </w:rPr>
        <w:t>：</w:t>
      </w:r>
      <w:r w:rsidRPr="00164462">
        <w:rPr>
          <w:rFonts w:eastAsia="STZhongsong" w:hint="eastAsia"/>
          <w:bCs/>
          <w:lang w:eastAsia="zh-CN"/>
        </w:rPr>
        <w:t>耶稣</w:t>
      </w:r>
      <w:r w:rsidR="00104A32">
        <w:rPr>
          <w:rFonts w:eastAsia="STZhongsong" w:hint="eastAsia"/>
          <w:bCs/>
          <w:lang w:eastAsia="zh-CN"/>
        </w:rPr>
        <w:t>真正地与</w:t>
      </w:r>
      <w:r w:rsidRPr="00164462">
        <w:rPr>
          <w:rFonts w:eastAsia="STZhongsong" w:hint="eastAsia"/>
          <w:bCs/>
          <w:lang w:eastAsia="zh-CN"/>
        </w:rPr>
        <w:t>父</w:t>
      </w:r>
      <w:r w:rsidR="00104A32">
        <w:rPr>
          <w:rFonts w:eastAsia="STZhongsong" w:hint="eastAsia"/>
          <w:bCs/>
          <w:lang w:eastAsia="zh-CN"/>
        </w:rPr>
        <w:t>是</w:t>
      </w:r>
      <w:r w:rsidR="001024AF">
        <w:rPr>
          <w:rFonts w:eastAsia="STZhongsong" w:hint="eastAsia"/>
          <w:bCs/>
          <w:lang w:eastAsia="zh-CN"/>
        </w:rPr>
        <w:t>一个</w:t>
      </w:r>
      <w:r w:rsidRPr="00164462">
        <w:rPr>
          <w:rFonts w:eastAsia="STZhongsong" w:hint="eastAsia"/>
          <w:bCs/>
          <w:lang w:eastAsia="zh-CN"/>
        </w:rPr>
        <w:t>实体，但耶稣</w:t>
      </w:r>
      <w:r w:rsidR="00B97B95">
        <w:rPr>
          <w:rFonts w:eastAsia="STZhongsong" w:hint="eastAsia"/>
          <w:bCs/>
          <w:lang w:eastAsia="zh-CN"/>
        </w:rPr>
        <w:t>与</w:t>
      </w:r>
      <w:r w:rsidRPr="00164462">
        <w:rPr>
          <w:rFonts w:eastAsia="STZhongsong" w:hint="eastAsia"/>
          <w:bCs/>
          <w:lang w:eastAsia="zh-CN"/>
        </w:rPr>
        <w:t>我们</w:t>
      </w:r>
      <w:r w:rsidR="00B97B95">
        <w:rPr>
          <w:rFonts w:eastAsia="STZhongsong" w:hint="eastAsia"/>
          <w:bCs/>
          <w:lang w:eastAsia="zh-CN"/>
        </w:rPr>
        <w:t>并</w:t>
      </w:r>
      <w:r w:rsidRPr="00164462">
        <w:rPr>
          <w:rFonts w:eastAsia="STZhongsong" w:hint="eastAsia"/>
          <w:bCs/>
          <w:lang w:eastAsia="zh-CN"/>
        </w:rPr>
        <w:t>不是</w:t>
      </w:r>
      <w:r w:rsidR="00B97B95">
        <w:rPr>
          <w:rFonts w:eastAsia="STZhongsong" w:hint="eastAsia"/>
          <w:bCs/>
          <w:lang w:eastAsia="zh-CN"/>
        </w:rPr>
        <w:t>同</w:t>
      </w:r>
      <w:r w:rsidRPr="00164462">
        <w:rPr>
          <w:rFonts w:eastAsia="STZhongsong" w:hint="eastAsia"/>
          <w:bCs/>
          <w:lang w:eastAsia="zh-CN"/>
        </w:rPr>
        <w:t>一实体。当耶稣</w:t>
      </w:r>
      <w:r w:rsidR="00B97B95">
        <w:rPr>
          <w:rFonts w:eastAsia="STZhongsong" w:hint="eastAsia"/>
          <w:bCs/>
          <w:lang w:eastAsia="zh-CN"/>
        </w:rPr>
        <w:t>取了人性时，</w:t>
      </w:r>
    </w:p>
    <w:p w:rsidR="00B97B95" w:rsidRDefault="001024AF" w:rsidP="00F31CC9">
      <w:pPr>
        <w:rPr>
          <w:rFonts w:eastAsia="STZhongsong"/>
          <w:bCs/>
          <w:lang w:eastAsia="zh-CN"/>
        </w:rPr>
      </w:pPr>
      <w:r>
        <w:rPr>
          <w:rFonts w:eastAsia="STZhongsong"/>
          <w:bCs/>
          <w:lang w:eastAsia="zh-CN"/>
        </w:rPr>
        <w:t xml:space="preserve">            </w:t>
      </w:r>
      <w:r w:rsidR="00B97B95">
        <w:rPr>
          <w:rFonts w:eastAsia="STZhongsong" w:hint="eastAsia"/>
          <w:bCs/>
          <w:lang w:eastAsia="zh-CN"/>
        </w:rPr>
        <w:t>人性与神性融合</w:t>
      </w:r>
      <w:r w:rsidR="00164462" w:rsidRPr="00164462">
        <w:rPr>
          <w:rFonts w:eastAsia="STZhongsong" w:hint="eastAsia"/>
          <w:bCs/>
          <w:lang w:eastAsia="zh-CN"/>
        </w:rPr>
        <w:t>为一个新的、不同的</w:t>
      </w:r>
      <w:r>
        <w:rPr>
          <w:rFonts w:eastAsia="STZhongsong" w:hint="eastAsia"/>
          <w:bCs/>
          <w:lang w:eastAsia="zh-CN"/>
        </w:rPr>
        <w:t>性质</w:t>
      </w:r>
      <w:r w:rsidR="00164462" w:rsidRPr="00164462">
        <w:rPr>
          <w:rFonts w:eastAsia="STZhongsong" w:hint="eastAsia"/>
          <w:bCs/>
          <w:lang w:eastAsia="zh-CN"/>
        </w:rPr>
        <w:t>。</w:t>
      </w:r>
    </w:p>
    <w:p w:rsidR="00B97B95" w:rsidRDefault="00164462" w:rsidP="00F31CC9">
      <w:pPr>
        <w:rPr>
          <w:rFonts w:eastAsia="STZhongsong"/>
          <w:bCs/>
          <w:lang w:eastAsia="zh-CN"/>
        </w:rPr>
      </w:pPr>
      <w:r w:rsidRPr="00164462">
        <w:rPr>
          <w:rFonts w:eastAsia="STZhongsong" w:hint="eastAsia"/>
          <w:bCs/>
          <w:lang w:eastAsia="zh-CN"/>
        </w:rPr>
        <w:t>主要提倡者</w:t>
      </w:r>
      <w:r w:rsidR="00B97B95">
        <w:rPr>
          <w:rFonts w:eastAsia="STZhongsong" w:hint="eastAsia"/>
          <w:bCs/>
          <w:lang w:eastAsia="zh-CN"/>
        </w:rPr>
        <w:t>：</w:t>
      </w:r>
      <w:r w:rsidRPr="00164462">
        <w:rPr>
          <w:rFonts w:eastAsia="STZhongsong" w:hint="eastAsia"/>
          <w:bCs/>
          <w:lang w:eastAsia="zh-CN"/>
        </w:rPr>
        <w:t>君士坦丁堡</w:t>
      </w:r>
      <w:r w:rsidR="00B97B95">
        <w:rPr>
          <w:rFonts w:eastAsia="STZhongsong" w:hint="eastAsia"/>
          <w:bCs/>
          <w:lang w:eastAsia="zh-CN"/>
        </w:rPr>
        <w:t>的欧迪奇</w:t>
      </w:r>
      <w:r w:rsidR="00B97B95" w:rsidRPr="00164462">
        <w:rPr>
          <w:rFonts w:eastAsia="STZhongsong"/>
          <w:bCs/>
          <w:lang w:eastAsia="zh-CN"/>
        </w:rPr>
        <w:t xml:space="preserve"> </w:t>
      </w:r>
      <w:r w:rsidRPr="00164462">
        <w:rPr>
          <w:rFonts w:eastAsia="STZhongsong"/>
          <w:bCs/>
          <w:lang w:eastAsia="zh-CN"/>
        </w:rPr>
        <w:t>(</w:t>
      </w:r>
      <w:r w:rsidRPr="00164462">
        <w:rPr>
          <w:rFonts w:eastAsia="STZhongsong" w:hint="eastAsia"/>
          <w:bCs/>
          <w:lang w:eastAsia="zh-CN"/>
        </w:rPr>
        <w:t>公元</w:t>
      </w:r>
      <w:r w:rsidRPr="00164462">
        <w:rPr>
          <w:rFonts w:eastAsia="STZhongsong"/>
          <w:bCs/>
          <w:lang w:eastAsia="zh-CN"/>
        </w:rPr>
        <w:t>486</w:t>
      </w:r>
      <w:r w:rsidRPr="00164462">
        <w:rPr>
          <w:rFonts w:eastAsia="STZhongsong" w:hint="eastAsia"/>
          <w:bCs/>
          <w:lang w:eastAsia="zh-CN"/>
        </w:rPr>
        <w:t>年</w:t>
      </w:r>
      <w:r w:rsidRPr="00164462">
        <w:rPr>
          <w:rFonts w:eastAsia="STZhongsong"/>
          <w:bCs/>
          <w:lang w:eastAsia="zh-CN"/>
        </w:rPr>
        <w:t>):</w:t>
      </w:r>
    </w:p>
    <w:p w:rsidR="00B97B95" w:rsidRDefault="00B97B95" w:rsidP="00F31CC9">
      <w:pPr>
        <w:rPr>
          <w:rFonts w:eastAsia="STZhongsong"/>
          <w:bCs/>
          <w:lang w:eastAsia="zh-CN"/>
        </w:rPr>
      </w:pPr>
      <w:r>
        <w:rPr>
          <w:rFonts w:eastAsia="STZhongsong" w:hint="eastAsia"/>
          <w:bCs/>
          <w:lang w:eastAsia="zh-CN"/>
        </w:rPr>
        <w:t>圣经</w:t>
      </w:r>
      <w:r w:rsidR="00164462" w:rsidRPr="00164462">
        <w:rPr>
          <w:rFonts w:eastAsia="STZhongsong" w:hint="eastAsia"/>
          <w:bCs/>
          <w:lang w:eastAsia="zh-CN"/>
        </w:rPr>
        <w:t>揭露</w:t>
      </w:r>
      <w:r>
        <w:rPr>
          <w:rFonts w:eastAsia="STZhongsong" w:hint="eastAsia"/>
          <w:bCs/>
          <w:lang w:eastAsia="zh-CN"/>
        </w:rPr>
        <w:t>该</w:t>
      </w:r>
      <w:r w:rsidR="00164462" w:rsidRPr="00164462">
        <w:rPr>
          <w:rFonts w:eastAsia="STZhongsong" w:hint="eastAsia"/>
          <w:bCs/>
          <w:lang w:eastAsia="zh-CN"/>
        </w:rPr>
        <w:t>谎言的经文</w:t>
      </w:r>
      <w:r>
        <w:rPr>
          <w:rFonts w:eastAsia="STZhongsong" w:hint="eastAsia"/>
          <w:bCs/>
          <w:lang w:eastAsia="zh-CN"/>
        </w:rPr>
        <w:t>：</w:t>
      </w:r>
      <w:r w:rsidR="00164462" w:rsidRPr="00164462">
        <w:rPr>
          <w:rFonts w:eastAsia="STZhongsong" w:hint="eastAsia"/>
          <w:bCs/>
          <w:lang w:eastAsia="zh-CN"/>
        </w:rPr>
        <w:t>希伯来书</w:t>
      </w:r>
      <w:r w:rsidR="00164462" w:rsidRPr="00164462">
        <w:rPr>
          <w:rFonts w:eastAsia="STZhongsong"/>
          <w:bCs/>
          <w:lang w:eastAsia="zh-CN"/>
        </w:rPr>
        <w:t>2:14-18</w:t>
      </w:r>
    </w:p>
    <w:p w:rsidR="00B97B95" w:rsidRDefault="00B97B95" w:rsidP="00F31CC9">
      <w:pPr>
        <w:rPr>
          <w:rFonts w:eastAsia="STZhongsong"/>
          <w:bCs/>
          <w:lang w:eastAsia="zh-CN"/>
        </w:rPr>
      </w:pPr>
      <w:r>
        <w:rPr>
          <w:rFonts w:eastAsia="STZhongsong" w:hint="eastAsia"/>
          <w:bCs/>
          <w:lang w:eastAsia="zh-CN"/>
        </w:rPr>
        <w:t>后记：</w:t>
      </w:r>
      <w:r w:rsidR="00164462" w:rsidRPr="00164462">
        <w:rPr>
          <w:rFonts w:eastAsia="STZhongsong" w:hint="eastAsia"/>
          <w:bCs/>
          <w:lang w:eastAsia="zh-CN"/>
        </w:rPr>
        <w:t>以弗所会议</w:t>
      </w:r>
      <w:r w:rsidR="00164462" w:rsidRPr="00164462">
        <w:rPr>
          <w:rFonts w:eastAsia="STZhongsong"/>
          <w:bCs/>
          <w:lang w:eastAsia="zh-CN"/>
        </w:rPr>
        <w:t>(</w:t>
      </w:r>
      <w:r w:rsidR="00164462" w:rsidRPr="00164462">
        <w:rPr>
          <w:rFonts w:eastAsia="STZhongsong" w:hint="eastAsia"/>
          <w:bCs/>
          <w:lang w:eastAsia="zh-CN"/>
        </w:rPr>
        <w:t>公元</w:t>
      </w:r>
      <w:r w:rsidR="00164462" w:rsidRPr="00164462">
        <w:rPr>
          <w:rFonts w:eastAsia="STZhongsong"/>
          <w:bCs/>
          <w:lang w:eastAsia="zh-CN"/>
        </w:rPr>
        <w:t>449</w:t>
      </w:r>
      <w:r w:rsidR="00164462" w:rsidRPr="00164462">
        <w:rPr>
          <w:rFonts w:eastAsia="STZhongsong" w:hint="eastAsia"/>
          <w:bCs/>
          <w:lang w:eastAsia="zh-CN"/>
        </w:rPr>
        <w:t>年</w:t>
      </w:r>
      <w:r w:rsidR="00164462" w:rsidRPr="00164462">
        <w:rPr>
          <w:rFonts w:eastAsia="STZhongsong"/>
          <w:bCs/>
          <w:lang w:eastAsia="zh-CN"/>
        </w:rPr>
        <w:t>)</w:t>
      </w:r>
      <w:r w:rsidR="00164462" w:rsidRPr="00164462">
        <w:rPr>
          <w:rFonts w:eastAsia="STZhongsong" w:hint="eastAsia"/>
          <w:bCs/>
          <w:lang w:eastAsia="zh-CN"/>
        </w:rPr>
        <w:t>支持</w:t>
      </w:r>
      <w:r>
        <w:rPr>
          <w:rFonts w:eastAsia="STZhongsong" w:hint="eastAsia"/>
          <w:bCs/>
          <w:lang w:eastAsia="zh-CN"/>
        </w:rPr>
        <w:t>欧迪奇</w:t>
      </w:r>
      <w:r w:rsidR="00164462" w:rsidRPr="00164462">
        <w:rPr>
          <w:rFonts w:eastAsia="STZhongsong" w:hint="eastAsia"/>
          <w:bCs/>
          <w:lang w:eastAsia="zh-CN"/>
        </w:rPr>
        <w:t>教。迦勒西顿会议</w:t>
      </w:r>
      <w:r w:rsidR="00164462" w:rsidRPr="00164462">
        <w:rPr>
          <w:rFonts w:eastAsia="STZhongsong"/>
          <w:bCs/>
          <w:lang w:eastAsia="zh-CN"/>
        </w:rPr>
        <w:t>(</w:t>
      </w:r>
      <w:r w:rsidR="00164462" w:rsidRPr="00164462">
        <w:rPr>
          <w:rFonts w:eastAsia="STZhongsong" w:hint="eastAsia"/>
          <w:bCs/>
          <w:lang w:eastAsia="zh-CN"/>
        </w:rPr>
        <w:t>公元</w:t>
      </w:r>
      <w:r w:rsidR="00164462" w:rsidRPr="00164462">
        <w:rPr>
          <w:rFonts w:eastAsia="STZhongsong"/>
          <w:bCs/>
          <w:lang w:eastAsia="zh-CN"/>
        </w:rPr>
        <w:t>451</w:t>
      </w:r>
      <w:r w:rsidR="00164462" w:rsidRPr="00164462">
        <w:rPr>
          <w:rFonts w:eastAsia="STZhongsong" w:hint="eastAsia"/>
          <w:bCs/>
          <w:lang w:eastAsia="zh-CN"/>
        </w:rPr>
        <w:t>年</w:t>
      </w:r>
      <w:r w:rsidR="00164462" w:rsidRPr="00164462">
        <w:rPr>
          <w:rFonts w:eastAsia="STZhongsong"/>
          <w:bCs/>
          <w:lang w:eastAsia="zh-CN"/>
        </w:rPr>
        <w:t>)</w:t>
      </w:r>
      <w:r w:rsidR="00164462" w:rsidRPr="00164462">
        <w:rPr>
          <w:rFonts w:eastAsia="STZhongsong" w:hint="eastAsia"/>
          <w:bCs/>
          <w:lang w:eastAsia="zh-CN"/>
        </w:rPr>
        <w:t>谴责了这一错</w:t>
      </w:r>
    </w:p>
    <w:p w:rsidR="00F31CC9" w:rsidRPr="00B17359" w:rsidRDefault="00B97B95" w:rsidP="00F31CC9">
      <w:pPr>
        <w:rPr>
          <w:rFonts w:eastAsia="STZhongsong"/>
          <w:bCs/>
          <w:lang w:eastAsia="zh-CN"/>
        </w:rPr>
      </w:pPr>
      <w:r>
        <w:rPr>
          <w:rFonts w:eastAsia="STZhongsong"/>
          <w:bCs/>
          <w:lang w:eastAsia="zh-CN"/>
        </w:rPr>
        <w:t xml:space="preserve">            </w:t>
      </w:r>
      <w:r w:rsidR="00164462" w:rsidRPr="00164462">
        <w:rPr>
          <w:rFonts w:eastAsia="STZhongsong" w:hint="eastAsia"/>
          <w:bCs/>
          <w:lang w:eastAsia="zh-CN"/>
        </w:rPr>
        <w:t>误，说</w:t>
      </w:r>
      <w:r w:rsidRPr="00B97B95">
        <w:rPr>
          <w:rFonts w:eastAsia="STZhongsong" w:hint="eastAsia"/>
          <w:bCs/>
          <w:i/>
          <w:lang w:eastAsia="zh-CN"/>
        </w:rPr>
        <w:t>“</w:t>
      </w:r>
      <w:r w:rsidR="00164462" w:rsidRPr="00B97B95">
        <w:rPr>
          <w:rFonts w:eastAsia="STZhongsong" w:hint="eastAsia"/>
          <w:bCs/>
          <w:i/>
          <w:lang w:eastAsia="zh-CN"/>
        </w:rPr>
        <w:t>耶稣既是神又是人，不是</w:t>
      </w:r>
      <w:r w:rsidRPr="00B97B95">
        <w:rPr>
          <w:rFonts w:eastAsia="STZhongsong" w:hint="eastAsia"/>
          <w:bCs/>
          <w:i/>
          <w:lang w:eastAsia="zh-CN"/>
        </w:rPr>
        <w:t>出于</w:t>
      </w:r>
      <w:r w:rsidR="00164462" w:rsidRPr="00B97B95">
        <w:rPr>
          <w:rFonts w:eastAsia="STZhongsong" w:hint="eastAsia"/>
          <w:bCs/>
          <w:i/>
          <w:lang w:eastAsia="zh-CN"/>
        </w:rPr>
        <w:t>混合的性质，而是在一个人</w:t>
      </w:r>
      <w:r w:rsidRPr="00B97B95">
        <w:rPr>
          <w:rFonts w:eastAsia="STZhongsong" w:hint="eastAsia"/>
          <w:bCs/>
          <w:i/>
          <w:lang w:eastAsia="zh-CN"/>
        </w:rPr>
        <w:t>里</w:t>
      </w:r>
      <w:r w:rsidR="00164462" w:rsidRPr="00B97B95">
        <w:rPr>
          <w:rFonts w:eastAsia="STZhongsong" w:hint="eastAsia"/>
          <w:bCs/>
          <w:i/>
          <w:lang w:eastAsia="zh-CN"/>
        </w:rPr>
        <w:t>的统一</w:t>
      </w:r>
      <w:r w:rsidRPr="00B97B95">
        <w:rPr>
          <w:rFonts w:eastAsia="STZhongsong" w:hint="eastAsia"/>
          <w:bCs/>
          <w:i/>
          <w:lang w:eastAsia="zh-CN"/>
        </w:rPr>
        <w:t>”</w:t>
      </w:r>
      <w:r w:rsidR="00164462" w:rsidRPr="00B97B95">
        <w:rPr>
          <w:rFonts w:eastAsia="STZhongsong" w:hint="eastAsia"/>
          <w:bCs/>
          <w:i/>
          <w:lang w:eastAsia="zh-CN"/>
        </w:rPr>
        <w:t>。</w:t>
      </w:r>
    </w:p>
    <w:p w:rsidR="00F31CC9" w:rsidRPr="00B17359" w:rsidRDefault="00F31CC9" w:rsidP="00F31CC9">
      <w:pPr>
        <w:rPr>
          <w:rFonts w:eastAsia="STZhongsong"/>
          <w:bCs/>
          <w:lang w:eastAsia="zh-CN"/>
        </w:rPr>
      </w:pPr>
    </w:p>
    <w:p w:rsidR="00F31CC9" w:rsidRDefault="00F31CC9" w:rsidP="00F31CC9">
      <w:pPr>
        <w:ind w:left="684"/>
        <w:jc w:val="center"/>
        <w:rPr>
          <w:rFonts w:eastAsia="STZhongsong"/>
          <w:b/>
          <w:bCs/>
          <w:lang w:eastAsia="zh-CN"/>
        </w:rPr>
      </w:pPr>
      <w:r w:rsidRPr="00B17359">
        <w:rPr>
          <w:rFonts w:eastAsia="STZhongsong"/>
          <w:b/>
          <w:bCs/>
        </w:rPr>
        <w:t>Conclusion</w:t>
      </w:r>
    </w:p>
    <w:p w:rsidR="009F1CAB" w:rsidRPr="00B17359" w:rsidRDefault="009F1CAB" w:rsidP="00F31CC9">
      <w:pPr>
        <w:ind w:left="684"/>
        <w:jc w:val="center"/>
        <w:rPr>
          <w:rFonts w:eastAsia="STZhongsong"/>
          <w:b/>
          <w:bCs/>
          <w:lang w:eastAsia="zh-CN"/>
        </w:rPr>
      </w:pPr>
      <w:r>
        <w:rPr>
          <w:rFonts w:eastAsia="STZhongsong" w:hint="eastAsia"/>
          <w:b/>
          <w:bCs/>
          <w:lang w:eastAsia="zh-CN"/>
        </w:rPr>
        <w:t>结论</w:t>
      </w:r>
    </w:p>
    <w:p w:rsidR="00164462" w:rsidRDefault="00F31CC9" w:rsidP="00F31CC9">
      <w:pPr>
        <w:ind w:firstLine="720"/>
        <w:rPr>
          <w:lang w:eastAsia="zh-CN"/>
        </w:rPr>
      </w:pPr>
      <w:r w:rsidRPr="00B17359">
        <w:rPr>
          <w:rFonts w:eastAsia="STZhongsong"/>
        </w:rPr>
        <w:t>Lesson 23 has demonstrated that Satan has many arrows in his quiver – many fiery darts (Ephesians 6:16) – which he aims at Jesus and Jesus’ people.  We must cling to God’s Word or we will certainly lose our confidence in Jesus.  There is no one who can replace Jesus.  Be on guard against those who would separate you from Jesus (Romans 16:17); by their fruit you will recognize them (Matthew 7:15f.</w:t>
      </w:r>
      <w:r w:rsidR="00164462" w:rsidRPr="00164462">
        <w:t xml:space="preserve"> </w:t>
      </w:r>
    </w:p>
    <w:p w:rsidR="00F31CC9" w:rsidRPr="00B17359" w:rsidRDefault="00164462" w:rsidP="00F31CC9">
      <w:pPr>
        <w:ind w:firstLine="720"/>
        <w:rPr>
          <w:rFonts w:eastAsia="STZhongsong"/>
          <w:lang w:eastAsia="zh-CN"/>
        </w:rPr>
      </w:pPr>
      <w:r w:rsidRPr="00164462">
        <w:rPr>
          <w:rFonts w:eastAsia="STZhongsong" w:hint="eastAsia"/>
          <w:lang w:eastAsia="zh-CN"/>
        </w:rPr>
        <w:t>第</w:t>
      </w:r>
      <w:r w:rsidRPr="00164462">
        <w:rPr>
          <w:rFonts w:eastAsia="STZhongsong"/>
          <w:lang w:eastAsia="zh-CN"/>
        </w:rPr>
        <w:t>23</w:t>
      </w:r>
      <w:r w:rsidRPr="00164462">
        <w:rPr>
          <w:rFonts w:eastAsia="STZhongsong" w:hint="eastAsia"/>
          <w:lang w:eastAsia="zh-CN"/>
        </w:rPr>
        <w:t>课已经证明撒但箭袋里有许多箭，许多</w:t>
      </w:r>
      <w:r w:rsidR="00257D54">
        <w:rPr>
          <w:rFonts w:eastAsia="STZhongsong" w:hint="eastAsia"/>
          <w:lang w:eastAsia="zh-CN"/>
        </w:rPr>
        <w:t>带</w:t>
      </w:r>
      <w:r w:rsidRPr="00164462">
        <w:rPr>
          <w:rFonts w:eastAsia="STZhongsong" w:hint="eastAsia"/>
          <w:lang w:eastAsia="zh-CN"/>
        </w:rPr>
        <w:t>火焰的飞镖</w:t>
      </w:r>
      <w:r w:rsidRPr="00164462">
        <w:rPr>
          <w:rFonts w:eastAsia="STZhongsong"/>
          <w:lang w:eastAsia="zh-CN"/>
        </w:rPr>
        <w:t>(</w:t>
      </w:r>
      <w:r w:rsidRPr="00164462">
        <w:rPr>
          <w:rFonts w:eastAsia="STZhongsong" w:hint="eastAsia"/>
          <w:lang w:eastAsia="zh-CN"/>
        </w:rPr>
        <w:t>以弗所书</w:t>
      </w:r>
      <w:r w:rsidRPr="00164462">
        <w:rPr>
          <w:rFonts w:eastAsia="STZhongsong"/>
          <w:lang w:eastAsia="zh-CN"/>
        </w:rPr>
        <w:t>6</w:t>
      </w:r>
      <w:r w:rsidRPr="00164462">
        <w:rPr>
          <w:rFonts w:eastAsia="STZhongsong" w:hint="eastAsia"/>
          <w:lang w:eastAsia="zh-CN"/>
        </w:rPr>
        <w:t>章</w:t>
      </w:r>
      <w:r w:rsidRPr="00164462">
        <w:rPr>
          <w:rFonts w:eastAsia="STZhongsong"/>
          <w:lang w:eastAsia="zh-CN"/>
        </w:rPr>
        <w:t>16</w:t>
      </w:r>
      <w:r w:rsidRPr="00164462">
        <w:rPr>
          <w:rFonts w:eastAsia="STZhongsong" w:hint="eastAsia"/>
          <w:lang w:eastAsia="zh-CN"/>
        </w:rPr>
        <w:t>节</w:t>
      </w:r>
      <w:r w:rsidRPr="00164462">
        <w:rPr>
          <w:rFonts w:eastAsia="STZhongsong"/>
          <w:lang w:eastAsia="zh-CN"/>
        </w:rPr>
        <w:t>)</w:t>
      </w:r>
      <w:r w:rsidRPr="00164462">
        <w:rPr>
          <w:rFonts w:eastAsia="STZhongsong" w:hint="eastAsia"/>
          <w:lang w:eastAsia="zh-CN"/>
        </w:rPr>
        <w:t>，他的目标是耶稣和耶稣的子民。我们必须坚持神的话，否则我们一定会对耶稣失去信心。没有人能代替耶稣。要防备那些要把你和耶稣分开的人</w:t>
      </w:r>
      <w:r w:rsidRPr="00164462">
        <w:rPr>
          <w:rFonts w:eastAsia="STZhongsong"/>
          <w:lang w:eastAsia="zh-CN"/>
        </w:rPr>
        <w:t>(</w:t>
      </w:r>
      <w:r w:rsidRPr="00164462">
        <w:rPr>
          <w:rFonts w:eastAsia="STZhongsong" w:hint="eastAsia"/>
          <w:lang w:eastAsia="zh-CN"/>
        </w:rPr>
        <w:t>罗马书</w:t>
      </w:r>
      <w:r w:rsidR="00257D54">
        <w:rPr>
          <w:rFonts w:eastAsia="STZhongsong"/>
          <w:lang w:eastAsia="zh-CN"/>
        </w:rPr>
        <w:t>16:17)</w:t>
      </w:r>
      <w:r w:rsidR="00257D54">
        <w:rPr>
          <w:rFonts w:eastAsia="STZhongsong" w:hint="eastAsia"/>
          <w:lang w:eastAsia="zh-CN"/>
        </w:rPr>
        <w:t>；</w:t>
      </w:r>
      <w:r w:rsidRPr="00164462">
        <w:rPr>
          <w:rFonts w:eastAsia="STZhongsong" w:hint="eastAsia"/>
          <w:lang w:eastAsia="zh-CN"/>
        </w:rPr>
        <w:t>凭</w:t>
      </w:r>
      <w:r w:rsidR="001024AF">
        <w:rPr>
          <w:rFonts w:eastAsia="STZhongsong" w:hint="eastAsia"/>
          <w:lang w:eastAsia="zh-CN"/>
        </w:rPr>
        <w:t>着</w:t>
      </w:r>
      <w:r w:rsidRPr="00164462">
        <w:rPr>
          <w:rFonts w:eastAsia="STZhongsong" w:hint="eastAsia"/>
          <w:lang w:eastAsia="zh-CN"/>
        </w:rPr>
        <w:t>他们的果子，就可以认出他们来</w:t>
      </w:r>
      <w:r w:rsidRPr="00164462">
        <w:rPr>
          <w:rFonts w:eastAsia="STZhongsong"/>
          <w:lang w:eastAsia="zh-CN"/>
        </w:rPr>
        <w:t>(</w:t>
      </w:r>
      <w:r w:rsidRPr="00164462">
        <w:rPr>
          <w:rFonts w:eastAsia="STZhongsong" w:hint="eastAsia"/>
          <w:lang w:eastAsia="zh-CN"/>
        </w:rPr>
        <w:t>马太福音</w:t>
      </w:r>
      <w:r w:rsidRPr="00164462">
        <w:rPr>
          <w:rFonts w:eastAsia="STZhongsong"/>
          <w:lang w:eastAsia="zh-CN"/>
        </w:rPr>
        <w:t>7:15f)</w:t>
      </w:r>
      <w:r w:rsidRPr="00164462">
        <w:rPr>
          <w:rFonts w:eastAsia="STZhongsong" w:hint="eastAsia"/>
          <w:lang w:eastAsia="zh-CN"/>
        </w:rPr>
        <w:t>。</w:t>
      </w:r>
    </w:p>
    <w:p w:rsidR="00DB467C" w:rsidRPr="00B17359" w:rsidRDefault="00DB467C" w:rsidP="00F31CC9">
      <w:pPr>
        <w:ind w:left="360"/>
        <w:rPr>
          <w:rFonts w:eastAsia="STZhongsong"/>
          <w:bCs/>
          <w:lang w:eastAsia="zh-CN"/>
        </w:rPr>
      </w:pPr>
    </w:p>
    <w:p w:rsidR="00047655" w:rsidRPr="00B17359" w:rsidRDefault="00047655" w:rsidP="00047655">
      <w:pPr>
        <w:pBdr>
          <w:bottom w:val="double" w:sz="6" w:space="1" w:color="auto"/>
        </w:pBdr>
        <w:rPr>
          <w:rFonts w:eastAsia="STZhongsong"/>
          <w:b/>
          <w:bCs/>
          <w:lang w:eastAsia="zh-CN"/>
        </w:rPr>
      </w:pPr>
    </w:p>
    <w:p w:rsidR="00047655" w:rsidRPr="00B17359" w:rsidRDefault="00047655" w:rsidP="00047655">
      <w:pPr>
        <w:jc w:val="center"/>
        <w:rPr>
          <w:rFonts w:eastAsia="STZhongsong"/>
          <w:b/>
          <w:bCs/>
          <w:u w:val="single"/>
          <w:lang w:eastAsia="zh-CN"/>
        </w:rPr>
      </w:pPr>
    </w:p>
    <w:p w:rsidR="00047655" w:rsidRPr="00B17359" w:rsidRDefault="00047655" w:rsidP="00047655">
      <w:pPr>
        <w:jc w:val="center"/>
        <w:rPr>
          <w:rFonts w:eastAsia="STZhongsong"/>
          <w:b/>
          <w:bCs/>
          <w:u w:val="single"/>
        </w:rPr>
      </w:pPr>
      <w:r w:rsidRPr="00B17359">
        <w:rPr>
          <w:rFonts w:eastAsia="STZhongsong"/>
          <w:b/>
          <w:bCs/>
          <w:u w:val="single"/>
        </w:rPr>
        <w:t>DISCUSSION TIME</w:t>
      </w:r>
    </w:p>
    <w:p w:rsidR="00047655" w:rsidRPr="00B17359" w:rsidRDefault="00257D54" w:rsidP="00047655">
      <w:pPr>
        <w:jc w:val="center"/>
        <w:rPr>
          <w:rFonts w:eastAsia="STZhongsong"/>
          <w:b/>
          <w:bCs/>
          <w:u w:val="single"/>
          <w:lang w:eastAsia="zh-CN"/>
        </w:rPr>
      </w:pPr>
      <w:r>
        <w:rPr>
          <w:rFonts w:eastAsia="STZhongsong" w:hint="eastAsia"/>
          <w:b/>
          <w:bCs/>
          <w:u w:val="single"/>
          <w:lang w:eastAsia="zh-CN"/>
        </w:rPr>
        <w:t>讨论时间</w:t>
      </w:r>
    </w:p>
    <w:p w:rsidR="00047655" w:rsidRPr="00B17359" w:rsidRDefault="00047655" w:rsidP="00047655">
      <w:pPr>
        <w:jc w:val="center"/>
        <w:rPr>
          <w:rFonts w:eastAsia="STZhongsong"/>
          <w:b/>
          <w:bCs/>
        </w:rPr>
      </w:pPr>
      <w:r w:rsidRPr="00B17359">
        <w:rPr>
          <w:rFonts w:eastAsia="STZhongsong"/>
          <w:b/>
          <w:bCs/>
        </w:rPr>
        <w:t xml:space="preserve">STUDENTS’ QUESTIONS </w:t>
      </w:r>
    </w:p>
    <w:p w:rsidR="00047655" w:rsidRPr="00B17359" w:rsidRDefault="00257D54" w:rsidP="00047655">
      <w:pPr>
        <w:jc w:val="center"/>
        <w:rPr>
          <w:rFonts w:eastAsia="STZhongsong"/>
          <w:b/>
          <w:bCs/>
          <w:lang w:eastAsia="zh-CN"/>
        </w:rPr>
      </w:pPr>
      <w:r>
        <w:rPr>
          <w:rFonts w:eastAsia="STZhongsong" w:hint="eastAsia"/>
          <w:b/>
          <w:bCs/>
          <w:lang w:eastAsia="zh-CN"/>
        </w:rPr>
        <w:t>学生问题</w:t>
      </w:r>
    </w:p>
    <w:p w:rsidR="00047655" w:rsidRPr="00B17359" w:rsidRDefault="00047655" w:rsidP="00047655">
      <w:pPr>
        <w:jc w:val="center"/>
        <w:rPr>
          <w:rFonts w:eastAsia="STZhongsong"/>
          <w:b/>
          <w:bCs/>
        </w:rPr>
      </w:pPr>
      <w:r w:rsidRPr="00B17359">
        <w:rPr>
          <w:rFonts w:eastAsia="STZhongsong"/>
          <w:b/>
          <w:bCs/>
        </w:rPr>
        <w:t>INSTRUCTOR’S QUESTIONS</w:t>
      </w:r>
    </w:p>
    <w:p w:rsidR="00047655" w:rsidRPr="00B17359" w:rsidRDefault="00257D54" w:rsidP="00257D54">
      <w:pPr>
        <w:pBdr>
          <w:bottom w:val="double" w:sz="6" w:space="1" w:color="auto"/>
        </w:pBdr>
        <w:jc w:val="center"/>
        <w:rPr>
          <w:rFonts w:eastAsia="STZhongsong"/>
          <w:b/>
          <w:bCs/>
          <w:u w:val="single"/>
          <w:lang w:eastAsia="zh-CN"/>
        </w:rPr>
      </w:pPr>
      <w:r>
        <w:rPr>
          <w:rFonts w:eastAsia="STZhongsong" w:hint="eastAsia"/>
          <w:b/>
          <w:bCs/>
          <w:u w:val="single"/>
          <w:lang w:eastAsia="zh-CN"/>
        </w:rPr>
        <w:t>导师问题</w:t>
      </w:r>
    </w:p>
    <w:p w:rsidR="00047655" w:rsidRPr="00B17359" w:rsidRDefault="00047655" w:rsidP="00047655">
      <w:pPr>
        <w:jc w:val="center"/>
        <w:rPr>
          <w:rFonts w:eastAsia="STZhongsong"/>
          <w:b/>
          <w:bCs/>
          <w:u w:val="single"/>
        </w:rPr>
      </w:pPr>
    </w:p>
    <w:p w:rsidR="00047655" w:rsidRDefault="00047655" w:rsidP="00047655">
      <w:pPr>
        <w:jc w:val="center"/>
        <w:rPr>
          <w:rFonts w:eastAsia="STZhongsong"/>
          <w:b/>
          <w:bCs/>
          <w:u w:val="single"/>
          <w:lang w:eastAsia="zh-CN"/>
        </w:rPr>
      </w:pPr>
      <w:r w:rsidRPr="00B17359">
        <w:rPr>
          <w:rFonts w:eastAsia="STZhongsong"/>
          <w:b/>
          <w:bCs/>
          <w:u w:val="single"/>
        </w:rPr>
        <w:lastRenderedPageBreak/>
        <w:t>Homework</w:t>
      </w:r>
    </w:p>
    <w:p w:rsidR="00257D54" w:rsidRPr="00B17359" w:rsidRDefault="00257D54" w:rsidP="00047655">
      <w:pPr>
        <w:jc w:val="center"/>
        <w:rPr>
          <w:rFonts w:eastAsia="STZhongsong"/>
          <w:b/>
          <w:bCs/>
          <w:u w:val="single"/>
          <w:lang w:eastAsia="zh-CN"/>
        </w:rPr>
      </w:pPr>
      <w:r>
        <w:rPr>
          <w:rFonts w:eastAsia="STZhongsong" w:hint="eastAsia"/>
          <w:b/>
          <w:bCs/>
          <w:u w:val="single"/>
          <w:lang w:eastAsia="zh-CN"/>
        </w:rPr>
        <w:t>课后作业</w:t>
      </w:r>
    </w:p>
    <w:p w:rsidR="00164462" w:rsidRDefault="00047655" w:rsidP="00047655">
      <w:pPr>
        <w:jc w:val="both"/>
        <w:rPr>
          <w:rFonts w:eastAsia="STZhongsong"/>
          <w:lang w:eastAsia="zh-CN"/>
        </w:rPr>
      </w:pPr>
      <w:r w:rsidRPr="00B17359">
        <w:rPr>
          <w:rFonts w:eastAsia="STZhongsong"/>
        </w:rPr>
        <w:t xml:space="preserve">Review your notes from this lesson.  Give correct answers to the following questions.  You may also find correct answers to these questions in the book “God So Loved the World” as indicated on page 1 of this lesson.  Be ready to discuss these questions and your answers at the beginning of the next session.  </w:t>
      </w:r>
    </w:p>
    <w:p w:rsidR="00047655" w:rsidRPr="00B17359" w:rsidRDefault="00164462" w:rsidP="00047655">
      <w:pPr>
        <w:jc w:val="both"/>
        <w:rPr>
          <w:rFonts w:eastAsia="STZhongsong"/>
          <w:lang w:eastAsia="zh-CN"/>
        </w:rPr>
      </w:pPr>
      <w:r w:rsidRPr="00164462">
        <w:rPr>
          <w:rFonts w:eastAsia="STZhongsong" w:hint="eastAsia"/>
          <w:lang w:eastAsia="zh-CN"/>
        </w:rPr>
        <w:t>复习这节课的笔记。正确回答下列问题。你也可以在这一课第一页所示的“神爱世人”一书中找到这些问题的正确答案。准备好在下节课开始时讨论这些问题和你的答案。</w:t>
      </w:r>
    </w:p>
    <w:p w:rsidR="00047655" w:rsidRPr="00B17359" w:rsidRDefault="00047655" w:rsidP="004F58B2">
      <w:pPr>
        <w:jc w:val="right"/>
        <w:rPr>
          <w:rFonts w:eastAsia="STZhongsong"/>
          <w:b/>
          <w:bCs/>
          <w:color w:val="0000FF"/>
        </w:rPr>
      </w:pPr>
      <w:r w:rsidRPr="00B17359">
        <w:rPr>
          <w:rFonts w:eastAsia="STZhongsong"/>
          <w:b/>
          <w:bCs/>
          <w:color w:val="0000FF"/>
        </w:rPr>
        <w:t xml:space="preserve">Your </w:t>
      </w:r>
      <w:r w:rsidR="004F58B2" w:rsidRPr="00B17359">
        <w:rPr>
          <w:rFonts w:eastAsia="STZhongsong"/>
          <w:b/>
          <w:bCs/>
          <w:color w:val="0000FF"/>
        </w:rPr>
        <w:t>next</w:t>
      </w:r>
      <w:r w:rsidRPr="00B17359">
        <w:rPr>
          <w:rFonts w:eastAsia="STZhongsong"/>
          <w:b/>
          <w:bCs/>
          <w:color w:val="0000FF"/>
        </w:rPr>
        <w:t xml:space="preserve"> exam will follow lesson </w:t>
      </w:r>
      <w:r w:rsidR="0041009E" w:rsidRPr="00B17359">
        <w:rPr>
          <w:rFonts w:eastAsia="STZhongsong"/>
          <w:b/>
          <w:bCs/>
          <w:color w:val="0000FF"/>
        </w:rPr>
        <w:t>27</w:t>
      </w:r>
      <w:r w:rsidRPr="00B17359">
        <w:rPr>
          <w:rFonts w:eastAsia="STZhongsong"/>
          <w:b/>
          <w:bCs/>
          <w:color w:val="0000FF"/>
        </w:rPr>
        <w:t xml:space="preserve"> of this course.</w:t>
      </w:r>
    </w:p>
    <w:p w:rsidR="00F31CC9" w:rsidRPr="00B17359" w:rsidRDefault="00F31CC9" w:rsidP="00F31CC9">
      <w:pPr>
        <w:jc w:val="center"/>
        <w:rPr>
          <w:rFonts w:eastAsia="STZhongsong"/>
          <w:b/>
        </w:rPr>
      </w:pPr>
    </w:p>
    <w:p w:rsidR="000B7A4A" w:rsidRPr="00B17359" w:rsidRDefault="000B7A4A" w:rsidP="000B7A4A">
      <w:pPr>
        <w:widowControl w:val="0"/>
        <w:numPr>
          <w:ilvl w:val="0"/>
          <w:numId w:val="42"/>
        </w:numPr>
        <w:suppressAutoHyphens/>
        <w:jc w:val="both"/>
        <w:rPr>
          <w:rFonts w:eastAsia="STZhongsong"/>
          <w:lang w:eastAsia="zh-CN"/>
        </w:rPr>
      </w:pPr>
      <w:r w:rsidRPr="00B17359">
        <w:rPr>
          <w:rFonts w:eastAsia="STZhongsong"/>
        </w:rPr>
        <w:t>Identify how the following have erred concerning who Jesus is.</w:t>
      </w:r>
    </w:p>
    <w:p w:rsidR="000B7A4A" w:rsidRPr="00B17359" w:rsidRDefault="000B7A4A" w:rsidP="000B7A4A">
      <w:pPr>
        <w:jc w:val="both"/>
        <w:rPr>
          <w:rFonts w:eastAsia="STZhongsong"/>
          <w:lang w:eastAsia="zh-CN"/>
        </w:rPr>
      </w:pPr>
      <w:r w:rsidRPr="00B17359">
        <w:rPr>
          <w:rFonts w:eastAsia="STZhongsong"/>
          <w:lang w:eastAsia="zh-CN"/>
        </w:rPr>
        <w:t xml:space="preserve"> </w:t>
      </w:r>
      <w:r w:rsidR="00257D54">
        <w:rPr>
          <w:rFonts w:eastAsia="STZhongsong"/>
          <w:lang w:eastAsia="zh-CN"/>
        </w:rPr>
        <w:t xml:space="preserve">     </w:t>
      </w:r>
      <w:r w:rsidR="00257D54">
        <w:rPr>
          <w:rFonts w:eastAsia="STZhongsong" w:hint="eastAsia"/>
          <w:lang w:eastAsia="zh-CN"/>
        </w:rPr>
        <w:t>识别下列各派别对</w:t>
      </w:r>
      <w:r w:rsidRPr="00B17359">
        <w:rPr>
          <w:rFonts w:eastAsia="STZhongsong" w:hAnsi="STZhongsong" w:hint="eastAsia"/>
          <w:lang w:eastAsia="zh-CN"/>
        </w:rPr>
        <w:t>耶稣是谁的</w:t>
      </w:r>
      <w:r w:rsidR="00257D54">
        <w:rPr>
          <w:rFonts w:eastAsia="STZhongsong" w:hAnsi="STZhongsong" w:hint="eastAsia"/>
          <w:lang w:eastAsia="zh-CN"/>
        </w:rPr>
        <w:t>观点错在哪里？</w:t>
      </w:r>
      <w:r w:rsidR="00257D54" w:rsidRPr="00B17359">
        <w:rPr>
          <w:rFonts w:eastAsia="STZhongsong"/>
          <w:lang w:eastAsia="zh-CN"/>
        </w:rPr>
        <w:t xml:space="preserve"> </w:t>
      </w:r>
    </w:p>
    <w:p w:rsidR="000B7A4A" w:rsidRPr="00B17359" w:rsidRDefault="000B7A4A" w:rsidP="000B7A4A">
      <w:pPr>
        <w:jc w:val="both"/>
        <w:rPr>
          <w:rFonts w:eastAsia="STZhongsong"/>
          <w:lang w:eastAsia="zh-CN"/>
        </w:rPr>
      </w:pPr>
    </w:p>
    <w:p w:rsidR="00257D54" w:rsidRDefault="000B7A4A" w:rsidP="000B7A4A">
      <w:pPr>
        <w:jc w:val="both"/>
        <w:rPr>
          <w:rFonts w:eastAsia="STZhongsong"/>
          <w:lang w:eastAsia="zh-CN"/>
        </w:rPr>
      </w:pPr>
      <w:r w:rsidRPr="00B17359">
        <w:rPr>
          <w:rFonts w:eastAsia="STZhongsong"/>
          <w:lang w:eastAsia="zh-CN"/>
        </w:rPr>
        <w:tab/>
      </w:r>
      <w:r w:rsidRPr="00B17359">
        <w:rPr>
          <w:rFonts w:eastAsia="STZhongsong"/>
        </w:rPr>
        <w:t>a.  Ebionites</w:t>
      </w:r>
    </w:p>
    <w:p w:rsidR="000B7A4A" w:rsidRPr="00B17359" w:rsidRDefault="00257D54" w:rsidP="000B7A4A">
      <w:pPr>
        <w:jc w:val="both"/>
        <w:rPr>
          <w:rFonts w:eastAsia="STZhongsong"/>
          <w:lang w:eastAsia="zh-CN"/>
        </w:rPr>
      </w:pPr>
      <w:r>
        <w:rPr>
          <w:rFonts w:eastAsia="STZhongsong"/>
          <w:lang w:eastAsia="zh-CN"/>
        </w:rPr>
        <w:t xml:space="preserve">                 </w:t>
      </w:r>
      <w:r w:rsidRPr="00257D54">
        <w:rPr>
          <w:rFonts w:eastAsia="STZhongsong" w:hAnsi="STZhongsong" w:hint="eastAsia"/>
          <w:lang w:eastAsia="zh-CN"/>
        </w:rPr>
        <w:t>以便尼派</w:t>
      </w:r>
    </w:p>
    <w:p w:rsidR="001F02F3" w:rsidRDefault="001F02F3" w:rsidP="000B7A4A">
      <w:pPr>
        <w:jc w:val="both"/>
        <w:rPr>
          <w:rFonts w:eastAsia="STZhongsong"/>
          <w:color w:val="C00000"/>
        </w:rPr>
      </w:pPr>
    </w:p>
    <w:p w:rsidR="00257D54" w:rsidRDefault="000B7A4A" w:rsidP="000B7A4A">
      <w:pPr>
        <w:jc w:val="both"/>
        <w:rPr>
          <w:rFonts w:eastAsia="STZhongsong"/>
          <w:lang w:eastAsia="zh-CN"/>
        </w:rPr>
      </w:pPr>
      <w:r w:rsidRPr="00B17359">
        <w:rPr>
          <w:rFonts w:eastAsia="STZhongsong"/>
          <w:lang w:eastAsia="zh-CN"/>
        </w:rPr>
        <w:tab/>
      </w:r>
      <w:r w:rsidRPr="00B17359">
        <w:rPr>
          <w:rFonts w:eastAsia="STZhongsong"/>
        </w:rPr>
        <w:t xml:space="preserve">b.  </w:t>
      </w:r>
      <w:proofErr w:type="spellStart"/>
      <w:r w:rsidRPr="00B17359">
        <w:rPr>
          <w:rFonts w:eastAsia="STZhongsong"/>
        </w:rPr>
        <w:t>Modalistic</w:t>
      </w:r>
      <w:proofErr w:type="spellEnd"/>
      <w:r w:rsidRPr="00B17359">
        <w:rPr>
          <w:rFonts w:eastAsia="STZhongsong"/>
        </w:rPr>
        <w:t xml:space="preserve"> Monarchianism</w:t>
      </w:r>
    </w:p>
    <w:p w:rsidR="000B7A4A" w:rsidRPr="00B17359" w:rsidRDefault="00257D54" w:rsidP="000B7A4A">
      <w:pPr>
        <w:jc w:val="both"/>
        <w:rPr>
          <w:rFonts w:eastAsia="STZhongsong"/>
        </w:rPr>
      </w:pPr>
      <w:r>
        <w:rPr>
          <w:rFonts w:eastAsia="STZhongsong"/>
          <w:lang w:eastAsia="zh-CN"/>
        </w:rPr>
        <w:t xml:space="preserve">                 </w:t>
      </w:r>
      <w:proofErr w:type="spellStart"/>
      <w:r w:rsidRPr="00257D54">
        <w:rPr>
          <w:rFonts w:eastAsia="STZhongsong" w:hint="eastAsia"/>
        </w:rPr>
        <w:t>形态神格唯一论</w:t>
      </w:r>
      <w:proofErr w:type="spellEnd"/>
    </w:p>
    <w:p w:rsidR="001F02F3" w:rsidRPr="001F02F3" w:rsidRDefault="001F02F3" w:rsidP="001F02F3">
      <w:pPr>
        <w:widowControl w:val="0"/>
        <w:suppressAutoHyphens/>
        <w:ind w:left="1080"/>
        <w:jc w:val="both"/>
        <w:rPr>
          <w:rFonts w:eastAsia="STZhongsong"/>
          <w:lang w:eastAsia="zh-CN"/>
        </w:rPr>
      </w:pPr>
    </w:p>
    <w:p w:rsidR="00257D54" w:rsidRDefault="000B7A4A" w:rsidP="001F02F3">
      <w:pPr>
        <w:widowControl w:val="0"/>
        <w:numPr>
          <w:ilvl w:val="0"/>
          <w:numId w:val="46"/>
        </w:numPr>
        <w:suppressAutoHyphens/>
        <w:jc w:val="both"/>
        <w:rPr>
          <w:rFonts w:eastAsia="STZhongsong"/>
          <w:lang w:eastAsia="zh-CN"/>
        </w:rPr>
      </w:pPr>
      <w:r w:rsidRPr="00B17359">
        <w:rPr>
          <w:rFonts w:eastAsia="STZhongsong"/>
        </w:rPr>
        <w:t>Dynamic Monarchianism, adoptionism</w:t>
      </w:r>
    </w:p>
    <w:p w:rsidR="00257D54" w:rsidRPr="00B17359" w:rsidRDefault="00257D54" w:rsidP="00257D54">
      <w:pPr>
        <w:widowControl w:val="0"/>
        <w:suppressAutoHyphens/>
        <w:ind w:left="1080"/>
        <w:jc w:val="both"/>
        <w:rPr>
          <w:rFonts w:eastAsia="STZhongsong"/>
          <w:lang w:eastAsia="zh-CN"/>
        </w:rPr>
      </w:pPr>
      <w:r w:rsidRPr="00257D54">
        <w:rPr>
          <w:rFonts w:eastAsia="STZhongsong" w:hint="eastAsia"/>
          <w:lang w:eastAsia="zh-CN"/>
        </w:rPr>
        <w:t>动力神格唯一论</w:t>
      </w:r>
      <w:r w:rsidR="006457A3">
        <w:rPr>
          <w:rFonts w:eastAsia="STZhongsong" w:hint="eastAsia"/>
          <w:lang w:eastAsia="zh-CN"/>
        </w:rPr>
        <w:t>，相信耶稣是神的义子。</w:t>
      </w:r>
    </w:p>
    <w:p w:rsidR="001F02F3" w:rsidRDefault="001F02F3" w:rsidP="000B7A4A">
      <w:pPr>
        <w:jc w:val="both"/>
        <w:rPr>
          <w:rFonts w:eastAsia="STZhongsong"/>
          <w:color w:val="C00000"/>
        </w:rPr>
      </w:pPr>
    </w:p>
    <w:p w:rsidR="006457A3" w:rsidRDefault="000B7A4A" w:rsidP="000B7A4A">
      <w:pPr>
        <w:jc w:val="both"/>
        <w:rPr>
          <w:rFonts w:eastAsia="STZhongsong"/>
          <w:lang w:eastAsia="zh-CN"/>
        </w:rPr>
      </w:pPr>
      <w:r w:rsidRPr="00B17359">
        <w:rPr>
          <w:rFonts w:eastAsia="STZhongsong"/>
          <w:lang w:eastAsia="zh-CN"/>
        </w:rPr>
        <w:tab/>
      </w:r>
      <w:r w:rsidRPr="00B17359">
        <w:rPr>
          <w:rFonts w:eastAsia="STZhongsong"/>
        </w:rPr>
        <w:t>d.  Arianism</w:t>
      </w:r>
    </w:p>
    <w:p w:rsidR="000B7A4A" w:rsidRPr="00B17359" w:rsidRDefault="006457A3" w:rsidP="000B7A4A">
      <w:pPr>
        <w:jc w:val="both"/>
        <w:rPr>
          <w:rFonts w:eastAsia="STZhongsong"/>
          <w:lang w:eastAsia="zh-CN"/>
        </w:rPr>
      </w:pPr>
      <w:r>
        <w:rPr>
          <w:rFonts w:eastAsia="STZhongsong"/>
          <w:lang w:eastAsia="zh-CN"/>
        </w:rPr>
        <w:t xml:space="preserve">                  </w:t>
      </w:r>
      <w:proofErr w:type="spellStart"/>
      <w:r w:rsidRPr="006457A3">
        <w:rPr>
          <w:rFonts w:eastAsia="STZhongsong" w:hint="eastAsia"/>
        </w:rPr>
        <w:t>阿里乌斯教</w:t>
      </w:r>
      <w:proofErr w:type="spellEnd"/>
    </w:p>
    <w:p w:rsidR="000B7A4A" w:rsidRPr="00B17359" w:rsidRDefault="000B7A4A" w:rsidP="000B7A4A">
      <w:pPr>
        <w:jc w:val="both"/>
        <w:rPr>
          <w:rFonts w:eastAsia="STZhongsong"/>
          <w:i/>
          <w:lang w:eastAsia="zh-CN"/>
        </w:rPr>
      </w:pPr>
      <w:r w:rsidRPr="00B17359">
        <w:rPr>
          <w:rFonts w:eastAsia="STZhongsong"/>
        </w:rPr>
        <w:tab/>
      </w:r>
      <w:r w:rsidRPr="00B17359">
        <w:rPr>
          <w:rFonts w:eastAsia="STZhongsong"/>
        </w:rPr>
        <w:tab/>
        <w:t xml:space="preserve">1.  </w:t>
      </w:r>
      <w:proofErr w:type="spellStart"/>
      <w:r w:rsidRPr="00B17359">
        <w:rPr>
          <w:rFonts w:eastAsia="STZhongsong"/>
          <w:i/>
        </w:rPr>
        <w:t>hom</w:t>
      </w:r>
      <w:r w:rsidRPr="00B17359">
        <w:rPr>
          <w:rFonts w:eastAsia="STZhongsong"/>
          <w:i/>
          <w:u w:val="single"/>
        </w:rPr>
        <w:t>oo</w:t>
      </w:r>
      <w:r w:rsidRPr="00B17359">
        <w:rPr>
          <w:rFonts w:eastAsia="STZhongsong"/>
          <w:i/>
        </w:rPr>
        <w:t>usios</w:t>
      </w:r>
      <w:proofErr w:type="spellEnd"/>
      <w:r w:rsidRPr="00B17359">
        <w:rPr>
          <w:rFonts w:eastAsia="STZhongsong"/>
          <w:i/>
          <w:lang w:eastAsia="zh-CN"/>
        </w:rPr>
        <w:t xml:space="preserve"> </w:t>
      </w:r>
      <w:r w:rsidRPr="00B17359">
        <w:rPr>
          <w:rFonts w:eastAsia="STZhongsong" w:hAnsi="STZhongsong" w:hint="eastAsia"/>
          <w:i/>
          <w:lang w:eastAsia="zh-CN"/>
        </w:rPr>
        <w:t>本体相同</w:t>
      </w:r>
    </w:p>
    <w:p w:rsidR="001F02F3" w:rsidRDefault="001F02F3" w:rsidP="000B7A4A">
      <w:pPr>
        <w:jc w:val="both"/>
        <w:rPr>
          <w:rFonts w:eastAsia="STZhongsong"/>
          <w:color w:val="C00000"/>
        </w:rPr>
      </w:pPr>
    </w:p>
    <w:p w:rsidR="000B7A4A" w:rsidRPr="00B17359" w:rsidRDefault="000B7A4A" w:rsidP="000B7A4A">
      <w:pPr>
        <w:jc w:val="both"/>
        <w:rPr>
          <w:rFonts w:eastAsia="STZhongsong"/>
          <w:i/>
          <w:lang w:eastAsia="zh-CN"/>
        </w:rPr>
      </w:pPr>
      <w:r w:rsidRPr="00B17359">
        <w:rPr>
          <w:rFonts w:eastAsia="STZhongsong"/>
          <w:i/>
          <w:lang w:eastAsia="zh-CN"/>
        </w:rPr>
        <w:tab/>
      </w:r>
      <w:r w:rsidRPr="00B17359">
        <w:rPr>
          <w:rFonts w:eastAsia="STZhongsong"/>
          <w:i/>
          <w:lang w:eastAsia="zh-CN"/>
        </w:rPr>
        <w:tab/>
      </w:r>
      <w:r w:rsidRPr="00B17359">
        <w:rPr>
          <w:rFonts w:eastAsia="STZhongsong"/>
          <w:lang w:eastAsia="zh-CN"/>
        </w:rPr>
        <w:t xml:space="preserve">2.  </w:t>
      </w:r>
      <w:proofErr w:type="spellStart"/>
      <w:r w:rsidRPr="00B17359">
        <w:rPr>
          <w:rFonts w:eastAsia="STZhongsong"/>
          <w:i/>
          <w:lang w:eastAsia="zh-CN"/>
        </w:rPr>
        <w:t>hom</w:t>
      </w:r>
      <w:r w:rsidRPr="00B17359">
        <w:rPr>
          <w:rFonts w:eastAsia="STZhongsong"/>
          <w:i/>
          <w:u w:val="single"/>
          <w:lang w:eastAsia="zh-CN"/>
        </w:rPr>
        <w:t>oio</w:t>
      </w:r>
      <w:r w:rsidRPr="00B17359">
        <w:rPr>
          <w:rFonts w:eastAsia="STZhongsong"/>
          <w:i/>
          <w:lang w:eastAsia="zh-CN"/>
        </w:rPr>
        <w:t>usios</w:t>
      </w:r>
      <w:proofErr w:type="spellEnd"/>
      <w:r w:rsidRPr="00B17359">
        <w:rPr>
          <w:rFonts w:eastAsia="STZhongsong"/>
          <w:i/>
          <w:lang w:eastAsia="zh-CN"/>
        </w:rPr>
        <w:t xml:space="preserve"> </w:t>
      </w:r>
      <w:r w:rsidRPr="00B17359">
        <w:rPr>
          <w:rFonts w:eastAsia="STZhongsong" w:hAnsi="STZhongsong" w:hint="eastAsia"/>
          <w:i/>
          <w:lang w:eastAsia="zh-CN"/>
        </w:rPr>
        <w:t>本体类似</w:t>
      </w:r>
    </w:p>
    <w:p w:rsidR="001F02F3" w:rsidRDefault="001F02F3" w:rsidP="000B7A4A">
      <w:pPr>
        <w:jc w:val="both"/>
        <w:rPr>
          <w:rFonts w:eastAsia="STZhongsong"/>
          <w:color w:val="C00000"/>
          <w:lang w:eastAsia="zh-CN"/>
        </w:rPr>
      </w:pPr>
    </w:p>
    <w:p w:rsidR="00280236" w:rsidRDefault="000B7A4A" w:rsidP="000B7A4A">
      <w:pPr>
        <w:jc w:val="both"/>
        <w:rPr>
          <w:rFonts w:eastAsia="STZhongsong"/>
          <w:lang w:eastAsia="zh-CN"/>
        </w:rPr>
      </w:pPr>
      <w:r w:rsidRPr="00B17359">
        <w:rPr>
          <w:rFonts w:eastAsia="STZhongsong"/>
          <w:i/>
          <w:lang w:eastAsia="zh-CN"/>
        </w:rPr>
        <w:tab/>
      </w:r>
      <w:r w:rsidRPr="00B17359">
        <w:rPr>
          <w:rFonts w:eastAsia="STZhongsong"/>
        </w:rPr>
        <w:t xml:space="preserve">e.  </w:t>
      </w:r>
      <w:proofErr w:type="spellStart"/>
      <w:r w:rsidRPr="00B17359">
        <w:rPr>
          <w:rFonts w:eastAsia="STZhongsong"/>
          <w:lang w:eastAsia="zh-CN"/>
        </w:rPr>
        <w:t>Eunomians</w:t>
      </w:r>
      <w:proofErr w:type="spellEnd"/>
    </w:p>
    <w:p w:rsidR="000B7A4A" w:rsidRPr="00B17359" w:rsidRDefault="00280236" w:rsidP="000B7A4A">
      <w:pPr>
        <w:jc w:val="both"/>
        <w:rPr>
          <w:rFonts w:eastAsia="STZhongsong"/>
          <w:lang w:eastAsia="zh-CN"/>
        </w:rPr>
      </w:pPr>
      <w:r>
        <w:rPr>
          <w:rFonts w:eastAsia="STZhongsong"/>
          <w:lang w:eastAsia="zh-CN"/>
        </w:rPr>
        <w:t xml:space="preserve">                 </w:t>
      </w:r>
      <w:r w:rsidRPr="00280236">
        <w:rPr>
          <w:rFonts w:eastAsia="STZhongsong" w:hint="eastAsia"/>
          <w:lang w:eastAsia="zh-CN"/>
        </w:rPr>
        <w:t>优诺米派</w:t>
      </w:r>
      <w:r w:rsidR="000B7A4A" w:rsidRPr="00B17359">
        <w:rPr>
          <w:rStyle w:val="FootnoteReference"/>
          <w:rFonts w:eastAsia="STZhongsong"/>
          <w:color w:val="000000"/>
          <w:shd w:val="clear" w:color="auto" w:fill="FFFFFF"/>
          <w:lang w:eastAsia="zh-CN"/>
        </w:rPr>
        <w:t xml:space="preserve"> </w:t>
      </w:r>
      <w:r w:rsidRPr="00B17359">
        <w:rPr>
          <w:rFonts w:eastAsia="STZhongsong"/>
          <w:lang w:eastAsia="zh-CN"/>
        </w:rPr>
        <w:t xml:space="preserve"> </w:t>
      </w:r>
    </w:p>
    <w:p w:rsidR="000B7A4A" w:rsidRDefault="000B7A4A" w:rsidP="000B7A4A">
      <w:pPr>
        <w:jc w:val="both"/>
        <w:rPr>
          <w:rFonts w:eastAsia="STZhongsong"/>
          <w:color w:val="C00000"/>
        </w:rPr>
      </w:pPr>
    </w:p>
    <w:p w:rsidR="001F02F3" w:rsidRPr="00B17359" w:rsidRDefault="001F02F3" w:rsidP="000B7A4A">
      <w:pPr>
        <w:jc w:val="both"/>
        <w:rPr>
          <w:rFonts w:eastAsia="STZhongsong"/>
          <w:color w:val="FF0000"/>
          <w:lang w:eastAsia="zh-CN"/>
        </w:rPr>
      </w:pPr>
    </w:p>
    <w:p w:rsidR="00280236" w:rsidRDefault="000B7A4A" w:rsidP="000B7A4A">
      <w:pPr>
        <w:jc w:val="both"/>
        <w:rPr>
          <w:rFonts w:eastAsia="STZhongsong"/>
          <w:lang w:eastAsia="zh-CN"/>
        </w:rPr>
      </w:pPr>
      <w:r w:rsidRPr="00B17359">
        <w:rPr>
          <w:rFonts w:eastAsia="STZhongsong"/>
          <w:lang w:eastAsia="zh-CN"/>
        </w:rPr>
        <w:tab/>
      </w:r>
      <w:r w:rsidRPr="00B17359">
        <w:rPr>
          <w:rFonts w:eastAsia="STZhongsong"/>
        </w:rPr>
        <w:t>f.  Gnosticism</w:t>
      </w:r>
    </w:p>
    <w:p w:rsidR="000B7A4A" w:rsidRPr="00B17359" w:rsidRDefault="00280236" w:rsidP="000B7A4A">
      <w:pPr>
        <w:jc w:val="both"/>
        <w:rPr>
          <w:rFonts w:eastAsia="STZhongsong"/>
          <w:lang w:eastAsia="zh-CN"/>
        </w:rPr>
      </w:pPr>
      <w:r>
        <w:rPr>
          <w:rFonts w:eastAsia="STZhongsong"/>
          <w:lang w:eastAsia="zh-CN"/>
        </w:rPr>
        <w:t xml:space="preserve">                </w:t>
      </w:r>
      <w:r w:rsidR="000B7A4A" w:rsidRPr="00B17359">
        <w:rPr>
          <w:rFonts w:eastAsia="STZhongsong" w:hAnsi="STZhongsong" w:hint="eastAsia"/>
          <w:lang w:eastAsia="zh-CN"/>
        </w:rPr>
        <w:t>诺斯替教</w:t>
      </w:r>
    </w:p>
    <w:p w:rsidR="001F02F3" w:rsidRDefault="001F02F3" w:rsidP="000B7A4A">
      <w:pPr>
        <w:jc w:val="both"/>
        <w:rPr>
          <w:rFonts w:eastAsia="STZhongsong"/>
          <w:color w:val="C00000"/>
        </w:rPr>
      </w:pPr>
    </w:p>
    <w:p w:rsidR="00280236" w:rsidRDefault="000B7A4A" w:rsidP="000B7A4A">
      <w:pPr>
        <w:jc w:val="both"/>
        <w:rPr>
          <w:rFonts w:eastAsia="STZhongsong"/>
          <w:lang w:eastAsia="zh-CN"/>
        </w:rPr>
      </w:pPr>
      <w:r w:rsidRPr="00B17359">
        <w:rPr>
          <w:rFonts w:eastAsia="STZhongsong"/>
          <w:lang w:eastAsia="zh-CN"/>
        </w:rPr>
        <w:tab/>
      </w:r>
      <w:r w:rsidRPr="00B17359">
        <w:rPr>
          <w:rFonts w:eastAsia="STZhongsong"/>
        </w:rPr>
        <w:t>g.  Anabaptists</w:t>
      </w:r>
    </w:p>
    <w:p w:rsidR="000B7A4A" w:rsidRPr="00B17359" w:rsidRDefault="00280236" w:rsidP="000B7A4A">
      <w:pPr>
        <w:jc w:val="both"/>
        <w:rPr>
          <w:rFonts w:eastAsia="STZhongsong"/>
          <w:lang w:eastAsia="zh-CN"/>
        </w:rPr>
      </w:pPr>
      <w:r>
        <w:rPr>
          <w:rFonts w:eastAsia="STZhongsong"/>
          <w:lang w:eastAsia="zh-CN"/>
        </w:rPr>
        <w:t xml:space="preserve">                  </w:t>
      </w:r>
      <w:r w:rsidR="000B7A4A" w:rsidRPr="00B17359">
        <w:rPr>
          <w:rFonts w:eastAsia="STZhongsong" w:hAnsi="STZhongsong" w:hint="eastAsia"/>
          <w:lang w:eastAsia="zh-CN"/>
        </w:rPr>
        <w:t>重洗派</w:t>
      </w:r>
    </w:p>
    <w:p w:rsidR="001F02F3" w:rsidRDefault="001F02F3" w:rsidP="000B7A4A">
      <w:pPr>
        <w:jc w:val="both"/>
        <w:rPr>
          <w:rFonts w:eastAsia="STZhongsong"/>
          <w:color w:val="C00000"/>
        </w:rPr>
      </w:pPr>
    </w:p>
    <w:p w:rsidR="00972DF6" w:rsidRDefault="000B7A4A" w:rsidP="000B7A4A">
      <w:pPr>
        <w:jc w:val="both"/>
        <w:rPr>
          <w:rFonts w:eastAsia="STZhongsong"/>
          <w:lang w:eastAsia="zh-CN"/>
        </w:rPr>
      </w:pPr>
      <w:r w:rsidRPr="00B17359">
        <w:rPr>
          <w:rFonts w:eastAsia="STZhongsong"/>
          <w:lang w:eastAsia="zh-CN"/>
        </w:rPr>
        <w:tab/>
      </w:r>
      <w:r w:rsidRPr="00B17359">
        <w:rPr>
          <w:rFonts w:eastAsia="STZhongsong"/>
        </w:rPr>
        <w:t>h.  Socinianism</w:t>
      </w:r>
    </w:p>
    <w:p w:rsidR="000B7A4A" w:rsidRPr="00B17359" w:rsidRDefault="00972DF6" w:rsidP="000B7A4A">
      <w:pPr>
        <w:jc w:val="both"/>
        <w:rPr>
          <w:rFonts w:eastAsia="STZhongsong"/>
          <w:color w:val="000000"/>
        </w:rPr>
      </w:pPr>
      <w:r>
        <w:rPr>
          <w:rFonts w:eastAsia="STZhongsong"/>
          <w:lang w:eastAsia="zh-CN"/>
        </w:rPr>
        <w:t xml:space="preserve">                 </w:t>
      </w:r>
      <w:proofErr w:type="spellStart"/>
      <w:r w:rsidRPr="00972DF6">
        <w:rPr>
          <w:rFonts w:eastAsia="STZhongsong" w:hint="eastAsia"/>
        </w:rPr>
        <w:t>苏西尼派</w:t>
      </w:r>
      <w:proofErr w:type="spellEnd"/>
    </w:p>
    <w:p w:rsidR="001F02F3" w:rsidRDefault="001F02F3" w:rsidP="000B7A4A">
      <w:pPr>
        <w:jc w:val="both"/>
        <w:rPr>
          <w:rFonts w:eastAsia="STZhongsong"/>
          <w:color w:val="C00000"/>
        </w:rPr>
      </w:pPr>
    </w:p>
    <w:p w:rsidR="00972DF6" w:rsidRDefault="000B7A4A" w:rsidP="000B7A4A">
      <w:pPr>
        <w:jc w:val="both"/>
        <w:rPr>
          <w:rFonts w:eastAsia="STZhongsong"/>
          <w:lang w:eastAsia="zh-CN"/>
        </w:rPr>
      </w:pPr>
      <w:r w:rsidRPr="00B17359">
        <w:rPr>
          <w:rFonts w:eastAsia="STZhongsong"/>
          <w:lang w:eastAsia="zh-CN"/>
        </w:rPr>
        <w:lastRenderedPageBreak/>
        <w:tab/>
      </w:r>
      <w:proofErr w:type="spellStart"/>
      <w:r w:rsidRPr="00B17359">
        <w:rPr>
          <w:rFonts w:eastAsia="STZhongsong"/>
        </w:rPr>
        <w:t>i</w:t>
      </w:r>
      <w:proofErr w:type="spellEnd"/>
      <w:r w:rsidRPr="00B17359">
        <w:rPr>
          <w:rFonts w:eastAsia="STZhongsong"/>
        </w:rPr>
        <w:t>.  Unitarianism</w:t>
      </w:r>
    </w:p>
    <w:p w:rsidR="000B7A4A" w:rsidRPr="001024AF" w:rsidRDefault="00972DF6" w:rsidP="000B7A4A">
      <w:pPr>
        <w:jc w:val="both"/>
        <w:rPr>
          <w:rFonts w:eastAsia="STZhongsong"/>
          <w:lang w:eastAsia="zh-CN"/>
        </w:rPr>
      </w:pPr>
      <w:r>
        <w:rPr>
          <w:rFonts w:eastAsia="STZhongsong"/>
          <w:lang w:eastAsia="zh-CN"/>
        </w:rPr>
        <w:t xml:space="preserve">                </w:t>
      </w:r>
      <w:r w:rsidRPr="001024AF">
        <w:rPr>
          <w:rFonts w:eastAsia="STZhongsong"/>
          <w:lang w:eastAsia="zh-CN"/>
        </w:rPr>
        <w:t xml:space="preserve"> </w:t>
      </w:r>
      <w:proofErr w:type="spellStart"/>
      <w:r w:rsidR="000B7A4A" w:rsidRPr="001024AF">
        <w:rPr>
          <w:rFonts w:eastAsia="STZhongsong" w:hAnsi="STZhongsong" w:hint="eastAsia"/>
        </w:rPr>
        <w:t>一神论派</w:t>
      </w:r>
      <w:proofErr w:type="spellEnd"/>
    </w:p>
    <w:p w:rsidR="000B7A4A" w:rsidRDefault="000B7A4A" w:rsidP="000B7A4A">
      <w:pPr>
        <w:rPr>
          <w:rFonts w:eastAsia="STZhongsong"/>
          <w:color w:val="C00000"/>
        </w:rPr>
      </w:pPr>
    </w:p>
    <w:p w:rsidR="001F02F3" w:rsidRPr="00B17359" w:rsidRDefault="001F02F3" w:rsidP="000B7A4A">
      <w:pPr>
        <w:rPr>
          <w:rFonts w:eastAsia="STZhongsong"/>
          <w:color w:val="FF0000"/>
          <w:lang w:eastAsia="zh-CN"/>
        </w:rPr>
      </w:pPr>
    </w:p>
    <w:p w:rsidR="00972DF6" w:rsidRDefault="000B7A4A" w:rsidP="000B7A4A">
      <w:pPr>
        <w:jc w:val="both"/>
        <w:rPr>
          <w:rFonts w:eastAsia="STZhongsong"/>
          <w:lang w:eastAsia="zh-CN"/>
        </w:rPr>
      </w:pPr>
      <w:r w:rsidRPr="00B17359">
        <w:rPr>
          <w:rFonts w:eastAsia="STZhongsong"/>
          <w:lang w:eastAsia="zh-CN"/>
        </w:rPr>
        <w:tab/>
      </w:r>
      <w:r w:rsidRPr="00B17359">
        <w:rPr>
          <w:rFonts w:eastAsia="STZhongsong"/>
        </w:rPr>
        <w:t>j.  Deism</w:t>
      </w:r>
      <w:r w:rsidRPr="00B17359">
        <w:rPr>
          <w:rFonts w:eastAsia="STZhongsong"/>
          <w:lang w:eastAsia="zh-CN"/>
        </w:rPr>
        <w:t xml:space="preserve"> </w:t>
      </w:r>
    </w:p>
    <w:p w:rsidR="000B7A4A" w:rsidRPr="00B17359" w:rsidRDefault="00972DF6" w:rsidP="000B7A4A">
      <w:pPr>
        <w:jc w:val="both"/>
        <w:rPr>
          <w:rFonts w:eastAsia="STZhongsong"/>
          <w:lang w:eastAsia="zh-CN"/>
        </w:rPr>
      </w:pPr>
      <w:r>
        <w:rPr>
          <w:rFonts w:eastAsia="STZhongsong"/>
          <w:lang w:eastAsia="zh-CN"/>
        </w:rPr>
        <w:t xml:space="preserve">               </w:t>
      </w:r>
      <w:r w:rsidR="000B7A4A" w:rsidRPr="00B17359">
        <w:rPr>
          <w:rFonts w:eastAsia="STZhongsong" w:hAnsi="STZhongsong" w:hint="eastAsia"/>
          <w:lang w:eastAsia="zh-CN"/>
        </w:rPr>
        <w:t>自然神论</w:t>
      </w:r>
    </w:p>
    <w:p w:rsidR="000B7A4A" w:rsidRDefault="000B7A4A" w:rsidP="000B7A4A">
      <w:pPr>
        <w:jc w:val="both"/>
        <w:rPr>
          <w:rFonts w:eastAsia="STZhongsong"/>
          <w:color w:val="C00000"/>
        </w:rPr>
      </w:pPr>
    </w:p>
    <w:p w:rsidR="000B7A4A" w:rsidRPr="00B17359" w:rsidRDefault="000B7A4A" w:rsidP="000B7A4A">
      <w:pPr>
        <w:rPr>
          <w:rFonts w:eastAsia="STZhongsong"/>
          <w:color w:val="FF0000"/>
          <w:lang w:eastAsia="zh-CN"/>
        </w:rPr>
      </w:pPr>
    </w:p>
    <w:p w:rsidR="000B7A4A" w:rsidRPr="00543C2A" w:rsidRDefault="000B7A4A" w:rsidP="000B7A4A">
      <w:pPr>
        <w:pBdr>
          <w:top w:val="single" w:sz="4" w:space="1" w:color="auto"/>
          <w:left w:val="single" w:sz="4" w:space="4" w:color="auto"/>
          <w:bottom w:val="single" w:sz="4" w:space="1" w:color="auto"/>
          <w:right w:val="single" w:sz="4" w:space="4" w:color="auto"/>
        </w:pBdr>
        <w:jc w:val="both"/>
        <w:rPr>
          <w:rFonts w:eastAsia="STZhongsong"/>
          <w:color w:val="000000"/>
          <w:lang w:eastAsia="zh-CN"/>
        </w:rPr>
      </w:pPr>
      <w:r w:rsidRPr="00543C2A">
        <w:rPr>
          <w:rFonts w:eastAsia="STZhongsong"/>
          <w:color w:val="000000"/>
        </w:rPr>
        <w:t xml:space="preserve">For these religions, see Section 2 (Theology), chapter 5 (The Triune God) of the </w:t>
      </w:r>
      <w:proofErr w:type="gramStart"/>
      <w:r w:rsidRPr="00543C2A">
        <w:rPr>
          <w:rFonts w:eastAsia="STZhongsong"/>
          <w:color w:val="000000"/>
        </w:rPr>
        <w:t>text book</w:t>
      </w:r>
      <w:proofErr w:type="gramEnd"/>
      <w:r w:rsidRPr="00543C2A">
        <w:rPr>
          <w:rFonts w:eastAsia="STZhongsong"/>
          <w:color w:val="000000"/>
        </w:rPr>
        <w:t xml:space="preserve">.  Near the end of chapter 5 is the section: Modern errors about God.” All of these groups are listed there in detail.  These religious groups all say that Jesus is </w:t>
      </w:r>
      <w:r w:rsidRPr="00543C2A">
        <w:rPr>
          <w:rFonts w:eastAsia="STZhongsong"/>
          <w:b/>
          <w:i/>
          <w:color w:val="000000"/>
        </w:rPr>
        <w:t>not</w:t>
      </w:r>
      <w:r w:rsidRPr="00543C2A">
        <w:rPr>
          <w:rFonts w:eastAsia="STZhongsong"/>
          <w:color w:val="000000"/>
        </w:rPr>
        <w:t xml:space="preserve"> God.  </w:t>
      </w:r>
    </w:p>
    <w:p w:rsidR="000B7A4A" w:rsidRPr="00543C2A" w:rsidRDefault="000B7A4A" w:rsidP="000B7A4A">
      <w:pPr>
        <w:pBdr>
          <w:top w:val="single" w:sz="4" w:space="1" w:color="auto"/>
          <w:left w:val="single" w:sz="4" w:space="4" w:color="auto"/>
          <w:bottom w:val="single" w:sz="4" w:space="1" w:color="auto"/>
          <w:right w:val="single" w:sz="4" w:space="4" w:color="auto"/>
        </w:pBdr>
        <w:jc w:val="both"/>
        <w:rPr>
          <w:rFonts w:eastAsia="STZhongsong"/>
          <w:color w:val="000000"/>
          <w:lang w:eastAsia="zh-CN"/>
        </w:rPr>
      </w:pPr>
      <w:r w:rsidRPr="00543C2A">
        <w:rPr>
          <w:rFonts w:eastAsia="STZhongsong" w:hAnsi="STZhongsong" w:hint="eastAsia"/>
          <w:color w:val="000000"/>
          <w:lang w:eastAsia="zh-CN"/>
        </w:rPr>
        <w:t>以下的宗教，查看课本第二部分（神学）第五章（三位一体的神）。第五章结束部分：对神的看法的现代错误。所有这些派别都在这里一一列举</w:t>
      </w:r>
      <w:r w:rsidR="00972DF6" w:rsidRPr="00543C2A">
        <w:rPr>
          <w:rFonts w:eastAsia="STZhongsong" w:hAnsi="STZhongsong" w:hint="eastAsia"/>
          <w:color w:val="000000"/>
          <w:lang w:eastAsia="zh-CN"/>
        </w:rPr>
        <w:t>出来</w:t>
      </w:r>
      <w:r w:rsidRPr="00543C2A">
        <w:rPr>
          <w:rFonts w:eastAsia="STZhongsong" w:hAnsi="STZhongsong" w:hint="eastAsia"/>
          <w:color w:val="000000"/>
          <w:lang w:eastAsia="zh-CN"/>
        </w:rPr>
        <w:t>。这些章节派别都认为耶稣不是神。</w:t>
      </w:r>
    </w:p>
    <w:p w:rsidR="000B7A4A" w:rsidRPr="00B17359" w:rsidRDefault="000B7A4A" w:rsidP="000B7A4A">
      <w:pPr>
        <w:pBdr>
          <w:top w:val="single" w:sz="4" w:space="1" w:color="auto"/>
          <w:left w:val="single" w:sz="4" w:space="4" w:color="auto"/>
          <w:bottom w:val="single" w:sz="4" w:space="1" w:color="auto"/>
          <w:right w:val="single" w:sz="4" w:space="4" w:color="auto"/>
        </w:pBdr>
        <w:jc w:val="both"/>
        <w:rPr>
          <w:rFonts w:eastAsia="STZhongsong"/>
          <w:color w:val="FF0000"/>
          <w:lang w:eastAsia="zh-CN"/>
        </w:rPr>
      </w:pPr>
    </w:p>
    <w:p w:rsidR="000B7A4A" w:rsidRPr="00B17359" w:rsidRDefault="000B7A4A" w:rsidP="000B7A4A">
      <w:pPr>
        <w:pBdr>
          <w:top w:val="single" w:sz="4" w:space="1" w:color="auto"/>
          <w:left w:val="single" w:sz="4" w:space="4" w:color="auto"/>
          <w:bottom w:val="single" w:sz="4" w:space="1" w:color="auto"/>
          <w:right w:val="single" w:sz="4" w:space="4" w:color="auto"/>
        </w:pBdr>
        <w:jc w:val="both"/>
        <w:rPr>
          <w:rFonts w:eastAsia="STZhongsong"/>
          <w:lang w:eastAsia="zh-CN"/>
        </w:rPr>
      </w:pPr>
      <w:r w:rsidRPr="00B17359">
        <w:rPr>
          <w:rFonts w:eastAsia="STZhongsong"/>
          <w:lang w:eastAsia="zh-CN"/>
        </w:rPr>
        <w:tab/>
        <w:t xml:space="preserve">k.  Mormons   </w:t>
      </w:r>
      <w:r w:rsidRPr="00B17359">
        <w:rPr>
          <w:rFonts w:eastAsia="STZhongsong" w:hAnsi="STZhongsong" w:hint="eastAsia"/>
          <w:lang w:eastAsia="zh-CN"/>
        </w:rPr>
        <w:t>摩门教</w:t>
      </w:r>
    </w:p>
    <w:p w:rsidR="000B7A4A" w:rsidRPr="00B17359" w:rsidRDefault="000B7A4A" w:rsidP="000B7A4A">
      <w:pPr>
        <w:pBdr>
          <w:top w:val="single" w:sz="4" w:space="1" w:color="auto"/>
          <w:left w:val="single" w:sz="4" w:space="4" w:color="auto"/>
          <w:bottom w:val="single" w:sz="4" w:space="1" w:color="auto"/>
          <w:right w:val="single" w:sz="4" w:space="4" w:color="auto"/>
        </w:pBdr>
        <w:jc w:val="both"/>
        <w:rPr>
          <w:rFonts w:eastAsia="STZhongsong"/>
          <w:color w:val="FF0000"/>
          <w:lang w:eastAsia="zh-CN"/>
        </w:rPr>
      </w:pPr>
    </w:p>
    <w:p w:rsidR="000B7A4A" w:rsidRPr="00B17359" w:rsidRDefault="000B7A4A" w:rsidP="000B7A4A">
      <w:pPr>
        <w:pBdr>
          <w:top w:val="single" w:sz="4" w:space="1" w:color="auto"/>
          <w:left w:val="single" w:sz="4" w:space="4" w:color="auto"/>
          <w:bottom w:val="single" w:sz="4" w:space="1" w:color="auto"/>
          <w:right w:val="single" w:sz="4" w:space="4" w:color="auto"/>
        </w:pBdr>
        <w:jc w:val="both"/>
        <w:rPr>
          <w:rFonts w:eastAsia="STZhongsong"/>
          <w:lang w:eastAsia="zh-CN"/>
        </w:rPr>
      </w:pPr>
      <w:r w:rsidRPr="00B17359">
        <w:rPr>
          <w:rFonts w:eastAsia="STZhongsong"/>
          <w:lang w:eastAsia="zh-CN"/>
        </w:rPr>
        <w:tab/>
      </w:r>
      <w:r w:rsidRPr="00B17359">
        <w:rPr>
          <w:rFonts w:eastAsia="STZhongsong"/>
        </w:rPr>
        <w:t>l.  Christian Science</w:t>
      </w:r>
      <w:r w:rsidRPr="00B17359">
        <w:rPr>
          <w:rFonts w:eastAsia="STZhongsong"/>
          <w:lang w:eastAsia="zh-CN"/>
        </w:rPr>
        <w:t xml:space="preserve">  </w:t>
      </w:r>
      <w:r w:rsidRPr="00B17359">
        <w:rPr>
          <w:rFonts w:eastAsia="STZhongsong" w:hAnsi="STZhongsong" w:hint="eastAsia"/>
          <w:lang w:eastAsia="zh-CN"/>
        </w:rPr>
        <w:t>基督教科学派</w:t>
      </w:r>
    </w:p>
    <w:p w:rsidR="000B7A4A" w:rsidRPr="00B17359" w:rsidRDefault="000B7A4A" w:rsidP="000B7A4A">
      <w:pPr>
        <w:pBdr>
          <w:top w:val="single" w:sz="4" w:space="1" w:color="auto"/>
          <w:left w:val="single" w:sz="4" w:space="4" w:color="auto"/>
          <w:bottom w:val="single" w:sz="4" w:space="1" w:color="auto"/>
          <w:right w:val="single" w:sz="4" w:space="4" w:color="auto"/>
        </w:pBdr>
        <w:jc w:val="both"/>
        <w:rPr>
          <w:rFonts w:eastAsia="STZhongsong"/>
        </w:rPr>
      </w:pPr>
    </w:p>
    <w:p w:rsidR="000B7A4A" w:rsidRPr="00B17359" w:rsidRDefault="000B7A4A" w:rsidP="000B7A4A">
      <w:pPr>
        <w:pBdr>
          <w:top w:val="single" w:sz="4" w:space="1" w:color="auto"/>
          <w:left w:val="single" w:sz="4" w:space="4" w:color="auto"/>
          <w:bottom w:val="single" w:sz="4" w:space="1" w:color="auto"/>
          <w:right w:val="single" w:sz="4" w:space="4" w:color="auto"/>
        </w:pBdr>
        <w:jc w:val="both"/>
        <w:rPr>
          <w:rFonts w:eastAsia="STZhongsong"/>
          <w:lang w:eastAsia="zh-CN"/>
        </w:rPr>
      </w:pPr>
      <w:r w:rsidRPr="00B17359">
        <w:rPr>
          <w:rFonts w:eastAsia="STZhongsong"/>
        </w:rPr>
        <w:tab/>
        <w:t>m.  Jehovah’s Witnesses</w:t>
      </w:r>
      <w:r w:rsidRPr="00B17359">
        <w:rPr>
          <w:rFonts w:eastAsia="STZhongsong"/>
          <w:lang w:eastAsia="zh-CN"/>
        </w:rPr>
        <w:t xml:space="preserve"> </w:t>
      </w:r>
      <w:r w:rsidRPr="00B17359">
        <w:rPr>
          <w:rFonts w:eastAsia="STZhongsong" w:hAnsi="STZhongsong" w:hint="eastAsia"/>
          <w:lang w:eastAsia="zh-CN"/>
        </w:rPr>
        <w:t>耶和华见证会</w:t>
      </w:r>
    </w:p>
    <w:p w:rsidR="000B7A4A" w:rsidRPr="00B17359" w:rsidRDefault="000B7A4A" w:rsidP="000B7A4A">
      <w:pPr>
        <w:pBdr>
          <w:top w:val="single" w:sz="4" w:space="1" w:color="auto"/>
          <w:left w:val="single" w:sz="4" w:space="4" w:color="auto"/>
          <w:bottom w:val="single" w:sz="4" w:space="1" w:color="auto"/>
          <w:right w:val="single" w:sz="4" w:space="4" w:color="auto"/>
        </w:pBdr>
        <w:jc w:val="both"/>
        <w:rPr>
          <w:rFonts w:eastAsia="STZhongsong"/>
        </w:rPr>
      </w:pPr>
    </w:p>
    <w:p w:rsidR="000B7A4A" w:rsidRPr="00B17359" w:rsidRDefault="000B7A4A" w:rsidP="000B7A4A">
      <w:pPr>
        <w:pBdr>
          <w:top w:val="single" w:sz="4" w:space="1" w:color="auto"/>
          <w:left w:val="single" w:sz="4" w:space="4" w:color="auto"/>
          <w:bottom w:val="single" w:sz="4" w:space="1" w:color="auto"/>
          <w:right w:val="single" w:sz="4" w:space="4" w:color="auto"/>
        </w:pBdr>
        <w:jc w:val="both"/>
        <w:rPr>
          <w:rFonts w:eastAsia="STZhongsong"/>
          <w:lang w:eastAsia="zh-CN"/>
        </w:rPr>
      </w:pPr>
      <w:r w:rsidRPr="00B17359">
        <w:rPr>
          <w:rFonts w:eastAsia="STZhongsong"/>
        </w:rPr>
        <w:tab/>
        <w:t>n.  Unity</w:t>
      </w:r>
      <w:r w:rsidRPr="00B17359">
        <w:rPr>
          <w:rFonts w:eastAsia="STZhongsong"/>
          <w:lang w:eastAsia="zh-CN"/>
        </w:rPr>
        <w:t xml:space="preserve"> </w:t>
      </w:r>
      <w:r w:rsidRPr="00B17359">
        <w:rPr>
          <w:rFonts w:eastAsia="STZhongsong" w:hAnsi="STZhongsong" w:hint="eastAsia"/>
          <w:lang w:eastAsia="zh-CN"/>
        </w:rPr>
        <w:t>统一派</w:t>
      </w:r>
    </w:p>
    <w:p w:rsidR="000B7A4A" w:rsidRPr="00B17359" w:rsidRDefault="000B7A4A" w:rsidP="000B7A4A">
      <w:pPr>
        <w:pBdr>
          <w:top w:val="single" w:sz="4" w:space="1" w:color="auto"/>
          <w:left w:val="single" w:sz="4" w:space="4" w:color="auto"/>
          <w:bottom w:val="single" w:sz="4" w:space="1" w:color="auto"/>
          <w:right w:val="single" w:sz="4" w:space="4" w:color="auto"/>
        </w:pBdr>
        <w:jc w:val="both"/>
        <w:rPr>
          <w:rFonts w:eastAsia="STZhongsong"/>
        </w:rPr>
      </w:pPr>
    </w:p>
    <w:p w:rsidR="000B7A4A" w:rsidRPr="00B17359" w:rsidRDefault="000B7A4A" w:rsidP="000B7A4A">
      <w:pPr>
        <w:pBdr>
          <w:top w:val="single" w:sz="4" w:space="1" w:color="auto"/>
          <w:left w:val="single" w:sz="4" w:space="4" w:color="auto"/>
          <w:bottom w:val="single" w:sz="4" w:space="1" w:color="auto"/>
          <w:right w:val="single" w:sz="4" w:space="4" w:color="auto"/>
        </w:pBdr>
        <w:jc w:val="both"/>
        <w:rPr>
          <w:rFonts w:eastAsia="STZhongsong"/>
          <w:lang w:eastAsia="zh-CN"/>
        </w:rPr>
      </w:pPr>
      <w:r w:rsidRPr="00B17359">
        <w:rPr>
          <w:rFonts w:eastAsia="STZhongsong"/>
        </w:rPr>
        <w:tab/>
        <w:t>o.  Bahaism</w:t>
      </w:r>
      <w:r w:rsidRPr="00B17359">
        <w:rPr>
          <w:rFonts w:eastAsia="STZhongsong"/>
          <w:lang w:eastAsia="zh-CN"/>
        </w:rPr>
        <w:t xml:space="preserve">  </w:t>
      </w:r>
      <w:r w:rsidRPr="00B17359">
        <w:rPr>
          <w:rFonts w:eastAsia="STZhongsong" w:hAnsi="STZhongsong" w:hint="eastAsia"/>
          <w:lang w:eastAsia="zh-CN"/>
        </w:rPr>
        <w:t>大同</w:t>
      </w:r>
    </w:p>
    <w:p w:rsidR="000B7A4A" w:rsidRPr="00B17359" w:rsidRDefault="000B7A4A" w:rsidP="000B7A4A">
      <w:pPr>
        <w:pBdr>
          <w:top w:val="single" w:sz="4" w:space="1" w:color="auto"/>
          <w:left w:val="single" w:sz="4" w:space="4" w:color="auto"/>
          <w:bottom w:val="single" w:sz="4" w:space="1" w:color="auto"/>
          <w:right w:val="single" w:sz="4" w:space="4" w:color="auto"/>
        </w:pBdr>
        <w:jc w:val="both"/>
        <w:rPr>
          <w:rFonts w:eastAsia="STZhongsong"/>
        </w:rPr>
      </w:pPr>
    </w:p>
    <w:p w:rsidR="000B7A4A" w:rsidRPr="00B17359" w:rsidRDefault="000B7A4A" w:rsidP="000B7A4A">
      <w:pPr>
        <w:pBdr>
          <w:top w:val="single" w:sz="4" w:space="1" w:color="auto"/>
          <w:left w:val="single" w:sz="4" w:space="4" w:color="auto"/>
          <w:bottom w:val="single" w:sz="4" w:space="1" w:color="auto"/>
          <w:right w:val="single" w:sz="4" w:space="4" w:color="auto"/>
        </w:pBdr>
        <w:jc w:val="both"/>
        <w:rPr>
          <w:rFonts w:eastAsia="STZhongsong"/>
          <w:lang w:eastAsia="zh-CN"/>
        </w:rPr>
      </w:pPr>
      <w:r w:rsidRPr="00B17359">
        <w:rPr>
          <w:rFonts w:eastAsia="STZhongsong"/>
        </w:rPr>
        <w:tab/>
        <w:t xml:space="preserve">p.  Unification </w:t>
      </w:r>
      <w:proofErr w:type="spellStart"/>
      <w:r w:rsidRPr="00B17359">
        <w:rPr>
          <w:rFonts w:eastAsia="STZhongsong"/>
        </w:rPr>
        <w:t>Church</w:t>
      </w:r>
      <w:r w:rsidR="00972DF6" w:rsidRPr="00972DF6">
        <w:rPr>
          <w:rFonts w:eastAsia="STZhongsong" w:hint="eastAsia"/>
        </w:rPr>
        <w:t>统一教会</w:t>
      </w:r>
      <w:proofErr w:type="spellEnd"/>
      <w:r w:rsidRPr="00B17359">
        <w:rPr>
          <w:rFonts w:eastAsia="STZhongsong"/>
          <w:lang w:eastAsia="zh-CN"/>
        </w:rPr>
        <w:t xml:space="preserve">  </w:t>
      </w:r>
    </w:p>
    <w:p w:rsidR="000B7A4A" w:rsidRPr="00B17359" w:rsidRDefault="000B7A4A" w:rsidP="000B7A4A">
      <w:pPr>
        <w:pBdr>
          <w:top w:val="single" w:sz="4" w:space="1" w:color="auto"/>
          <w:left w:val="single" w:sz="4" w:space="4" w:color="auto"/>
          <w:bottom w:val="single" w:sz="4" w:space="1" w:color="auto"/>
          <w:right w:val="single" w:sz="4" w:space="4" w:color="auto"/>
        </w:pBdr>
        <w:jc w:val="both"/>
        <w:rPr>
          <w:rFonts w:eastAsia="STZhongsong"/>
        </w:rPr>
      </w:pPr>
    </w:p>
    <w:p w:rsidR="000B7A4A" w:rsidRPr="00B17359" w:rsidRDefault="000B7A4A" w:rsidP="000B7A4A">
      <w:pPr>
        <w:pBdr>
          <w:top w:val="single" w:sz="4" w:space="1" w:color="auto"/>
          <w:left w:val="single" w:sz="4" w:space="4" w:color="auto"/>
          <w:bottom w:val="single" w:sz="4" w:space="1" w:color="auto"/>
          <w:right w:val="single" w:sz="4" w:space="4" w:color="auto"/>
        </w:pBdr>
        <w:jc w:val="both"/>
        <w:rPr>
          <w:rFonts w:eastAsia="STZhongsong"/>
          <w:lang w:eastAsia="zh-CN"/>
        </w:rPr>
      </w:pPr>
      <w:r w:rsidRPr="00B17359">
        <w:rPr>
          <w:rFonts w:eastAsia="STZhongsong"/>
        </w:rPr>
        <w:tab/>
        <w:t>q.  Scientology</w:t>
      </w:r>
      <w:r w:rsidRPr="00B17359">
        <w:rPr>
          <w:rFonts w:eastAsia="STZhongsong"/>
          <w:lang w:eastAsia="zh-CN"/>
        </w:rPr>
        <w:t xml:space="preserve"> </w:t>
      </w:r>
      <w:r w:rsidRPr="00B17359">
        <w:rPr>
          <w:rFonts w:eastAsia="STZhongsong" w:hAnsi="STZhongsong" w:hint="eastAsia"/>
          <w:lang w:eastAsia="zh-CN"/>
        </w:rPr>
        <w:t>科学论派</w:t>
      </w:r>
    </w:p>
    <w:p w:rsidR="000B7A4A" w:rsidRPr="00B17359" w:rsidRDefault="000B7A4A" w:rsidP="000B7A4A">
      <w:pPr>
        <w:pBdr>
          <w:top w:val="single" w:sz="4" w:space="1" w:color="auto"/>
          <w:left w:val="single" w:sz="4" w:space="4" w:color="auto"/>
          <w:bottom w:val="single" w:sz="4" w:space="1" w:color="auto"/>
          <w:right w:val="single" w:sz="4" w:space="4" w:color="auto"/>
        </w:pBdr>
        <w:jc w:val="both"/>
        <w:rPr>
          <w:rFonts w:eastAsia="STZhongsong"/>
        </w:rPr>
      </w:pPr>
    </w:p>
    <w:p w:rsidR="000B7A4A" w:rsidRPr="00B17359" w:rsidRDefault="000B7A4A" w:rsidP="000B7A4A">
      <w:pPr>
        <w:pBdr>
          <w:top w:val="single" w:sz="4" w:space="1" w:color="auto"/>
          <w:left w:val="single" w:sz="4" w:space="4" w:color="auto"/>
          <w:bottom w:val="single" w:sz="4" w:space="1" w:color="auto"/>
          <w:right w:val="single" w:sz="4" w:space="4" w:color="auto"/>
        </w:pBdr>
        <w:jc w:val="both"/>
        <w:rPr>
          <w:rFonts w:eastAsia="STZhongsong"/>
          <w:lang w:eastAsia="zh-CN"/>
        </w:rPr>
      </w:pPr>
      <w:r w:rsidRPr="00B17359">
        <w:rPr>
          <w:rFonts w:eastAsia="STZhongsong"/>
        </w:rPr>
        <w:tab/>
        <w:t>r.  New Age Movement</w:t>
      </w:r>
      <w:r w:rsidRPr="00B17359">
        <w:rPr>
          <w:rFonts w:eastAsia="STZhongsong"/>
          <w:lang w:eastAsia="zh-CN"/>
        </w:rPr>
        <w:t xml:space="preserve"> </w:t>
      </w:r>
      <w:r w:rsidRPr="00B17359">
        <w:rPr>
          <w:rFonts w:eastAsia="STZhongsong" w:hAnsi="STZhongsong" w:hint="eastAsia"/>
          <w:lang w:eastAsia="zh-CN"/>
        </w:rPr>
        <w:t>新纪元运动</w:t>
      </w:r>
    </w:p>
    <w:p w:rsidR="000B7A4A" w:rsidRPr="00B17359" w:rsidRDefault="000B7A4A" w:rsidP="000B7A4A">
      <w:pPr>
        <w:pBdr>
          <w:top w:val="single" w:sz="4" w:space="1" w:color="auto"/>
          <w:left w:val="single" w:sz="4" w:space="4" w:color="auto"/>
          <w:bottom w:val="single" w:sz="4" w:space="1" w:color="auto"/>
          <w:right w:val="single" w:sz="4" w:space="4" w:color="auto"/>
        </w:pBdr>
        <w:jc w:val="both"/>
        <w:rPr>
          <w:rFonts w:eastAsia="STZhongsong"/>
        </w:rPr>
      </w:pPr>
    </w:p>
    <w:p w:rsidR="000B7A4A" w:rsidRPr="00B17359" w:rsidRDefault="000B7A4A" w:rsidP="000B7A4A">
      <w:pPr>
        <w:pBdr>
          <w:top w:val="single" w:sz="4" w:space="1" w:color="auto"/>
          <w:left w:val="single" w:sz="4" w:space="4" w:color="auto"/>
          <w:bottom w:val="single" w:sz="4" w:space="1" w:color="auto"/>
          <w:right w:val="single" w:sz="4" w:space="4" w:color="auto"/>
        </w:pBdr>
        <w:jc w:val="both"/>
        <w:rPr>
          <w:rFonts w:eastAsia="STZhongsong"/>
        </w:rPr>
      </w:pPr>
    </w:p>
    <w:p w:rsidR="000B7A4A" w:rsidRPr="00B17359" w:rsidRDefault="000B7A4A" w:rsidP="000B7A4A">
      <w:pPr>
        <w:jc w:val="both"/>
        <w:rPr>
          <w:rFonts w:eastAsia="STZhongsong"/>
        </w:rPr>
      </w:pPr>
    </w:p>
    <w:p w:rsidR="000B7A4A" w:rsidRPr="00B17359" w:rsidRDefault="000B7A4A" w:rsidP="000B7A4A">
      <w:pPr>
        <w:widowControl w:val="0"/>
        <w:numPr>
          <w:ilvl w:val="0"/>
          <w:numId w:val="42"/>
        </w:numPr>
        <w:suppressAutoHyphens/>
        <w:jc w:val="both"/>
        <w:rPr>
          <w:rFonts w:eastAsia="STZhongsong"/>
          <w:lang w:eastAsia="zh-CN"/>
        </w:rPr>
      </w:pPr>
      <w:r w:rsidRPr="00B17359">
        <w:rPr>
          <w:rFonts w:eastAsia="STZhongsong"/>
        </w:rPr>
        <w:t>In what way do the following errors deny the humanity of Christ?</w:t>
      </w:r>
    </w:p>
    <w:p w:rsidR="000B7A4A" w:rsidRPr="00B17359" w:rsidRDefault="000B7A4A" w:rsidP="000B7A4A">
      <w:pPr>
        <w:jc w:val="both"/>
        <w:rPr>
          <w:rFonts w:eastAsia="STZhongsong"/>
          <w:lang w:eastAsia="zh-CN"/>
        </w:rPr>
      </w:pPr>
      <w:r w:rsidRPr="00B17359">
        <w:rPr>
          <w:rFonts w:eastAsia="STZhongsong"/>
          <w:lang w:eastAsia="zh-CN"/>
        </w:rPr>
        <w:t xml:space="preserve"> </w:t>
      </w:r>
      <w:r w:rsidR="00972DF6">
        <w:rPr>
          <w:rFonts w:eastAsia="STZhongsong"/>
          <w:lang w:eastAsia="zh-CN"/>
        </w:rPr>
        <w:t xml:space="preserve">     </w:t>
      </w:r>
      <w:r w:rsidRPr="00B17359">
        <w:rPr>
          <w:rFonts w:eastAsia="STZhongsong" w:hAnsi="STZhongsong" w:hint="eastAsia"/>
          <w:lang w:eastAsia="zh-CN"/>
        </w:rPr>
        <w:t>以下错误怎样否认基督的人性？</w:t>
      </w:r>
    </w:p>
    <w:p w:rsidR="000B7A4A" w:rsidRPr="00B17359" w:rsidRDefault="000B7A4A" w:rsidP="000B7A4A">
      <w:pPr>
        <w:jc w:val="both"/>
        <w:rPr>
          <w:rFonts w:eastAsia="STZhongsong"/>
          <w:color w:val="000000"/>
        </w:rPr>
      </w:pPr>
      <w:r w:rsidRPr="00B17359">
        <w:rPr>
          <w:rFonts w:eastAsia="STZhongsong"/>
          <w:lang w:eastAsia="zh-CN"/>
        </w:rPr>
        <w:tab/>
      </w:r>
      <w:r w:rsidRPr="00B17359">
        <w:rPr>
          <w:rFonts w:eastAsia="STZhongsong"/>
        </w:rPr>
        <w:t>a.  Docetism</w:t>
      </w:r>
      <w:r w:rsidR="00972DF6">
        <w:rPr>
          <w:rFonts w:eastAsia="STZhongsong"/>
          <w:lang w:eastAsia="zh-CN"/>
        </w:rPr>
        <w:t xml:space="preserve"> </w:t>
      </w:r>
      <w:proofErr w:type="spellStart"/>
      <w:r w:rsidRPr="00B17359">
        <w:rPr>
          <w:rFonts w:eastAsia="STZhongsong" w:hAnsi="STZhongsong" w:hint="eastAsia"/>
          <w:color w:val="000000"/>
        </w:rPr>
        <w:t>幻影说</w:t>
      </w:r>
      <w:proofErr w:type="spellEnd"/>
    </w:p>
    <w:p w:rsidR="001F02F3" w:rsidRDefault="001F02F3" w:rsidP="000B7A4A">
      <w:pPr>
        <w:jc w:val="both"/>
        <w:rPr>
          <w:rFonts w:eastAsia="STZhongsong"/>
          <w:color w:val="C00000"/>
        </w:rPr>
      </w:pPr>
    </w:p>
    <w:p w:rsidR="00972DF6" w:rsidRDefault="000B7A4A" w:rsidP="000B7A4A">
      <w:pPr>
        <w:jc w:val="both"/>
        <w:rPr>
          <w:rFonts w:eastAsia="STZhongsong"/>
          <w:lang w:eastAsia="zh-CN"/>
        </w:rPr>
      </w:pPr>
      <w:r w:rsidRPr="00B17359">
        <w:rPr>
          <w:rFonts w:eastAsia="STZhongsong"/>
          <w:lang w:eastAsia="zh-CN"/>
        </w:rPr>
        <w:tab/>
      </w:r>
      <w:r w:rsidRPr="00B17359">
        <w:rPr>
          <w:rFonts w:eastAsia="STZhongsong"/>
        </w:rPr>
        <w:t xml:space="preserve">b.  </w:t>
      </w:r>
      <w:proofErr w:type="spellStart"/>
      <w:r w:rsidRPr="00B17359">
        <w:rPr>
          <w:rFonts w:eastAsia="STZhongsong"/>
        </w:rPr>
        <w:t>Apollonarianism</w:t>
      </w:r>
      <w:proofErr w:type="spellEnd"/>
    </w:p>
    <w:p w:rsidR="000B7A4A" w:rsidRPr="00B17359" w:rsidRDefault="00972DF6" w:rsidP="000B7A4A">
      <w:pPr>
        <w:jc w:val="both"/>
        <w:rPr>
          <w:rFonts w:eastAsia="STZhongsong"/>
          <w:color w:val="000000"/>
        </w:rPr>
      </w:pPr>
      <w:r>
        <w:rPr>
          <w:rFonts w:eastAsia="STZhongsong"/>
          <w:lang w:eastAsia="zh-CN"/>
        </w:rPr>
        <w:t xml:space="preserve">                </w:t>
      </w:r>
      <w:r>
        <w:rPr>
          <w:rFonts w:eastAsia="STZhongsong" w:hAnsi="STZhongsong" w:hint="eastAsia"/>
          <w:color w:val="000000"/>
          <w:lang w:eastAsia="zh-CN"/>
        </w:rPr>
        <w:t>阿</w:t>
      </w:r>
      <w:r w:rsidR="000B7A4A" w:rsidRPr="00B17359">
        <w:rPr>
          <w:rFonts w:eastAsia="STZhongsong" w:hAnsi="STZhongsong" w:hint="eastAsia"/>
          <w:color w:val="000000"/>
        </w:rPr>
        <w:t>波</w:t>
      </w:r>
      <w:r>
        <w:rPr>
          <w:rFonts w:eastAsia="STZhongsong" w:hAnsi="STZhongsong" w:hint="eastAsia"/>
          <w:color w:val="000000"/>
          <w:lang w:eastAsia="zh-CN"/>
        </w:rPr>
        <w:t>利</w:t>
      </w:r>
      <w:proofErr w:type="spellStart"/>
      <w:r w:rsidR="000B7A4A" w:rsidRPr="00B17359">
        <w:rPr>
          <w:rFonts w:eastAsia="STZhongsong" w:hAnsi="STZhongsong" w:hint="eastAsia"/>
          <w:color w:val="000000"/>
        </w:rPr>
        <w:t>拿留派</w:t>
      </w:r>
      <w:proofErr w:type="spellEnd"/>
    </w:p>
    <w:p w:rsidR="001F02F3" w:rsidRDefault="001F02F3" w:rsidP="000B7A4A">
      <w:pPr>
        <w:rPr>
          <w:rFonts w:eastAsia="STZhongsong"/>
          <w:color w:val="C00000"/>
        </w:rPr>
      </w:pPr>
    </w:p>
    <w:p w:rsidR="000B7A4A" w:rsidRPr="00B17359" w:rsidRDefault="000B7A4A" w:rsidP="000B7A4A">
      <w:pPr>
        <w:rPr>
          <w:rFonts w:eastAsia="STZhongsong"/>
          <w:lang w:eastAsia="zh-CN"/>
        </w:rPr>
      </w:pPr>
      <w:r w:rsidRPr="00B17359">
        <w:rPr>
          <w:rFonts w:eastAsia="STZhongsong"/>
          <w:lang w:eastAsia="zh-CN"/>
        </w:rPr>
        <w:tab/>
      </w:r>
      <w:r w:rsidRPr="00B17359">
        <w:rPr>
          <w:rFonts w:eastAsia="STZhongsong"/>
        </w:rPr>
        <w:t xml:space="preserve">c.  </w:t>
      </w:r>
      <w:proofErr w:type="spellStart"/>
      <w:r w:rsidRPr="00B17359">
        <w:rPr>
          <w:rFonts w:eastAsia="STZhongsong"/>
        </w:rPr>
        <w:t>Monothelitism</w:t>
      </w:r>
      <w:r w:rsidR="00972DF6" w:rsidRPr="00972DF6">
        <w:rPr>
          <w:rFonts w:eastAsia="STZhongsong" w:hint="eastAsia"/>
        </w:rPr>
        <w:t>基督一志论</w:t>
      </w:r>
      <w:proofErr w:type="spellEnd"/>
      <w:r w:rsidRPr="00B17359">
        <w:rPr>
          <w:rFonts w:eastAsia="STZhongsong"/>
          <w:lang w:eastAsia="zh-CN"/>
        </w:rPr>
        <w:t xml:space="preserve">  </w:t>
      </w:r>
    </w:p>
    <w:p w:rsidR="001F02F3" w:rsidRDefault="001F02F3" w:rsidP="001F02F3">
      <w:pPr>
        <w:widowControl w:val="0"/>
        <w:suppressAutoHyphens/>
        <w:ind w:left="360"/>
        <w:jc w:val="both"/>
        <w:rPr>
          <w:rFonts w:eastAsia="STZhongsong"/>
          <w:lang w:eastAsia="zh-CN"/>
        </w:rPr>
      </w:pPr>
    </w:p>
    <w:p w:rsidR="001F02F3" w:rsidRPr="001F02F3" w:rsidRDefault="001F02F3" w:rsidP="001F02F3">
      <w:pPr>
        <w:widowControl w:val="0"/>
        <w:suppressAutoHyphens/>
        <w:ind w:left="360"/>
        <w:jc w:val="both"/>
        <w:rPr>
          <w:rFonts w:eastAsia="STZhongsong"/>
          <w:lang w:eastAsia="zh-CN"/>
        </w:rPr>
      </w:pPr>
    </w:p>
    <w:p w:rsidR="000B7A4A" w:rsidRPr="00B17359" w:rsidRDefault="000B7A4A" w:rsidP="000B7A4A">
      <w:pPr>
        <w:widowControl w:val="0"/>
        <w:numPr>
          <w:ilvl w:val="0"/>
          <w:numId w:val="42"/>
        </w:numPr>
        <w:suppressAutoHyphens/>
        <w:jc w:val="both"/>
        <w:rPr>
          <w:rFonts w:eastAsia="STZhongsong"/>
          <w:lang w:eastAsia="zh-CN"/>
        </w:rPr>
      </w:pPr>
      <w:r w:rsidRPr="00B17359">
        <w:rPr>
          <w:rFonts w:eastAsia="STZhongsong"/>
        </w:rPr>
        <w:t>In what way do the following errors affect the two natures in Christ?</w:t>
      </w:r>
    </w:p>
    <w:p w:rsidR="000B7A4A" w:rsidRPr="00B17359" w:rsidRDefault="000B7A4A" w:rsidP="000B7A4A">
      <w:pPr>
        <w:jc w:val="both"/>
        <w:rPr>
          <w:rFonts w:eastAsia="STZhongsong"/>
          <w:lang w:eastAsia="zh-CN"/>
        </w:rPr>
      </w:pPr>
      <w:r w:rsidRPr="00B17359">
        <w:rPr>
          <w:rFonts w:eastAsia="STZhongsong"/>
          <w:lang w:eastAsia="zh-CN"/>
        </w:rPr>
        <w:t xml:space="preserve">    </w:t>
      </w:r>
      <w:r w:rsidR="00022AB7">
        <w:rPr>
          <w:rFonts w:eastAsia="STZhongsong"/>
          <w:lang w:eastAsia="zh-CN"/>
        </w:rPr>
        <w:t xml:space="preserve">  </w:t>
      </w:r>
      <w:r w:rsidRPr="00B17359">
        <w:rPr>
          <w:rFonts w:eastAsia="STZhongsong" w:hAnsi="STZhongsong" w:hint="eastAsia"/>
          <w:lang w:eastAsia="zh-CN"/>
        </w:rPr>
        <w:t>以下错误怎样影响基督的两个本性？</w:t>
      </w:r>
    </w:p>
    <w:p w:rsidR="00022AB7" w:rsidRDefault="000B7A4A" w:rsidP="000B7A4A">
      <w:pPr>
        <w:widowControl w:val="0"/>
        <w:numPr>
          <w:ilvl w:val="0"/>
          <w:numId w:val="43"/>
        </w:numPr>
        <w:suppressAutoHyphens/>
        <w:jc w:val="both"/>
        <w:rPr>
          <w:rFonts w:eastAsia="STZhongsong"/>
          <w:i/>
          <w:lang w:eastAsia="zh-CN"/>
        </w:rPr>
      </w:pPr>
      <w:proofErr w:type="spellStart"/>
      <w:r w:rsidRPr="00B17359">
        <w:rPr>
          <w:rFonts w:eastAsia="STZhongsong"/>
        </w:rPr>
        <w:t>Nestorinaism</w:t>
      </w:r>
      <w:proofErr w:type="spellEnd"/>
      <w:r w:rsidRPr="00B17359">
        <w:rPr>
          <w:rFonts w:eastAsia="STZhongsong"/>
        </w:rPr>
        <w:t>—</w:t>
      </w:r>
      <w:proofErr w:type="spellStart"/>
      <w:r w:rsidRPr="00B17359">
        <w:rPr>
          <w:rFonts w:eastAsia="STZhongsong"/>
          <w:i/>
        </w:rPr>
        <w:t>theotokos</w:t>
      </w:r>
      <w:proofErr w:type="spellEnd"/>
      <w:r w:rsidRPr="00B17359">
        <w:rPr>
          <w:rFonts w:eastAsia="STZhongsong"/>
          <w:i/>
        </w:rPr>
        <w:t xml:space="preserve"> </w:t>
      </w:r>
      <w:r w:rsidRPr="00B17359">
        <w:rPr>
          <w:rFonts w:eastAsia="STZhongsong"/>
        </w:rPr>
        <w:t xml:space="preserve">vs </w:t>
      </w:r>
      <w:proofErr w:type="spellStart"/>
      <w:r w:rsidRPr="00B17359">
        <w:rPr>
          <w:rFonts w:eastAsia="STZhongsong"/>
          <w:i/>
        </w:rPr>
        <w:t>Christotokos</w:t>
      </w:r>
      <w:proofErr w:type="spellEnd"/>
    </w:p>
    <w:p w:rsidR="000B7A4A" w:rsidRPr="00B17359" w:rsidRDefault="00022AB7" w:rsidP="00022AB7">
      <w:pPr>
        <w:widowControl w:val="0"/>
        <w:suppressAutoHyphens/>
        <w:ind w:left="1080"/>
        <w:jc w:val="both"/>
        <w:rPr>
          <w:rFonts w:eastAsia="STZhongsong"/>
          <w:i/>
          <w:lang w:eastAsia="zh-CN"/>
        </w:rPr>
      </w:pPr>
      <w:proofErr w:type="spellStart"/>
      <w:r w:rsidRPr="00022AB7">
        <w:rPr>
          <w:rFonts w:eastAsia="STZhongsong" w:hint="eastAsia"/>
          <w:i/>
        </w:rPr>
        <w:t>景教</w:t>
      </w:r>
      <w:proofErr w:type="spellEnd"/>
    </w:p>
    <w:p w:rsidR="000B7A4A" w:rsidRDefault="000B7A4A" w:rsidP="000B7A4A">
      <w:pPr>
        <w:jc w:val="both"/>
        <w:rPr>
          <w:rFonts w:eastAsia="STZhongsong"/>
          <w:color w:val="C00000"/>
        </w:rPr>
      </w:pPr>
    </w:p>
    <w:p w:rsidR="000B7A4A" w:rsidRPr="00B17359" w:rsidRDefault="000B7A4A" w:rsidP="000B7A4A">
      <w:pPr>
        <w:jc w:val="both"/>
        <w:rPr>
          <w:rFonts w:eastAsia="STZhongsong"/>
        </w:rPr>
      </w:pPr>
    </w:p>
    <w:p w:rsidR="00704494" w:rsidRDefault="000B7A4A" w:rsidP="000B7A4A">
      <w:pPr>
        <w:jc w:val="both"/>
        <w:rPr>
          <w:rFonts w:eastAsia="STZhongsong"/>
          <w:lang w:eastAsia="zh-CN"/>
        </w:rPr>
      </w:pPr>
      <w:r w:rsidRPr="00B17359">
        <w:rPr>
          <w:rFonts w:eastAsia="STZhongsong"/>
        </w:rPr>
        <w:tab/>
        <w:t>b.  Ulrich Zwingli</w:t>
      </w:r>
    </w:p>
    <w:p w:rsidR="000B7A4A" w:rsidRPr="00B17359" w:rsidRDefault="00704494" w:rsidP="000B7A4A">
      <w:pPr>
        <w:jc w:val="both"/>
        <w:rPr>
          <w:rFonts w:eastAsia="STZhongsong"/>
        </w:rPr>
      </w:pPr>
      <w:r>
        <w:rPr>
          <w:rFonts w:eastAsia="STZhongsong"/>
          <w:lang w:eastAsia="zh-CN"/>
        </w:rPr>
        <w:t xml:space="preserve">                  </w:t>
      </w:r>
      <w:proofErr w:type="spellStart"/>
      <w:r w:rsidRPr="00704494">
        <w:rPr>
          <w:rFonts w:eastAsia="STZhongsong" w:hint="eastAsia"/>
        </w:rPr>
        <w:t>慈运理</w:t>
      </w:r>
      <w:proofErr w:type="spellEnd"/>
    </w:p>
    <w:p w:rsidR="001F02F3" w:rsidRDefault="001F02F3" w:rsidP="000B7A4A">
      <w:pPr>
        <w:rPr>
          <w:rFonts w:eastAsia="STZhongsong"/>
          <w:color w:val="C00000"/>
        </w:rPr>
      </w:pPr>
    </w:p>
    <w:p w:rsidR="001F02F3" w:rsidRDefault="001F02F3" w:rsidP="000B7A4A">
      <w:pPr>
        <w:rPr>
          <w:rFonts w:eastAsia="STZhongsong"/>
          <w:color w:val="C00000"/>
        </w:rPr>
      </w:pPr>
    </w:p>
    <w:p w:rsidR="00704494" w:rsidRDefault="000B7A4A" w:rsidP="000B7A4A">
      <w:pPr>
        <w:rPr>
          <w:rFonts w:eastAsia="STZhongsong"/>
          <w:lang w:eastAsia="zh-CN"/>
        </w:rPr>
      </w:pPr>
      <w:r w:rsidRPr="00B17359">
        <w:rPr>
          <w:rFonts w:eastAsia="STZhongsong"/>
          <w:lang w:eastAsia="zh-CN"/>
        </w:rPr>
        <w:tab/>
      </w:r>
      <w:r w:rsidRPr="00B17359">
        <w:rPr>
          <w:rFonts w:eastAsia="STZhongsong"/>
        </w:rPr>
        <w:t xml:space="preserve">c.  </w:t>
      </w:r>
      <w:proofErr w:type="spellStart"/>
      <w:r w:rsidRPr="00B17359">
        <w:rPr>
          <w:rFonts w:eastAsia="STZhongsong"/>
        </w:rPr>
        <w:t>Eutychianism</w:t>
      </w:r>
      <w:proofErr w:type="spellEnd"/>
    </w:p>
    <w:p w:rsidR="000B7A4A" w:rsidRPr="00B17359" w:rsidRDefault="00704494" w:rsidP="000B7A4A">
      <w:pPr>
        <w:rPr>
          <w:rFonts w:eastAsia="STZhongsong"/>
        </w:rPr>
      </w:pPr>
      <w:r>
        <w:rPr>
          <w:rFonts w:eastAsia="STZhongsong"/>
          <w:lang w:eastAsia="zh-CN"/>
        </w:rPr>
        <w:t xml:space="preserve">                 </w:t>
      </w:r>
      <w:proofErr w:type="spellStart"/>
      <w:r w:rsidRPr="00704494">
        <w:rPr>
          <w:rFonts w:eastAsia="STZhongsong" w:hint="eastAsia"/>
        </w:rPr>
        <w:t>欧迪奇主义</w:t>
      </w:r>
      <w:proofErr w:type="spellEnd"/>
    </w:p>
    <w:p w:rsidR="000B7A4A" w:rsidRDefault="000B7A4A" w:rsidP="000B7A4A">
      <w:pPr>
        <w:rPr>
          <w:rFonts w:eastAsia="STZhongsong"/>
          <w:color w:val="C00000"/>
        </w:rPr>
      </w:pPr>
    </w:p>
    <w:p w:rsidR="001F02F3" w:rsidRDefault="001F02F3" w:rsidP="000B7A4A">
      <w:pPr>
        <w:rPr>
          <w:rFonts w:eastAsia="STZhongsong"/>
          <w:color w:val="C00000"/>
        </w:rPr>
      </w:pPr>
    </w:p>
    <w:p w:rsidR="001F02F3" w:rsidRPr="00B17359" w:rsidRDefault="001F02F3" w:rsidP="000B7A4A">
      <w:pPr>
        <w:rPr>
          <w:rFonts w:eastAsia="STZhongsong"/>
          <w:color w:val="FF0000"/>
          <w:lang w:eastAsia="zh-CN"/>
        </w:rPr>
      </w:pPr>
    </w:p>
    <w:p w:rsidR="000B7A4A" w:rsidRPr="00B17359" w:rsidRDefault="000B7A4A" w:rsidP="000B7A4A">
      <w:pPr>
        <w:rPr>
          <w:rFonts w:eastAsia="STZhongsong"/>
          <w:color w:val="FF0000"/>
          <w:lang w:eastAsia="zh-CN"/>
        </w:rPr>
      </w:pPr>
    </w:p>
    <w:p w:rsidR="000B7A4A" w:rsidRPr="00B17359" w:rsidRDefault="000B7A4A" w:rsidP="000B7A4A">
      <w:pPr>
        <w:widowControl w:val="0"/>
        <w:numPr>
          <w:ilvl w:val="0"/>
          <w:numId w:val="42"/>
        </w:numPr>
        <w:suppressAutoHyphens/>
        <w:jc w:val="both"/>
        <w:rPr>
          <w:rFonts w:eastAsia="STZhongsong"/>
          <w:lang w:eastAsia="zh-CN"/>
        </w:rPr>
      </w:pPr>
      <w:r w:rsidRPr="00B17359">
        <w:rPr>
          <w:rFonts w:eastAsia="STZhongsong"/>
        </w:rPr>
        <w:t xml:space="preserve">Give a brief history of the forces which led to the rejection of the authority of the Bible and of belief in God.  Cf. pp. 248-249. </w:t>
      </w:r>
    </w:p>
    <w:p w:rsidR="000B7A4A" w:rsidRPr="00704494" w:rsidRDefault="00704494" w:rsidP="00704494">
      <w:pPr>
        <w:ind w:firstLineChars="100" w:firstLine="240"/>
        <w:jc w:val="both"/>
        <w:rPr>
          <w:rFonts w:eastAsia="STZhongsong"/>
          <w:lang w:eastAsia="zh-CN"/>
        </w:rPr>
      </w:pPr>
      <w:r>
        <w:rPr>
          <w:rFonts w:eastAsia="STZhongsong" w:hAnsi="STZhongsong"/>
          <w:color w:val="C00000"/>
          <w:lang w:eastAsia="zh-CN"/>
        </w:rPr>
        <w:t xml:space="preserve"> </w:t>
      </w:r>
      <w:r w:rsidR="00DD01EB" w:rsidRPr="00DD01EB">
        <w:rPr>
          <w:rFonts w:eastAsia="STZhongsong" w:hAnsi="STZhongsong" w:hint="eastAsia"/>
          <w:lang w:eastAsia="zh-CN"/>
        </w:rPr>
        <w:t>简要介绍那些</w:t>
      </w:r>
      <w:r w:rsidR="000B7A4A" w:rsidRPr="00704494">
        <w:rPr>
          <w:rFonts w:eastAsia="STZhongsong" w:hAnsi="STZhongsong" w:hint="eastAsia"/>
          <w:lang w:eastAsia="zh-CN"/>
        </w:rPr>
        <w:t>导致</w:t>
      </w:r>
      <w:r w:rsidR="00DD01EB">
        <w:rPr>
          <w:rFonts w:eastAsia="STZhongsong" w:hAnsi="STZhongsong" w:hint="eastAsia"/>
          <w:lang w:eastAsia="zh-CN"/>
        </w:rPr>
        <w:t>拒绝圣经权威和对神</w:t>
      </w:r>
      <w:r w:rsidR="000B7A4A" w:rsidRPr="00704494">
        <w:rPr>
          <w:rFonts w:eastAsia="STZhongsong" w:hAnsi="STZhongsong" w:hint="eastAsia"/>
          <w:lang w:eastAsia="zh-CN"/>
        </w:rPr>
        <w:t>信仰的势力</w:t>
      </w:r>
      <w:r w:rsidR="00DD01EB">
        <w:rPr>
          <w:rFonts w:eastAsia="STZhongsong" w:hAnsi="STZhongsong" w:hint="eastAsia"/>
          <w:lang w:eastAsia="zh-CN"/>
        </w:rPr>
        <w:t>的</w:t>
      </w:r>
      <w:r w:rsidR="000B7A4A" w:rsidRPr="00704494">
        <w:rPr>
          <w:rFonts w:eastAsia="STZhongsong" w:hAnsi="STZhongsong" w:hint="eastAsia"/>
          <w:lang w:eastAsia="zh-CN"/>
        </w:rPr>
        <w:t>历史。</w:t>
      </w:r>
      <w:r w:rsidR="00443773">
        <w:rPr>
          <w:rFonts w:eastAsia="STZhongsong" w:hint="eastAsia"/>
          <w:lang w:eastAsia="zh-CN"/>
        </w:rPr>
        <w:t>对照第</w:t>
      </w:r>
      <w:r w:rsidR="00443773">
        <w:rPr>
          <w:rFonts w:eastAsia="STZhongsong"/>
          <w:lang w:eastAsia="zh-CN"/>
        </w:rPr>
        <w:t>. 248-249</w:t>
      </w:r>
      <w:r w:rsidR="00443773">
        <w:rPr>
          <w:rFonts w:eastAsia="STZhongsong" w:hint="eastAsia"/>
          <w:lang w:eastAsia="zh-CN"/>
        </w:rPr>
        <w:t>页。</w:t>
      </w:r>
    </w:p>
    <w:p w:rsidR="001F02F3" w:rsidRDefault="001F02F3" w:rsidP="00704494">
      <w:pPr>
        <w:ind w:firstLine="720"/>
        <w:jc w:val="both"/>
        <w:rPr>
          <w:rFonts w:eastAsia="STZhongsong"/>
          <w:color w:val="C00000"/>
          <w:lang w:eastAsia="zh-CN"/>
        </w:rPr>
      </w:pPr>
    </w:p>
    <w:p w:rsidR="001F02F3" w:rsidRDefault="001F02F3" w:rsidP="000B7A4A">
      <w:pPr>
        <w:ind w:firstLine="720"/>
        <w:jc w:val="both"/>
        <w:rPr>
          <w:rFonts w:eastAsia="STZhongsong" w:hAnsi="STZhongsong"/>
          <w:color w:val="C00000"/>
          <w:lang w:eastAsia="zh-CN"/>
        </w:rPr>
      </w:pPr>
    </w:p>
    <w:p w:rsidR="000B7A4A" w:rsidRPr="00B17359" w:rsidRDefault="000B7A4A" w:rsidP="000B7A4A">
      <w:pPr>
        <w:ind w:firstLine="720"/>
        <w:jc w:val="both"/>
        <w:rPr>
          <w:rFonts w:eastAsia="STZhongsong"/>
          <w:color w:val="FF0000"/>
          <w:lang w:eastAsia="zh-CN"/>
        </w:rPr>
      </w:pPr>
      <w:r w:rsidRPr="00B17359">
        <w:rPr>
          <w:rFonts w:eastAsia="STZhongsong"/>
          <w:color w:val="FF0000"/>
          <w:lang w:eastAsia="zh-CN"/>
        </w:rPr>
        <w:t xml:space="preserve">  </w:t>
      </w:r>
    </w:p>
    <w:p w:rsidR="000B7A4A" w:rsidRPr="00B17359" w:rsidRDefault="000B7A4A" w:rsidP="000B7A4A">
      <w:pPr>
        <w:widowControl w:val="0"/>
        <w:numPr>
          <w:ilvl w:val="0"/>
          <w:numId w:val="42"/>
        </w:numPr>
        <w:suppressAutoHyphens/>
        <w:jc w:val="both"/>
        <w:rPr>
          <w:rFonts w:eastAsia="STZhongsong"/>
          <w:lang w:eastAsia="zh-CN"/>
        </w:rPr>
      </w:pPr>
      <w:r w:rsidRPr="00B17359">
        <w:rPr>
          <w:rFonts w:eastAsia="STZhongsong"/>
        </w:rPr>
        <w:t>Define the following terms used by scholars who reject the biblical record of the gospels concerning Jesus.</w:t>
      </w:r>
    </w:p>
    <w:p w:rsidR="000B7A4A" w:rsidRPr="00B17359" w:rsidRDefault="00443773" w:rsidP="000B7A4A">
      <w:pPr>
        <w:jc w:val="both"/>
        <w:rPr>
          <w:rFonts w:eastAsia="STZhongsong"/>
          <w:lang w:eastAsia="zh-CN"/>
        </w:rPr>
      </w:pPr>
      <w:r>
        <w:rPr>
          <w:rFonts w:eastAsia="STZhongsong" w:hAnsi="STZhongsong"/>
          <w:lang w:eastAsia="zh-CN"/>
        </w:rPr>
        <w:t xml:space="preserve">      </w:t>
      </w:r>
      <w:r w:rsidR="000B7A4A" w:rsidRPr="00B17359">
        <w:rPr>
          <w:rFonts w:eastAsia="STZhongsong" w:hAnsi="STZhongsong" w:hint="eastAsia"/>
          <w:lang w:eastAsia="zh-CN"/>
        </w:rPr>
        <w:t>定义以下拒绝福音书关于耶稣的圣经记载的学者所有的术语。</w:t>
      </w:r>
    </w:p>
    <w:p w:rsidR="00443773" w:rsidRDefault="000B7A4A" w:rsidP="000B7A4A">
      <w:pPr>
        <w:jc w:val="both"/>
        <w:rPr>
          <w:rFonts w:eastAsia="STZhongsong"/>
          <w:lang w:eastAsia="zh-CN"/>
        </w:rPr>
      </w:pPr>
      <w:r w:rsidRPr="00B17359">
        <w:rPr>
          <w:rFonts w:eastAsia="STZhongsong"/>
          <w:lang w:eastAsia="zh-CN"/>
        </w:rPr>
        <w:tab/>
      </w:r>
      <w:r w:rsidRPr="00B17359">
        <w:rPr>
          <w:rFonts w:eastAsia="STZhongsong"/>
        </w:rPr>
        <w:t xml:space="preserve">a. </w:t>
      </w:r>
      <w:r w:rsidRPr="00443773">
        <w:rPr>
          <w:rFonts w:eastAsia="STZhongsong"/>
        </w:rPr>
        <w:t xml:space="preserve"> the Jesus of history</w:t>
      </w:r>
      <w:r w:rsidRPr="00443773">
        <w:rPr>
          <w:rFonts w:eastAsia="STZhongsong"/>
          <w:lang w:eastAsia="zh-CN"/>
        </w:rPr>
        <w:t xml:space="preserve">  </w:t>
      </w:r>
    </w:p>
    <w:p w:rsidR="000B7A4A" w:rsidRPr="00B17359" w:rsidRDefault="00443773" w:rsidP="000B7A4A">
      <w:pPr>
        <w:jc w:val="both"/>
        <w:rPr>
          <w:rFonts w:eastAsia="STZhongsong"/>
          <w:color w:val="00B050"/>
          <w:lang w:eastAsia="zh-CN"/>
        </w:rPr>
      </w:pPr>
      <w:r>
        <w:rPr>
          <w:rFonts w:eastAsia="STZhongsong"/>
          <w:lang w:eastAsia="zh-CN"/>
        </w:rPr>
        <w:t xml:space="preserve">                 </w:t>
      </w:r>
      <w:r w:rsidR="000B7A4A" w:rsidRPr="00443773">
        <w:rPr>
          <w:rFonts w:eastAsia="STZhongsong" w:hAnsi="STZhongsong" w:hint="eastAsia"/>
          <w:lang w:eastAsia="zh-CN"/>
        </w:rPr>
        <w:t>历史上的耶稣</w:t>
      </w:r>
    </w:p>
    <w:p w:rsidR="001F02F3" w:rsidRDefault="001F02F3" w:rsidP="000B7A4A">
      <w:pPr>
        <w:jc w:val="both"/>
        <w:rPr>
          <w:rFonts w:eastAsia="STZhongsong"/>
          <w:color w:val="C00000"/>
        </w:rPr>
      </w:pPr>
    </w:p>
    <w:p w:rsidR="00443773" w:rsidRDefault="000B7A4A" w:rsidP="000B7A4A">
      <w:pPr>
        <w:jc w:val="both"/>
        <w:rPr>
          <w:rFonts w:eastAsia="STZhongsong"/>
          <w:lang w:eastAsia="zh-CN"/>
        </w:rPr>
      </w:pPr>
      <w:r w:rsidRPr="00B17359">
        <w:rPr>
          <w:rFonts w:eastAsia="STZhongsong"/>
          <w:lang w:eastAsia="zh-CN"/>
        </w:rPr>
        <w:tab/>
      </w:r>
      <w:r w:rsidRPr="00B17359">
        <w:rPr>
          <w:rFonts w:eastAsia="STZhongsong"/>
        </w:rPr>
        <w:t>b.  the historical Jesus</w:t>
      </w:r>
    </w:p>
    <w:p w:rsidR="000B7A4A" w:rsidRPr="00443773" w:rsidRDefault="00443773" w:rsidP="000B7A4A">
      <w:pPr>
        <w:jc w:val="both"/>
        <w:rPr>
          <w:rFonts w:eastAsia="STZhongsong"/>
          <w:lang w:eastAsia="zh-CN"/>
        </w:rPr>
      </w:pPr>
      <w:r>
        <w:rPr>
          <w:rFonts w:eastAsia="STZhongsong"/>
          <w:lang w:eastAsia="zh-CN"/>
        </w:rPr>
        <w:t xml:space="preserve">                </w:t>
      </w:r>
      <w:r>
        <w:rPr>
          <w:rFonts w:eastAsia="STZhongsong" w:hAnsi="STZhongsong" w:hint="eastAsia"/>
          <w:lang w:eastAsia="zh-CN"/>
        </w:rPr>
        <w:t>史</w:t>
      </w:r>
      <w:r w:rsidR="005E671D">
        <w:rPr>
          <w:rFonts w:eastAsia="STZhongsong" w:hAnsi="STZhongsong" w:hint="eastAsia"/>
          <w:lang w:eastAsia="zh-CN"/>
        </w:rPr>
        <w:t>学上</w:t>
      </w:r>
      <w:r>
        <w:rPr>
          <w:rFonts w:eastAsia="STZhongsong" w:hAnsi="STZhongsong" w:hint="eastAsia"/>
          <w:lang w:eastAsia="zh-CN"/>
        </w:rPr>
        <w:t>的</w:t>
      </w:r>
      <w:r w:rsidR="000B7A4A" w:rsidRPr="00443773">
        <w:rPr>
          <w:rFonts w:eastAsia="STZhongsong" w:hAnsi="STZhongsong" w:hint="eastAsia"/>
          <w:lang w:eastAsia="zh-CN"/>
        </w:rPr>
        <w:t>耶稣</w:t>
      </w:r>
    </w:p>
    <w:p w:rsidR="000B7A4A" w:rsidRDefault="000B7A4A" w:rsidP="000B7A4A">
      <w:pPr>
        <w:jc w:val="both"/>
        <w:rPr>
          <w:rFonts w:eastAsia="STZhongsong"/>
          <w:color w:val="C00000"/>
        </w:rPr>
      </w:pPr>
    </w:p>
    <w:p w:rsidR="001F02F3" w:rsidRPr="00B17359" w:rsidRDefault="001F02F3" w:rsidP="000B7A4A">
      <w:pPr>
        <w:jc w:val="both"/>
        <w:rPr>
          <w:rFonts w:eastAsia="STZhongsong"/>
          <w:color w:val="FF0000"/>
          <w:lang w:eastAsia="zh-CN"/>
        </w:rPr>
      </w:pPr>
    </w:p>
    <w:p w:rsidR="00E97837" w:rsidRDefault="000B7A4A" w:rsidP="000B7A4A">
      <w:pPr>
        <w:jc w:val="both"/>
        <w:rPr>
          <w:rFonts w:eastAsia="STZhongsong"/>
          <w:lang w:eastAsia="zh-CN"/>
        </w:rPr>
      </w:pPr>
      <w:r w:rsidRPr="00B17359">
        <w:rPr>
          <w:rFonts w:eastAsia="STZhongsong"/>
          <w:lang w:eastAsia="zh-CN"/>
        </w:rPr>
        <w:tab/>
      </w:r>
      <w:r w:rsidRPr="00B17359">
        <w:rPr>
          <w:rFonts w:eastAsia="STZhongsong"/>
        </w:rPr>
        <w:t>c.  the Christ of the kerygma</w:t>
      </w:r>
      <w:r w:rsidRPr="00B17359">
        <w:rPr>
          <w:rFonts w:eastAsia="STZhongsong"/>
          <w:lang w:eastAsia="zh-CN"/>
        </w:rPr>
        <w:t xml:space="preserve"> </w:t>
      </w:r>
    </w:p>
    <w:p w:rsidR="000B7A4A" w:rsidRPr="00B17359" w:rsidRDefault="00E97837" w:rsidP="000B7A4A">
      <w:pPr>
        <w:jc w:val="both"/>
        <w:rPr>
          <w:rFonts w:eastAsia="STZhongsong"/>
          <w:lang w:eastAsia="zh-CN"/>
        </w:rPr>
      </w:pPr>
      <w:r>
        <w:rPr>
          <w:rFonts w:eastAsia="STZhongsong"/>
          <w:lang w:eastAsia="zh-CN"/>
        </w:rPr>
        <w:t xml:space="preserve">                 </w:t>
      </w:r>
      <w:r w:rsidR="000B7A4A" w:rsidRPr="00B17359">
        <w:rPr>
          <w:rFonts w:eastAsia="STZhongsong" w:hAnsi="STZhongsong" w:hint="eastAsia"/>
          <w:lang w:eastAsia="zh-CN"/>
        </w:rPr>
        <w:t>福音传道的基督</w:t>
      </w:r>
    </w:p>
    <w:p w:rsidR="001F02F3" w:rsidRDefault="001F02F3" w:rsidP="000B7A4A">
      <w:pPr>
        <w:jc w:val="both"/>
        <w:rPr>
          <w:rFonts w:eastAsia="STZhongsong"/>
        </w:rPr>
      </w:pPr>
    </w:p>
    <w:p w:rsidR="00E97837" w:rsidRDefault="000B7A4A" w:rsidP="000B7A4A">
      <w:pPr>
        <w:jc w:val="both"/>
        <w:rPr>
          <w:rFonts w:eastAsia="STZhongsong"/>
          <w:lang w:eastAsia="zh-CN"/>
        </w:rPr>
      </w:pPr>
      <w:r w:rsidRPr="00B17359">
        <w:rPr>
          <w:rFonts w:eastAsia="STZhongsong"/>
        </w:rPr>
        <w:tab/>
        <w:t>d.  the kerygmatic Christ</w:t>
      </w:r>
    </w:p>
    <w:p w:rsidR="000B7A4A" w:rsidRPr="00B17359" w:rsidRDefault="00E97837" w:rsidP="000B7A4A">
      <w:pPr>
        <w:jc w:val="both"/>
        <w:rPr>
          <w:rFonts w:eastAsia="STZhongsong"/>
          <w:lang w:eastAsia="zh-CN"/>
        </w:rPr>
      </w:pPr>
      <w:r>
        <w:rPr>
          <w:rFonts w:eastAsia="STZhongsong"/>
          <w:lang w:eastAsia="zh-CN"/>
        </w:rPr>
        <w:t xml:space="preserve">                 </w:t>
      </w:r>
      <w:proofErr w:type="spellStart"/>
      <w:r w:rsidRPr="00E97837">
        <w:rPr>
          <w:rFonts w:eastAsia="STZhongsong" w:hint="eastAsia"/>
        </w:rPr>
        <w:t>教义中的基督</w:t>
      </w:r>
      <w:proofErr w:type="spellEnd"/>
      <w:r w:rsidR="000B7A4A" w:rsidRPr="00B17359">
        <w:rPr>
          <w:rFonts w:eastAsia="STZhongsong"/>
          <w:lang w:eastAsia="zh-CN"/>
        </w:rPr>
        <w:t xml:space="preserve">  </w:t>
      </w:r>
    </w:p>
    <w:p w:rsidR="001F02F3" w:rsidRDefault="001F02F3" w:rsidP="000B7A4A">
      <w:pPr>
        <w:jc w:val="both"/>
        <w:rPr>
          <w:rFonts w:eastAsia="STZhongsong"/>
          <w:color w:val="C00000"/>
        </w:rPr>
      </w:pPr>
    </w:p>
    <w:p w:rsidR="00E97837" w:rsidRDefault="000B7A4A" w:rsidP="000B7A4A">
      <w:pPr>
        <w:jc w:val="both"/>
        <w:rPr>
          <w:rFonts w:eastAsia="STZhongsong"/>
          <w:lang w:eastAsia="zh-CN"/>
        </w:rPr>
      </w:pPr>
      <w:r w:rsidRPr="00B17359">
        <w:rPr>
          <w:rFonts w:eastAsia="STZhongsong"/>
          <w:lang w:eastAsia="zh-CN"/>
        </w:rPr>
        <w:lastRenderedPageBreak/>
        <w:tab/>
      </w:r>
      <w:r w:rsidRPr="00B17359">
        <w:rPr>
          <w:rFonts w:eastAsia="STZhongsong"/>
        </w:rPr>
        <w:t>e.  the Christ of faith</w:t>
      </w:r>
      <w:r w:rsidRPr="00B17359">
        <w:rPr>
          <w:rFonts w:eastAsia="STZhongsong"/>
          <w:lang w:eastAsia="zh-CN"/>
        </w:rPr>
        <w:t xml:space="preserve"> </w:t>
      </w:r>
    </w:p>
    <w:p w:rsidR="000B7A4A" w:rsidRPr="00B17359" w:rsidRDefault="00E97837" w:rsidP="000B7A4A">
      <w:pPr>
        <w:jc w:val="both"/>
        <w:rPr>
          <w:rFonts w:eastAsia="STZhongsong"/>
          <w:lang w:eastAsia="zh-CN"/>
        </w:rPr>
      </w:pPr>
      <w:r>
        <w:rPr>
          <w:rFonts w:eastAsia="STZhongsong"/>
          <w:lang w:eastAsia="zh-CN"/>
        </w:rPr>
        <w:t xml:space="preserve">                 </w:t>
      </w:r>
      <w:r w:rsidR="000B7A4A" w:rsidRPr="00B17359">
        <w:rPr>
          <w:rFonts w:eastAsia="STZhongsong" w:hAnsi="STZhongsong" w:hint="eastAsia"/>
          <w:lang w:eastAsia="zh-CN"/>
        </w:rPr>
        <w:t>信心的基督</w:t>
      </w:r>
    </w:p>
    <w:p w:rsidR="000B7A4A" w:rsidRDefault="000B7A4A" w:rsidP="00E97837">
      <w:pPr>
        <w:ind w:leftChars="400" w:left="960"/>
        <w:jc w:val="both"/>
        <w:rPr>
          <w:rFonts w:eastAsia="STZhongsong"/>
          <w:color w:val="C00000"/>
        </w:rPr>
      </w:pPr>
    </w:p>
    <w:p w:rsidR="001F02F3" w:rsidRDefault="001F02F3" w:rsidP="00E97837">
      <w:pPr>
        <w:ind w:leftChars="400" w:left="960"/>
        <w:jc w:val="both"/>
        <w:rPr>
          <w:rFonts w:eastAsia="STZhongsong"/>
          <w:color w:val="C00000"/>
        </w:rPr>
      </w:pPr>
    </w:p>
    <w:p w:rsidR="001F02F3" w:rsidRPr="00E97837" w:rsidRDefault="001F02F3" w:rsidP="00E97837">
      <w:pPr>
        <w:ind w:leftChars="400" w:left="960"/>
        <w:jc w:val="both"/>
        <w:rPr>
          <w:rFonts w:eastAsia="STZhongsong"/>
          <w:color w:val="C00000"/>
          <w:lang w:eastAsia="zh-CN"/>
        </w:rPr>
      </w:pPr>
    </w:p>
    <w:p w:rsidR="000B7A4A" w:rsidRPr="00B17359" w:rsidRDefault="000B7A4A" w:rsidP="000B7A4A">
      <w:pPr>
        <w:widowControl w:val="0"/>
        <w:numPr>
          <w:ilvl w:val="0"/>
          <w:numId w:val="42"/>
        </w:numPr>
        <w:suppressAutoHyphens/>
        <w:jc w:val="both"/>
        <w:rPr>
          <w:rFonts w:eastAsia="STZhongsong"/>
          <w:lang w:eastAsia="zh-CN"/>
        </w:rPr>
      </w:pPr>
      <w:r w:rsidRPr="00B17359">
        <w:rPr>
          <w:rFonts w:eastAsia="STZhongsong"/>
        </w:rPr>
        <w:t xml:space="preserve">How did the following view </w:t>
      </w:r>
      <w:proofErr w:type="gramStart"/>
      <w:r w:rsidRPr="00B17359">
        <w:rPr>
          <w:rFonts w:eastAsia="STZhongsong"/>
        </w:rPr>
        <w:t>Jesus:</w:t>
      </w:r>
      <w:proofErr w:type="gramEnd"/>
    </w:p>
    <w:p w:rsidR="000B7A4A" w:rsidRPr="00B17359" w:rsidRDefault="000B7A4A" w:rsidP="000B7A4A">
      <w:pPr>
        <w:ind w:left="360"/>
        <w:jc w:val="both"/>
        <w:rPr>
          <w:rFonts w:eastAsia="STZhongsong"/>
          <w:lang w:eastAsia="zh-CN"/>
        </w:rPr>
      </w:pPr>
      <w:r w:rsidRPr="00B17359">
        <w:rPr>
          <w:rFonts w:eastAsia="STZhongsong" w:hAnsi="STZhongsong" w:hint="eastAsia"/>
          <w:lang w:eastAsia="zh-CN"/>
        </w:rPr>
        <w:t>以下观点怎样看待耶稣：</w:t>
      </w:r>
    </w:p>
    <w:p w:rsidR="000B7A4A" w:rsidRPr="00B17359" w:rsidRDefault="000B7A4A" w:rsidP="000B7A4A">
      <w:pPr>
        <w:jc w:val="both"/>
        <w:rPr>
          <w:rFonts w:eastAsia="STZhongsong"/>
          <w:lang w:eastAsia="zh-CN"/>
        </w:rPr>
      </w:pPr>
      <w:r w:rsidRPr="00B17359">
        <w:rPr>
          <w:rFonts w:eastAsia="STZhongsong"/>
          <w:lang w:eastAsia="zh-CN"/>
        </w:rPr>
        <w:tab/>
      </w:r>
      <w:r w:rsidRPr="00B17359">
        <w:rPr>
          <w:rFonts w:eastAsia="STZhongsong"/>
        </w:rPr>
        <w:t>a.  Karl Barth</w:t>
      </w:r>
      <w:r w:rsidRPr="00B17359">
        <w:rPr>
          <w:rFonts w:eastAsia="STZhongsong"/>
          <w:lang w:eastAsia="zh-CN"/>
        </w:rPr>
        <w:t xml:space="preserve">  </w:t>
      </w:r>
      <w:r w:rsidRPr="00B17359">
        <w:rPr>
          <w:rFonts w:eastAsia="STZhongsong" w:hAnsi="STZhongsong" w:hint="eastAsia"/>
          <w:lang w:eastAsia="zh-CN"/>
        </w:rPr>
        <w:t>卡尔巴特</w:t>
      </w:r>
    </w:p>
    <w:p w:rsidR="001F02F3" w:rsidRDefault="001F02F3" w:rsidP="000B7A4A">
      <w:pPr>
        <w:jc w:val="both"/>
        <w:rPr>
          <w:rFonts w:eastAsia="STZhongsong"/>
          <w:color w:val="C00000"/>
        </w:rPr>
      </w:pPr>
    </w:p>
    <w:p w:rsidR="001F02F3" w:rsidRDefault="001F02F3" w:rsidP="000B7A4A">
      <w:pPr>
        <w:jc w:val="both"/>
        <w:rPr>
          <w:rFonts w:eastAsia="STZhongsong"/>
          <w:color w:val="C00000"/>
        </w:rPr>
      </w:pPr>
    </w:p>
    <w:p w:rsidR="000B7A4A" w:rsidRPr="00B17359" w:rsidRDefault="000B7A4A" w:rsidP="000B7A4A">
      <w:pPr>
        <w:jc w:val="both"/>
        <w:rPr>
          <w:rFonts w:eastAsia="STZhongsong"/>
          <w:lang w:eastAsia="zh-CN"/>
        </w:rPr>
      </w:pPr>
      <w:r w:rsidRPr="00B17359">
        <w:rPr>
          <w:rFonts w:eastAsia="STZhongsong"/>
          <w:lang w:eastAsia="zh-CN"/>
        </w:rPr>
        <w:tab/>
      </w:r>
      <w:r w:rsidRPr="00B17359">
        <w:rPr>
          <w:rFonts w:eastAsia="STZhongsong"/>
        </w:rPr>
        <w:t>b.  Rudolph Bultmann</w:t>
      </w:r>
      <w:r w:rsidRPr="00B17359">
        <w:rPr>
          <w:rFonts w:eastAsia="STZhongsong" w:hAnsi="STZhongsong" w:hint="eastAsia"/>
          <w:lang w:eastAsia="zh-CN"/>
        </w:rPr>
        <w:t>鲁</w:t>
      </w:r>
      <w:proofErr w:type="spellStart"/>
      <w:r w:rsidR="00E97837" w:rsidRPr="00E97837">
        <w:rPr>
          <w:rFonts w:eastAsia="STZhongsong" w:hint="eastAsia"/>
        </w:rPr>
        <w:t>道夫布特曼</w:t>
      </w:r>
      <w:proofErr w:type="spellEnd"/>
    </w:p>
    <w:p w:rsidR="000B7A4A" w:rsidRDefault="000B7A4A" w:rsidP="000B7A4A">
      <w:pPr>
        <w:jc w:val="both"/>
        <w:rPr>
          <w:rFonts w:eastAsia="STZhongsong"/>
          <w:color w:val="C00000"/>
        </w:rPr>
      </w:pPr>
    </w:p>
    <w:p w:rsidR="001F02F3" w:rsidRDefault="001F02F3" w:rsidP="000B7A4A">
      <w:pPr>
        <w:jc w:val="both"/>
        <w:rPr>
          <w:rFonts w:eastAsia="STZhongsong"/>
          <w:color w:val="C00000"/>
        </w:rPr>
      </w:pPr>
    </w:p>
    <w:p w:rsidR="001F02F3" w:rsidRPr="00B17359" w:rsidRDefault="001F02F3" w:rsidP="000B7A4A">
      <w:pPr>
        <w:jc w:val="both"/>
        <w:rPr>
          <w:rFonts w:eastAsia="STZhongsong"/>
          <w:color w:val="FF0000"/>
          <w:lang w:eastAsia="zh-CN"/>
        </w:rPr>
      </w:pPr>
    </w:p>
    <w:p w:rsidR="000B7A4A" w:rsidRPr="00B17359" w:rsidRDefault="000B7A4A" w:rsidP="000B7A4A">
      <w:pPr>
        <w:jc w:val="both"/>
        <w:rPr>
          <w:rFonts w:eastAsia="STZhongsong"/>
          <w:lang w:eastAsia="zh-CN"/>
        </w:rPr>
      </w:pPr>
      <w:r w:rsidRPr="00B17359">
        <w:rPr>
          <w:rFonts w:eastAsia="STZhongsong"/>
          <w:lang w:eastAsia="zh-CN"/>
        </w:rPr>
        <w:t xml:space="preserve">7.  Explain and </w:t>
      </w:r>
      <w:proofErr w:type="gramStart"/>
      <w:r w:rsidRPr="00B17359">
        <w:rPr>
          <w:rFonts w:eastAsia="STZhongsong"/>
          <w:lang w:eastAsia="zh-CN"/>
        </w:rPr>
        <w:t>evaluate:</w:t>
      </w:r>
      <w:r w:rsidRPr="00B17359">
        <w:rPr>
          <w:rFonts w:eastAsia="STZhongsong" w:hAnsi="STZhongsong" w:hint="eastAsia"/>
          <w:lang w:eastAsia="zh-CN"/>
        </w:rPr>
        <w:t>解释并评价</w:t>
      </w:r>
      <w:proofErr w:type="gramEnd"/>
      <w:r w:rsidRPr="00B17359">
        <w:rPr>
          <w:rFonts w:eastAsia="STZhongsong" w:hAnsi="STZhongsong" w:hint="eastAsia"/>
          <w:lang w:eastAsia="zh-CN"/>
        </w:rPr>
        <w:t>：</w:t>
      </w:r>
    </w:p>
    <w:p w:rsidR="000B7A4A" w:rsidRPr="00B17359" w:rsidRDefault="000B7A4A" w:rsidP="000B7A4A">
      <w:pPr>
        <w:jc w:val="both"/>
        <w:rPr>
          <w:rFonts w:eastAsia="STZhongsong"/>
          <w:lang w:eastAsia="zh-CN"/>
        </w:rPr>
      </w:pPr>
      <w:r w:rsidRPr="00B17359">
        <w:rPr>
          <w:rFonts w:eastAsia="STZhongsong"/>
          <w:lang w:eastAsia="zh-CN"/>
        </w:rPr>
        <w:tab/>
        <w:t>a.   the “criterion of dissimilarity.” “</w:t>
      </w:r>
      <w:r w:rsidR="00E97837">
        <w:rPr>
          <w:rFonts w:eastAsia="STZhongsong" w:hAnsi="STZhongsong" w:hint="eastAsia"/>
          <w:lang w:eastAsia="zh-CN"/>
        </w:rPr>
        <w:t>不同</w:t>
      </w:r>
      <w:r w:rsidRPr="00B17359">
        <w:rPr>
          <w:rFonts w:eastAsia="STZhongsong" w:hAnsi="STZhongsong" w:hint="eastAsia"/>
          <w:lang w:eastAsia="zh-CN"/>
        </w:rPr>
        <w:t>的标准</w:t>
      </w:r>
      <w:r w:rsidRPr="00B17359">
        <w:rPr>
          <w:rFonts w:eastAsia="STZhongsong"/>
          <w:lang w:eastAsia="zh-CN"/>
        </w:rPr>
        <w:t>”</w:t>
      </w:r>
    </w:p>
    <w:p w:rsidR="001F02F3" w:rsidRDefault="001F02F3" w:rsidP="000B7A4A">
      <w:pPr>
        <w:jc w:val="both"/>
        <w:rPr>
          <w:rFonts w:eastAsia="STZhongsong"/>
          <w:color w:val="C00000"/>
        </w:rPr>
      </w:pPr>
    </w:p>
    <w:p w:rsidR="001F02F3" w:rsidRDefault="001F02F3" w:rsidP="000B7A4A">
      <w:pPr>
        <w:jc w:val="both"/>
        <w:rPr>
          <w:rFonts w:eastAsia="STZhongsong"/>
          <w:color w:val="C00000"/>
        </w:rPr>
      </w:pPr>
    </w:p>
    <w:p w:rsidR="000B7A4A" w:rsidRPr="00B17359" w:rsidRDefault="000B7A4A" w:rsidP="000B7A4A">
      <w:pPr>
        <w:jc w:val="both"/>
        <w:rPr>
          <w:rFonts w:eastAsia="STZhongsong"/>
          <w:lang w:eastAsia="zh-CN"/>
        </w:rPr>
      </w:pPr>
      <w:r w:rsidRPr="00B17359">
        <w:rPr>
          <w:rFonts w:eastAsia="STZhongsong"/>
          <w:lang w:eastAsia="zh-CN"/>
        </w:rPr>
        <w:tab/>
      </w:r>
      <w:r w:rsidRPr="00B17359">
        <w:rPr>
          <w:rFonts w:eastAsia="STZhongsong"/>
        </w:rPr>
        <w:t>b.  meta- or supra-history</w:t>
      </w:r>
      <w:r w:rsidRPr="00B17359">
        <w:rPr>
          <w:rFonts w:eastAsia="STZhongsong"/>
          <w:lang w:eastAsia="zh-CN"/>
        </w:rPr>
        <w:t xml:space="preserve"> </w:t>
      </w:r>
      <w:r w:rsidRPr="00B17359">
        <w:rPr>
          <w:rFonts w:eastAsia="STZhongsong" w:hAnsi="STZhongsong" w:hint="eastAsia"/>
          <w:lang w:eastAsia="zh-CN"/>
        </w:rPr>
        <w:t>元历史或超历史</w:t>
      </w:r>
    </w:p>
    <w:p w:rsidR="001F02F3" w:rsidRDefault="001F02F3" w:rsidP="000B7A4A">
      <w:pPr>
        <w:jc w:val="both"/>
        <w:rPr>
          <w:rFonts w:eastAsia="STZhongsong"/>
          <w:color w:val="C00000"/>
        </w:rPr>
      </w:pPr>
    </w:p>
    <w:p w:rsidR="001F02F3" w:rsidRDefault="001F02F3" w:rsidP="000B7A4A">
      <w:pPr>
        <w:jc w:val="both"/>
        <w:rPr>
          <w:rFonts w:eastAsia="STZhongsong"/>
          <w:color w:val="C00000"/>
        </w:rPr>
      </w:pPr>
    </w:p>
    <w:p w:rsidR="000B7A4A" w:rsidRPr="00B17359" w:rsidRDefault="000B7A4A" w:rsidP="000B7A4A">
      <w:pPr>
        <w:jc w:val="both"/>
        <w:rPr>
          <w:rFonts w:eastAsia="STZhongsong"/>
          <w:color w:val="444444"/>
          <w:shd w:val="clear" w:color="auto" w:fill="FFFFFF"/>
          <w:lang w:eastAsia="zh-CN"/>
        </w:rPr>
      </w:pPr>
      <w:r w:rsidRPr="00B17359">
        <w:rPr>
          <w:rFonts w:eastAsia="STZhongsong"/>
          <w:lang w:eastAsia="zh-CN"/>
        </w:rPr>
        <w:tab/>
      </w:r>
      <w:r w:rsidRPr="00B17359">
        <w:rPr>
          <w:rFonts w:eastAsia="STZhongsong"/>
        </w:rPr>
        <w:t>c.  demythologizing</w:t>
      </w:r>
      <w:r w:rsidR="001C1C17" w:rsidRPr="001C1C17">
        <w:rPr>
          <w:rFonts w:eastAsia="STZhongsong" w:hAnsi="STZhongsong" w:hint="eastAsia"/>
          <w:lang w:eastAsia="zh-CN"/>
        </w:rPr>
        <w:t>解神话化</w:t>
      </w:r>
      <w:r w:rsidR="001C1C17" w:rsidRPr="001C1C17">
        <w:rPr>
          <w:rFonts w:eastAsia="STZhongsong" w:hAnsi="STZhongsong"/>
          <w:lang w:eastAsia="zh-CN"/>
        </w:rPr>
        <w:t>/</w:t>
      </w:r>
      <w:r w:rsidR="001C1C17">
        <w:rPr>
          <w:rFonts w:eastAsia="STZhongsong" w:hint="eastAsia"/>
          <w:lang w:eastAsia="zh-CN"/>
        </w:rPr>
        <w:t>除去</w:t>
      </w:r>
      <w:proofErr w:type="spellStart"/>
      <w:r w:rsidR="00E97837" w:rsidRPr="00E97837">
        <w:rPr>
          <w:rFonts w:eastAsia="STZhongsong" w:hint="eastAsia"/>
        </w:rPr>
        <w:t>神话</w:t>
      </w:r>
      <w:proofErr w:type="spellEnd"/>
      <w:r w:rsidR="001C1C17">
        <w:rPr>
          <w:rFonts w:eastAsia="STZhongsong" w:hint="eastAsia"/>
          <w:lang w:eastAsia="zh-CN"/>
        </w:rPr>
        <w:t>色彩</w:t>
      </w:r>
      <w:r w:rsidRPr="00B17359">
        <w:rPr>
          <w:rFonts w:eastAsia="STZhongsong"/>
          <w:lang w:eastAsia="zh-CN"/>
        </w:rPr>
        <w:t xml:space="preserve"> </w:t>
      </w:r>
    </w:p>
    <w:p w:rsidR="001F02F3" w:rsidRDefault="001F02F3" w:rsidP="001C1C17">
      <w:pPr>
        <w:ind w:leftChars="400" w:left="960"/>
        <w:rPr>
          <w:rFonts w:eastAsia="STZhongsong"/>
          <w:color w:val="C00000"/>
        </w:rPr>
      </w:pPr>
    </w:p>
    <w:p w:rsidR="000B7A4A" w:rsidRPr="00B17359" w:rsidRDefault="000B7A4A" w:rsidP="001C1C17">
      <w:pPr>
        <w:ind w:leftChars="400" w:left="960"/>
        <w:rPr>
          <w:rFonts w:eastAsia="STZhongsong"/>
          <w:lang w:eastAsia="zh-CN"/>
        </w:rPr>
      </w:pPr>
      <w:r w:rsidRPr="00B17359">
        <w:rPr>
          <w:rFonts w:eastAsia="STZhongsong"/>
          <w:lang w:eastAsia="zh-CN"/>
        </w:rPr>
        <w:tab/>
      </w:r>
    </w:p>
    <w:p w:rsidR="000B7A4A" w:rsidRPr="00B17359" w:rsidRDefault="000B7A4A" w:rsidP="000B7A4A">
      <w:pPr>
        <w:ind w:firstLineChars="200" w:firstLine="480"/>
        <w:rPr>
          <w:rFonts w:eastAsia="STZhongsong"/>
          <w:lang w:eastAsia="zh-CN"/>
        </w:rPr>
      </w:pPr>
      <w:r w:rsidRPr="00B17359">
        <w:rPr>
          <w:rFonts w:eastAsia="STZhongsong"/>
        </w:rPr>
        <w:t>d.  existentialism</w:t>
      </w:r>
      <w:r w:rsidRPr="00B17359">
        <w:rPr>
          <w:rFonts w:eastAsia="STZhongsong"/>
          <w:lang w:eastAsia="zh-CN"/>
        </w:rPr>
        <w:t xml:space="preserve"> </w:t>
      </w:r>
      <w:r w:rsidRPr="00B17359">
        <w:rPr>
          <w:rFonts w:eastAsia="STZhongsong" w:hAnsi="STZhongsong" w:hint="eastAsia"/>
          <w:lang w:eastAsia="zh-CN"/>
        </w:rPr>
        <w:t>存在主义</w:t>
      </w:r>
    </w:p>
    <w:p w:rsidR="001F02F3" w:rsidRDefault="001F02F3" w:rsidP="000B7A4A">
      <w:pPr>
        <w:jc w:val="both"/>
        <w:rPr>
          <w:rFonts w:eastAsia="STZhongsong"/>
          <w:color w:val="C00000"/>
        </w:rPr>
      </w:pPr>
    </w:p>
    <w:p w:rsidR="001F02F3" w:rsidRDefault="001F02F3" w:rsidP="000B7A4A">
      <w:pPr>
        <w:jc w:val="both"/>
        <w:rPr>
          <w:rFonts w:eastAsia="STZhongsong"/>
          <w:color w:val="C00000"/>
        </w:rPr>
      </w:pPr>
    </w:p>
    <w:p w:rsidR="000B7A4A" w:rsidRPr="00B17359" w:rsidRDefault="000B7A4A" w:rsidP="000B7A4A">
      <w:pPr>
        <w:jc w:val="both"/>
        <w:rPr>
          <w:rFonts w:eastAsia="STZhongsong"/>
          <w:lang w:eastAsia="zh-CN"/>
        </w:rPr>
      </w:pPr>
      <w:r w:rsidRPr="00B17359">
        <w:rPr>
          <w:rFonts w:eastAsia="STZhongsong"/>
        </w:rPr>
        <w:t>8.  Identify:</w:t>
      </w:r>
      <w:r w:rsidRPr="00B17359">
        <w:rPr>
          <w:rFonts w:eastAsia="STZhongsong"/>
          <w:lang w:eastAsia="zh-CN"/>
        </w:rPr>
        <w:t xml:space="preserve"> </w:t>
      </w:r>
      <w:r w:rsidR="001C1C17">
        <w:rPr>
          <w:rFonts w:eastAsia="STZhongsong" w:hAnsi="STZhongsong" w:hint="eastAsia"/>
          <w:lang w:eastAsia="zh-CN"/>
        </w:rPr>
        <w:t>辨识</w:t>
      </w:r>
      <w:r w:rsidRPr="00B17359">
        <w:rPr>
          <w:rFonts w:eastAsia="STZhongsong" w:hAnsi="STZhongsong" w:hint="eastAsia"/>
          <w:lang w:eastAsia="zh-CN"/>
        </w:rPr>
        <w:t>：</w:t>
      </w:r>
    </w:p>
    <w:p w:rsidR="000B7A4A" w:rsidRPr="00B17359" w:rsidRDefault="000B7A4A" w:rsidP="000B7A4A">
      <w:pPr>
        <w:jc w:val="both"/>
        <w:rPr>
          <w:rFonts w:eastAsia="STZhongsong"/>
        </w:rPr>
      </w:pPr>
      <w:r w:rsidRPr="00B17359">
        <w:rPr>
          <w:rFonts w:eastAsia="STZhongsong"/>
        </w:rPr>
        <w:tab/>
        <w:t xml:space="preserve">a.  Thomas </w:t>
      </w:r>
      <w:proofErr w:type="spellStart"/>
      <w:r w:rsidRPr="00B17359">
        <w:rPr>
          <w:rFonts w:eastAsia="STZhongsong"/>
        </w:rPr>
        <w:t>Althizer</w:t>
      </w:r>
      <w:r w:rsidR="001C1C17" w:rsidRPr="001C1C17">
        <w:rPr>
          <w:rFonts w:eastAsia="STZhongsong" w:hint="eastAsia"/>
        </w:rPr>
        <w:t>托马斯</w:t>
      </w:r>
      <w:r w:rsidR="001C1C17" w:rsidRPr="001C1C17">
        <w:rPr>
          <w:rFonts w:eastAsia="STZhongsong"/>
        </w:rPr>
        <w:t>•</w:t>
      </w:r>
      <w:r w:rsidR="001C1C17" w:rsidRPr="001C1C17">
        <w:rPr>
          <w:rFonts w:eastAsia="STZhongsong" w:hint="eastAsia"/>
        </w:rPr>
        <w:t>奥尔蒂泽</w:t>
      </w:r>
      <w:proofErr w:type="spellEnd"/>
    </w:p>
    <w:p w:rsidR="001F02F3" w:rsidRDefault="001F02F3" w:rsidP="001C1C17">
      <w:pPr>
        <w:ind w:firstLineChars="200" w:firstLine="480"/>
        <w:rPr>
          <w:rFonts w:eastAsia="STZhongsong"/>
          <w:color w:val="C00000"/>
        </w:rPr>
      </w:pPr>
    </w:p>
    <w:p w:rsidR="001C1C17" w:rsidRDefault="000B7A4A" w:rsidP="001F02F3">
      <w:pPr>
        <w:ind w:firstLineChars="300" w:firstLine="720"/>
        <w:rPr>
          <w:rStyle w:val="Strong"/>
          <w:rFonts w:eastAsia="STZhongsong"/>
          <w:b w:val="0"/>
          <w:color w:val="000000"/>
          <w:lang w:eastAsia="zh-CN"/>
        </w:rPr>
      </w:pPr>
      <w:r w:rsidRPr="00B17359">
        <w:rPr>
          <w:rFonts w:eastAsia="STZhongsong"/>
        </w:rPr>
        <w:t xml:space="preserve">b.  the Jesus </w:t>
      </w:r>
      <w:proofErr w:type="spellStart"/>
      <w:r w:rsidRPr="00B17359">
        <w:rPr>
          <w:rFonts w:eastAsia="STZhongsong"/>
        </w:rPr>
        <w:t>Seminar</w:t>
      </w:r>
      <w:r w:rsidRPr="00B17359">
        <w:rPr>
          <w:rStyle w:val="Strong"/>
          <w:rFonts w:eastAsia="STZhongsong" w:hAnsi="STZhongsong" w:hint="eastAsia"/>
          <w:b w:val="0"/>
          <w:color w:val="000000"/>
        </w:rPr>
        <w:t>耶稣研讨会</w:t>
      </w:r>
      <w:proofErr w:type="spellEnd"/>
    </w:p>
    <w:p w:rsidR="001F02F3" w:rsidRDefault="001F02F3" w:rsidP="000B7A4A">
      <w:pPr>
        <w:jc w:val="both"/>
        <w:rPr>
          <w:rFonts w:eastAsia="STZhongsong"/>
          <w:color w:val="C00000"/>
        </w:rPr>
      </w:pPr>
    </w:p>
    <w:p w:rsidR="000B7A4A" w:rsidRPr="00B17359" w:rsidRDefault="000B7A4A" w:rsidP="000B7A4A">
      <w:pPr>
        <w:jc w:val="both"/>
        <w:rPr>
          <w:rFonts w:eastAsia="STZhongsong"/>
          <w:lang w:eastAsia="zh-CN"/>
        </w:rPr>
      </w:pPr>
      <w:r w:rsidRPr="00B17359">
        <w:rPr>
          <w:rFonts w:eastAsia="STZhongsong"/>
          <w:lang w:eastAsia="zh-CN"/>
        </w:rPr>
        <w:tab/>
      </w:r>
      <w:r w:rsidRPr="00B17359">
        <w:rPr>
          <w:rFonts w:eastAsia="STZhongsong"/>
        </w:rPr>
        <w:t>c.  the Gospel of Thomas</w:t>
      </w:r>
      <w:r w:rsidRPr="00B17359">
        <w:rPr>
          <w:rFonts w:eastAsia="STZhongsong"/>
          <w:lang w:eastAsia="zh-CN"/>
        </w:rPr>
        <w:t xml:space="preserve"> </w:t>
      </w:r>
      <w:r w:rsidRPr="00B17359">
        <w:rPr>
          <w:rFonts w:eastAsia="STZhongsong" w:hAnsi="STZhongsong" w:hint="eastAsia"/>
          <w:lang w:eastAsia="zh-CN"/>
        </w:rPr>
        <w:t>托马斯福音</w:t>
      </w:r>
    </w:p>
    <w:p w:rsidR="001F02F3" w:rsidRDefault="001F02F3" w:rsidP="001F02F3">
      <w:pPr>
        <w:widowControl w:val="0"/>
        <w:suppressAutoHyphens/>
        <w:ind w:left="1080"/>
        <w:jc w:val="both"/>
        <w:rPr>
          <w:rFonts w:eastAsia="STZhongsong"/>
          <w:lang w:eastAsia="zh-CN"/>
        </w:rPr>
      </w:pPr>
    </w:p>
    <w:p w:rsidR="001F02F3" w:rsidRPr="001F02F3" w:rsidRDefault="001F02F3" w:rsidP="001F02F3">
      <w:pPr>
        <w:widowControl w:val="0"/>
        <w:suppressAutoHyphens/>
        <w:ind w:left="1080"/>
        <w:jc w:val="both"/>
        <w:rPr>
          <w:rFonts w:eastAsia="STZhongsong"/>
          <w:lang w:eastAsia="zh-CN"/>
        </w:rPr>
      </w:pPr>
    </w:p>
    <w:p w:rsidR="000B7A4A" w:rsidRPr="00B17359" w:rsidRDefault="000B7A4A" w:rsidP="001F02F3">
      <w:pPr>
        <w:widowControl w:val="0"/>
        <w:numPr>
          <w:ilvl w:val="0"/>
          <w:numId w:val="46"/>
        </w:numPr>
        <w:suppressAutoHyphens/>
        <w:jc w:val="both"/>
        <w:rPr>
          <w:rFonts w:eastAsia="STZhongsong"/>
          <w:lang w:eastAsia="zh-CN"/>
        </w:rPr>
      </w:pPr>
      <w:r w:rsidRPr="00B17359">
        <w:rPr>
          <w:rFonts w:eastAsia="STZhongsong"/>
        </w:rPr>
        <w:t xml:space="preserve">Robert Funk, Marcus Borg, John Dominic </w:t>
      </w:r>
      <w:proofErr w:type="spellStart"/>
      <w:r w:rsidRPr="00B17359">
        <w:rPr>
          <w:rFonts w:eastAsia="STZhongsong"/>
        </w:rPr>
        <w:t>Crossan</w:t>
      </w:r>
      <w:proofErr w:type="spellEnd"/>
      <w:r w:rsidRPr="00B17359">
        <w:rPr>
          <w:rFonts w:eastAsia="STZhongsong"/>
        </w:rPr>
        <w:t>.</w:t>
      </w:r>
    </w:p>
    <w:p w:rsidR="000B7A4A" w:rsidRPr="00B17359" w:rsidRDefault="000B7A4A" w:rsidP="000B7A4A">
      <w:pPr>
        <w:ind w:left="720"/>
        <w:jc w:val="both"/>
        <w:rPr>
          <w:rFonts w:eastAsia="STZhongsong"/>
          <w:color w:val="000000"/>
          <w:lang w:eastAsia="zh-CN"/>
        </w:rPr>
      </w:pPr>
      <w:r w:rsidRPr="00B17359">
        <w:rPr>
          <w:rFonts w:eastAsia="STZhongsong"/>
          <w:color w:val="000000"/>
          <w:lang w:eastAsia="zh-CN"/>
        </w:rPr>
        <w:t xml:space="preserve">  </w:t>
      </w:r>
      <w:r w:rsidR="001C1C17">
        <w:rPr>
          <w:rFonts w:eastAsia="STZhongsong"/>
          <w:color w:val="000000"/>
          <w:lang w:eastAsia="zh-CN"/>
        </w:rPr>
        <w:t xml:space="preserve">   </w:t>
      </w:r>
      <w:r w:rsidRPr="00B17359">
        <w:rPr>
          <w:rFonts w:eastAsia="STZhongsong" w:hAnsi="STZhongsong" w:hint="eastAsia"/>
          <w:color w:val="000000"/>
          <w:lang w:eastAsia="zh-CN"/>
        </w:rPr>
        <w:t>罗柏特．</w:t>
      </w:r>
      <w:r w:rsidRPr="00B17359">
        <w:rPr>
          <w:rStyle w:val="Strong"/>
          <w:rFonts w:eastAsia="STZhongsong" w:hAnsi="STZhongsong" w:hint="eastAsia"/>
          <w:b w:val="0"/>
          <w:color w:val="000000"/>
          <w:lang w:eastAsia="zh-CN"/>
        </w:rPr>
        <w:t>方克，伯格</w:t>
      </w:r>
      <w:r w:rsidRPr="00B17359">
        <w:rPr>
          <w:rStyle w:val="Strong"/>
          <w:rFonts w:eastAsia="STZhongsong" w:hAnsi="STZhongsong" w:hint="eastAsia"/>
          <w:color w:val="000000"/>
          <w:lang w:eastAsia="zh-CN"/>
        </w:rPr>
        <w:t>，</w:t>
      </w:r>
      <w:r w:rsidR="001C1C17" w:rsidRPr="001C1C17">
        <w:rPr>
          <w:rStyle w:val="Strong"/>
          <w:rFonts w:eastAsia="STZhongsong" w:hAnsi="STZhongsong" w:hint="eastAsia"/>
          <w:b w:val="0"/>
          <w:color w:val="000000"/>
          <w:lang w:eastAsia="zh-CN"/>
        </w:rPr>
        <w:t>约翰多米尼克克罗森。</w:t>
      </w:r>
      <w:r w:rsidR="001C1C17" w:rsidRPr="00B17359">
        <w:rPr>
          <w:rFonts w:eastAsia="STZhongsong"/>
          <w:color w:val="000000"/>
          <w:lang w:eastAsia="zh-CN"/>
        </w:rPr>
        <w:t xml:space="preserve"> </w:t>
      </w:r>
    </w:p>
    <w:p w:rsidR="001F02F3" w:rsidRDefault="001F02F3" w:rsidP="000B7A4A">
      <w:pPr>
        <w:jc w:val="both"/>
        <w:rPr>
          <w:rFonts w:eastAsia="STZhongsong"/>
          <w:color w:val="C00000"/>
        </w:rPr>
      </w:pPr>
    </w:p>
    <w:p w:rsidR="000B7A4A" w:rsidRPr="00B17359" w:rsidRDefault="000B7A4A" w:rsidP="000B7A4A">
      <w:pPr>
        <w:jc w:val="both"/>
        <w:rPr>
          <w:rFonts w:eastAsia="STZhongsong"/>
        </w:rPr>
      </w:pPr>
      <w:r w:rsidRPr="00B17359">
        <w:rPr>
          <w:rFonts w:eastAsia="STZhongsong"/>
          <w:lang w:eastAsia="zh-CN"/>
        </w:rPr>
        <w:tab/>
      </w:r>
      <w:r w:rsidRPr="00B17359">
        <w:rPr>
          <w:rFonts w:eastAsia="STZhongsong"/>
        </w:rPr>
        <w:t xml:space="preserve">e.  James </w:t>
      </w:r>
      <w:proofErr w:type="spellStart"/>
      <w:r w:rsidRPr="00B17359">
        <w:rPr>
          <w:rFonts w:eastAsia="STZhongsong"/>
        </w:rPr>
        <w:t>Pike</w:t>
      </w:r>
      <w:r w:rsidRPr="00B17359">
        <w:rPr>
          <w:rStyle w:val="Strong"/>
          <w:rFonts w:eastAsia="STZhongsong" w:hAnsi="STZhongsong" w:hint="eastAsia"/>
          <w:b w:val="0"/>
          <w:color w:val="000000"/>
        </w:rPr>
        <w:t>派克</w:t>
      </w:r>
      <w:proofErr w:type="spellEnd"/>
    </w:p>
    <w:p w:rsidR="001F02F3" w:rsidRDefault="001F02F3" w:rsidP="000B7A4A">
      <w:pPr>
        <w:jc w:val="both"/>
        <w:rPr>
          <w:rFonts w:eastAsia="STZhongsong"/>
          <w:color w:val="C00000"/>
        </w:rPr>
      </w:pPr>
    </w:p>
    <w:p w:rsidR="000B7A4A" w:rsidRPr="00B17359" w:rsidRDefault="000B7A4A" w:rsidP="000B7A4A">
      <w:pPr>
        <w:jc w:val="both"/>
        <w:rPr>
          <w:rFonts w:eastAsia="STZhongsong"/>
          <w:lang w:eastAsia="zh-CN"/>
        </w:rPr>
      </w:pPr>
      <w:r w:rsidRPr="00B17359">
        <w:rPr>
          <w:rFonts w:eastAsia="STZhongsong"/>
          <w:lang w:eastAsia="zh-CN"/>
        </w:rPr>
        <w:lastRenderedPageBreak/>
        <w:tab/>
        <w:t>f.  John A.T. Robinson</w:t>
      </w:r>
      <w:r w:rsidR="001C1C17">
        <w:rPr>
          <w:rFonts w:eastAsia="STZhongsong" w:hint="eastAsia"/>
          <w:lang w:eastAsia="zh-CN"/>
        </w:rPr>
        <w:t>约翰</w:t>
      </w:r>
      <w:r w:rsidR="001C1C17">
        <w:rPr>
          <w:rFonts w:eastAsia="STZhongsong"/>
          <w:lang w:eastAsia="zh-CN"/>
        </w:rPr>
        <w:t>A.T.</w:t>
      </w:r>
      <w:r w:rsidR="001C1C17" w:rsidRPr="001C1C17">
        <w:rPr>
          <w:rFonts w:eastAsia="STZhongsong" w:hint="eastAsia"/>
          <w:lang w:eastAsia="zh-CN"/>
        </w:rPr>
        <w:t>罗宾逊主教</w:t>
      </w:r>
      <w:r w:rsidRPr="00B17359">
        <w:rPr>
          <w:rFonts w:eastAsia="STZhongsong"/>
          <w:lang w:eastAsia="zh-CN"/>
        </w:rPr>
        <w:t xml:space="preserve"> </w:t>
      </w:r>
    </w:p>
    <w:p w:rsidR="000B7A4A" w:rsidRDefault="000B7A4A" w:rsidP="000B7A4A">
      <w:pPr>
        <w:rPr>
          <w:rFonts w:eastAsia="STZhongsong"/>
          <w:color w:val="C00000"/>
          <w:lang w:eastAsia="zh-CN"/>
        </w:rPr>
      </w:pPr>
    </w:p>
    <w:p w:rsidR="001F02F3" w:rsidRDefault="001F02F3" w:rsidP="000B7A4A">
      <w:pPr>
        <w:rPr>
          <w:rFonts w:eastAsia="STZhongsong"/>
          <w:color w:val="C00000"/>
          <w:lang w:eastAsia="zh-CN"/>
        </w:rPr>
      </w:pPr>
    </w:p>
    <w:p w:rsidR="001F02F3" w:rsidRPr="00B17359" w:rsidRDefault="001F02F3" w:rsidP="000B7A4A">
      <w:pPr>
        <w:rPr>
          <w:rFonts w:eastAsia="STZhongsong"/>
          <w:lang w:eastAsia="zh-CN"/>
        </w:rPr>
      </w:pPr>
    </w:p>
    <w:p w:rsidR="000B7A4A" w:rsidRPr="00B17359" w:rsidRDefault="000B7A4A" w:rsidP="000B7A4A">
      <w:pPr>
        <w:widowControl w:val="0"/>
        <w:numPr>
          <w:ilvl w:val="0"/>
          <w:numId w:val="45"/>
        </w:numPr>
        <w:suppressAutoHyphens/>
        <w:jc w:val="both"/>
        <w:rPr>
          <w:rFonts w:eastAsia="STZhongsong"/>
          <w:lang w:eastAsia="zh-CN"/>
        </w:rPr>
      </w:pPr>
      <w:r w:rsidRPr="00B17359">
        <w:rPr>
          <w:rFonts w:eastAsia="STZhongsong"/>
        </w:rPr>
        <w:t>What are the errors concerning Christ from the last two centuries which we must reject?</w:t>
      </w:r>
    </w:p>
    <w:p w:rsidR="000B7A4A" w:rsidRPr="00B17359" w:rsidRDefault="000B7A4A" w:rsidP="000B7A4A">
      <w:pPr>
        <w:ind w:left="360"/>
        <w:jc w:val="both"/>
        <w:rPr>
          <w:rFonts w:eastAsia="STZhongsong"/>
          <w:lang w:eastAsia="zh-CN"/>
        </w:rPr>
      </w:pPr>
      <w:r w:rsidRPr="00B17359">
        <w:rPr>
          <w:rFonts w:eastAsia="STZhongsong" w:hAnsi="STZhongsong" w:hint="eastAsia"/>
          <w:lang w:eastAsia="zh-CN"/>
        </w:rPr>
        <w:t>我们必须拒绝的自上两个世纪以来关于基督的错误观点有哪些？</w:t>
      </w:r>
    </w:p>
    <w:p w:rsidR="000B7A4A" w:rsidRPr="00B17359" w:rsidRDefault="000B7A4A" w:rsidP="00F31CC9">
      <w:pPr>
        <w:jc w:val="center"/>
        <w:rPr>
          <w:rFonts w:eastAsia="STZhongsong"/>
          <w:b/>
          <w:lang w:eastAsia="zh-CN"/>
        </w:rPr>
      </w:pPr>
    </w:p>
    <w:p w:rsidR="000B7A4A" w:rsidRPr="00B17359" w:rsidRDefault="000B7A4A" w:rsidP="00F31CC9">
      <w:pPr>
        <w:jc w:val="center"/>
        <w:rPr>
          <w:rFonts w:eastAsia="STZhongsong"/>
          <w:b/>
          <w:lang w:eastAsia="zh-CN"/>
        </w:rPr>
      </w:pPr>
    </w:p>
    <w:sectPr w:rsidR="000B7A4A" w:rsidRPr="00B17359" w:rsidSect="00063A9B">
      <w:headerReference w:type="even" r:id="rId7"/>
      <w:headerReference w:type="default" r:id="rId8"/>
      <w:footerReference w:type="even" r:id="rId9"/>
      <w:footerReference w:type="default" r:id="rId10"/>
      <w:headerReference w:type="first" r:id="rId11"/>
      <w:footerReference w:type="first" r:id="rId12"/>
      <w:type w:val="continuous"/>
      <w:pgSz w:w="12240" w:h="15840"/>
      <w:pgMar w:top="1008" w:right="1440" w:bottom="1065" w:left="1440" w:header="720" w:footer="1008" w:gutter="0"/>
      <w:cols w:space="720"/>
      <w:rtlGutter/>
      <w:docGrid w:linePitch="24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43C2A" w:rsidRDefault="00543C2A">
      <w:r>
        <w:separator/>
      </w:r>
    </w:p>
  </w:endnote>
  <w:endnote w:type="continuationSeparator" w:id="0">
    <w:p w:rsidR="00543C2A" w:rsidRDefault="00543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MS ??"/>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imes">
    <w:panose1 w:val="00000500000000020000"/>
    <w:charset w:val="00"/>
    <w:family w:val="auto"/>
    <w:pitch w:val="variable"/>
    <w:sig w:usb0="E00002FF" w:usb1="5000205A" w:usb2="00000000" w:usb3="00000000" w:csb0="0000019F" w:csb1="00000000"/>
  </w:font>
  <w:font w:name="STZhongsong">
    <w:panose1 w:val="02010600040101010101"/>
    <w:charset w:val="86"/>
    <w:family w:val="auto"/>
    <w:pitch w:val="variable"/>
    <w:sig w:usb0="00000287" w:usb1="080F0000" w:usb2="00000010" w:usb3="00000000" w:csb0="0004009F" w:csb1="00000000"/>
  </w:font>
  <w:font w:name="DengXian Light">
    <w:altName w:val="宋体"/>
    <w:panose1 w:val="02010600030101010101"/>
    <w:charset w:val="86"/>
    <w:family w:val="auto"/>
    <w:pitch w:val="variable"/>
    <w:sig w:usb0="A00002BF" w:usb1="38CF7CFA" w:usb2="00000016" w:usb3="00000000" w:csb0="0004000F" w:csb1="00000000"/>
  </w:font>
  <w:font w:name="DengXian">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B6608" w:rsidRDefault="000B6608" w:rsidP="005E3D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B6608" w:rsidRDefault="000B6608" w:rsidP="005E3D9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B6608" w:rsidRDefault="000B6608" w:rsidP="003C25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77172">
      <w:rPr>
        <w:rStyle w:val="PageNumber"/>
        <w:noProof/>
      </w:rPr>
      <w:t>21</w:t>
    </w:r>
    <w:r>
      <w:rPr>
        <w:rStyle w:val="PageNumber"/>
      </w:rPr>
      <w:fldChar w:fldCharType="end"/>
    </w:r>
  </w:p>
  <w:p w:rsidR="000B6608" w:rsidRDefault="000B6608" w:rsidP="00737CA2">
    <w:pPr>
      <w:pStyle w:val="Footer"/>
      <w:ind w:right="360"/>
      <w:jc w:val="center"/>
      <w:rPr>
        <w:b/>
        <w:bCs/>
      </w:rPr>
    </w:pPr>
    <w:r>
      <w:rPr>
        <w:b/>
        <w:bCs/>
      </w:rPr>
      <w:t>Christian Doctrine I – Lesson 2</w:t>
    </w:r>
    <w:r w:rsidR="00737CA2">
      <w:rPr>
        <w:b/>
        <w:bCs/>
      </w:rPr>
      <w:t>3</w:t>
    </w:r>
  </w:p>
  <w:p w:rsidR="000B6608" w:rsidRDefault="000B6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F02F3" w:rsidRDefault="001F0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43C2A" w:rsidRDefault="00543C2A">
      <w:r>
        <w:separator/>
      </w:r>
    </w:p>
  </w:footnote>
  <w:footnote w:type="continuationSeparator" w:id="0">
    <w:p w:rsidR="00543C2A" w:rsidRDefault="00543C2A">
      <w:r>
        <w:continuationSeparator/>
      </w:r>
    </w:p>
  </w:footnote>
  <w:footnote w:id="1">
    <w:p w:rsidR="00000000" w:rsidRDefault="00F31CC9" w:rsidP="00F31CC9">
      <w:pPr>
        <w:pStyle w:val="FootnoteText"/>
      </w:pPr>
      <w:r>
        <w:rPr>
          <w:rStyle w:val="FootnoteReference"/>
          <w:vertAlign w:val="superscript"/>
        </w:rPr>
        <w:footnoteRef/>
      </w:r>
      <w:r>
        <w:t xml:space="preserve"> W. G. </w:t>
      </w:r>
      <w:proofErr w:type="spellStart"/>
      <w:r>
        <w:t>Gawrisch</w:t>
      </w:r>
      <w:proofErr w:type="spellEnd"/>
      <w:r>
        <w:t xml:space="preserve"> (d. 2002) was a professor at Wisconsin Lutheran Seminary, Mequon, Wisconsin from 1965 to 1993).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F02F3" w:rsidRDefault="001F02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B6608" w:rsidRPr="008D6FEC" w:rsidRDefault="000B6608">
    <w:pPr>
      <w:pStyle w:val="Header"/>
      <w:rPr>
        <w:color w:val="FF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F02F3" w:rsidRDefault="001F02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Num12"/>
    <w:lvl w:ilvl="0">
      <w:start w:val="8"/>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1" w15:restartNumberingAfterBreak="0">
    <w:nsid w:val="00000002"/>
    <w:multiLevelType w:val="multilevel"/>
    <w:tmpl w:val="00000002"/>
    <w:name w:val="WWNum13"/>
    <w:lvl w:ilvl="0">
      <w:start w:val="8"/>
      <w:numFmt w:val="lowerLetter"/>
      <w:lvlText w:val="%1."/>
      <w:lvlJc w:val="left"/>
      <w:pPr>
        <w:tabs>
          <w:tab w:val="num" w:pos="1080"/>
        </w:tabs>
        <w:ind w:left="1080" w:hanging="360"/>
      </w:pPr>
      <w:rPr>
        <w:rFonts w:cs="Times New Roman"/>
      </w:rPr>
    </w:lvl>
    <w:lvl w:ilvl="1">
      <w:start w:val="1"/>
      <w:numFmt w:val="decimal"/>
      <w:lvlText w:val="%2."/>
      <w:lvlJc w:val="left"/>
      <w:pPr>
        <w:tabs>
          <w:tab w:val="num" w:pos="1800"/>
        </w:tabs>
        <w:ind w:left="1800" w:hanging="360"/>
      </w:pPr>
      <w:rPr>
        <w:rFonts w:eastAsia="Times New Roman" w:cs="Times New Roman"/>
      </w:rPr>
    </w:lvl>
    <w:lvl w:ilvl="2">
      <w:start w:val="1"/>
      <w:numFmt w:val="upperRoman"/>
      <w:lvlText w:val="%2.%3."/>
      <w:lvlJc w:val="left"/>
      <w:pPr>
        <w:tabs>
          <w:tab w:val="num" w:pos="3060"/>
        </w:tabs>
        <w:ind w:left="3060" w:hanging="72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 w15:restartNumberingAfterBreak="0">
    <w:nsid w:val="00000003"/>
    <w:multiLevelType w:val="multilevel"/>
    <w:tmpl w:val="00000003"/>
    <w:name w:val="WWNum14"/>
    <w:lvl w:ilvl="0">
      <w:start w:val="8"/>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3" w15:restartNumberingAfterBreak="0">
    <w:nsid w:val="00000004"/>
    <w:multiLevelType w:val="multilevel"/>
    <w:tmpl w:val="00000004"/>
    <w:name w:val="WWNum15"/>
    <w:lvl w:ilvl="0">
      <w:start w:val="1"/>
      <w:numFmt w:val="lowerLetter"/>
      <w:lvlText w:val="%1."/>
      <w:lvlJc w:val="left"/>
      <w:pPr>
        <w:tabs>
          <w:tab w:val="num" w:pos="1800"/>
        </w:tabs>
        <w:ind w:left="1800" w:hanging="360"/>
      </w:pPr>
      <w:rPr>
        <w:rFonts w:cs="Times New Roman"/>
      </w:rPr>
    </w:lvl>
    <w:lvl w:ilvl="1">
      <w:start w:val="1"/>
      <w:numFmt w:val="lowerLetter"/>
      <w:lvlText w:val="%2."/>
      <w:lvlJc w:val="left"/>
      <w:pPr>
        <w:tabs>
          <w:tab w:val="num" w:pos="2520"/>
        </w:tabs>
        <w:ind w:left="2520" w:hanging="360"/>
      </w:pPr>
      <w:rPr>
        <w:rFonts w:cs="Times New Roman"/>
      </w:rPr>
    </w:lvl>
    <w:lvl w:ilvl="2">
      <w:start w:val="1"/>
      <w:numFmt w:val="lowerRoman"/>
      <w:lvlText w:val="%2.%3."/>
      <w:lvlJc w:val="left"/>
      <w:pPr>
        <w:tabs>
          <w:tab w:val="num" w:pos="3240"/>
        </w:tabs>
        <w:ind w:left="3240" w:hanging="180"/>
      </w:pPr>
      <w:rPr>
        <w:rFonts w:cs="Times New Roman"/>
      </w:rPr>
    </w:lvl>
    <w:lvl w:ilvl="3">
      <w:start w:val="1"/>
      <w:numFmt w:val="decimal"/>
      <w:lvlText w:val="%2.%3.%4."/>
      <w:lvlJc w:val="left"/>
      <w:pPr>
        <w:tabs>
          <w:tab w:val="num" w:pos="3960"/>
        </w:tabs>
        <w:ind w:left="3960" w:hanging="360"/>
      </w:pPr>
      <w:rPr>
        <w:rFonts w:cs="Times New Roman"/>
      </w:rPr>
    </w:lvl>
    <w:lvl w:ilvl="4">
      <w:start w:val="1"/>
      <w:numFmt w:val="lowerLetter"/>
      <w:lvlText w:val="%2.%3.%4.%5."/>
      <w:lvlJc w:val="left"/>
      <w:pPr>
        <w:tabs>
          <w:tab w:val="num" w:pos="4680"/>
        </w:tabs>
        <w:ind w:left="4680" w:hanging="360"/>
      </w:pPr>
      <w:rPr>
        <w:rFonts w:cs="Times New Roman"/>
      </w:rPr>
    </w:lvl>
    <w:lvl w:ilvl="5">
      <w:start w:val="1"/>
      <w:numFmt w:val="lowerRoman"/>
      <w:lvlText w:val="%2.%3.%4.%5.%6."/>
      <w:lvlJc w:val="left"/>
      <w:pPr>
        <w:tabs>
          <w:tab w:val="num" w:pos="5400"/>
        </w:tabs>
        <w:ind w:left="5400" w:hanging="180"/>
      </w:pPr>
      <w:rPr>
        <w:rFonts w:cs="Times New Roman"/>
      </w:rPr>
    </w:lvl>
    <w:lvl w:ilvl="6">
      <w:start w:val="1"/>
      <w:numFmt w:val="decimal"/>
      <w:lvlText w:val="%2.%3.%4.%5.%6.%7."/>
      <w:lvlJc w:val="left"/>
      <w:pPr>
        <w:tabs>
          <w:tab w:val="num" w:pos="6120"/>
        </w:tabs>
        <w:ind w:left="6120" w:hanging="360"/>
      </w:pPr>
      <w:rPr>
        <w:rFonts w:cs="Times New Roman"/>
      </w:rPr>
    </w:lvl>
    <w:lvl w:ilvl="7">
      <w:start w:val="1"/>
      <w:numFmt w:val="lowerLetter"/>
      <w:lvlText w:val="%2.%3.%4.%5.%6.%7.%8."/>
      <w:lvlJc w:val="left"/>
      <w:pPr>
        <w:tabs>
          <w:tab w:val="num" w:pos="6840"/>
        </w:tabs>
        <w:ind w:left="6840" w:hanging="360"/>
      </w:pPr>
      <w:rPr>
        <w:rFonts w:cs="Times New Roman"/>
      </w:rPr>
    </w:lvl>
    <w:lvl w:ilvl="8">
      <w:start w:val="1"/>
      <w:numFmt w:val="lowerRoman"/>
      <w:lvlText w:val="%2.%3.%4.%5.%6.%7.%8.%9."/>
      <w:lvlJc w:val="left"/>
      <w:pPr>
        <w:tabs>
          <w:tab w:val="num" w:pos="7560"/>
        </w:tabs>
        <w:ind w:left="7560" w:hanging="180"/>
      </w:pPr>
      <w:rPr>
        <w:rFonts w:cs="Times New Roman"/>
      </w:rPr>
    </w:lvl>
  </w:abstractNum>
  <w:abstractNum w:abstractNumId="4" w15:restartNumberingAfterBreak="0">
    <w:nsid w:val="00000005"/>
    <w:multiLevelType w:val="multilevel"/>
    <w:tmpl w:val="00000005"/>
    <w:name w:val="WWNum16"/>
    <w:lvl w:ilvl="0">
      <w:start w:val="1"/>
      <w:numFmt w:val="lowerLetter"/>
      <w:lvlText w:val="%1."/>
      <w:lvlJc w:val="left"/>
      <w:pPr>
        <w:tabs>
          <w:tab w:val="num" w:pos="1800"/>
        </w:tabs>
        <w:ind w:left="1800" w:hanging="360"/>
      </w:pPr>
      <w:rPr>
        <w:rFonts w:cs="Times New Roman"/>
      </w:rPr>
    </w:lvl>
    <w:lvl w:ilvl="1">
      <w:start w:val="1"/>
      <w:numFmt w:val="lowerLetter"/>
      <w:lvlText w:val="%2."/>
      <w:lvlJc w:val="left"/>
      <w:pPr>
        <w:tabs>
          <w:tab w:val="num" w:pos="2520"/>
        </w:tabs>
        <w:ind w:left="2520" w:hanging="360"/>
      </w:pPr>
      <w:rPr>
        <w:rFonts w:cs="Times New Roman"/>
      </w:rPr>
    </w:lvl>
    <w:lvl w:ilvl="2">
      <w:start w:val="1"/>
      <w:numFmt w:val="lowerRoman"/>
      <w:lvlText w:val="%2.%3."/>
      <w:lvlJc w:val="left"/>
      <w:pPr>
        <w:tabs>
          <w:tab w:val="num" w:pos="3240"/>
        </w:tabs>
        <w:ind w:left="3240" w:hanging="180"/>
      </w:pPr>
      <w:rPr>
        <w:rFonts w:cs="Times New Roman"/>
      </w:rPr>
    </w:lvl>
    <w:lvl w:ilvl="3">
      <w:start w:val="1"/>
      <w:numFmt w:val="decimal"/>
      <w:lvlText w:val="%2.%3.%4."/>
      <w:lvlJc w:val="left"/>
      <w:pPr>
        <w:tabs>
          <w:tab w:val="num" w:pos="3960"/>
        </w:tabs>
        <w:ind w:left="3960" w:hanging="360"/>
      </w:pPr>
      <w:rPr>
        <w:rFonts w:cs="Times New Roman"/>
      </w:rPr>
    </w:lvl>
    <w:lvl w:ilvl="4">
      <w:start w:val="1"/>
      <w:numFmt w:val="lowerLetter"/>
      <w:lvlText w:val="%2.%3.%4.%5."/>
      <w:lvlJc w:val="left"/>
      <w:pPr>
        <w:tabs>
          <w:tab w:val="num" w:pos="4680"/>
        </w:tabs>
        <w:ind w:left="4680" w:hanging="360"/>
      </w:pPr>
      <w:rPr>
        <w:rFonts w:cs="Times New Roman"/>
      </w:rPr>
    </w:lvl>
    <w:lvl w:ilvl="5">
      <w:start w:val="1"/>
      <w:numFmt w:val="lowerRoman"/>
      <w:lvlText w:val="%2.%3.%4.%5.%6."/>
      <w:lvlJc w:val="left"/>
      <w:pPr>
        <w:tabs>
          <w:tab w:val="num" w:pos="5400"/>
        </w:tabs>
        <w:ind w:left="5400" w:hanging="180"/>
      </w:pPr>
      <w:rPr>
        <w:rFonts w:cs="Times New Roman"/>
      </w:rPr>
    </w:lvl>
    <w:lvl w:ilvl="6">
      <w:start w:val="1"/>
      <w:numFmt w:val="decimal"/>
      <w:lvlText w:val="%2.%3.%4.%5.%6.%7."/>
      <w:lvlJc w:val="left"/>
      <w:pPr>
        <w:tabs>
          <w:tab w:val="num" w:pos="6120"/>
        </w:tabs>
        <w:ind w:left="6120" w:hanging="360"/>
      </w:pPr>
      <w:rPr>
        <w:rFonts w:cs="Times New Roman"/>
      </w:rPr>
    </w:lvl>
    <w:lvl w:ilvl="7">
      <w:start w:val="1"/>
      <w:numFmt w:val="lowerLetter"/>
      <w:lvlText w:val="%2.%3.%4.%5.%6.%7.%8."/>
      <w:lvlJc w:val="left"/>
      <w:pPr>
        <w:tabs>
          <w:tab w:val="num" w:pos="6840"/>
        </w:tabs>
        <w:ind w:left="6840" w:hanging="360"/>
      </w:pPr>
      <w:rPr>
        <w:rFonts w:cs="Times New Roman"/>
      </w:rPr>
    </w:lvl>
    <w:lvl w:ilvl="8">
      <w:start w:val="1"/>
      <w:numFmt w:val="lowerRoman"/>
      <w:lvlText w:val="%2.%3.%4.%5.%6.%7.%8.%9."/>
      <w:lvlJc w:val="left"/>
      <w:pPr>
        <w:tabs>
          <w:tab w:val="num" w:pos="7560"/>
        </w:tabs>
        <w:ind w:left="7560" w:hanging="180"/>
      </w:pPr>
      <w:rPr>
        <w:rFonts w:cs="Times New Roman"/>
      </w:rPr>
    </w:lvl>
  </w:abstractNum>
  <w:abstractNum w:abstractNumId="5" w15:restartNumberingAfterBreak="0">
    <w:nsid w:val="00000006"/>
    <w:multiLevelType w:val="multilevel"/>
    <w:tmpl w:val="00000006"/>
    <w:name w:val="WWNum17"/>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2.%3."/>
      <w:lvlJc w:val="left"/>
      <w:pPr>
        <w:tabs>
          <w:tab w:val="num" w:pos="2160"/>
        </w:tabs>
        <w:ind w:left="2160" w:hanging="180"/>
      </w:pPr>
      <w:rPr>
        <w:rFonts w:cs="Times New Roman"/>
      </w:rPr>
    </w:lvl>
    <w:lvl w:ilvl="3">
      <w:start w:val="1"/>
      <w:numFmt w:val="decimal"/>
      <w:lvlText w:val="%2.%3.%4."/>
      <w:lvlJc w:val="left"/>
      <w:pPr>
        <w:tabs>
          <w:tab w:val="num" w:pos="2880"/>
        </w:tabs>
        <w:ind w:left="2880" w:hanging="360"/>
      </w:pPr>
      <w:rPr>
        <w:rFonts w:cs="Times New Roman"/>
      </w:rPr>
    </w:lvl>
    <w:lvl w:ilvl="4">
      <w:start w:val="1"/>
      <w:numFmt w:val="lowerLetter"/>
      <w:lvlText w:val="%2.%3.%4.%5."/>
      <w:lvlJc w:val="left"/>
      <w:pPr>
        <w:tabs>
          <w:tab w:val="num" w:pos="3600"/>
        </w:tabs>
        <w:ind w:left="3600" w:hanging="360"/>
      </w:pPr>
      <w:rPr>
        <w:rFonts w:cs="Times New Roman"/>
      </w:rPr>
    </w:lvl>
    <w:lvl w:ilvl="5">
      <w:start w:val="1"/>
      <w:numFmt w:val="lowerRoman"/>
      <w:lvlText w:val="%2.%3.%4.%5.%6."/>
      <w:lvlJc w:val="left"/>
      <w:pPr>
        <w:tabs>
          <w:tab w:val="num" w:pos="4320"/>
        </w:tabs>
        <w:ind w:left="4320" w:hanging="180"/>
      </w:pPr>
      <w:rPr>
        <w:rFonts w:cs="Times New Roman"/>
      </w:rPr>
    </w:lvl>
    <w:lvl w:ilvl="6">
      <w:start w:val="1"/>
      <w:numFmt w:val="decimal"/>
      <w:lvlText w:val="%2.%3.%4.%5.%6.%7."/>
      <w:lvlJc w:val="left"/>
      <w:pPr>
        <w:tabs>
          <w:tab w:val="num" w:pos="5040"/>
        </w:tabs>
        <w:ind w:left="5040" w:hanging="360"/>
      </w:pPr>
      <w:rPr>
        <w:rFonts w:cs="Times New Roman"/>
      </w:rPr>
    </w:lvl>
    <w:lvl w:ilvl="7">
      <w:start w:val="1"/>
      <w:numFmt w:val="lowerLetter"/>
      <w:lvlText w:val="%2.%3.%4.%5.%6.%7.%8."/>
      <w:lvlJc w:val="left"/>
      <w:pPr>
        <w:tabs>
          <w:tab w:val="num" w:pos="5760"/>
        </w:tabs>
        <w:ind w:left="5760" w:hanging="360"/>
      </w:pPr>
      <w:rPr>
        <w:rFonts w:cs="Times New Roman"/>
      </w:rPr>
    </w:lvl>
    <w:lvl w:ilvl="8">
      <w:start w:val="1"/>
      <w:numFmt w:val="lowerRoman"/>
      <w:lvlText w:val="%2.%3.%4.%5.%6.%7.%8.%9."/>
      <w:lvlJc w:val="left"/>
      <w:pPr>
        <w:tabs>
          <w:tab w:val="num" w:pos="6480"/>
        </w:tabs>
        <w:ind w:left="6480" w:hanging="180"/>
      </w:pPr>
      <w:rPr>
        <w:rFonts w:cs="Times New Roman"/>
      </w:rPr>
    </w:lvl>
  </w:abstractNum>
  <w:abstractNum w:abstractNumId="6" w15:restartNumberingAfterBreak="0">
    <w:nsid w:val="00000007"/>
    <w:multiLevelType w:val="multilevel"/>
    <w:tmpl w:val="00000007"/>
    <w:name w:val="WWNum18"/>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7" w15:restartNumberingAfterBreak="0">
    <w:nsid w:val="00000008"/>
    <w:multiLevelType w:val="multilevel"/>
    <w:tmpl w:val="00000008"/>
    <w:name w:val="WWNum19"/>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8" w15:restartNumberingAfterBreak="0">
    <w:nsid w:val="00000009"/>
    <w:multiLevelType w:val="multilevel"/>
    <w:tmpl w:val="00000009"/>
    <w:name w:val="WWNum20"/>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9" w15:restartNumberingAfterBreak="0">
    <w:nsid w:val="0000000A"/>
    <w:multiLevelType w:val="multilevel"/>
    <w:tmpl w:val="0000000A"/>
    <w:name w:val="WWNum21"/>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0" w15:restartNumberingAfterBreak="0">
    <w:nsid w:val="0000000B"/>
    <w:multiLevelType w:val="multilevel"/>
    <w:tmpl w:val="0000000B"/>
    <w:name w:val="WWNum22"/>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1" w15:restartNumberingAfterBreak="0">
    <w:nsid w:val="0000000C"/>
    <w:multiLevelType w:val="multilevel"/>
    <w:tmpl w:val="0000000C"/>
    <w:name w:val="WWNum23"/>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2" w15:restartNumberingAfterBreak="0">
    <w:nsid w:val="0000000D"/>
    <w:multiLevelType w:val="multilevel"/>
    <w:tmpl w:val="0000000D"/>
    <w:name w:val="WWNum24"/>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3" w15:restartNumberingAfterBreak="0">
    <w:nsid w:val="0000000E"/>
    <w:multiLevelType w:val="multilevel"/>
    <w:tmpl w:val="0000000E"/>
    <w:name w:val="WWNum25"/>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4" w15:restartNumberingAfterBreak="0">
    <w:nsid w:val="0000000F"/>
    <w:multiLevelType w:val="multilevel"/>
    <w:tmpl w:val="0000000F"/>
    <w:name w:val="WWNum26"/>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5" w15:restartNumberingAfterBreak="0">
    <w:nsid w:val="00000010"/>
    <w:multiLevelType w:val="multilevel"/>
    <w:tmpl w:val="00000010"/>
    <w:name w:val="WWNum27"/>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6" w15:restartNumberingAfterBreak="0">
    <w:nsid w:val="00000011"/>
    <w:multiLevelType w:val="multilevel"/>
    <w:tmpl w:val="00000011"/>
    <w:name w:val="WWNum28"/>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7" w15:restartNumberingAfterBreak="0">
    <w:nsid w:val="00000012"/>
    <w:multiLevelType w:val="multilevel"/>
    <w:tmpl w:val="00000012"/>
    <w:name w:val="WWNum29"/>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8" w15:restartNumberingAfterBreak="0">
    <w:nsid w:val="00000013"/>
    <w:multiLevelType w:val="multilevel"/>
    <w:tmpl w:val="00000013"/>
    <w:name w:val="WWNum30"/>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9" w15:restartNumberingAfterBreak="0">
    <w:nsid w:val="00000014"/>
    <w:multiLevelType w:val="multilevel"/>
    <w:tmpl w:val="00000014"/>
    <w:name w:val="WWNum31"/>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0" w15:restartNumberingAfterBreak="0">
    <w:nsid w:val="00000015"/>
    <w:multiLevelType w:val="multilevel"/>
    <w:tmpl w:val="00000015"/>
    <w:name w:val="WWNum32"/>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1" w15:restartNumberingAfterBreak="0">
    <w:nsid w:val="00000016"/>
    <w:multiLevelType w:val="multilevel"/>
    <w:tmpl w:val="00000016"/>
    <w:name w:val="WWNum33"/>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2" w15:restartNumberingAfterBreak="0">
    <w:nsid w:val="00000017"/>
    <w:multiLevelType w:val="multilevel"/>
    <w:tmpl w:val="00000017"/>
    <w:name w:val="WWNum34"/>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3" w15:restartNumberingAfterBreak="0">
    <w:nsid w:val="00000018"/>
    <w:multiLevelType w:val="multilevel"/>
    <w:tmpl w:val="00000018"/>
    <w:name w:val="WWNum35"/>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4" w15:restartNumberingAfterBreak="0">
    <w:nsid w:val="00000019"/>
    <w:multiLevelType w:val="multilevel"/>
    <w:tmpl w:val="00000019"/>
    <w:name w:val="WWNum36"/>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5" w15:restartNumberingAfterBreak="0">
    <w:nsid w:val="0000001A"/>
    <w:multiLevelType w:val="multilevel"/>
    <w:tmpl w:val="0000001A"/>
    <w:name w:val="WWNum37"/>
    <w:lvl w:ilvl="0">
      <w:start w:val="2"/>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2.%3."/>
      <w:lvlJc w:val="left"/>
      <w:pPr>
        <w:tabs>
          <w:tab w:val="num" w:pos="2160"/>
        </w:tabs>
        <w:ind w:left="2160" w:hanging="180"/>
      </w:pPr>
      <w:rPr>
        <w:rFonts w:cs="Times New Roman"/>
      </w:rPr>
    </w:lvl>
    <w:lvl w:ilvl="3">
      <w:start w:val="1"/>
      <w:numFmt w:val="decimal"/>
      <w:lvlText w:val="%2.%3.%4."/>
      <w:lvlJc w:val="left"/>
      <w:pPr>
        <w:tabs>
          <w:tab w:val="num" w:pos="2880"/>
        </w:tabs>
        <w:ind w:left="2880" w:hanging="360"/>
      </w:pPr>
      <w:rPr>
        <w:rFonts w:cs="Times New Roman"/>
      </w:rPr>
    </w:lvl>
    <w:lvl w:ilvl="4">
      <w:start w:val="1"/>
      <w:numFmt w:val="lowerLetter"/>
      <w:lvlText w:val="%2.%3.%4.%5."/>
      <w:lvlJc w:val="left"/>
      <w:pPr>
        <w:tabs>
          <w:tab w:val="num" w:pos="3600"/>
        </w:tabs>
        <w:ind w:left="3600" w:hanging="360"/>
      </w:pPr>
      <w:rPr>
        <w:rFonts w:cs="Times New Roman"/>
      </w:rPr>
    </w:lvl>
    <w:lvl w:ilvl="5">
      <w:start w:val="1"/>
      <w:numFmt w:val="lowerRoman"/>
      <w:lvlText w:val="%2.%3.%4.%5.%6."/>
      <w:lvlJc w:val="left"/>
      <w:pPr>
        <w:tabs>
          <w:tab w:val="num" w:pos="4320"/>
        </w:tabs>
        <w:ind w:left="4320" w:hanging="180"/>
      </w:pPr>
      <w:rPr>
        <w:rFonts w:cs="Times New Roman"/>
      </w:rPr>
    </w:lvl>
    <w:lvl w:ilvl="6">
      <w:start w:val="1"/>
      <w:numFmt w:val="decimal"/>
      <w:lvlText w:val="%2.%3.%4.%5.%6.%7."/>
      <w:lvlJc w:val="left"/>
      <w:pPr>
        <w:tabs>
          <w:tab w:val="num" w:pos="5040"/>
        </w:tabs>
        <w:ind w:left="5040" w:hanging="360"/>
      </w:pPr>
      <w:rPr>
        <w:rFonts w:cs="Times New Roman"/>
      </w:rPr>
    </w:lvl>
    <w:lvl w:ilvl="7">
      <w:start w:val="1"/>
      <w:numFmt w:val="lowerLetter"/>
      <w:lvlText w:val="%2.%3.%4.%5.%6.%7.%8."/>
      <w:lvlJc w:val="left"/>
      <w:pPr>
        <w:tabs>
          <w:tab w:val="num" w:pos="5760"/>
        </w:tabs>
        <w:ind w:left="5760" w:hanging="360"/>
      </w:pPr>
      <w:rPr>
        <w:rFonts w:cs="Times New Roman"/>
      </w:rPr>
    </w:lvl>
    <w:lvl w:ilvl="8">
      <w:start w:val="1"/>
      <w:numFmt w:val="lowerRoman"/>
      <w:lvlText w:val="%2.%3.%4.%5.%6.%7.%8.%9."/>
      <w:lvlJc w:val="left"/>
      <w:pPr>
        <w:tabs>
          <w:tab w:val="num" w:pos="6480"/>
        </w:tabs>
        <w:ind w:left="6480" w:hanging="180"/>
      </w:pPr>
      <w:rPr>
        <w:rFonts w:cs="Times New Roman"/>
      </w:rPr>
    </w:lvl>
  </w:abstractNum>
  <w:abstractNum w:abstractNumId="26" w15:restartNumberingAfterBreak="0">
    <w:nsid w:val="0000001B"/>
    <w:multiLevelType w:val="multilevel"/>
    <w:tmpl w:val="0000001B"/>
    <w:name w:val="WWNum38"/>
    <w:lvl w:ilvl="0">
      <w:start w:val="1"/>
      <w:numFmt w:val="lowerLetter"/>
      <w:lvlText w:val="%1."/>
      <w:lvlJc w:val="left"/>
      <w:pPr>
        <w:tabs>
          <w:tab w:val="num" w:pos="1080"/>
        </w:tabs>
        <w:ind w:left="1080" w:hanging="360"/>
      </w:pPr>
      <w:rPr>
        <w:rFonts w:cs="Times New Roman"/>
      </w:rPr>
    </w:lvl>
    <w:lvl w:ilvl="1">
      <w:start w:val="11"/>
      <w:numFmt w:val="decimal"/>
      <w:lvlText w:val="%2."/>
      <w:lvlJc w:val="left"/>
      <w:pPr>
        <w:tabs>
          <w:tab w:val="num" w:pos="1860"/>
        </w:tabs>
        <w:ind w:left="1860" w:hanging="42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7" w15:restartNumberingAfterBreak="0">
    <w:nsid w:val="0000001C"/>
    <w:multiLevelType w:val="multilevel"/>
    <w:tmpl w:val="0000001C"/>
    <w:name w:val="WWNum39"/>
    <w:lvl w:ilvl="0">
      <w:start w:val="1"/>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8" w15:restartNumberingAfterBreak="0">
    <w:nsid w:val="0000001D"/>
    <w:multiLevelType w:val="multilevel"/>
    <w:tmpl w:val="0000001D"/>
    <w:name w:val="WWNum40"/>
    <w:lvl w:ilvl="0">
      <w:start w:val="1"/>
      <w:numFmt w:val="lowerLetter"/>
      <w:lvlText w:val="%1."/>
      <w:lvlJc w:val="left"/>
      <w:pPr>
        <w:tabs>
          <w:tab w:val="num" w:pos="1080"/>
        </w:tabs>
        <w:ind w:left="1080" w:hanging="360"/>
      </w:pPr>
      <w:rPr>
        <w:rFonts w:cs="Times New Roman"/>
      </w:rPr>
    </w:lvl>
    <w:lvl w:ilvl="1">
      <w:start w:val="8"/>
      <w:numFmt w:val="decimal"/>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9" w15:restartNumberingAfterBreak="0">
    <w:nsid w:val="0000001E"/>
    <w:multiLevelType w:val="multilevel"/>
    <w:tmpl w:val="0000001E"/>
    <w:name w:val="WWNum41"/>
    <w:lvl w:ilvl="0">
      <w:start w:val="1"/>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30" w15:restartNumberingAfterBreak="0">
    <w:nsid w:val="0639731E"/>
    <w:multiLevelType w:val="hybridMultilevel"/>
    <w:tmpl w:val="9A620B60"/>
    <w:lvl w:ilvl="0" w:tplc="EF9CE6F4">
      <w:start w:val="1"/>
      <w:numFmt w:val="lowerLetter"/>
      <w:lvlText w:val="%1."/>
      <w:lvlJc w:val="left"/>
      <w:pPr>
        <w:ind w:left="1440" w:hanging="720"/>
      </w:pPr>
      <w:rPr>
        <w:rFonts w:eastAsia="Times New Roman" w:cs="Times New Roman" w:hint="default"/>
        <w:color w:val="auto"/>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31" w15:restartNumberingAfterBreak="0">
    <w:nsid w:val="06C431DF"/>
    <w:multiLevelType w:val="hybridMultilevel"/>
    <w:tmpl w:val="12EC4EF6"/>
    <w:lvl w:ilvl="0" w:tplc="D77C50B2">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07305AC1"/>
    <w:multiLevelType w:val="hybridMultilevel"/>
    <w:tmpl w:val="04AA3458"/>
    <w:lvl w:ilvl="0" w:tplc="DEA06520">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3" w15:restartNumberingAfterBreak="0">
    <w:nsid w:val="07840291"/>
    <w:multiLevelType w:val="hybridMultilevel"/>
    <w:tmpl w:val="4EBC0360"/>
    <w:lvl w:ilvl="0" w:tplc="545CC50E">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100C5D0A"/>
    <w:multiLevelType w:val="multilevel"/>
    <w:tmpl w:val="467200AC"/>
    <w:lvl w:ilvl="0">
      <w:start w:val="1"/>
      <w:numFmt w:val="upperLetter"/>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5" w15:restartNumberingAfterBreak="0">
    <w:nsid w:val="13BF2AF9"/>
    <w:multiLevelType w:val="hybridMultilevel"/>
    <w:tmpl w:val="2168D45A"/>
    <w:lvl w:ilvl="0" w:tplc="28BABF48">
      <w:start w:val="1"/>
      <w:numFmt w:val="upperLetter"/>
      <w:lvlText w:val="%1."/>
      <w:lvlJc w:val="left"/>
      <w:pPr>
        <w:tabs>
          <w:tab w:val="num" w:pos="885"/>
        </w:tabs>
        <w:ind w:left="885" w:hanging="525"/>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2DBCD27E">
      <w:start w:val="1"/>
      <w:numFmt w:val="decimal"/>
      <w:lvlText w:val="%4."/>
      <w:lvlJc w:val="left"/>
      <w:pPr>
        <w:tabs>
          <w:tab w:val="num" w:pos="531"/>
        </w:tabs>
        <w:ind w:left="531" w:hanging="360"/>
      </w:pPr>
      <w:rPr>
        <w:rFonts w:cs="Times New Roman" w:hint="default"/>
      </w:rPr>
    </w:lvl>
    <w:lvl w:ilvl="4" w:tplc="04090019">
      <w:start w:val="1"/>
      <w:numFmt w:val="lowerLetter"/>
      <w:lvlText w:val="%5."/>
      <w:lvlJc w:val="left"/>
      <w:pPr>
        <w:tabs>
          <w:tab w:val="num" w:pos="3723"/>
        </w:tabs>
        <w:ind w:left="3723"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26D20151"/>
    <w:multiLevelType w:val="hybridMultilevel"/>
    <w:tmpl w:val="6530749A"/>
    <w:lvl w:ilvl="0" w:tplc="DC1CDC24">
      <w:start w:val="1"/>
      <w:numFmt w:val="bullet"/>
      <w:lvlText w:val=""/>
      <w:lvlJc w:val="left"/>
      <w:pPr>
        <w:tabs>
          <w:tab w:val="num" w:pos="1800"/>
        </w:tabs>
        <w:ind w:left="1800" w:hanging="360"/>
      </w:pPr>
      <w:rPr>
        <w:rFonts w:ascii="Symbol" w:hAnsi="Symbol" w:hint="default"/>
        <w:sz w:val="32"/>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7" w15:restartNumberingAfterBreak="0">
    <w:nsid w:val="2C353532"/>
    <w:multiLevelType w:val="hybridMultilevel"/>
    <w:tmpl w:val="A3A0D14A"/>
    <w:lvl w:ilvl="0" w:tplc="8FCA9F44">
      <w:start w:val="1"/>
      <w:numFmt w:val="lowerLetter"/>
      <w:lvlText w:val="%1."/>
      <w:lvlJc w:val="left"/>
      <w:pPr>
        <w:ind w:left="1080" w:hanging="360"/>
      </w:pPr>
      <w:rPr>
        <w:rFonts w:eastAsia="Times New Roman"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38" w15:restartNumberingAfterBreak="0">
    <w:nsid w:val="39AD5032"/>
    <w:multiLevelType w:val="hybridMultilevel"/>
    <w:tmpl w:val="A1385C42"/>
    <w:lvl w:ilvl="0" w:tplc="43766F2E">
      <w:start w:val="16"/>
      <w:numFmt w:val="decimal"/>
      <w:lvlText w:val="%1."/>
      <w:lvlJc w:val="left"/>
      <w:pPr>
        <w:tabs>
          <w:tab w:val="num" w:pos="780"/>
        </w:tabs>
        <w:ind w:left="780" w:hanging="4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15:restartNumberingAfterBreak="0">
    <w:nsid w:val="3C704A04"/>
    <w:multiLevelType w:val="hybridMultilevel"/>
    <w:tmpl w:val="D89A49AC"/>
    <w:lvl w:ilvl="0" w:tplc="0409000F">
      <w:start w:val="2"/>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0" w15:restartNumberingAfterBreak="0">
    <w:nsid w:val="3F21067E"/>
    <w:multiLevelType w:val="hybridMultilevel"/>
    <w:tmpl w:val="5AF60676"/>
    <w:lvl w:ilvl="0" w:tplc="878692D6">
      <w:start w:val="9"/>
      <w:numFmt w:val="decimal"/>
      <w:lvlText w:val="%1."/>
      <w:lvlJc w:val="left"/>
      <w:pPr>
        <w:ind w:left="360" w:hanging="360"/>
      </w:pPr>
      <w:rPr>
        <w:rFonts w:eastAsia="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15:restartNumberingAfterBreak="0">
    <w:nsid w:val="45230703"/>
    <w:multiLevelType w:val="hybridMultilevel"/>
    <w:tmpl w:val="E2682D36"/>
    <w:lvl w:ilvl="0" w:tplc="CCBC018E">
      <w:start w:val="1"/>
      <w:numFmt w:val="decimal"/>
      <w:lvlText w:val="%1."/>
      <w:lvlJc w:val="left"/>
      <w:pPr>
        <w:tabs>
          <w:tab w:val="num" w:pos="450"/>
        </w:tabs>
        <w:ind w:left="450" w:hanging="45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2" w15:restartNumberingAfterBreak="0">
    <w:nsid w:val="57AF26A6"/>
    <w:multiLevelType w:val="hybridMultilevel"/>
    <w:tmpl w:val="D7FC791A"/>
    <w:lvl w:ilvl="0" w:tplc="04090015">
      <w:start w:val="1"/>
      <w:numFmt w:val="upperLetter"/>
      <w:lvlText w:val="%1."/>
      <w:lvlJc w:val="left"/>
      <w:pPr>
        <w:tabs>
          <w:tab w:val="num" w:pos="720"/>
        </w:tabs>
        <w:ind w:left="720" w:hanging="360"/>
      </w:pPr>
      <w:rPr>
        <w:rFonts w:cs="Times New Roman" w:hint="default"/>
        <w:sz w:val="32"/>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3" w15:restartNumberingAfterBreak="0">
    <w:nsid w:val="6287281D"/>
    <w:multiLevelType w:val="hybridMultilevel"/>
    <w:tmpl w:val="6AA6C63A"/>
    <w:lvl w:ilvl="0" w:tplc="502898B8">
      <w:start w:val="1"/>
      <w:numFmt w:val="decimal"/>
      <w:lvlText w:val="%1."/>
      <w:lvlJc w:val="left"/>
      <w:pPr>
        <w:ind w:left="360" w:hanging="360"/>
      </w:pPr>
      <w:rPr>
        <w:rFonts w:eastAsia="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4" w15:restartNumberingAfterBreak="0">
    <w:nsid w:val="7AFB3F19"/>
    <w:multiLevelType w:val="hybridMultilevel"/>
    <w:tmpl w:val="C43828D8"/>
    <w:lvl w:ilvl="0" w:tplc="0EAAEF08">
      <w:start w:val="1"/>
      <w:numFmt w:val="lowerLetter"/>
      <w:lvlText w:val="%1."/>
      <w:lvlJc w:val="left"/>
      <w:pPr>
        <w:ind w:left="1080" w:hanging="360"/>
      </w:pPr>
      <w:rPr>
        <w:rFonts w:eastAsia="Times New Roman" w:cs="Times New Roman" w:hint="default"/>
        <w:i w:val="0"/>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45" w15:restartNumberingAfterBreak="0">
    <w:nsid w:val="7FBB7609"/>
    <w:multiLevelType w:val="hybridMultilevel"/>
    <w:tmpl w:val="33C8FAB6"/>
    <w:lvl w:ilvl="0" w:tplc="C7A23132">
      <w:start w:val="1"/>
      <w:numFmt w:val="upp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044"/>
        </w:tabs>
        <w:ind w:left="1044"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1386"/>
        </w:tabs>
        <w:ind w:left="1386"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35"/>
  </w:num>
  <w:num w:numId="2">
    <w:abstractNumId w:val="41"/>
  </w:num>
  <w:num w:numId="3">
    <w:abstractNumId w:val="31"/>
  </w:num>
  <w:num w:numId="4">
    <w:abstractNumId w:val="2"/>
  </w:num>
  <w:num w:numId="5">
    <w:abstractNumId w:val="39"/>
  </w:num>
  <w:num w:numId="6">
    <w:abstractNumId w:val="0"/>
  </w:num>
  <w:num w:numId="7">
    <w:abstractNumId w:val="1"/>
  </w:num>
  <w:num w:numId="8">
    <w:abstractNumId w:val="3"/>
  </w:num>
  <w:num w:numId="9">
    <w:abstractNumId w:val="4"/>
  </w:num>
  <w:num w:numId="10">
    <w:abstractNumId w:val="45"/>
  </w:num>
  <w:num w:numId="11">
    <w:abstractNumId w:val="36"/>
  </w:num>
  <w:num w:numId="12">
    <w:abstractNumId w:val="42"/>
  </w:num>
  <w:num w:numId="13">
    <w:abstractNumId w:val="34"/>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lvlOverride w:ilvl="1"/>
    <w:lvlOverride w:ilvl="2"/>
    <w:lvlOverride w:ilvl="3"/>
    <w:lvlOverride w:ilvl="4"/>
    <w:lvlOverride w:ilvl="5"/>
    <w:lvlOverride w:ilvl="6"/>
    <w:lvlOverride w:ilvl="7"/>
    <w:lvlOverride w:ilvl="8"/>
  </w:num>
  <w:num w:numId="16">
    <w:abstractNumId w:val="7"/>
    <w:lvlOverride w:ilvl="0"/>
    <w:lvlOverride w:ilvl="1"/>
    <w:lvlOverride w:ilvl="2"/>
    <w:lvlOverride w:ilvl="3"/>
    <w:lvlOverride w:ilvl="4"/>
    <w:lvlOverride w:ilvl="5"/>
    <w:lvlOverride w:ilvl="6"/>
    <w:lvlOverride w:ilvl="7"/>
    <w:lvlOverride w:ilvl="8"/>
  </w:num>
  <w:num w:numId="17">
    <w:abstractNumId w:val="8"/>
    <w:lvlOverride w:ilvl="0"/>
    <w:lvlOverride w:ilvl="1"/>
    <w:lvlOverride w:ilvl="2"/>
    <w:lvlOverride w:ilvl="3"/>
    <w:lvlOverride w:ilvl="4"/>
    <w:lvlOverride w:ilvl="5"/>
    <w:lvlOverride w:ilvl="6"/>
    <w:lvlOverride w:ilvl="7"/>
    <w:lvlOverride w:ilvl="8"/>
  </w:num>
  <w:num w:numId="18">
    <w:abstractNumId w:val="9"/>
    <w:lvlOverride w:ilvl="0"/>
    <w:lvlOverride w:ilvl="1"/>
    <w:lvlOverride w:ilvl="2"/>
    <w:lvlOverride w:ilvl="3"/>
    <w:lvlOverride w:ilvl="4"/>
    <w:lvlOverride w:ilvl="5"/>
    <w:lvlOverride w:ilvl="6"/>
    <w:lvlOverride w:ilvl="7"/>
    <w:lvlOverride w:ilvl="8"/>
  </w:num>
  <w:num w:numId="19">
    <w:abstractNumId w:val="10"/>
    <w:lvlOverride w:ilvl="0"/>
    <w:lvlOverride w:ilvl="1"/>
    <w:lvlOverride w:ilvl="2"/>
    <w:lvlOverride w:ilvl="3"/>
    <w:lvlOverride w:ilvl="4"/>
    <w:lvlOverride w:ilvl="5"/>
    <w:lvlOverride w:ilvl="6"/>
    <w:lvlOverride w:ilvl="7"/>
    <w:lvlOverride w:ilvl="8"/>
  </w:num>
  <w:num w:numId="20">
    <w:abstractNumId w:val="11"/>
    <w:lvlOverride w:ilvl="0"/>
    <w:lvlOverride w:ilvl="1"/>
    <w:lvlOverride w:ilvl="2"/>
    <w:lvlOverride w:ilvl="3"/>
    <w:lvlOverride w:ilvl="4"/>
    <w:lvlOverride w:ilvl="5"/>
    <w:lvlOverride w:ilvl="6"/>
    <w:lvlOverride w:ilvl="7"/>
    <w:lvlOverride w:ilvl="8"/>
  </w:num>
  <w:num w:numId="21">
    <w:abstractNumId w:val="12"/>
    <w:lvlOverride w:ilvl="0"/>
    <w:lvlOverride w:ilvl="1"/>
    <w:lvlOverride w:ilvl="2"/>
    <w:lvlOverride w:ilvl="3"/>
    <w:lvlOverride w:ilvl="4"/>
    <w:lvlOverride w:ilvl="5"/>
    <w:lvlOverride w:ilvl="6"/>
    <w:lvlOverride w:ilvl="7"/>
    <w:lvlOverride w:ilvl="8"/>
  </w:num>
  <w:num w:numId="22">
    <w:abstractNumId w:val="13"/>
    <w:lvlOverride w:ilvl="0"/>
    <w:lvlOverride w:ilvl="1"/>
    <w:lvlOverride w:ilvl="2"/>
    <w:lvlOverride w:ilvl="3"/>
    <w:lvlOverride w:ilvl="4"/>
    <w:lvlOverride w:ilvl="5"/>
    <w:lvlOverride w:ilvl="6"/>
    <w:lvlOverride w:ilvl="7"/>
    <w:lvlOverride w:ilvl="8"/>
  </w:num>
  <w:num w:numId="23">
    <w:abstractNumId w:val="14"/>
    <w:lvlOverride w:ilvl="0"/>
    <w:lvlOverride w:ilvl="1"/>
    <w:lvlOverride w:ilvl="2"/>
    <w:lvlOverride w:ilvl="3"/>
    <w:lvlOverride w:ilvl="4"/>
    <w:lvlOverride w:ilvl="5"/>
    <w:lvlOverride w:ilvl="6"/>
    <w:lvlOverride w:ilvl="7"/>
    <w:lvlOverride w:ilvl="8"/>
  </w:num>
  <w:num w:numId="24">
    <w:abstractNumId w:val="15"/>
    <w:lvlOverride w:ilvl="0"/>
    <w:lvlOverride w:ilvl="1"/>
    <w:lvlOverride w:ilvl="2"/>
    <w:lvlOverride w:ilvl="3"/>
    <w:lvlOverride w:ilvl="4"/>
    <w:lvlOverride w:ilvl="5"/>
    <w:lvlOverride w:ilvl="6"/>
    <w:lvlOverride w:ilvl="7"/>
    <w:lvlOverride w:ilvl="8"/>
  </w:num>
  <w:num w:numId="25">
    <w:abstractNumId w:val="16"/>
    <w:lvlOverride w:ilvl="0"/>
    <w:lvlOverride w:ilvl="1"/>
    <w:lvlOverride w:ilvl="2"/>
    <w:lvlOverride w:ilvl="3"/>
    <w:lvlOverride w:ilvl="4"/>
    <w:lvlOverride w:ilvl="5"/>
    <w:lvlOverride w:ilvl="6"/>
    <w:lvlOverride w:ilvl="7"/>
    <w:lvlOverride w:ilvl="8"/>
  </w:num>
  <w:num w:numId="26">
    <w:abstractNumId w:val="17"/>
    <w:lvlOverride w:ilvl="0"/>
    <w:lvlOverride w:ilvl="1"/>
    <w:lvlOverride w:ilvl="2"/>
    <w:lvlOverride w:ilvl="3"/>
    <w:lvlOverride w:ilvl="4"/>
    <w:lvlOverride w:ilvl="5"/>
    <w:lvlOverride w:ilvl="6"/>
    <w:lvlOverride w:ilvl="7"/>
    <w:lvlOverride w:ilvl="8"/>
  </w:num>
  <w:num w:numId="27">
    <w:abstractNumId w:val="18"/>
    <w:lvlOverride w:ilvl="0"/>
    <w:lvlOverride w:ilvl="1"/>
    <w:lvlOverride w:ilvl="2"/>
    <w:lvlOverride w:ilvl="3"/>
    <w:lvlOverride w:ilvl="4"/>
    <w:lvlOverride w:ilvl="5"/>
    <w:lvlOverride w:ilvl="6"/>
    <w:lvlOverride w:ilvl="7"/>
    <w:lvlOverride w:ilvl="8"/>
  </w:num>
  <w:num w:numId="28">
    <w:abstractNumId w:val="19"/>
    <w:lvlOverride w:ilvl="0"/>
    <w:lvlOverride w:ilvl="1"/>
    <w:lvlOverride w:ilvl="2"/>
    <w:lvlOverride w:ilvl="3"/>
    <w:lvlOverride w:ilvl="4"/>
    <w:lvlOverride w:ilvl="5"/>
    <w:lvlOverride w:ilvl="6"/>
    <w:lvlOverride w:ilvl="7"/>
    <w:lvlOverride w:ilvl="8"/>
  </w:num>
  <w:num w:numId="29">
    <w:abstractNumId w:val="20"/>
    <w:lvlOverride w:ilvl="0"/>
    <w:lvlOverride w:ilvl="1"/>
    <w:lvlOverride w:ilvl="2"/>
    <w:lvlOverride w:ilvl="3"/>
    <w:lvlOverride w:ilvl="4"/>
    <w:lvlOverride w:ilvl="5"/>
    <w:lvlOverride w:ilvl="6"/>
    <w:lvlOverride w:ilvl="7"/>
    <w:lvlOverride w:ilvl="8"/>
  </w:num>
  <w:num w:numId="30">
    <w:abstractNumId w:val="21"/>
    <w:lvlOverride w:ilvl="0"/>
    <w:lvlOverride w:ilvl="1"/>
    <w:lvlOverride w:ilvl="2"/>
    <w:lvlOverride w:ilvl="3"/>
    <w:lvlOverride w:ilvl="4"/>
    <w:lvlOverride w:ilvl="5"/>
    <w:lvlOverride w:ilvl="6"/>
    <w:lvlOverride w:ilvl="7"/>
    <w:lvlOverride w:ilvl="8"/>
  </w:num>
  <w:num w:numId="31">
    <w:abstractNumId w:val="24"/>
    <w:lvlOverride w:ilvl="0"/>
    <w:lvlOverride w:ilvl="1"/>
    <w:lvlOverride w:ilvl="2"/>
    <w:lvlOverride w:ilvl="3"/>
    <w:lvlOverride w:ilvl="4"/>
    <w:lvlOverride w:ilvl="5"/>
    <w:lvlOverride w:ilvl="6"/>
    <w:lvlOverride w:ilvl="7"/>
    <w:lvlOverride w:ilvl="8"/>
  </w:num>
  <w:num w:numId="32">
    <w:abstractNumId w:val="22"/>
    <w:lvlOverride w:ilvl="0"/>
    <w:lvlOverride w:ilvl="1"/>
    <w:lvlOverride w:ilvl="2"/>
    <w:lvlOverride w:ilvl="3"/>
    <w:lvlOverride w:ilvl="4"/>
    <w:lvlOverride w:ilvl="5"/>
    <w:lvlOverride w:ilvl="6"/>
    <w:lvlOverride w:ilvl="7"/>
    <w:lvlOverride w:ilvl="8"/>
  </w:num>
  <w:num w:numId="33">
    <w:abstractNumId w:val="23"/>
    <w:lvlOverride w:ilvl="0"/>
    <w:lvlOverride w:ilvl="1"/>
    <w:lvlOverride w:ilvl="2"/>
    <w:lvlOverride w:ilvl="3"/>
    <w:lvlOverride w:ilvl="4"/>
    <w:lvlOverride w:ilvl="5"/>
    <w:lvlOverride w:ilvl="6"/>
    <w:lvlOverride w:ilvl="7"/>
    <w:lvlOverride w:ilvl="8"/>
  </w:num>
  <w:num w:numId="34">
    <w:abstractNumId w:val="32"/>
  </w:num>
  <w:num w:numId="35">
    <w:abstractNumId w:val="25"/>
  </w:num>
  <w:num w:numId="36">
    <w:abstractNumId w:val="26"/>
  </w:num>
  <w:num w:numId="37">
    <w:abstractNumId w:val="27"/>
  </w:num>
  <w:num w:numId="38">
    <w:abstractNumId w:val="28"/>
  </w:num>
  <w:num w:numId="39">
    <w:abstractNumId w:val="29"/>
  </w:num>
  <w:num w:numId="40">
    <w:abstractNumId w:val="38"/>
  </w:num>
  <w:num w:numId="41">
    <w:abstractNumId w:val="37"/>
  </w:num>
  <w:num w:numId="42">
    <w:abstractNumId w:val="43"/>
  </w:num>
  <w:num w:numId="43">
    <w:abstractNumId w:val="44"/>
  </w:num>
  <w:num w:numId="44">
    <w:abstractNumId w:val="30"/>
  </w:num>
  <w:num w:numId="45">
    <w:abstractNumId w:val="40"/>
  </w:num>
  <w:num w:numId="46">
    <w:abstractNumId w:val="3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6618"/>
    <w:rsid w:val="00000F6F"/>
    <w:rsid w:val="00001804"/>
    <w:rsid w:val="0000360B"/>
    <w:rsid w:val="000041BB"/>
    <w:rsid w:val="0000520B"/>
    <w:rsid w:val="0000545B"/>
    <w:rsid w:val="00005D44"/>
    <w:rsid w:val="00006C96"/>
    <w:rsid w:val="000073DE"/>
    <w:rsid w:val="000079A5"/>
    <w:rsid w:val="00010C66"/>
    <w:rsid w:val="00010E85"/>
    <w:rsid w:val="00011E5E"/>
    <w:rsid w:val="0001206A"/>
    <w:rsid w:val="000121F2"/>
    <w:rsid w:val="00015C06"/>
    <w:rsid w:val="00015F5D"/>
    <w:rsid w:val="00016DAE"/>
    <w:rsid w:val="000174F4"/>
    <w:rsid w:val="000203A6"/>
    <w:rsid w:val="00020C58"/>
    <w:rsid w:val="000225AA"/>
    <w:rsid w:val="00022AB7"/>
    <w:rsid w:val="00022CE3"/>
    <w:rsid w:val="00022E93"/>
    <w:rsid w:val="00024C04"/>
    <w:rsid w:val="0003066D"/>
    <w:rsid w:val="00033910"/>
    <w:rsid w:val="00035077"/>
    <w:rsid w:val="0003552C"/>
    <w:rsid w:val="00035D72"/>
    <w:rsid w:val="000371D1"/>
    <w:rsid w:val="00041D38"/>
    <w:rsid w:val="000437FA"/>
    <w:rsid w:val="00043DFE"/>
    <w:rsid w:val="00047655"/>
    <w:rsid w:val="000506C9"/>
    <w:rsid w:val="00050D7F"/>
    <w:rsid w:val="0005146A"/>
    <w:rsid w:val="00054C36"/>
    <w:rsid w:val="0005675A"/>
    <w:rsid w:val="00056960"/>
    <w:rsid w:val="00057400"/>
    <w:rsid w:val="00060390"/>
    <w:rsid w:val="0006048F"/>
    <w:rsid w:val="00062034"/>
    <w:rsid w:val="00062AF7"/>
    <w:rsid w:val="00062F16"/>
    <w:rsid w:val="00063A9B"/>
    <w:rsid w:val="000642F3"/>
    <w:rsid w:val="0006471B"/>
    <w:rsid w:val="000656A9"/>
    <w:rsid w:val="00067210"/>
    <w:rsid w:val="00067562"/>
    <w:rsid w:val="0007373C"/>
    <w:rsid w:val="0007537D"/>
    <w:rsid w:val="0007563A"/>
    <w:rsid w:val="000801DF"/>
    <w:rsid w:val="0008102B"/>
    <w:rsid w:val="00084635"/>
    <w:rsid w:val="00087DAE"/>
    <w:rsid w:val="00087E99"/>
    <w:rsid w:val="000913BB"/>
    <w:rsid w:val="00092507"/>
    <w:rsid w:val="000936B0"/>
    <w:rsid w:val="00093C0E"/>
    <w:rsid w:val="00095A01"/>
    <w:rsid w:val="00096E2B"/>
    <w:rsid w:val="000A0955"/>
    <w:rsid w:val="000A1275"/>
    <w:rsid w:val="000A163D"/>
    <w:rsid w:val="000A3033"/>
    <w:rsid w:val="000A470E"/>
    <w:rsid w:val="000A553B"/>
    <w:rsid w:val="000B006C"/>
    <w:rsid w:val="000B101D"/>
    <w:rsid w:val="000B4284"/>
    <w:rsid w:val="000B4C2E"/>
    <w:rsid w:val="000B6608"/>
    <w:rsid w:val="000B6CDC"/>
    <w:rsid w:val="000B7A4A"/>
    <w:rsid w:val="000D3324"/>
    <w:rsid w:val="000D649C"/>
    <w:rsid w:val="000E47F7"/>
    <w:rsid w:val="000E7556"/>
    <w:rsid w:val="000E7F1E"/>
    <w:rsid w:val="000F1B8A"/>
    <w:rsid w:val="000F1D22"/>
    <w:rsid w:val="000F5764"/>
    <w:rsid w:val="000F7BF7"/>
    <w:rsid w:val="00101FE0"/>
    <w:rsid w:val="001024AF"/>
    <w:rsid w:val="001036D4"/>
    <w:rsid w:val="00104A32"/>
    <w:rsid w:val="00105266"/>
    <w:rsid w:val="001064E3"/>
    <w:rsid w:val="00112975"/>
    <w:rsid w:val="001134C6"/>
    <w:rsid w:val="0011563A"/>
    <w:rsid w:val="00120BBE"/>
    <w:rsid w:val="001211A2"/>
    <w:rsid w:val="00121943"/>
    <w:rsid w:val="00122507"/>
    <w:rsid w:val="0012251B"/>
    <w:rsid w:val="00122CB7"/>
    <w:rsid w:val="00125624"/>
    <w:rsid w:val="00125A7B"/>
    <w:rsid w:val="0012614F"/>
    <w:rsid w:val="00126506"/>
    <w:rsid w:val="00127195"/>
    <w:rsid w:val="00127B68"/>
    <w:rsid w:val="00131318"/>
    <w:rsid w:val="0013399C"/>
    <w:rsid w:val="00134F96"/>
    <w:rsid w:val="00144B80"/>
    <w:rsid w:val="00150845"/>
    <w:rsid w:val="00150A5F"/>
    <w:rsid w:val="00151C23"/>
    <w:rsid w:val="0015441E"/>
    <w:rsid w:val="00154D6E"/>
    <w:rsid w:val="00155297"/>
    <w:rsid w:val="001555D1"/>
    <w:rsid w:val="001560B3"/>
    <w:rsid w:val="0015773E"/>
    <w:rsid w:val="00160DA9"/>
    <w:rsid w:val="00162E26"/>
    <w:rsid w:val="00163324"/>
    <w:rsid w:val="001639BF"/>
    <w:rsid w:val="00164462"/>
    <w:rsid w:val="00167132"/>
    <w:rsid w:val="00172E4E"/>
    <w:rsid w:val="00174506"/>
    <w:rsid w:val="0017572C"/>
    <w:rsid w:val="00176208"/>
    <w:rsid w:val="0017720B"/>
    <w:rsid w:val="00181F2A"/>
    <w:rsid w:val="001846EF"/>
    <w:rsid w:val="00190C37"/>
    <w:rsid w:val="001930B8"/>
    <w:rsid w:val="0019379F"/>
    <w:rsid w:val="00197122"/>
    <w:rsid w:val="001A2049"/>
    <w:rsid w:val="001A24F7"/>
    <w:rsid w:val="001A2EC0"/>
    <w:rsid w:val="001A54D5"/>
    <w:rsid w:val="001A5CE5"/>
    <w:rsid w:val="001A627F"/>
    <w:rsid w:val="001A797A"/>
    <w:rsid w:val="001B0842"/>
    <w:rsid w:val="001B0E9E"/>
    <w:rsid w:val="001C0883"/>
    <w:rsid w:val="001C1C17"/>
    <w:rsid w:val="001C2523"/>
    <w:rsid w:val="001C31E1"/>
    <w:rsid w:val="001C436D"/>
    <w:rsid w:val="001D11E6"/>
    <w:rsid w:val="001D1CDE"/>
    <w:rsid w:val="001D1D18"/>
    <w:rsid w:val="001D5BBE"/>
    <w:rsid w:val="001D6F8C"/>
    <w:rsid w:val="001E0324"/>
    <w:rsid w:val="001E197F"/>
    <w:rsid w:val="001E1C5A"/>
    <w:rsid w:val="001E7ED6"/>
    <w:rsid w:val="001F02F3"/>
    <w:rsid w:val="001F10F2"/>
    <w:rsid w:val="001F1C1B"/>
    <w:rsid w:val="001F1E72"/>
    <w:rsid w:val="001F2219"/>
    <w:rsid w:val="001F4D13"/>
    <w:rsid w:val="001F68B3"/>
    <w:rsid w:val="001F6BEB"/>
    <w:rsid w:val="001F7A16"/>
    <w:rsid w:val="001F7A29"/>
    <w:rsid w:val="0020172D"/>
    <w:rsid w:val="002026AE"/>
    <w:rsid w:val="002029C9"/>
    <w:rsid w:val="002039E4"/>
    <w:rsid w:val="002049CF"/>
    <w:rsid w:val="00204D9E"/>
    <w:rsid w:val="00205BC6"/>
    <w:rsid w:val="00205D2A"/>
    <w:rsid w:val="002079BC"/>
    <w:rsid w:val="00213EEB"/>
    <w:rsid w:val="00214200"/>
    <w:rsid w:val="00214221"/>
    <w:rsid w:val="00214349"/>
    <w:rsid w:val="00215282"/>
    <w:rsid w:val="002200C0"/>
    <w:rsid w:val="00223D3B"/>
    <w:rsid w:val="002249B8"/>
    <w:rsid w:val="002255CA"/>
    <w:rsid w:val="00225D92"/>
    <w:rsid w:val="0022788F"/>
    <w:rsid w:val="002314FA"/>
    <w:rsid w:val="002330AD"/>
    <w:rsid w:val="00233526"/>
    <w:rsid w:val="00233BA7"/>
    <w:rsid w:val="00233BF5"/>
    <w:rsid w:val="00235173"/>
    <w:rsid w:val="002368EF"/>
    <w:rsid w:val="00236D7B"/>
    <w:rsid w:val="002371D0"/>
    <w:rsid w:val="0024506F"/>
    <w:rsid w:val="00245A82"/>
    <w:rsid w:val="002509AA"/>
    <w:rsid w:val="00252891"/>
    <w:rsid w:val="00253383"/>
    <w:rsid w:val="00253FC5"/>
    <w:rsid w:val="0025647C"/>
    <w:rsid w:val="00257033"/>
    <w:rsid w:val="00257175"/>
    <w:rsid w:val="00257303"/>
    <w:rsid w:val="0025758A"/>
    <w:rsid w:val="00257D54"/>
    <w:rsid w:val="0026111F"/>
    <w:rsid w:val="002612A9"/>
    <w:rsid w:val="00262B99"/>
    <w:rsid w:val="00263FF2"/>
    <w:rsid w:val="00266BA8"/>
    <w:rsid w:val="00270684"/>
    <w:rsid w:val="002719C5"/>
    <w:rsid w:val="00274B8C"/>
    <w:rsid w:val="0027511D"/>
    <w:rsid w:val="00275375"/>
    <w:rsid w:val="00276D94"/>
    <w:rsid w:val="00276E8C"/>
    <w:rsid w:val="00276F46"/>
    <w:rsid w:val="00277C78"/>
    <w:rsid w:val="00280236"/>
    <w:rsid w:val="00280718"/>
    <w:rsid w:val="0028263E"/>
    <w:rsid w:val="0028285C"/>
    <w:rsid w:val="002861B8"/>
    <w:rsid w:val="002900E1"/>
    <w:rsid w:val="0029026D"/>
    <w:rsid w:val="00291FC9"/>
    <w:rsid w:val="00292ADB"/>
    <w:rsid w:val="00293361"/>
    <w:rsid w:val="002A00C5"/>
    <w:rsid w:val="002A4853"/>
    <w:rsid w:val="002A4DE6"/>
    <w:rsid w:val="002A63F5"/>
    <w:rsid w:val="002A72B2"/>
    <w:rsid w:val="002B1BC2"/>
    <w:rsid w:val="002B256F"/>
    <w:rsid w:val="002B2930"/>
    <w:rsid w:val="002B338C"/>
    <w:rsid w:val="002B4598"/>
    <w:rsid w:val="002B465F"/>
    <w:rsid w:val="002B49E0"/>
    <w:rsid w:val="002B5C4A"/>
    <w:rsid w:val="002B610A"/>
    <w:rsid w:val="002B71A2"/>
    <w:rsid w:val="002B7210"/>
    <w:rsid w:val="002B79E7"/>
    <w:rsid w:val="002C0D31"/>
    <w:rsid w:val="002C3BF8"/>
    <w:rsid w:val="002C3D9A"/>
    <w:rsid w:val="002C5F34"/>
    <w:rsid w:val="002C7E1E"/>
    <w:rsid w:val="002D1A0B"/>
    <w:rsid w:val="002D31F0"/>
    <w:rsid w:val="002E16C7"/>
    <w:rsid w:val="002E2593"/>
    <w:rsid w:val="002E325C"/>
    <w:rsid w:val="002E364C"/>
    <w:rsid w:val="002E5413"/>
    <w:rsid w:val="002E7C27"/>
    <w:rsid w:val="002F0DB3"/>
    <w:rsid w:val="002F6987"/>
    <w:rsid w:val="002F729F"/>
    <w:rsid w:val="002F76FB"/>
    <w:rsid w:val="002F7CD6"/>
    <w:rsid w:val="00300B21"/>
    <w:rsid w:val="003010D4"/>
    <w:rsid w:val="003019A0"/>
    <w:rsid w:val="00302EA4"/>
    <w:rsid w:val="00302F83"/>
    <w:rsid w:val="00306472"/>
    <w:rsid w:val="003105F2"/>
    <w:rsid w:val="00311C53"/>
    <w:rsid w:val="00311FCA"/>
    <w:rsid w:val="003121E8"/>
    <w:rsid w:val="00312C41"/>
    <w:rsid w:val="00320170"/>
    <w:rsid w:val="00320F96"/>
    <w:rsid w:val="0032455C"/>
    <w:rsid w:val="00324A14"/>
    <w:rsid w:val="00326C68"/>
    <w:rsid w:val="003270CF"/>
    <w:rsid w:val="003273E2"/>
    <w:rsid w:val="00327A4C"/>
    <w:rsid w:val="003328B5"/>
    <w:rsid w:val="00332A2C"/>
    <w:rsid w:val="00332A8E"/>
    <w:rsid w:val="003339C5"/>
    <w:rsid w:val="00334BAD"/>
    <w:rsid w:val="0033558D"/>
    <w:rsid w:val="00337422"/>
    <w:rsid w:val="00337871"/>
    <w:rsid w:val="00341983"/>
    <w:rsid w:val="0034303F"/>
    <w:rsid w:val="003436C2"/>
    <w:rsid w:val="00347FAA"/>
    <w:rsid w:val="00347FF2"/>
    <w:rsid w:val="0035044B"/>
    <w:rsid w:val="00350482"/>
    <w:rsid w:val="00350789"/>
    <w:rsid w:val="00351ADF"/>
    <w:rsid w:val="003520DB"/>
    <w:rsid w:val="00353278"/>
    <w:rsid w:val="003546B8"/>
    <w:rsid w:val="0035594F"/>
    <w:rsid w:val="0036329D"/>
    <w:rsid w:val="00366DCC"/>
    <w:rsid w:val="00367D9B"/>
    <w:rsid w:val="003714A3"/>
    <w:rsid w:val="00377172"/>
    <w:rsid w:val="00377F95"/>
    <w:rsid w:val="00380394"/>
    <w:rsid w:val="00380869"/>
    <w:rsid w:val="00381D88"/>
    <w:rsid w:val="00385176"/>
    <w:rsid w:val="00390A54"/>
    <w:rsid w:val="00390D12"/>
    <w:rsid w:val="00390F3D"/>
    <w:rsid w:val="00391E83"/>
    <w:rsid w:val="0039335E"/>
    <w:rsid w:val="00395ADC"/>
    <w:rsid w:val="003A0155"/>
    <w:rsid w:val="003A2911"/>
    <w:rsid w:val="003A2A11"/>
    <w:rsid w:val="003A367B"/>
    <w:rsid w:val="003A45F0"/>
    <w:rsid w:val="003A4849"/>
    <w:rsid w:val="003A5F59"/>
    <w:rsid w:val="003A7785"/>
    <w:rsid w:val="003B50A4"/>
    <w:rsid w:val="003C1B37"/>
    <w:rsid w:val="003C20C9"/>
    <w:rsid w:val="003C257F"/>
    <w:rsid w:val="003C386D"/>
    <w:rsid w:val="003C49A9"/>
    <w:rsid w:val="003C4B0F"/>
    <w:rsid w:val="003C4F4D"/>
    <w:rsid w:val="003C5E1C"/>
    <w:rsid w:val="003C62B4"/>
    <w:rsid w:val="003C65E2"/>
    <w:rsid w:val="003C6785"/>
    <w:rsid w:val="003C6D48"/>
    <w:rsid w:val="003D24EA"/>
    <w:rsid w:val="003D2F90"/>
    <w:rsid w:val="003D35DC"/>
    <w:rsid w:val="003D57A3"/>
    <w:rsid w:val="003D5B5E"/>
    <w:rsid w:val="003E05AB"/>
    <w:rsid w:val="003E1689"/>
    <w:rsid w:val="003E1EB3"/>
    <w:rsid w:val="003E27AF"/>
    <w:rsid w:val="003E484F"/>
    <w:rsid w:val="003E4FFC"/>
    <w:rsid w:val="003E5AE7"/>
    <w:rsid w:val="003E69EE"/>
    <w:rsid w:val="003E7103"/>
    <w:rsid w:val="003E7487"/>
    <w:rsid w:val="003E7A2F"/>
    <w:rsid w:val="003F05CD"/>
    <w:rsid w:val="003F087B"/>
    <w:rsid w:val="003F1633"/>
    <w:rsid w:val="003F27FC"/>
    <w:rsid w:val="003F291D"/>
    <w:rsid w:val="003F3353"/>
    <w:rsid w:val="003F34B4"/>
    <w:rsid w:val="003F41FE"/>
    <w:rsid w:val="003F7223"/>
    <w:rsid w:val="003F7C96"/>
    <w:rsid w:val="00400D07"/>
    <w:rsid w:val="00401190"/>
    <w:rsid w:val="00401598"/>
    <w:rsid w:val="00401A20"/>
    <w:rsid w:val="0040223D"/>
    <w:rsid w:val="004029C1"/>
    <w:rsid w:val="00402B4D"/>
    <w:rsid w:val="00403194"/>
    <w:rsid w:val="004047CB"/>
    <w:rsid w:val="00406D9F"/>
    <w:rsid w:val="00407EC9"/>
    <w:rsid w:val="0041009E"/>
    <w:rsid w:val="00417D8F"/>
    <w:rsid w:val="004217F4"/>
    <w:rsid w:val="00421B65"/>
    <w:rsid w:val="00422F80"/>
    <w:rsid w:val="004263C8"/>
    <w:rsid w:val="0042743D"/>
    <w:rsid w:val="0042749D"/>
    <w:rsid w:val="004304DE"/>
    <w:rsid w:val="0043053E"/>
    <w:rsid w:val="00430862"/>
    <w:rsid w:val="0043281E"/>
    <w:rsid w:val="00433E9C"/>
    <w:rsid w:val="00437346"/>
    <w:rsid w:val="00437E9C"/>
    <w:rsid w:val="00441ACF"/>
    <w:rsid w:val="00442635"/>
    <w:rsid w:val="0044321E"/>
    <w:rsid w:val="00443754"/>
    <w:rsid w:val="00443773"/>
    <w:rsid w:val="00443A05"/>
    <w:rsid w:val="00443A9F"/>
    <w:rsid w:val="00444082"/>
    <w:rsid w:val="004444E2"/>
    <w:rsid w:val="0044558F"/>
    <w:rsid w:val="004475F2"/>
    <w:rsid w:val="00447C63"/>
    <w:rsid w:val="00451704"/>
    <w:rsid w:val="00452C4F"/>
    <w:rsid w:val="0045331F"/>
    <w:rsid w:val="0045366F"/>
    <w:rsid w:val="0046095D"/>
    <w:rsid w:val="004611F4"/>
    <w:rsid w:val="004632A0"/>
    <w:rsid w:val="00465547"/>
    <w:rsid w:val="00465E97"/>
    <w:rsid w:val="00470F09"/>
    <w:rsid w:val="004721EB"/>
    <w:rsid w:val="004741E8"/>
    <w:rsid w:val="00475634"/>
    <w:rsid w:val="0047623C"/>
    <w:rsid w:val="00480D73"/>
    <w:rsid w:val="00481D46"/>
    <w:rsid w:val="004838E4"/>
    <w:rsid w:val="00483BDA"/>
    <w:rsid w:val="004844BE"/>
    <w:rsid w:val="004849BA"/>
    <w:rsid w:val="0048729C"/>
    <w:rsid w:val="0049066F"/>
    <w:rsid w:val="00490789"/>
    <w:rsid w:val="00490EAE"/>
    <w:rsid w:val="00490F5F"/>
    <w:rsid w:val="00494496"/>
    <w:rsid w:val="004A13C1"/>
    <w:rsid w:val="004A199B"/>
    <w:rsid w:val="004A22CF"/>
    <w:rsid w:val="004A3738"/>
    <w:rsid w:val="004A71E8"/>
    <w:rsid w:val="004B0AA3"/>
    <w:rsid w:val="004B1C2A"/>
    <w:rsid w:val="004B21D6"/>
    <w:rsid w:val="004B29F6"/>
    <w:rsid w:val="004B2EF2"/>
    <w:rsid w:val="004B4BD9"/>
    <w:rsid w:val="004C0410"/>
    <w:rsid w:val="004C0DA2"/>
    <w:rsid w:val="004C5177"/>
    <w:rsid w:val="004C5E96"/>
    <w:rsid w:val="004D0E46"/>
    <w:rsid w:val="004D1704"/>
    <w:rsid w:val="004D197C"/>
    <w:rsid w:val="004D4CE9"/>
    <w:rsid w:val="004D6C0B"/>
    <w:rsid w:val="004D71E5"/>
    <w:rsid w:val="004D7541"/>
    <w:rsid w:val="004D7DD4"/>
    <w:rsid w:val="004E36FB"/>
    <w:rsid w:val="004F2BCD"/>
    <w:rsid w:val="004F4743"/>
    <w:rsid w:val="004F58B2"/>
    <w:rsid w:val="004F5A61"/>
    <w:rsid w:val="004F6E35"/>
    <w:rsid w:val="004F72C6"/>
    <w:rsid w:val="0050133D"/>
    <w:rsid w:val="0050265F"/>
    <w:rsid w:val="00504194"/>
    <w:rsid w:val="00504A4D"/>
    <w:rsid w:val="00507D54"/>
    <w:rsid w:val="00513061"/>
    <w:rsid w:val="00513B61"/>
    <w:rsid w:val="0052180A"/>
    <w:rsid w:val="00522729"/>
    <w:rsid w:val="00523640"/>
    <w:rsid w:val="00524F9B"/>
    <w:rsid w:val="00532788"/>
    <w:rsid w:val="0053311A"/>
    <w:rsid w:val="00533ECD"/>
    <w:rsid w:val="00535586"/>
    <w:rsid w:val="00540519"/>
    <w:rsid w:val="00540AB3"/>
    <w:rsid w:val="005429F7"/>
    <w:rsid w:val="00542A24"/>
    <w:rsid w:val="00543C2A"/>
    <w:rsid w:val="00543C62"/>
    <w:rsid w:val="005453D4"/>
    <w:rsid w:val="0054737B"/>
    <w:rsid w:val="00551A06"/>
    <w:rsid w:val="00553DCB"/>
    <w:rsid w:val="00554130"/>
    <w:rsid w:val="00556619"/>
    <w:rsid w:val="00557517"/>
    <w:rsid w:val="00560720"/>
    <w:rsid w:val="0056384F"/>
    <w:rsid w:val="005644C0"/>
    <w:rsid w:val="00564D59"/>
    <w:rsid w:val="00565DEE"/>
    <w:rsid w:val="00572FF4"/>
    <w:rsid w:val="00573CDB"/>
    <w:rsid w:val="005801A4"/>
    <w:rsid w:val="005826E9"/>
    <w:rsid w:val="005846EA"/>
    <w:rsid w:val="00593027"/>
    <w:rsid w:val="0059305C"/>
    <w:rsid w:val="00597700"/>
    <w:rsid w:val="0059786E"/>
    <w:rsid w:val="005A0BD1"/>
    <w:rsid w:val="005A12F4"/>
    <w:rsid w:val="005A2354"/>
    <w:rsid w:val="005A57DB"/>
    <w:rsid w:val="005A5D2E"/>
    <w:rsid w:val="005A60E0"/>
    <w:rsid w:val="005A636A"/>
    <w:rsid w:val="005A66F9"/>
    <w:rsid w:val="005A6A9C"/>
    <w:rsid w:val="005A6D89"/>
    <w:rsid w:val="005B053F"/>
    <w:rsid w:val="005B0565"/>
    <w:rsid w:val="005B0820"/>
    <w:rsid w:val="005B4117"/>
    <w:rsid w:val="005B47F9"/>
    <w:rsid w:val="005C02D3"/>
    <w:rsid w:val="005C1E99"/>
    <w:rsid w:val="005C243D"/>
    <w:rsid w:val="005C25E1"/>
    <w:rsid w:val="005C3248"/>
    <w:rsid w:val="005C46C3"/>
    <w:rsid w:val="005C605D"/>
    <w:rsid w:val="005C649C"/>
    <w:rsid w:val="005D0D50"/>
    <w:rsid w:val="005D1232"/>
    <w:rsid w:val="005D18C7"/>
    <w:rsid w:val="005D5A1A"/>
    <w:rsid w:val="005E12BC"/>
    <w:rsid w:val="005E16F6"/>
    <w:rsid w:val="005E3D9C"/>
    <w:rsid w:val="005E3FFA"/>
    <w:rsid w:val="005E4BF7"/>
    <w:rsid w:val="005E5710"/>
    <w:rsid w:val="005E5E0B"/>
    <w:rsid w:val="005E671D"/>
    <w:rsid w:val="005E70E9"/>
    <w:rsid w:val="005F19AD"/>
    <w:rsid w:val="005F24BB"/>
    <w:rsid w:val="005F3D70"/>
    <w:rsid w:val="005F4917"/>
    <w:rsid w:val="005F50DE"/>
    <w:rsid w:val="005F5409"/>
    <w:rsid w:val="005F5AEB"/>
    <w:rsid w:val="005F722C"/>
    <w:rsid w:val="006002FA"/>
    <w:rsid w:val="00601445"/>
    <w:rsid w:val="00601E9B"/>
    <w:rsid w:val="0060248C"/>
    <w:rsid w:val="00602FC9"/>
    <w:rsid w:val="0060401E"/>
    <w:rsid w:val="00605B87"/>
    <w:rsid w:val="006075BD"/>
    <w:rsid w:val="00610CDA"/>
    <w:rsid w:val="0061133A"/>
    <w:rsid w:val="006125DB"/>
    <w:rsid w:val="00616325"/>
    <w:rsid w:val="00617031"/>
    <w:rsid w:val="0061779E"/>
    <w:rsid w:val="00621848"/>
    <w:rsid w:val="00622DC1"/>
    <w:rsid w:val="00623E65"/>
    <w:rsid w:val="00623E78"/>
    <w:rsid w:val="006241EE"/>
    <w:rsid w:val="00624842"/>
    <w:rsid w:val="00624FA2"/>
    <w:rsid w:val="00625C11"/>
    <w:rsid w:val="00632EDC"/>
    <w:rsid w:val="00633297"/>
    <w:rsid w:val="0063341A"/>
    <w:rsid w:val="00634080"/>
    <w:rsid w:val="00634694"/>
    <w:rsid w:val="00635446"/>
    <w:rsid w:val="00635B91"/>
    <w:rsid w:val="00641492"/>
    <w:rsid w:val="006415CD"/>
    <w:rsid w:val="00641AE2"/>
    <w:rsid w:val="00641EF0"/>
    <w:rsid w:val="006442B6"/>
    <w:rsid w:val="006457A3"/>
    <w:rsid w:val="00646639"/>
    <w:rsid w:val="006506D8"/>
    <w:rsid w:val="006526A1"/>
    <w:rsid w:val="00652B48"/>
    <w:rsid w:val="006538BF"/>
    <w:rsid w:val="00654371"/>
    <w:rsid w:val="00654490"/>
    <w:rsid w:val="006553B6"/>
    <w:rsid w:val="00656176"/>
    <w:rsid w:val="006565B0"/>
    <w:rsid w:val="00656F35"/>
    <w:rsid w:val="00660AB3"/>
    <w:rsid w:val="00661D60"/>
    <w:rsid w:val="0066409F"/>
    <w:rsid w:val="00665078"/>
    <w:rsid w:val="00666118"/>
    <w:rsid w:val="0066737A"/>
    <w:rsid w:val="00667893"/>
    <w:rsid w:val="0067059A"/>
    <w:rsid w:val="00676B27"/>
    <w:rsid w:val="00683003"/>
    <w:rsid w:val="006836BA"/>
    <w:rsid w:val="0068437B"/>
    <w:rsid w:val="00684430"/>
    <w:rsid w:val="006859E7"/>
    <w:rsid w:val="00685D17"/>
    <w:rsid w:val="00690ADF"/>
    <w:rsid w:val="0069196B"/>
    <w:rsid w:val="00692CAD"/>
    <w:rsid w:val="00694D79"/>
    <w:rsid w:val="00695A61"/>
    <w:rsid w:val="00696112"/>
    <w:rsid w:val="00696A00"/>
    <w:rsid w:val="006973DC"/>
    <w:rsid w:val="0069795B"/>
    <w:rsid w:val="006A1AAC"/>
    <w:rsid w:val="006A1C11"/>
    <w:rsid w:val="006A1E32"/>
    <w:rsid w:val="006A4B29"/>
    <w:rsid w:val="006A4FFE"/>
    <w:rsid w:val="006A7B4E"/>
    <w:rsid w:val="006A7EF3"/>
    <w:rsid w:val="006B0586"/>
    <w:rsid w:val="006B17F2"/>
    <w:rsid w:val="006B3FCB"/>
    <w:rsid w:val="006B5B5F"/>
    <w:rsid w:val="006B7B09"/>
    <w:rsid w:val="006C003F"/>
    <w:rsid w:val="006C05D2"/>
    <w:rsid w:val="006C1F91"/>
    <w:rsid w:val="006C311D"/>
    <w:rsid w:val="006C5C1F"/>
    <w:rsid w:val="006C7891"/>
    <w:rsid w:val="006D06A2"/>
    <w:rsid w:val="006D166D"/>
    <w:rsid w:val="006D171A"/>
    <w:rsid w:val="006D223E"/>
    <w:rsid w:val="006E33DC"/>
    <w:rsid w:val="006E37C8"/>
    <w:rsid w:val="006E445A"/>
    <w:rsid w:val="006E464A"/>
    <w:rsid w:val="006F0851"/>
    <w:rsid w:val="006F0DB1"/>
    <w:rsid w:val="006F2B32"/>
    <w:rsid w:val="006F39B4"/>
    <w:rsid w:val="006F4AE6"/>
    <w:rsid w:val="006F55B2"/>
    <w:rsid w:val="006F6F98"/>
    <w:rsid w:val="00700164"/>
    <w:rsid w:val="00704494"/>
    <w:rsid w:val="007108E4"/>
    <w:rsid w:val="00711702"/>
    <w:rsid w:val="00714858"/>
    <w:rsid w:val="007150D3"/>
    <w:rsid w:val="00716735"/>
    <w:rsid w:val="00716C4C"/>
    <w:rsid w:val="0071793F"/>
    <w:rsid w:val="00720B3A"/>
    <w:rsid w:val="007238EA"/>
    <w:rsid w:val="00724847"/>
    <w:rsid w:val="00730296"/>
    <w:rsid w:val="007304F9"/>
    <w:rsid w:val="007319F2"/>
    <w:rsid w:val="00732AC5"/>
    <w:rsid w:val="00733896"/>
    <w:rsid w:val="007341F9"/>
    <w:rsid w:val="00734A1D"/>
    <w:rsid w:val="00736A7E"/>
    <w:rsid w:val="0073741B"/>
    <w:rsid w:val="0073751C"/>
    <w:rsid w:val="0073783A"/>
    <w:rsid w:val="00737CA2"/>
    <w:rsid w:val="00741ACD"/>
    <w:rsid w:val="00741B3E"/>
    <w:rsid w:val="00742180"/>
    <w:rsid w:val="007437AB"/>
    <w:rsid w:val="00743E13"/>
    <w:rsid w:val="00744CB4"/>
    <w:rsid w:val="00746249"/>
    <w:rsid w:val="0074695A"/>
    <w:rsid w:val="00747C0E"/>
    <w:rsid w:val="00751A99"/>
    <w:rsid w:val="00751C0B"/>
    <w:rsid w:val="007537E4"/>
    <w:rsid w:val="00763017"/>
    <w:rsid w:val="00763B20"/>
    <w:rsid w:val="00764D3D"/>
    <w:rsid w:val="00766A03"/>
    <w:rsid w:val="007670F0"/>
    <w:rsid w:val="00767C40"/>
    <w:rsid w:val="00771D79"/>
    <w:rsid w:val="00772531"/>
    <w:rsid w:val="00774E0A"/>
    <w:rsid w:val="007756D0"/>
    <w:rsid w:val="007826CE"/>
    <w:rsid w:val="00782884"/>
    <w:rsid w:val="00783411"/>
    <w:rsid w:val="00784C2F"/>
    <w:rsid w:val="007858FC"/>
    <w:rsid w:val="0078745C"/>
    <w:rsid w:val="00790A9D"/>
    <w:rsid w:val="00791B34"/>
    <w:rsid w:val="007938EF"/>
    <w:rsid w:val="00793FC1"/>
    <w:rsid w:val="00795104"/>
    <w:rsid w:val="0079722B"/>
    <w:rsid w:val="007A06ED"/>
    <w:rsid w:val="007A4C05"/>
    <w:rsid w:val="007A56BE"/>
    <w:rsid w:val="007A615C"/>
    <w:rsid w:val="007A687E"/>
    <w:rsid w:val="007A6BDE"/>
    <w:rsid w:val="007B14FE"/>
    <w:rsid w:val="007B185B"/>
    <w:rsid w:val="007B3164"/>
    <w:rsid w:val="007B611B"/>
    <w:rsid w:val="007B6B42"/>
    <w:rsid w:val="007C1187"/>
    <w:rsid w:val="007D0E41"/>
    <w:rsid w:val="007D2AC6"/>
    <w:rsid w:val="007D388F"/>
    <w:rsid w:val="007D411E"/>
    <w:rsid w:val="007D583E"/>
    <w:rsid w:val="007D6990"/>
    <w:rsid w:val="007E1006"/>
    <w:rsid w:val="007E123E"/>
    <w:rsid w:val="007E26AE"/>
    <w:rsid w:val="007E29BA"/>
    <w:rsid w:val="007E3645"/>
    <w:rsid w:val="007E3DA3"/>
    <w:rsid w:val="007E4432"/>
    <w:rsid w:val="007E74CF"/>
    <w:rsid w:val="007F07C3"/>
    <w:rsid w:val="007F1ABB"/>
    <w:rsid w:val="007F29AE"/>
    <w:rsid w:val="007F5BF9"/>
    <w:rsid w:val="007F6C79"/>
    <w:rsid w:val="0080523D"/>
    <w:rsid w:val="008112F8"/>
    <w:rsid w:val="00812B22"/>
    <w:rsid w:val="00812D5F"/>
    <w:rsid w:val="0081307B"/>
    <w:rsid w:val="00814735"/>
    <w:rsid w:val="008162E6"/>
    <w:rsid w:val="00817A04"/>
    <w:rsid w:val="00820DBC"/>
    <w:rsid w:val="0082269B"/>
    <w:rsid w:val="00822D4A"/>
    <w:rsid w:val="008237B8"/>
    <w:rsid w:val="008247BA"/>
    <w:rsid w:val="00834D60"/>
    <w:rsid w:val="0083754D"/>
    <w:rsid w:val="008378D7"/>
    <w:rsid w:val="0083791F"/>
    <w:rsid w:val="00840B46"/>
    <w:rsid w:val="00841573"/>
    <w:rsid w:val="008419BE"/>
    <w:rsid w:val="00841CF5"/>
    <w:rsid w:val="00841DB9"/>
    <w:rsid w:val="0085083F"/>
    <w:rsid w:val="00851D2F"/>
    <w:rsid w:val="00852AE6"/>
    <w:rsid w:val="008552CE"/>
    <w:rsid w:val="00860FEA"/>
    <w:rsid w:val="00861CB4"/>
    <w:rsid w:val="00862A2E"/>
    <w:rsid w:val="00864345"/>
    <w:rsid w:val="008668DA"/>
    <w:rsid w:val="00867CB8"/>
    <w:rsid w:val="008703E3"/>
    <w:rsid w:val="00870543"/>
    <w:rsid w:val="0087059F"/>
    <w:rsid w:val="008710C7"/>
    <w:rsid w:val="00871B8B"/>
    <w:rsid w:val="00871F2F"/>
    <w:rsid w:val="0087300C"/>
    <w:rsid w:val="00873C69"/>
    <w:rsid w:val="00875CAB"/>
    <w:rsid w:val="00882857"/>
    <w:rsid w:val="008845FE"/>
    <w:rsid w:val="0088518E"/>
    <w:rsid w:val="00890ECA"/>
    <w:rsid w:val="008912B8"/>
    <w:rsid w:val="00893936"/>
    <w:rsid w:val="00894607"/>
    <w:rsid w:val="0089543A"/>
    <w:rsid w:val="008A4C36"/>
    <w:rsid w:val="008A56A3"/>
    <w:rsid w:val="008B2285"/>
    <w:rsid w:val="008B4D6D"/>
    <w:rsid w:val="008C1AD9"/>
    <w:rsid w:val="008C1C99"/>
    <w:rsid w:val="008C4810"/>
    <w:rsid w:val="008C5E71"/>
    <w:rsid w:val="008C6008"/>
    <w:rsid w:val="008D43D2"/>
    <w:rsid w:val="008D6FEC"/>
    <w:rsid w:val="008D7800"/>
    <w:rsid w:val="008E15B9"/>
    <w:rsid w:val="008E1AF8"/>
    <w:rsid w:val="008E1B95"/>
    <w:rsid w:val="008E3A94"/>
    <w:rsid w:val="008E4086"/>
    <w:rsid w:val="008E48E0"/>
    <w:rsid w:val="008E49A4"/>
    <w:rsid w:val="008E49ED"/>
    <w:rsid w:val="008F1AC4"/>
    <w:rsid w:val="008F1EEF"/>
    <w:rsid w:val="008F3874"/>
    <w:rsid w:val="008F4D5F"/>
    <w:rsid w:val="008F5668"/>
    <w:rsid w:val="008F7066"/>
    <w:rsid w:val="008F781D"/>
    <w:rsid w:val="00901403"/>
    <w:rsid w:val="009016A0"/>
    <w:rsid w:val="00905820"/>
    <w:rsid w:val="009068E1"/>
    <w:rsid w:val="0090771C"/>
    <w:rsid w:val="00912AC0"/>
    <w:rsid w:val="00913366"/>
    <w:rsid w:val="0091391E"/>
    <w:rsid w:val="00914828"/>
    <w:rsid w:val="00920E5F"/>
    <w:rsid w:val="00924937"/>
    <w:rsid w:val="00925600"/>
    <w:rsid w:val="00925E48"/>
    <w:rsid w:val="0092690A"/>
    <w:rsid w:val="009305D5"/>
    <w:rsid w:val="009309C0"/>
    <w:rsid w:val="00933852"/>
    <w:rsid w:val="00933DA1"/>
    <w:rsid w:val="009340AB"/>
    <w:rsid w:val="00935C53"/>
    <w:rsid w:val="00935FC2"/>
    <w:rsid w:val="00937040"/>
    <w:rsid w:val="00941874"/>
    <w:rsid w:val="00942404"/>
    <w:rsid w:val="009428C7"/>
    <w:rsid w:val="00942E8C"/>
    <w:rsid w:val="0094354A"/>
    <w:rsid w:val="009451E4"/>
    <w:rsid w:val="00945798"/>
    <w:rsid w:val="00945C7A"/>
    <w:rsid w:val="00947325"/>
    <w:rsid w:val="0095375F"/>
    <w:rsid w:val="00953B3F"/>
    <w:rsid w:val="00956E21"/>
    <w:rsid w:val="009604F4"/>
    <w:rsid w:val="00960FC8"/>
    <w:rsid w:val="00961538"/>
    <w:rsid w:val="009657AF"/>
    <w:rsid w:val="009670B6"/>
    <w:rsid w:val="00971925"/>
    <w:rsid w:val="00972DF6"/>
    <w:rsid w:val="009750BC"/>
    <w:rsid w:val="00975504"/>
    <w:rsid w:val="00980AA8"/>
    <w:rsid w:val="00981CF4"/>
    <w:rsid w:val="00987450"/>
    <w:rsid w:val="009905B3"/>
    <w:rsid w:val="009913DF"/>
    <w:rsid w:val="00991E10"/>
    <w:rsid w:val="00993252"/>
    <w:rsid w:val="00994600"/>
    <w:rsid w:val="009954E3"/>
    <w:rsid w:val="009975B9"/>
    <w:rsid w:val="009A5F8C"/>
    <w:rsid w:val="009A6926"/>
    <w:rsid w:val="009A6F57"/>
    <w:rsid w:val="009A72BA"/>
    <w:rsid w:val="009A73EA"/>
    <w:rsid w:val="009B03AB"/>
    <w:rsid w:val="009B1A13"/>
    <w:rsid w:val="009B2E88"/>
    <w:rsid w:val="009B4DCF"/>
    <w:rsid w:val="009B5590"/>
    <w:rsid w:val="009B6D52"/>
    <w:rsid w:val="009C785C"/>
    <w:rsid w:val="009D03D0"/>
    <w:rsid w:val="009D06DD"/>
    <w:rsid w:val="009D16E8"/>
    <w:rsid w:val="009D1C52"/>
    <w:rsid w:val="009D248E"/>
    <w:rsid w:val="009D3621"/>
    <w:rsid w:val="009D72E8"/>
    <w:rsid w:val="009E22B7"/>
    <w:rsid w:val="009E3B7F"/>
    <w:rsid w:val="009E64D5"/>
    <w:rsid w:val="009E661B"/>
    <w:rsid w:val="009F007E"/>
    <w:rsid w:val="009F0176"/>
    <w:rsid w:val="009F11BB"/>
    <w:rsid w:val="009F1CAB"/>
    <w:rsid w:val="009F22BE"/>
    <w:rsid w:val="009F2BE7"/>
    <w:rsid w:val="009F4499"/>
    <w:rsid w:val="009F4655"/>
    <w:rsid w:val="009F5A72"/>
    <w:rsid w:val="009F621A"/>
    <w:rsid w:val="009F6976"/>
    <w:rsid w:val="00A03FAA"/>
    <w:rsid w:val="00A0551E"/>
    <w:rsid w:val="00A06AB9"/>
    <w:rsid w:val="00A079BF"/>
    <w:rsid w:val="00A12343"/>
    <w:rsid w:val="00A158A6"/>
    <w:rsid w:val="00A168E8"/>
    <w:rsid w:val="00A16A0D"/>
    <w:rsid w:val="00A16B67"/>
    <w:rsid w:val="00A21FEE"/>
    <w:rsid w:val="00A2294D"/>
    <w:rsid w:val="00A24109"/>
    <w:rsid w:val="00A243DD"/>
    <w:rsid w:val="00A2442D"/>
    <w:rsid w:val="00A24F91"/>
    <w:rsid w:val="00A27ED1"/>
    <w:rsid w:val="00A319B3"/>
    <w:rsid w:val="00A31A77"/>
    <w:rsid w:val="00A32A1C"/>
    <w:rsid w:val="00A33682"/>
    <w:rsid w:val="00A40B3C"/>
    <w:rsid w:val="00A41B1B"/>
    <w:rsid w:val="00A45A81"/>
    <w:rsid w:val="00A46907"/>
    <w:rsid w:val="00A469BB"/>
    <w:rsid w:val="00A54C63"/>
    <w:rsid w:val="00A54C71"/>
    <w:rsid w:val="00A57BC4"/>
    <w:rsid w:val="00A63BC3"/>
    <w:rsid w:val="00A71DB1"/>
    <w:rsid w:val="00A75C88"/>
    <w:rsid w:val="00A81554"/>
    <w:rsid w:val="00A83C02"/>
    <w:rsid w:val="00A84883"/>
    <w:rsid w:val="00A85DB1"/>
    <w:rsid w:val="00A863AC"/>
    <w:rsid w:val="00A903C9"/>
    <w:rsid w:val="00A92701"/>
    <w:rsid w:val="00A92F3E"/>
    <w:rsid w:val="00A95D03"/>
    <w:rsid w:val="00A96284"/>
    <w:rsid w:val="00A97F88"/>
    <w:rsid w:val="00AA0378"/>
    <w:rsid w:val="00AA0705"/>
    <w:rsid w:val="00AA34CC"/>
    <w:rsid w:val="00AA421D"/>
    <w:rsid w:val="00AA4E55"/>
    <w:rsid w:val="00AA598D"/>
    <w:rsid w:val="00AB31F2"/>
    <w:rsid w:val="00AB58AA"/>
    <w:rsid w:val="00AC1D4F"/>
    <w:rsid w:val="00AC2EC6"/>
    <w:rsid w:val="00AC5D1A"/>
    <w:rsid w:val="00AC6482"/>
    <w:rsid w:val="00AD337F"/>
    <w:rsid w:val="00AD3F6B"/>
    <w:rsid w:val="00AD4110"/>
    <w:rsid w:val="00AD4307"/>
    <w:rsid w:val="00AD4ABC"/>
    <w:rsid w:val="00AD5D61"/>
    <w:rsid w:val="00AD5D6E"/>
    <w:rsid w:val="00AD634A"/>
    <w:rsid w:val="00AD7138"/>
    <w:rsid w:val="00AD74A8"/>
    <w:rsid w:val="00AD753D"/>
    <w:rsid w:val="00AE0FA3"/>
    <w:rsid w:val="00AE1787"/>
    <w:rsid w:val="00AE2D6E"/>
    <w:rsid w:val="00AE3712"/>
    <w:rsid w:val="00AE6EC3"/>
    <w:rsid w:val="00AF00AD"/>
    <w:rsid w:val="00AF6618"/>
    <w:rsid w:val="00B00DE9"/>
    <w:rsid w:val="00B01321"/>
    <w:rsid w:val="00B015CB"/>
    <w:rsid w:val="00B015FB"/>
    <w:rsid w:val="00B01974"/>
    <w:rsid w:val="00B01E9B"/>
    <w:rsid w:val="00B01F78"/>
    <w:rsid w:val="00B025D6"/>
    <w:rsid w:val="00B02C76"/>
    <w:rsid w:val="00B03137"/>
    <w:rsid w:val="00B03DCC"/>
    <w:rsid w:val="00B04866"/>
    <w:rsid w:val="00B04F9F"/>
    <w:rsid w:val="00B05253"/>
    <w:rsid w:val="00B05520"/>
    <w:rsid w:val="00B061EA"/>
    <w:rsid w:val="00B06914"/>
    <w:rsid w:val="00B1011F"/>
    <w:rsid w:val="00B140DA"/>
    <w:rsid w:val="00B15ED3"/>
    <w:rsid w:val="00B17274"/>
    <w:rsid w:val="00B17359"/>
    <w:rsid w:val="00B17894"/>
    <w:rsid w:val="00B20830"/>
    <w:rsid w:val="00B220E7"/>
    <w:rsid w:val="00B2222A"/>
    <w:rsid w:val="00B239CF"/>
    <w:rsid w:val="00B24F07"/>
    <w:rsid w:val="00B261C6"/>
    <w:rsid w:val="00B26393"/>
    <w:rsid w:val="00B26759"/>
    <w:rsid w:val="00B306EB"/>
    <w:rsid w:val="00B31576"/>
    <w:rsid w:val="00B32D64"/>
    <w:rsid w:val="00B33BF5"/>
    <w:rsid w:val="00B342BF"/>
    <w:rsid w:val="00B35BD2"/>
    <w:rsid w:val="00B36909"/>
    <w:rsid w:val="00B36B69"/>
    <w:rsid w:val="00B370AF"/>
    <w:rsid w:val="00B404B2"/>
    <w:rsid w:val="00B41CC5"/>
    <w:rsid w:val="00B4486E"/>
    <w:rsid w:val="00B4649B"/>
    <w:rsid w:val="00B46D49"/>
    <w:rsid w:val="00B477E3"/>
    <w:rsid w:val="00B47874"/>
    <w:rsid w:val="00B47B76"/>
    <w:rsid w:val="00B53F6C"/>
    <w:rsid w:val="00B545A0"/>
    <w:rsid w:val="00B546AB"/>
    <w:rsid w:val="00B54D1E"/>
    <w:rsid w:val="00B5580B"/>
    <w:rsid w:val="00B55A84"/>
    <w:rsid w:val="00B56512"/>
    <w:rsid w:val="00B57FD8"/>
    <w:rsid w:val="00B6104E"/>
    <w:rsid w:val="00B61A69"/>
    <w:rsid w:val="00B620DD"/>
    <w:rsid w:val="00B6221D"/>
    <w:rsid w:val="00B658AA"/>
    <w:rsid w:val="00B65D52"/>
    <w:rsid w:val="00B67037"/>
    <w:rsid w:val="00B67C46"/>
    <w:rsid w:val="00B7153E"/>
    <w:rsid w:val="00B7298B"/>
    <w:rsid w:val="00B72C02"/>
    <w:rsid w:val="00B77387"/>
    <w:rsid w:val="00B775DD"/>
    <w:rsid w:val="00B803A2"/>
    <w:rsid w:val="00B82AA9"/>
    <w:rsid w:val="00B83495"/>
    <w:rsid w:val="00B845CE"/>
    <w:rsid w:val="00B86477"/>
    <w:rsid w:val="00B86C88"/>
    <w:rsid w:val="00B86D22"/>
    <w:rsid w:val="00B90167"/>
    <w:rsid w:val="00B94998"/>
    <w:rsid w:val="00B97B95"/>
    <w:rsid w:val="00BA0BDF"/>
    <w:rsid w:val="00BA4DA6"/>
    <w:rsid w:val="00BA59A7"/>
    <w:rsid w:val="00BA76B0"/>
    <w:rsid w:val="00BA7A0A"/>
    <w:rsid w:val="00BA7FCC"/>
    <w:rsid w:val="00BB26BA"/>
    <w:rsid w:val="00BB46C3"/>
    <w:rsid w:val="00BB6B96"/>
    <w:rsid w:val="00BB7CA5"/>
    <w:rsid w:val="00BC1A7C"/>
    <w:rsid w:val="00BC2E75"/>
    <w:rsid w:val="00BC3369"/>
    <w:rsid w:val="00BC431F"/>
    <w:rsid w:val="00BC6411"/>
    <w:rsid w:val="00BD2BC2"/>
    <w:rsid w:val="00BD4003"/>
    <w:rsid w:val="00BD6946"/>
    <w:rsid w:val="00BE1CB9"/>
    <w:rsid w:val="00BE51A5"/>
    <w:rsid w:val="00BE6FE7"/>
    <w:rsid w:val="00BE7F4A"/>
    <w:rsid w:val="00BF0759"/>
    <w:rsid w:val="00BF0A00"/>
    <w:rsid w:val="00BF13BB"/>
    <w:rsid w:val="00BF578E"/>
    <w:rsid w:val="00BF7212"/>
    <w:rsid w:val="00BF72C0"/>
    <w:rsid w:val="00C01082"/>
    <w:rsid w:val="00C02496"/>
    <w:rsid w:val="00C02825"/>
    <w:rsid w:val="00C02B70"/>
    <w:rsid w:val="00C04ABD"/>
    <w:rsid w:val="00C050A4"/>
    <w:rsid w:val="00C10261"/>
    <w:rsid w:val="00C11187"/>
    <w:rsid w:val="00C13C97"/>
    <w:rsid w:val="00C13D4B"/>
    <w:rsid w:val="00C1610C"/>
    <w:rsid w:val="00C23F59"/>
    <w:rsid w:val="00C2507C"/>
    <w:rsid w:val="00C32176"/>
    <w:rsid w:val="00C32AC4"/>
    <w:rsid w:val="00C32BD8"/>
    <w:rsid w:val="00C32D47"/>
    <w:rsid w:val="00C333E6"/>
    <w:rsid w:val="00C33B78"/>
    <w:rsid w:val="00C342CD"/>
    <w:rsid w:val="00C362DF"/>
    <w:rsid w:val="00C37D47"/>
    <w:rsid w:val="00C40CE9"/>
    <w:rsid w:val="00C430E5"/>
    <w:rsid w:val="00C4347A"/>
    <w:rsid w:val="00C44B7C"/>
    <w:rsid w:val="00C46C59"/>
    <w:rsid w:val="00C53028"/>
    <w:rsid w:val="00C54DF2"/>
    <w:rsid w:val="00C56304"/>
    <w:rsid w:val="00C56360"/>
    <w:rsid w:val="00C5644E"/>
    <w:rsid w:val="00C5694D"/>
    <w:rsid w:val="00C6239F"/>
    <w:rsid w:val="00C623A0"/>
    <w:rsid w:val="00C631FB"/>
    <w:rsid w:val="00C664E8"/>
    <w:rsid w:val="00C669A8"/>
    <w:rsid w:val="00C700E3"/>
    <w:rsid w:val="00C73F2B"/>
    <w:rsid w:val="00C744CC"/>
    <w:rsid w:val="00C75F8E"/>
    <w:rsid w:val="00C76300"/>
    <w:rsid w:val="00C76663"/>
    <w:rsid w:val="00C77958"/>
    <w:rsid w:val="00C81FA0"/>
    <w:rsid w:val="00C8268C"/>
    <w:rsid w:val="00C83A58"/>
    <w:rsid w:val="00C84230"/>
    <w:rsid w:val="00C86991"/>
    <w:rsid w:val="00C87138"/>
    <w:rsid w:val="00C872E6"/>
    <w:rsid w:val="00C87583"/>
    <w:rsid w:val="00C93120"/>
    <w:rsid w:val="00C939FB"/>
    <w:rsid w:val="00C947E0"/>
    <w:rsid w:val="00C972CF"/>
    <w:rsid w:val="00CA062E"/>
    <w:rsid w:val="00CA0EF1"/>
    <w:rsid w:val="00CA4182"/>
    <w:rsid w:val="00CA5A25"/>
    <w:rsid w:val="00CA5C1A"/>
    <w:rsid w:val="00CA6643"/>
    <w:rsid w:val="00CA7DF5"/>
    <w:rsid w:val="00CB0478"/>
    <w:rsid w:val="00CB28EB"/>
    <w:rsid w:val="00CB298B"/>
    <w:rsid w:val="00CB3889"/>
    <w:rsid w:val="00CB3FE8"/>
    <w:rsid w:val="00CB4C64"/>
    <w:rsid w:val="00CB7C0D"/>
    <w:rsid w:val="00CC2122"/>
    <w:rsid w:val="00CC28EB"/>
    <w:rsid w:val="00CC4684"/>
    <w:rsid w:val="00CC4D24"/>
    <w:rsid w:val="00CC505D"/>
    <w:rsid w:val="00CC5645"/>
    <w:rsid w:val="00CC784C"/>
    <w:rsid w:val="00CD233E"/>
    <w:rsid w:val="00CD29F5"/>
    <w:rsid w:val="00CD3625"/>
    <w:rsid w:val="00CD3A75"/>
    <w:rsid w:val="00CD59AA"/>
    <w:rsid w:val="00CE1486"/>
    <w:rsid w:val="00CE1802"/>
    <w:rsid w:val="00CE308D"/>
    <w:rsid w:val="00CE57F7"/>
    <w:rsid w:val="00CF2F01"/>
    <w:rsid w:val="00CF2F27"/>
    <w:rsid w:val="00CF743C"/>
    <w:rsid w:val="00D00D33"/>
    <w:rsid w:val="00D00D91"/>
    <w:rsid w:val="00D02C1A"/>
    <w:rsid w:val="00D07825"/>
    <w:rsid w:val="00D10CB1"/>
    <w:rsid w:val="00D124CF"/>
    <w:rsid w:val="00D12B0E"/>
    <w:rsid w:val="00D15103"/>
    <w:rsid w:val="00D155A7"/>
    <w:rsid w:val="00D1572B"/>
    <w:rsid w:val="00D162A2"/>
    <w:rsid w:val="00D20C43"/>
    <w:rsid w:val="00D21296"/>
    <w:rsid w:val="00D21DBC"/>
    <w:rsid w:val="00D22391"/>
    <w:rsid w:val="00D22B3A"/>
    <w:rsid w:val="00D23080"/>
    <w:rsid w:val="00D26C46"/>
    <w:rsid w:val="00D33B96"/>
    <w:rsid w:val="00D358C9"/>
    <w:rsid w:val="00D3609F"/>
    <w:rsid w:val="00D36FB7"/>
    <w:rsid w:val="00D406D5"/>
    <w:rsid w:val="00D42A05"/>
    <w:rsid w:val="00D4379B"/>
    <w:rsid w:val="00D45973"/>
    <w:rsid w:val="00D469E9"/>
    <w:rsid w:val="00D47A3D"/>
    <w:rsid w:val="00D53B62"/>
    <w:rsid w:val="00D55CB3"/>
    <w:rsid w:val="00D57560"/>
    <w:rsid w:val="00D57A6D"/>
    <w:rsid w:val="00D57BAA"/>
    <w:rsid w:val="00D60EA7"/>
    <w:rsid w:val="00D61004"/>
    <w:rsid w:val="00D63240"/>
    <w:rsid w:val="00D63D97"/>
    <w:rsid w:val="00D65106"/>
    <w:rsid w:val="00D7081F"/>
    <w:rsid w:val="00D732C0"/>
    <w:rsid w:val="00D73A8A"/>
    <w:rsid w:val="00D7539F"/>
    <w:rsid w:val="00D75F7C"/>
    <w:rsid w:val="00D77595"/>
    <w:rsid w:val="00D77DA1"/>
    <w:rsid w:val="00D80201"/>
    <w:rsid w:val="00D8090D"/>
    <w:rsid w:val="00D818CC"/>
    <w:rsid w:val="00D81DD8"/>
    <w:rsid w:val="00D8360C"/>
    <w:rsid w:val="00D83EA0"/>
    <w:rsid w:val="00D842C6"/>
    <w:rsid w:val="00D908D1"/>
    <w:rsid w:val="00D92C3B"/>
    <w:rsid w:val="00D94E6B"/>
    <w:rsid w:val="00D97F20"/>
    <w:rsid w:val="00DA05E1"/>
    <w:rsid w:val="00DA267C"/>
    <w:rsid w:val="00DA3865"/>
    <w:rsid w:val="00DA4833"/>
    <w:rsid w:val="00DB2509"/>
    <w:rsid w:val="00DB3156"/>
    <w:rsid w:val="00DB3818"/>
    <w:rsid w:val="00DB4264"/>
    <w:rsid w:val="00DB453E"/>
    <w:rsid w:val="00DB467C"/>
    <w:rsid w:val="00DB4C3C"/>
    <w:rsid w:val="00DC1BE5"/>
    <w:rsid w:val="00DC2771"/>
    <w:rsid w:val="00DC4EB2"/>
    <w:rsid w:val="00DC563B"/>
    <w:rsid w:val="00DC5C33"/>
    <w:rsid w:val="00DD01EB"/>
    <w:rsid w:val="00DD1474"/>
    <w:rsid w:val="00DD4ED9"/>
    <w:rsid w:val="00DD59FA"/>
    <w:rsid w:val="00DD5AA9"/>
    <w:rsid w:val="00DD5D45"/>
    <w:rsid w:val="00DD62A8"/>
    <w:rsid w:val="00DD6C19"/>
    <w:rsid w:val="00DD701B"/>
    <w:rsid w:val="00DD79BA"/>
    <w:rsid w:val="00DE015E"/>
    <w:rsid w:val="00DE076A"/>
    <w:rsid w:val="00DE18BD"/>
    <w:rsid w:val="00DE3A59"/>
    <w:rsid w:val="00DE5018"/>
    <w:rsid w:val="00DE5730"/>
    <w:rsid w:val="00DE5CB6"/>
    <w:rsid w:val="00DE78CA"/>
    <w:rsid w:val="00DF062E"/>
    <w:rsid w:val="00DF2246"/>
    <w:rsid w:val="00DF3716"/>
    <w:rsid w:val="00DF3A9E"/>
    <w:rsid w:val="00DF4B36"/>
    <w:rsid w:val="00E00B5C"/>
    <w:rsid w:val="00E018A9"/>
    <w:rsid w:val="00E01EAD"/>
    <w:rsid w:val="00E036E6"/>
    <w:rsid w:val="00E153D2"/>
    <w:rsid w:val="00E15E8A"/>
    <w:rsid w:val="00E176AA"/>
    <w:rsid w:val="00E212FD"/>
    <w:rsid w:val="00E26892"/>
    <w:rsid w:val="00E27816"/>
    <w:rsid w:val="00E32C1F"/>
    <w:rsid w:val="00E32ECE"/>
    <w:rsid w:val="00E33425"/>
    <w:rsid w:val="00E338E2"/>
    <w:rsid w:val="00E3592C"/>
    <w:rsid w:val="00E37755"/>
    <w:rsid w:val="00E40277"/>
    <w:rsid w:val="00E4448E"/>
    <w:rsid w:val="00E45C4B"/>
    <w:rsid w:val="00E47D05"/>
    <w:rsid w:val="00E51249"/>
    <w:rsid w:val="00E52B37"/>
    <w:rsid w:val="00E52F5C"/>
    <w:rsid w:val="00E55C41"/>
    <w:rsid w:val="00E55F45"/>
    <w:rsid w:val="00E57B82"/>
    <w:rsid w:val="00E60136"/>
    <w:rsid w:val="00E63681"/>
    <w:rsid w:val="00E63FD2"/>
    <w:rsid w:val="00E659F7"/>
    <w:rsid w:val="00E6705B"/>
    <w:rsid w:val="00E7094F"/>
    <w:rsid w:val="00E7194A"/>
    <w:rsid w:val="00E74254"/>
    <w:rsid w:val="00E74542"/>
    <w:rsid w:val="00E7580E"/>
    <w:rsid w:val="00E80DC2"/>
    <w:rsid w:val="00E80DF0"/>
    <w:rsid w:val="00E80EA0"/>
    <w:rsid w:val="00E81C88"/>
    <w:rsid w:val="00E82A68"/>
    <w:rsid w:val="00E8472A"/>
    <w:rsid w:val="00E84C60"/>
    <w:rsid w:val="00E868A8"/>
    <w:rsid w:val="00E9120D"/>
    <w:rsid w:val="00E91CBB"/>
    <w:rsid w:val="00E9200A"/>
    <w:rsid w:val="00E92405"/>
    <w:rsid w:val="00E92AD6"/>
    <w:rsid w:val="00E9474A"/>
    <w:rsid w:val="00E954E2"/>
    <w:rsid w:val="00E96222"/>
    <w:rsid w:val="00E97837"/>
    <w:rsid w:val="00EA1A3C"/>
    <w:rsid w:val="00EA3613"/>
    <w:rsid w:val="00EA3790"/>
    <w:rsid w:val="00EA3EF5"/>
    <w:rsid w:val="00EA476B"/>
    <w:rsid w:val="00EA6D63"/>
    <w:rsid w:val="00EA7747"/>
    <w:rsid w:val="00EB1FAE"/>
    <w:rsid w:val="00EB2D26"/>
    <w:rsid w:val="00EB450D"/>
    <w:rsid w:val="00EB4849"/>
    <w:rsid w:val="00EB4B53"/>
    <w:rsid w:val="00EC0010"/>
    <w:rsid w:val="00EC062C"/>
    <w:rsid w:val="00EC1F28"/>
    <w:rsid w:val="00EC2BA2"/>
    <w:rsid w:val="00EC38B3"/>
    <w:rsid w:val="00EC5982"/>
    <w:rsid w:val="00EC7E51"/>
    <w:rsid w:val="00ED158A"/>
    <w:rsid w:val="00ED2A7E"/>
    <w:rsid w:val="00ED37C5"/>
    <w:rsid w:val="00ED636E"/>
    <w:rsid w:val="00EE5266"/>
    <w:rsid w:val="00EE5471"/>
    <w:rsid w:val="00EE6B76"/>
    <w:rsid w:val="00EF1B81"/>
    <w:rsid w:val="00EF472F"/>
    <w:rsid w:val="00EF4C8B"/>
    <w:rsid w:val="00EF52FD"/>
    <w:rsid w:val="00EF56C0"/>
    <w:rsid w:val="00EF6A2F"/>
    <w:rsid w:val="00F01988"/>
    <w:rsid w:val="00F02125"/>
    <w:rsid w:val="00F04053"/>
    <w:rsid w:val="00F102E0"/>
    <w:rsid w:val="00F1109A"/>
    <w:rsid w:val="00F11F52"/>
    <w:rsid w:val="00F12124"/>
    <w:rsid w:val="00F12905"/>
    <w:rsid w:val="00F129AA"/>
    <w:rsid w:val="00F14BBF"/>
    <w:rsid w:val="00F16138"/>
    <w:rsid w:val="00F1675B"/>
    <w:rsid w:val="00F1686F"/>
    <w:rsid w:val="00F17C88"/>
    <w:rsid w:val="00F234B1"/>
    <w:rsid w:val="00F23A05"/>
    <w:rsid w:val="00F24E48"/>
    <w:rsid w:val="00F24FCA"/>
    <w:rsid w:val="00F251A2"/>
    <w:rsid w:val="00F25D20"/>
    <w:rsid w:val="00F27D0E"/>
    <w:rsid w:val="00F30001"/>
    <w:rsid w:val="00F314AC"/>
    <w:rsid w:val="00F31CC9"/>
    <w:rsid w:val="00F33A71"/>
    <w:rsid w:val="00F40C34"/>
    <w:rsid w:val="00F42941"/>
    <w:rsid w:val="00F42B6F"/>
    <w:rsid w:val="00F42F5A"/>
    <w:rsid w:val="00F43B74"/>
    <w:rsid w:val="00F446D2"/>
    <w:rsid w:val="00F450EF"/>
    <w:rsid w:val="00F50B67"/>
    <w:rsid w:val="00F50E8D"/>
    <w:rsid w:val="00F530EE"/>
    <w:rsid w:val="00F57157"/>
    <w:rsid w:val="00F573CD"/>
    <w:rsid w:val="00F61E45"/>
    <w:rsid w:val="00F62D74"/>
    <w:rsid w:val="00F63E55"/>
    <w:rsid w:val="00F6435B"/>
    <w:rsid w:val="00F64D3B"/>
    <w:rsid w:val="00F65CEA"/>
    <w:rsid w:val="00F7121B"/>
    <w:rsid w:val="00F7583B"/>
    <w:rsid w:val="00F759CC"/>
    <w:rsid w:val="00F7748F"/>
    <w:rsid w:val="00F8173E"/>
    <w:rsid w:val="00F81ECA"/>
    <w:rsid w:val="00F83331"/>
    <w:rsid w:val="00F84A74"/>
    <w:rsid w:val="00F84D52"/>
    <w:rsid w:val="00F87C4B"/>
    <w:rsid w:val="00F9047B"/>
    <w:rsid w:val="00F90CB6"/>
    <w:rsid w:val="00F938E9"/>
    <w:rsid w:val="00F94079"/>
    <w:rsid w:val="00F97C3C"/>
    <w:rsid w:val="00FA1AC6"/>
    <w:rsid w:val="00FA5275"/>
    <w:rsid w:val="00FA70E2"/>
    <w:rsid w:val="00FB065A"/>
    <w:rsid w:val="00FB16BE"/>
    <w:rsid w:val="00FB2C70"/>
    <w:rsid w:val="00FB4D3D"/>
    <w:rsid w:val="00FB5841"/>
    <w:rsid w:val="00FC2A7B"/>
    <w:rsid w:val="00FC341C"/>
    <w:rsid w:val="00FD0063"/>
    <w:rsid w:val="00FD67FD"/>
    <w:rsid w:val="00FE171A"/>
    <w:rsid w:val="00FE281A"/>
    <w:rsid w:val="00FE297E"/>
    <w:rsid w:val="00FE38B7"/>
    <w:rsid w:val="00FE38CF"/>
    <w:rsid w:val="00FE3D65"/>
    <w:rsid w:val="00FE6F31"/>
    <w:rsid w:val="00FF0041"/>
    <w:rsid w:val="00FF0A9F"/>
    <w:rsid w:val="00FF23CA"/>
    <w:rsid w:val="00FF2B7C"/>
    <w:rsid w:val="00FF471A"/>
    <w:rsid w:val="00FF5F55"/>
    <w:rsid w:val="00FF6327"/>
    <w:rsid w:val="00FF6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A8A524F"/>
  <w14:defaultImageDpi w14:val="0"/>
  <w15:docId w15:val="{B3D07797-DE8C-864B-A426-158465C1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iPriority="35"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semiHidden="1" w:unhideWhenUsed="1"/>
    <w:lsdException w:name="macro" w:locked="1"/>
    <w:lsdException w:name="toa heading" w:locked="1"/>
    <w:lsdException w:name="List" w:locked="1" w:semiHidden="1" w:unhideWhenUsed="1"/>
    <w:lsdException w:name="List Bullet" w:locked="1" w:semiHidden="1" w:unhideWhenUs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semiHidden="1" w:uiPriority="1" w:unhideWhenUsed="1"/>
    <w:lsdException w:name="Body Text" w:locked="1"/>
    <w:lsdException w:name="Body Text Indent" w:locked="1"/>
    <w:lsdException w:name="List Continue" w:lock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semiHidden="1" w:unhideWhenUsed="1"/>
    <w:lsdException w:name="Table Web 3" w:locked="1" w:semiHidden="1" w:unhideWhenUsed="1"/>
    <w:lsdException w:name="Balloon Text" w:locked="1" w:semiHidden="1" w:unhideWhenUsed="1"/>
    <w:lsdException w:name="Table Grid" w:locked="1" w:semiHidden="1" w:uiPriority="39"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9"/>
    <w:qFormat/>
    <w:rsid w:val="0036329D"/>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iPriority w:val="99"/>
    <w:qFormat/>
    <w:rsid w:val="0036329D"/>
    <w:pPr>
      <w:keepNext/>
      <w:spacing w:before="240" w:after="60"/>
      <w:outlineLvl w:val="2"/>
    </w:pPr>
    <w:rPr>
      <w:rFonts w:ascii="Arial" w:hAnsi="Arial" w:cs="Arial"/>
      <w:b/>
      <w:bCs/>
      <w:sz w:val="26"/>
      <w:szCs w:val="26"/>
    </w:rPr>
  </w:style>
  <w:style w:type="paragraph" w:styleId="Heading4">
    <w:name w:val="heading 4"/>
    <w:basedOn w:val="Normal"/>
    <w:link w:val="Heading4Char"/>
    <w:uiPriority w:val="99"/>
    <w:qFormat/>
    <w:rsid w:val="00C947E0"/>
    <w:pPr>
      <w:spacing w:before="100" w:beforeAutospacing="1" w:after="100" w:afterAutospacing="1"/>
      <w:outlineLvl w:val="3"/>
    </w:pPr>
    <w:rPr>
      <w:rFonts w:eastAsia="MS Mincho"/>
      <w:b/>
      <w:bCs/>
      <w:lang w:eastAsia="ja-JP" w:bidi="he-IL"/>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semiHidden/>
    <w:locked/>
    <w:rPr>
      <w:rFonts w:ascii="Calibri Light" w:hAnsi="Calibri Light" w:cs="Times New Roman"/>
      <w:b/>
      <w:bCs/>
      <w:sz w:val="26"/>
      <w:szCs w:val="26"/>
    </w:rPr>
  </w:style>
  <w:style w:type="character" w:customStyle="1" w:styleId="Heading4Char">
    <w:name w:val="Heading 4 Char"/>
    <w:link w:val="Heading4"/>
    <w:uiPriority w:val="99"/>
    <w:semiHidden/>
    <w:locked/>
    <w:rPr>
      <w:rFonts w:ascii="Calibri" w:hAnsi="Calibri" w:cs="Times New Roman"/>
      <w:b/>
      <w:bCs/>
      <w:sz w:val="28"/>
      <w:szCs w:val="28"/>
    </w:rPr>
  </w:style>
  <w:style w:type="paragraph" w:styleId="Footer">
    <w:name w:val="footer"/>
    <w:basedOn w:val="Normal"/>
    <w:link w:val="FooterChar"/>
    <w:uiPriority w:val="99"/>
    <w:rsid w:val="00401A20"/>
    <w:pPr>
      <w:tabs>
        <w:tab w:val="center" w:pos="4320"/>
        <w:tab w:val="right" w:pos="8640"/>
      </w:tabs>
    </w:pPr>
  </w:style>
  <w:style w:type="character" w:customStyle="1" w:styleId="Heading1Char">
    <w:name w:val="Heading 1 Char"/>
    <w:link w:val="Heading1"/>
    <w:uiPriority w:val="99"/>
    <w:locked/>
    <w:rPr>
      <w:rFonts w:ascii="Calibri Light" w:hAnsi="Calibri Light" w:cs="Times New Roman"/>
      <w:b/>
      <w:bCs/>
      <w:kern w:val="32"/>
      <w:sz w:val="32"/>
      <w:szCs w:val="32"/>
    </w:rPr>
  </w:style>
  <w:style w:type="character" w:styleId="PageNumber">
    <w:name w:val="page number"/>
    <w:uiPriority w:val="99"/>
    <w:rsid w:val="00401A20"/>
    <w:rPr>
      <w:rFonts w:cs="Times New Roman"/>
    </w:rPr>
  </w:style>
  <w:style w:type="character" w:customStyle="1" w:styleId="FooterChar">
    <w:name w:val="Footer Char"/>
    <w:link w:val="Footer"/>
    <w:uiPriority w:val="99"/>
    <w:semiHidden/>
    <w:locked/>
    <w:rPr>
      <w:rFonts w:cs="Times New Roman"/>
      <w:sz w:val="24"/>
      <w:szCs w:val="24"/>
    </w:rPr>
  </w:style>
  <w:style w:type="character" w:customStyle="1" w:styleId="subnumber1">
    <w:name w:val="subnumber1"/>
    <w:uiPriority w:val="99"/>
    <w:rsid w:val="00504194"/>
    <w:rPr>
      <w:rFonts w:ascii="Arial Narrow" w:hAnsi="Arial Narrow" w:cs="Times New Roman"/>
      <w:b/>
      <w:bCs/>
      <w:color w:val="3080CB"/>
      <w:sz w:val="18"/>
      <w:szCs w:val="18"/>
    </w:rPr>
  </w:style>
  <w:style w:type="character" w:styleId="Hyperlink">
    <w:name w:val="Hyperlink"/>
    <w:uiPriority w:val="99"/>
    <w:rsid w:val="00494496"/>
    <w:rPr>
      <w:rFonts w:ascii="Arial" w:hAnsi="Arial" w:cs="Arial"/>
      <w:color w:val="0000FF"/>
      <w:u w:val="single"/>
    </w:rPr>
  </w:style>
  <w:style w:type="paragraph" w:styleId="BalloonText">
    <w:name w:val="Balloon Text"/>
    <w:basedOn w:val="Normal"/>
    <w:link w:val="BalloonTextChar"/>
    <w:uiPriority w:val="99"/>
    <w:semiHidden/>
    <w:rsid w:val="005A6A9C"/>
    <w:rPr>
      <w:rFonts w:ascii="Tahoma" w:hAnsi="Tahoma" w:cs="Tahoma"/>
      <w:sz w:val="16"/>
      <w:szCs w:val="16"/>
    </w:rPr>
  </w:style>
  <w:style w:type="paragraph" w:styleId="Header">
    <w:name w:val="header"/>
    <w:basedOn w:val="Normal"/>
    <w:link w:val="HeaderChar"/>
    <w:uiPriority w:val="99"/>
    <w:rsid w:val="00CC5645"/>
    <w:pPr>
      <w:tabs>
        <w:tab w:val="center" w:pos="4320"/>
        <w:tab w:val="right" w:pos="8640"/>
      </w:tabs>
    </w:pPr>
  </w:style>
  <w:style w:type="character" w:customStyle="1" w:styleId="BalloonTextChar">
    <w:name w:val="Balloon Text Char"/>
    <w:link w:val="BalloonText"/>
    <w:uiPriority w:val="99"/>
    <w:semiHidden/>
    <w:locked/>
    <w:rPr>
      <w:rFonts w:ascii="Segoe UI Symbol" w:hAnsi="Segoe UI Symbol" w:cs="Segoe UI Symbol"/>
      <w:sz w:val="18"/>
      <w:szCs w:val="18"/>
    </w:rPr>
  </w:style>
  <w:style w:type="character" w:customStyle="1" w:styleId="apple-converted-space">
    <w:name w:val="apple-converted-space"/>
    <w:rsid w:val="00851D2F"/>
    <w:rPr>
      <w:rFonts w:cs="Times New Roman"/>
    </w:rPr>
  </w:style>
  <w:style w:type="character" w:customStyle="1" w:styleId="HeaderChar">
    <w:name w:val="Header Char"/>
    <w:link w:val="Header"/>
    <w:uiPriority w:val="99"/>
    <w:semiHidden/>
    <w:locked/>
    <w:rPr>
      <w:rFonts w:cs="Times New Roman"/>
      <w:sz w:val="24"/>
      <w:szCs w:val="24"/>
    </w:rPr>
  </w:style>
  <w:style w:type="paragraph" w:styleId="FootnoteText">
    <w:name w:val="footnote text"/>
    <w:basedOn w:val="Normal"/>
    <w:link w:val="FootnoteTextChar"/>
    <w:uiPriority w:val="99"/>
    <w:semiHidden/>
    <w:rsid w:val="00851D2F"/>
    <w:rPr>
      <w:sz w:val="20"/>
      <w:szCs w:val="20"/>
    </w:rPr>
  </w:style>
  <w:style w:type="character" w:styleId="FootnoteReference">
    <w:name w:val="footnote reference"/>
    <w:uiPriority w:val="99"/>
    <w:rsid w:val="000B7A4A"/>
    <w:rPr>
      <w:rFonts w:cs="Times New Roman"/>
    </w:rPr>
  </w:style>
  <w:style w:type="character" w:customStyle="1" w:styleId="FootnoteTextChar">
    <w:name w:val="Footnote Text Char"/>
    <w:link w:val="FootnoteText"/>
    <w:uiPriority w:val="99"/>
    <w:semiHidden/>
    <w:locked/>
    <w:rPr>
      <w:rFonts w:cs="Times New Roman"/>
      <w:sz w:val="20"/>
      <w:szCs w:val="20"/>
    </w:rPr>
  </w:style>
  <w:style w:type="character" w:customStyle="1" w:styleId="textjohn-14-6">
    <w:name w:val="text john-14-6"/>
    <w:uiPriority w:val="99"/>
    <w:rsid w:val="00366DCC"/>
    <w:rPr>
      <w:rFonts w:cs="Times New Roman"/>
    </w:rPr>
  </w:style>
  <w:style w:type="character" w:customStyle="1" w:styleId="woj">
    <w:name w:val="woj"/>
    <w:uiPriority w:val="99"/>
    <w:rsid w:val="00366DCC"/>
    <w:rPr>
      <w:rFonts w:cs="Times New Roman"/>
    </w:rPr>
  </w:style>
  <w:style w:type="character" w:customStyle="1" w:styleId="textisa-8-19">
    <w:name w:val="text isa-8-19"/>
    <w:uiPriority w:val="99"/>
    <w:rsid w:val="004D0E46"/>
    <w:rPr>
      <w:rFonts w:cs="Times New Roman"/>
    </w:rPr>
  </w:style>
  <w:style w:type="character" w:customStyle="1" w:styleId="textisa-8-20">
    <w:name w:val="text isa-8-20"/>
    <w:uiPriority w:val="99"/>
    <w:rsid w:val="004D0E46"/>
    <w:rPr>
      <w:rFonts w:cs="Times New Roman"/>
    </w:rPr>
  </w:style>
  <w:style w:type="character" w:customStyle="1" w:styleId="text2tim-3-16">
    <w:name w:val="text 2tim-3-16"/>
    <w:uiPriority w:val="99"/>
    <w:rsid w:val="004D0E46"/>
    <w:rPr>
      <w:rFonts w:cs="Times New Roman"/>
    </w:rPr>
  </w:style>
  <w:style w:type="character" w:customStyle="1" w:styleId="text2tim-3-17">
    <w:name w:val="text 2tim-3-17"/>
    <w:uiPriority w:val="99"/>
    <w:rsid w:val="004D0E46"/>
    <w:rPr>
      <w:rFonts w:cs="Times New Roman"/>
    </w:rPr>
  </w:style>
  <w:style w:type="character" w:customStyle="1" w:styleId="texteph-2-8">
    <w:name w:val="text eph-2-8"/>
    <w:uiPriority w:val="99"/>
    <w:rsid w:val="004D0E46"/>
    <w:rPr>
      <w:rFonts w:cs="Times New Roman"/>
    </w:rPr>
  </w:style>
  <w:style w:type="character" w:customStyle="1" w:styleId="texteph-2-9">
    <w:name w:val="text eph-2-9"/>
    <w:uiPriority w:val="99"/>
    <w:rsid w:val="004D0E46"/>
    <w:rPr>
      <w:rFonts w:cs="Times New Roman"/>
    </w:rPr>
  </w:style>
  <w:style w:type="paragraph" w:styleId="NormalWeb">
    <w:name w:val="Normal (Web)"/>
    <w:basedOn w:val="Normal"/>
    <w:uiPriority w:val="99"/>
    <w:rsid w:val="004D0E46"/>
    <w:pPr>
      <w:spacing w:before="100" w:beforeAutospacing="1" w:after="100" w:afterAutospacing="1"/>
    </w:pPr>
    <w:rPr>
      <w:rFonts w:eastAsia="MS Mincho"/>
      <w:lang w:eastAsia="ja-JP" w:bidi="he-IL"/>
    </w:rPr>
  </w:style>
  <w:style w:type="character" w:customStyle="1" w:styleId="textjohn-6-28">
    <w:name w:val="text john-6-28"/>
    <w:uiPriority w:val="99"/>
    <w:rsid w:val="004D0E46"/>
    <w:rPr>
      <w:rFonts w:cs="Times New Roman"/>
    </w:rPr>
  </w:style>
  <w:style w:type="character" w:customStyle="1" w:styleId="textjohn-6-29">
    <w:name w:val="text john-6-29"/>
    <w:uiPriority w:val="99"/>
    <w:rsid w:val="004D0E46"/>
    <w:rPr>
      <w:rFonts w:cs="Times New Roman"/>
    </w:rPr>
  </w:style>
  <w:style w:type="character" w:customStyle="1" w:styleId="textmatt-27-3">
    <w:name w:val="text matt-27-3"/>
    <w:uiPriority w:val="99"/>
    <w:rsid w:val="003C20C9"/>
    <w:rPr>
      <w:rFonts w:cs="Times New Roman"/>
    </w:rPr>
  </w:style>
  <w:style w:type="character" w:customStyle="1" w:styleId="textmatt-27-4">
    <w:name w:val="text matt-27-4"/>
    <w:uiPriority w:val="99"/>
    <w:rsid w:val="003C20C9"/>
    <w:rPr>
      <w:rFonts w:cs="Times New Roman"/>
    </w:rPr>
  </w:style>
  <w:style w:type="character" w:customStyle="1" w:styleId="textmatt-27-5">
    <w:name w:val="text matt-27-5"/>
    <w:uiPriority w:val="99"/>
    <w:rsid w:val="003C20C9"/>
    <w:rPr>
      <w:rFonts w:cs="Times New Roman"/>
    </w:rPr>
  </w:style>
  <w:style w:type="character" w:customStyle="1" w:styleId="textisa-55-6">
    <w:name w:val="text isa-55-6"/>
    <w:uiPriority w:val="99"/>
    <w:rsid w:val="003C20C9"/>
    <w:rPr>
      <w:rFonts w:cs="Times New Roman"/>
    </w:rPr>
  </w:style>
  <w:style w:type="character" w:customStyle="1" w:styleId="small-caps">
    <w:name w:val="small-caps"/>
    <w:uiPriority w:val="99"/>
    <w:rsid w:val="003C20C9"/>
    <w:rPr>
      <w:rFonts w:cs="Times New Roman"/>
    </w:rPr>
  </w:style>
  <w:style w:type="character" w:customStyle="1" w:styleId="indent-1-breaks">
    <w:name w:val="indent-1-breaks"/>
    <w:uiPriority w:val="99"/>
    <w:rsid w:val="003C20C9"/>
    <w:rPr>
      <w:rFonts w:cs="Times New Roman"/>
    </w:rPr>
  </w:style>
  <w:style w:type="character" w:customStyle="1" w:styleId="textisa-55-10">
    <w:name w:val="text isa-55-10"/>
    <w:uiPriority w:val="99"/>
    <w:rsid w:val="003C20C9"/>
    <w:rPr>
      <w:rFonts w:cs="Times New Roman"/>
    </w:rPr>
  </w:style>
  <w:style w:type="character" w:customStyle="1" w:styleId="textisa-55-11">
    <w:name w:val="text isa-55-11"/>
    <w:uiPriority w:val="99"/>
    <w:rsid w:val="003C20C9"/>
    <w:rPr>
      <w:rFonts w:cs="Times New Roman"/>
    </w:rPr>
  </w:style>
  <w:style w:type="character" w:customStyle="1" w:styleId="textps-119-105">
    <w:name w:val="text ps-119-105"/>
    <w:uiPriority w:val="99"/>
    <w:rsid w:val="00EF6A2F"/>
    <w:rPr>
      <w:rFonts w:cs="Times New Roman"/>
    </w:rPr>
  </w:style>
  <w:style w:type="character" w:customStyle="1" w:styleId="textjosh-1-7">
    <w:name w:val="text josh-1-7"/>
    <w:uiPriority w:val="99"/>
    <w:rsid w:val="00EF6A2F"/>
    <w:rPr>
      <w:rFonts w:cs="Times New Roman"/>
    </w:rPr>
  </w:style>
  <w:style w:type="character" w:customStyle="1" w:styleId="textjosh-1-8">
    <w:name w:val="text josh-1-8"/>
    <w:uiPriority w:val="99"/>
    <w:rsid w:val="00EF6A2F"/>
    <w:rPr>
      <w:rFonts w:cs="Times New Roman"/>
    </w:rPr>
  </w:style>
  <w:style w:type="character" w:customStyle="1" w:styleId="textgen-3-15">
    <w:name w:val="text gen-3-15"/>
    <w:uiPriority w:val="99"/>
    <w:rsid w:val="00EF6A2F"/>
    <w:rPr>
      <w:rFonts w:cs="Times New Roman"/>
    </w:rPr>
  </w:style>
  <w:style w:type="character" w:customStyle="1" w:styleId="textheb-1-1">
    <w:name w:val="text heb-1-1"/>
    <w:uiPriority w:val="99"/>
    <w:rsid w:val="00980AA8"/>
    <w:rPr>
      <w:rFonts w:cs="Times New Roman"/>
    </w:rPr>
  </w:style>
  <w:style w:type="character" w:customStyle="1" w:styleId="textheb-1-2">
    <w:name w:val="text heb-1-2"/>
    <w:uiPriority w:val="99"/>
    <w:rsid w:val="00980AA8"/>
    <w:rPr>
      <w:rFonts w:cs="Times New Roman"/>
    </w:rPr>
  </w:style>
  <w:style w:type="character" w:customStyle="1" w:styleId="textrev-22-18">
    <w:name w:val="text rev-22-18"/>
    <w:uiPriority w:val="99"/>
    <w:rsid w:val="001560B3"/>
    <w:rPr>
      <w:rFonts w:cs="Times New Roman"/>
    </w:rPr>
  </w:style>
  <w:style w:type="character" w:customStyle="1" w:styleId="textrev-22-19">
    <w:name w:val="text rev-22-19"/>
    <w:uiPriority w:val="99"/>
    <w:rsid w:val="001560B3"/>
    <w:rPr>
      <w:rFonts w:cs="Times New Roman"/>
    </w:rPr>
  </w:style>
  <w:style w:type="character" w:customStyle="1" w:styleId="textjohn-12-20">
    <w:name w:val="text john-12-20"/>
    <w:uiPriority w:val="99"/>
    <w:rsid w:val="00EA6D63"/>
    <w:rPr>
      <w:rFonts w:cs="Times New Roman"/>
    </w:rPr>
  </w:style>
  <w:style w:type="character" w:customStyle="1" w:styleId="textjohn-12-21">
    <w:name w:val="text john-12-21"/>
    <w:uiPriority w:val="99"/>
    <w:rsid w:val="00EA6D63"/>
    <w:rPr>
      <w:rFonts w:cs="Times New Roman"/>
    </w:rPr>
  </w:style>
  <w:style w:type="character" w:customStyle="1" w:styleId="textjohn-12-22">
    <w:name w:val="text john-12-22"/>
    <w:uiPriority w:val="99"/>
    <w:rsid w:val="00EA6D63"/>
    <w:rPr>
      <w:rFonts w:cs="Times New Roman"/>
    </w:rPr>
  </w:style>
  <w:style w:type="character" w:customStyle="1" w:styleId="text2cor-10-4">
    <w:name w:val="text 2cor-10-4"/>
    <w:uiPriority w:val="99"/>
    <w:rsid w:val="00452C4F"/>
    <w:rPr>
      <w:rFonts w:cs="Times New Roman"/>
    </w:rPr>
  </w:style>
  <w:style w:type="character" w:customStyle="1" w:styleId="text2cor-10-5">
    <w:name w:val="text 2cor-10-5"/>
    <w:uiPriority w:val="99"/>
    <w:rsid w:val="00452C4F"/>
    <w:rPr>
      <w:rFonts w:cs="Times New Roman"/>
    </w:rPr>
  </w:style>
  <w:style w:type="character" w:customStyle="1" w:styleId="textmark-7-5">
    <w:name w:val="text mark-7-5"/>
    <w:uiPriority w:val="99"/>
    <w:rsid w:val="002F6987"/>
    <w:rPr>
      <w:rFonts w:cs="Times New Roman"/>
    </w:rPr>
  </w:style>
  <w:style w:type="character" w:customStyle="1" w:styleId="textmark-7-6">
    <w:name w:val="text mark-7-6"/>
    <w:uiPriority w:val="99"/>
    <w:rsid w:val="002F6987"/>
    <w:rPr>
      <w:rFonts w:cs="Times New Roman"/>
    </w:rPr>
  </w:style>
  <w:style w:type="paragraph" w:customStyle="1" w:styleId="line">
    <w:name w:val="line"/>
    <w:basedOn w:val="Normal"/>
    <w:uiPriority w:val="99"/>
    <w:rsid w:val="002F6987"/>
    <w:pPr>
      <w:spacing w:before="100" w:beforeAutospacing="1" w:after="100" w:afterAutospacing="1"/>
    </w:pPr>
    <w:rPr>
      <w:rFonts w:eastAsia="MS Mincho"/>
      <w:lang w:eastAsia="ja-JP" w:bidi="he-IL"/>
    </w:rPr>
  </w:style>
  <w:style w:type="paragraph" w:customStyle="1" w:styleId="first-line-nonetop-05">
    <w:name w:val="first-line-none top-05"/>
    <w:basedOn w:val="Normal"/>
    <w:uiPriority w:val="99"/>
    <w:rsid w:val="002F6987"/>
    <w:pPr>
      <w:spacing w:before="100" w:beforeAutospacing="1" w:after="100" w:afterAutospacing="1"/>
    </w:pPr>
    <w:rPr>
      <w:rFonts w:eastAsia="MS Mincho"/>
      <w:lang w:eastAsia="ja-JP" w:bidi="he-IL"/>
    </w:rPr>
  </w:style>
  <w:style w:type="character" w:customStyle="1" w:styleId="text2pet-1-19">
    <w:name w:val="text 2pet-1-19"/>
    <w:uiPriority w:val="99"/>
    <w:rsid w:val="00E338E2"/>
    <w:rPr>
      <w:rFonts w:cs="Times New Roman"/>
    </w:rPr>
  </w:style>
  <w:style w:type="character" w:customStyle="1" w:styleId="text2pet-1-20">
    <w:name w:val="text 2pet-1-20"/>
    <w:uiPriority w:val="99"/>
    <w:rsid w:val="00E338E2"/>
    <w:rPr>
      <w:rFonts w:cs="Times New Roman"/>
    </w:rPr>
  </w:style>
  <w:style w:type="character" w:customStyle="1" w:styleId="text2pet-1-21">
    <w:name w:val="text 2pet-1-21"/>
    <w:uiPriority w:val="99"/>
    <w:rsid w:val="00E338E2"/>
    <w:rPr>
      <w:rFonts w:cs="Times New Roman"/>
    </w:rPr>
  </w:style>
  <w:style w:type="character" w:customStyle="1" w:styleId="textjohn-8-31">
    <w:name w:val="text john-8-31"/>
    <w:uiPriority w:val="99"/>
    <w:rsid w:val="00E338E2"/>
    <w:rPr>
      <w:rFonts w:cs="Times New Roman"/>
    </w:rPr>
  </w:style>
  <w:style w:type="character" w:customStyle="1" w:styleId="text2tim-2-16">
    <w:name w:val="text 2tim-2-16"/>
    <w:uiPriority w:val="99"/>
    <w:rsid w:val="00B86C88"/>
    <w:rPr>
      <w:rFonts w:cs="Times New Roman"/>
    </w:rPr>
  </w:style>
  <w:style w:type="character" w:customStyle="1" w:styleId="text2tim-2-17">
    <w:name w:val="text 2tim-2-17"/>
    <w:uiPriority w:val="99"/>
    <w:rsid w:val="00B86C88"/>
    <w:rPr>
      <w:rFonts w:cs="Times New Roman"/>
    </w:rPr>
  </w:style>
  <w:style w:type="character" w:customStyle="1" w:styleId="text2tim-2-18">
    <w:name w:val="text 2tim-2-18"/>
    <w:uiPriority w:val="99"/>
    <w:rsid w:val="00B86C88"/>
    <w:rPr>
      <w:rFonts w:cs="Times New Roman"/>
    </w:rPr>
  </w:style>
  <w:style w:type="character" w:customStyle="1" w:styleId="textjer-23-25">
    <w:name w:val="text jer-23-25"/>
    <w:uiPriority w:val="99"/>
    <w:rsid w:val="00060390"/>
    <w:rPr>
      <w:rFonts w:cs="Times New Roman"/>
    </w:rPr>
  </w:style>
  <w:style w:type="character" w:customStyle="1" w:styleId="textjer-23-26">
    <w:name w:val="text jer-23-26"/>
    <w:uiPriority w:val="99"/>
    <w:rsid w:val="00060390"/>
    <w:rPr>
      <w:rFonts w:cs="Times New Roman"/>
    </w:rPr>
  </w:style>
  <w:style w:type="character" w:customStyle="1" w:styleId="textjer-23-27">
    <w:name w:val="text jer-23-27"/>
    <w:uiPriority w:val="99"/>
    <w:rsid w:val="00060390"/>
    <w:rPr>
      <w:rFonts w:cs="Times New Roman"/>
    </w:rPr>
  </w:style>
  <w:style w:type="character" w:customStyle="1" w:styleId="textjer-23-28">
    <w:name w:val="text jer-23-28"/>
    <w:uiPriority w:val="99"/>
    <w:rsid w:val="00060390"/>
    <w:rPr>
      <w:rFonts w:cs="Times New Roman"/>
    </w:rPr>
  </w:style>
  <w:style w:type="character" w:customStyle="1" w:styleId="textgal-1-8">
    <w:name w:val="text gal-1-8"/>
    <w:uiPriority w:val="99"/>
    <w:rsid w:val="00060390"/>
    <w:rPr>
      <w:rFonts w:cs="Times New Roman"/>
    </w:rPr>
  </w:style>
  <w:style w:type="character" w:customStyle="1" w:styleId="textgal-1-9">
    <w:name w:val="text gal-1-9"/>
    <w:uiPriority w:val="99"/>
    <w:rsid w:val="00060390"/>
    <w:rPr>
      <w:rFonts w:cs="Times New Roman"/>
    </w:rPr>
  </w:style>
  <w:style w:type="character" w:customStyle="1" w:styleId="textjob-38-4">
    <w:name w:val="text job-38-4"/>
    <w:uiPriority w:val="99"/>
    <w:rsid w:val="00060390"/>
    <w:rPr>
      <w:rFonts w:cs="Times New Roman"/>
    </w:rPr>
  </w:style>
  <w:style w:type="character" w:customStyle="1" w:styleId="textjohn-18-37">
    <w:name w:val="text john-18-37"/>
    <w:uiPriority w:val="99"/>
    <w:rsid w:val="008C1C99"/>
    <w:rPr>
      <w:rFonts w:cs="Times New Roman"/>
    </w:rPr>
  </w:style>
  <w:style w:type="character" w:customStyle="1" w:styleId="textjohn-18-38">
    <w:name w:val="text john-18-38"/>
    <w:uiPriority w:val="99"/>
    <w:rsid w:val="008C1C99"/>
    <w:rPr>
      <w:rFonts w:cs="Times New Roman"/>
    </w:rPr>
  </w:style>
  <w:style w:type="character" w:customStyle="1" w:styleId="text1cor-15-32">
    <w:name w:val="text 1cor-15-32"/>
    <w:uiPriority w:val="99"/>
    <w:rsid w:val="008C1C99"/>
    <w:rPr>
      <w:rFonts w:cs="Times New Roman"/>
    </w:rPr>
  </w:style>
  <w:style w:type="character" w:customStyle="1" w:styleId="textps-14-1">
    <w:name w:val="text ps-14-1"/>
    <w:uiPriority w:val="99"/>
    <w:rsid w:val="0039335E"/>
    <w:rPr>
      <w:rFonts w:cs="Times New Roman"/>
    </w:rPr>
  </w:style>
  <w:style w:type="character" w:customStyle="1" w:styleId="text1cor-11-3">
    <w:name w:val="text 1cor-11-3"/>
    <w:uiPriority w:val="99"/>
    <w:rsid w:val="0039335E"/>
    <w:rPr>
      <w:rFonts w:cs="Times New Roman"/>
    </w:rPr>
  </w:style>
  <w:style w:type="character" w:customStyle="1" w:styleId="text1cor-15-12">
    <w:name w:val="text 1cor-15-12"/>
    <w:uiPriority w:val="99"/>
    <w:rsid w:val="00B01321"/>
    <w:rPr>
      <w:rFonts w:cs="Times New Roman"/>
    </w:rPr>
  </w:style>
  <w:style w:type="character" w:customStyle="1" w:styleId="text1cor-15-13">
    <w:name w:val="text 1cor-15-13"/>
    <w:uiPriority w:val="99"/>
    <w:rsid w:val="00B01321"/>
    <w:rPr>
      <w:rFonts w:cs="Times New Roman"/>
    </w:rPr>
  </w:style>
  <w:style w:type="character" w:customStyle="1" w:styleId="text1cor-15-14">
    <w:name w:val="text 1cor-15-14"/>
    <w:uiPriority w:val="99"/>
    <w:rsid w:val="00B01321"/>
    <w:rPr>
      <w:rFonts w:cs="Times New Roman"/>
    </w:rPr>
  </w:style>
  <w:style w:type="character" w:customStyle="1" w:styleId="text1cor-15-15">
    <w:name w:val="text 1cor-15-15"/>
    <w:uiPriority w:val="99"/>
    <w:rsid w:val="00B01321"/>
    <w:rPr>
      <w:rFonts w:cs="Times New Roman"/>
    </w:rPr>
  </w:style>
  <w:style w:type="character" w:customStyle="1" w:styleId="text1cor-15-16">
    <w:name w:val="text 1cor-15-16"/>
    <w:uiPriority w:val="99"/>
    <w:rsid w:val="00B01321"/>
    <w:rPr>
      <w:rFonts w:cs="Times New Roman"/>
    </w:rPr>
  </w:style>
  <w:style w:type="character" w:customStyle="1" w:styleId="text1cor-15-17">
    <w:name w:val="text 1cor-15-17"/>
    <w:uiPriority w:val="99"/>
    <w:rsid w:val="00B01321"/>
    <w:rPr>
      <w:rFonts w:cs="Times New Roman"/>
    </w:rPr>
  </w:style>
  <w:style w:type="character" w:customStyle="1" w:styleId="text1cor-15-18">
    <w:name w:val="text 1cor-15-18"/>
    <w:uiPriority w:val="99"/>
    <w:rsid w:val="00B01321"/>
    <w:rPr>
      <w:rFonts w:cs="Times New Roman"/>
    </w:rPr>
  </w:style>
  <w:style w:type="character" w:customStyle="1" w:styleId="text1cor-15-19">
    <w:name w:val="text 1cor-15-19"/>
    <w:uiPriority w:val="99"/>
    <w:rsid w:val="00B01321"/>
    <w:rPr>
      <w:rFonts w:cs="Times New Roman"/>
    </w:rPr>
  </w:style>
  <w:style w:type="character" w:customStyle="1" w:styleId="text1cor-15-20">
    <w:name w:val="text 1cor-15-20"/>
    <w:uiPriority w:val="99"/>
    <w:rsid w:val="00B01321"/>
    <w:rPr>
      <w:rFonts w:cs="Times New Roman"/>
    </w:rPr>
  </w:style>
  <w:style w:type="character" w:customStyle="1" w:styleId="textrom-1-20">
    <w:name w:val="text rom-1-20"/>
    <w:uiPriority w:val="99"/>
    <w:rsid w:val="00AC5D1A"/>
    <w:rPr>
      <w:rFonts w:cs="Times New Roman"/>
    </w:rPr>
  </w:style>
  <w:style w:type="character" w:customStyle="1" w:styleId="textrom-1-21">
    <w:name w:val="text rom-1-21"/>
    <w:uiPriority w:val="99"/>
    <w:rsid w:val="00AC5D1A"/>
    <w:rPr>
      <w:rFonts w:cs="Times New Roman"/>
    </w:rPr>
  </w:style>
  <w:style w:type="character" w:customStyle="1" w:styleId="textrom-1-16">
    <w:name w:val="text rom-1-16"/>
    <w:uiPriority w:val="99"/>
    <w:rsid w:val="00AC5D1A"/>
    <w:rPr>
      <w:rFonts w:cs="Times New Roman"/>
    </w:rPr>
  </w:style>
  <w:style w:type="character" w:customStyle="1" w:styleId="textrom-1-17">
    <w:name w:val="text rom-1-17"/>
    <w:uiPriority w:val="99"/>
    <w:rsid w:val="00AC5D1A"/>
    <w:rPr>
      <w:rFonts w:cs="Times New Roman"/>
    </w:rPr>
  </w:style>
  <w:style w:type="character" w:customStyle="1" w:styleId="textisa-40-8">
    <w:name w:val="text isa-40-8"/>
    <w:uiPriority w:val="99"/>
    <w:rsid w:val="00AC5D1A"/>
    <w:rPr>
      <w:rFonts w:cs="Times New Roman"/>
    </w:rPr>
  </w:style>
  <w:style w:type="character" w:customStyle="1" w:styleId="text1tim-3-2">
    <w:name w:val="text 1tim-3-2"/>
    <w:uiPriority w:val="99"/>
    <w:rsid w:val="00EB2D26"/>
    <w:rPr>
      <w:rFonts w:cs="Times New Roman"/>
    </w:rPr>
  </w:style>
  <w:style w:type="character" w:customStyle="1" w:styleId="text1cor-2-14">
    <w:name w:val="text 1cor-2-14"/>
    <w:uiPriority w:val="99"/>
    <w:rsid w:val="00B72C02"/>
    <w:rPr>
      <w:rFonts w:cs="Times New Roman"/>
    </w:rPr>
  </w:style>
  <w:style w:type="character" w:customStyle="1" w:styleId="text1cor-2-9">
    <w:name w:val="text 1cor-2-9"/>
    <w:uiPriority w:val="99"/>
    <w:rsid w:val="00B72C02"/>
    <w:rPr>
      <w:rFonts w:cs="Times New Roman"/>
    </w:rPr>
  </w:style>
  <w:style w:type="character" w:customStyle="1" w:styleId="text1cor-2-10">
    <w:name w:val="text 1cor-2-10"/>
    <w:uiPriority w:val="99"/>
    <w:rsid w:val="00B72C02"/>
    <w:rPr>
      <w:rFonts w:cs="Times New Roman"/>
    </w:rPr>
  </w:style>
  <w:style w:type="character" w:customStyle="1" w:styleId="text2tim-1-13">
    <w:name w:val="text 2tim-1-13"/>
    <w:uiPriority w:val="99"/>
    <w:rsid w:val="007B3164"/>
    <w:rPr>
      <w:rFonts w:cs="Times New Roman"/>
    </w:rPr>
  </w:style>
  <w:style w:type="character" w:customStyle="1" w:styleId="text2tim-1-14">
    <w:name w:val="text 2tim-1-14"/>
    <w:uiPriority w:val="99"/>
    <w:rsid w:val="007B3164"/>
    <w:rPr>
      <w:rFonts w:cs="Times New Roman"/>
    </w:rPr>
  </w:style>
  <w:style w:type="character" w:customStyle="1" w:styleId="textjohn-10-34">
    <w:name w:val="text john-10-34"/>
    <w:uiPriority w:val="99"/>
    <w:rsid w:val="007B3164"/>
    <w:rPr>
      <w:rFonts w:cs="Times New Roman"/>
    </w:rPr>
  </w:style>
  <w:style w:type="character" w:customStyle="1" w:styleId="textgal-3-16">
    <w:name w:val="text gal-3-16"/>
    <w:uiPriority w:val="99"/>
    <w:rsid w:val="007B3164"/>
    <w:rPr>
      <w:rFonts w:cs="Times New Roman"/>
    </w:rPr>
  </w:style>
  <w:style w:type="character" w:customStyle="1" w:styleId="textrom-16-17">
    <w:name w:val="text rom-16-17"/>
    <w:uiPriority w:val="99"/>
    <w:rsid w:val="007B3164"/>
    <w:rPr>
      <w:rFonts w:cs="Times New Roman"/>
    </w:rPr>
  </w:style>
  <w:style w:type="character" w:customStyle="1" w:styleId="textmatt-22-29">
    <w:name w:val="text matt-22-29"/>
    <w:uiPriority w:val="99"/>
    <w:rsid w:val="007B3164"/>
    <w:rPr>
      <w:rFonts w:cs="Times New Roman"/>
    </w:rPr>
  </w:style>
  <w:style w:type="character" w:customStyle="1" w:styleId="textgal-5-4">
    <w:name w:val="text gal-5-4"/>
    <w:uiPriority w:val="99"/>
    <w:rsid w:val="007B3164"/>
    <w:rPr>
      <w:rFonts w:cs="Times New Roman"/>
    </w:rPr>
  </w:style>
  <w:style w:type="character" w:customStyle="1" w:styleId="textisa-42-8">
    <w:name w:val="text isa-42-8"/>
    <w:uiPriority w:val="99"/>
    <w:rsid w:val="002E364C"/>
    <w:rPr>
      <w:rFonts w:cs="Times New Roman"/>
    </w:rPr>
  </w:style>
  <w:style w:type="paragraph" w:customStyle="1" w:styleId="top-05">
    <w:name w:val="top-05"/>
    <w:basedOn w:val="Normal"/>
    <w:uiPriority w:val="99"/>
    <w:rsid w:val="002E364C"/>
    <w:pPr>
      <w:spacing w:before="100" w:beforeAutospacing="1" w:after="100" w:afterAutospacing="1"/>
    </w:pPr>
    <w:rPr>
      <w:rFonts w:eastAsia="MS Mincho"/>
      <w:lang w:eastAsia="ja-JP" w:bidi="he-IL"/>
    </w:rPr>
  </w:style>
  <w:style w:type="character" w:customStyle="1" w:styleId="textisa-48-16">
    <w:name w:val="text isa-48-16"/>
    <w:uiPriority w:val="99"/>
    <w:rsid w:val="002E364C"/>
    <w:rPr>
      <w:rFonts w:cs="Times New Roman"/>
    </w:rPr>
  </w:style>
  <w:style w:type="character" w:customStyle="1" w:styleId="textacts-2-38">
    <w:name w:val="text acts-2-38"/>
    <w:uiPriority w:val="99"/>
    <w:rsid w:val="002E364C"/>
    <w:rPr>
      <w:rFonts w:cs="Times New Roman"/>
    </w:rPr>
  </w:style>
  <w:style w:type="character" w:customStyle="1" w:styleId="textacts-2-39">
    <w:name w:val="text acts-2-39"/>
    <w:uiPriority w:val="99"/>
    <w:rsid w:val="002E364C"/>
    <w:rPr>
      <w:rFonts w:cs="Times New Roman"/>
    </w:rPr>
  </w:style>
  <w:style w:type="character" w:customStyle="1" w:styleId="textps-130-3">
    <w:name w:val="text ps-130-3"/>
    <w:uiPriority w:val="99"/>
    <w:rsid w:val="002E364C"/>
    <w:rPr>
      <w:rFonts w:cs="Times New Roman"/>
    </w:rPr>
  </w:style>
  <w:style w:type="character" w:customStyle="1" w:styleId="textps-130-4">
    <w:name w:val="text ps-130-4"/>
    <w:uiPriority w:val="99"/>
    <w:rsid w:val="002E364C"/>
    <w:rPr>
      <w:rFonts w:cs="Times New Roman"/>
    </w:rPr>
  </w:style>
  <w:style w:type="character" w:customStyle="1" w:styleId="textcol-2-8">
    <w:name w:val="text col-2-8"/>
    <w:uiPriority w:val="99"/>
    <w:rsid w:val="002E364C"/>
    <w:rPr>
      <w:rFonts w:cs="Times New Roman"/>
    </w:rPr>
  </w:style>
  <w:style w:type="character" w:customStyle="1" w:styleId="textcol-2-9">
    <w:name w:val="text col-2-9"/>
    <w:uiPriority w:val="99"/>
    <w:rsid w:val="002E364C"/>
    <w:rPr>
      <w:rFonts w:cs="Times New Roman"/>
    </w:rPr>
  </w:style>
  <w:style w:type="character" w:customStyle="1" w:styleId="textcol-2-10">
    <w:name w:val="text col-2-10"/>
    <w:uiPriority w:val="99"/>
    <w:rsid w:val="002E364C"/>
    <w:rPr>
      <w:rFonts w:cs="Times New Roman"/>
    </w:rPr>
  </w:style>
  <w:style w:type="character" w:customStyle="1" w:styleId="text2cor-5-14">
    <w:name w:val="text 2cor-5-14"/>
    <w:uiPriority w:val="99"/>
    <w:rsid w:val="003F3353"/>
    <w:rPr>
      <w:rFonts w:cs="Times New Roman"/>
    </w:rPr>
  </w:style>
  <w:style w:type="character" w:customStyle="1" w:styleId="text2cor-5-15">
    <w:name w:val="text 2cor-5-15"/>
    <w:uiPriority w:val="99"/>
    <w:rsid w:val="003F3353"/>
    <w:rPr>
      <w:rFonts w:cs="Times New Roman"/>
    </w:rPr>
  </w:style>
  <w:style w:type="character" w:customStyle="1" w:styleId="text2tim-3-15">
    <w:name w:val="text 2tim-3-15"/>
    <w:uiPriority w:val="99"/>
    <w:rsid w:val="003F3353"/>
    <w:rPr>
      <w:rFonts w:cs="Times New Roman"/>
    </w:rPr>
  </w:style>
  <w:style w:type="character" w:customStyle="1" w:styleId="textjohn-3-5">
    <w:name w:val="text john-3-5"/>
    <w:uiPriority w:val="99"/>
    <w:rsid w:val="003F3353"/>
    <w:rPr>
      <w:rFonts w:cs="Times New Roman"/>
    </w:rPr>
  </w:style>
  <w:style w:type="character" w:customStyle="1" w:styleId="text1cor-10-21">
    <w:name w:val="text 1cor-10-21"/>
    <w:uiPriority w:val="99"/>
    <w:rsid w:val="003F3353"/>
    <w:rPr>
      <w:rFonts w:cs="Times New Roman"/>
    </w:rPr>
  </w:style>
  <w:style w:type="character" w:customStyle="1" w:styleId="text1cor-10-22">
    <w:name w:val="text 1cor-10-22"/>
    <w:uiPriority w:val="99"/>
    <w:rsid w:val="003F3353"/>
    <w:rPr>
      <w:rFonts w:cs="Times New Roman"/>
    </w:rPr>
  </w:style>
  <w:style w:type="character" w:customStyle="1" w:styleId="textjob-38-5">
    <w:name w:val="text job-38-5"/>
    <w:uiPriority w:val="99"/>
    <w:rsid w:val="00FE38CF"/>
    <w:rPr>
      <w:rFonts w:cs="Times New Roman"/>
    </w:rPr>
  </w:style>
  <w:style w:type="character" w:customStyle="1" w:styleId="textjob-38-6">
    <w:name w:val="text job-38-6"/>
    <w:uiPriority w:val="99"/>
    <w:rsid w:val="00FE38CF"/>
    <w:rPr>
      <w:rFonts w:cs="Times New Roman"/>
    </w:rPr>
  </w:style>
  <w:style w:type="character" w:customStyle="1" w:styleId="textjob-38-7">
    <w:name w:val="text job-38-7"/>
    <w:uiPriority w:val="99"/>
    <w:rsid w:val="00FE38CF"/>
    <w:rPr>
      <w:rFonts w:cs="Times New Roman"/>
    </w:rPr>
  </w:style>
  <w:style w:type="character" w:customStyle="1" w:styleId="textps-119-18">
    <w:name w:val="text ps-119-18"/>
    <w:uiPriority w:val="99"/>
    <w:rsid w:val="004A199B"/>
    <w:rPr>
      <w:rFonts w:cs="Times New Roman"/>
    </w:rPr>
  </w:style>
  <w:style w:type="character" w:customStyle="1" w:styleId="textps-1-1">
    <w:name w:val="text ps-1-1"/>
    <w:uiPriority w:val="99"/>
    <w:rsid w:val="004A199B"/>
    <w:rPr>
      <w:rFonts w:cs="Times New Roman"/>
    </w:rPr>
  </w:style>
  <w:style w:type="character" w:customStyle="1" w:styleId="textps-1-2">
    <w:name w:val="text ps-1-2"/>
    <w:uiPriority w:val="99"/>
    <w:rsid w:val="004A199B"/>
    <w:rPr>
      <w:rFonts w:cs="Times New Roman"/>
    </w:rPr>
  </w:style>
  <w:style w:type="paragraph" w:customStyle="1" w:styleId="chapter-1">
    <w:name w:val="chapter-1"/>
    <w:basedOn w:val="Normal"/>
    <w:uiPriority w:val="99"/>
    <w:rsid w:val="007F1ABB"/>
    <w:pPr>
      <w:spacing w:before="100" w:beforeAutospacing="1" w:after="100" w:afterAutospacing="1"/>
    </w:pPr>
    <w:rPr>
      <w:rFonts w:eastAsia="MS Mincho"/>
      <w:lang w:eastAsia="ja-JP" w:bidi="he-IL"/>
    </w:rPr>
  </w:style>
  <w:style w:type="character" w:customStyle="1" w:styleId="textdan-9-1">
    <w:name w:val="text dan-9-1"/>
    <w:uiPriority w:val="99"/>
    <w:rsid w:val="007F1ABB"/>
    <w:rPr>
      <w:rFonts w:cs="Times New Roman"/>
    </w:rPr>
  </w:style>
  <w:style w:type="character" w:customStyle="1" w:styleId="chapternum">
    <w:name w:val="chapternum"/>
    <w:uiPriority w:val="99"/>
    <w:rsid w:val="007F1ABB"/>
    <w:rPr>
      <w:rFonts w:cs="Times New Roman"/>
    </w:rPr>
  </w:style>
  <w:style w:type="character" w:customStyle="1" w:styleId="textdan-9-2">
    <w:name w:val="text dan-9-2"/>
    <w:uiPriority w:val="99"/>
    <w:rsid w:val="007F1ABB"/>
    <w:rPr>
      <w:rFonts w:cs="Times New Roman"/>
    </w:rPr>
  </w:style>
  <w:style w:type="character" w:customStyle="1" w:styleId="textdan-9-3">
    <w:name w:val="text dan-9-3"/>
    <w:uiPriority w:val="99"/>
    <w:rsid w:val="007F1ABB"/>
    <w:rPr>
      <w:rFonts w:cs="Times New Roman"/>
    </w:rPr>
  </w:style>
  <w:style w:type="character" w:customStyle="1" w:styleId="textdan-9-4">
    <w:name w:val="text dan-9-4"/>
    <w:uiPriority w:val="99"/>
    <w:rsid w:val="007F1ABB"/>
    <w:rPr>
      <w:rFonts w:cs="Times New Roman"/>
    </w:rPr>
  </w:style>
  <w:style w:type="character" w:customStyle="1" w:styleId="textdan-9-5">
    <w:name w:val="text dan-9-5"/>
    <w:uiPriority w:val="99"/>
    <w:rsid w:val="007F1ABB"/>
    <w:rPr>
      <w:rFonts w:cs="Times New Roman"/>
    </w:rPr>
  </w:style>
  <w:style w:type="character" w:customStyle="1" w:styleId="textdan-9-6">
    <w:name w:val="text dan-9-6"/>
    <w:uiPriority w:val="99"/>
    <w:rsid w:val="007F1ABB"/>
    <w:rPr>
      <w:rFonts w:cs="Times New Roman"/>
    </w:rPr>
  </w:style>
  <w:style w:type="character" w:customStyle="1" w:styleId="textheb-13-7">
    <w:name w:val="text heb-13-7"/>
    <w:uiPriority w:val="99"/>
    <w:rsid w:val="00D33B96"/>
    <w:rPr>
      <w:rFonts w:cs="Times New Roman"/>
    </w:rPr>
  </w:style>
  <w:style w:type="character" w:customStyle="1" w:styleId="textheb-13-8">
    <w:name w:val="text heb-13-8"/>
    <w:uiPriority w:val="99"/>
    <w:rsid w:val="00D33B96"/>
    <w:rPr>
      <w:rFonts w:cs="Times New Roman"/>
    </w:rPr>
  </w:style>
  <w:style w:type="character" w:customStyle="1" w:styleId="textps-19-1">
    <w:name w:val="text ps-19-1"/>
    <w:uiPriority w:val="99"/>
    <w:rsid w:val="00C947E0"/>
    <w:rPr>
      <w:rFonts w:cs="Times New Roman"/>
    </w:rPr>
  </w:style>
  <w:style w:type="character" w:customStyle="1" w:styleId="textps-19-2">
    <w:name w:val="text ps-19-2"/>
    <w:uiPriority w:val="99"/>
    <w:rsid w:val="00C947E0"/>
    <w:rPr>
      <w:rFonts w:cs="Times New Roman"/>
    </w:rPr>
  </w:style>
  <w:style w:type="character" w:customStyle="1" w:styleId="textps-19-3">
    <w:name w:val="text ps-19-3"/>
    <w:uiPriority w:val="99"/>
    <w:rsid w:val="00C947E0"/>
    <w:rPr>
      <w:rFonts w:cs="Times New Roman"/>
    </w:rPr>
  </w:style>
  <w:style w:type="character" w:customStyle="1" w:styleId="textps-19-4">
    <w:name w:val="text ps-19-4"/>
    <w:uiPriority w:val="99"/>
    <w:rsid w:val="00C947E0"/>
    <w:rPr>
      <w:rFonts w:cs="Times New Roman"/>
    </w:rPr>
  </w:style>
  <w:style w:type="character" w:customStyle="1" w:styleId="textrom-2-14">
    <w:name w:val="text rom-2-14"/>
    <w:uiPriority w:val="99"/>
    <w:rsid w:val="00C947E0"/>
    <w:rPr>
      <w:rFonts w:cs="Times New Roman"/>
    </w:rPr>
  </w:style>
  <w:style w:type="character" w:customStyle="1" w:styleId="textrom-2-15">
    <w:name w:val="text rom-2-15"/>
    <w:uiPriority w:val="99"/>
    <w:rsid w:val="00C947E0"/>
    <w:rPr>
      <w:rFonts w:cs="Times New Roman"/>
    </w:rPr>
  </w:style>
  <w:style w:type="character" w:customStyle="1" w:styleId="verse-highlightverse-highlight-blueselection-nivrom21500092">
    <w:name w:val="verse-highlight verse-highlight-blue selection-nivrom_2_15_0_0_0_92"/>
    <w:uiPriority w:val="99"/>
    <w:rsid w:val="00C947E0"/>
    <w:rPr>
      <w:rFonts w:cs="Times New Roman"/>
    </w:rPr>
  </w:style>
  <w:style w:type="character" w:customStyle="1" w:styleId="text1pet-1-10">
    <w:name w:val="text 1pet-1-10"/>
    <w:uiPriority w:val="99"/>
    <w:rsid w:val="004B21D6"/>
    <w:rPr>
      <w:rFonts w:cs="Times New Roman"/>
    </w:rPr>
  </w:style>
  <w:style w:type="character" w:customStyle="1" w:styleId="text1pet-1-11">
    <w:name w:val="text 1pet-1-11"/>
    <w:uiPriority w:val="99"/>
    <w:rsid w:val="004B21D6"/>
    <w:rPr>
      <w:rFonts w:cs="Times New Roman"/>
    </w:rPr>
  </w:style>
  <w:style w:type="character" w:customStyle="1" w:styleId="textps-33-6">
    <w:name w:val="text ps-33-6"/>
    <w:uiPriority w:val="99"/>
    <w:rsid w:val="004B21D6"/>
    <w:rPr>
      <w:rFonts w:cs="Times New Roman"/>
    </w:rPr>
  </w:style>
  <w:style w:type="character" w:customStyle="1" w:styleId="textrev-19-13">
    <w:name w:val="text rev-19-13"/>
    <w:uiPriority w:val="99"/>
    <w:rsid w:val="0087059F"/>
    <w:rPr>
      <w:rFonts w:cs="Times New Roman"/>
    </w:rPr>
  </w:style>
  <w:style w:type="character" w:customStyle="1" w:styleId="text1tim-5-18">
    <w:name w:val="text 1tim-5-18"/>
    <w:uiPriority w:val="99"/>
    <w:rsid w:val="007B6B42"/>
    <w:rPr>
      <w:rFonts w:cs="Times New Roman"/>
    </w:rPr>
  </w:style>
  <w:style w:type="character" w:customStyle="1" w:styleId="text2cor-12-12">
    <w:name w:val="text 2cor-12-12"/>
    <w:uiPriority w:val="99"/>
    <w:rsid w:val="00820DBC"/>
    <w:rPr>
      <w:rFonts w:cs="Times New Roman"/>
    </w:rPr>
  </w:style>
  <w:style w:type="character" w:customStyle="1" w:styleId="textjosh-21-44">
    <w:name w:val="text josh-21-44"/>
    <w:uiPriority w:val="99"/>
    <w:rsid w:val="00654371"/>
    <w:rPr>
      <w:rFonts w:cs="Times New Roman"/>
    </w:rPr>
  </w:style>
  <w:style w:type="character" w:customStyle="1" w:styleId="textjosh-21-45">
    <w:name w:val="text josh-21-45"/>
    <w:uiPriority w:val="99"/>
    <w:rsid w:val="00654371"/>
    <w:rPr>
      <w:rFonts w:cs="Times New Roman"/>
    </w:rPr>
  </w:style>
  <w:style w:type="character" w:customStyle="1" w:styleId="textluke-24-32">
    <w:name w:val="text luke-24-32"/>
    <w:uiPriority w:val="99"/>
    <w:rsid w:val="00BE7F4A"/>
    <w:rPr>
      <w:rFonts w:cs="Times New Roman"/>
    </w:rPr>
  </w:style>
  <w:style w:type="character" w:customStyle="1" w:styleId="textjer-20-9">
    <w:name w:val="text jer-20-9"/>
    <w:uiPriority w:val="99"/>
    <w:rsid w:val="00BE7F4A"/>
    <w:rPr>
      <w:rFonts w:cs="Times New Roman"/>
    </w:rPr>
  </w:style>
  <w:style w:type="character" w:customStyle="1" w:styleId="text1cor-2-13">
    <w:name w:val="text 1cor-2-13"/>
    <w:uiPriority w:val="99"/>
    <w:rsid w:val="00001804"/>
    <w:rPr>
      <w:rFonts w:cs="Times New Roman"/>
    </w:rPr>
  </w:style>
  <w:style w:type="character" w:customStyle="1" w:styleId="textluke-1-3">
    <w:name w:val="text luke-1-3"/>
    <w:uiPriority w:val="99"/>
    <w:rsid w:val="006B3FCB"/>
    <w:rPr>
      <w:rFonts w:cs="Times New Roman"/>
    </w:rPr>
  </w:style>
  <w:style w:type="character" w:customStyle="1" w:styleId="textluke-1-4">
    <w:name w:val="text luke-1-4"/>
    <w:uiPriority w:val="99"/>
    <w:rsid w:val="006B3FCB"/>
    <w:rPr>
      <w:rFonts w:cs="Times New Roman"/>
    </w:rPr>
  </w:style>
  <w:style w:type="character" w:styleId="Strong">
    <w:name w:val="Strong"/>
    <w:uiPriority w:val="22"/>
    <w:qFormat/>
    <w:rsid w:val="0036329D"/>
    <w:rPr>
      <w:rFonts w:cs="Times New Roman"/>
      <w:b/>
      <w:bCs/>
    </w:rPr>
  </w:style>
  <w:style w:type="character" w:customStyle="1" w:styleId="highlight">
    <w:name w:val="highlight"/>
    <w:uiPriority w:val="99"/>
    <w:rsid w:val="0036329D"/>
    <w:rPr>
      <w:rFonts w:cs="Times New Roman"/>
    </w:rPr>
  </w:style>
  <w:style w:type="character" w:customStyle="1" w:styleId="text">
    <w:name w:val="text"/>
    <w:uiPriority w:val="99"/>
    <w:rsid w:val="0063341A"/>
  </w:style>
  <w:style w:type="paragraph" w:customStyle="1" w:styleId="first-line-none">
    <w:name w:val="first-line-none"/>
    <w:basedOn w:val="Normal"/>
    <w:uiPriority w:val="99"/>
    <w:rsid w:val="008B4D6D"/>
    <w:pPr>
      <w:spacing w:before="100" w:beforeAutospacing="1" w:after="100" w:afterAutospacing="1"/>
    </w:pPr>
  </w:style>
  <w:style w:type="character" w:customStyle="1" w:styleId="footnote-text">
    <w:name w:val="footnote-text"/>
    <w:uiPriority w:val="99"/>
    <w:rsid w:val="00A54C63"/>
  </w:style>
  <w:style w:type="paragraph" w:customStyle="1" w:styleId="top-1">
    <w:name w:val="top-1"/>
    <w:basedOn w:val="Normal"/>
    <w:uiPriority w:val="99"/>
    <w:rsid w:val="00B404B2"/>
    <w:pPr>
      <w:spacing w:before="100" w:beforeAutospacing="1" w:after="100" w:afterAutospacing="1"/>
    </w:pPr>
  </w:style>
  <w:style w:type="paragraph" w:customStyle="1" w:styleId="hang-2chapter-1">
    <w:name w:val="hang-2 chapter-1"/>
    <w:basedOn w:val="Normal"/>
    <w:uiPriority w:val="99"/>
    <w:rsid w:val="00FE6F31"/>
    <w:pPr>
      <w:spacing w:before="100" w:beforeAutospacing="1" w:after="100" w:afterAutospacing="1"/>
    </w:pPr>
    <w:rPr>
      <w:rFonts w:eastAsia="MS Mincho"/>
      <w:lang w:eastAsia="ja-JP" w:bidi="he-IL"/>
    </w:rPr>
  </w:style>
  <w:style w:type="character" w:customStyle="1" w:styleId="textgen-1-1">
    <w:name w:val="text gen-1-1"/>
    <w:uiPriority w:val="99"/>
    <w:rsid w:val="00FE6F31"/>
    <w:rPr>
      <w:rFonts w:cs="Times New Roman"/>
    </w:rPr>
  </w:style>
  <w:style w:type="character" w:customStyle="1" w:styleId="textgen-1-2">
    <w:name w:val="text gen-1-2"/>
    <w:uiPriority w:val="99"/>
    <w:rsid w:val="00FE6F31"/>
    <w:rPr>
      <w:rFonts w:cs="Times New Roman"/>
    </w:rPr>
  </w:style>
  <w:style w:type="paragraph" w:customStyle="1" w:styleId="hang-2">
    <w:name w:val="hang-2"/>
    <w:basedOn w:val="Normal"/>
    <w:uiPriority w:val="99"/>
    <w:rsid w:val="00FE6F31"/>
    <w:pPr>
      <w:spacing w:before="100" w:beforeAutospacing="1" w:after="100" w:afterAutospacing="1"/>
    </w:pPr>
    <w:rPr>
      <w:rFonts w:eastAsia="MS Mincho"/>
      <w:lang w:eastAsia="ja-JP" w:bidi="he-IL"/>
    </w:rPr>
  </w:style>
  <w:style w:type="character" w:customStyle="1" w:styleId="textgen-1-3">
    <w:name w:val="text gen-1-3"/>
    <w:uiPriority w:val="99"/>
    <w:rsid w:val="00FE6F31"/>
    <w:rPr>
      <w:rFonts w:cs="Times New Roman"/>
    </w:rPr>
  </w:style>
  <w:style w:type="character" w:customStyle="1" w:styleId="textps-104-30">
    <w:name w:val="text ps-104-30"/>
    <w:uiPriority w:val="99"/>
    <w:rsid w:val="00FE6F31"/>
    <w:rPr>
      <w:rFonts w:cs="Times New Roman"/>
    </w:rPr>
  </w:style>
  <w:style w:type="character" w:customStyle="1" w:styleId="textcol-1-15">
    <w:name w:val="text col-1-15"/>
    <w:uiPriority w:val="99"/>
    <w:rsid w:val="00FE6F31"/>
    <w:rPr>
      <w:rFonts w:cs="Times New Roman"/>
    </w:rPr>
  </w:style>
  <w:style w:type="character" w:customStyle="1" w:styleId="textcol-1-16">
    <w:name w:val="text col-1-16"/>
    <w:uiPriority w:val="99"/>
    <w:rsid w:val="00FE6F31"/>
    <w:rPr>
      <w:rFonts w:cs="Times New Roman"/>
    </w:rPr>
  </w:style>
  <w:style w:type="character" w:customStyle="1" w:styleId="textjohn-1-1">
    <w:name w:val="text john-1-1"/>
    <w:uiPriority w:val="99"/>
    <w:rsid w:val="008668DA"/>
    <w:rPr>
      <w:rFonts w:cs="Times New Roman"/>
    </w:rPr>
  </w:style>
  <w:style w:type="character" w:customStyle="1" w:styleId="textjohn-1-2">
    <w:name w:val="text john-1-2"/>
    <w:uiPriority w:val="99"/>
    <w:rsid w:val="008668DA"/>
    <w:rPr>
      <w:rFonts w:cs="Times New Roman"/>
    </w:rPr>
  </w:style>
  <w:style w:type="character" w:customStyle="1" w:styleId="textjohn-1-3">
    <w:name w:val="text john-1-3"/>
    <w:uiPriority w:val="99"/>
    <w:rsid w:val="008668DA"/>
    <w:rPr>
      <w:rFonts w:cs="Times New Roman"/>
    </w:rPr>
  </w:style>
  <w:style w:type="character" w:customStyle="1" w:styleId="text1john-1-1">
    <w:name w:val="text 1john-1-1"/>
    <w:uiPriority w:val="99"/>
    <w:rsid w:val="008668DA"/>
    <w:rPr>
      <w:rFonts w:cs="Times New Roman"/>
    </w:rPr>
  </w:style>
  <w:style w:type="character" w:customStyle="1" w:styleId="text1john-1-2">
    <w:name w:val="text 1john-1-2"/>
    <w:uiPriority w:val="99"/>
    <w:rsid w:val="008668DA"/>
    <w:rPr>
      <w:rFonts w:cs="Times New Roman"/>
    </w:rPr>
  </w:style>
  <w:style w:type="character" w:customStyle="1" w:styleId="text1john-1-3">
    <w:name w:val="text 1john-1-3"/>
    <w:uiPriority w:val="99"/>
    <w:rsid w:val="008668DA"/>
    <w:rPr>
      <w:rFonts w:cs="Times New Roman"/>
    </w:rPr>
  </w:style>
  <w:style w:type="character" w:customStyle="1" w:styleId="textgen-1-4">
    <w:name w:val="text gen-1-4"/>
    <w:uiPriority w:val="99"/>
    <w:rsid w:val="00451704"/>
    <w:rPr>
      <w:rFonts w:cs="Times New Roman"/>
    </w:rPr>
  </w:style>
  <w:style w:type="character" w:customStyle="1" w:styleId="textgen-1-5">
    <w:name w:val="text gen-1-5"/>
    <w:uiPriority w:val="99"/>
    <w:rsid w:val="00451704"/>
    <w:rPr>
      <w:rFonts w:cs="Times New Roman"/>
    </w:rPr>
  </w:style>
  <w:style w:type="character" w:customStyle="1" w:styleId="textgen-1-6">
    <w:name w:val="text gen-1-6"/>
    <w:uiPriority w:val="99"/>
    <w:rsid w:val="00451704"/>
    <w:rPr>
      <w:rFonts w:cs="Times New Roman"/>
    </w:rPr>
  </w:style>
  <w:style w:type="character" w:customStyle="1" w:styleId="textgen-1-7">
    <w:name w:val="text gen-1-7"/>
    <w:uiPriority w:val="99"/>
    <w:rsid w:val="00451704"/>
    <w:rPr>
      <w:rFonts w:cs="Times New Roman"/>
    </w:rPr>
  </w:style>
  <w:style w:type="character" w:customStyle="1" w:styleId="textgen-1-8">
    <w:name w:val="text gen-1-8"/>
    <w:uiPriority w:val="99"/>
    <w:rsid w:val="00451704"/>
    <w:rPr>
      <w:rFonts w:cs="Times New Roman"/>
    </w:rPr>
  </w:style>
  <w:style w:type="character" w:customStyle="1" w:styleId="textgen-1-9">
    <w:name w:val="text gen-1-9"/>
    <w:uiPriority w:val="99"/>
    <w:rsid w:val="00451704"/>
    <w:rPr>
      <w:rFonts w:cs="Times New Roman"/>
    </w:rPr>
  </w:style>
  <w:style w:type="character" w:customStyle="1" w:styleId="textgen-1-10">
    <w:name w:val="text gen-1-10"/>
    <w:uiPriority w:val="99"/>
    <w:rsid w:val="00451704"/>
    <w:rPr>
      <w:rFonts w:cs="Times New Roman"/>
    </w:rPr>
  </w:style>
  <w:style w:type="paragraph" w:customStyle="1" w:styleId="left-2first-line-1">
    <w:name w:val="left-2 first-line-1"/>
    <w:basedOn w:val="Normal"/>
    <w:uiPriority w:val="99"/>
    <w:rsid w:val="00451704"/>
    <w:pPr>
      <w:spacing w:before="100" w:beforeAutospacing="1" w:after="100" w:afterAutospacing="1"/>
    </w:pPr>
    <w:rPr>
      <w:rFonts w:eastAsia="MS Mincho"/>
      <w:lang w:eastAsia="ja-JP" w:bidi="he-IL"/>
    </w:rPr>
  </w:style>
  <w:style w:type="character" w:customStyle="1" w:styleId="textgen-1-11">
    <w:name w:val="text gen-1-11"/>
    <w:uiPriority w:val="99"/>
    <w:rsid w:val="00451704"/>
    <w:rPr>
      <w:rFonts w:cs="Times New Roman"/>
    </w:rPr>
  </w:style>
  <w:style w:type="character" w:customStyle="1" w:styleId="textgen-1-12">
    <w:name w:val="text gen-1-12"/>
    <w:uiPriority w:val="99"/>
    <w:rsid w:val="00451704"/>
    <w:rPr>
      <w:rFonts w:cs="Times New Roman"/>
    </w:rPr>
  </w:style>
  <w:style w:type="character" w:customStyle="1" w:styleId="textgen-1-13">
    <w:name w:val="text gen-1-13"/>
    <w:uiPriority w:val="99"/>
    <w:rsid w:val="00451704"/>
    <w:rPr>
      <w:rFonts w:cs="Times New Roman"/>
    </w:rPr>
  </w:style>
  <w:style w:type="character" w:customStyle="1" w:styleId="textgen-1-14">
    <w:name w:val="text gen-1-14"/>
    <w:uiPriority w:val="99"/>
    <w:rsid w:val="00451704"/>
    <w:rPr>
      <w:rFonts w:cs="Times New Roman"/>
    </w:rPr>
  </w:style>
  <w:style w:type="character" w:customStyle="1" w:styleId="textgen-1-15">
    <w:name w:val="text gen-1-15"/>
    <w:uiPriority w:val="99"/>
    <w:rsid w:val="00451704"/>
    <w:rPr>
      <w:rFonts w:cs="Times New Roman"/>
    </w:rPr>
  </w:style>
  <w:style w:type="character" w:customStyle="1" w:styleId="textgen-1-16">
    <w:name w:val="text gen-1-16"/>
    <w:uiPriority w:val="99"/>
    <w:rsid w:val="00451704"/>
    <w:rPr>
      <w:rFonts w:cs="Times New Roman"/>
    </w:rPr>
  </w:style>
  <w:style w:type="character" w:customStyle="1" w:styleId="textgen-1-17">
    <w:name w:val="text gen-1-17"/>
    <w:uiPriority w:val="99"/>
    <w:rsid w:val="00451704"/>
    <w:rPr>
      <w:rFonts w:cs="Times New Roman"/>
    </w:rPr>
  </w:style>
  <w:style w:type="character" w:customStyle="1" w:styleId="textgen-1-18">
    <w:name w:val="text gen-1-18"/>
    <w:uiPriority w:val="99"/>
    <w:rsid w:val="00451704"/>
    <w:rPr>
      <w:rFonts w:cs="Times New Roman"/>
    </w:rPr>
  </w:style>
  <w:style w:type="character" w:customStyle="1" w:styleId="textgen-1-19">
    <w:name w:val="text gen-1-19"/>
    <w:uiPriority w:val="99"/>
    <w:rsid w:val="00451704"/>
    <w:rPr>
      <w:rFonts w:cs="Times New Roman"/>
    </w:rPr>
  </w:style>
  <w:style w:type="character" w:customStyle="1" w:styleId="textgen-1-20">
    <w:name w:val="text gen-1-20"/>
    <w:uiPriority w:val="99"/>
    <w:rsid w:val="00451704"/>
    <w:rPr>
      <w:rFonts w:cs="Times New Roman"/>
    </w:rPr>
  </w:style>
  <w:style w:type="character" w:customStyle="1" w:styleId="textgen-1-21">
    <w:name w:val="text gen-1-21"/>
    <w:uiPriority w:val="99"/>
    <w:rsid w:val="00451704"/>
    <w:rPr>
      <w:rFonts w:cs="Times New Roman"/>
    </w:rPr>
  </w:style>
  <w:style w:type="character" w:customStyle="1" w:styleId="textgen-1-22">
    <w:name w:val="text gen-1-22"/>
    <w:uiPriority w:val="99"/>
    <w:rsid w:val="00451704"/>
    <w:rPr>
      <w:rFonts w:cs="Times New Roman"/>
    </w:rPr>
  </w:style>
  <w:style w:type="character" w:customStyle="1" w:styleId="textgen-1-23">
    <w:name w:val="text gen-1-23"/>
    <w:uiPriority w:val="99"/>
    <w:rsid w:val="00451704"/>
    <w:rPr>
      <w:rFonts w:cs="Times New Roman"/>
    </w:rPr>
  </w:style>
  <w:style w:type="character" w:customStyle="1" w:styleId="textgen-1-24">
    <w:name w:val="text gen-1-24"/>
    <w:uiPriority w:val="99"/>
    <w:rsid w:val="00451704"/>
    <w:rPr>
      <w:rFonts w:cs="Times New Roman"/>
    </w:rPr>
  </w:style>
  <w:style w:type="character" w:customStyle="1" w:styleId="textgen-1-25">
    <w:name w:val="text gen-1-25"/>
    <w:uiPriority w:val="99"/>
    <w:rsid w:val="00451704"/>
    <w:rPr>
      <w:rFonts w:cs="Times New Roman"/>
    </w:rPr>
  </w:style>
  <w:style w:type="character" w:customStyle="1" w:styleId="textgen-1-26">
    <w:name w:val="text gen-1-26"/>
    <w:uiPriority w:val="99"/>
    <w:rsid w:val="00451704"/>
    <w:rPr>
      <w:rFonts w:cs="Times New Roman"/>
    </w:rPr>
  </w:style>
  <w:style w:type="character" w:customStyle="1" w:styleId="textgen-1-27">
    <w:name w:val="text gen-1-27"/>
    <w:uiPriority w:val="99"/>
    <w:rsid w:val="00451704"/>
    <w:rPr>
      <w:rFonts w:cs="Times New Roman"/>
    </w:rPr>
  </w:style>
  <w:style w:type="character" w:customStyle="1" w:styleId="textgen-1-28">
    <w:name w:val="text gen-1-28"/>
    <w:uiPriority w:val="99"/>
    <w:rsid w:val="00451704"/>
    <w:rPr>
      <w:rFonts w:cs="Times New Roman"/>
    </w:rPr>
  </w:style>
  <w:style w:type="character" w:customStyle="1" w:styleId="textgen-1-29">
    <w:name w:val="text gen-1-29"/>
    <w:uiPriority w:val="99"/>
    <w:rsid w:val="00451704"/>
    <w:rPr>
      <w:rFonts w:cs="Times New Roman"/>
    </w:rPr>
  </w:style>
  <w:style w:type="character" w:customStyle="1" w:styleId="textgen-1-30">
    <w:name w:val="text gen-1-30"/>
    <w:uiPriority w:val="99"/>
    <w:rsid w:val="00451704"/>
    <w:rPr>
      <w:rFonts w:cs="Times New Roman"/>
    </w:rPr>
  </w:style>
  <w:style w:type="character" w:customStyle="1" w:styleId="textgen-1-31">
    <w:name w:val="text gen-1-31"/>
    <w:uiPriority w:val="99"/>
    <w:rsid w:val="00451704"/>
    <w:rPr>
      <w:rFonts w:cs="Times New Roman"/>
    </w:rPr>
  </w:style>
  <w:style w:type="character" w:customStyle="1" w:styleId="textgen-2-1">
    <w:name w:val="text gen-2-1"/>
    <w:uiPriority w:val="99"/>
    <w:rsid w:val="00451704"/>
    <w:rPr>
      <w:rFonts w:cs="Times New Roman"/>
    </w:rPr>
  </w:style>
  <w:style w:type="character" w:customStyle="1" w:styleId="textgen-2-2">
    <w:name w:val="text gen-2-2"/>
    <w:uiPriority w:val="99"/>
    <w:rsid w:val="00451704"/>
    <w:rPr>
      <w:rFonts w:cs="Times New Roman"/>
    </w:rPr>
  </w:style>
  <w:style w:type="character" w:customStyle="1" w:styleId="textgen-2-3">
    <w:name w:val="text gen-2-3"/>
    <w:uiPriority w:val="99"/>
    <w:rsid w:val="00451704"/>
    <w:rPr>
      <w:rFonts w:cs="Times New Roman"/>
    </w:rPr>
  </w:style>
  <w:style w:type="character" w:customStyle="1" w:styleId="textgen-2-4">
    <w:name w:val="text gen-2-4"/>
    <w:uiPriority w:val="99"/>
    <w:rsid w:val="00451704"/>
    <w:rPr>
      <w:rFonts w:cs="Times New Roman"/>
    </w:rPr>
  </w:style>
  <w:style w:type="character" w:customStyle="1" w:styleId="textgen-2-5">
    <w:name w:val="text gen-2-5"/>
    <w:uiPriority w:val="99"/>
    <w:rsid w:val="00451704"/>
    <w:rPr>
      <w:rFonts w:cs="Times New Roman"/>
    </w:rPr>
  </w:style>
  <w:style w:type="character" w:customStyle="1" w:styleId="textgen-2-6">
    <w:name w:val="text gen-2-6"/>
    <w:uiPriority w:val="99"/>
    <w:rsid w:val="00451704"/>
    <w:rPr>
      <w:rFonts w:cs="Times New Roman"/>
    </w:rPr>
  </w:style>
  <w:style w:type="character" w:customStyle="1" w:styleId="textgen-2-7">
    <w:name w:val="text gen-2-7"/>
    <w:uiPriority w:val="99"/>
    <w:rsid w:val="00451704"/>
    <w:rPr>
      <w:rFonts w:cs="Times New Roman"/>
    </w:rPr>
  </w:style>
  <w:style w:type="character" w:customStyle="1" w:styleId="textgen-2-8">
    <w:name w:val="text gen-2-8"/>
    <w:uiPriority w:val="99"/>
    <w:rsid w:val="00451704"/>
    <w:rPr>
      <w:rFonts w:cs="Times New Roman"/>
    </w:rPr>
  </w:style>
  <w:style w:type="character" w:customStyle="1" w:styleId="textgen-2-9">
    <w:name w:val="text gen-2-9"/>
    <w:uiPriority w:val="99"/>
    <w:rsid w:val="00451704"/>
    <w:rPr>
      <w:rFonts w:cs="Times New Roman"/>
    </w:rPr>
  </w:style>
  <w:style w:type="character" w:customStyle="1" w:styleId="textgen-2-10">
    <w:name w:val="text gen-2-10"/>
    <w:uiPriority w:val="99"/>
    <w:rsid w:val="00451704"/>
    <w:rPr>
      <w:rFonts w:cs="Times New Roman"/>
    </w:rPr>
  </w:style>
  <w:style w:type="character" w:customStyle="1" w:styleId="textgen-2-11">
    <w:name w:val="text gen-2-11"/>
    <w:uiPriority w:val="99"/>
    <w:rsid w:val="00451704"/>
    <w:rPr>
      <w:rFonts w:cs="Times New Roman"/>
    </w:rPr>
  </w:style>
  <w:style w:type="character" w:customStyle="1" w:styleId="textgen-2-12">
    <w:name w:val="text gen-2-12"/>
    <w:uiPriority w:val="99"/>
    <w:rsid w:val="00451704"/>
    <w:rPr>
      <w:rFonts w:cs="Times New Roman"/>
    </w:rPr>
  </w:style>
  <w:style w:type="character" w:customStyle="1" w:styleId="textgen-2-13">
    <w:name w:val="text gen-2-13"/>
    <w:uiPriority w:val="99"/>
    <w:rsid w:val="00451704"/>
    <w:rPr>
      <w:rFonts w:cs="Times New Roman"/>
    </w:rPr>
  </w:style>
  <w:style w:type="character" w:customStyle="1" w:styleId="textgen-2-14">
    <w:name w:val="text gen-2-14"/>
    <w:uiPriority w:val="99"/>
    <w:rsid w:val="00451704"/>
    <w:rPr>
      <w:rFonts w:cs="Times New Roman"/>
    </w:rPr>
  </w:style>
  <w:style w:type="character" w:customStyle="1" w:styleId="textgen-2-15">
    <w:name w:val="text gen-2-15"/>
    <w:uiPriority w:val="99"/>
    <w:rsid w:val="00451704"/>
    <w:rPr>
      <w:rFonts w:cs="Times New Roman"/>
    </w:rPr>
  </w:style>
  <w:style w:type="character" w:customStyle="1" w:styleId="textgen-2-16">
    <w:name w:val="text gen-2-16"/>
    <w:uiPriority w:val="99"/>
    <w:rsid w:val="00451704"/>
    <w:rPr>
      <w:rFonts w:cs="Times New Roman"/>
    </w:rPr>
  </w:style>
  <w:style w:type="character" w:customStyle="1" w:styleId="textgen-2-17">
    <w:name w:val="text gen-2-17"/>
    <w:uiPriority w:val="99"/>
    <w:rsid w:val="00451704"/>
    <w:rPr>
      <w:rFonts w:cs="Times New Roman"/>
    </w:rPr>
  </w:style>
  <w:style w:type="character" w:customStyle="1" w:styleId="textgen-2-18">
    <w:name w:val="text gen-2-18"/>
    <w:uiPriority w:val="99"/>
    <w:rsid w:val="00451704"/>
    <w:rPr>
      <w:rFonts w:cs="Times New Roman"/>
    </w:rPr>
  </w:style>
  <w:style w:type="character" w:customStyle="1" w:styleId="textgen-2-19">
    <w:name w:val="text gen-2-19"/>
    <w:uiPriority w:val="99"/>
    <w:rsid w:val="00451704"/>
    <w:rPr>
      <w:rFonts w:cs="Times New Roman"/>
    </w:rPr>
  </w:style>
  <w:style w:type="character" w:customStyle="1" w:styleId="textgen-2-20">
    <w:name w:val="text gen-2-20"/>
    <w:uiPriority w:val="99"/>
    <w:rsid w:val="00451704"/>
    <w:rPr>
      <w:rFonts w:cs="Times New Roman"/>
    </w:rPr>
  </w:style>
  <w:style w:type="character" w:customStyle="1" w:styleId="textgen-2-21">
    <w:name w:val="text gen-2-21"/>
    <w:uiPriority w:val="99"/>
    <w:rsid w:val="00451704"/>
    <w:rPr>
      <w:rFonts w:cs="Times New Roman"/>
    </w:rPr>
  </w:style>
  <w:style w:type="character" w:customStyle="1" w:styleId="textgen-2-22">
    <w:name w:val="text gen-2-22"/>
    <w:uiPriority w:val="99"/>
    <w:rsid w:val="00451704"/>
    <w:rPr>
      <w:rFonts w:cs="Times New Roman"/>
    </w:rPr>
  </w:style>
  <w:style w:type="character" w:customStyle="1" w:styleId="textgen-2-23">
    <w:name w:val="text gen-2-23"/>
    <w:uiPriority w:val="99"/>
    <w:rsid w:val="00451704"/>
    <w:rPr>
      <w:rFonts w:cs="Times New Roman"/>
    </w:rPr>
  </w:style>
  <w:style w:type="character" w:customStyle="1" w:styleId="textgen-2-24">
    <w:name w:val="text gen-2-24"/>
    <w:uiPriority w:val="99"/>
    <w:rsid w:val="00451704"/>
    <w:rPr>
      <w:rFonts w:cs="Times New Roman"/>
    </w:rPr>
  </w:style>
  <w:style w:type="character" w:customStyle="1" w:styleId="textgen-2-25">
    <w:name w:val="text gen-2-25"/>
    <w:uiPriority w:val="99"/>
    <w:rsid w:val="00451704"/>
    <w:rPr>
      <w:rFonts w:cs="Times New Roman"/>
    </w:rPr>
  </w:style>
  <w:style w:type="character" w:customStyle="1" w:styleId="text2pet-3-3">
    <w:name w:val="text 2pet-3-3"/>
    <w:uiPriority w:val="99"/>
    <w:rsid w:val="00667893"/>
    <w:rPr>
      <w:rFonts w:cs="Times New Roman"/>
    </w:rPr>
  </w:style>
  <w:style w:type="character" w:customStyle="1" w:styleId="text2pet-3-4">
    <w:name w:val="text 2pet-3-4"/>
    <w:uiPriority w:val="99"/>
    <w:rsid w:val="00667893"/>
    <w:rPr>
      <w:rFonts w:cs="Times New Roman"/>
    </w:rPr>
  </w:style>
  <w:style w:type="character" w:customStyle="1" w:styleId="text2pet-3-5">
    <w:name w:val="text 2pet-3-5"/>
    <w:uiPriority w:val="99"/>
    <w:rsid w:val="00667893"/>
    <w:rPr>
      <w:rFonts w:cs="Times New Roman"/>
    </w:rPr>
  </w:style>
  <w:style w:type="paragraph" w:customStyle="1" w:styleId="chapter-2">
    <w:name w:val="chapter-2"/>
    <w:basedOn w:val="Normal"/>
    <w:uiPriority w:val="99"/>
    <w:rsid w:val="00C76663"/>
    <w:pPr>
      <w:spacing w:before="100" w:beforeAutospacing="1" w:after="100" w:afterAutospacing="1"/>
    </w:pPr>
    <w:rPr>
      <w:rFonts w:eastAsia="MS Mincho"/>
      <w:lang w:eastAsia="ja-JP" w:bidi="he-IL"/>
    </w:rPr>
  </w:style>
  <w:style w:type="character" w:customStyle="1" w:styleId="textgen-11-1">
    <w:name w:val="text gen-11-1"/>
    <w:uiPriority w:val="99"/>
    <w:rsid w:val="00C76663"/>
    <w:rPr>
      <w:rFonts w:cs="Times New Roman"/>
    </w:rPr>
  </w:style>
  <w:style w:type="character" w:customStyle="1" w:styleId="textgen-11-2">
    <w:name w:val="text gen-11-2"/>
    <w:uiPriority w:val="99"/>
    <w:rsid w:val="00C76663"/>
    <w:rPr>
      <w:rFonts w:cs="Times New Roman"/>
    </w:rPr>
  </w:style>
  <w:style w:type="character" w:customStyle="1" w:styleId="textgen-11-3">
    <w:name w:val="text gen-11-3"/>
    <w:uiPriority w:val="99"/>
    <w:rsid w:val="00C76663"/>
    <w:rPr>
      <w:rFonts w:cs="Times New Roman"/>
    </w:rPr>
  </w:style>
  <w:style w:type="character" w:customStyle="1" w:styleId="textgen-11-4">
    <w:name w:val="text gen-11-4"/>
    <w:uiPriority w:val="99"/>
    <w:rsid w:val="00C76663"/>
    <w:rPr>
      <w:rFonts w:cs="Times New Roman"/>
    </w:rPr>
  </w:style>
  <w:style w:type="character" w:customStyle="1" w:styleId="textcol-2-6">
    <w:name w:val="text col-2-6"/>
    <w:uiPriority w:val="99"/>
    <w:rsid w:val="00C76663"/>
    <w:rPr>
      <w:rFonts w:cs="Times New Roman"/>
    </w:rPr>
  </w:style>
  <w:style w:type="character" w:customStyle="1" w:styleId="textcol-2-7">
    <w:name w:val="text col-2-7"/>
    <w:uiPriority w:val="99"/>
    <w:rsid w:val="00C76663"/>
    <w:rPr>
      <w:rFonts w:cs="Times New Roman"/>
    </w:rPr>
  </w:style>
  <w:style w:type="character" w:customStyle="1" w:styleId="text2tim-3-1">
    <w:name w:val="text 2tim-3-1"/>
    <w:uiPriority w:val="99"/>
    <w:rsid w:val="00C76663"/>
    <w:rPr>
      <w:rFonts w:cs="Times New Roman"/>
    </w:rPr>
  </w:style>
  <w:style w:type="character" w:customStyle="1" w:styleId="text2tim-3-2">
    <w:name w:val="text 2tim-3-2"/>
    <w:uiPriority w:val="99"/>
    <w:rsid w:val="00C76663"/>
    <w:rPr>
      <w:rFonts w:cs="Times New Roman"/>
    </w:rPr>
  </w:style>
  <w:style w:type="character" w:customStyle="1" w:styleId="text2tim-3-3">
    <w:name w:val="text 2tim-3-3"/>
    <w:uiPriority w:val="99"/>
    <w:rsid w:val="00C76663"/>
    <w:rPr>
      <w:rFonts w:cs="Times New Roman"/>
    </w:rPr>
  </w:style>
  <w:style w:type="character" w:customStyle="1" w:styleId="text2tim-3-4">
    <w:name w:val="text 2tim-3-4"/>
    <w:uiPriority w:val="99"/>
    <w:rsid w:val="00C76663"/>
    <w:rPr>
      <w:rFonts w:cs="Times New Roman"/>
    </w:rPr>
  </w:style>
  <w:style w:type="character" w:customStyle="1" w:styleId="text2tim-3-5">
    <w:name w:val="text 2tim-3-5"/>
    <w:uiPriority w:val="99"/>
    <w:rsid w:val="00C76663"/>
    <w:rPr>
      <w:rFonts w:cs="Times New Roman"/>
    </w:rPr>
  </w:style>
  <w:style w:type="character" w:customStyle="1" w:styleId="text2tim-1-9">
    <w:name w:val="text 2tim-1-9"/>
    <w:uiPriority w:val="99"/>
    <w:rsid w:val="00C76663"/>
    <w:rPr>
      <w:rFonts w:cs="Times New Roman"/>
    </w:rPr>
  </w:style>
  <w:style w:type="character" w:customStyle="1" w:styleId="text2tim-1-10">
    <w:name w:val="text 2tim-1-10"/>
    <w:uiPriority w:val="99"/>
    <w:rsid w:val="00C76663"/>
    <w:rPr>
      <w:rFonts w:cs="Times New Roman"/>
    </w:rPr>
  </w:style>
  <w:style w:type="paragraph" w:customStyle="1" w:styleId="RegPass">
    <w:name w:val="RegPass"/>
    <w:basedOn w:val="Normal"/>
    <w:next w:val="Normal"/>
    <w:uiPriority w:val="99"/>
    <w:rsid w:val="00122CB7"/>
    <w:pPr>
      <w:overflowPunct w:val="0"/>
      <w:autoSpaceDE w:val="0"/>
      <w:autoSpaceDN w:val="0"/>
      <w:adjustRightInd w:val="0"/>
      <w:spacing w:before="120" w:after="120" w:line="280" w:lineRule="exact"/>
      <w:ind w:left="1440"/>
      <w:textAlignment w:val="baseline"/>
    </w:pPr>
    <w:rPr>
      <w:rFonts w:ascii="Times" w:hAnsi="Times" w:cs="Times"/>
      <w:i/>
      <w:iCs/>
      <w:sz w:val="22"/>
      <w:szCs w:val="22"/>
      <w:lang w:eastAsia="ja-JP" w:bidi="he-IL"/>
    </w:rPr>
  </w:style>
  <w:style w:type="paragraph" w:customStyle="1" w:styleId="Level1">
    <w:name w:val="Level1"/>
    <w:uiPriority w:val="99"/>
    <w:rsid w:val="00DF3716"/>
    <w:pPr>
      <w:overflowPunct w:val="0"/>
      <w:autoSpaceDE w:val="0"/>
      <w:autoSpaceDN w:val="0"/>
      <w:adjustRightInd w:val="0"/>
      <w:spacing w:after="480"/>
      <w:jc w:val="center"/>
      <w:textAlignment w:val="baseline"/>
    </w:pPr>
    <w:rPr>
      <w:rFonts w:ascii="Times" w:hAnsi="Times" w:cs="Times"/>
      <w:b/>
      <w:bCs/>
      <w:sz w:val="32"/>
      <w:szCs w:val="32"/>
      <w:lang w:eastAsia="ja-JP" w:bidi="he-IL"/>
    </w:rPr>
  </w:style>
  <w:style w:type="character" w:customStyle="1" w:styleId="textps-33-7">
    <w:name w:val="text ps-33-7"/>
    <w:uiPriority w:val="99"/>
    <w:rsid w:val="00096E2B"/>
    <w:rPr>
      <w:rFonts w:cs="Times New Roman"/>
    </w:rPr>
  </w:style>
  <w:style w:type="character" w:customStyle="1" w:styleId="textps-33-8">
    <w:name w:val="text ps-33-8"/>
    <w:uiPriority w:val="99"/>
    <w:rsid w:val="00096E2B"/>
    <w:rPr>
      <w:rFonts w:cs="Times New Roman"/>
    </w:rPr>
  </w:style>
  <w:style w:type="character" w:customStyle="1" w:styleId="textps-33-9">
    <w:name w:val="text ps-33-9"/>
    <w:uiPriority w:val="99"/>
    <w:rsid w:val="00096E2B"/>
    <w:rPr>
      <w:rFonts w:cs="Times New Roman"/>
    </w:rPr>
  </w:style>
  <w:style w:type="character" w:customStyle="1" w:styleId="textrev-4-11">
    <w:name w:val="text rev-4-11"/>
    <w:uiPriority w:val="99"/>
    <w:rsid w:val="00096E2B"/>
    <w:rPr>
      <w:rFonts w:cs="Times New Roman"/>
    </w:rPr>
  </w:style>
  <w:style w:type="character" w:customStyle="1" w:styleId="textps-90-1">
    <w:name w:val="text ps-90-1"/>
    <w:uiPriority w:val="99"/>
    <w:rsid w:val="00096E2B"/>
    <w:rPr>
      <w:rFonts w:cs="Times New Roman"/>
    </w:rPr>
  </w:style>
  <w:style w:type="character" w:customStyle="1" w:styleId="textps-90-2">
    <w:name w:val="text ps-90-2"/>
    <w:uiPriority w:val="99"/>
    <w:rsid w:val="00096E2B"/>
    <w:rPr>
      <w:rFonts w:cs="Times New Roman"/>
    </w:rPr>
  </w:style>
  <w:style w:type="character" w:customStyle="1" w:styleId="textps-104-27">
    <w:name w:val="text ps-104-27"/>
    <w:uiPriority w:val="99"/>
    <w:rsid w:val="00096E2B"/>
    <w:rPr>
      <w:rFonts w:cs="Times New Roman"/>
    </w:rPr>
  </w:style>
  <w:style w:type="character" w:customStyle="1" w:styleId="textps-104-28">
    <w:name w:val="text ps-104-28"/>
    <w:uiPriority w:val="99"/>
    <w:rsid w:val="00096E2B"/>
    <w:rPr>
      <w:rFonts w:cs="Times New Roman"/>
    </w:rPr>
  </w:style>
  <w:style w:type="character" w:customStyle="1" w:styleId="textps-104-29">
    <w:name w:val="text ps-104-29"/>
    <w:uiPriority w:val="99"/>
    <w:rsid w:val="00096E2B"/>
    <w:rPr>
      <w:rFonts w:cs="Times New Roman"/>
    </w:rPr>
  </w:style>
  <w:style w:type="character" w:customStyle="1" w:styleId="textps-127-1">
    <w:name w:val="text ps-127-1"/>
    <w:uiPriority w:val="99"/>
    <w:rsid w:val="007A687E"/>
    <w:rPr>
      <w:rFonts w:cs="Times New Roman"/>
    </w:rPr>
  </w:style>
  <w:style w:type="character" w:customStyle="1" w:styleId="textps-127-2">
    <w:name w:val="text ps-127-2"/>
    <w:uiPriority w:val="99"/>
    <w:rsid w:val="007A687E"/>
    <w:rPr>
      <w:rFonts w:cs="Times New Roman"/>
    </w:rPr>
  </w:style>
  <w:style w:type="character" w:customStyle="1" w:styleId="textps-104-6">
    <w:name w:val="text ps-104-6"/>
    <w:uiPriority w:val="99"/>
    <w:rsid w:val="007A687E"/>
    <w:rPr>
      <w:rFonts w:cs="Times New Roman"/>
    </w:rPr>
  </w:style>
  <w:style w:type="character" w:customStyle="1" w:styleId="textps-104-7">
    <w:name w:val="text ps-104-7"/>
    <w:uiPriority w:val="99"/>
    <w:rsid w:val="007A687E"/>
    <w:rPr>
      <w:rFonts w:cs="Times New Roman"/>
    </w:rPr>
  </w:style>
  <w:style w:type="character" w:customStyle="1" w:styleId="textps-104-8">
    <w:name w:val="text ps-104-8"/>
    <w:uiPriority w:val="99"/>
    <w:rsid w:val="007A687E"/>
    <w:rPr>
      <w:rFonts w:cs="Times New Roman"/>
    </w:rPr>
  </w:style>
  <w:style w:type="character" w:customStyle="1" w:styleId="textps-104-9">
    <w:name w:val="text ps-104-9"/>
    <w:uiPriority w:val="99"/>
    <w:rsid w:val="007A687E"/>
    <w:rPr>
      <w:rFonts w:cs="Times New Roman"/>
    </w:rPr>
  </w:style>
  <w:style w:type="character" w:customStyle="1" w:styleId="texteph-1-22">
    <w:name w:val="text eph-1-22"/>
    <w:uiPriority w:val="99"/>
    <w:rsid w:val="007A687E"/>
    <w:rPr>
      <w:rFonts w:cs="Times New Roman"/>
    </w:rPr>
  </w:style>
  <w:style w:type="character" w:customStyle="1" w:styleId="texteph-1-23">
    <w:name w:val="text eph-1-23"/>
    <w:uiPriority w:val="99"/>
    <w:rsid w:val="007A687E"/>
    <w:rPr>
      <w:rFonts w:cs="Times New Roman"/>
    </w:rPr>
  </w:style>
  <w:style w:type="character" w:customStyle="1" w:styleId="textps-92-15">
    <w:name w:val="text ps-92-15"/>
    <w:uiPriority w:val="99"/>
    <w:rsid w:val="007A687E"/>
    <w:rPr>
      <w:rFonts w:cs="Times New Roman"/>
    </w:rPr>
  </w:style>
  <w:style w:type="character" w:customStyle="1" w:styleId="textrom-3-3">
    <w:name w:val="text rom-3-3"/>
    <w:uiPriority w:val="99"/>
    <w:rsid w:val="007A687E"/>
    <w:rPr>
      <w:rFonts w:cs="Times New Roman"/>
    </w:rPr>
  </w:style>
  <w:style w:type="character" w:customStyle="1" w:styleId="textrom-3-4">
    <w:name w:val="text rom-3-4"/>
    <w:uiPriority w:val="99"/>
    <w:rsid w:val="007A687E"/>
    <w:rPr>
      <w:rFonts w:cs="Times New Roman"/>
    </w:rPr>
  </w:style>
  <w:style w:type="character" w:customStyle="1" w:styleId="texteph-2-10">
    <w:name w:val="text eph-2-10"/>
    <w:uiPriority w:val="99"/>
    <w:rsid w:val="007A687E"/>
    <w:rPr>
      <w:rFonts w:cs="Times New Roman"/>
    </w:rPr>
  </w:style>
  <w:style w:type="character" w:customStyle="1" w:styleId="textjob-38-1">
    <w:name w:val="text job-38-1"/>
    <w:uiPriority w:val="99"/>
    <w:rsid w:val="009F4499"/>
    <w:rPr>
      <w:rFonts w:cs="Times New Roman"/>
    </w:rPr>
  </w:style>
  <w:style w:type="character" w:customStyle="1" w:styleId="textjob-38-2">
    <w:name w:val="text job-38-2"/>
    <w:uiPriority w:val="99"/>
    <w:rsid w:val="009F4499"/>
    <w:rPr>
      <w:rFonts w:cs="Times New Roman"/>
    </w:rPr>
  </w:style>
  <w:style w:type="character" w:customStyle="1" w:styleId="textjob-38-3">
    <w:name w:val="text job-38-3"/>
    <w:uiPriority w:val="99"/>
    <w:rsid w:val="009F4499"/>
    <w:rPr>
      <w:rFonts w:cs="Times New Roman"/>
    </w:rPr>
  </w:style>
  <w:style w:type="character" w:customStyle="1" w:styleId="textjob-38-8">
    <w:name w:val="text job-38-8"/>
    <w:uiPriority w:val="99"/>
    <w:rsid w:val="009F4499"/>
    <w:rPr>
      <w:rFonts w:cs="Times New Roman"/>
    </w:rPr>
  </w:style>
  <w:style w:type="character" w:customStyle="1" w:styleId="textjob-38-9">
    <w:name w:val="text job-38-9"/>
    <w:uiPriority w:val="99"/>
    <w:rsid w:val="009F4499"/>
    <w:rPr>
      <w:rFonts w:cs="Times New Roman"/>
    </w:rPr>
  </w:style>
  <w:style w:type="character" w:customStyle="1" w:styleId="textjob-38-10">
    <w:name w:val="text job-38-10"/>
    <w:uiPriority w:val="99"/>
    <w:rsid w:val="009F4499"/>
    <w:rPr>
      <w:rFonts w:cs="Times New Roman"/>
    </w:rPr>
  </w:style>
  <w:style w:type="character" w:customStyle="1" w:styleId="textprov-3-5">
    <w:name w:val="text prov-3-5"/>
    <w:uiPriority w:val="99"/>
    <w:rsid w:val="00AA598D"/>
    <w:rPr>
      <w:rFonts w:cs="Times New Roman"/>
    </w:rPr>
  </w:style>
  <w:style w:type="character" w:customStyle="1" w:styleId="textprov-3-6">
    <w:name w:val="text prov-3-6"/>
    <w:uiPriority w:val="99"/>
    <w:rsid w:val="00AA598D"/>
    <w:rPr>
      <w:rFonts w:cs="Times New Roman"/>
    </w:rPr>
  </w:style>
  <w:style w:type="character" w:customStyle="1" w:styleId="textprov-6-6">
    <w:name w:val="text prov-6-6"/>
    <w:uiPriority w:val="99"/>
    <w:rsid w:val="00AA598D"/>
    <w:rPr>
      <w:rFonts w:cs="Times New Roman"/>
    </w:rPr>
  </w:style>
  <w:style w:type="character" w:customStyle="1" w:styleId="textprov-6-7">
    <w:name w:val="text prov-6-7"/>
    <w:uiPriority w:val="99"/>
    <w:rsid w:val="00AA598D"/>
    <w:rPr>
      <w:rFonts w:cs="Times New Roman"/>
    </w:rPr>
  </w:style>
  <w:style w:type="character" w:customStyle="1" w:styleId="textprov-6-8">
    <w:name w:val="text prov-6-8"/>
    <w:uiPriority w:val="99"/>
    <w:rsid w:val="00AA598D"/>
    <w:rPr>
      <w:rFonts w:cs="Times New Roman"/>
    </w:rPr>
  </w:style>
  <w:style w:type="character" w:customStyle="1" w:styleId="textisa-40-25">
    <w:name w:val="text isa-40-25"/>
    <w:uiPriority w:val="99"/>
    <w:rsid w:val="00AA598D"/>
    <w:rPr>
      <w:rFonts w:cs="Times New Roman"/>
    </w:rPr>
  </w:style>
  <w:style w:type="character" w:customStyle="1" w:styleId="textisa-40-26">
    <w:name w:val="text isa-40-26"/>
    <w:uiPriority w:val="99"/>
    <w:rsid w:val="00AA598D"/>
    <w:rPr>
      <w:rFonts w:cs="Times New Roman"/>
    </w:rPr>
  </w:style>
  <w:style w:type="character" w:customStyle="1" w:styleId="textgen-50-20">
    <w:name w:val="text gen-50-20"/>
    <w:uiPriority w:val="99"/>
    <w:rsid w:val="00AA598D"/>
    <w:rPr>
      <w:rFonts w:cs="Times New Roman"/>
    </w:rPr>
  </w:style>
  <w:style w:type="character" w:customStyle="1" w:styleId="textacts-4-27">
    <w:name w:val="text acts-4-27"/>
    <w:uiPriority w:val="99"/>
    <w:rsid w:val="00E80DF0"/>
    <w:rPr>
      <w:rFonts w:cs="Times New Roman"/>
    </w:rPr>
  </w:style>
  <w:style w:type="character" w:customStyle="1" w:styleId="textacts-4-28">
    <w:name w:val="text acts-4-28"/>
    <w:uiPriority w:val="99"/>
    <w:rsid w:val="00E80DF0"/>
    <w:rPr>
      <w:rFonts w:cs="Times New Roman"/>
    </w:rPr>
  </w:style>
  <w:style w:type="character" w:customStyle="1" w:styleId="textacts-2-23">
    <w:name w:val="text acts-2-23"/>
    <w:uiPriority w:val="99"/>
    <w:rsid w:val="00E80DF0"/>
    <w:rPr>
      <w:rFonts w:cs="Times New Roman"/>
    </w:rPr>
  </w:style>
  <w:style w:type="character" w:customStyle="1" w:styleId="textmatt-26-25">
    <w:name w:val="text matt-26-25"/>
    <w:uiPriority w:val="99"/>
    <w:rsid w:val="00E80DF0"/>
    <w:rPr>
      <w:rFonts w:cs="Times New Roman"/>
    </w:rPr>
  </w:style>
  <w:style w:type="character" w:customStyle="1" w:styleId="textmatt-26-26">
    <w:name w:val="text matt-26-26"/>
    <w:uiPriority w:val="99"/>
    <w:rsid w:val="00E80DF0"/>
    <w:rPr>
      <w:rFonts w:cs="Times New Roman"/>
    </w:rPr>
  </w:style>
  <w:style w:type="character" w:customStyle="1" w:styleId="textmatt-26-27">
    <w:name w:val="text matt-26-27"/>
    <w:uiPriority w:val="99"/>
    <w:rsid w:val="00E80DF0"/>
    <w:rPr>
      <w:rFonts w:cs="Times New Roman"/>
    </w:rPr>
  </w:style>
  <w:style w:type="character" w:customStyle="1" w:styleId="textmatt-26-30">
    <w:name w:val="text matt-26-30"/>
    <w:uiPriority w:val="99"/>
    <w:rsid w:val="00E80DF0"/>
    <w:rPr>
      <w:rFonts w:cs="Times New Roman"/>
    </w:rPr>
  </w:style>
  <w:style w:type="character" w:customStyle="1" w:styleId="textmatt-26-31">
    <w:name w:val="text matt-26-31"/>
    <w:uiPriority w:val="99"/>
    <w:rsid w:val="00E80DF0"/>
    <w:rPr>
      <w:rFonts w:cs="Times New Roman"/>
    </w:rPr>
  </w:style>
  <w:style w:type="character" w:customStyle="1" w:styleId="textmatt-26-33">
    <w:name w:val="text matt-26-33"/>
    <w:uiPriority w:val="99"/>
    <w:rsid w:val="00E80DF0"/>
    <w:rPr>
      <w:rFonts w:cs="Times New Roman"/>
    </w:rPr>
  </w:style>
  <w:style w:type="character" w:customStyle="1" w:styleId="textmatt-26-34">
    <w:name w:val="text matt-26-34"/>
    <w:uiPriority w:val="99"/>
    <w:rsid w:val="00E80DF0"/>
    <w:rPr>
      <w:rFonts w:cs="Times New Roman"/>
    </w:rPr>
  </w:style>
  <w:style w:type="character" w:customStyle="1" w:styleId="textmatt-26-35">
    <w:name w:val="text matt-26-35"/>
    <w:uiPriority w:val="99"/>
    <w:rsid w:val="00E80DF0"/>
    <w:rPr>
      <w:rFonts w:cs="Times New Roman"/>
    </w:rPr>
  </w:style>
  <w:style w:type="character" w:customStyle="1" w:styleId="textmatt-26-36">
    <w:name w:val="text matt-26-36"/>
    <w:uiPriority w:val="99"/>
    <w:rsid w:val="00E80DF0"/>
    <w:rPr>
      <w:rFonts w:cs="Times New Roman"/>
    </w:rPr>
  </w:style>
  <w:style w:type="character" w:customStyle="1" w:styleId="textmatt-26-37">
    <w:name w:val="text matt-26-37"/>
    <w:uiPriority w:val="99"/>
    <w:rsid w:val="00E80DF0"/>
    <w:rPr>
      <w:rFonts w:cs="Times New Roman"/>
    </w:rPr>
  </w:style>
  <w:style w:type="character" w:customStyle="1" w:styleId="textmatt-26-38">
    <w:name w:val="text matt-26-38"/>
    <w:uiPriority w:val="99"/>
    <w:rsid w:val="00E80DF0"/>
    <w:rPr>
      <w:rFonts w:cs="Times New Roman"/>
    </w:rPr>
  </w:style>
  <w:style w:type="character" w:customStyle="1" w:styleId="textmatt-26-39">
    <w:name w:val="text matt-26-39"/>
    <w:uiPriority w:val="99"/>
    <w:rsid w:val="00E80DF0"/>
    <w:rPr>
      <w:rFonts w:cs="Times New Roman"/>
    </w:rPr>
  </w:style>
  <w:style w:type="character" w:customStyle="1" w:styleId="textmatt-26-40">
    <w:name w:val="text matt-26-40"/>
    <w:uiPriority w:val="99"/>
    <w:rsid w:val="00E80DF0"/>
    <w:rPr>
      <w:rFonts w:cs="Times New Roman"/>
    </w:rPr>
  </w:style>
  <w:style w:type="character" w:customStyle="1" w:styleId="textmatt-26-42">
    <w:name w:val="text matt-26-42"/>
    <w:uiPriority w:val="99"/>
    <w:rsid w:val="00E80DF0"/>
    <w:rPr>
      <w:rFonts w:cs="Times New Roman"/>
    </w:rPr>
  </w:style>
  <w:style w:type="character" w:customStyle="1" w:styleId="textmatt-26-43">
    <w:name w:val="text matt-26-43"/>
    <w:uiPriority w:val="99"/>
    <w:rsid w:val="00E80DF0"/>
    <w:rPr>
      <w:rFonts w:cs="Times New Roman"/>
    </w:rPr>
  </w:style>
  <w:style w:type="character" w:customStyle="1" w:styleId="textmatt-26-44">
    <w:name w:val="text matt-26-44"/>
    <w:uiPriority w:val="99"/>
    <w:rsid w:val="00E80DF0"/>
    <w:rPr>
      <w:rFonts w:cs="Times New Roman"/>
    </w:rPr>
  </w:style>
  <w:style w:type="character" w:customStyle="1" w:styleId="textmatt-26-45">
    <w:name w:val="text matt-26-45"/>
    <w:uiPriority w:val="99"/>
    <w:rsid w:val="00E80DF0"/>
    <w:rPr>
      <w:rFonts w:cs="Times New Roman"/>
    </w:rPr>
  </w:style>
  <w:style w:type="character" w:customStyle="1" w:styleId="textmatt-26-47">
    <w:name w:val="text matt-26-47"/>
    <w:uiPriority w:val="99"/>
    <w:rsid w:val="00E80DF0"/>
    <w:rPr>
      <w:rFonts w:cs="Times New Roman"/>
    </w:rPr>
  </w:style>
  <w:style w:type="character" w:customStyle="1" w:styleId="textmatt-26-48">
    <w:name w:val="text matt-26-48"/>
    <w:uiPriority w:val="99"/>
    <w:rsid w:val="00E80DF0"/>
    <w:rPr>
      <w:rFonts w:cs="Times New Roman"/>
    </w:rPr>
  </w:style>
  <w:style w:type="character" w:customStyle="1" w:styleId="textmatt-26-49">
    <w:name w:val="text matt-26-49"/>
    <w:uiPriority w:val="99"/>
    <w:rsid w:val="00E80DF0"/>
    <w:rPr>
      <w:rFonts w:cs="Times New Roman"/>
    </w:rPr>
  </w:style>
  <w:style w:type="character" w:customStyle="1" w:styleId="textmatt-26-50">
    <w:name w:val="text matt-26-50"/>
    <w:uiPriority w:val="99"/>
    <w:rsid w:val="00E80DF0"/>
    <w:rPr>
      <w:rFonts w:cs="Times New Roman"/>
    </w:rPr>
  </w:style>
  <w:style w:type="character" w:customStyle="1" w:styleId="textmatt-26-51">
    <w:name w:val="text matt-26-51"/>
    <w:uiPriority w:val="99"/>
    <w:rsid w:val="00E80DF0"/>
    <w:rPr>
      <w:rFonts w:cs="Times New Roman"/>
    </w:rPr>
  </w:style>
  <w:style w:type="character" w:customStyle="1" w:styleId="textmatt-26-52">
    <w:name w:val="text matt-26-52"/>
    <w:uiPriority w:val="99"/>
    <w:rsid w:val="00E80DF0"/>
    <w:rPr>
      <w:rFonts w:cs="Times New Roman"/>
    </w:rPr>
  </w:style>
  <w:style w:type="character" w:customStyle="1" w:styleId="textisa-38-1">
    <w:name w:val="text isa-38-1"/>
    <w:uiPriority w:val="99"/>
    <w:rsid w:val="00E80DF0"/>
    <w:rPr>
      <w:rFonts w:cs="Times New Roman"/>
    </w:rPr>
  </w:style>
  <w:style w:type="character" w:customStyle="1" w:styleId="textisa-38-2">
    <w:name w:val="text isa-38-2"/>
    <w:uiPriority w:val="99"/>
    <w:rsid w:val="00E80DF0"/>
    <w:rPr>
      <w:rFonts w:cs="Times New Roman"/>
    </w:rPr>
  </w:style>
  <w:style w:type="character" w:customStyle="1" w:styleId="textisa-38-3">
    <w:name w:val="text isa-38-3"/>
    <w:uiPriority w:val="99"/>
    <w:rsid w:val="00E80DF0"/>
    <w:rPr>
      <w:rFonts w:cs="Times New Roman"/>
    </w:rPr>
  </w:style>
  <w:style w:type="character" w:customStyle="1" w:styleId="textisa-38-4">
    <w:name w:val="text isa-38-4"/>
    <w:uiPriority w:val="99"/>
    <w:rsid w:val="00E80DF0"/>
    <w:rPr>
      <w:rFonts w:cs="Times New Roman"/>
    </w:rPr>
  </w:style>
  <w:style w:type="character" w:customStyle="1" w:styleId="textisa-38-5">
    <w:name w:val="text isa-38-5"/>
    <w:uiPriority w:val="99"/>
    <w:rsid w:val="00E80DF0"/>
    <w:rPr>
      <w:rFonts w:cs="Times New Roman"/>
    </w:rPr>
  </w:style>
  <w:style w:type="character" w:customStyle="1" w:styleId="textjas-5-16">
    <w:name w:val="text jas-5-16"/>
    <w:uiPriority w:val="99"/>
    <w:rsid w:val="00E80DF0"/>
    <w:rPr>
      <w:rFonts w:cs="Times New Roman"/>
    </w:rPr>
  </w:style>
  <w:style w:type="character" w:customStyle="1" w:styleId="textjas-5-17">
    <w:name w:val="text jas-5-17"/>
    <w:uiPriority w:val="99"/>
    <w:rsid w:val="00E80DF0"/>
    <w:rPr>
      <w:rFonts w:cs="Times New Roman"/>
    </w:rPr>
  </w:style>
  <w:style w:type="character" w:customStyle="1" w:styleId="textjas-5-18">
    <w:name w:val="text jas-5-18"/>
    <w:uiPriority w:val="99"/>
    <w:rsid w:val="00E80DF0"/>
    <w:rPr>
      <w:rFonts w:cs="Times New Roman"/>
    </w:rPr>
  </w:style>
  <w:style w:type="character" w:customStyle="1" w:styleId="textps-34-11">
    <w:name w:val="text ps-34-11"/>
    <w:uiPriority w:val="99"/>
    <w:rsid w:val="00E80DF0"/>
    <w:rPr>
      <w:rFonts w:cs="Times New Roman"/>
    </w:rPr>
  </w:style>
  <w:style w:type="character" w:customStyle="1" w:styleId="textps-34-12">
    <w:name w:val="text ps-34-12"/>
    <w:uiPriority w:val="99"/>
    <w:rsid w:val="00E80DF0"/>
    <w:rPr>
      <w:rFonts w:cs="Times New Roman"/>
    </w:rPr>
  </w:style>
  <w:style w:type="character" w:customStyle="1" w:styleId="textps-34-13">
    <w:name w:val="text ps-34-13"/>
    <w:uiPriority w:val="99"/>
    <w:rsid w:val="00E80DF0"/>
    <w:rPr>
      <w:rFonts w:cs="Times New Roman"/>
    </w:rPr>
  </w:style>
  <w:style w:type="character" w:customStyle="1" w:styleId="textps-34-14">
    <w:name w:val="text ps-34-14"/>
    <w:uiPriority w:val="99"/>
    <w:rsid w:val="00E80DF0"/>
    <w:rPr>
      <w:rFonts w:cs="Times New Roman"/>
    </w:rPr>
  </w:style>
  <w:style w:type="character" w:customStyle="1" w:styleId="textps-34-15">
    <w:name w:val="text ps-34-15"/>
    <w:uiPriority w:val="99"/>
    <w:rsid w:val="00E80DF0"/>
    <w:rPr>
      <w:rFonts w:cs="Times New Roman"/>
    </w:rPr>
  </w:style>
  <w:style w:type="character" w:customStyle="1" w:styleId="textps-34-16">
    <w:name w:val="text ps-34-16"/>
    <w:uiPriority w:val="99"/>
    <w:rsid w:val="00E80DF0"/>
    <w:rPr>
      <w:rFonts w:cs="Times New Roman"/>
    </w:rPr>
  </w:style>
  <w:style w:type="character" w:customStyle="1" w:styleId="textacts-27-33">
    <w:name w:val="text acts-27-33"/>
    <w:uiPriority w:val="99"/>
    <w:rsid w:val="00E80DF0"/>
    <w:rPr>
      <w:rFonts w:cs="Times New Roman"/>
    </w:rPr>
  </w:style>
  <w:style w:type="character" w:customStyle="1" w:styleId="textacts-27-34">
    <w:name w:val="text acts-27-34"/>
    <w:uiPriority w:val="99"/>
    <w:rsid w:val="00E80DF0"/>
    <w:rPr>
      <w:rFonts w:cs="Times New Roman"/>
    </w:rPr>
  </w:style>
  <w:style w:type="character" w:customStyle="1" w:styleId="textrev-22-8">
    <w:name w:val="text rev-22-8"/>
    <w:uiPriority w:val="99"/>
    <w:rsid w:val="005A66F9"/>
    <w:rPr>
      <w:rFonts w:cs="Times New Roman"/>
    </w:rPr>
  </w:style>
  <w:style w:type="character" w:customStyle="1" w:styleId="textrev-22-9">
    <w:name w:val="text rev-22-9"/>
    <w:uiPriority w:val="99"/>
    <w:rsid w:val="005A66F9"/>
    <w:rPr>
      <w:rFonts w:cs="Times New Roman"/>
    </w:rPr>
  </w:style>
  <w:style w:type="character" w:customStyle="1" w:styleId="textcol-2-18">
    <w:name w:val="text col-2-18"/>
    <w:uiPriority w:val="99"/>
    <w:rsid w:val="005A66F9"/>
    <w:rPr>
      <w:rFonts w:cs="Times New Roman"/>
    </w:rPr>
  </w:style>
  <w:style w:type="character" w:customStyle="1" w:styleId="textisa-8-21">
    <w:name w:val="text isa-8-21"/>
    <w:uiPriority w:val="99"/>
    <w:rsid w:val="005A66F9"/>
    <w:rPr>
      <w:rFonts w:cs="Times New Roman"/>
    </w:rPr>
  </w:style>
  <w:style w:type="character" w:customStyle="1" w:styleId="textdeut-13-1">
    <w:name w:val="text deut-13-1"/>
    <w:uiPriority w:val="99"/>
    <w:rsid w:val="005A66F9"/>
    <w:rPr>
      <w:rFonts w:cs="Times New Roman"/>
    </w:rPr>
  </w:style>
  <w:style w:type="character" w:customStyle="1" w:styleId="textdeut-13-2">
    <w:name w:val="text deut-13-2"/>
    <w:uiPriority w:val="99"/>
    <w:rsid w:val="005A66F9"/>
    <w:rPr>
      <w:rFonts w:cs="Times New Roman"/>
    </w:rPr>
  </w:style>
  <w:style w:type="character" w:customStyle="1" w:styleId="textdeut-13-3">
    <w:name w:val="text deut-13-3"/>
    <w:uiPriority w:val="99"/>
    <w:rsid w:val="005A66F9"/>
    <w:rPr>
      <w:rFonts w:cs="Times New Roman"/>
    </w:rPr>
  </w:style>
  <w:style w:type="character" w:customStyle="1" w:styleId="textdeut-13-4">
    <w:name w:val="text deut-13-4"/>
    <w:uiPriority w:val="99"/>
    <w:rsid w:val="005A66F9"/>
    <w:rPr>
      <w:rFonts w:cs="Times New Roman"/>
    </w:rPr>
  </w:style>
  <w:style w:type="character" w:customStyle="1" w:styleId="text2cor-11-13">
    <w:name w:val="text 2cor-11-13"/>
    <w:uiPriority w:val="99"/>
    <w:rsid w:val="005A66F9"/>
    <w:rPr>
      <w:rFonts w:cs="Times New Roman"/>
    </w:rPr>
  </w:style>
  <w:style w:type="character" w:customStyle="1" w:styleId="text2cor-11-14">
    <w:name w:val="text 2cor-11-14"/>
    <w:uiPriority w:val="99"/>
    <w:rsid w:val="005A66F9"/>
    <w:rPr>
      <w:rFonts w:cs="Times New Roman"/>
    </w:rPr>
  </w:style>
  <w:style w:type="character" w:customStyle="1" w:styleId="text2cor-11-15">
    <w:name w:val="text 2cor-11-15"/>
    <w:uiPriority w:val="99"/>
    <w:rsid w:val="005A66F9"/>
    <w:rPr>
      <w:rFonts w:cs="Times New Roman"/>
    </w:rPr>
  </w:style>
  <w:style w:type="character" w:customStyle="1" w:styleId="texteph-1-19">
    <w:name w:val="text eph-1-19"/>
    <w:uiPriority w:val="99"/>
    <w:rsid w:val="005A66F9"/>
    <w:rPr>
      <w:rFonts w:cs="Times New Roman"/>
    </w:rPr>
  </w:style>
  <w:style w:type="character" w:customStyle="1" w:styleId="texteph-1-20">
    <w:name w:val="text eph-1-20"/>
    <w:uiPriority w:val="99"/>
    <w:rsid w:val="005A66F9"/>
    <w:rPr>
      <w:rFonts w:cs="Times New Roman"/>
    </w:rPr>
  </w:style>
  <w:style w:type="character" w:customStyle="1" w:styleId="texteph-1-21">
    <w:name w:val="text eph-1-21"/>
    <w:uiPriority w:val="99"/>
    <w:rsid w:val="005A66F9"/>
    <w:rPr>
      <w:rFonts w:cs="Times New Roman"/>
    </w:rPr>
  </w:style>
  <w:style w:type="character" w:customStyle="1" w:styleId="textgen-19-1">
    <w:name w:val="text gen-19-1"/>
    <w:uiPriority w:val="99"/>
    <w:rsid w:val="00F97C3C"/>
    <w:rPr>
      <w:rFonts w:cs="Times New Roman"/>
    </w:rPr>
  </w:style>
  <w:style w:type="character" w:customStyle="1" w:styleId="textgen-19-2">
    <w:name w:val="text gen-19-2"/>
    <w:uiPriority w:val="99"/>
    <w:rsid w:val="00F97C3C"/>
    <w:rPr>
      <w:rFonts w:cs="Times New Roman"/>
    </w:rPr>
  </w:style>
  <w:style w:type="character" w:customStyle="1" w:styleId="textgen-19-3">
    <w:name w:val="text gen-19-3"/>
    <w:uiPriority w:val="99"/>
    <w:rsid w:val="00F97C3C"/>
    <w:rPr>
      <w:rFonts w:cs="Times New Roman"/>
    </w:rPr>
  </w:style>
  <w:style w:type="character" w:customStyle="1" w:styleId="textgen-19-4">
    <w:name w:val="text gen-19-4"/>
    <w:uiPriority w:val="99"/>
    <w:rsid w:val="00F97C3C"/>
    <w:rPr>
      <w:rFonts w:cs="Times New Roman"/>
    </w:rPr>
  </w:style>
  <w:style w:type="character" w:customStyle="1" w:styleId="textgen-19-5">
    <w:name w:val="text gen-19-5"/>
    <w:uiPriority w:val="99"/>
    <w:rsid w:val="00F97C3C"/>
    <w:rPr>
      <w:rFonts w:cs="Times New Roman"/>
    </w:rPr>
  </w:style>
  <w:style w:type="character" w:customStyle="1" w:styleId="textgen-19-6">
    <w:name w:val="text gen-19-6"/>
    <w:uiPriority w:val="99"/>
    <w:rsid w:val="00F97C3C"/>
    <w:rPr>
      <w:rFonts w:cs="Times New Roman"/>
    </w:rPr>
  </w:style>
  <w:style w:type="character" w:customStyle="1" w:styleId="textgen-19-7">
    <w:name w:val="text gen-19-7"/>
    <w:uiPriority w:val="99"/>
    <w:rsid w:val="00F97C3C"/>
    <w:rPr>
      <w:rFonts w:cs="Times New Roman"/>
    </w:rPr>
  </w:style>
  <w:style w:type="character" w:customStyle="1" w:styleId="textgen-19-8">
    <w:name w:val="text gen-19-8"/>
    <w:uiPriority w:val="99"/>
    <w:rsid w:val="00F97C3C"/>
    <w:rPr>
      <w:rFonts w:cs="Times New Roman"/>
    </w:rPr>
  </w:style>
  <w:style w:type="character" w:customStyle="1" w:styleId="textgen-19-9">
    <w:name w:val="text gen-19-9"/>
    <w:uiPriority w:val="99"/>
    <w:rsid w:val="00F97C3C"/>
    <w:rPr>
      <w:rFonts w:cs="Times New Roman"/>
    </w:rPr>
  </w:style>
  <w:style w:type="character" w:customStyle="1" w:styleId="textgen-19-10">
    <w:name w:val="text gen-19-10"/>
    <w:uiPriority w:val="99"/>
    <w:rsid w:val="00F97C3C"/>
    <w:rPr>
      <w:rFonts w:cs="Times New Roman"/>
    </w:rPr>
  </w:style>
  <w:style w:type="character" w:customStyle="1" w:styleId="textgen-19-11">
    <w:name w:val="text gen-19-11"/>
    <w:uiPriority w:val="99"/>
    <w:rsid w:val="00F97C3C"/>
    <w:rPr>
      <w:rFonts w:cs="Times New Roman"/>
    </w:rPr>
  </w:style>
  <w:style w:type="character" w:customStyle="1" w:styleId="textluke-2-9">
    <w:name w:val="text luke-2-9"/>
    <w:uiPriority w:val="99"/>
    <w:rsid w:val="00F97C3C"/>
    <w:rPr>
      <w:rFonts w:cs="Times New Roman"/>
    </w:rPr>
  </w:style>
  <w:style w:type="character" w:customStyle="1" w:styleId="textluke-2-10">
    <w:name w:val="text luke-2-10"/>
    <w:uiPriority w:val="99"/>
    <w:rsid w:val="00F97C3C"/>
    <w:rPr>
      <w:rFonts w:cs="Times New Roman"/>
    </w:rPr>
  </w:style>
  <w:style w:type="character" w:customStyle="1" w:styleId="textluke-2-11">
    <w:name w:val="text luke-2-11"/>
    <w:uiPriority w:val="99"/>
    <w:rsid w:val="00F97C3C"/>
    <w:rPr>
      <w:rFonts w:cs="Times New Roman"/>
    </w:rPr>
  </w:style>
  <w:style w:type="character" w:customStyle="1" w:styleId="textluke-2-12">
    <w:name w:val="text luke-2-12"/>
    <w:uiPriority w:val="99"/>
    <w:rsid w:val="00F97C3C"/>
    <w:rPr>
      <w:rFonts w:cs="Times New Roman"/>
    </w:rPr>
  </w:style>
  <w:style w:type="character" w:customStyle="1" w:styleId="textluke-24-5">
    <w:name w:val="text luke-24-5"/>
    <w:uiPriority w:val="99"/>
    <w:rsid w:val="00F97C3C"/>
    <w:rPr>
      <w:rFonts w:cs="Times New Roman"/>
    </w:rPr>
  </w:style>
  <w:style w:type="character" w:customStyle="1" w:styleId="textluke-24-6">
    <w:name w:val="text luke-24-6"/>
    <w:uiPriority w:val="99"/>
    <w:rsid w:val="00F97C3C"/>
    <w:rPr>
      <w:rFonts w:cs="Times New Roman"/>
    </w:rPr>
  </w:style>
  <w:style w:type="character" w:customStyle="1" w:styleId="textps-91-11">
    <w:name w:val="text ps-91-11"/>
    <w:uiPriority w:val="99"/>
    <w:rsid w:val="00F97C3C"/>
    <w:rPr>
      <w:rFonts w:cs="Times New Roman"/>
    </w:rPr>
  </w:style>
  <w:style w:type="character" w:customStyle="1" w:styleId="textps-91-12">
    <w:name w:val="text ps-91-12"/>
    <w:uiPriority w:val="99"/>
    <w:rsid w:val="00F97C3C"/>
    <w:rPr>
      <w:rFonts w:cs="Times New Roman"/>
    </w:rPr>
  </w:style>
  <w:style w:type="character" w:customStyle="1" w:styleId="textdan-7-9">
    <w:name w:val="text dan-7-9"/>
    <w:uiPriority w:val="99"/>
    <w:rsid w:val="00F97C3C"/>
    <w:rPr>
      <w:rFonts w:cs="Times New Roman"/>
    </w:rPr>
  </w:style>
  <w:style w:type="character" w:customStyle="1" w:styleId="textdan-7-10">
    <w:name w:val="text dan-7-10"/>
    <w:uiPriority w:val="99"/>
    <w:rsid w:val="00F97C3C"/>
    <w:rPr>
      <w:rFonts w:cs="Times New Roman"/>
    </w:rPr>
  </w:style>
  <w:style w:type="character" w:customStyle="1" w:styleId="textheb-2-14">
    <w:name w:val="text heb-2-14"/>
    <w:uiPriority w:val="99"/>
    <w:rsid w:val="00F97C3C"/>
    <w:rPr>
      <w:rFonts w:cs="Times New Roman"/>
    </w:rPr>
  </w:style>
  <w:style w:type="character" w:customStyle="1" w:styleId="textheb-2-15">
    <w:name w:val="text heb-2-15"/>
    <w:uiPriority w:val="99"/>
    <w:rsid w:val="00F97C3C"/>
    <w:rPr>
      <w:rFonts w:cs="Times New Roman"/>
    </w:rPr>
  </w:style>
  <w:style w:type="character" w:customStyle="1" w:styleId="textheb-2-16">
    <w:name w:val="text heb-2-16"/>
    <w:uiPriority w:val="99"/>
    <w:rsid w:val="00F97C3C"/>
    <w:rPr>
      <w:rFonts w:cs="Times New Roman"/>
    </w:rPr>
  </w:style>
  <w:style w:type="character" w:customStyle="1" w:styleId="textps-103-20">
    <w:name w:val="text ps-103-20"/>
    <w:uiPriority w:val="99"/>
    <w:rsid w:val="00F97C3C"/>
    <w:rPr>
      <w:rFonts w:cs="Times New Roman"/>
    </w:rPr>
  </w:style>
  <w:style w:type="character" w:customStyle="1" w:styleId="textps-103-21">
    <w:name w:val="text ps-103-21"/>
    <w:uiPriority w:val="99"/>
    <w:rsid w:val="00F97C3C"/>
    <w:rPr>
      <w:rFonts w:cs="Times New Roman"/>
    </w:rPr>
  </w:style>
  <w:style w:type="character" w:customStyle="1" w:styleId="text2cor-11-3">
    <w:name w:val="text 2cor-11-3"/>
    <w:uiPriority w:val="99"/>
    <w:rsid w:val="00F97C3C"/>
    <w:rPr>
      <w:rFonts w:cs="Times New Roman"/>
    </w:rPr>
  </w:style>
  <w:style w:type="character" w:customStyle="1" w:styleId="text2cor-12-7">
    <w:name w:val="text 2cor-12-7"/>
    <w:uiPriority w:val="99"/>
    <w:rsid w:val="00F97C3C"/>
    <w:rPr>
      <w:rFonts w:cs="Times New Roman"/>
    </w:rPr>
  </w:style>
  <w:style w:type="character" w:customStyle="1" w:styleId="textjohn-13-27">
    <w:name w:val="text john-13-27"/>
    <w:uiPriority w:val="99"/>
    <w:rsid w:val="00F97C3C"/>
    <w:rPr>
      <w:rFonts w:cs="Times New Roman"/>
    </w:rPr>
  </w:style>
  <w:style w:type="character" w:customStyle="1" w:styleId="textcol-3-9">
    <w:name w:val="text col-3-9"/>
    <w:uiPriority w:val="99"/>
    <w:rsid w:val="00443A05"/>
    <w:rPr>
      <w:rFonts w:cs="Times New Roman"/>
    </w:rPr>
  </w:style>
  <w:style w:type="character" w:customStyle="1" w:styleId="textcol-3-10">
    <w:name w:val="text col-3-10"/>
    <w:uiPriority w:val="99"/>
    <w:rsid w:val="00443A05"/>
    <w:rPr>
      <w:rFonts w:cs="Times New Roman"/>
    </w:rPr>
  </w:style>
  <w:style w:type="character" w:customStyle="1" w:styleId="textps-51-5">
    <w:name w:val="text ps-51-5"/>
    <w:uiPriority w:val="99"/>
    <w:rsid w:val="000F5764"/>
    <w:rPr>
      <w:rFonts w:cs="Times New Roman"/>
    </w:rPr>
  </w:style>
  <w:style w:type="character" w:customStyle="1" w:styleId="textrev-1-5">
    <w:name w:val="text rev-1-5"/>
    <w:uiPriority w:val="99"/>
    <w:rsid w:val="000F5764"/>
    <w:rPr>
      <w:rFonts w:cs="Times New Roman"/>
    </w:rPr>
  </w:style>
  <w:style w:type="character" w:customStyle="1" w:styleId="textrev-1-6">
    <w:name w:val="text rev-1-6"/>
    <w:uiPriority w:val="99"/>
    <w:rsid w:val="000F5764"/>
    <w:rPr>
      <w:rFonts w:cs="Times New Roman"/>
    </w:rPr>
  </w:style>
  <w:style w:type="character" w:customStyle="1" w:styleId="textluke-1-46">
    <w:name w:val="text luke-1-46"/>
    <w:uiPriority w:val="99"/>
    <w:rsid w:val="000F5764"/>
    <w:rPr>
      <w:rFonts w:cs="Times New Roman"/>
    </w:rPr>
  </w:style>
  <w:style w:type="character" w:customStyle="1" w:styleId="textluke-1-47">
    <w:name w:val="text luke-1-47"/>
    <w:uiPriority w:val="99"/>
    <w:rsid w:val="000F5764"/>
    <w:rPr>
      <w:rFonts w:cs="Times New Roman"/>
    </w:rPr>
  </w:style>
  <w:style w:type="character" w:customStyle="1" w:styleId="textgen-34-3">
    <w:name w:val="text gen-34-3"/>
    <w:uiPriority w:val="99"/>
    <w:rsid w:val="000F5764"/>
    <w:rPr>
      <w:rFonts w:cs="Times New Roman"/>
    </w:rPr>
  </w:style>
  <w:style w:type="character" w:customStyle="1" w:styleId="texteccl-12-7">
    <w:name w:val="text eccl-12-7"/>
    <w:uiPriority w:val="99"/>
    <w:rsid w:val="004A3738"/>
    <w:rPr>
      <w:rFonts w:cs="Times New Roman"/>
    </w:rPr>
  </w:style>
  <w:style w:type="character" w:customStyle="1" w:styleId="textrev-6-9">
    <w:name w:val="text rev-6-9"/>
    <w:uiPriority w:val="99"/>
    <w:rsid w:val="004A3738"/>
    <w:rPr>
      <w:rFonts w:cs="Times New Roman"/>
    </w:rPr>
  </w:style>
  <w:style w:type="character" w:customStyle="1" w:styleId="textrev-6-10">
    <w:name w:val="text rev-6-10"/>
    <w:uiPriority w:val="99"/>
    <w:rsid w:val="004A3738"/>
    <w:rPr>
      <w:rFonts w:cs="Times New Roman"/>
    </w:rPr>
  </w:style>
  <w:style w:type="character" w:customStyle="1" w:styleId="textrev-6-11">
    <w:name w:val="text rev-6-11"/>
    <w:uiPriority w:val="99"/>
    <w:rsid w:val="004A3738"/>
    <w:rPr>
      <w:rFonts w:cs="Times New Roman"/>
    </w:rPr>
  </w:style>
  <w:style w:type="character" w:customStyle="1" w:styleId="textmatt-19-3">
    <w:name w:val="text matt-19-3"/>
    <w:uiPriority w:val="99"/>
    <w:rsid w:val="002B5C4A"/>
    <w:rPr>
      <w:rFonts w:cs="Times New Roman"/>
    </w:rPr>
  </w:style>
  <w:style w:type="character" w:customStyle="1" w:styleId="textmatt-19-4">
    <w:name w:val="text matt-19-4"/>
    <w:uiPriority w:val="99"/>
    <w:rsid w:val="002B5C4A"/>
    <w:rPr>
      <w:rFonts w:cs="Times New Roman"/>
    </w:rPr>
  </w:style>
  <w:style w:type="character" w:customStyle="1" w:styleId="text1cor-15-21">
    <w:name w:val="text 1cor-15-21"/>
    <w:uiPriority w:val="99"/>
    <w:rsid w:val="002B5C4A"/>
    <w:rPr>
      <w:rFonts w:cs="Times New Roman"/>
    </w:rPr>
  </w:style>
  <w:style w:type="character" w:customStyle="1" w:styleId="text1cor-15-22">
    <w:name w:val="text 1cor-15-22"/>
    <w:uiPriority w:val="99"/>
    <w:rsid w:val="002B5C4A"/>
    <w:rPr>
      <w:rFonts w:cs="Times New Roman"/>
    </w:rPr>
  </w:style>
  <w:style w:type="character" w:customStyle="1" w:styleId="text1cor-15-45">
    <w:name w:val="text 1cor-15-45"/>
    <w:uiPriority w:val="99"/>
    <w:rsid w:val="002B5C4A"/>
    <w:rPr>
      <w:rFonts w:cs="Times New Roman"/>
    </w:rPr>
  </w:style>
  <w:style w:type="character" w:customStyle="1" w:styleId="text1cor-15-46">
    <w:name w:val="text 1cor-15-46"/>
    <w:uiPriority w:val="99"/>
    <w:rsid w:val="002B5C4A"/>
    <w:rPr>
      <w:rFonts w:cs="Times New Roman"/>
    </w:rPr>
  </w:style>
  <w:style w:type="character" w:customStyle="1" w:styleId="text1cor-15-47">
    <w:name w:val="text 1cor-15-47"/>
    <w:uiPriority w:val="99"/>
    <w:rsid w:val="002B5C4A"/>
    <w:rPr>
      <w:rFonts w:cs="Times New Roman"/>
    </w:rPr>
  </w:style>
  <w:style w:type="character" w:customStyle="1" w:styleId="text1cor-15-48">
    <w:name w:val="text 1cor-15-48"/>
    <w:uiPriority w:val="99"/>
    <w:rsid w:val="002B5C4A"/>
    <w:rPr>
      <w:rFonts w:cs="Times New Roman"/>
    </w:rPr>
  </w:style>
  <w:style w:type="character" w:customStyle="1" w:styleId="text1cor-15-49">
    <w:name w:val="text 1cor-15-49"/>
    <w:uiPriority w:val="99"/>
    <w:rsid w:val="002B5C4A"/>
    <w:rPr>
      <w:rFonts w:cs="Times New Roman"/>
    </w:rPr>
  </w:style>
  <w:style w:type="character" w:customStyle="1" w:styleId="textps-139-13">
    <w:name w:val="text ps-139-13"/>
    <w:uiPriority w:val="99"/>
    <w:rsid w:val="002B5C4A"/>
    <w:rPr>
      <w:rFonts w:cs="Times New Roman"/>
    </w:rPr>
  </w:style>
  <w:style w:type="character" w:customStyle="1" w:styleId="textps-139-14">
    <w:name w:val="text ps-139-14"/>
    <w:uiPriority w:val="99"/>
    <w:rsid w:val="002B5C4A"/>
    <w:rPr>
      <w:rFonts w:cs="Times New Roman"/>
    </w:rPr>
  </w:style>
  <w:style w:type="character" w:customStyle="1" w:styleId="textgen-3-2">
    <w:name w:val="text gen-3-2"/>
    <w:uiPriority w:val="99"/>
    <w:rsid w:val="00225D92"/>
    <w:rPr>
      <w:rFonts w:cs="Times New Roman"/>
    </w:rPr>
  </w:style>
  <w:style w:type="character" w:customStyle="1" w:styleId="textgen-3-3">
    <w:name w:val="text gen-3-3"/>
    <w:uiPriority w:val="99"/>
    <w:rsid w:val="00225D92"/>
    <w:rPr>
      <w:rFonts w:cs="Times New Roman"/>
    </w:rPr>
  </w:style>
  <w:style w:type="character" w:customStyle="1" w:styleId="textgen-3-4">
    <w:name w:val="text gen-3-4"/>
    <w:uiPriority w:val="99"/>
    <w:rsid w:val="00225D92"/>
    <w:rPr>
      <w:rFonts w:cs="Times New Roman"/>
    </w:rPr>
  </w:style>
  <w:style w:type="character" w:customStyle="1" w:styleId="textgen-3-8">
    <w:name w:val="text gen-3-8"/>
    <w:uiPriority w:val="99"/>
    <w:rsid w:val="00B803A2"/>
    <w:rPr>
      <w:rFonts w:cs="Times New Roman"/>
    </w:rPr>
  </w:style>
  <w:style w:type="character" w:customStyle="1" w:styleId="textgen-3-9">
    <w:name w:val="text gen-3-9"/>
    <w:uiPriority w:val="99"/>
    <w:rsid w:val="00B803A2"/>
    <w:rPr>
      <w:rFonts w:cs="Times New Roman"/>
    </w:rPr>
  </w:style>
  <w:style w:type="character" w:customStyle="1" w:styleId="textgen-3-10">
    <w:name w:val="text gen-3-10"/>
    <w:uiPriority w:val="99"/>
    <w:rsid w:val="00B803A2"/>
    <w:rPr>
      <w:rFonts w:cs="Times New Roman"/>
    </w:rPr>
  </w:style>
  <w:style w:type="character" w:customStyle="1" w:styleId="textgen-3-11">
    <w:name w:val="text gen-3-11"/>
    <w:uiPriority w:val="99"/>
    <w:rsid w:val="00B803A2"/>
    <w:rPr>
      <w:rFonts w:cs="Times New Roman"/>
    </w:rPr>
  </w:style>
  <w:style w:type="character" w:customStyle="1" w:styleId="textgen-3-12">
    <w:name w:val="text gen-3-12"/>
    <w:uiPriority w:val="99"/>
    <w:rsid w:val="00B803A2"/>
    <w:rPr>
      <w:rFonts w:cs="Times New Roman"/>
    </w:rPr>
  </w:style>
  <w:style w:type="character" w:customStyle="1" w:styleId="textgen-3-13">
    <w:name w:val="text gen-3-13"/>
    <w:uiPriority w:val="99"/>
    <w:rsid w:val="00B803A2"/>
    <w:rPr>
      <w:rFonts w:cs="Times New Roman"/>
    </w:rPr>
  </w:style>
  <w:style w:type="character" w:customStyle="1" w:styleId="textgen-3-14">
    <w:name w:val="text gen-3-14"/>
    <w:uiPriority w:val="99"/>
    <w:rsid w:val="00B803A2"/>
    <w:rPr>
      <w:rFonts w:cs="Times New Roman"/>
    </w:rPr>
  </w:style>
  <w:style w:type="character" w:customStyle="1" w:styleId="textgen-3-16">
    <w:name w:val="text gen-3-16"/>
    <w:uiPriority w:val="99"/>
    <w:rsid w:val="00B803A2"/>
    <w:rPr>
      <w:rFonts w:cs="Times New Roman"/>
    </w:rPr>
  </w:style>
  <w:style w:type="character" w:customStyle="1" w:styleId="textgen-3-17">
    <w:name w:val="text gen-3-17"/>
    <w:uiPriority w:val="99"/>
    <w:rsid w:val="00B803A2"/>
    <w:rPr>
      <w:rFonts w:cs="Times New Roman"/>
    </w:rPr>
  </w:style>
  <w:style w:type="character" w:customStyle="1" w:styleId="textgen-3-18">
    <w:name w:val="text gen-3-18"/>
    <w:uiPriority w:val="99"/>
    <w:rsid w:val="00B803A2"/>
    <w:rPr>
      <w:rFonts w:cs="Times New Roman"/>
    </w:rPr>
  </w:style>
  <w:style w:type="character" w:customStyle="1" w:styleId="textgen-3-19">
    <w:name w:val="text gen-3-19"/>
    <w:uiPriority w:val="99"/>
    <w:rsid w:val="00B803A2"/>
    <w:rPr>
      <w:rFonts w:cs="Times New Roman"/>
    </w:rPr>
  </w:style>
  <w:style w:type="character" w:customStyle="1" w:styleId="textps-19-12">
    <w:name w:val="text ps-19-12"/>
    <w:uiPriority w:val="99"/>
    <w:rsid w:val="007D6990"/>
    <w:rPr>
      <w:rFonts w:cs="Times New Roman"/>
    </w:rPr>
  </w:style>
  <w:style w:type="character" w:customStyle="1" w:styleId="textps-19-13">
    <w:name w:val="text ps-19-13"/>
    <w:uiPriority w:val="99"/>
    <w:rsid w:val="007D6990"/>
    <w:rPr>
      <w:rFonts w:cs="Times New Roman"/>
    </w:rPr>
  </w:style>
  <w:style w:type="character" w:customStyle="1" w:styleId="textrom-3-19">
    <w:name w:val="text rom-3-19"/>
    <w:uiPriority w:val="99"/>
    <w:rsid w:val="007D6990"/>
    <w:rPr>
      <w:rFonts w:cs="Times New Roman"/>
    </w:rPr>
  </w:style>
  <w:style w:type="character" w:customStyle="1" w:styleId="textrom-3-20">
    <w:name w:val="text rom-3-20"/>
    <w:uiPriority w:val="99"/>
    <w:rsid w:val="007D6990"/>
    <w:rPr>
      <w:rFonts w:cs="Times New Roman"/>
    </w:rPr>
  </w:style>
  <w:style w:type="character" w:customStyle="1" w:styleId="textjas-2-10">
    <w:name w:val="text jas-2-10"/>
    <w:uiPriority w:val="99"/>
    <w:rsid w:val="007D6990"/>
    <w:rPr>
      <w:rFonts w:cs="Times New Roman"/>
    </w:rPr>
  </w:style>
  <w:style w:type="character" w:customStyle="1" w:styleId="textmatt-22-37">
    <w:name w:val="text matt-22-37"/>
    <w:uiPriority w:val="99"/>
    <w:rsid w:val="007D6990"/>
    <w:rPr>
      <w:rFonts w:cs="Times New Roman"/>
    </w:rPr>
  </w:style>
  <w:style w:type="character" w:customStyle="1" w:styleId="textrom-13-9">
    <w:name w:val="text rom-13-9"/>
    <w:uiPriority w:val="99"/>
    <w:rsid w:val="00971925"/>
    <w:rPr>
      <w:rFonts w:cs="Times New Roman"/>
    </w:rPr>
  </w:style>
  <w:style w:type="character" w:customStyle="1" w:styleId="textrom-13-10">
    <w:name w:val="text rom-13-10"/>
    <w:uiPriority w:val="99"/>
    <w:rsid w:val="00971925"/>
    <w:rPr>
      <w:rFonts w:cs="Times New Roman"/>
    </w:rPr>
  </w:style>
  <w:style w:type="character" w:customStyle="1" w:styleId="texteph-6-1">
    <w:name w:val="text eph-6-1"/>
    <w:uiPriority w:val="99"/>
    <w:rsid w:val="00971925"/>
    <w:rPr>
      <w:rFonts w:cs="Times New Roman"/>
    </w:rPr>
  </w:style>
  <w:style w:type="character" w:customStyle="1" w:styleId="texteph-6-2">
    <w:name w:val="text eph-6-2"/>
    <w:uiPriority w:val="99"/>
    <w:rsid w:val="00971925"/>
    <w:rPr>
      <w:rFonts w:cs="Times New Roman"/>
    </w:rPr>
  </w:style>
  <w:style w:type="character" w:customStyle="1" w:styleId="texteph-6-3">
    <w:name w:val="text eph-6-3"/>
    <w:uiPriority w:val="99"/>
    <w:rsid w:val="00971925"/>
    <w:rPr>
      <w:rFonts w:cs="Times New Roman"/>
    </w:rPr>
  </w:style>
  <w:style w:type="character" w:customStyle="1" w:styleId="textacts-2-36">
    <w:name w:val="text acts-2-36"/>
    <w:uiPriority w:val="99"/>
    <w:rsid w:val="004E36FB"/>
    <w:rPr>
      <w:rFonts w:cs="Times New Roman"/>
    </w:rPr>
  </w:style>
  <w:style w:type="character" w:customStyle="1" w:styleId="textacts-2-37">
    <w:name w:val="text acts-2-37"/>
    <w:uiPriority w:val="99"/>
    <w:rsid w:val="004E36FB"/>
    <w:rPr>
      <w:rFonts w:cs="Times New Roman"/>
    </w:rPr>
  </w:style>
  <w:style w:type="character" w:customStyle="1" w:styleId="textjas-1-13">
    <w:name w:val="text jas-1-13"/>
    <w:uiPriority w:val="99"/>
    <w:rsid w:val="004E36FB"/>
    <w:rPr>
      <w:rFonts w:cs="Times New Roman"/>
    </w:rPr>
  </w:style>
  <w:style w:type="character" w:customStyle="1" w:styleId="textjas-1-14">
    <w:name w:val="text jas-1-14"/>
    <w:uiPriority w:val="99"/>
    <w:rsid w:val="004E36FB"/>
    <w:rPr>
      <w:rFonts w:cs="Times New Roman"/>
    </w:rPr>
  </w:style>
  <w:style w:type="character" w:customStyle="1" w:styleId="textjas-1-15">
    <w:name w:val="text jas-1-15"/>
    <w:uiPriority w:val="99"/>
    <w:rsid w:val="004E36FB"/>
    <w:rPr>
      <w:rFonts w:cs="Times New Roman"/>
    </w:rPr>
  </w:style>
  <w:style w:type="character" w:customStyle="1" w:styleId="textgen-6-5">
    <w:name w:val="text gen-6-5"/>
    <w:uiPriority w:val="99"/>
    <w:rsid w:val="00D53B62"/>
    <w:rPr>
      <w:rFonts w:cs="Times New Roman"/>
    </w:rPr>
  </w:style>
  <w:style w:type="character" w:customStyle="1" w:styleId="textrom-7-18">
    <w:name w:val="text rom-7-18"/>
    <w:uiPriority w:val="99"/>
    <w:rsid w:val="00D53B62"/>
    <w:rPr>
      <w:rFonts w:cs="Times New Roman"/>
    </w:rPr>
  </w:style>
  <w:style w:type="character" w:customStyle="1" w:styleId="textmark-10-20">
    <w:name w:val="text mark-10-20"/>
    <w:uiPriority w:val="99"/>
    <w:rsid w:val="00D53B62"/>
    <w:rPr>
      <w:rFonts w:cs="Times New Roman"/>
    </w:rPr>
  </w:style>
  <w:style w:type="character" w:customStyle="1" w:styleId="textmark-10-21">
    <w:name w:val="text mark-10-21"/>
    <w:uiPriority w:val="99"/>
    <w:rsid w:val="00D53B62"/>
    <w:rPr>
      <w:rFonts w:cs="Times New Roman"/>
    </w:rPr>
  </w:style>
  <w:style w:type="character" w:customStyle="1" w:styleId="textmark-10-22">
    <w:name w:val="text mark-10-22"/>
    <w:uiPriority w:val="99"/>
    <w:rsid w:val="00D53B62"/>
    <w:rPr>
      <w:rFonts w:cs="Times New Roman"/>
    </w:rPr>
  </w:style>
  <w:style w:type="character" w:customStyle="1" w:styleId="textmark-10-23">
    <w:name w:val="text mark-10-23"/>
    <w:uiPriority w:val="99"/>
    <w:rsid w:val="00D53B62"/>
    <w:rPr>
      <w:rFonts w:cs="Times New Roman"/>
    </w:rPr>
  </w:style>
  <w:style w:type="character" w:customStyle="1" w:styleId="textexod-33-20">
    <w:name w:val="text exod-33-20"/>
    <w:uiPriority w:val="99"/>
    <w:rsid w:val="00D53B62"/>
    <w:rPr>
      <w:rFonts w:cs="Times New Roman"/>
    </w:rPr>
  </w:style>
  <w:style w:type="character" w:customStyle="1" w:styleId="text1tim-2-5">
    <w:name w:val="text 1tim-2-5"/>
    <w:uiPriority w:val="99"/>
    <w:rsid w:val="00D53B62"/>
    <w:rPr>
      <w:rFonts w:cs="Times New Roman"/>
    </w:rPr>
  </w:style>
  <w:style w:type="character" w:customStyle="1" w:styleId="text1tim-2-6">
    <w:name w:val="text 1tim-2-6"/>
    <w:uiPriority w:val="99"/>
    <w:rsid w:val="00D53B62"/>
    <w:rPr>
      <w:rFonts w:cs="Times New Roman"/>
    </w:rPr>
  </w:style>
  <w:style w:type="character" w:customStyle="1" w:styleId="textluke-1-35">
    <w:name w:val="text luke-1-35"/>
    <w:uiPriority w:val="99"/>
    <w:rsid w:val="00D53B62"/>
    <w:rPr>
      <w:rFonts w:cs="Times New Roman"/>
    </w:rPr>
  </w:style>
  <w:style w:type="character" w:customStyle="1" w:styleId="textluke-1-36">
    <w:name w:val="text luke-1-36"/>
    <w:uiPriority w:val="99"/>
    <w:rsid w:val="00D53B62"/>
    <w:rPr>
      <w:rFonts w:cs="Times New Roman"/>
    </w:rPr>
  </w:style>
  <w:style w:type="character" w:customStyle="1" w:styleId="texteph-2-1">
    <w:name w:val="text eph-2-1"/>
    <w:uiPriority w:val="99"/>
    <w:rsid w:val="00E52F5C"/>
    <w:rPr>
      <w:rFonts w:cs="Times New Roman"/>
    </w:rPr>
  </w:style>
  <w:style w:type="character" w:customStyle="1" w:styleId="texteph-2-2">
    <w:name w:val="text eph-2-2"/>
    <w:uiPriority w:val="99"/>
    <w:rsid w:val="00E52F5C"/>
    <w:rPr>
      <w:rFonts w:cs="Times New Roman"/>
    </w:rPr>
  </w:style>
  <w:style w:type="character" w:customStyle="1" w:styleId="textjas-1-19">
    <w:name w:val="text jas-1-19"/>
    <w:uiPriority w:val="99"/>
    <w:rsid w:val="00E52F5C"/>
    <w:rPr>
      <w:rFonts w:cs="Times New Roman"/>
    </w:rPr>
  </w:style>
  <w:style w:type="character" w:customStyle="1" w:styleId="textjas-1-20">
    <w:name w:val="text jas-1-20"/>
    <w:uiPriority w:val="99"/>
    <w:rsid w:val="00E52F5C"/>
    <w:rPr>
      <w:rFonts w:cs="Times New Roman"/>
    </w:rPr>
  </w:style>
  <w:style w:type="character" w:customStyle="1" w:styleId="textjas-3-9">
    <w:name w:val="text jas-3-9"/>
    <w:uiPriority w:val="99"/>
    <w:rsid w:val="00E52F5C"/>
    <w:rPr>
      <w:rFonts w:cs="Times New Roman"/>
    </w:rPr>
  </w:style>
  <w:style w:type="character" w:customStyle="1" w:styleId="textjas-3-10">
    <w:name w:val="text jas-3-10"/>
    <w:uiPriority w:val="99"/>
    <w:rsid w:val="00E52F5C"/>
    <w:rPr>
      <w:rFonts w:cs="Times New Roman"/>
    </w:rPr>
  </w:style>
  <w:style w:type="paragraph" w:styleId="BodyTextIndent2">
    <w:name w:val="Body Text Indent 2"/>
    <w:basedOn w:val="Normal"/>
    <w:link w:val="BodyTextIndent2Char"/>
    <w:uiPriority w:val="99"/>
    <w:locked/>
    <w:rsid w:val="00652B48"/>
    <w:pPr>
      <w:widowControl w:val="0"/>
      <w:tabs>
        <w:tab w:val="left" w:pos="1920"/>
      </w:tabs>
      <w:ind w:left="1440"/>
    </w:pPr>
    <w:rPr>
      <w:sz w:val="22"/>
      <w:szCs w:val="20"/>
    </w:rPr>
  </w:style>
  <w:style w:type="character" w:customStyle="1" w:styleId="textmark-10-13">
    <w:name w:val="text mark-10-13"/>
    <w:uiPriority w:val="99"/>
    <w:rsid w:val="00BE6FE7"/>
    <w:rPr>
      <w:rFonts w:cs="Times New Roman"/>
    </w:rPr>
  </w:style>
  <w:style w:type="character" w:customStyle="1" w:styleId="BodyTextIndent2Char">
    <w:name w:val="Body Text Indent 2 Char"/>
    <w:link w:val="BodyTextIndent2"/>
    <w:uiPriority w:val="99"/>
    <w:semiHidden/>
    <w:locked/>
    <w:rPr>
      <w:rFonts w:cs="Times New Roman"/>
      <w:sz w:val="24"/>
      <w:szCs w:val="24"/>
      <w:lang w:val="x-none" w:eastAsia="en-US"/>
    </w:rPr>
  </w:style>
  <w:style w:type="character" w:customStyle="1" w:styleId="textmark-10-14">
    <w:name w:val="text mark-10-14"/>
    <w:uiPriority w:val="99"/>
    <w:rsid w:val="00BE6FE7"/>
    <w:rPr>
      <w:rFonts w:cs="Times New Roman"/>
    </w:rPr>
  </w:style>
  <w:style w:type="character" w:customStyle="1" w:styleId="textluke-18-15">
    <w:name w:val="text luke-18-15"/>
    <w:uiPriority w:val="99"/>
    <w:rsid w:val="00BE6FE7"/>
    <w:rPr>
      <w:rFonts w:cs="Times New Roman"/>
    </w:rPr>
  </w:style>
  <w:style w:type="character" w:customStyle="1" w:styleId="textluke-18-16">
    <w:name w:val="text luke-18-16"/>
    <w:uiPriority w:val="99"/>
    <w:rsid w:val="00BE6FE7"/>
    <w:rPr>
      <w:rFonts w:cs="Times New Roman"/>
    </w:rPr>
  </w:style>
  <w:style w:type="character" w:customStyle="1" w:styleId="textrom-14-20">
    <w:name w:val="text rom-14-20"/>
    <w:uiPriority w:val="99"/>
    <w:rsid w:val="00BE6FE7"/>
    <w:rPr>
      <w:rFonts w:cs="Times New Roman"/>
    </w:rPr>
  </w:style>
  <w:style w:type="character" w:customStyle="1" w:styleId="textrom-14-21">
    <w:name w:val="text rom-14-21"/>
    <w:uiPriority w:val="99"/>
    <w:rsid w:val="00BE6FE7"/>
    <w:rPr>
      <w:rFonts w:cs="Times New Roman"/>
    </w:rPr>
  </w:style>
  <w:style w:type="character" w:customStyle="1" w:styleId="textrom-16-18">
    <w:name w:val="text rom-16-18"/>
    <w:uiPriority w:val="99"/>
    <w:rsid w:val="00BE6FE7"/>
    <w:rPr>
      <w:rFonts w:cs="Times New Roman"/>
    </w:rPr>
  </w:style>
  <w:style w:type="character" w:customStyle="1" w:styleId="textheb-12-7">
    <w:name w:val="text heb-12-7"/>
    <w:uiPriority w:val="99"/>
    <w:rsid w:val="001C0883"/>
    <w:rPr>
      <w:rFonts w:cs="Times New Roman"/>
    </w:rPr>
  </w:style>
  <w:style w:type="character" w:customStyle="1" w:styleId="textheb-12-8">
    <w:name w:val="text heb-12-8"/>
    <w:uiPriority w:val="99"/>
    <w:rsid w:val="001C0883"/>
    <w:rPr>
      <w:rFonts w:cs="Times New Roman"/>
    </w:rPr>
  </w:style>
  <w:style w:type="character" w:customStyle="1" w:styleId="textheb-12-9">
    <w:name w:val="text heb-12-9"/>
    <w:uiPriority w:val="99"/>
    <w:rsid w:val="001C0883"/>
    <w:rPr>
      <w:rFonts w:cs="Times New Roman"/>
    </w:rPr>
  </w:style>
  <w:style w:type="character" w:customStyle="1" w:styleId="textheb-12-10">
    <w:name w:val="text heb-12-10"/>
    <w:uiPriority w:val="99"/>
    <w:rsid w:val="001C0883"/>
    <w:rPr>
      <w:rFonts w:cs="Times New Roman"/>
    </w:rPr>
  </w:style>
  <w:style w:type="character" w:customStyle="1" w:styleId="textrom-8-28">
    <w:name w:val="text rom-8-28"/>
    <w:uiPriority w:val="99"/>
    <w:rsid w:val="001C0883"/>
    <w:rPr>
      <w:rFonts w:cs="Times New Roman"/>
    </w:rPr>
  </w:style>
  <w:style w:type="character" w:customStyle="1" w:styleId="text1john-2-15">
    <w:name w:val="text 1john-2-15"/>
    <w:uiPriority w:val="99"/>
    <w:rsid w:val="001C0883"/>
    <w:rPr>
      <w:rFonts w:cs="Times New Roman"/>
    </w:rPr>
  </w:style>
  <w:style w:type="character" w:customStyle="1" w:styleId="text1john-2-16">
    <w:name w:val="text 1john-2-16"/>
    <w:uiPriority w:val="99"/>
    <w:rsid w:val="001C0883"/>
    <w:rPr>
      <w:rFonts w:cs="Times New Roman"/>
    </w:rPr>
  </w:style>
  <w:style w:type="character" w:customStyle="1" w:styleId="textexod-7-22">
    <w:name w:val="text exod-7-22"/>
    <w:uiPriority w:val="99"/>
    <w:rsid w:val="001C0883"/>
    <w:rPr>
      <w:rFonts w:cs="Times New Roman"/>
    </w:rPr>
  </w:style>
  <w:style w:type="character" w:customStyle="1" w:styleId="textexod-10-1">
    <w:name w:val="text exod-10-1"/>
    <w:uiPriority w:val="99"/>
    <w:rsid w:val="001C0883"/>
    <w:rPr>
      <w:rFonts w:cs="Times New Roman"/>
    </w:rPr>
  </w:style>
  <w:style w:type="character" w:customStyle="1" w:styleId="textacts-5-1">
    <w:name w:val="text acts-5-1"/>
    <w:uiPriority w:val="99"/>
    <w:rsid w:val="001C0883"/>
    <w:rPr>
      <w:rFonts w:cs="Times New Roman"/>
    </w:rPr>
  </w:style>
  <w:style w:type="character" w:customStyle="1" w:styleId="textacts-5-2">
    <w:name w:val="text acts-5-2"/>
    <w:uiPriority w:val="99"/>
    <w:rsid w:val="001C0883"/>
    <w:rPr>
      <w:rFonts w:cs="Times New Roman"/>
    </w:rPr>
  </w:style>
  <w:style w:type="character" w:customStyle="1" w:styleId="textacts-5-3">
    <w:name w:val="text acts-5-3"/>
    <w:uiPriority w:val="99"/>
    <w:rsid w:val="001C0883"/>
    <w:rPr>
      <w:rFonts w:cs="Times New Roman"/>
    </w:rPr>
  </w:style>
  <w:style w:type="character" w:customStyle="1" w:styleId="textacts-5-4">
    <w:name w:val="text acts-5-4"/>
    <w:uiPriority w:val="99"/>
    <w:rsid w:val="001C0883"/>
    <w:rPr>
      <w:rFonts w:cs="Times New Roman"/>
    </w:rPr>
  </w:style>
  <w:style w:type="character" w:customStyle="1" w:styleId="textacts-5-5">
    <w:name w:val="text acts-5-5"/>
    <w:uiPriority w:val="99"/>
    <w:rsid w:val="001C0883"/>
    <w:rPr>
      <w:rFonts w:cs="Times New Roman"/>
    </w:rPr>
  </w:style>
  <w:style w:type="character" w:customStyle="1" w:styleId="textacts-5-6">
    <w:name w:val="text acts-5-6"/>
    <w:uiPriority w:val="99"/>
    <w:rsid w:val="001C0883"/>
    <w:rPr>
      <w:rFonts w:cs="Times New Roman"/>
    </w:rPr>
  </w:style>
  <w:style w:type="character" w:customStyle="1" w:styleId="textacts-5-7">
    <w:name w:val="text acts-5-7"/>
    <w:uiPriority w:val="99"/>
    <w:rsid w:val="001C0883"/>
    <w:rPr>
      <w:rFonts w:cs="Times New Roman"/>
    </w:rPr>
  </w:style>
  <w:style w:type="character" w:customStyle="1" w:styleId="textacts-5-8">
    <w:name w:val="text acts-5-8"/>
    <w:uiPriority w:val="99"/>
    <w:rsid w:val="001C0883"/>
    <w:rPr>
      <w:rFonts w:cs="Times New Roman"/>
    </w:rPr>
  </w:style>
  <w:style w:type="character" w:customStyle="1" w:styleId="textacts-5-9">
    <w:name w:val="text acts-5-9"/>
    <w:uiPriority w:val="99"/>
    <w:rsid w:val="001C0883"/>
    <w:rPr>
      <w:rFonts w:cs="Times New Roman"/>
    </w:rPr>
  </w:style>
  <w:style w:type="character" w:customStyle="1" w:styleId="textacts-5-10">
    <w:name w:val="text acts-5-10"/>
    <w:uiPriority w:val="99"/>
    <w:rsid w:val="001C0883"/>
    <w:rPr>
      <w:rFonts w:cs="Times New Roman"/>
    </w:rPr>
  </w:style>
  <w:style w:type="character" w:customStyle="1" w:styleId="textacts-5-11">
    <w:name w:val="text acts-5-11"/>
    <w:uiPriority w:val="99"/>
    <w:rsid w:val="001C0883"/>
    <w:rPr>
      <w:rFonts w:cs="Times New Roman"/>
    </w:rPr>
  </w:style>
  <w:style w:type="character" w:customStyle="1" w:styleId="text1thess-5-9">
    <w:name w:val="text 1thess-5-9"/>
    <w:uiPriority w:val="99"/>
    <w:rsid w:val="00437E9C"/>
    <w:rPr>
      <w:rFonts w:cs="Times New Roman"/>
    </w:rPr>
  </w:style>
  <w:style w:type="character" w:customStyle="1" w:styleId="text1thess-5-10">
    <w:name w:val="text 1thess-5-10"/>
    <w:uiPriority w:val="99"/>
    <w:rsid w:val="00437E9C"/>
    <w:rPr>
      <w:rFonts w:cs="Times New Roman"/>
    </w:rPr>
  </w:style>
  <w:style w:type="character" w:customStyle="1" w:styleId="text1thess-5-11">
    <w:name w:val="text 1thess-5-11"/>
    <w:uiPriority w:val="99"/>
    <w:rsid w:val="00437E9C"/>
    <w:rPr>
      <w:rFonts w:cs="Times New Roman"/>
    </w:rPr>
  </w:style>
  <w:style w:type="character" w:customStyle="1" w:styleId="text2thess-2-9">
    <w:name w:val="text 2thess-2-9"/>
    <w:uiPriority w:val="99"/>
    <w:rsid w:val="00437E9C"/>
    <w:rPr>
      <w:rFonts w:cs="Times New Roman"/>
    </w:rPr>
  </w:style>
  <w:style w:type="character" w:customStyle="1" w:styleId="text2thess-2-10">
    <w:name w:val="text 2thess-2-10"/>
    <w:uiPriority w:val="99"/>
    <w:rsid w:val="00437E9C"/>
    <w:rPr>
      <w:rFonts w:cs="Times New Roman"/>
    </w:rPr>
  </w:style>
  <w:style w:type="character" w:customStyle="1" w:styleId="text2thess-2-11">
    <w:name w:val="text 2thess-2-11"/>
    <w:uiPriority w:val="99"/>
    <w:rsid w:val="00437E9C"/>
    <w:rPr>
      <w:rFonts w:cs="Times New Roman"/>
    </w:rPr>
  </w:style>
  <w:style w:type="character" w:customStyle="1" w:styleId="text2thess-2-12">
    <w:name w:val="text 2thess-2-12"/>
    <w:uiPriority w:val="99"/>
    <w:rsid w:val="00437E9C"/>
    <w:rPr>
      <w:rFonts w:cs="Times New Roman"/>
    </w:rPr>
  </w:style>
  <w:style w:type="character" w:customStyle="1" w:styleId="text2cor-13-5">
    <w:name w:val="text 2cor-13-5"/>
    <w:uiPriority w:val="99"/>
    <w:rsid w:val="00437E9C"/>
    <w:rPr>
      <w:rFonts w:cs="Times New Roman"/>
    </w:rPr>
  </w:style>
  <w:style w:type="character" w:customStyle="1" w:styleId="textexod-34-6">
    <w:name w:val="text exod-34-6"/>
    <w:uiPriority w:val="99"/>
    <w:rsid w:val="00214349"/>
    <w:rPr>
      <w:rFonts w:cs="Times New Roman"/>
    </w:rPr>
  </w:style>
  <w:style w:type="character" w:customStyle="1" w:styleId="textexod-34-7">
    <w:name w:val="text exod-34-7"/>
    <w:uiPriority w:val="99"/>
    <w:rsid w:val="00214349"/>
    <w:rPr>
      <w:rFonts w:cs="Times New Roman"/>
    </w:rPr>
  </w:style>
  <w:style w:type="character" w:customStyle="1" w:styleId="texttitus-2-11">
    <w:name w:val="text titus-2-11"/>
    <w:uiPriority w:val="99"/>
    <w:rsid w:val="007E1006"/>
    <w:rPr>
      <w:rFonts w:cs="Times New Roman"/>
    </w:rPr>
  </w:style>
  <w:style w:type="character" w:customStyle="1" w:styleId="texttitus-2-12">
    <w:name w:val="text titus-2-12"/>
    <w:uiPriority w:val="99"/>
    <w:rsid w:val="007E1006"/>
    <w:rPr>
      <w:rFonts w:cs="Times New Roman"/>
    </w:rPr>
  </w:style>
  <w:style w:type="character" w:customStyle="1" w:styleId="texttitus-2-13">
    <w:name w:val="text titus-2-13"/>
    <w:uiPriority w:val="99"/>
    <w:rsid w:val="007E1006"/>
    <w:rPr>
      <w:rFonts w:cs="Times New Roman"/>
    </w:rPr>
  </w:style>
  <w:style w:type="character" w:customStyle="1" w:styleId="texttitus-2-14">
    <w:name w:val="text titus-2-14"/>
    <w:uiPriority w:val="99"/>
    <w:rsid w:val="007E1006"/>
    <w:rPr>
      <w:rFonts w:cs="Times New Roman"/>
    </w:rPr>
  </w:style>
  <w:style w:type="character" w:customStyle="1" w:styleId="text1cor-15-9">
    <w:name w:val="text 1cor-15-9"/>
    <w:uiPriority w:val="99"/>
    <w:rsid w:val="007E1006"/>
    <w:rPr>
      <w:rFonts w:cs="Times New Roman"/>
    </w:rPr>
  </w:style>
  <w:style w:type="character" w:customStyle="1" w:styleId="text1cor-15-10">
    <w:name w:val="text 1cor-15-10"/>
    <w:uiPriority w:val="99"/>
    <w:rsid w:val="007E1006"/>
    <w:rPr>
      <w:rFonts w:cs="Times New Roman"/>
    </w:rPr>
  </w:style>
  <w:style w:type="character" w:customStyle="1" w:styleId="textcol-1-13">
    <w:name w:val="text col-1-13"/>
    <w:uiPriority w:val="99"/>
    <w:rsid w:val="00690ADF"/>
    <w:rPr>
      <w:rFonts w:cs="Times New Roman"/>
    </w:rPr>
  </w:style>
  <w:style w:type="character" w:customStyle="1" w:styleId="textcol-1-14">
    <w:name w:val="text col-1-14"/>
    <w:uiPriority w:val="99"/>
    <w:rsid w:val="00690ADF"/>
    <w:rPr>
      <w:rFonts w:cs="Times New Roman"/>
    </w:rPr>
  </w:style>
  <w:style w:type="character" w:customStyle="1" w:styleId="texteph-1-4">
    <w:name w:val="text eph-1-4"/>
    <w:uiPriority w:val="99"/>
    <w:rsid w:val="00690ADF"/>
    <w:rPr>
      <w:rFonts w:cs="Times New Roman"/>
    </w:rPr>
  </w:style>
  <w:style w:type="character" w:customStyle="1" w:styleId="texteph-1-5">
    <w:name w:val="text eph-1-5"/>
    <w:uiPriority w:val="99"/>
    <w:rsid w:val="00690ADF"/>
    <w:rPr>
      <w:rFonts w:cs="Times New Roman"/>
    </w:rPr>
  </w:style>
  <w:style w:type="character" w:customStyle="1" w:styleId="text1tim-2-3">
    <w:name w:val="text 1tim-2-3"/>
    <w:uiPriority w:val="99"/>
    <w:rsid w:val="00690ADF"/>
    <w:rPr>
      <w:rFonts w:cs="Times New Roman"/>
    </w:rPr>
  </w:style>
  <w:style w:type="character" w:customStyle="1" w:styleId="text1tim-2-4">
    <w:name w:val="text 1tim-2-4"/>
    <w:uiPriority w:val="99"/>
    <w:rsid w:val="00690ADF"/>
    <w:rPr>
      <w:rFonts w:cs="Times New Roman"/>
    </w:rPr>
  </w:style>
  <w:style w:type="character" w:customStyle="1" w:styleId="textisa-55-1">
    <w:name w:val="text isa-55-1"/>
    <w:uiPriority w:val="99"/>
    <w:rsid w:val="00690ADF"/>
    <w:rPr>
      <w:rFonts w:cs="Times New Roman"/>
    </w:rPr>
  </w:style>
  <w:style w:type="character" w:customStyle="1" w:styleId="textisa-55-2">
    <w:name w:val="text isa-55-2"/>
    <w:uiPriority w:val="99"/>
    <w:rsid w:val="00690ADF"/>
    <w:rPr>
      <w:rFonts w:cs="Times New Roman"/>
    </w:rPr>
  </w:style>
  <w:style w:type="character" w:customStyle="1" w:styleId="textisa-55-3">
    <w:name w:val="text isa-55-3"/>
    <w:uiPriority w:val="99"/>
    <w:rsid w:val="00690ADF"/>
    <w:rPr>
      <w:rFonts w:cs="Times New Roman"/>
    </w:rPr>
  </w:style>
  <w:style w:type="character" w:customStyle="1" w:styleId="textrom-3-23">
    <w:name w:val="text rom-3-23"/>
    <w:uiPriority w:val="99"/>
    <w:rsid w:val="00690ADF"/>
    <w:rPr>
      <w:rFonts w:cs="Times New Roman"/>
    </w:rPr>
  </w:style>
  <w:style w:type="character" w:customStyle="1" w:styleId="textrom-3-24">
    <w:name w:val="text rom-3-24"/>
    <w:uiPriority w:val="99"/>
    <w:rsid w:val="00690ADF"/>
    <w:rPr>
      <w:rFonts w:cs="Times New Roman"/>
    </w:rPr>
  </w:style>
  <w:style w:type="character" w:customStyle="1" w:styleId="textrom-10-17">
    <w:name w:val="text rom-10-17"/>
    <w:uiPriority w:val="99"/>
    <w:rsid w:val="00690ADF"/>
    <w:rPr>
      <w:rFonts w:cs="Times New Roman"/>
    </w:rPr>
  </w:style>
  <w:style w:type="character" w:customStyle="1" w:styleId="textluke-19-41">
    <w:name w:val="text luke-19-41"/>
    <w:uiPriority w:val="99"/>
    <w:rsid w:val="00C44B7C"/>
    <w:rPr>
      <w:rFonts w:cs="Times New Roman"/>
    </w:rPr>
  </w:style>
  <w:style w:type="character" w:customStyle="1" w:styleId="textisa-65-1">
    <w:name w:val="text isa-65-1"/>
    <w:uiPriority w:val="99"/>
    <w:rsid w:val="00C44B7C"/>
    <w:rPr>
      <w:rFonts w:cs="Times New Roman"/>
    </w:rPr>
  </w:style>
  <w:style w:type="character" w:customStyle="1" w:styleId="textisa-65-2">
    <w:name w:val="text isa-65-2"/>
    <w:uiPriority w:val="99"/>
    <w:rsid w:val="00C44B7C"/>
    <w:rPr>
      <w:rFonts w:cs="Times New Roman"/>
    </w:rPr>
  </w:style>
  <w:style w:type="character" w:customStyle="1" w:styleId="textacts-16-29">
    <w:name w:val="text acts-16-29"/>
    <w:uiPriority w:val="99"/>
    <w:rsid w:val="00EB450D"/>
    <w:rPr>
      <w:rFonts w:cs="Times New Roman"/>
    </w:rPr>
  </w:style>
  <w:style w:type="character" w:customStyle="1" w:styleId="textacts-16-30">
    <w:name w:val="text acts-16-30"/>
    <w:uiPriority w:val="99"/>
    <w:rsid w:val="00EB450D"/>
    <w:rPr>
      <w:rFonts w:cs="Times New Roman"/>
    </w:rPr>
  </w:style>
  <w:style w:type="character" w:customStyle="1" w:styleId="textgal-1-11">
    <w:name w:val="text gal-1-11"/>
    <w:uiPriority w:val="99"/>
    <w:rsid w:val="00EB450D"/>
    <w:rPr>
      <w:rFonts w:cs="Times New Roman"/>
    </w:rPr>
  </w:style>
  <w:style w:type="character" w:customStyle="1" w:styleId="textgal-1-12">
    <w:name w:val="text gal-1-12"/>
    <w:uiPriority w:val="99"/>
    <w:rsid w:val="00EB450D"/>
    <w:rPr>
      <w:rFonts w:cs="Times New Roman"/>
    </w:rPr>
  </w:style>
  <w:style w:type="character" w:customStyle="1" w:styleId="textgal-1-13">
    <w:name w:val="text gal-1-13"/>
    <w:uiPriority w:val="99"/>
    <w:rsid w:val="00EB450D"/>
    <w:rPr>
      <w:rFonts w:cs="Times New Roman"/>
    </w:rPr>
  </w:style>
  <w:style w:type="character" w:customStyle="1" w:styleId="textgal-1-14">
    <w:name w:val="text gal-1-14"/>
    <w:uiPriority w:val="99"/>
    <w:rsid w:val="00EB450D"/>
    <w:rPr>
      <w:rFonts w:cs="Times New Roman"/>
    </w:rPr>
  </w:style>
  <w:style w:type="character" w:customStyle="1" w:styleId="textgal-1-15">
    <w:name w:val="text gal-1-15"/>
    <w:uiPriority w:val="99"/>
    <w:rsid w:val="00EB450D"/>
    <w:rPr>
      <w:rFonts w:cs="Times New Roman"/>
    </w:rPr>
  </w:style>
  <w:style w:type="character" w:customStyle="1" w:styleId="textgal-1-16">
    <w:name w:val="text gal-1-16"/>
    <w:uiPriority w:val="99"/>
    <w:rsid w:val="00EB450D"/>
    <w:rPr>
      <w:rFonts w:cs="Times New Roman"/>
    </w:rPr>
  </w:style>
  <w:style w:type="character" w:customStyle="1" w:styleId="textmatt-3-16">
    <w:name w:val="text matt-3-16"/>
    <w:uiPriority w:val="99"/>
    <w:rsid w:val="00BA7FCC"/>
    <w:rPr>
      <w:rFonts w:cs="Times New Roman"/>
    </w:rPr>
  </w:style>
  <w:style w:type="character" w:customStyle="1" w:styleId="textmatt-3-17">
    <w:name w:val="text matt-3-17"/>
    <w:uiPriority w:val="99"/>
    <w:rsid w:val="00BA7FCC"/>
    <w:rPr>
      <w:rFonts w:cs="Times New Roman"/>
    </w:rPr>
  </w:style>
  <w:style w:type="character" w:customStyle="1" w:styleId="textmatt-28-18">
    <w:name w:val="text matt-28-18"/>
    <w:uiPriority w:val="99"/>
    <w:rsid w:val="00BA7FCC"/>
    <w:rPr>
      <w:rFonts w:cs="Times New Roman"/>
    </w:rPr>
  </w:style>
  <w:style w:type="character" w:customStyle="1" w:styleId="textmatt-28-19">
    <w:name w:val="text matt-28-19"/>
    <w:uiPriority w:val="99"/>
    <w:rsid w:val="00BA7FCC"/>
    <w:rPr>
      <w:rFonts w:cs="Times New Roman"/>
    </w:rPr>
  </w:style>
  <w:style w:type="character" w:customStyle="1" w:styleId="textzech-2-10">
    <w:name w:val="text zech-2-10"/>
    <w:uiPriority w:val="99"/>
    <w:rsid w:val="00BA7FCC"/>
    <w:rPr>
      <w:rFonts w:cs="Times New Roman"/>
    </w:rPr>
  </w:style>
  <w:style w:type="character" w:customStyle="1" w:styleId="textzech-2-11">
    <w:name w:val="text zech-2-11"/>
    <w:uiPriority w:val="99"/>
    <w:rsid w:val="00BA7FCC"/>
    <w:rPr>
      <w:rFonts w:cs="Times New Roman"/>
    </w:rPr>
  </w:style>
  <w:style w:type="character" w:customStyle="1" w:styleId="textmatt-1-21">
    <w:name w:val="text matt-1-21"/>
    <w:uiPriority w:val="99"/>
    <w:rsid w:val="00C8268C"/>
    <w:rPr>
      <w:rFonts w:cs="Times New Roman"/>
    </w:rPr>
  </w:style>
  <w:style w:type="character" w:customStyle="1" w:styleId="textmatt-1-22">
    <w:name w:val="text matt-1-22"/>
    <w:uiPriority w:val="99"/>
    <w:rsid w:val="00C8268C"/>
    <w:rPr>
      <w:rFonts w:cs="Times New Roman"/>
    </w:rPr>
  </w:style>
  <w:style w:type="character" w:customStyle="1" w:styleId="textmatt-1-23">
    <w:name w:val="text matt-1-23"/>
    <w:uiPriority w:val="99"/>
    <w:rsid w:val="00C8268C"/>
    <w:rPr>
      <w:rFonts w:cs="Times New Roman"/>
    </w:rPr>
  </w:style>
  <w:style w:type="character" w:customStyle="1" w:styleId="textjohn-1-15">
    <w:name w:val="text john-1-15"/>
    <w:uiPriority w:val="99"/>
    <w:rsid w:val="00C8268C"/>
    <w:rPr>
      <w:rFonts w:cs="Times New Roman"/>
    </w:rPr>
  </w:style>
  <w:style w:type="character" w:customStyle="1" w:styleId="textphil-2-11">
    <w:name w:val="text phil-2-11"/>
    <w:uiPriority w:val="99"/>
    <w:rsid w:val="00C8268C"/>
    <w:rPr>
      <w:rFonts w:cs="Times New Roman"/>
    </w:rPr>
  </w:style>
  <w:style w:type="character" w:customStyle="1" w:styleId="textjohn-8-58">
    <w:name w:val="text john-8-58"/>
    <w:uiPriority w:val="99"/>
    <w:rsid w:val="00C8268C"/>
    <w:rPr>
      <w:rFonts w:cs="Times New Roman"/>
    </w:rPr>
  </w:style>
  <w:style w:type="character" w:customStyle="1" w:styleId="textjohn-21-17">
    <w:name w:val="text john-21-17"/>
    <w:uiPriority w:val="99"/>
    <w:rsid w:val="00F7121B"/>
    <w:rPr>
      <w:rFonts w:cs="Times New Roman"/>
    </w:rPr>
  </w:style>
  <w:style w:type="character" w:customStyle="1" w:styleId="textjohn-5-17">
    <w:name w:val="text john-5-17"/>
    <w:uiPriority w:val="99"/>
    <w:rsid w:val="00F7121B"/>
    <w:rPr>
      <w:rFonts w:cs="Times New Roman"/>
    </w:rPr>
  </w:style>
  <w:style w:type="character" w:customStyle="1" w:styleId="textheb-1-6">
    <w:name w:val="text heb-1-6"/>
    <w:uiPriority w:val="99"/>
    <w:rsid w:val="00632EDC"/>
    <w:rPr>
      <w:rFonts w:cs="Times New Roman"/>
    </w:rPr>
  </w:style>
  <w:style w:type="character" w:customStyle="1" w:styleId="textrom-10-9">
    <w:name w:val="text rom-10-9"/>
    <w:uiPriority w:val="99"/>
    <w:rsid w:val="00632EDC"/>
    <w:rPr>
      <w:rFonts w:cs="Times New Roman"/>
    </w:rPr>
  </w:style>
  <w:style w:type="character" w:customStyle="1" w:styleId="textluke-24-36">
    <w:name w:val="text luke-24-36"/>
    <w:uiPriority w:val="99"/>
    <w:rsid w:val="00632EDC"/>
    <w:rPr>
      <w:rFonts w:cs="Times New Roman"/>
    </w:rPr>
  </w:style>
  <w:style w:type="character" w:customStyle="1" w:styleId="textluke-24-37">
    <w:name w:val="text luke-24-37"/>
    <w:uiPriority w:val="99"/>
    <w:rsid w:val="00632EDC"/>
    <w:rPr>
      <w:rFonts w:cs="Times New Roman"/>
    </w:rPr>
  </w:style>
  <w:style w:type="character" w:customStyle="1" w:styleId="textluke-24-38">
    <w:name w:val="text luke-24-38"/>
    <w:uiPriority w:val="99"/>
    <w:rsid w:val="00632EDC"/>
    <w:rPr>
      <w:rFonts w:cs="Times New Roman"/>
    </w:rPr>
  </w:style>
  <w:style w:type="character" w:customStyle="1" w:styleId="textmatt-4-2">
    <w:name w:val="text matt-4-2"/>
    <w:uiPriority w:val="99"/>
    <w:rsid w:val="00875CAB"/>
    <w:rPr>
      <w:rFonts w:cs="Times New Roman"/>
    </w:rPr>
  </w:style>
  <w:style w:type="character" w:customStyle="1" w:styleId="textjohn-11-33">
    <w:name w:val="text john-11-33"/>
    <w:uiPriority w:val="99"/>
    <w:rsid w:val="003C65E2"/>
    <w:rPr>
      <w:rFonts w:cs="Times New Roman"/>
    </w:rPr>
  </w:style>
  <w:style w:type="character" w:customStyle="1" w:styleId="textjohn-11-34">
    <w:name w:val="text john-11-34"/>
    <w:uiPriority w:val="99"/>
    <w:rsid w:val="003C65E2"/>
    <w:rPr>
      <w:rFonts w:cs="Times New Roman"/>
    </w:rPr>
  </w:style>
  <w:style w:type="character" w:customStyle="1" w:styleId="textjohn-11-35">
    <w:name w:val="text john-11-35"/>
    <w:uiPriority w:val="99"/>
    <w:rsid w:val="003C65E2"/>
    <w:rPr>
      <w:rFonts w:cs="Times New Roman"/>
    </w:rPr>
  </w:style>
  <w:style w:type="character" w:customStyle="1" w:styleId="textmatt-16-13">
    <w:name w:val="text matt-16-13"/>
    <w:uiPriority w:val="99"/>
    <w:rsid w:val="003C65E2"/>
    <w:rPr>
      <w:rFonts w:cs="Times New Roman"/>
    </w:rPr>
  </w:style>
  <w:style w:type="character" w:customStyle="1" w:styleId="textmatt-16-14">
    <w:name w:val="text matt-16-14"/>
    <w:uiPriority w:val="99"/>
    <w:rsid w:val="003C65E2"/>
    <w:rPr>
      <w:rFonts w:cs="Times New Roman"/>
    </w:rPr>
  </w:style>
  <w:style w:type="character" w:customStyle="1" w:styleId="textmatt-16-15">
    <w:name w:val="text matt-16-15"/>
    <w:uiPriority w:val="99"/>
    <w:rsid w:val="003C65E2"/>
    <w:rPr>
      <w:rFonts w:cs="Times New Roman"/>
    </w:rPr>
  </w:style>
  <w:style w:type="character" w:customStyle="1" w:styleId="textmatt-16-16">
    <w:name w:val="text matt-16-16"/>
    <w:uiPriority w:val="99"/>
    <w:rsid w:val="003C65E2"/>
    <w:rPr>
      <w:rFonts w:cs="Times New Roman"/>
    </w:rPr>
  </w:style>
  <w:style w:type="character" w:customStyle="1" w:styleId="textisa-9-6">
    <w:name w:val="text isa-9-6"/>
    <w:uiPriority w:val="99"/>
    <w:rsid w:val="00C4347A"/>
    <w:rPr>
      <w:rFonts w:cs="Times New Roman"/>
    </w:rPr>
  </w:style>
  <w:style w:type="character" w:customStyle="1" w:styleId="text1tim-3-16">
    <w:name w:val="text 1tim-3-16"/>
    <w:uiPriority w:val="99"/>
    <w:rsid w:val="00C4347A"/>
    <w:rPr>
      <w:rFonts w:cs="Times New Roman"/>
    </w:rPr>
  </w:style>
  <w:style w:type="paragraph" w:styleId="NoSpacing">
    <w:name w:val="No Spacing"/>
    <w:uiPriority w:val="1"/>
    <w:qFormat/>
    <w:rsid w:val="00DD5D4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234806">
      <w:marLeft w:val="0"/>
      <w:marRight w:val="0"/>
      <w:marTop w:val="0"/>
      <w:marBottom w:val="0"/>
      <w:divBdr>
        <w:top w:val="none" w:sz="0" w:space="0" w:color="auto"/>
        <w:left w:val="none" w:sz="0" w:space="0" w:color="auto"/>
        <w:bottom w:val="none" w:sz="0" w:space="0" w:color="auto"/>
        <w:right w:val="none" w:sz="0" w:space="0" w:color="auto"/>
      </w:divBdr>
      <w:divsChild>
        <w:div w:id="176234807">
          <w:marLeft w:val="0"/>
          <w:marRight w:val="0"/>
          <w:marTop w:val="0"/>
          <w:marBottom w:val="0"/>
          <w:divBdr>
            <w:top w:val="none" w:sz="0" w:space="0" w:color="auto"/>
            <w:left w:val="none" w:sz="0" w:space="0" w:color="auto"/>
            <w:bottom w:val="none" w:sz="0" w:space="0" w:color="auto"/>
            <w:right w:val="none" w:sz="0" w:space="0" w:color="auto"/>
          </w:divBdr>
        </w:div>
      </w:divsChild>
    </w:div>
    <w:div w:id="176234808">
      <w:marLeft w:val="0"/>
      <w:marRight w:val="0"/>
      <w:marTop w:val="0"/>
      <w:marBottom w:val="0"/>
      <w:divBdr>
        <w:top w:val="none" w:sz="0" w:space="0" w:color="auto"/>
        <w:left w:val="none" w:sz="0" w:space="0" w:color="auto"/>
        <w:bottom w:val="none" w:sz="0" w:space="0" w:color="auto"/>
        <w:right w:val="none" w:sz="0" w:space="0" w:color="auto"/>
      </w:divBdr>
      <w:divsChild>
        <w:div w:id="176234875">
          <w:marLeft w:val="240"/>
          <w:marRight w:val="0"/>
          <w:marTop w:val="240"/>
          <w:marBottom w:val="240"/>
          <w:divBdr>
            <w:top w:val="none" w:sz="0" w:space="0" w:color="auto"/>
            <w:left w:val="none" w:sz="0" w:space="0" w:color="auto"/>
            <w:bottom w:val="none" w:sz="0" w:space="0" w:color="auto"/>
            <w:right w:val="none" w:sz="0" w:space="0" w:color="auto"/>
          </w:divBdr>
        </w:div>
        <w:div w:id="176234876">
          <w:marLeft w:val="240"/>
          <w:marRight w:val="0"/>
          <w:marTop w:val="240"/>
          <w:marBottom w:val="240"/>
          <w:divBdr>
            <w:top w:val="none" w:sz="0" w:space="0" w:color="auto"/>
            <w:left w:val="none" w:sz="0" w:space="0" w:color="auto"/>
            <w:bottom w:val="none" w:sz="0" w:space="0" w:color="auto"/>
            <w:right w:val="none" w:sz="0" w:space="0" w:color="auto"/>
          </w:divBdr>
        </w:div>
      </w:divsChild>
    </w:div>
    <w:div w:id="176234809">
      <w:marLeft w:val="0"/>
      <w:marRight w:val="0"/>
      <w:marTop w:val="0"/>
      <w:marBottom w:val="0"/>
      <w:divBdr>
        <w:top w:val="none" w:sz="0" w:space="0" w:color="auto"/>
        <w:left w:val="none" w:sz="0" w:space="0" w:color="auto"/>
        <w:bottom w:val="none" w:sz="0" w:space="0" w:color="auto"/>
        <w:right w:val="none" w:sz="0" w:space="0" w:color="auto"/>
      </w:divBdr>
    </w:div>
    <w:div w:id="176234810">
      <w:marLeft w:val="0"/>
      <w:marRight w:val="0"/>
      <w:marTop w:val="0"/>
      <w:marBottom w:val="0"/>
      <w:divBdr>
        <w:top w:val="none" w:sz="0" w:space="0" w:color="auto"/>
        <w:left w:val="none" w:sz="0" w:space="0" w:color="auto"/>
        <w:bottom w:val="none" w:sz="0" w:space="0" w:color="auto"/>
        <w:right w:val="none" w:sz="0" w:space="0" w:color="auto"/>
      </w:divBdr>
      <w:divsChild>
        <w:div w:id="176234811">
          <w:marLeft w:val="240"/>
          <w:marRight w:val="0"/>
          <w:marTop w:val="240"/>
          <w:marBottom w:val="240"/>
          <w:divBdr>
            <w:top w:val="none" w:sz="0" w:space="0" w:color="auto"/>
            <w:left w:val="none" w:sz="0" w:space="0" w:color="auto"/>
            <w:bottom w:val="none" w:sz="0" w:space="0" w:color="auto"/>
            <w:right w:val="none" w:sz="0" w:space="0" w:color="auto"/>
          </w:divBdr>
        </w:div>
      </w:divsChild>
    </w:div>
    <w:div w:id="176234812">
      <w:marLeft w:val="0"/>
      <w:marRight w:val="0"/>
      <w:marTop w:val="0"/>
      <w:marBottom w:val="0"/>
      <w:divBdr>
        <w:top w:val="none" w:sz="0" w:space="0" w:color="auto"/>
        <w:left w:val="none" w:sz="0" w:space="0" w:color="auto"/>
        <w:bottom w:val="none" w:sz="0" w:space="0" w:color="auto"/>
        <w:right w:val="none" w:sz="0" w:space="0" w:color="auto"/>
      </w:divBdr>
    </w:div>
    <w:div w:id="176234813">
      <w:marLeft w:val="0"/>
      <w:marRight w:val="0"/>
      <w:marTop w:val="0"/>
      <w:marBottom w:val="0"/>
      <w:divBdr>
        <w:top w:val="none" w:sz="0" w:space="0" w:color="auto"/>
        <w:left w:val="none" w:sz="0" w:space="0" w:color="auto"/>
        <w:bottom w:val="none" w:sz="0" w:space="0" w:color="auto"/>
        <w:right w:val="none" w:sz="0" w:space="0" w:color="auto"/>
      </w:divBdr>
      <w:divsChild>
        <w:div w:id="176234814">
          <w:marLeft w:val="240"/>
          <w:marRight w:val="0"/>
          <w:marTop w:val="240"/>
          <w:marBottom w:val="240"/>
          <w:divBdr>
            <w:top w:val="none" w:sz="0" w:space="0" w:color="auto"/>
            <w:left w:val="none" w:sz="0" w:space="0" w:color="auto"/>
            <w:bottom w:val="none" w:sz="0" w:space="0" w:color="auto"/>
            <w:right w:val="none" w:sz="0" w:space="0" w:color="auto"/>
          </w:divBdr>
        </w:div>
        <w:div w:id="176234815">
          <w:marLeft w:val="240"/>
          <w:marRight w:val="0"/>
          <w:marTop w:val="240"/>
          <w:marBottom w:val="240"/>
          <w:divBdr>
            <w:top w:val="none" w:sz="0" w:space="0" w:color="auto"/>
            <w:left w:val="none" w:sz="0" w:space="0" w:color="auto"/>
            <w:bottom w:val="none" w:sz="0" w:space="0" w:color="auto"/>
            <w:right w:val="none" w:sz="0" w:space="0" w:color="auto"/>
          </w:divBdr>
        </w:div>
      </w:divsChild>
    </w:div>
    <w:div w:id="176234816">
      <w:marLeft w:val="0"/>
      <w:marRight w:val="0"/>
      <w:marTop w:val="0"/>
      <w:marBottom w:val="0"/>
      <w:divBdr>
        <w:top w:val="none" w:sz="0" w:space="0" w:color="auto"/>
        <w:left w:val="none" w:sz="0" w:space="0" w:color="auto"/>
        <w:bottom w:val="none" w:sz="0" w:space="0" w:color="auto"/>
        <w:right w:val="none" w:sz="0" w:space="0" w:color="auto"/>
      </w:divBdr>
    </w:div>
    <w:div w:id="176234818">
      <w:marLeft w:val="0"/>
      <w:marRight w:val="0"/>
      <w:marTop w:val="0"/>
      <w:marBottom w:val="0"/>
      <w:divBdr>
        <w:top w:val="none" w:sz="0" w:space="0" w:color="auto"/>
        <w:left w:val="none" w:sz="0" w:space="0" w:color="auto"/>
        <w:bottom w:val="none" w:sz="0" w:space="0" w:color="auto"/>
        <w:right w:val="none" w:sz="0" w:space="0" w:color="auto"/>
      </w:divBdr>
      <w:divsChild>
        <w:div w:id="176234817">
          <w:marLeft w:val="240"/>
          <w:marRight w:val="0"/>
          <w:marTop w:val="240"/>
          <w:marBottom w:val="240"/>
          <w:divBdr>
            <w:top w:val="none" w:sz="0" w:space="0" w:color="auto"/>
            <w:left w:val="none" w:sz="0" w:space="0" w:color="auto"/>
            <w:bottom w:val="none" w:sz="0" w:space="0" w:color="auto"/>
            <w:right w:val="none" w:sz="0" w:space="0" w:color="auto"/>
          </w:divBdr>
        </w:div>
      </w:divsChild>
    </w:div>
    <w:div w:id="176234819">
      <w:marLeft w:val="0"/>
      <w:marRight w:val="0"/>
      <w:marTop w:val="0"/>
      <w:marBottom w:val="0"/>
      <w:divBdr>
        <w:top w:val="none" w:sz="0" w:space="0" w:color="auto"/>
        <w:left w:val="none" w:sz="0" w:space="0" w:color="auto"/>
        <w:bottom w:val="none" w:sz="0" w:space="0" w:color="auto"/>
        <w:right w:val="none" w:sz="0" w:space="0" w:color="auto"/>
      </w:divBdr>
    </w:div>
    <w:div w:id="176234821">
      <w:marLeft w:val="0"/>
      <w:marRight w:val="0"/>
      <w:marTop w:val="0"/>
      <w:marBottom w:val="0"/>
      <w:divBdr>
        <w:top w:val="none" w:sz="0" w:space="0" w:color="auto"/>
        <w:left w:val="none" w:sz="0" w:space="0" w:color="auto"/>
        <w:bottom w:val="none" w:sz="0" w:space="0" w:color="auto"/>
        <w:right w:val="none" w:sz="0" w:space="0" w:color="auto"/>
      </w:divBdr>
      <w:divsChild>
        <w:div w:id="176234871">
          <w:marLeft w:val="240"/>
          <w:marRight w:val="0"/>
          <w:marTop w:val="240"/>
          <w:marBottom w:val="240"/>
          <w:divBdr>
            <w:top w:val="none" w:sz="0" w:space="0" w:color="auto"/>
            <w:left w:val="none" w:sz="0" w:space="0" w:color="auto"/>
            <w:bottom w:val="none" w:sz="0" w:space="0" w:color="auto"/>
            <w:right w:val="none" w:sz="0" w:space="0" w:color="auto"/>
          </w:divBdr>
        </w:div>
      </w:divsChild>
    </w:div>
    <w:div w:id="176234822">
      <w:marLeft w:val="0"/>
      <w:marRight w:val="0"/>
      <w:marTop w:val="0"/>
      <w:marBottom w:val="0"/>
      <w:divBdr>
        <w:top w:val="none" w:sz="0" w:space="0" w:color="auto"/>
        <w:left w:val="none" w:sz="0" w:space="0" w:color="auto"/>
        <w:bottom w:val="none" w:sz="0" w:space="0" w:color="auto"/>
        <w:right w:val="none" w:sz="0" w:space="0" w:color="auto"/>
      </w:divBdr>
      <w:divsChild>
        <w:div w:id="176234826">
          <w:marLeft w:val="240"/>
          <w:marRight w:val="0"/>
          <w:marTop w:val="240"/>
          <w:marBottom w:val="240"/>
          <w:divBdr>
            <w:top w:val="none" w:sz="0" w:space="0" w:color="auto"/>
            <w:left w:val="none" w:sz="0" w:space="0" w:color="auto"/>
            <w:bottom w:val="none" w:sz="0" w:space="0" w:color="auto"/>
            <w:right w:val="none" w:sz="0" w:space="0" w:color="auto"/>
          </w:divBdr>
        </w:div>
      </w:divsChild>
    </w:div>
    <w:div w:id="176234824">
      <w:marLeft w:val="0"/>
      <w:marRight w:val="0"/>
      <w:marTop w:val="0"/>
      <w:marBottom w:val="0"/>
      <w:divBdr>
        <w:top w:val="none" w:sz="0" w:space="0" w:color="auto"/>
        <w:left w:val="none" w:sz="0" w:space="0" w:color="auto"/>
        <w:bottom w:val="none" w:sz="0" w:space="0" w:color="auto"/>
        <w:right w:val="none" w:sz="0" w:space="0" w:color="auto"/>
      </w:divBdr>
      <w:divsChild>
        <w:div w:id="176234820">
          <w:marLeft w:val="240"/>
          <w:marRight w:val="0"/>
          <w:marTop w:val="240"/>
          <w:marBottom w:val="240"/>
          <w:divBdr>
            <w:top w:val="none" w:sz="0" w:space="0" w:color="auto"/>
            <w:left w:val="none" w:sz="0" w:space="0" w:color="auto"/>
            <w:bottom w:val="none" w:sz="0" w:space="0" w:color="auto"/>
            <w:right w:val="none" w:sz="0" w:space="0" w:color="auto"/>
          </w:divBdr>
        </w:div>
      </w:divsChild>
    </w:div>
    <w:div w:id="176234825">
      <w:marLeft w:val="0"/>
      <w:marRight w:val="0"/>
      <w:marTop w:val="0"/>
      <w:marBottom w:val="0"/>
      <w:divBdr>
        <w:top w:val="none" w:sz="0" w:space="0" w:color="auto"/>
        <w:left w:val="none" w:sz="0" w:space="0" w:color="auto"/>
        <w:bottom w:val="none" w:sz="0" w:space="0" w:color="auto"/>
        <w:right w:val="none" w:sz="0" w:space="0" w:color="auto"/>
      </w:divBdr>
      <w:divsChild>
        <w:div w:id="176234873">
          <w:marLeft w:val="240"/>
          <w:marRight w:val="0"/>
          <w:marTop w:val="240"/>
          <w:marBottom w:val="240"/>
          <w:divBdr>
            <w:top w:val="none" w:sz="0" w:space="0" w:color="auto"/>
            <w:left w:val="none" w:sz="0" w:space="0" w:color="auto"/>
            <w:bottom w:val="none" w:sz="0" w:space="0" w:color="auto"/>
            <w:right w:val="none" w:sz="0" w:space="0" w:color="auto"/>
          </w:divBdr>
        </w:div>
      </w:divsChild>
    </w:div>
    <w:div w:id="176234827">
      <w:marLeft w:val="0"/>
      <w:marRight w:val="0"/>
      <w:marTop w:val="0"/>
      <w:marBottom w:val="0"/>
      <w:divBdr>
        <w:top w:val="none" w:sz="0" w:space="0" w:color="auto"/>
        <w:left w:val="none" w:sz="0" w:space="0" w:color="auto"/>
        <w:bottom w:val="none" w:sz="0" w:space="0" w:color="auto"/>
        <w:right w:val="none" w:sz="0" w:space="0" w:color="auto"/>
      </w:divBdr>
    </w:div>
    <w:div w:id="176234828">
      <w:marLeft w:val="0"/>
      <w:marRight w:val="0"/>
      <w:marTop w:val="0"/>
      <w:marBottom w:val="0"/>
      <w:divBdr>
        <w:top w:val="none" w:sz="0" w:space="0" w:color="auto"/>
        <w:left w:val="none" w:sz="0" w:space="0" w:color="auto"/>
        <w:bottom w:val="none" w:sz="0" w:space="0" w:color="auto"/>
        <w:right w:val="none" w:sz="0" w:space="0" w:color="auto"/>
      </w:divBdr>
    </w:div>
    <w:div w:id="176234830">
      <w:marLeft w:val="0"/>
      <w:marRight w:val="0"/>
      <w:marTop w:val="0"/>
      <w:marBottom w:val="0"/>
      <w:divBdr>
        <w:top w:val="none" w:sz="0" w:space="0" w:color="auto"/>
        <w:left w:val="none" w:sz="0" w:space="0" w:color="auto"/>
        <w:bottom w:val="none" w:sz="0" w:space="0" w:color="auto"/>
        <w:right w:val="none" w:sz="0" w:space="0" w:color="auto"/>
      </w:divBdr>
      <w:divsChild>
        <w:div w:id="176234829">
          <w:marLeft w:val="240"/>
          <w:marRight w:val="0"/>
          <w:marTop w:val="240"/>
          <w:marBottom w:val="240"/>
          <w:divBdr>
            <w:top w:val="none" w:sz="0" w:space="0" w:color="auto"/>
            <w:left w:val="none" w:sz="0" w:space="0" w:color="auto"/>
            <w:bottom w:val="none" w:sz="0" w:space="0" w:color="auto"/>
            <w:right w:val="none" w:sz="0" w:space="0" w:color="auto"/>
          </w:divBdr>
        </w:div>
      </w:divsChild>
    </w:div>
    <w:div w:id="176234833">
      <w:marLeft w:val="0"/>
      <w:marRight w:val="0"/>
      <w:marTop w:val="0"/>
      <w:marBottom w:val="0"/>
      <w:divBdr>
        <w:top w:val="none" w:sz="0" w:space="0" w:color="auto"/>
        <w:left w:val="none" w:sz="0" w:space="0" w:color="auto"/>
        <w:bottom w:val="none" w:sz="0" w:space="0" w:color="auto"/>
        <w:right w:val="none" w:sz="0" w:space="0" w:color="auto"/>
      </w:divBdr>
    </w:div>
    <w:div w:id="176234834">
      <w:marLeft w:val="0"/>
      <w:marRight w:val="0"/>
      <w:marTop w:val="0"/>
      <w:marBottom w:val="0"/>
      <w:divBdr>
        <w:top w:val="none" w:sz="0" w:space="0" w:color="auto"/>
        <w:left w:val="none" w:sz="0" w:space="0" w:color="auto"/>
        <w:bottom w:val="none" w:sz="0" w:space="0" w:color="auto"/>
        <w:right w:val="none" w:sz="0" w:space="0" w:color="auto"/>
      </w:divBdr>
    </w:div>
    <w:div w:id="176234838">
      <w:marLeft w:val="0"/>
      <w:marRight w:val="0"/>
      <w:marTop w:val="0"/>
      <w:marBottom w:val="0"/>
      <w:divBdr>
        <w:top w:val="none" w:sz="0" w:space="0" w:color="auto"/>
        <w:left w:val="none" w:sz="0" w:space="0" w:color="auto"/>
        <w:bottom w:val="none" w:sz="0" w:space="0" w:color="auto"/>
        <w:right w:val="none" w:sz="0" w:space="0" w:color="auto"/>
      </w:divBdr>
      <w:divsChild>
        <w:div w:id="176234863">
          <w:marLeft w:val="240"/>
          <w:marRight w:val="0"/>
          <w:marTop w:val="240"/>
          <w:marBottom w:val="240"/>
          <w:divBdr>
            <w:top w:val="none" w:sz="0" w:space="0" w:color="auto"/>
            <w:left w:val="none" w:sz="0" w:space="0" w:color="auto"/>
            <w:bottom w:val="none" w:sz="0" w:space="0" w:color="auto"/>
            <w:right w:val="none" w:sz="0" w:space="0" w:color="auto"/>
          </w:divBdr>
        </w:div>
      </w:divsChild>
    </w:div>
    <w:div w:id="176234839">
      <w:marLeft w:val="0"/>
      <w:marRight w:val="0"/>
      <w:marTop w:val="0"/>
      <w:marBottom w:val="0"/>
      <w:divBdr>
        <w:top w:val="none" w:sz="0" w:space="0" w:color="auto"/>
        <w:left w:val="none" w:sz="0" w:space="0" w:color="auto"/>
        <w:bottom w:val="none" w:sz="0" w:space="0" w:color="auto"/>
        <w:right w:val="none" w:sz="0" w:space="0" w:color="auto"/>
      </w:divBdr>
    </w:div>
    <w:div w:id="176234840">
      <w:marLeft w:val="0"/>
      <w:marRight w:val="0"/>
      <w:marTop w:val="0"/>
      <w:marBottom w:val="0"/>
      <w:divBdr>
        <w:top w:val="none" w:sz="0" w:space="0" w:color="auto"/>
        <w:left w:val="none" w:sz="0" w:space="0" w:color="auto"/>
        <w:bottom w:val="none" w:sz="0" w:space="0" w:color="auto"/>
        <w:right w:val="none" w:sz="0" w:space="0" w:color="auto"/>
      </w:divBdr>
    </w:div>
    <w:div w:id="176234841">
      <w:marLeft w:val="0"/>
      <w:marRight w:val="0"/>
      <w:marTop w:val="0"/>
      <w:marBottom w:val="0"/>
      <w:divBdr>
        <w:top w:val="none" w:sz="0" w:space="0" w:color="auto"/>
        <w:left w:val="none" w:sz="0" w:space="0" w:color="auto"/>
        <w:bottom w:val="none" w:sz="0" w:space="0" w:color="auto"/>
        <w:right w:val="none" w:sz="0" w:space="0" w:color="auto"/>
      </w:divBdr>
      <w:divsChild>
        <w:div w:id="176234858">
          <w:marLeft w:val="240"/>
          <w:marRight w:val="0"/>
          <w:marTop w:val="240"/>
          <w:marBottom w:val="240"/>
          <w:divBdr>
            <w:top w:val="none" w:sz="0" w:space="0" w:color="auto"/>
            <w:left w:val="none" w:sz="0" w:space="0" w:color="auto"/>
            <w:bottom w:val="none" w:sz="0" w:space="0" w:color="auto"/>
            <w:right w:val="none" w:sz="0" w:space="0" w:color="auto"/>
          </w:divBdr>
        </w:div>
      </w:divsChild>
    </w:div>
    <w:div w:id="176234842">
      <w:marLeft w:val="0"/>
      <w:marRight w:val="0"/>
      <w:marTop w:val="0"/>
      <w:marBottom w:val="0"/>
      <w:divBdr>
        <w:top w:val="none" w:sz="0" w:space="0" w:color="auto"/>
        <w:left w:val="none" w:sz="0" w:space="0" w:color="auto"/>
        <w:bottom w:val="none" w:sz="0" w:space="0" w:color="auto"/>
        <w:right w:val="none" w:sz="0" w:space="0" w:color="auto"/>
      </w:divBdr>
      <w:divsChild>
        <w:div w:id="176234837">
          <w:marLeft w:val="240"/>
          <w:marRight w:val="0"/>
          <w:marTop w:val="240"/>
          <w:marBottom w:val="240"/>
          <w:divBdr>
            <w:top w:val="none" w:sz="0" w:space="0" w:color="auto"/>
            <w:left w:val="none" w:sz="0" w:space="0" w:color="auto"/>
            <w:bottom w:val="none" w:sz="0" w:space="0" w:color="auto"/>
            <w:right w:val="none" w:sz="0" w:space="0" w:color="auto"/>
          </w:divBdr>
        </w:div>
      </w:divsChild>
    </w:div>
    <w:div w:id="176234843">
      <w:marLeft w:val="0"/>
      <w:marRight w:val="0"/>
      <w:marTop w:val="0"/>
      <w:marBottom w:val="0"/>
      <w:divBdr>
        <w:top w:val="none" w:sz="0" w:space="0" w:color="auto"/>
        <w:left w:val="none" w:sz="0" w:space="0" w:color="auto"/>
        <w:bottom w:val="none" w:sz="0" w:space="0" w:color="auto"/>
        <w:right w:val="none" w:sz="0" w:space="0" w:color="auto"/>
      </w:divBdr>
      <w:divsChild>
        <w:div w:id="176234849">
          <w:marLeft w:val="240"/>
          <w:marRight w:val="0"/>
          <w:marTop w:val="240"/>
          <w:marBottom w:val="240"/>
          <w:divBdr>
            <w:top w:val="none" w:sz="0" w:space="0" w:color="auto"/>
            <w:left w:val="none" w:sz="0" w:space="0" w:color="auto"/>
            <w:bottom w:val="none" w:sz="0" w:space="0" w:color="auto"/>
            <w:right w:val="none" w:sz="0" w:space="0" w:color="auto"/>
          </w:divBdr>
        </w:div>
      </w:divsChild>
    </w:div>
    <w:div w:id="176234844">
      <w:marLeft w:val="0"/>
      <w:marRight w:val="0"/>
      <w:marTop w:val="0"/>
      <w:marBottom w:val="0"/>
      <w:divBdr>
        <w:top w:val="none" w:sz="0" w:space="0" w:color="auto"/>
        <w:left w:val="none" w:sz="0" w:space="0" w:color="auto"/>
        <w:bottom w:val="none" w:sz="0" w:space="0" w:color="auto"/>
        <w:right w:val="none" w:sz="0" w:space="0" w:color="auto"/>
      </w:divBdr>
      <w:divsChild>
        <w:div w:id="176234848">
          <w:marLeft w:val="240"/>
          <w:marRight w:val="0"/>
          <w:marTop w:val="240"/>
          <w:marBottom w:val="240"/>
          <w:divBdr>
            <w:top w:val="none" w:sz="0" w:space="0" w:color="auto"/>
            <w:left w:val="none" w:sz="0" w:space="0" w:color="auto"/>
            <w:bottom w:val="none" w:sz="0" w:space="0" w:color="auto"/>
            <w:right w:val="none" w:sz="0" w:space="0" w:color="auto"/>
          </w:divBdr>
        </w:div>
        <w:div w:id="176234864">
          <w:marLeft w:val="240"/>
          <w:marRight w:val="0"/>
          <w:marTop w:val="240"/>
          <w:marBottom w:val="240"/>
          <w:divBdr>
            <w:top w:val="none" w:sz="0" w:space="0" w:color="auto"/>
            <w:left w:val="none" w:sz="0" w:space="0" w:color="auto"/>
            <w:bottom w:val="none" w:sz="0" w:space="0" w:color="auto"/>
            <w:right w:val="none" w:sz="0" w:space="0" w:color="auto"/>
          </w:divBdr>
        </w:div>
      </w:divsChild>
    </w:div>
    <w:div w:id="176234845">
      <w:marLeft w:val="0"/>
      <w:marRight w:val="0"/>
      <w:marTop w:val="0"/>
      <w:marBottom w:val="0"/>
      <w:divBdr>
        <w:top w:val="none" w:sz="0" w:space="0" w:color="auto"/>
        <w:left w:val="none" w:sz="0" w:space="0" w:color="auto"/>
        <w:bottom w:val="none" w:sz="0" w:space="0" w:color="auto"/>
        <w:right w:val="none" w:sz="0" w:space="0" w:color="auto"/>
      </w:divBdr>
    </w:div>
    <w:div w:id="176234846">
      <w:marLeft w:val="0"/>
      <w:marRight w:val="0"/>
      <w:marTop w:val="0"/>
      <w:marBottom w:val="0"/>
      <w:divBdr>
        <w:top w:val="none" w:sz="0" w:space="0" w:color="auto"/>
        <w:left w:val="none" w:sz="0" w:space="0" w:color="auto"/>
        <w:bottom w:val="none" w:sz="0" w:space="0" w:color="auto"/>
        <w:right w:val="none" w:sz="0" w:space="0" w:color="auto"/>
      </w:divBdr>
    </w:div>
    <w:div w:id="176234847">
      <w:marLeft w:val="0"/>
      <w:marRight w:val="0"/>
      <w:marTop w:val="0"/>
      <w:marBottom w:val="0"/>
      <w:divBdr>
        <w:top w:val="none" w:sz="0" w:space="0" w:color="auto"/>
        <w:left w:val="none" w:sz="0" w:space="0" w:color="auto"/>
        <w:bottom w:val="none" w:sz="0" w:space="0" w:color="auto"/>
        <w:right w:val="none" w:sz="0" w:space="0" w:color="auto"/>
      </w:divBdr>
    </w:div>
    <w:div w:id="176234850">
      <w:marLeft w:val="0"/>
      <w:marRight w:val="0"/>
      <w:marTop w:val="0"/>
      <w:marBottom w:val="0"/>
      <w:divBdr>
        <w:top w:val="none" w:sz="0" w:space="0" w:color="auto"/>
        <w:left w:val="none" w:sz="0" w:space="0" w:color="auto"/>
        <w:bottom w:val="none" w:sz="0" w:space="0" w:color="auto"/>
        <w:right w:val="none" w:sz="0" w:space="0" w:color="auto"/>
      </w:divBdr>
      <w:divsChild>
        <w:div w:id="176234855">
          <w:marLeft w:val="240"/>
          <w:marRight w:val="0"/>
          <w:marTop w:val="0"/>
          <w:marBottom w:val="0"/>
          <w:divBdr>
            <w:top w:val="none" w:sz="0" w:space="0" w:color="auto"/>
            <w:left w:val="none" w:sz="0" w:space="0" w:color="auto"/>
            <w:bottom w:val="none" w:sz="0" w:space="0" w:color="auto"/>
            <w:right w:val="none" w:sz="0" w:space="0" w:color="auto"/>
          </w:divBdr>
        </w:div>
      </w:divsChild>
    </w:div>
    <w:div w:id="176234852">
      <w:marLeft w:val="0"/>
      <w:marRight w:val="0"/>
      <w:marTop w:val="0"/>
      <w:marBottom w:val="0"/>
      <w:divBdr>
        <w:top w:val="none" w:sz="0" w:space="0" w:color="auto"/>
        <w:left w:val="none" w:sz="0" w:space="0" w:color="auto"/>
        <w:bottom w:val="none" w:sz="0" w:space="0" w:color="auto"/>
        <w:right w:val="none" w:sz="0" w:space="0" w:color="auto"/>
      </w:divBdr>
    </w:div>
    <w:div w:id="176234853">
      <w:marLeft w:val="0"/>
      <w:marRight w:val="0"/>
      <w:marTop w:val="0"/>
      <w:marBottom w:val="0"/>
      <w:divBdr>
        <w:top w:val="none" w:sz="0" w:space="0" w:color="auto"/>
        <w:left w:val="none" w:sz="0" w:space="0" w:color="auto"/>
        <w:bottom w:val="none" w:sz="0" w:space="0" w:color="auto"/>
        <w:right w:val="none" w:sz="0" w:space="0" w:color="auto"/>
      </w:divBdr>
    </w:div>
    <w:div w:id="176234854">
      <w:marLeft w:val="0"/>
      <w:marRight w:val="0"/>
      <w:marTop w:val="0"/>
      <w:marBottom w:val="0"/>
      <w:divBdr>
        <w:top w:val="none" w:sz="0" w:space="0" w:color="auto"/>
        <w:left w:val="none" w:sz="0" w:space="0" w:color="auto"/>
        <w:bottom w:val="none" w:sz="0" w:space="0" w:color="auto"/>
        <w:right w:val="none" w:sz="0" w:space="0" w:color="auto"/>
      </w:divBdr>
    </w:div>
    <w:div w:id="176234856">
      <w:marLeft w:val="0"/>
      <w:marRight w:val="0"/>
      <w:marTop w:val="0"/>
      <w:marBottom w:val="0"/>
      <w:divBdr>
        <w:top w:val="none" w:sz="0" w:space="0" w:color="auto"/>
        <w:left w:val="none" w:sz="0" w:space="0" w:color="auto"/>
        <w:bottom w:val="none" w:sz="0" w:space="0" w:color="auto"/>
        <w:right w:val="none" w:sz="0" w:space="0" w:color="auto"/>
      </w:divBdr>
      <w:divsChild>
        <w:div w:id="176234851">
          <w:marLeft w:val="240"/>
          <w:marRight w:val="0"/>
          <w:marTop w:val="240"/>
          <w:marBottom w:val="240"/>
          <w:divBdr>
            <w:top w:val="none" w:sz="0" w:space="0" w:color="auto"/>
            <w:left w:val="none" w:sz="0" w:space="0" w:color="auto"/>
            <w:bottom w:val="none" w:sz="0" w:space="0" w:color="auto"/>
            <w:right w:val="none" w:sz="0" w:space="0" w:color="auto"/>
          </w:divBdr>
        </w:div>
      </w:divsChild>
    </w:div>
    <w:div w:id="176234857">
      <w:marLeft w:val="0"/>
      <w:marRight w:val="0"/>
      <w:marTop w:val="0"/>
      <w:marBottom w:val="0"/>
      <w:divBdr>
        <w:top w:val="none" w:sz="0" w:space="0" w:color="auto"/>
        <w:left w:val="none" w:sz="0" w:space="0" w:color="auto"/>
        <w:bottom w:val="none" w:sz="0" w:space="0" w:color="auto"/>
        <w:right w:val="none" w:sz="0" w:space="0" w:color="auto"/>
      </w:divBdr>
    </w:div>
    <w:div w:id="176234860">
      <w:marLeft w:val="0"/>
      <w:marRight w:val="0"/>
      <w:marTop w:val="30"/>
      <w:marBottom w:val="30"/>
      <w:divBdr>
        <w:top w:val="none" w:sz="0" w:space="0" w:color="auto"/>
        <w:left w:val="none" w:sz="0" w:space="0" w:color="auto"/>
        <w:bottom w:val="none" w:sz="0" w:space="0" w:color="auto"/>
        <w:right w:val="none" w:sz="0" w:space="0" w:color="auto"/>
      </w:divBdr>
      <w:divsChild>
        <w:div w:id="176234835">
          <w:marLeft w:val="0"/>
          <w:marRight w:val="0"/>
          <w:marTop w:val="0"/>
          <w:marBottom w:val="0"/>
          <w:divBdr>
            <w:top w:val="none" w:sz="0" w:space="0" w:color="auto"/>
            <w:left w:val="none" w:sz="0" w:space="0" w:color="auto"/>
            <w:bottom w:val="none" w:sz="0" w:space="0" w:color="auto"/>
            <w:right w:val="none" w:sz="0" w:space="0" w:color="auto"/>
          </w:divBdr>
          <w:divsChild>
            <w:div w:id="176234831">
              <w:marLeft w:val="0"/>
              <w:marRight w:val="0"/>
              <w:marTop w:val="0"/>
              <w:marBottom w:val="0"/>
              <w:divBdr>
                <w:top w:val="none" w:sz="0" w:space="0" w:color="auto"/>
                <w:left w:val="none" w:sz="0" w:space="0" w:color="auto"/>
                <w:bottom w:val="none" w:sz="0" w:space="0" w:color="auto"/>
                <w:right w:val="none" w:sz="0" w:space="0" w:color="auto"/>
              </w:divBdr>
              <w:divsChild>
                <w:div w:id="176234832">
                  <w:marLeft w:val="1590"/>
                  <w:marRight w:val="2640"/>
                  <w:marTop w:val="0"/>
                  <w:marBottom w:val="0"/>
                  <w:divBdr>
                    <w:top w:val="none" w:sz="0" w:space="0" w:color="auto"/>
                    <w:left w:val="single" w:sz="4" w:space="0" w:color="D3E1F9"/>
                    <w:bottom w:val="none" w:sz="0" w:space="0" w:color="auto"/>
                    <w:right w:val="none" w:sz="0" w:space="0" w:color="auto"/>
                  </w:divBdr>
                  <w:divsChild>
                    <w:div w:id="176234836">
                      <w:marLeft w:val="0"/>
                      <w:marRight w:val="0"/>
                      <w:marTop w:val="0"/>
                      <w:marBottom w:val="0"/>
                      <w:divBdr>
                        <w:top w:val="none" w:sz="0" w:space="0" w:color="auto"/>
                        <w:left w:val="none" w:sz="0" w:space="0" w:color="auto"/>
                        <w:bottom w:val="none" w:sz="0" w:space="0" w:color="auto"/>
                        <w:right w:val="none" w:sz="0" w:space="0" w:color="auto"/>
                      </w:divBdr>
                      <w:divsChild>
                        <w:div w:id="1762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34861">
      <w:marLeft w:val="0"/>
      <w:marRight w:val="0"/>
      <w:marTop w:val="0"/>
      <w:marBottom w:val="0"/>
      <w:divBdr>
        <w:top w:val="none" w:sz="0" w:space="0" w:color="auto"/>
        <w:left w:val="none" w:sz="0" w:space="0" w:color="auto"/>
        <w:bottom w:val="none" w:sz="0" w:space="0" w:color="auto"/>
        <w:right w:val="none" w:sz="0" w:space="0" w:color="auto"/>
      </w:divBdr>
    </w:div>
    <w:div w:id="176234862">
      <w:marLeft w:val="0"/>
      <w:marRight w:val="0"/>
      <w:marTop w:val="0"/>
      <w:marBottom w:val="0"/>
      <w:divBdr>
        <w:top w:val="none" w:sz="0" w:space="0" w:color="auto"/>
        <w:left w:val="none" w:sz="0" w:space="0" w:color="auto"/>
        <w:bottom w:val="none" w:sz="0" w:space="0" w:color="auto"/>
        <w:right w:val="none" w:sz="0" w:space="0" w:color="auto"/>
      </w:divBdr>
    </w:div>
    <w:div w:id="176234865">
      <w:marLeft w:val="0"/>
      <w:marRight w:val="0"/>
      <w:marTop w:val="0"/>
      <w:marBottom w:val="0"/>
      <w:divBdr>
        <w:top w:val="none" w:sz="0" w:space="0" w:color="auto"/>
        <w:left w:val="none" w:sz="0" w:space="0" w:color="auto"/>
        <w:bottom w:val="none" w:sz="0" w:space="0" w:color="auto"/>
        <w:right w:val="none" w:sz="0" w:space="0" w:color="auto"/>
      </w:divBdr>
    </w:div>
    <w:div w:id="176234867">
      <w:marLeft w:val="0"/>
      <w:marRight w:val="0"/>
      <w:marTop w:val="0"/>
      <w:marBottom w:val="0"/>
      <w:divBdr>
        <w:top w:val="none" w:sz="0" w:space="0" w:color="auto"/>
        <w:left w:val="none" w:sz="0" w:space="0" w:color="auto"/>
        <w:bottom w:val="none" w:sz="0" w:space="0" w:color="auto"/>
        <w:right w:val="none" w:sz="0" w:space="0" w:color="auto"/>
      </w:divBdr>
      <w:divsChild>
        <w:div w:id="176234866">
          <w:marLeft w:val="240"/>
          <w:marRight w:val="0"/>
          <w:marTop w:val="240"/>
          <w:marBottom w:val="240"/>
          <w:divBdr>
            <w:top w:val="none" w:sz="0" w:space="0" w:color="auto"/>
            <w:left w:val="none" w:sz="0" w:space="0" w:color="auto"/>
            <w:bottom w:val="none" w:sz="0" w:space="0" w:color="auto"/>
            <w:right w:val="none" w:sz="0" w:space="0" w:color="auto"/>
          </w:divBdr>
        </w:div>
        <w:div w:id="176234870">
          <w:marLeft w:val="240"/>
          <w:marRight w:val="0"/>
          <w:marTop w:val="240"/>
          <w:marBottom w:val="240"/>
          <w:divBdr>
            <w:top w:val="none" w:sz="0" w:space="0" w:color="auto"/>
            <w:left w:val="none" w:sz="0" w:space="0" w:color="auto"/>
            <w:bottom w:val="none" w:sz="0" w:space="0" w:color="auto"/>
            <w:right w:val="none" w:sz="0" w:space="0" w:color="auto"/>
          </w:divBdr>
        </w:div>
      </w:divsChild>
    </w:div>
    <w:div w:id="176234869">
      <w:marLeft w:val="0"/>
      <w:marRight w:val="0"/>
      <w:marTop w:val="0"/>
      <w:marBottom w:val="0"/>
      <w:divBdr>
        <w:top w:val="none" w:sz="0" w:space="0" w:color="auto"/>
        <w:left w:val="none" w:sz="0" w:space="0" w:color="auto"/>
        <w:bottom w:val="none" w:sz="0" w:space="0" w:color="auto"/>
        <w:right w:val="none" w:sz="0" w:space="0" w:color="auto"/>
      </w:divBdr>
      <w:divsChild>
        <w:div w:id="176234823">
          <w:marLeft w:val="240"/>
          <w:marRight w:val="0"/>
          <w:marTop w:val="240"/>
          <w:marBottom w:val="240"/>
          <w:divBdr>
            <w:top w:val="none" w:sz="0" w:space="0" w:color="auto"/>
            <w:left w:val="none" w:sz="0" w:space="0" w:color="auto"/>
            <w:bottom w:val="none" w:sz="0" w:space="0" w:color="auto"/>
            <w:right w:val="none" w:sz="0" w:space="0" w:color="auto"/>
          </w:divBdr>
        </w:div>
        <w:div w:id="176234868">
          <w:marLeft w:val="240"/>
          <w:marRight w:val="0"/>
          <w:marTop w:val="240"/>
          <w:marBottom w:val="240"/>
          <w:divBdr>
            <w:top w:val="none" w:sz="0" w:space="0" w:color="auto"/>
            <w:left w:val="none" w:sz="0" w:space="0" w:color="auto"/>
            <w:bottom w:val="none" w:sz="0" w:space="0" w:color="auto"/>
            <w:right w:val="none" w:sz="0" w:space="0" w:color="auto"/>
          </w:divBdr>
        </w:div>
      </w:divsChild>
    </w:div>
    <w:div w:id="176234872">
      <w:marLeft w:val="0"/>
      <w:marRight w:val="0"/>
      <w:marTop w:val="0"/>
      <w:marBottom w:val="0"/>
      <w:divBdr>
        <w:top w:val="none" w:sz="0" w:space="0" w:color="auto"/>
        <w:left w:val="none" w:sz="0" w:space="0" w:color="auto"/>
        <w:bottom w:val="none" w:sz="0" w:space="0" w:color="auto"/>
        <w:right w:val="none" w:sz="0" w:space="0" w:color="auto"/>
      </w:divBdr>
    </w:div>
    <w:div w:id="176234874">
      <w:marLeft w:val="0"/>
      <w:marRight w:val="0"/>
      <w:marTop w:val="0"/>
      <w:marBottom w:val="0"/>
      <w:divBdr>
        <w:top w:val="none" w:sz="0" w:space="0" w:color="auto"/>
        <w:left w:val="none" w:sz="0" w:space="0" w:color="auto"/>
        <w:bottom w:val="none" w:sz="0" w:space="0" w:color="auto"/>
        <w:right w:val="none" w:sz="0" w:space="0" w:color="auto"/>
      </w:divBdr>
    </w:div>
    <w:div w:id="176234878">
      <w:marLeft w:val="0"/>
      <w:marRight w:val="0"/>
      <w:marTop w:val="0"/>
      <w:marBottom w:val="0"/>
      <w:divBdr>
        <w:top w:val="none" w:sz="0" w:space="0" w:color="auto"/>
        <w:left w:val="none" w:sz="0" w:space="0" w:color="auto"/>
        <w:bottom w:val="none" w:sz="0" w:space="0" w:color="auto"/>
        <w:right w:val="none" w:sz="0" w:space="0" w:color="auto"/>
      </w:divBdr>
    </w:div>
    <w:div w:id="176234879">
      <w:marLeft w:val="0"/>
      <w:marRight w:val="0"/>
      <w:marTop w:val="0"/>
      <w:marBottom w:val="0"/>
      <w:divBdr>
        <w:top w:val="none" w:sz="0" w:space="0" w:color="auto"/>
        <w:left w:val="none" w:sz="0" w:space="0" w:color="auto"/>
        <w:bottom w:val="none" w:sz="0" w:space="0" w:color="auto"/>
        <w:right w:val="none" w:sz="0" w:space="0" w:color="auto"/>
      </w:divBdr>
      <w:divsChild>
        <w:div w:id="176234877">
          <w:marLeft w:val="240"/>
          <w:marRight w:val="0"/>
          <w:marTop w:val="240"/>
          <w:marBottom w:val="240"/>
          <w:divBdr>
            <w:top w:val="none" w:sz="0" w:space="0" w:color="auto"/>
            <w:left w:val="none" w:sz="0" w:space="0" w:color="auto"/>
            <w:bottom w:val="none" w:sz="0" w:space="0" w:color="auto"/>
            <w:right w:val="none" w:sz="0" w:space="0" w:color="auto"/>
          </w:divBdr>
        </w:div>
      </w:divsChild>
    </w:div>
    <w:div w:id="176234880">
      <w:marLeft w:val="0"/>
      <w:marRight w:val="0"/>
      <w:marTop w:val="0"/>
      <w:marBottom w:val="0"/>
      <w:divBdr>
        <w:top w:val="none" w:sz="0" w:space="0" w:color="auto"/>
        <w:left w:val="none" w:sz="0" w:space="0" w:color="auto"/>
        <w:bottom w:val="none" w:sz="0" w:space="0" w:color="auto"/>
        <w:right w:val="none" w:sz="0" w:space="0" w:color="auto"/>
      </w:divBdr>
    </w:div>
    <w:div w:id="176234882">
      <w:marLeft w:val="0"/>
      <w:marRight w:val="0"/>
      <w:marTop w:val="0"/>
      <w:marBottom w:val="0"/>
      <w:divBdr>
        <w:top w:val="none" w:sz="0" w:space="0" w:color="auto"/>
        <w:left w:val="none" w:sz="0" w:space="0" w:color="auto"/>
        <w:bottom w:val="none" w:sz="0" w:space="0" w:color="auto"/>
        <w:right w:val="none" w:sz="0" w:space="0" w:color="auto"/>
      </w:divBdr>
      <w:divsChild>
        <w:div w:id="176234886">
          <w:marLeft w:val="0"/>
          <w:marRight w:val="0"/>
          <w:marTop w:val="0"/>
          <w:marBottom w:val="0"/>
          <w:divBdr>
            <w:top w:val="none" w:sz="0" w:space="0" w:color="auto"/>
            <w:left w:val="none" w:sz="0" w:space="0" w:color="auto"/>
            <w:bottom w:val="none" w:sz="0" w:space="0" w:color="auto"/>
            <w:right w:val="none" w:sz="0" w:space="0" w:color="auto"/>
          </w:divBdr>
        </w:div>
        <w:div w:id="176234887">
          <w:marLeft w:val="0"/>
          <w:marRight w:val="0"/>
          <w:marTop w:val="0"/>
          <w:marBottom w:val="0"/>
          <w:divBdr>
            <w:top w:val="none" w:sz="0" w:space="0" w:color="auto"/>
            <w:left w:val="none" w:sz="0" w:space="0" w:color="auto"/>
            <w:bottom w:val="none" w:sz="0" w:space="0" w:color="auto"/>
            <w:right w:val="none" w:sz="0" w:space="0" w:color="auto"/>
          </w:divBdr>
        </w:div>
      </w:divsChild>
    </w:div>
    <w:div w:id="176234883">
      <w:marLeft w:val="0"/>
      <w:marRight w:val="0"/>
      <w:marTop w:val="0"/>
      <w:marBottom w:val="0"/>
      <w:divBdr>
        <w:top w:val="none" w:sz="0" w:space="0" w:color="auto"/>
        <w:left w:val="none" w:sz="0" w:space="0" w:color="auto"/>
        <w:bottom w:val="none" w:sz="0" w:space="0" w:color="auto"/>
        <w:right w:val="none" w:sz="0" w:space="0" w:color="auto"/>
      </w:divBdr>
      <w:divsChild>
        <w:div w:id="176234885">
          <w:marLeft w:val="240"/>
          <w:marRight w:val="0"/>
          <w:marTop w:val="240"/>
          <w:marBottom w:val="240"/>
          <w:divBdr>
            <w:top w:val="none" w:sz="0" w:space="0" w:color="auto"/>
            <w:left w:val="none" w:sz="0" w:space="0" w:color="auto"/>
            <w:bottom w:val="none" w:sz="0" w:space="0" w:color="auto"/>
            <w:right w:val="none" w:sz="0" w:space="0" w:color="auto"/>
          </w:divBdr>
        </w:div>
      </w:divsChild>
    </w:div>
    <w:div w:id="176234890">
      <w:marLeft w:val="0"/>
      <w:marRight w:val="0"/>
      <w:marTop w:val="0"/>
      <w:marBottom w:val="0"/>
      <w:divBdr>
        <w:top w:val="none" w:sz="0" w:space="0" w:color="auto"/>
        <w:left w:val="none" w:sz="0" w:space="0" w:color="auto"/>
        <w:bottom w:val="none" w:sz="0" w:space="0" w:color="auto"/>
        <w:right w:val="none" w:sz="0" w:space="0" w:color="auto"/>
      </w:divBdr>
      <w:divsChild>
        <w:div w:id="176234891">
          <w:marLeft w:val="0"/>
          <w:marRight w:val="0"/>
          <w:marTop w:val="0"/>
          <w:marBottom w:val="0"/>
          <w:divBdr>
            <w:top w:val="none" w:sz="0" w:space="0" w:color="auto"/>
            <w:left w:val="none" w:sz="0" w:space="0" w:color="auto"/>
            <w:bottom w:val="none" w:sz="0" w:space="0" w:color="auto"/>
            <w:right w:val="none" w:sz="0" w:space="0" w:color="auto"/>
          </w:divBdr>
        </w:div>
        <w:div w:id="176234892">
          <w:marLeft w:val="0"/>
          <w:marRight w:val="0"/>
          <w:marTop w:val="0"/>
          <w:marBottom w:val="0"/>
          <w:divBdr>
            <w:top w:val="none" w:sz="0" w:space="0" w:color="auto"/>
            <w:left w:val="none" w:sz="0" w:space="0" w:color="auto"/>
            <w:bottom w:val="none" w:sz="0" w:space="0" w:color="auto"/>
            <w:right w:val="none" w:sz="0" w:space="0" w:color="auto"/>
          </w:divBdr>
        </w:div>
      </w:divsChild>
    </w:div>
    <w:div w:id="176234893">
      <w:marLeft w:val="0"/>
      <w:marRight w:val="0"/>
      <w:marTop w:val="0"/>
      <w:marBottom w:val="0"/>
      <w:divBdr>
        <w:top w:val="none" w:sz="0" w:space="0" w:color="auto"/>
        <w:left w:val="none" w:sz="0" w:space="0" w:color="auto"/>
        <w:bottom w:val="none" w:sz="0" w:space="0" w:color="auto"/>
        <w:right w:val="none" w:sz="0" w:space="0" w:color="auto"/>
      </w:divBdr>
      <w:divsChild>
        <w:div w:id="176234881">
          <w:marLeft w:val="240"/>
          <w:marRight w:val="0"/>
          <w:marTop w:val="240"/>
          <w:marBottom w:val="240"/>
          <w:divBdr>
            <w:top w:val="none" w:sz="0" w:space="0" w:color="auto"/>
            <w:left w:val="none" w:sz="0" w:space="0" w:color="auto"/>
            <w:bottom w:val="none" w:sz="0" w:space="0" w:color="auto"/>
            <w:right w:val="none" w:sz="0" w:space="0" w:color="auto"/>
          </w:divBdr>
        </w:div>
        <w:div w:id="176234884">
          <w:marLeft w:val="0"/>
          <w:marRight w:val="0"/>
          <w:marTop w:val="0"/>
          <w:marBottom w:val="0"/>
          <w:divBdr>
            <w:top w:val="none" w:sz="0" w:space="0" w:color="auto"/>
            <w:left w:val="none" w:sz="0" w:space="0" w:color="auto"/>
            <w:bottom w:val="none" w:sz="0" w:space="0" w:color="auto"/>
            <w:right w:val="none" w:sz="0" w:space="0" w:color="auto"/>
          </w:divBdr>
        </w:div>
        <w:div w:id="176234888">
          <w:marLeft w:val="0"/>
          <w:marRight w:val="0"/>
          <w:marTop w:val="0"/>
          <w:marBottom w:val="0"/>
          <w:divBdr>
            <w:top w:val="none" w:sz="0" w:space="0" w:color="auto"/>
            <w:left w:val="none" w:sz="0" w:space="0" w:color="auto"/>
            <w:bottom w:val="none" w:sz="0" w:space="0" w:color="auto"/>
            <w:right w:val="none" w:sz="0" w:space="0" w:color="auto"/>
          </w:divBdr>
        </w:div>
        <w:div w:id="176234889">
          <w:marLeft w:val="0"/>
          <w:marRight w:val="0"/>
          <w:marTop w:val="0"/>
          <w:marBottom w:val="0"/>
          <w:divBdr>
            <w:top w:val="none" w:sz="0" w:space="0" w:color="auto"/>
            <w:left w:val="none" w:sz="0" w:space="0" w:color="auto"/>
            <w:bottom w:val="none" w:sz="0" w:space="0" w:color="auto"/>
            <w:right w:val="none" w:sz="0" w:space="0" w:color="auto"/>
          </w:divBdr>
        </w:div>
      </w:divsChild>
    </w:div>
    <w:div w:id="176234894">
      <w:marLeft w:val="0"/>
      <w:marRight w:val="0"/>
      <w:marTop w:val="0"/>
      <w:marBottom w:val="0"/>
      <w:divBdr>
        <w:top w:val="none" w:sz="0" w:space="0" w:color="auto"/>
        <w:left w:val="none" w:sz="0" w:space="0" w:color="auto"/>
        <w:bottom w:val="none" w:sz="0" w:space="0" w:color="auto"/>
        <w:right w:val="none" w:sz="0" w:space="0" w:color="auto"/>
      </w:divBdr>
    </w:div>
    <w:div w:id="176234895">
      <w:marLeft w:val="0"/>
      <w:marRight w:val="0"/>
      <w:marTop w:val="0"/>
      <w:marBottom w:val="0"/>
      <w:divBdr>
        <w:top w:val="none" w:sz="0" w:space="0" w:color="auto"/>
        <w:left w:val="none" w:sz="0" w:space="0" w:color="auto"/>
        <w:bottom w:val="none" w:sz="0" w:space="0" w:color="auto"/>
        <w:right w:val="none" w:sz="0" w:space="0" w:color="auto"/>
      </w:divBdr>
    </w:div>
    <w:div w:id="176234896">
      <w:marLeft w:val="0"/>
      <w:marRight w:val="0"/>
      <w:marTop w:val="0"/>
      <w:marBottom w:val="0"/>
      <w:divBdr>
        <w:top w:val="none" w:sz="0" w:space="0" w:color="auto"/>
        <w:left w:val="none" w:sz="0" w:space="0" w:color="auto"/>
        <w:bottom w:val="none" w:sz="0" w:space="0" w:color="auto"/>
        <w:right w:val="none" w:sz="0" w:space="0" w:color="auto"/>
      </w:divBdr>
      <w:divsChild>
        <w:div w:id="176234898">
          <w:marLeft w:val="240"/>
          <w:marRight w:val="0"/>
          <w:marTop w:val="240"/>
          <w:marBottom w:val="240"/>
          <w:divBdr>
            <w:top w:val="none" w:sz="0" w:space="0" w:color="auto"/>
            <w:left w:val="none" w:sz="0" w:space="0" w:color="auto"/>
            <w:bottom w:val="none" w:sz="0" w:space="0" w:color="auto"/>
            <w:right w:val="none" w:sz="0" w:space="0" w:color="auto"/>
          </w:divBdr>
        </w:div>
        <w:div w:id="176234900">
          <w:marLeft w:val="240"/>
          <w:marRight w:val="0"/>
          <w:marTop w:val="240"/>
          <w:marBottom w:val="240"/>
          <w:divBdr>
            <w:top w:val="none" w:sz="0" w:space="0" w:color="auto"/>
            <w:left w:val="none" w:sz="0" w:space="0" w:color="auto"/>
            <w:bottom w:val="none" w:sz="0" w:space="0" w:color="auto"/>
            <w:right w:val="none" w:sz="0" w:space="0" w:color="auto"/>
          </w:divBdr>
        </w:div>
        <w:div w:id="176234902">
          <w:marLeft w:val="240"/>
          <w:marRight w:val="0"/>
          <w:marTop w:val="240"/>
          <w:marBottom w:val="240"/>
          <w:divBdr>
            <w:top w:val="none" w:sz="0" w:space="0" w:color="auto"/>
            <w:left w:val="none" w:sz="0" w:space="0" w:color="auto"/>
            <w:bottom w:val="none" w:sz="0" w:space="0" w:color="auto"/>
            <w:right w:val="none" w:sz="0" w:space="0" w:color="auto"/>
          </w:divBdr>
        </w:div>
      </w:divsChild>
    </w:div>
    <w:div w:id="176234897">
      <w:marLeft w:val="0"/>
      <w:marRight w:val="0"/>
      <w:marTop w:val="0"/>
      <w:marBottom w:val="0"/>
      <w:divBdr>
        <w:top w:val="none" w:sz="0" w:space="0" w:color="auto"/>
        <w:left w:val="none" w:sz="0" w:space="0" w:color="auto"/>
        <w:bottom w:val="none" w:sz="0" w:space="0" w:color="auto"/>
        <w:right w:val="none" w:sz="0" w:space="0" w:color="auto"/>
      </w:divBdr>
      <w:divsChild>
        <w:div w:id="176234901">
          <w:marLeft w:val="240"/>
          <w:marRight w:val="0"/>
          <w:marTop w:val="240"/>
          <w:marBottom w:val="240"/>
          <w:divBdr>
            <w:top w:val="none" w:sz="0" w:space="0" w:color="auto"/>
            <w:left w:val="none" w:sz="0" w:space="0" w:color="auto"/>
            <w:bottom w:val="none" w:sz="0" w:space="0" w:color="auto"/>
            <w:right w:val="none" w:sz="0" w:space="0" w:color="auto"/>
          </w:divBdr>
        </w:div>
      </w:divsChild>
    </w:div>
    <w:div w:id="176234899">
      <w:marLeft w:val="0"/>
      <w:marRight w:val="0"/>
      <w:marTop w:val="0"/>
      <w:marBottom w:val="0"/>
      <w:divBdr>
        <w:top w:val="none" w:sz="0" w:space="0" w:color="auto"/>
        <w:left w:val="none" w:sz="0" w:space="0" w:color="auto"/>
        <w:bottom w:val="none" w:sz="0" w:space="0" w:color="auto"/>
        <w:right w:val="none" w:sz="0" w:space="0" w:color="auto"/>
      </w:divBdr>
    </w:div>
    <w:div w:id="176234904">
      <w:marLeft w:val="0"/>
      <w:marRight w:val="0"/>
      <w:marTop w:val="0"/>
      <w:marBottom w:val="0"/>
      <w:divBdr>
        <w:top w:val="none" w:sz="0" w:space="0" w:color="auto"/>
        <w:left w:val="none" w:sz="0" w:space="0" w:color="auto"/>
        <w:bottom w:val="none" w:sz="0" w:space="0" w:color="auto"/>
        <w:right w:val="none" w:sz="0" w:space="0" w:color="auto"/>
      </w:divBdr>
    </w:div>
    <w:div w:id="176234906">
      <w:marLeft w:val="0"/>
      <w:marRight w:val="0"/>
      <w:marTop w:val="0"/>
      <w:marBottom w:val="0"/>
      <w:divBdr>
        <w:top w:val="none" w:sz="0" w:space="0" w:color="auto"/>
        <w:left w:val="none" w:sz="0" w:space="0" w:color="auto"/>
        <w:bottom w:val="none" w:sz="0" w:space="0" w:color="auto"/>
        <w:right w:val="none" w:sz="0" w:space="0" w:color="auto"/>
      </w:divBdr>
      <w:divsChild>
        <w:div w:id="176234903">
          <w:marLeft w:val="240"/>
          <w:marRight w:val="0"/>
          <w:marTop w:val="240"/>
          <w:marBottom w:val="240"/>
          <w:divBdr>
            <w:top w:val="none" w:sz="0" w:space="0" w:color="auto"/>
            <w:left w:val="none" w:sz="0" w:space="0" w:color="auto"/>
            <w:bottom w:val="none" w:sz="0" w:space="0" w:color="auto"/>
            <w:right w:val="none" w:sz="0" w:space="0" w:color="auto"/>
          </w:divBdr>
        </w:div>
        <w:div w:id="176234908">
          <w:marLeft w:val="240"/>
          <w:marRight w:val="0"/>
          <w:marTop w:val="240"/>
          <w:marBottom w:val="240"/>
          <w:divBdr>
            <w:top w:val="none" w:sz="0" w:space="0" w:color="auto"/>
            <w:left w:val="none" w:sz="0" w:space="0" w:color="auto"/>
            <w:bottom w:val="none" w:sz="0" w:space="0" w:color="auto"/>
            <w:right w:val="none" w:sz="0" w:space="0" w:color="auto"/>
          </w:divBdr>
        </w:div>
      </w:divsChild>
    </w:div>
    <w:div w:id="176234907">
      <w:marLeft w:val="0"/>
      <w:marRight w:val="0"/>
      <w:marTop w:val="0"/>
      <w:marBottom w:val="0"/>
      <w:divBdr>
        <w:top w:val="none" w:sz="0" w:space="0" w:color="auto"/>
        <w:left w:val="none" w:sz="0" w:space="0" w:color="auto"/>
        <w:bottom w:val="none" w:sz="0" w:space="0" w:color="auto"/>
        <w:right w:val="none" w:sz="0" w:space="0" w:color="auto"/>
      </w:divBdr>
      <w:divsChild>
        <w:div w:id="176234905">
          <w:marLeft w:val="240"/>
          <w:marRight w:val="0"/>
          <w:marTop w:val="240"/>
          <w:marBottom w:val="240"/>
          <w:divBdr>
            <w:top w:val="none" w:sz="0" w:space="0" w:color="auto"/>
            <w:left w:val="none" w:sz="0" w:space="0" w:color="auto"/>
            <w:bottom w:val="none" w:sz="0" w:space="0" w:color="auto"/>
            <w:right w:val="none" w:sz="0" w:space="0" w:color="auto"/>
          </w:divBdr>
        </w:div>
      </w:divsChild>
    </w:div>
    <w:div w:id="176234909">
      <w:marLeft w:val="0"/>
      <w:marRight w:val="0"/>
      <w:marTop w:val="0"/>
      <w:marBottom w:val="0"/>
      <w:divBdr>
        <w:top w:val="none" w:sz="0" w:space="0" w:color="auto"/>
        <w:left w:val="none" w:sz="0" w:space="0" w:color="auto"/>
        <w:bottom w:val="none" w:sz="0" w:space="0" w:color="auto"/>
        <w:right w:val="none" w:sz="0" w:space="0" w:color="auto"/>
      </w:divBdr>
    </w:div>
    <w:div w:id="176234910">
      <w:marLeft w:val="0"/>
      <w:marRight w:val="0"/>
      <w:marTop w:val="0"/>
      <w:marBottom w:val="0"/>
      <w:divBdr>
        <w:top w:val="none" w:sz="0" w:space="0" w:color="auto"/>
        <w:left w:val="none" w:sz="0" w:space="0" w:color="auto"/>
        <w:bottom w:val="none" w:sz="0" w:space="0" w:color="auto"/>
        <w:right w:val="none" w:sz="0" w:space="0" w:color="auto"/>
      </w:divBdr>
      <w:divsChild>
        <w:div w:id="176234913">
          <w:marLeft w:val="240"/>
          <w:marRight w:val="0"/>
          <w:marTop w:val="240"/>
          <w:marBottom w:val="240"/>
          <w:divBdr>
            <w:top w:val="none" w:sz="0" w:space="0" w:color="auto"/>
            <w:left w:val="none" w:sz="0" w:space="0" w:color="auto"/>
            <w:bottom w:val="none" w:sz="0" w:space="0" w:color="auto"/>
            <w:right w:val="none" w:sz="0" w:space="0" w:color="auto"/>
          </w:divBdr>
        </w:div>
      </w:divsChild>
    </w:div>
    <w:div w:id="176234911">
      <w:marLeft w:val="0"/>
      <w:marRight w:val="0"/>
      <w:marTop w:val="0"/>
      <w:marBottom w:val="0"/>
      <w:divBdr>
        <w:top w:val="none" w:sz="0" w:space="0" w:color="auto"/>
        <w:left w:val="none" w:sz="0" w:space="0" w:color="auto"/>
        <w:bottom w:val="none" w:sz="0" w:space="0" w:color="auto"/>
        <w:right w:val="none" w:sz="0" w:space="0" w:color="auto"/>
      </w:divBdr>
    </w:div>
    <w:div w:id="176234912">
      <w:marLeft w:val="0"/>
      <w:marRight w:val="0"/>
      <w:marTop w:val="0"/>
      <w:marBottom w:val="0"/>
      <w:divBdr>
        <w:top w:val="none" w:sz="0" w:space="0" w:color="auto"/>
        <w:left w:val="none" w:sz="0" w:space="0" w:color="auto"/>
        <w:bottom w:val="none" w:sz="0" w:space="0" w:color="auto"/>
        <w:right w:val="none" w:sz="0" w:space="0" w:color="auto"/>
      </w:divBdr>
    </w:div>
    <w:div w:id="176234916">
      <w:marLeft w:val="0"/>
      <w:marRight w:val="0"/>
      <w:marTop w:val="0"/>
      <w:marBottom w:val="0"/>
      <w:divBdr>
        <w:top w:val="none" w:sz="0" w:space="0" w:color="auto"/>
        <w:left w:val="none" w:sz="0" w:space="0" w:color="auto"/>
        <w:bottom w:val="none" w:sz="0" w:space="0" w:color="auto"/>
        <w:right w:val="none" w:sz="0" w:space="0" w:color="auto"/>
      </w:divBdr>
      <w:divsChild>
        <w:div w:id="176234920">
          <w:marLeft w:val="240"/>
          <w:marRight w:val="0"/>
          <w:marTop w:val="240"/>
          <w:marBottom w:val="240"/>
          <w:divBdr>
            <w:top w:val="none" w:sz="0" w:space="0" w:color="auto"/>
            <w:left w:val="none" w:sz="0" w:space="0" w:color="auto"/>
            <w:bottom w:val="none" w:sz="0" w:space="0" w:color="auto"/>
            <w:right w:val="none" w:sz="0" w:space="0" w:color="auto"/>
          </w:divBdr>
        </w:div>
      </w:divsChild>
    </w:div>
    <w:div w:id="176234918">
      <w:marLeft w:val="0"/>
      <w:marRight w:val="0"/>
      <w:marTop w:val="0"/>
      <w:marBottom w:val="0"/>
      <w:divBdr>
        <w:top w:val="none" w:sz="0" w:space="0" w:color="auto"/>
        <w:left w:val="none" w:sz="0" w:space="0" w:color="auto"/>
        <w:bottom w:val="none" w:sz="0" w:space="0" w:color="auto"/>
        <w:right w:val="none" w:sz="0" w:space="0" w:color="auto"/>
      </w:divBdr>
      <w:divsChild>
        <w:div w:id="176234914">
          <w:marLeft w:val="240"/>
          <w:marRight w:val="0"/>
          <w:marTop w:val="240"/>
          <w:marBottom w:val="240"/>
          <w:divBdr>
            <w:top w:val="none" w:sz="0" w:space="0" w:color="auto"/>
            <w:left w:val="none" w:sz="0" w:space="0" w:color="auto"/>
            <w:bottom w:val="none" w:sz="0" w:space="0" w:color="auto"/>
            <w:right w:val="none" w:sz="0" w:space="0" w:color="auto"/>
          </w:divBdr>
        </w:div>
      </w:divsChild>
    </w:div>
    <w:div w:id="176234919">
      <w:marLeft w:val="0"/>
      <w:marRight w:val="0"/>
      <w:marTop w:val="0"/>
      <w:marBottom w:val="0"/>
      <w:divBdr>
        <w:top w:val="none" w:sz="0" w:space="0" w:color="auto"/>
        <w:left w:val="none" w:sz="0" w:space="0" w:color="auto"/>
        <w:bottom w:val="none" w:sz="0" w:space="0" w:color="auto"/>
        <w:right w:val="none" w:sz="0" w:space="0" w:color="auto"/>
      </w:divBdr>
      <w:divsChild>
        <w:div w:id="176234915">
          <w:marLeft w:val="0"/>
          <w:marRight w:val="0"/>
          <w:marTop w:val="0"/>
          <w:marBottom w:val="0"/>
          <w:divBdr>
            <w:top w:val="none" w:sz="0" w:space="0" w:color="auto"/>
            <w:left w:val="none" w:sz="0" w:space="0" w:color="auto"/>
            <w:bottom w:val="none" w:sz="0" w:space="0" w:color="auto"/>
            <w:right w:val="none" w:sz="0" w:space="0" w:color="auto"/>
          </w:divBdr>
        </w:div>
        <w:div w:id="176234917">
          <w:marLeft w:val="240"/>
          <w:marRight w:val="0"/>
          <w:marTop w:val="240"/>
          <w:marBottom w:val="240"/>
          <w:divBdr>
            <w:top w:val="none" w:sz="0" w:space="0" w:color="auto"/>
            <w:left w:val="none" w:sz="0" w:space="0" w:color="auto"/>
            <w:bottom w:val="none" w:sz="0" w:space="0" w:color="auto"/>
            <w:right w:val="none" w:sz="0" w:space="0" w:color="auto"/>
          </w:divBdr>
        </w:div>
      </w:divsChild>
    </w:div>
    <w:div w:id="176234921">
      <w:marLeft w:val="0"/>
      <w:marRight w:val="0"/>
      <w:marTop w:val="0"/>
      <w:marBottom w:val="0"/>
      <w:divBdr>
        <w:top w:val="none" w:sz="0" w:space="0" w:color="auto"/>
        <w:left w:val="none" w:sz="0" w:space="0" w:color="auto"/>
        <w:bottom w:val="none" w:sz="0" w:space="0" w:color="auto"/>
        <w:right w:val="none" w:sz="0" w:space="0" w:color="auto"/>
      </w:divBdr>
    </w:div>
    <w:div w:id="176234922">
      <w:marLeft w:val="0"/>
      <w:marRight w:val="0"/>
      <w:marTop w:val="0"/>
      <w:marBottom w:val="0"/>
      <w:divBdr>
        <w:top w:val="none" w:sz="0" w:space="0" w:color="auto"/>
        <w:left w:val="none" w:sz="0" w:space="0" w:color="auto"/>
        <w:bottom w:val="none" w:sz="0" w:space="0" w:color="auto"/>
        <w:right w:val="none" w:sz="0" w:space="0" w:color="auto"/>
      </w:divBdr>
    </w:div>
    <w:div w:id="176234924">
      <w:marLeft w:val="0"/>
      <w:marRight w:val="0"/>
      <w:marTop w:val="0"/>
      <w:marBottom w:val="0"/>
      <w:divBdr>
        <w:top w:val="none" w:sz="0" w:space="0" w:color="auto"/>
        <w:left w:val="none" w:sz="0" w:space="0" w:color="auto"/>
        <w:bottom w:val="none" w:sz="0" w:space="0" w:color="auto"/>
        <w:right w:val="none" w:sz="0" w:space="0" w:color="auto"/>
      </w:divBdr>
      <w:divsChild>
        <w:div w:id="176234923">
          <w:marLeft w:val="240"/>
          <w:marRight w:val="0"/>
          <w:marTop w:val="240"/>
          <w:marBottom w:val="240"/>
          <w:divBdr>
            <w:top w:val="none" w:sz="0" w:space="0" w:color="auto"/>
            <w:left w:val="none" w:sz="0" w:space="0" w:color="auto"/>
            <w:bottom w:val="none" w:sz="0" w:space="0" w:color="auto"/>
            <w:right w:val="none" w:sz="0" w:space="0" w:color="auto"/>
          </w:divBdr>
        </w:div>
        <w:div w:id="176234927">
          <w:marLeft w:val="240"/>
          <w:marRight w:val="0"/>
          <w:marTop w:val="240"/>
          <w:marBottom w:val="240"/>
          <w:divBdr>
            <w:top w:val="none" w:sz="0" w:space="0" w:color="auto"/>
            <w:left w:val="none" w:sz="0" w:space="0" w:color="auto"/>
            <w:bottom w:val="none" w:sz="0" w:space="0" w:color="auto"/>
            <w:right w:val="none" w:sz="0" w:space="0" w:color="auto"/>
          </w:divBdr>
        </w:div>
      </w:divsChild>
    </w:div>
    <w:div w:id="176234925">
      <w:marLeft w:val="0"/>
      <w:marRight w:val="0"/>
      <w:marTop w:val="0"/>
      <w:marBottom w:val="0"/>
      <w:divBdr>
        <w:top w:val="none" w:sz="0" w:space="0" w:color="auto"/>
        <w:left w:val="none" w:sz="0" w:space="0" w:color="auto"/>
        <w:bottom w:val="none" w:sz="0" w:space="0" w:color="auto"/>
        <w:right w:val="none" w:sz="0" w:space="0" w:color="auto"/>
      </w:divBdr>
    </w:div>
    <w:div w:id="176234926">
      <w:marLeft w:val="0"/>
      <w:marRight w:val="0"/>
      <w:marTop w:val="0"/>
      <w:marBottom w:val="0"/>
      <w:divBdr>
        <w:top w:val="none" w:sz="0" w:space="0" w:color="auto"/>
        <w:left w:val="none" w:sz="0" w:space="0" w:color="auto"/>
        <w:bottom w:val="none" w:sz="0" w:space="0" w:color="auto"/>
        <w:right w:val="none" w:sz="0" w:space="0" w:color="auto"/>
      </w:divBdr>
    </w:div>
    <w:div w:id="176234928">
      <w:marLeft w:val="0"/>
      <w:marRight w:val="0"/>
      <w:marTop w:val="0"/>
      <w:marBottom w:val="0"/>
      <w:divBdr>
        <w:top w:val="none" w:sz="0" w:space="0" w:color="auto"/>
        <w:left w:val="none" w:sz="0" w:space="0" w:color="auto"/>
        <w:bottom w:val="none" w:sz="0" w:space="0" w:color="auto"/>
        <w:right w:val="none" w:sz="0" w:space="0" w:color="auto"/>
      </w:divBdr>
      <w:divsChild>
        <w:div w:id="176234929">
          <w:marLeft w:val="240"/>
          <w:marRight w:val="0"/>
          <w:marTop w:val="240"/>
          <w:marBottom w:val="240"/>
          <w:divBdr>
            <w:top w:val="none" w:sz="0" w:space="0" w:color="auto"/>
            <w:left w:val="none" w:sz="0" w:space="0" w:color="auto"/>
            <w:bottom w:val="none" w:sz="0" w:space="0" w:color="auto"/>
            <w:right w:val="none" w:sz="0" w:space="0" w:color="auto"/>
          </w:divBdr>
        </w:div>
      </w:divsChild>
    </w:div>
    <w:div w:id="176234931">
      <w:marLeft w:val="0"/>
      <w:marRight w:val="0"/>
      <w:marTop w:val="0"/>
      <w:marBottom w:val="0"/>
      <w:divBdr>
        <w:top w:val="none" w:sz="0" w:space="0" w:color="auto"/>
        <w:left w:val="none" w:sz="0" w:space="0" w:color="auto"/>
        <w:bottom w:val="none" w:sz="0" w:space="0" w:color="auto"/>
        <w:right w:val="none" w:sz="0" w:space="0" w:color="auto"/>
      </w:divBdr>
      <w:divsChild>
        <w:div w:id="176234930">
          <w:marLeft w:val="240"/>
          <w:marRight w:val="0"/>
          <w:marTop w:val="240"/>
          <w:marBottom w:val="240"/>
          <w:divBdr>
            <w:top w:val="none" w:sz="0" w:space="0" w:color="auto"/>
            <w:left w:val="none" w:sz="0" w:space="0" w:color="auto"/>
            <w:bottom w:val="none" w:sz="0" w:space="0" w:color="auto"/>
            <w:right w:val="none" w:sz="0" w:space="0" w:color="auto"/>
          </w:divBdr>
        </w:div>
      </w:divsChild>
    </w:div>
    <w:div w:id="176234932">
      <w:marLeft w:val="0"/>
      <w:marRight w:val="0"/>
      <w:marTop w:val="0"/>
      <w:marBottom w:val="0"/>
      <w:divBdr>
        <w:top w:val="none" w:sz="0" w:space="0" w:color="auto"/>
        <w:left w:val="none" w:sz="0" w:space="0" w:color="auto"/>
        <w:bottom w:val="none" w:sz="0" w:space="0" w:color="auto"/>
        <w:right w:val="none" w:sz="0" w:space="0" w:color="auto"/>
      </w:divBdr>
    </w:div>
    <w:div w:id="176234933">
      <w:marLeft w:val="0"/>
      <w:marRight w:val="0"/>
      <w:marTop w:val="0"/>
      <w:marBottom w:val="0"/>
      <w:divBdr>
        <w:top w:val="none" w:sz="0" w:space="0" w:color="auto"/>
        <w:left w:val="none" w:sz="0" w:space="0" w:color="auto"/>
        <w:bottom w:val="none" w:sz="0" w:space="0" w:color="auto"/>
        <w:right w:val="none" w:sz="0" w:space="0" w:color="auto"/>
      </w:divBdr>
    </w:div>
    <w:div w:id="176234934">
      <w:marLeft w:val="0"/>
      <w:marRight w:val="0"/>
      <w:marTop w:val="0"/>
      <w:marBottom w:val="0"/>
      <w:divBdr>
        <w:top w:val="none" w:sz="0" w:space="0" w:color="auto"/>
        <w:left w:val="none" w:sz="0" w:space="0" w:color="auto"/>
        <w:bottom w:val="none" w:sz="0" w:space="0" w:color="auto"/>
        <w:right w:val="none" w:sz="0" w:space="0" w:color="auto"/>
      </w:divBdr>
    </w:div>
    <w:div w:id="176234935">
      <w:marLeft w:val="0"/>
      <w:marRight w:val="0"/>
      <w:marTop w:val="0"/>
      <w:marBottom w:val="0"/>
      <w:divBdr>
        <w:top w:val="none" w:sz="0" w:space="0" w:color="auto"/>
        <w:left w:val="none" w:sz="0" w:space="0" w:color="auto"/>
        <w:bottom w:val="none" w:sz="0" w:space="0" w:color="auto"/>
        <w:right w:val="none" w:sz="0" w:space="0" w:color="auto"/>
      </w:divBdr>
    </w:div>
    <w:div w:id="176234936">
      <w:marLeft w:val="0"/>
      <w:marRight w:val="0"/>
      <w:marTop w:val="0"/>
      <w:marBottom w:val="0"/>
      <w:divBdr>
        <w:top w:val="none" w:sz="0" w:space="0" w:color="auto"/>
        <w:left w:val="none" w:sz="0" w:space="0" w:color="auto"/>
        <w:bottom w:val="none" w:sz="0" w:space="0" w:color="auto"/>
        <w:right w:val="none" w:sz="0" w:space="0" w:color="auto"/>
      </w:divBdr>
    </w:div>
    <w:div w:id="176234937">
      <w:marLeft w:val="0"/>
      <w:marRight w:val="0"/>
      <w:marTop w:val="0"/>
      <w:marBottom w:val="0"/>
      <w:divBdr>
        <w:top w:val="none" w:sz="0" w:space="0" w:color="auto"/>
        <w:left w:val="none" w:sz="0" w:space="0" w:color="auto"/>
        <w:bottom w:val="none" w:sz="0" w:space="0" w:color="auto"/>
        <w:right w:val="none" w:sz="0" w:space="0" w:color="auto"/>
      </w:divBdr>
    </w:div>
    <w:div w:id="176234938">
      <w:marLeft w:val="0"/>
      <w:marRight w:val="0"/>
      <w:marTop w:val="0"/>
      <w:marBottom w:val="0"/>
      <w:divBdr>
        <w:top w:val="none" w:sz="0" w:space="0" w:color="auto"/>
        <w:left w:val="none" w:sz="0" w:space="0" w:color="auto"/>
        <w:bottom w:val="none" w:sz="0" w:space="0" w:color="auto"/>
        <w:right w:val="none" w:sz="0" w:space="0" w:color="auto"/>
      </w:divBdr>
    </w:div>
    <w:div w:id="176234939">
      <w:marLeft w:val="0"/>
      <w:marRight w:val="0"/>
      <w:marTop w:val="0"/>
      <w:marBottom w:val="0"/>
      <w:divBdr>
        <w:top w:val="none" w:sz="0" w:space="0" w:color="auto"/>
        <w:left w:val="none" w:sz="0" w:space="0" w:color="auto"/>
        <w:bottom w:val="none" w:sz="0" w:space="0" w:color="auto"/>
        <w:right w:val="none" w:sz="0" w:space="0" w:color="auto"/>
      </w:divBdr>
    </w:div>
    <w:div w:id="176234940">
      <w:marLeft w:val="0"/>
      <w:marRight w:val="0"/>
      <w:marTop w:val="0"/>
      <w:marBottom w:val="0"/>
      <w:divBdr>
        <w:top w:val="none" w:sz="0" w:space="0" w:color="auto"/>
        <w:left w:val="none" w:sz="0" w:space="0" w:color="auto"/>
        <w:bottom w:val="none" w:sz="0" w:space="0" w:color="auto"/>
        <w:right w:val="none" w:sz="0" w:space="0" w:color="auto"/>
      </w:divBdr>
    </w:div>
    <w:div w:id="176234941">
      <w:marLeft w:val="0"/>
      <w:marRight w:val="0"/>
      <w:marTop w:val="0"/>
      <w:marBottom w:val="0"/>
      <w:divBdr>
        <w:top w:val="none" w:sz="0" w:space="0" w:color="auto"/>
        <w:left w:val="none" w:sz="0" w:space="0" w:color="auto"/>
        <w:bottom w:val="none" w:sz="0" w:space="0" w:color="auto"/>
        <w:right w:val="none" w:sz="0" w:space="0" w:color="auto"/>
      </w:divBdr>
    </w:div>
    <w:div w:id="176234943">
      <w:marLeft w:val="0"/>
      <w:marRight w:val="0"/>
      <w:marTop w:val="0"/>
      <w:marBottom w:val="0"/>
      <w:divBdr>
        <w:top w:val="none" w:sz="0" w:space="0" w:color="auto"/>
        <w:left w:val="none" w:sz="0" w:space="0" w:color="auto"/>
        <w:bottom w:val="none" w:sz="0" w:space="0" w:color="auto"/>
        <w:right w:val="none" w:sz="0" w:space="0" w:color="auto"/>
      </w:divBdr>
    </w:div>
    <w:div w:id="176234944">
      <w:marLeft w:val="0"/>
      <w:marRight w:val="0"/>
      <w:marTop w:val="0"/>
      <w:marBottom w:val="0"/>
      <w:divBdr>
        <w:top w:val="none" w:sz="0" w:space="0" w:color="auto"/>
        <w:left w:val="none" w:sz="0" w:space="0" w:color="auto"/>
        <w:bottom w:val="none" w:sz="0" w:space="0" w:color="auto"/>
        <w:right w:val="none" w:sz="0" w:space="0" w:color="auto"/>
      </w:divBdr>
    </w:div>
    <w:div w:id="176234945">
      <w:marLeft w:val="0"/>
      <w:marRight w:val="0"/>
      <w:marTop w:val="0"/>
      <w:marBottom w:val="0"/>
      <w:divBdr>
        <w:top w:val="none" w:sz="0" w:space="0" w:color="auto"/>
        <w:left w:val="none" w:sz="0" w:space="0" w:color="auto"/>
        <w:bottom w:val="none" w:sz="0" w:space="0" w:color="auto"/>
        <w:right w:val="none" w:sz="0" w:space="0" w:color="auto"/>
      </w:divBdr>
    </w:div>
    <w:div w:id="176234946">
      <w:marLeft w:val="0"/>
      <w:marRight w:val="0"/>
      <w:marTop w:val="0"/>
      <w:marBottom w:val="0"/>
      <w:divBdr>
        <w:top w:val="none" w:sz="0" w:space="0" w:color="auto"/>
        <w:left w:val="none" w:sz="0" w:space="0" w:color="auto"/>
        <w:bottom w:val="none" w:sz="0" w:space="0" w:color="auto"/>
        <w:right w:val="none" w:sz="0" w:space="0" w:color="auto"/>
      </w:divBdr>
      <w:divsChild>
        <w:div w:id="176234951">
          <w:marLeft w:val="240"/>
          <w:marRight w:val="0"/>
          <w:marTop w:val="240"/>
          <w:marBottom w:val="240"/>
          <w:divBdr>
            <w:top w:val="none" w:sz="0" w:space="0" w:color="auto"/>
            <w:left w:val="none" w:sz="0" w:space="0" w:color="auto"/>
            <w:bottom w:val="none" w:sz="0" w:space="0" w:color="auto"/>
            <w:right w:val="none" w:sz="0" w:space="0" w:color="auto"/>
          </w:divBdr>
        </w:div>
      </w:divsChild>
    </w:div>
    <w:div w:id="176234947">
      <w:marLeft w:val="0"/>
      <w:marRight w:val="0"/>
      <w:marTop w:val="0"/>
      <w:marBottom w:val="0"/>
      <w:divBdr>
        <w:top w:val="none" w:sz="0" w:space="0" w:color="auto"/>
        <w:left w:val="none" w:sz="0" w:space="0" w:color="auto"/>
        <w:bottom w:val="none" w:sz="0" w:space="0" w:color="auto"/>
        <w:right w:val="none" w:sz="0" w:space="0" w:color="auto"/>
      </w:divBdr>
      <w:divsChild>
        <w:div w:id="176234950">
          <w:marLeft w:val="240"/>
          <w:marRight w:val="0"/>
          <w:marTop w:val="240"/>
          <w:marBottom w:val="240"/>
          <w:divBdr>
            <w:top w:val="none" w:sz="0" w:space="0" w:color="auto"/>
            <w:left w:val="none" w:sz="0" w:space="0" w:color="auto"/>
            <w:bottom w:val="none" w:sz="0" w:space="0" w:color="auto"/>
            <w:right w:val="none" w:sz="0" w:space="0" w:color="auto"/>
          </w:divBdr>
        </w:div>
      </w:divsChild>
    </w:div>
    <w:div w:id="176234948">
      <w:marLeft w:val="0"/>
      <w:marRight w:val="0"/>
      <w:marTop w:val="0"/>
      <w:marBottom w:val="0"/>
      <w:divBdr>
        <w:top w:val="none" w:sz="0" w:space="0" w:color="auto"/>
        <w:left w:val="none" w:sz="0" w:space="0" w:color="auto"/>
        <w:bottom w:val="none" w:sz="0" w:space="0" w:color="auto"/>
        <w:right w:val="none" w:sz="0" w:space="0" w:color="auto"/>
      </w:divBdr>
    </w:div>
    <w:div w:id="176234949">
      <w:marLeft w:val="0"/>
      <w:marRight w:val="0"/>
      <w:marTop w:val="0"/>
      <w:marBottom w:val="0"/>
      <w:divBdr>
        <w:top w:val="none" w:sz="0" w:space="0" w:color="auto"/>
        <w:left w:val="none" w:sz="0" w:space="0" w:color="auto"/>
        <w:bottom w:val="none" w:sz="0" w:space="0" w:color="auto"/>
        <w:right w:val="none" w:sz="0" w:space="0" w:color="auto"/>
      </w:divBdr>
      <w:divsChild>
        <w:div w:id="176234942">
          <w:marLeft w:val="24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2693</Words>
  <Characters>15351</Characters>
  <Application>Microsoft Office Word</Application>
  <DocSecurity>0</DocSecurity>
  <Lines>127</Lines>
  <Paragraphs>36</Paragraphs>
  <ScaleCrop>false</ScaleCrop>
  <Company/>
  <LinksUpToDate>false</LinksUpToDate>
  <CharactersWithSpaces>18008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LAST THINGS (Eschatology)</dc:title>
  <dc:subject/>
  <dc:creator>Witt</dc:creator>
  <cp:keywords/>
  <dc:description/>
  <cp:lastModifiedBy>Robert Balza</cp:lastModifiedBy>
  <cp:revision>2</cp:revision>
  <cp:lastPrinted>2015-01-28T03:39:00Z</cp:lastPrinted>
  <dcterms:created xsi:type="dcterms:W3CDTF">2020-06-09T16:18:00Z</dcterms:created>
  <dcterms:modified xsi:type="dcterms:W3CDTF">2020-06-09T16:18:00Z</dcterms:modified>
</cp:coreProperties>
</file>