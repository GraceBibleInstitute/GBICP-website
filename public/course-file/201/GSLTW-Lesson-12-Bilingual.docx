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D641D" w14:textId="77777777" w:rsidR="00AF23E5" w:rsidRDefault="00AF23E5" w:rsidP="00AF23E5">
      <w:pPr>
        <w:jc w:val="center"/>
        <w:rPr>
          <w:b/>
        </w:rPr>
      </w:pPr>
      <w:r>
        <w:rPr>
          <w:b/>
        </w:rPr>
        <w:t xml:space="preserve">THEOLOGY </w:t>
      </w:r>
    </w:p>
    <w:p w14:paraId="68868360" w14:textId="77777777" w:rsidR="00AF23E5" w:rsidRDefault="00AF23E5" w:rsidP="00AF23E5">
      <w:pPr>
        <w:jc w:val="center"/>
        <w:rPr>
          <w:b/>
          <w:u w:val="single"/>
        </w:rPr>
      </w:pPr>
      <w:r>
        <w:rPr>
          <w:b/>
          <w:u w:val="single"/>
        </w:rPr>
        <w:t>A Study of God, the Author of Salvation</w:t>
      </w:r>
    </w:p>
    <w:p w14:paraId="0B6AE7B9" w14:textId="77777777" w:rsidR="00AF23E5" w:rsidRDefault="00AF23E5" w:rsidP="00AF23E5">
      <w:pPr>
        <w:jc w:val="center"/>
        <w:rPr>
          <w:b/>
          <w:lang w:eastAsia="zh-CN"/>
        </w:rPr>
      </w:pPr>
      <w:r>
        <w:rPr>
          <w:rFonts w:hint="eastAsia"/>
          <w:b/>
          <w:lang w:eastAsia="zh-CN"/>
        </w:rPr>
        <w:t>神论</w:t>
      </w:r>
    </w:p>
    <w:p w14:paraId="1F4862A0" w14:textId="77777777" w:rsidR="00AF23E5" w:rsidRPr="00525AD7" w:rsidRDefault="00AF23E5" w:rsidP="00AF23E5">
      <w:pPr>
        <w:jc w:val="center"/>
        <w:rPr>
          <w:b/>
          <w:u w:val="single"/>
        </w:rPr>
      </w:pPr>
      <w:r w:rsidRPr="00525AD7">
        <w:rPr>
          <w:rFonts w:hint="eastAsia"/>
          <w:b/>
          <w:u w:val="single"/>
          <w:lang w:eastAsia="zh-CN"/>
        </w:rPr>
        <w:t>神，救恩赐予者</w:t>
      </w:r>
    </w:p>
    <w:p w14:paraId="36FC535E" w14:textId="77777777" w:rsidR="00AF23E5" w:rsidRPr="009F0176" w:rsidRDefault="00AF23E5" w:rsidP="00AF23E5">
      <w:pPr>
        <w:jc w:val="center"/>
        <w:rPr>
          <w:b/>
        </w:rPr>
      </w:pPr>
    </w:p>
    <w:p w14:paraId="0916FC51" w14:textId="77777777" w:rsidR="00AF23E5" w:rsidRDefault="00AF23E5" w:rsidP="00AF23E5">
      <w:pPr>
        <w:jc w:val="center"/>
        <w:rPr>
          <w:b/>
          <w:u w:val="single"/>
        </w:rPr>
      </w:pPr>
      <w:r w:rsidRPr="009F0176">
        <w:rPr>
          <w:b/>
          <w:u w:val="single"/>
        </w:rPr>
        <w:t xml:space="preserve">Chapter </w:t>
      </w:r>
      <w:r>
        <w:rPr>
          <w:b/>
          <w:u w:val="single"/>
        </w:rPr>
        <w:t>5</w:t>
      </w:r>
      <w:r w:rsidRPr="009F0176">
        <w:rPr>
          <w:b/>
          <w:u w:val="single"/>
        </w:rPr>
        <w:t xml:space="preserve"> – The </w:t>
      </w:r>
      <w:r>
        <w:rPr>
          <w:b/>
          <w:u w:val="single"/>
        </w:rPr>
        <w:t>Triune God</w:t>
      </w:r>
    </w:p>
    <w:p w14:paraId="51DA679F" w14:textId="77777777" w:rsidR="00AF23E5" w:rsidRPr="009F0176" w:rsidRDefault="00AF23E5" w:rsidP="00AF23E5">
      <w:pPr>
        <w:jc w:val="center"/>
        <w:rPr>
          <w:b/>
        </w:rPr>
      </w:pPr>
      <w:r>
        <w:rPr>
          <w:rFonts w:hint="eastAsia"/>
          <w:b/>
          <w:lang w:eastAsia="zh-CN"/>
        </w:rPr>
        <w:t>第五章</w:t>
      </w:r>
      <w:r>
        <w:rPr>
          <w:b/>
          <w:lang w:eastAsia="zh-CN"/>
        </w:rPr>
        <w:t>——</w:t>
      </w:r>
      <w:r>
        <w:rPr>
          <w:rFonts w:hint="eastAsia"/>
          <w:b/>
          <w:lang w:eastAsia="zh-CN"/>
        </w:rPr>
        <w:t>三位一体的神</w:t>
      </w:r>
    </w:p>
    <w:p w14:paraId="42C62171" w14:textId="77777777" w:rsidR="00DB467C" w:rsidRPr="00981CF4" w:rsidRDefault="00DB467C" w:rsidP="00DB467C">
      <w:pPr>
        <w:ind w:left="360"/>
        <w:jc w:val="center"/>
        <w:rPr>
          <w:b/>
          <w:u w:val="single"/>
        </w:rPr>
      </w:pPr>
    </w:p>
    <w:p w14:paraId="45FDCE5B" w14:textId="77777777" w:rsidR="00DB467C" w:rsidRPr="00981CF4" w:rsidRDefault="00F84A74" w:rsidP="00DB467C">
      <w:pPr>
        <w:ind w:left="360"/>
        <w:jc w:val="center"/>
        <w:rPr>
          <w:b/>
          <w:u w:val="single"/>
        </w:rPr>
      </w:pPr>
      <w:r>
        <w:rPr>
          <w:b/>
          <w:u w:val="single"/>
        </w:rPr>
        <w:t>Lesson 12</w:t>
      </w:r>
    </w:p>
    <w:p w14:paraId="34E25EE3" w14:textId="77777777" w:rsidR="00DB467C" w:rsidRPr="00981CF4" w:rsidRDefault="00DB467C" w:rsidP="001A627F">
      <w:pPr>
        <w:ind w:left="360"/>
        <w:jc w:val="center"/>
        <w:rPr>
          <w:b/>
          <w:u w:val="single"/>
          <w:lang w:val="fr-FR"/>
        </w:rPr>
      </w:pPr>
      <w:r w:rsidRPr="00981CF4">
        <w:rPr>
          <w:b/>
          <w:u w:val="single"/>
          <w:lang w:val="fr-FR"/>
        </w:rPr>
        <w:t>AL</w:t>
      </w:r>
      <w:r w:rsidR="001A627F" w:rsidRPr="00981CF4">
        <w:rPr>
          <w:b/>
          <w:u w:val="single"/>
          <w:lang w:val="fr-FR"/>
        </w:rPr>
        <w:t xml:space="preserve">S </w:t>
      </w:r>
      <w:proofErr w:type="spellStart"/>
      <w:r w:rsidR="001A627F" w:rsidRPr="00981CF4">
        <w:rPr>
          <w:b/>
          <w:u w:val="single"/>
          <w:lang w:val="fr-FR"/>
        </w:rPr>
        <w:t>bilingual</w:t>
      </w:r>
      <w:proofErr w:type="spellEnd"/>
      <w:r w:rsidR="001A627F" w:rsidRPr="00981CF4">
        <w:rPr>
          <w:b/>
          <w:u w:val="single"/>
          <w:lang w:val="fr-FR"/>
        </w:rPr>
        <w:t xml:space="preserve"> </w:t>
      </w:r>
      <w:proofErr w:type="spellStart"/>
      <w:r w:rsidR="001A627F" w:rsidRPr="00981CF4">
        <w:rPr>
          <w:b/>
          <w:u w:val="single"/>
          <w:lang w:val="fr-FR"/>
        </w:rPr>
        <w:t>pdf</w:t>
      </w:r>
      <w:proofErr w:type="spellEnd"/>
      <w:r w:rsidR="001A627F" w:rsidRPr="00981CF4">
        <w:rPr>
          <w:b/>
          <w:u w:val="single"/>
          <w:lang w:val="fr-FR"/>
        </w:rPr>
        <w:t xml:space="preserve"> </w:t>
      </w:r>
      <w:proofErr w:type="gramStart"/>
      <w:r w:rsidR="001A627F" w:rsidRPr="00981CF4">
        <w:rPr>
          <w:b/>
          <w:u w:val="single"/>
          <w:lang w:val="fr-FR"/>
        </w:rPr>
        <w:t>file:</w:t>
      </w:r>
      <w:proofErr w:type="gramEnd"/>
      <w:r w:rsidR="001A627F" w:rsidRPr="00981CF4">
        <w:rPr>
          <w:b/>
          <w:u w:val="single"/>
          <w:lang w:val="fr-FR"/>
        </w:rPr>
        <w:t xml:space="preserve">  </w:t>
      </w:r>
      <w:proofErr w:type="spellStart"/>
      <w:r w:rsidR="001A627F" w:rsidRPr="00981CF4">
        <w:rPr>
          <w:b/>
          <w:u w:val="single"/>
          <w:lang w:val="fr-FR"/>
        </w:rPr>
        <w:t>Chapter</w:t>
      </w:r>
      <w:proofErr w:type="spellEnd"/>
      <w:r w:rsidR="001A627F" w:rsidRPr="00981CF4">
        <w:rPr>
          <w:b/>
          <w:u w:val="single"/>
          <w:lang w:val="fr-FR"/>
        </w:rPr>
        <w:t xml:space="preserve"> 5</w:t>
      </w:r>
      <w:r w:rsidRPr="00981CF4">
        <w:rPr>
          <w:b/>
          <w:u w:val="single"/>
          <w:lang w:val="fr-FR"/>
        </w:rPr>
        <w:t xml:space="preserve">, pages </w:t>
      </w:r>
      <w:r w:rsidR="00F84A74">
        <w:rPr>
          <w:b/>
          <w:u w:val="single"/>
          <w:lang w:val="fr-FR"/>
        </w:rPr>
        <w:t>11-37</w:t>
      </w:r>
    </w:p>
    <w:p w14:paraId="6B5EFE88" w14:textId="77777777" w:rsidR="00DB467C" w:rsidRDefault="00F84A74" w:rsidP="00F84A74">
      <w:pPr>
        <w:ind w:left="360"/>
        <w:jc w:val="center"/>
        <w:rPr>
          <w:bCs/>
          <w:lang w:val="fr-FR"/>
        </w:rPr>
      </w:pPr>
      <w:r>
        <w:rPr>
          <w:bCs/>
          <w:lang w:val="fr-FR"/>
        </w:rPr>
        <w:t>[</w:t>
      </w:r>
      <w:proofErr w:type="gramStart"/>
      <w:r>
        <w:rPr>
          <w:bCs/>
          <w:lang w:val="fr-FR"/>
        </w:rPr>
        <w:t>NPH:</w:t>
      </w:r>
      <w:proofErr w:type="gramEnd"/>
      <w:r>
        <w:rPr>
          <w:bCs/>
          <w:lang w:val="fr-FR"/>
        </w:rPr>
        <w:t xml:space="preserve"> pages 127</w:t>
      </w:r>
      <w:r w:rsidR="001A627F" w:rsidRPr="00981CF4">
        <w:rPr>
          <w:bCs/>
          <w:lang w:val="fr-FR"/>
        </w:rPr>
        <w:t>-1</w:t>
      </w:r>
      <w:r>
        <w:rPr>
          <w:bCs/>
          <w:lang w:val="fr-FR"/>
        </w:rPr>
        <w:t>45</w:t>
      </w:r>
      <w:r w:rsidR="00DB467C" w:rsidRPr="00981CF4">
        <w:rPr>
          <w:bCs/>
          <w:lang w:val="fr-FR"/>
        </w:rPr>
        <w:t>]</w:t>
      </w:r>
    </w:p>
    <w:p w14:paraId="36579FF7" w14:textId="77777777" w:rsidR="00A81F5E" w:rsidRDefault="00A81F5E" w:rsidP="00A81F5E">
      <w:pPr>
        <w:ind w:left="360"/>
        <w:jc w:val="center"/>
        <w:rPr>
          <w:b/>
          <w:u w:val="single"/>
          <w:lang w:val="fr-FR" w:eastAsia="zh-CN"/>
        </w:rPr>
      </w:pPr>
      <w:r>
        <w:rPr>
          <w:rFonts w:hint="eastAsia"/>
          <w:b/>
          <w:u w:val="single"/>
          <w:lang w:val="fr-FR" w:eastAsia="zh-CN"/>
        </w:rPr>
        <w:t>第十二课</w:t>
      </w:r>
    </w:p>
    <w:p w14:paraId="5AA0AA9C" w14:textId="77777777" w:rsidR="00A81F5E" w:rsidRDefault="00A81F5E" w:rsidP="00A81F5E">
      <w:pPr>
        <w:ind w:left="360"/>
        <w:jc w:val="center"/>
        <w:rPr>
          <w:b/>
          <w:u w:val="single"/>
          <w:lang w:val="fr-FR" w:eastAsia="zh-CN"/>
        </w:rPr>
      </w:pPr>
      <w:r>
        <w:rPr>
          <w:b/>
          <w:u w:val="single"/>
          <w:lang w:val="fr-FR" w:eastAsia="zh-CN"/>
        </w:rPr>
        <w:t>ALS</w:t>
      </w:r>
      <w:r>
        <w:rPr>
          <w:rFonts w:hint="eastAsia"/>
          <w:b/>
          <w:u w:val="single"/>
          <w:lang w:val="fr-FR" w:eastAsia="zh-CN"/>
        </w:rPr>
        <w:t>双语</w:t>
      </w:r>
      <w:r>
        <w:rPr>
          <w:b/>
          <w:u w:val="single"/>
          <w:lang w:val="fr-FR" w:eastAsia="zh-CN"/>
        </w:rPr>
        <w:t>PDF</w:t>
      </w:r>
      <w:r>
        <w:rPr>
          <w:rFonts w:hint="eastAsia"/>
          <w:b/>
          <w:u w:val="single"/>
          <w:lang w:val="fr-FR" w:eastAsia="zh-CN"/>
        </w:rPr>
        <w:t>文件：第五章，第</w:t>
      </w:r>
      <w:r w:rsidR="009C697E">
        <w:rPr>
          <w:b/>
          <w:u w:val="single"/>
          <w:lang w:val="fr-FR" w:eastAsia="zh-CN"/>
        </w:rPr>
        <w:t>11-37</w:t>
      </w:r>
      <w:r>
        <w:rPr>
          <w:rFonts w:hint="eastAsia"/>
          <w:b/>
          <w:u w:val="single"/>
          <w:lang w:val="fr-FR" w:eastAsia="zh-CN"/>
        </w:rPr>
        <w:t>页</w:t>
      </w:r>
    </w:p>
    <w:p w14:paraId="60BE0161" w14:textId="77777777" w:rsidR="00A81F5E" w:rsidRDefault="00A81F5E" w:rsidP="00A81F5E">
      <w:pPr>
        <w:ind w:left="360"/>
        <w:jc w:val="center"/>
        <w:rPr>
          <w:bCs/>
          <w:lang w:val="fr-FR"/>
        </w:rPr>
      </w:pPr>
      <w:r>
        <w:rPr>
          <w:bCs/>
          <w:lang w:val="fr-FR"/>
        </w:rPr>
        <w:t xml:space="preserve">[NPH: </w:t>
      </w:r>
      <w:r>
        <w:rPr>
          <w:rFonts w:hint="eastAsia"/>
          <w:bCs/>
          <w:lang w:val="fr-FR" w:eastAsia="zh-CN"/>
        </w:rPr>
        <w:t>第</w:t>
      </w:r>
      <w:r>
        <w:rPr>
          <w:bCs/>
          <w:lang w:val="fr-FR"/>
        </w:rPr>
        <w:t>12</w:t>
      </w:r>
      <w:r w:rsidR="009C697E">
        <w:rPr>
          <w:bCs/>
          <w:lang w:val="fr-FR"/>
        </w:rPr>
        <w:t>7</w:t>
      </w:r>
      <w:r w:rsidR="009C697E">
        <w:rPr>
          <w:bCs/>
          <w:lang w:val="fr-FR" w:eastAsia="zh-CN"/>
        </w:rPr>
        <w:t>-</w:t>
      </w:r>
      <w:r w:rsidR="009C697E">
        <w:rPr>
          <w:bCs/>
          <w:lang w:val="fr-FR"/>
        </w:rPr>
        <w:t>145</w:t>
      </w:r>
      <w:r>
        <w:rPr>
          <w:rFonts w:hint="eastAsia"/>
          <w:bCs/>
          <w:lang w:val="fr-FR" w:eastAsia="zh-CN"/>
        </w:rPr>
        <w:t>页</w:t>
      </w:r>
      <w:r>
        <w:rPr>
          <w:bCs/>
          <w:lang w:val="fr-FR"/>
        </w:rPr>
        <w:t>]</w:t>
      </w:r>
    </w:p>
    <w:p w14:paraId="7447D6DA" w14:textId="77777777" w:rsidR="00A81F5E" w:rsidRPr="00981CF4" w:rsidRDefault="00A81F5E" w:rsidP="00F84A74">
      <w:pPr>
        <w:ind w:left="360"/>
        <w:jc w:val="center"/>
        <w:rPr>
          <w:bCs/>
          <w:lang w:val="fr-FR"/>
        </w:rPr>
      </w:pPr>
    </w:p>
    <w:p w14:paraId="030A69A0" w14:textId="77777777" w:rsidR="00DB467C" w:rsidRPr="00981CF4" w:rsidRDefault="00DB467C" w:rsidP="00DB467C">
      <w:pPr>
        <w:ind w:left="360"/>
        <w:jc w:val="center"/>
        <w:rPr>
          <w:bCs/>
          <w:lang w:val="fr-FR"/>
        </w:rPr>
      </w:pPr>
    </w:p>
    <w:p w14:paraId="4182DF7D" w14:textId="77777777" w:rsidR="00DB467C" w:rsidRPr="00DC125E" w:rsidRDefault="00DB467C" w:rsidP="00DB467C">
      <w:pPr>
        <w:ind w:left="360"/>
        <w:jc w:val="center"/>
        <w:rPr>
          <w:bCs/>
          <w:lang w:val="fr-FR"/>
        </w:rPr>
      </w:pPr>
      <w:r w:rsidRPr="00DC125E">
        <w:rPr>
          <w:b/>
          <w:lang w:val="fr-FR"/>
        </w:rPr>
        <w:t>Introduction</w:t>
      </w:r>
      <w:r w:rsidR="009C697E">
        <w:rPr>
          <w:rFonts w:hint="eastAsia"/>
          <w:b/>
          <w:lang w:eastAsia="zh-CN"/>
        </w:rPr>
        <w:t>简介</w:t>
      </w:r>
    </w:p>
    <w:p w14:paraId="54C49960" w14:textId="77777777" w:rsidR="00312C41" w:rsidRPr="00DC125E" w:rsidRDefault="00312C41" w:rsidP="00312C41">
      <w:pPr>
        <w:ind w:left="720" w:firstLine="360"/>
        <w:jc w:val="both"/>
        <w:rPr>
          <w:bCs/>
          <w:lang w:val="fr-FR"/>
        </w:rPr>
      </w:pPr>
      <w:r w:rsidRPr="00DC125E">
        <w:rPr>
          <w:bCs/>
          <w:lang w:val="fr-FR"/>
        </w:rPr>
        <w:t xml:space="preserve">In </w:t>
      </w:r>
      <w:proofErr w:type="spellStart"/>
      <w:r w:rsidRPr="00DC125E">
        <w:rPr>
          <w:bCs/>
          <w:lang w:val="fr-FR"/>
        </w:rPr>
        <w:t>lesson</w:t>
      </w:r>
      <w:proofErr w:type="spellEnd"/>
      <w:r w:rsidRPr="00DC125E">
        <w:rPr>
          <w:bCs/>
          <w:lang w:val="fr-FR"/>
        </w:rPr>
        <w:t xml:space="preserve"> 11</w:t>
      </w:r>
      <w:r w:rsidR="00BB6B96" w:rsidRPr="00DC125E">
        <w:rPr>
          <w:bCs/>
          <w:lang w:val="fr-FR"/>
        </w:rPr>
        <w:t xml:space="preserve"> </w:t>
      </w:r>
      <w:proofErr w:type="spellStart"/>
      <w:r w:rsidR="00BB6B96" w:rsidRPr="00DC125E">
        <w:rPr>
          <w:bCs/>
          <w:lang w:val="fr-FR"/>
        </w:rPr>
        <w:t>we</w:t>
      </w:r>
      <w:proofErr w:type="spellEnd"/>
      <w:r w:rsidR="00BB6B96" w:rsidRPr="00DC125E">
        <w:rPr>
          <w:bCs/>
          <w:lang w:val="fr-FR"/>
        </w:rPr>
        <w:t xml:space="preserve"> </w:t>
      </w:r>
      <w:proofErr w:type="spellStart"/>
      <w:r w:rsidRPr="00DC125E">
        <w:rPr>
          <w:bCs/>
          <w:lang w:val="fr-FR"/>
        </w:rPr>
        <w:t>saw</w:t>
      </w:r>
      <w:proofErr w:type="spellEnd"/>
      <w:r w:rsidRPr="00DC125E">
        <w:rPr>
          <w:bCs/>
          <w:lang w:val="fr-FR"/>
        </w:rPr>
        <w:t xml:space="preserve"> </w:t>
      </w:r>
      <w:proofErr w:type="spellStart"/>
      <w:r w:rsidRPr="00DC125E">
        <w:rPr>
          <w:bCs/>
          <w:lang w:val="fr-FR"/>
        </w:rPr>
        <w:t>that</w:t>
      </w:r>
      <w:proofErr w:type="spellEnd"/>
      <w:r w:rsidRPr="00DC125E">
        <w:rPr>
          <w:bCs/>
          <w:lang w:val="fr-FR"/>
        </w:rPr>
        <w:t xml:space="preserve"> in the Bible </w:t>
      </w:r>
      <w:proofErr w:type="spellStart"/>
      <w:r w:rsidRPr="00DC125E">
        <w:rPr>
          <w:bCs/>
          <w:lang w:val="fr-FR"/>
        </w:rPr>
        <w:t>God</w:t>
      </w:r>
      <w:proofErr w:type="spellEnd"/>
      <w:r w:rsidRPr="00DC125E">
        <w:rPr>
          <w:bCs/>
          <w:lang w:val="fr-FR"/>
        </w:rPr>
        <w:t xml:space="preserve"> </w:t>
      </w:r>
      <w:proofErr w:type="spellStart"/>
      <w:r w:rsidRPr="00DC125E">
        <w:rPr>
          <w:bCs/>
          <w:lang w:val="fr-FR"/>
        </w:rPr>
        <w:t>reveals</w:t>
      </w:r>
      <w:proofErr w:type="spellEnd"/>
      <w:r w:rsidRPr="00DC125E">
        <w:rPr>
          <w:bCs/>
          <w:lang w:val="fr-FR"/>
        </w:rPr>
        <w:t xml:space="preserve"> to us </w:t>
      </w:r>
      <w:proofErr w:type="spellStart"/>
      <w:r w:rsidRPr="00DC125E">
        <w:rPr>
          <w:bCs/>
          <w:lang w:val="fr-FR"/>
        </w:rPr>
        <w:t>that</w:t>
      </w:r>
      <w:proofErr w:type="spellEnd"/>
      <w:r w:rsidRPr="00DC125E">
        <w:rPr>
          <w:bCs/>
          <w:lang w:val="fr-FR"/>
        </w:rPr>
        <w:t xml:space="preserve"> </w:t>
      </w:r>
      <w:proofErr w:type="spellStart"/>
      <w:r w:rsidRPr="00DC125E">
        <w:rPr>
          <w:bCs/>
          <w:lang w:val="fr-FR"/>
        </w:rPr>
        <w:t>he</w:t>
      </w:r>
      <w:proofErr w:type="spellEnd"/>
      <w:r w:rsidRPr="00DC125E">
        <w:rPr>
          <w:bCs/>
          <w:lang w:val="fr-FR"/>
        </w:rPr>
        <w:t xml:space="preserve"> </w:t>
      </w:r>
      <w:proofErr w:type="spellStart"/>
      <w:r w:rsidRPr="00DC125E">
        <w:rPr>
          <w:bCs/>
          <w:lang w:val="fr-FR"/>
        </w:rPr>
        <w:t>is</w:t>
      </w:r>
      <w:proofErr w:type="spellEnd"/>
      <w:r w:rsidRPr="00DC125E">
        <w:rPr>
          <w:bCs/>
          <w:lang w:val="fr-FR"/>
        </w:rPr>
        <w:t xml:space="preserve"> </w:t>
      </w:r>
      <w:proofErr w:type="spellStart"/>
      <w:r w:rsidRPr="00DC125E">
        <w:rPr>
          <w:bCs/>
          <w:lang w:val="fr-FR"/>
        </w:rPr>
        <w:t>triune</w:t>
      </w:r>
      <w:proofErr w:type="spellEnd"/>
      <w:r w:rsidRPr="00DC125E">
        <w:rPr>
          <w:bCs/>
          <w:lang w:val="fr-FR"/>
        </w:rPr>
        <w:t xml:space="preserve">.  </w:t>
      </w:r>
    </w:p>
    <w:p w14:paraId="153CD5FD" w14:textId="77777777" w:rsidR="00B978D7" w:rsidRDefault="00FF29F6" w:rsidP="00312C41">
      <w:pPr>
        <w:ind w:left="720" w:firstLine="360"/>
        <w:jc w:val="both"/>
        <w:rPr>
          <w:bCs/>
          <w:lang w:eastAsia="zh-CN"/>
        </w:rPr>
      </w:pPr>
      <w:r>
        <w:rPr>
          <w:noProof/>
        </w:rPr>
        <w:pict w14:anchorId="6941F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celtic trinity" style="position:absolute;left:0;text-align:left;margin-left:408.7pt;margin-top:1.25pt;width:93pt;height:89.45pt;z-index:-1;visibility:visible;mso-wrap-edited:f;mso-width-percent:0;mso-height-percent:0;mso-width-percent:0;mso-height-percent:0" wrapcoords="10454 810 8986 2250 7949 3690 7258 5130 5443 6570 4234 8010 3456 9450 3024 10890 2851 12330 2851 13770 2506 13770 1642 14850 1642 15210 1037 16650 778 18090 778 18720 2678 19530 4147 19710 9763 20790 10454 20790 11059 20790 11750 20790 17366 19620 18835 19530 20822 18630 20477 16650 19872 15210 19094 13770 18749 12330 18490 10890 18058 9450 17280 8010 16157 6480 14515 5490 14083 5130 13997 4590 13565 3690 12528 2250 11232 990 10973 810 10454 810">
            <v:imagedata r:id="rId7" o:title=""/>
            <w10:wrap type="tight"/>
          </v:shape>
        </w:pict>
      </w:r>
      <w:r w:rsidR="00B978D7">
        <w:rPr>
          <w:rFonts w:hint="eastAsia"/>
          <w:bCs/>
          <w:lang w:eastAsia="zh-CN"/>
        </w:rPr>
        <w:t>在第十一课中，我们看到在圣经里，神向我们启示他是三位一体。</w:t>
      </w:r>
    </w:p>
    <w:p w14:paraId="59EA03C8" w14:textId="77777777" w:rsidR="00312C41" w:rsidRDefault="00312C41" w:rsidP="00312C41">
      <w:pPr>
        <w:ind w:left="720" w:firstLine="360"/>
        <w:jc w:val="both"/>
        <w:rPr>
          <w:bCs/>
        </w:rPr>
      </w:pPr>
      <w:r>
        <w:rPr>
          <w:bCs/>
        </w:rPr>
        <w:t>The word “triune” does not appear in the Bible.  Rather, the word “triune” refers to the mystery which the Bible reveals to us:  God is one in essence; yet there are three persons.</w:t>
      </w:r>
    </w:p>
    <w:p w14:paraId="019FE454" w14:textId="77777777" w:rsidR="00B978D7" w:rsidRDefault="00B978D7" w:rsidP="00312C41">
      <w:pPr>
        <w:ind w:left="720" w:firstLine="360"/>
        <w:jc w:val="both"/>
        <w:rPr>
          <w:bCs/>
          <w:lang w:eastAsia="zh-CN"/>
        </w:rPr>
      </w:pPr>
      <w:r>
        <w:rPr>
          <w:rFonts w:hint="eastAsia"/>
          <w:bCs/>
          <w:lang w:eastAsia="zh-CN"/>
        </w:rPr>
        <w:t>“三位一体”这个词并没有在圣经当中出现。然而，“三位一体”这个词是指圣经所启示给我们的奥秘：神在本质上是一位；但是有三个位格。</w:t>
      </w:r>
    </w:p>
    <w:p w14:paraId="6E0727BB" w14:textId="77777777" w:rsidR="00312C41" w:rsidRDefault="00312C41" w:rsidP="00312C41">
      <w:pPr>
        <w:ind w:left="720" w:firstLine="360"/>
        <w:jc w:val="both"/>
        <w:rPr>
          <w:bCs/>
        </w:rPr>
      </w:pPr>
      <w:r>
        <w:rPr>
          <w:bCs/>
        </w:rPr>
        <w:t>We will never understand how this can be.  But it is true!  The one and only God is three persons – yet one God.</w:t>
      </w:r>
    </w:p>
    <w:p w14:paraId="238C1A23" w14:textId="77777777" w:rsidR="0069430E" w:rsidRDefault="00BF799B" w:rsidP="00312C41">
      <w:pPr>
        <w:ind w:left="720" w:firstLine="360"/>
        <w:jc w:val="both"/>
        <w:rPr>
          <w:bCs/>
          <w:lang w:eastAsia="zh-CN"/>
        </w:rPr>
      </w:pPr>
      <w:r>
        <w:rPr>
          <w:rFonts w:hint="eastAsia"/>
          <w:bCs/>
          <w:lang w:eastAsia="zh-CN"/>
        </w:rPr>
        <w:t>我们永远不能理解为什么是这样。但这确实是真的！独一真神有三个位格</w:t>
      </w:r>
      <w:r>
        <w:rPr>
          <w:bCs/>
          <w:lang w:eastAsia="zh-CN"/>
        </w:rPr>
        <w:t>——</w:t>
      </w:r>
      <w:r>
        <w:rPr>
          <w:rFonts w:hint="eastAsia"/>
          <w:bCs/>
          <w:lang w:eastAsia="zh-CN"/>
        </w:rPr>
        <w:t>却是同一位神。</w:t>
      </w:r>
    </w:p>
    <w:p w14:paraId="50D370A1" w14:textId="77777777" w:rsidR="00312C41" w:rsidRDefault="00312C41" w:rsidP="00312C41">
      <w:pPr>
        <w:ind w:left="720" w:firstLine="360"/>
        <w:jc w:val="both"/>
        <w:rPr>
          <w:bCs/>
        </w:rPr>
      </w:pPr>
      <w:r>
        <w:rPr>
          <w:bCs/>
        </w:rPr>
        <w:t xml:space="preserve">This mystery is impossible for anyone to accept – except through God-given faith.  And by faith in the triune God, we </w:t>
      </w:r>
      <w:proofErr w:type="gramStart"/>
      <w:r>
        <w:rPr>
          <w:bCs/>
        </w:rPr>
        <w:t>become</w:t>
      </w:r>
      <w:proofErr w:type="gramEnd"/>
      <w:r>
        <w:rPr>
          <w:bCs/>
        </w:rPr>
        <w:t xml:space="preserve"> and we are children of God.  And by this faith, we worship the triune God.</w:t>
      </w:r>
    </w:p>
    <w:p w14:paraId="5A94A801" w14:textId="77777777" w:rsidR="00312C41" w:rsidRDefault="00BF799B" w:rsidP="00312C41">
      <w:pPr>
        <w:ind w:left="720" w:firstLine="360"/>
        <w:jc w:val="both"/>
        <w:rPr>
          <w:bCs/>
          <w:lang w:eastAsia="zh-CN"/>
        </w:rPr>
      </w:pPr>
      <w:r>
        <w:rPr>
          <w:rFonts w:hint="eastAsia"/>
          <w:bCs/>
          <w:lang w:eastAsia="zh-CN"/>
        </w:rPr>
        <w:t>对人们而言，这个奥秘是无法接受的</w:t>
      </w:r>
      <w:r>
        <w:rPr>
          <w:bCs/>
          <w:lang w:eastAsia="zh-CN"/>
        </w:rPr>
        <w:t>——</w:t>
      </w:r>
      <w:r>
        <w:rPr>
          <w:rFonts w:hint="eastAsia"/>
          <w:bCs/>
          <w:lang w:eastAsia="zh-CN"/>
        </w:rPr>
        <w:t>除非有神所赐的信心。而对三位一体神的信心，让我们称为神的儿女。因着信心，我们敬拜三位一体的神。</w:t>
      </w:r>
    </w:p>
    <w:p w14:paraId="13FE0E33" w14:textId="77777777" w:rsidR="002C0D31" w:rsidRDefault="00312C41" w:rsidP="0081453A">
      <w:pPr>
        <w:ind w:left="720" w:firstLine="360"/>
        <w:jc w:val="both"/>
        <w:rPr>
          <w:bCs/>
        </w:rPr>
      </w:pPr>
      <w:r>
        <w:rPr>
          <w:bCs/>
        </w:rPr>
        <w:t xml:space="preserve">This lesson, lesson #12, will help us be on guard against false teachings about who God is.  All the religions of the world worship false gods.  </w:t>
      </w:r>
    </w:p>
    <w:p w14:paraId="14737A38" w14:textId="77777777" w:rsidR="00EA58CF" w:rsidRDefault="00EA58CF" w:rsidP="0081453A">
      <w:pPr>
        <w:ind w:left="720" w:firstLine="360"/>
        <w:jc w:val="both"/>
        <w:rPr>
          <w:bCs/>
          <w:lang w:eastAsia="zh-CN"/>
        </w:rPr>
      </w:pPr>
      <w:r>
        <w:rPr>
          <w:rFonts w:hint="eastAsia"/>
          <w:bCs/>
          <w:lang w:eastAsia="zh-CN"/>
        </w:rPr>
        <w:t>本课即第十二课，会帮助我们不受那些关于神的错误教导的影响。这个世界的所有宗教所崇拜的都是假神。</w:t>
      </w:r>
    </w:p>
    <w:p w14:paraId="2D2478F5" w14:textId="77777777" w:rsidR="0081453A" w:rsidRDefault="0081453A" w:rsidP="0081453A">
      <w:pPr>
        <w:jc w:val="both"/>
        <w:rPr>
          <w:b/>
          <w:color w:val="FF0000"/>
          <w:lang w:eastAsia="zh-CN"/>
        </w:rPr>
      </w:pPr>
    </w:p>
    <w:p w14:paraId="6B4114D6" w14:textId="77777777" w:rsidR="00625C11" w:rsidRDefault="00625C11" w:rsidP="001A627F">
      <w:pPr>
        <w:numPr>
          <w:ilvl w:val="0"/>
          <w:numId w:val="4"/>
        </w:numPr>
        <w:rPr>
          <w:b/>
        </w:rPr>
      </w:pPr>
      <w:r w:rsidRPr="00625C11">
        <w:rPr>
          <w:b/>
        </w:rPr>
        <w:t>Errors about God which were introduced to the ancient Christian Church by false teachers.</w:t>
      </w:r>
    </w:p>
    <w:p w14:paraId="3AC93AAC" w14:textId="77777777" w:rsidR="00F24DBC" w:rsidRDefault="0062734C" w:rsidP="00F24DBC">
      <w:pPr>
        <w:ind w:left="720"/>
        <w:rPr>
          <w:b/>
          <w:lang w:eastAsia="zh-CN"/>
        </w:rPr>
      </w:pPr>
      <w:r>
        <w:rPr>
          <w:rFonts w:hint="eastAsia"/>
          <w:b/>
          <w:lang w:eastAsia="zh-CN"/>
        </w:rPr>
        <w:t>关于神的错误教导是假教师引入早期</w:t>
      </w:r>
      <w:r w:rsidR="00260677">
        <w:rPr>
          <w:rFonts w:hint="eastAsia"/>
          <w:b/>
          <w:lang w:eastAsia="zh-CN"/>
        </w:rPr>
        <w:t>基督</w:t>
      </w:r>
      <w:r>
        <w:rPr>
          <w:rFonts w:hint="eastAsia"/>
          <w:b/>
          <w:lang w:eastAsia="zh-CN"/>
        </w:rPr>
        <w:t>教会的</w:t>
      </w:r>
    </w:p>
    <w:p w14:paraId="54DCA5BC" w14:textId="77777777" w:rsidR="00625C11" w:rsidRDefault="00625C11" w:rsidP="00625C11">
      <w:pPr>
        <w:rPr>
          <w:b/>
          <w:lang w:eastAsia="zh-CN"/>
        </w:rPr>
      </w:pPr>
    </w:p>
    <w:p w14:paraId="2FCF018D" w14:textId="77777777" w:rsidR="00625C11" w:rsidRDefault="00625C11" w:rsidP="00421E19">
      <w:pPr>
        <w:numPr>
          <w:ilvl w:val="0"/>
          <w:numId w:val="5"/>
        </w:numPr>
        <w:ind w:left="114" w:firstLine="606"/>
        <w:rPr>
          <w:bCs/>
        </w:rPr>
      </w:pPr>
      <w:r>
        <w:rPr>
          <w:bCs/>
        </w:rPr>
        <w:t>Some errors were a rejection of the unity of God</w:t>
      </w:r>
    </w:p>
    <w:p w14:paraId="337B5969" w14:textId="77777777" w:rsidR="002C2E6A" w:rsidRDefault="002C2E6A" w:rsidP="002C2E6A">
      <w:pPr>
        <w:ind w:left="1440"/>
        <w:rPr>
          <w:bCs/>
          <w:lang w:eastAsia="zh-CN"/>
        </w:rPr>
      </w:pPr>
      <w:r>
        <w:rPr>
          <w:rFonts w:hint="eastAsia"/>
          <w:bCs/>
          <w:lang w:eastAsia="zh-CN"/>
        </w:rPr>
        <w:t>有些错误是拒绝神的一体性</w:t>
      </w:r>
    </w:p>
    <w:p w14:paraId="1E21ED29" w14:textId="77777777" w:rsidR="00625C11" w:rsidRDefault="00625C11" w:rsidP="00625C11">
      <w:pPr>
        <w:tabs>
          <w:tab w:val="num" w:pos="1080"/>
        </w:tabs>
        <w:ind w:left="720"/>
        <w:rPr>
          <w:bCs/>
          <w:lang w:eastAsia="zh-CN"/>
        </w:rPr>
      </w:pPr>
    </w:p>
    <w:p w14:paraId="1693F379" w14:textId="77777777" w:rsidR="00625C11" w:rsidRDefault="00625C11" w:rsidP="00625C11">
      <w:pPr>
        <w:numPr>
          <w:ilvl w:val="1"/>
          <w:numId w:val="5"/>
        </w:numPr>
        <w:rPr>
          <w:bCs/>
        </w:rPr>
      </w:pPr>
      <w:r w:rsidRPr="00625C11">
        <w:rPr>
          <w:bCs/>
        </w:rPr>
        <w:t>Dynamic Monarchianism</w:t>
      </w:r>
      <w:r>
        <w:rPr>
          <w:bCs/>
        </w:rPr>
        <w:t xml:space="preserve"> – taught by Paul of Samosata – was condemned by the council of Antioch in AD 269</w:t>
      </w:r>
    </w:p>
    <w:p w14:paraId="44F01790" w14:textId="77777777" w:rsidR="002C2E6A" w:rsidRPr="00625C11" w:rsidRDefault="002C2E6A" w:rsidP="002C2E6A">
      <w:pPr>
        <w:ind w:left="1080"/>
        <w:rPr>
          <w:bCs/>
          <w:lang w:eastAsia="zh-CN"/>
        </w:rPr>
      </w:pPr>
      <w:r>
        <w:rPr>
          <w:rFonts w:hint="eastAsia"/>
          <w:bCs/>
          <w:lang w:eastAsia="zh-CN"/>
        </w:rPr>
        <w:t>动态神格唯一论</w:t>
      </w:r>
      <w:r>
        <w:rPr>
          <w:bCs/>
          <w:lang w:eastAsia="zh-CN"/>
        </w:rPr>
        <w:t>——</w:t>
      </w:r>
      <w:r w:rsidRPr="002C2E6A">
        <w:rPr>
          <w:rFonts w:hint="eastAsia"/>
          <w:bCs/>
          <w:lang w:eastAsia="zh-CN"/>
        </w:rPr>
        <w:t>撒摩撒他之保罗</w:t>
      </w:r>
      <w:r>
        <w:rPr>
          <w:rFonts w:hint="eastAsia"/>
          <w:bCs/>
          <w:lang w:eastAsia="zh-CN"/>
        </w:rPr>
        <w:t>所教导</w:t>
      </w:r>
      <w:r>
        <w:rPr>
          <w:bCs/>
          <w:lang w:eastAsia="zh-CN"/>
        </w:rPr>
        <w:t>——</w:t>
      </w:r>
      <w:r>
        <w:rPr>
          <w:rFonts w:hint="eastAsia"/>
          <w:bCs/>
          <w:lang w:eastAsia="zh-CN"/>
        </w:rPr>
        <w:t>在公元</w:t>
      </w:r>
      <w:r>
        <w:rPr>
          <w:bCs/>
          <w:lang w:eastAsia="zh-CN"/>
        </w:rPr>
        <w:t>269</w:t>
      </w:r>
      <w:r>
        <w:rPr>
          <w:rFonts w:hint="eastAsia"/>
          <w:bCs/>
          <w:lang w:eastAsia="zh-CN"/>
        </w:rPr>
        <w:t>安提阿会议被</w:t>
      </w:r>
      <w:r w:rsidR="00830B6F">
        <w:rPr>
          <w:rFonts w:hint="eastAsia"/>
          <w:bCs/>
          <w:lang w:eastAsia="zh-CN"/>
        </w:rPr>
        <w:t>谴责</w:t>
      </w:r>
      <w:r>
        <w:rPr>
          <w:rFonts w:hint="eastAsia"/>
          <w:bCs/>
          <w:lang w:eastAsia="zh-CN"/>
        </w:rPr>
        <w:t>。</w:t>
      </w:r>
    </w:p>
    <w:p w14:paraId="49C4C867" w14:textId="77777777" w:rsidR="00625C11" w:rsidRPr="00625C11" w:rsidRDefault="00625C11" w:rsidP="00625C11">
      <w:pPr>
        <w:ind w:left="720"/>
        <w:rPr>
          <w:bCs/>
          <w:lang w:eastAsia="zh-CN"/>
        </w:rPr>
      </w:pPr>
    </w:p>
    <w:p w14:paraId="1D48F023" w14:textId="77777777" w:rsidR="00625C11" w:rsidRDefault="00625C11" w:rsidP="00625C11">
      <w:pPr>
        <w:numPr>
          <w:ilvl w:val="1"/>
          <w:numId w:val="5"/>
        </w:numPr>
        <w:rPr>
          <w:bCs/>
        </w:rPr>
      </w:pPr>
      <w:proofErr w:type="spellStart"/>
      <w:r w:rsidRPr="00625C11">
        <w:rPr>
          <w:bCs/>
        </w:rPr>
        <w:t>Modalistic</w:t>
      </w:r>
      <w:proofErr w:type="spellEnd"/>
      <w:r w:rsidRPr="00625C11">
        <w:rPr>
          <w:bCs/>
        </w:rPr>
        <w:t xml:space="preserve"> Monarchianism</w:t>
      </w:r>
      <w:r>
        <w:rPr>
          <w:bCs/>
        </w:rPr>
        <w:t xml:space="preserve"> – taught by </w:t>
      </w:r>
      <w:proofErr w:type="spellStart"/>
      <w:r>
        <w:rPr>
          <w:bCs/>
        </w:rPr>
        <w:t>Sabellius</w:t>
      </w:r>
      <w:proofErr w:type="spellEnd"/>
      <w:r>
        <w:rPr>
          <w:bCs/>
        </w:rPr>
        <w:t xml:space="preserve"> – was condemned by Dionysius in AD 262.</w:t>
      </w:r>
    </w:p>
    <w:p w14:paraId="12312497" w14:textId="77777777" w:rsidR="002C2E6A" w:rsidRDefault="002C2E6A" w:rsidP="002C2E6A">
      <w:pPr>
        <w:ind w:left="1080"/>
        <w:rPr>
          <w:bCs/>
          <w:lang w:eastAsia="zh-CN"/>
        </w:rPr>
      </w:pPr>
      <w:r w:rsidRPr="002C2E6A">
        <w:rPr>
          <w:rFonts w:hint="eastAsia"/>
          <w:bCs/>
          <w:lang w:eastAsia="zh-CN"/>
        </w:rPr>
        <w:t>形态神格唯一论</w:t>
      </w:r>
      <w:r>
        <w:rPr>
          <w:bCs/>
          <w:lang w:eastAsia="zh-CN"/>
        </w:rPr>
        <w:t>——</w:t>
      </w:r>
      <w:r>
        <w:rPr>
          <w:rFonts w:hint="eastAsia"/>
          <w:bCs/>
          <w:lang w:eastAsia="zh-CN"/>
        </w:rPr>
        <w:t>撒伯流所教导</w:t>
      </w:r>
      <w:r>
        <w:rPr>
          <w:bCs/>
          <w:lang w:eastAsia="zh-CN"/>
        </w:rPr>
        <w:t>——</w:t>
      </w:r>
      <w:r>
        <w:rPr>
          <w:rFonts w:hint="eastAsia"/>
          <w:bCs/>
          <w:lang w:eastAsia="zh-CN"/>
        </w:rPr>
        <w:t>在公元</w:t>
      </w:r>
      <w:r>
        <w:rPr>
          <w:bCs/>
          <w:lang w:eastAsia="zh-CN"/>
        </w:rPr>
        <w:t>262</w:t>
      </w:r>
      <w:r>
        <w:rPr>
          <w:rFonts w:hint="eastAsia"/>
          <w:bCs/>
          <w:lang w:eastAsia="zh-CN"/>
        </w:rPr>
        <w:t>年</w:t>
      </w:r>
      <w:r w:rsidR="00BC3EAE">
        <w:rPr>
          <w:rFonts w:hint="eastAsia"/>
          <w:bCs/>
          <w:lang w:eastAsia="zh-CN"/>
        </w:rPr>
        <w:t>被迪奥尼西所谴责。</w:t>
      </w:r>
    </w:p>
    <w:p w14:paraId="02557F57" w14:textId="77777777" w:rsidR="00625C11" w:rsidRDefault="00625C11" w:rsidP="00625C11">
      <w:pPr>
        <w:rPr>
          <w:bCs/>
          <w:lang w:eastAsia="zh-CN"/>
        </w:rPr>
      </w:pPr>
    </w:p>
    <w:p w14:paraId="2502CEDA" w14:textId="77777777" w:rsidR="00625C11" w:rsidRDefault="00625C11" w:rsidP="00421E19">
      <w:pPr>
        <w:numPr>
          <w:ilvl w:val="0"/>
          <w:numId w:val="5"/>
        </w:numPr>
        <w:tabs>
          <w:tab w:val="clear" w:pos="360"/>
        </w:tabs>
        <w:rPr>
          <w:bCs/>
        </w:rPr>
      </w:pPr>
      <w:r>
        <w:rPr>
          <w:bCs/>
        </w:rPr>
        <w:t xml:space="preserve">Some errors were a rejection of the </w:t>
      </w:r>
      <w:r w:rsidR="001A797A">
        <w:rPr>
          <w:bCs/>
        </w:rPr>
        <w:t>T</w:t>
      </w:r>
      <w:r>
        <w:rPr>
          <w:bCs/>
        </w:rPr>
        <w:t>rinity</w:t>
      </w:r>
    </w:p>
    <w:p w14:paraId="77C6350C" w14:textId="77777777" w:rsidR="005351AE" w:rsidRDefault="005351AE" w:rsidP="005351AE">
      <w:pPr>
        <w:ind w:left="360"/>
        <w:rPr>
          <w:bCs/>
          <w:lang w:eastAsia="zh-CN"/>
        </w:rPr>
      </w:pPr>
      <w:r>
        <w:rPr>
          <w:rFonts w:hint="eastAsia"/>
          <w:bCs/>
          <w:lang w:eastAsia="zh-CN"/>
        </w:rPr>
        <w:t>有些错误是拒绝三位一体</w:t>
      </w:r>
    </w:p>
    <w:p w14:paraId="09EDF284" w14:textId="77777777" w:rsidR="00625C11" w:rsidRDefault="00625C11" w:rsidP="00625C11">
      <w:pPr>
        <w:rPr>
          <w:bCs/>
          <w:lang w:eastAsia="zh-CN"/>
        </w:rPr>
      </w:pPr>
    </w:p>
    <w:p w14:paraId="087D6DD3" w14:textId="77777777" w:rsidR="00625C11" w:rsidRDefault="00625C11" w:rsidP="00625C11">
      <w:pPr>
        <w:numPr>
          <w:ilvl w:val="1"/>
          <w:numId w:val="5"/>
        </w:numPr>
        <w:rPr>
          <w:bCs/>
        </w:rPr>
      </w:pPr>
      <w:r>
        <w:rPr>
          <w:bCs/>
        </w:rPr>
        <w:t xml:space="preserve">Origen’s </w:t>
      </w:r>
      <w:r w:rsidR="001A797A">
        <w:rPr>
          <w:bCs/>
        </w:rPr>
        <w:t xml:space="preserve">false teaching about the Trinity led to Arius’ denial of deity to Jesus, the Son of God.  Arianism was condemned at the council of </w:t>
      </w:r>
      <w:proofErr w:type="spellStart"/>
      <w:r w:rsidR="001A797A">
        <w:rPr>
          <w:bCs/>
        </w:rPr>
        <w:t>Nicea</w:t>
      </w:r>
      <w:proofErr w:type="spellEnd"/>
      <w:r w:rsidR="001A797A">
        <w:rPr>
          <w:bCs/>
        </w:rPr>
        <w:t xml:space="preserve"> in AD 325 and the council of Constantinople in AD 381.</w:t>
      </w:r>
    </w:p>
    <w:p w14:paraId="4EEAF026" w14:textId="77777777" w:rsidR="00925062" w:rsidRDefault="00925062" w:rsidP="00925062">
      <w:pPr>
        <w:ind w:left="1080"/>
        <w:rPr>
          <w:bCs/>
          <w:lang w:eastAsia="zh-CN"/>
        </w:rPr>
      </w:pPr>
      <w:r w:rsidRPr="00925062">
        <w:rPr>
          <w:rFonts w:hint="eastAsia"/>
          <w:bCs/>
          <w:lang w:eastAsia="zh-CN"/>
        </w:rPr>
        <w:t>俄利根</w:t>
      </w:r>
      <w:r>
        <w:rPr>
          <w:rFonts w:hint="eastAsia"/>
          <w:bCs/>
          <w:lang w:eastAsia="zh-CN"/>
        </w:rPr>
        <w:t>对三位一体的错误教导导致了亚流拒绝耶稣作为神儿子的神性。亚流主义被公元</w:t>
      </w:r>
      <w:r>
        <w:rPr>
          <w:bCs/>
          <w:lang w:eastAsia="zh-CN"/>
        </w:rPr>
        <w:t>325</w:t>
      </w:r>
      <w:r>
        <w:rPr>
          <w:rFonts w:hint="eastAsia"/>
          <w:bCs/>
          <w:lang w:eastAsia="zh-CN"/>
        </w:rPr>
        <w:t>年的尼西亚会议和</w:t>
      </w:r>
      <w:r>
        <w:rPr>
          <w:bCs/>
          <w:lang w:eastAsia="zh-CN"/>
        </w:rPr>
        <w:t>381</w:t>
      </w:r>
      <w:r>
        <w:rPr>
          <w:rFonts w:hint="eastAsia"/>
          <w:bCs/>
          <w:lang w:eastAsia="zh-CN"/>
        </w:rPr>
        <w:t>年的君士坦丁堡会议所谴责。</w:t>
      </w:r>
    </w:p>
    <w:p w14:paraId="260BB9FF" w14:textId="77777777" w:rsidR="001A797A" w:rsidRDefault="001A797A" w:rsidP="001A797A">
      <w:pPr>
        <w:ind w:left="720"/>
        <w:rPr>
          <w:bCs/>
          <w:lang w:eastAsia="zh-CN"/>
        </w:rPr>
      </w:pPr>
    </w:p>
    <w:p w14:paraId="2AEB3D76" w14:textId="77777777" w:rsidR="001A797A" w:rsidRDefault="001A797A" w:rsidP="001A797A">
      <w:pPr>
        <w:numPr>
          <w:ilvl w:val="0"/>
          <w:numId w:val="4"/>
        </w:numPr>
        <w:rPr>
          <w:b/>
        </w:rPr>
      </w:pPr>
      <w:r w:rsidRPr="001A797A">
        <w:rPr>
          <w:b/>
        </w:rPr>
        <w:t>Errors about God popular among non-Christian.</w:t>
      </w:r>
    </w:p>
    <w:p w14:paraId="1DA198D5" w14:textId="77777777" w:rsidR="001A797A" w:rsidRDefault="00B275EC" w:rsidP="004A1F1F">
      <w:pPr>
        <w:ind w:left="720"/>
        <w:rPr>
          <w:b/>
          <w:lang w:eastAsia="zh-CN"/>
        </w:rPr>
      </w:pPr>
      <w:r>
        <w:rPr>
          <w:rFonts w:hint="eastAsia"/>
          <w:b/>
          <w:lang w:eastAsia="zh-CN"/>
        </w:rPr>
        <w:t>非基督徒中关于神的常见错误</w:t>
      </w:r>
    </w:p>
    <w:p w14:paraId="5B70E95C" w14:textId="77777777" w:rsidR="00B275EC" w:rsidRPr="001A797A" w:rsidRDefault="00B275EC" w:rsidP="004A1F1F">
      <w:pPr>
        <w:ind w:left="720"/>
        <w:rPr>
          <w:b/>
          <w:lang w:eastAsia="zh-CN"/>
        </w:rPr>
      </w:pPr>
    </w:p>
    <w:p w14:paraId="15B5614A" w14:textId="77777777" w:rsidR="001A797A" w:rsidRDefault="001A797A" w:rsidP="001A797A">
      <w:pPr>
        <w:numPr>
          <w:ilvl w:val="3"/>
          <w:numId w:val="4"/>
        </w:numPr>
        <w:rPr>
          <w:bCs/>
        </w:rPr>
      </w:pPr>
      <w:r>
        <w:rPr>
          <w:bCs/>
        </w:rPr>
        <w:t>Ancient concepts of God</w:t>
      </w:r>
    </w:p>
    <w:p w14:paraId="6A6218D1" w14:textId="77777777" w:rsidR="00155A10" w:rsidRDefault="00002649" w:rsidP="00155A10">
      <w:pPr>
        <w:ind w:left="1386"/>
        <w:rPr>
          <w:bCs/>
        </w:rPr>
      </w:pPr>
      <w:r>
        <w:rPr>
          <w:rFonts w:hint="eastAsia"/>
          <w:bCs/>
          <w:lang w:eastAsia="zh-CN"/>
        </w:rPr>
        <w:t>古代神的概念</w:t>
      </w:r>
    </w:p>
    <w:p w14:paraId="505EE7F6" w14:textId="77777777" w:rsidR="00B17894" w:rsidRDefault="00B17894" w:rsidP="00B17894">
      <w:pPr>
        <w:ind w:left="1026"/>
        <w:rPr>
          <w:bCs/>
        </w:rPr>
      </w:pPr>
    </w:p>
    <w:p w14:paraId="63F5A0A1" w14:textId="77777777" w:rsidR="001A797A" w:rsidRDefault="001A797A" w:rsidP="001A797A">
      <w:pPr>
        <w:numPr>
          <w:ilvl w:val="4"/>
          <w:numId w:val="4"/>
        </w:numPr>
        <w:rPr>
          <w:bCs/>
        </w:rPr>
      </w:pPr>
      <w:r>
        <w:rPr>
          <w:bCs/>
        </w:rPr>
        <w:t>Islam’s god, Allah, is a capricious despot whose demands on those who submit to him are many and various.</w:t>
      </w:r>
    </w:p>
    <w:p w14:paraId="61203FA4" w14:textId="77777777" w:rsidR="009A41B7" w:rsidRDefault="00697849" w:rsidP="009A41B7">
      <w:pPr>
        <w:ind w:left="3600"/>
        <w:rPr>
          <w:bCs/>
          <w:lang w:eastAsia="zh-CN"/>
        </w:rPr>
      </w:pPr>
      <w:r>
        <w:rPr>
          <w:rFonts w:hint="eastAsia"/>
          <w:bCs/>
          <w:lang w:eastAsia="zh-CN"/>
        </w:rPr>
        <w:t>伊斯兰教的神阿拉，是个反复无常的暴君，对那些顺服他的人要求甚多并且多种多样。</w:t>
      </w:r>
    </w:p>
    <w:p w14:paraId="2D3659C9" w14:textId="77777777" w:rsidR="001A797A" w:rsidRDefault="001A797A" w:rsidP="001A797A">
      <w:pPr>
        <w:ind w:left="3240"/>
        <w:rPr>
          <w:bCs/>
          <w:lang w:eastAsia="zh-CN"/>
        </w:rPr>
      </w:pPr>
    </w:p>
    <w:p w14:paraId="191F3A61" w14:textId="77777777" w:rsidR="001A797A" w:rsidRDefault="001A797A" w:rsidP="001A797A">
      <w:pPr>
        <w:numPr>
          <w:ilvl w:val="4"/>
          <w:numId w:val="4"/>
        </w:numPr>
        <w:rPr>
          <w:bCs/>
        </w:rPr>
      </w:pPr>
      <w:r>
        <w:rPr>
          <w:bCs/>
        </w:rPr>
        <w:t xml:space="preserve">Animism / pantheism’s concept of the Creator removes all personality from the Creator.  These religions leave the worshiper hopeless and essentially without God; a </w:t>
      </w:r>
      <w:r w:rsidR="00A46907">
        <w:rPr>
          <w:bCs/>
        </w:rPr>
        <w:t xml:space="preserve">“religious” person who is in fact a </w:t>
      </w:r>
      <w:r>
        <w:rPr>
          <w:bCs/>
        </w:rPr>
        <w:t>functioning atheist.</w:t>
      </w:r>
    </w:p>
    <w:p w14:paraId="5E0F6438" w14:textId="77777777" w:rsidR="00697849" w:rsidRDefault="00697849" w:rsidP="00697849">
      <w:pPr>
        <w:ind w:left="3600"/>
        <w:rPr>
          <w:bCs/>
          <w:lang w:eastAsia="zh-CN"/>
        </w:rPr>
      </w:pPr>
      <w:r>
        <w:rPr>
          <w:rFonts w:hint="eastAsia"/>
          <w:bCs/>
          <w:lang w:eastAsia="zh-CN"/>
        </w:rPr>
        <w:t>泛灵论</w:t>
      </w:r>
      <w:r>
        <w:rPr>
          <w:bCs/>
          <w:lang w:eastAsia="zh-CN"/>
        </w:rPr>
        <w:t>/</w:t>
      </w:r>
      <w:r>
        <w:rPr>
          <w:rFonts w:hint="eastAsia"/>
          <w:bCs/>
          <w:lang w:eastAsia="zh-CN"/>
        </w:rPr>
        <w:t>泛神论关于造物主的概念，除去了所有的人性。这些宗教让敬拜的人毫无盼望，其实就是没有神；实际上，这样“虔诚的”人不过是个无神论者。</w:t>
      </w:r>
    </w:p>
    <w:p w14:paraId="0F848F0A" w14:textId="77777777" w:rsidR="001A797A" w:rsidRDefault="001A797A" w:rsidP="001A797A">
      <w:pPr>
        <w:rPr>
          <w:bCs/>
          <w:lang w:eastAsia="zh-CN"/>
        </w:rPr>
      </w:pPr>
    </w:p>
    <w:p w14:paraId="6B702C2D" w14:textId="77777777" w:rsidR="001A797A" w:rsidRDefault="001A797A" w:rsidP="001A797A">
      <w:pPr>
        <w:rPr>
          <w:bCs/>
          <w:lang w:eastAsia="zh-CN"/>
        </w:rPr>
      </w:pPr>
      <w:r>
        <w:rPr>
          <w:bCs/>
        </w:rPr>
        <w:t>Ephesians 2:1-3</w:t>
      </w:r>
      <w:r w:rsidR="0087634C">
        <w:rPr>
          <w:rFonts w:hint="eastAsia"/>
          <w:bCs/>
          <w:lang w:eastAsia="zh-CN"/>
        </w:rPr>
        <w:t>弗</w:t>
      </w:r>
      <w:r w:rsidR="0087634C">
        <w:rPr>
          <w:bCs/>
          <w:lang w:eastAsia="zh-CN"/>
        </w:rPr>
        <w:t>2:1-3</w:t>
      </w:r>
    </w:p>
    <w:p w14:paraId="495BA75E" w14:textId="77777777" w:rsidR="001A797A" w:rsidRDefault="001A797A" w:rsidP="001A797A">
      <w:pPr>
        <w:rPr>
          <w:bCs/>
        </w:rPr>
      </w:pPr>
    </w:p>
    <w:p w14:paraId="5C30A613" w14:textId="77777777" w:rsidR="001A797A" w:rsidRDefault="001A797A" w:rsidP="001A797A">
      <w:pPr>
        <w:rPr>
          <w:bCs/>
          <w:lang w:eastAsia="zh-CN"/>
        </w:rPr>
      </w:pPr>
      <w:r>
        <w:rPr>
          <w:bCs/>
        </w:rPr>
        <w:t>Ephesians 2:12</w:t>
      </w:r>
      <w:r w:rsidR="0087634C">
        <w:rPr>
          <w:rFonts w:hint="eastAsia"/>
          <w:bCs/>
          <w:lang w:eastAsia="zh-CN"/>
        </w:rPr>
        <w:t>弗</w:t>
      </w:r>
      <w:r w:rsidR="0087634C">
        <w:rPr>
          <w:bCs/>
          <w:lang w:eastAsia="zh-CN"/>
        </w:rPr>
        <w:t>2</w:t>
      </w:r>
      <w:r w:rsidR="0087634C">
        <w:rPr>
          <w:rFonts w:hint="eastAsia"/>
          <w:bCs/>
          <w:lang w:eastAsia="zh-CN"/>
        </w:rPr>
        <w:t>：！</w:t>
      </w:r>
      <w:r w:rsidR="0087634C">
        <w:rPr>
          <w:bCs/>
          <w:lang w:eastAsia="zh-CN"/>
        </w:rPr>
        <w:t>2</w:t>
      </w:r>
    </w:p>
    <w:p w14:paraId="51601A71" w14:textId="77777777" w:rsidR="001A797A" w:rsidRDefault="001A797A" w:rsidP="001A797A">
      <w:pPr>
        <w:rPr>
          <w:bCs/>
        </w:rPr>
      </w:pPr>
    </w:p>
    <w:p w14:paraId="6EE33E55" w14:textId="77777777" w:rsidR="001A797A" w:rsidRDefault="001A797A" w:rsidP="00A46907">
      <w:pPr>
        <w:numPr>
          <w:ilvl w:val="4"/>
          <w:numId w:val="4"/>
        </w:numPr>
        <w:rPr>
          <w:bCs/>
        </w:rPr>
      </w:pPr>
      <w:r>
        <w:rPr>
          <w:bCs/>
        </w:rPr>
        <w:t xml:space="preserve">Hinduism emphasizes the transmigration of the soul in people (reincarnation) until the individual disappears into “god” – being subsumed by </w:t>
      </w:r>
      <w:r w:rsidR="00A46907">
        <w:rPr>
          <w:bCs/>
        </w:rPr>
        <w:t>the</w:t>
      </w:r>
      <w:r>
        <w:rPr>
          <w:bCs/>
        </w:rPr>
        <w:t xml:space="preserve"> impersonal force </w:t>
      </w:r>
      <w:r w:rsidR="00A46907">
        <w:rPr>
          <w:bCs/>
        </w:rPr>
        <w:t>of</w:t>
      </w:r>
      <w:r>
        <w:rPr>
          <w:bCs/>
        </w:rPr>
        <w:t xml:space="preserve"> the universe.  This version of reality conflicts with the truth that individuals </w:t>
      </w:r>
      <w:r w:rsidR="00A46907">
        <w:rPr>
          <w:bCs/>
        </w:rPr>
        <w:t xml:space="preserve">(people) do not go out of existence.  Hinduism keeps its </w:t>
      </w:r>
      <w:r w:rsidR="00A46907">
        <w:rPr>
          <w:bCs/>
        </w:rPr>
        <w:lastRenderedPageBreak/>
        <w:t xml:space="preserve">adherents terrified as they are taught to believe personal suffering is redemptive and therefore good.  The adherent is to believe that life is </w:t>
      </w:r>
      <w:proofErr w:type="gramStart"/>
      <w:r w:rsidR="00A46907">
        <w:rPr>
          <w:bCs/>
        </w:rPr>
        <w:t>meaningless</w:t>
      </w:r>
      <w:proofErr w:type="gramEnd"/>
      <w:r w:rsidR="00A46907">
        <w:rPr>
          <w:bCs/>
        </w:rPr>
        <w:t xml:space="preserve"> and the goal is to achieve nothingness. Hinduism sets people up for eternal destruction.</w:t>
      </w:r>
    </w:p>
    <w:p w14:paraId="1EDB488E" w14:textId="77777777" w:rsidR="00BC108E" w:rsidRDefault="00BC108E" w:rsidP="00BC108E">
      <w:pPr>
        <w:ind w:left="3600"/>
        <w:rPr>
          <w:bCs/>
          <w:lang w:eastAsia="zh-CN"/>
        </w:rPr>
      </w:pPr>
      <w:r>
        <w:rPr>
          <w:rFonts w:hint="eastAsia"/>
          <w:bCs/>
          <w:lang w:eastAsia="zh-CN"/>
        </w:rPr>
        <w:t>印度教强调人类灵魂的轮回（转世），直到个人消失于“神”</w:t>
      </w:r>
      <w:r>
        <w:rPr>
          <w:bCs/>
          <w:lang w:eastAsia="zh-CN"/>
        </w:rPr>
        <w:t>——</w:t>
      </w:r>
      <w:r>
        <w:rPr>
          <w:rFonts w:hint="eastAsia"/>
          <w:bCs/>
          <w:lang w:eastAsia="zh-CN"/>
        </w:rPr>
        <w:t>即被归入宇宙的客观力。这种观点不符合真理，因为个人（人们）不会消失不存在。印度教会让信徒保持恐惧，因为他们被教导说个人受苦</w:t>
      </w:r>
      <w:r w:rsidR="00C56E01">
        <w:rPr>
          <w:rFonts w:hint="eastAsia"/>
          <w:bCs/>
          <w:lang w:eastAsia="zh-CN"/>
        </w:rPr>
        <w:t>是一种救赎，所以是好的。信徒相信人生是毫无意义的，</w:t>
      </w:r>
      <w:r w:rsidR="005359E9">
        <w:rPr>
          <w:rFonts w:hint="eastAsia"/>
          <w:bCs/>
          <w:lang w:eastAsia="zh-CN"/>
        </w:rPr>
        <w:t>人生的目标是达到无。印度教让人们接受永恒的灭亡。</w:t>
      </w:r>
    </w:p>
    <w:p w14:paraId="5D7B24DC" w14:textId="77777777" w:rsidR="00A46907" w:rsidRDefault="00A46907" w:rsidP="00A46907">
      <w:pPr>
        <w:rPr>
          <w:bCs/>
          <w:lang w:eastAsia="zh-CN"/>
        </w:rPr>
      </w:pPr>
    </w:p>
    <w:p w14:paraId="5841EB61" w14:textId="77777777" w:rsidR="00A46907" w:rsidRDefault="00A46907" w:rsidP="00A46907">
      <w:pPr>
        <w:rPr>
          <w:bCs/>
          <w:lang w:eastAsia="zh-CN"/>
        </w:rPr>
      </w:pPr>
      <w:r>
        <w:rPr>
          <w:bCs/>
        </w:rPr>
        <w:t>Ecclesiastes 12:7</w:t>
      </w:r>
      <w:r w:rsidR="0084075F">
        <w:rPr>
          <w:rFonts w:hint="eastAsia"/>
          <w:bCs/>
          <w:lang w:eastAsia="zh-CN"/>
        </w:rPr>
        <w:t>传</w:t>
      </w:r>
      <w:r w:rsidR="0084075F">
        <w:rPr>
          <w:bCs/>
          <w:lang w:eastAsia="zh-CN"/>
        </w:rPr>
        <w:t>12:7</w:t>
      </w:r>
    </w:p>
    <w:p w14:paraId="73EFD1CF" w14:textId="77777777" w:rsidR="00A46907" w:rsidRDefault="00A46907" w:rsidP="00A46907">
      <w:pPr>
        <w:rPr>
          <w:bCs/>
        </w:rPr>
      </w:pPr>
    </w:p>
    <w:p w14:paraId="5250EFC7" w14:textId="77777777" w:rsidR="00A46907" w:rsidRDefault="00A46907" w:rsidP="00A46907">
      <w:pPr>
        <w:rPr>
          <w:bCs/>
          <w:lang w:eastAsia="zh-CN"/>
        </w:rPr>
      </w:pPr>
      <w:r>
        <w:rPr>
          <w:bCs/>
        </w:rPr>
        <w:t>Hebrews 9:27</w:t>
      </w:r>
      <w:r w:rsidR="0084075F">
        <w:rPr>
          <w:rFonts w:hint="eastAsia"/>
          <w:bCs/>
          <w:lang w:eastAsia="zh-CN"/>
        </w:rPr>
        <w:t>来</w:t>
      </w:r>
      <w:r w:rsidR="0084075F">
        <w:rPr>
          <w:bCs/>
          <w:lang w:eastAsia="zh-CN"/>
        </w:rPr>
        <w:t>9:27</w:t>
      </w:r>
    </w:p>
    <w:p w14:paraId="060B8F9F" w14:textId="77777777" w:rsidR="00A46907" w:rsidRDefault="00A46907" w:rsidP="00A46907">
      <w:pPr>
        <w:rPr>
          <w:bCs/>
        </w:rPr>
      </w:pPr>
    </w:p>
    <w:p w14:paraId="04917093" w14:textId="77777777" w:rsidR="00EF52FD" w:rsidRDefault="00A46907" w:rsidP="00B17894">
      <w:pPr>
        <w:numPr>
          <w:ilvl w:val="4"/>
          <w:numId w:val="4"/>
        </w:numPr>
        <w:rPr>
          <w:bCs/>
        </w:rPr>
      </w:pPr>
      <w:r>
        <w:rPr>
          <w:bCs/>
        </w:rPr>
        <w:t>Buddhism’s adherent</w:t>
      </w:r>
      <w:r w:rsidR="00B17894">
        <w:rPr>
          <w:bCs/>
        </w:rPr>
        <w:t>s each believe that</w:t>
      </w:r>
      <w:r>
        <w:rPr>
          <w:bCs/>
        </w:rPr>
        <w:t xml:space="preserve"> “I AM GOD”; I will get me to my goal – which is nirvana.  By means of reincarnation</w:t>
      </w:r>
      <w:r w:rsidR="00B17894">
        <w:rPr>
          <w:bCs/>
        </w:rPr>
        <w:t>,</w:t>
      </w:r>
      <w:r>
        <w:rPr>
          <w:bCs/>
        </w:rPr>
        <w:t xml:space="preserve"> I will achieve non-existence.  </w:t>
      </w:r>
    </w:p>
    <w:p w14:paraId="5A987884" w14:textId="77777777" w:rsidR="00AF24B4" w:rsidRDefault="00106A20" w:rsidP="00AF24B4">
      <w:pPr>
        <w:ind w:left="3600"/>
        <w:rPr>
          <w:bCs/>
          <w:lang w:eastAsia="zh-CN"/>
        </w:rPr>
      </w:pPr>
      <w:r>
        <w:rPr>
          <w:rFonts w:hint="eastAsia"/>
          <w:bCs/>
          <w:lang w:eastAsia="zh-CN"/>
        </w:rPr>
        <w:t>佛教的信徒相信“我就是神”；我能够达到我的目标</w:t>
      </w:r>
      <w:r>
        <w:rPr>
          <w:bCs/>
          <w:lang w:eastAsia="zh-CN"/>
        </w:rPr>
        <w:t>——</w:t>
      </w:r>
      <w:r>
        <w:rPr>
          <w:rFonts w:hint="eastAsia"/>
          <w:bCs/>
          <w:lang w:eastAsia="zh-CN"/>
        </w:rPr>
        <w:t>即涅槃。</w:t>
      </w:r>
      <w:r w:rsidR="00583885">
        <w:rPr>
          <w:rFonts w:hint="eastAsia"/>
          <w:bCs/>
          <w:lang w:eastAsia="zh-CN"/>
        </w:rPr>
        <w:t>通过转世，我能够达到虚无。</w:t>
      </w:r>
    </w:p>
    <w:p w14:paraId="265433E0" w14:textId="77777777" w:rsidR="00EF52FD" w:rsidRDefault="00EF52FD" w:rsidP="00EF52FD">
      <w:pPr>
        <w:rPr>
          <w:bCs/>
          <w:lang w:eastAsia="zh-CN"/>
        </w:rPr>
      </w:pPr>
    </w:p>
    <w:p w14:paraId="0756DCA3" w14:textId="77777777" w:rsidR="00EF52FD" w:rsidRDefault="00EF52FD" w:rsidP="00EF52FD">
      <w:pPr>
        <w:rPr>
          <w:bCs/>
        </w:rPr>
      </w:pPr>
      <w:r>
        <w:rPr>
          <w:bCs/>
        </w:rPr>
        <w:t>Genesis 3 tells how suffering and death entered the world – as the consequence of sin.</w:t>
      </w:r>
    </w:p>
    <w:p w14:paraId="2A5B1EE6" w14:textId="77777777" w:rsidR="00AF2B2C" w:rsidRDefault="00AF2B2C" w:rsidP="00EF52FD">
      <w:pPr>
        <w:rPr>
          <w:bCs/>
          <w:lang w:eastAsia="zh-CN"/>
        </w:rPr>
      </w:pPr>
      <w:r>
        <w:rPr>
          <w:rFonts w:hint="eastAsia"/>
          <w:bCs/>
          <w:lang w:eastAsia="zh-CN"/>
        </w:rPr>
        <w:t>创世纪第三章告诉我们痛苦和死亡是如何进入这个世界的</w:t>
      </w:r>
      <w:r>
        <w:rPr>
          <w:bCs/>
          <w:lang w:eastAsia="zh-CN"/>
        </w:rPr>
        <w:t>——</w:t>
      </w:r>
      <w:r>
        <w:rPr>
          <w:rFonts w:hint="eastAsia"/>
          <w:bCs/>
          <w:lang w:eastAsia="zh-CN"/>
        </w:rPr>
        <w:t>它们是罪的结果。</w:t>
      </w:r>
    </w:p>
    <w:p w14:paraId="04BD348D" w14:textId="77777777" w:rsidR="00EF52FD" w:rsidRDefault="00EF52FD" w:rsidP="00EF52FD">
      <w:pPr>
        <w:rPr>
          <w:bCs/>
          <w:lang w:eastAsia="zh-CN"/>
        </w:rPr>
      </w:pPr>
    </w:p>
    <w:p w14:paraId="6995B447" w14:textId="77777777" w:rsidR="00EF52FD" w:rsidRDefault="00EF52FD" w:rsidP="00EF52FD">
      <w:pPr>
        <w:rPr>
          <w:bCs/>
          <w:lang w:eastAsia="zh-CN"/>
        </w:rPr>
      </w:pPr>
      <w:r>
        <w:rPr>
          <w:bCs/>
        </w:rPr>
        <w:t>Romans 6:23a</w:t>
      </w:r>
      <w:r w:rsidR="009F21C9">
        <w:rPr>
          <w:rFonts w:hint="eastAsia"/>
          <w:bCs/>
          <w:lang w:eastAsia="zh-CN"/>
        </w:rPr>
        <w:t>罗</w:t>
      </w:r>
      <w:r w:rsidR="009F21C9">
        <w:rPr>
          <w:bCs/>
          <w:lang w:eastAsia="zh-CN"/>
        </w:rPr>
        <w:t>6:23</w:t>
      </w:r>
      <w:r w:rsidR="009F21C9">
        <w:rPr>
          <w:rFonts w:hint="eastAsia"/>
          <w:bCs/>
          <w:lang w:eastAsia="zh-CN"/>
        </w:rPr>
        <w:t>上</w:t>
      </w:r>
    </w:p>
    <w:p w14:paraId="2F31E455" w14:textId="77777777" w:rsidR="00EF52FD" w:rsidRDefault="00EF52FD" w:rsidP="00EF52FD">
      <w:pPr>
        <w:ind w:firstLine="720"/>
        <w:rPr>
          <w:bCs/>
        </w:rPr>
      </w:pPr>
      <w:r>
        <w:rPr>
          <w:bCs/>
        </w:rPr>
        <w:t xml:space="preserve">The wages of sin </w:t>
      </w:r>
      <w:proofErr w:type="gramStart"/>
      <w:r>
        <w:rPr>
          <w:bCs/>
        </w:rPr>
        <w:t>is</w:t>
      </w:r>
      <w:proofErr w:type="gramEnd"/>
      <w:r>
        <w:rPr>
          <w:bCs/>
        </w:rPr>
        <w:t xml:space="preserve"> death.</w:t>
      </w:r>
    </w:p>
    <w:p w14:paraId="281150DF" w14:textId="77777777" w:rsidR="009F21C9" w:rsidRDefault="009F21C9" w:rsidP="00EF52FD">
      <w:pPr>
        <w:ind w:firstLine="720"/>
        <w:rPr>
          <w:bCs/>
        </w:rPr>
      </w:pPr>
      <w:r>
        <w:rPr>
          <w:rFonts w:hint="eastAsia"/>
          <w:bCs/>
          <w:lang w:eastAsia="zh-CN"/>
        </w:rPr>
        <w:t>罪的工价就是死。</w:t>
      </w:r>
    </w:p>
    <w:p w14:paraId="3B583322" w14:textId="77777777" w:rsidR="00EF52FD" w:rsidRDefault="00EF52FD" w:rsidP="00EF52FD">
      <w:pPr>
        <w:rPr>
          <w:bCs/>
        </w:rPr>
      </w:pPr>
    </w:p>
    <w:p w14:paraId="41AE7B10" w14:textId="77777777" w:rsidR="00EF52FD" w:rsidRDefault="00EF52FD" w:rsidP="00EF52FD">
      <w:pPr>
        <w:rPr>
          <w:bCs/>
        </w:rPr>
      </w:pPr>
      <w:r>
        <w:rPr>
          <w:bCs/>
        </w:rPr>
        <w:t>In God’s hands, every trouble, even death, serves for our good:</w:t>
      </w:r>
    </w:p>
    <w:p w14:paraId="5DB3FB3D" w14:textId="77777777" w:rsidR="009F21C9" w:rsidRDefault="009F21C9" w:rsidP="00EF52FD">
      <w:pPr>
        <w:rPr>
          <w:bCs/>
          <w:lang w:eastAsia="zh-CN"/>
        </w:rPr>
      </w:pPr>
      <w:r>
        <w:rPr>
          <w:rFonts w:hint="eastAsia"/>
          <w:bCs/>
          <w:lang w:eastAsia="zh-CN"/>
        </w:rPr>
        <w:t>在神的手中，每次困难，哪怕是死亡，也会使我们得益：</w:t>
      </w:r>
    </w:p>
    <w:p w14:paraId="5CBA389D" w14:textId="77777777" w:rsidR="00EF52FD" w:rsidRDefault="00EF52FD" w:rsidP="00EF52FD">
      <w:pPr>
        <w:rPr>
          <w:bCs/>
          <w:lang w:eastAsia="zh-CN"/>
        </w:rPr>
      </w:pPr>
      <w:r>
        <w:rPr>
          <w:bCs/>
        </w:rPr>
        <w:t>Romans 8:28</w:t>
      </w:r>
      <w:r w:rsidR="009F21C9">
        <w:rPr>
          <w:rFonts w:hint="eastAsia"/>
          <w:bCs/>
          <w:lang w:eastAsia="zh-CN"/>
        </w:rPr>
        <w:t>罗</w:t>
      </w:r>
      <w:r w:rsidR="009F21C9">
        <w:rPr>
          <w:bCs/>
          <w:lang w:eastAsia="zh-CN"/>
        </w:rPr>
        <w:t>8:28</w:t>
      </w:r>
    </w:p>
    <w:p w14:paraId="6F1AB6A0" w14:textId="77777777" w:rsidR="00EF52FD" w:rsidRDefault="00EF52FD" w:rsidP="00EF52FD">
      <w:pPr>
        <w:rPr>
          <w:bCs/>
        </w:rPr>
      </w:pPr>
    </w:p>
    <w:p w14:paraId="6EDCFEED" w14:textId="77777777" w:rsidR="00EF52FD" w:rsidRDefault="00EF52FD" w:rsidP="00EF52FD">
      <w:pPr>
        <w:numPr>
          <w:ilvl w:val="4"/>
          <w:numId w:val="4"/>
        </w:numPr>
        <w:rPr>
          <w:bCs/>
        </w:rPr>
      </w:pPr>
      <w:r>
        <w:rPr>
          <w:bCs/>
        </w:rPr>
        <w:t xml:space="preserve">Daoism / Taoism is an ancient Chinese religion which makes use of Yin and Yang concepts.  “Tao” refers to the “way” of life which Confucius advocated.  </w:t>
      </w:r>
    </w:p>
    <w:p w14:paraId="2F2CAC08" w14:textId="77777777" w:rsidR="008941DB" w:rsidRDefault="008941DB" w:rsidP="008941DB">
      <w:pPr>
        <w:ind w:left="3600"/>
        <w:rPr>
          <w:bCs/>
          <w:lang w:eastAsia="zh-CN"/>
        </w:rPr>
      </w:pPr>
      <w:r>
        <w:rPr>
          <w:rFonts w:hint="eastAsia"/>
          <w:bCs/>
          <w:lang w:eastAsia="zh-CN"/>
        </w:rPr>
        <w:t>道教是一种古老的中国宗教，其使用阴阳的概念。“道”是指儒家所提倡的生</w:t>
      </w:r>
      <w:r w:rsidR="001A6C17">
        <w:rPr>
          <w:rFonts w:hint="eastAsia"/>
          <w:bCs/>
          <w:lang w:eastAsia="zh-CN"/>
        </w:rPr>
        <w:t>活</w:t>
      </w:r>
      <w:r>
        <w:rPr>
          <w:rFonts w:hint="eastAsia"/>
          <w:bCs/>
          <w:lang w:eastAsia="zh-CN"/>
        </w:rPr>
        <w:t>“</w:t>
      </w:r>
      <w:r w:rsidR="001A6C17">
        <w:rPr>
          <w:rFonts w:hint="eastAsia"/>
          <w:bCs/>
          <w:lang w:eastAsia="zh-CN"/>
        </w:rPr>
        <w:t>方式</w:t>
      </w:r>
      <w:r>
        <w:rPr>
          <w:rFonts w:hint="eastAsia"/>
          <w:bCs/>
          <w:lang w:eastAsia="zh-CN"/>
        </w:rPr>
        <w:t>”。</w:t>
      </w:r>
    </w:p>
    <w:p w14:paraId="5FD071F7" w14:textId="77777777" w:rsidR="00EF52FD" w:rsidRDefault="00EF52FD" w:rsidP="00EF52FD">
      <w:pPr>
        <w:rPr>
          <w:bCs/>
        </w:rPr>
      </w:pPr>
      <w:r>
        <w:rPr>
          <w:bCs/>
        </w:rPr>
        <w:t>John 14:6</w:t>
      </w:r>
    </w:p>
    <w:p w14:paraId="5AB1005F" w14:textId="77777777" w:rsidR="00EF52FD" w:rsidRDefault="00EF52FD" w:rsidP="00EF52FD">
      <w:pPr>
        <w:rPr>
          <w:bCs/>
        </w:rPr>
      </w:pPr>
    </w:p>
    <w:p w14:paraId="53682F14" w14:textId="77777777" w:rsidR="00EF52FD" w:rsidRDefault="00EF52FD" w:rsidP="00EF52FD">
      <w:pPr>
        <w:numPr>
          <w:ilvl w:val="4"/>
          <w:numId w:val="4"/>
        </w:numPr>
        <w:rPr>
          <w:bCs/>
        </w:rPr>
      </w:pPr>
      <w:r>
        <w:rPr>
          <w:bCs/>
        </w:rPr>
        <w:t xml:space="preserve">Shintoism is a powerful delusion among the Japanese people.  Pray that these people are released by the gospel from the hold Satan has on them.  </w:t>
      </w:r>
    </w:p>
    <w:p w14:paraId="5EE2E1B0" w14:textId="77777777" w:rsidR="00EC3B0F" w:rsidRDefault="00EC3B0F" w:rsidP="00EC3B0F">
      <w:pPr>
        <w:ind w:left="3600"/>
        <w:rPr>
          <w:bCs/>
          <w:lang w:eastAsia="zh-CN"/>
        </w:rPr>
      </w:pPr>
      <w:r>
        <w:rPr>
          <w:rFonts w:hint="eastAsia"/>
          <w:bCs/>
          <w:lang w:eastAsia="zh-CN"/>
        </w:rPr>
        <w:t>神道教使得日本人广受迷惑。祈祷那些被撒旦所控制的人们，能够因福音而得到释放。</w:t>
      </w:r>
    </w:p>
    <w:p w14:paraId="40F90B75" w14:textId="77777777" w:rsidR="00EF52FD" w:rsidRDefault="00EF52FD" w:rsidP="00EF52FD">
      <w:pPr>
        <w:ind w:left="3240"/>
        <w:rPr>
          <w:bCs/>
          <w:lang w:eastAsia="zh-CN"/>
        </w:rPr>
      </w:pPr>
    </w:p>
    <w:p w14:paraId="2D395E46" w14:textId="77777777" w:rsidR="00EF52FD" w:rsidRDefault="00EF52FD" w:rsidP="00EF52FD">
      <w:pPr>
        <w:numPr>
          <w:ilvl w:val="4"/>
          <w:numId w:val="4"/>
        </w:numPr>
        <w:rPr>
          <w:bCs/>
        </w:rPr>
      </w:pPr>
      <w:r>
        <w:rPr>
          <w:bCs/>
        </w:rPr>
        <w:lastRenderedPageBreak/>
        <w:t>Judaism – presents itself as the faith/religion of the ancient prophets including Moses.  In reality, it is a religion of works which has hijacked the Bible texts and given them a new (false) meaning.</w:t>
      </w:r>
    </w:p>
    <w:p w14:paraId="0CE263F2" w14:textId="77777777" w:rsidR="00CF41D5" w:rsidRDefault="00CF41D5" w:rsidP="00CF41D5">
      <w:pPr>
        <w:ind w:left="3600"/>
        <w:rPr>
          <w:bCs/>
          <w:lang w:eastAsia="zh-CN"/>
        </w:rPr>
      </w:pPr>
      <w:r>
        <w:rPr>
          <w:rFonts w:hint="eastAsia"/>
          <w:bCs/>
          <w:lang w:eastAsia="zh-CN"/>
        </w:rPr>
        <w:t>犹太教</w:t>
      </w:r>
      <w:r>
        <w:rPr>
          <w:bCs/>
          <w:lang w:eastAsia="zh-CN"/>
        </w:rPr>
        <w:t>——</w:t>
      </w:r>
      <w:r>
        <w:rPr>
          <w:rFonts w:hint="eastAsia"/>
          <w:bCs/>
          <w:lang w:eastAsia="zh-CN"/>
        </w:rPr>
        <w:t>表面看来是对古代重先知，包括摩西，的一种信仰</w:t>
      </w:r>
      <w:r>
        <w:rPr>
          <w:bCs/>
          <w:lang w:eastAsia="zh-CN"/>
        </w:rPr>
        <w:t>/</w:t>
      </w:r>
      <w:r>
        <w:rPr>
          <w:rFonts w:hint="eastAsia"/>
          <w:bCs/>
          <w:lang w:eastAsia="zh-CN"/>
        </w:rPr>
        <w:t>宗教。实际上，它不过是相信个人行为的宗教，其绑架了圣经，却给出了不同的（错误的）意思。</w:t>
      </w:r>
    </w:p>
    <w:p w14:paraId="6420FD73" w14:textId="77777777" w:rsidR="00EF52FD" w:rsidRDefault="00EF52FD" w:rsidP="00EF52FD">
      <w:pPr>
        <w:rPr>
          <w:bCs/>
          <w:lang w:eastAsia="zh-CN"/>
        </w:rPr>
      </w:pPr>
    </w:p>
    <w:p w14:paraId="60A80A01" w14:textId="77777777" w:rsidR="00EF52FD" w:rsidRDefault="00EF52FD" w:rsidP="00EF52FD">
      <w:pPr>
        <w:rPr>
          <w:bCs/>
        </w:rPr>
      </w:pPr>
      <w:r>
        <w:rPr>
          <w:bCs/>
        </w:rPr>
        <w:t xml:space="preserve">In </w:t>
      </w:r>
      <w:r w:rsidRPr="00EF52FD">
        <w:rPr>
          <w:b/>
          <w:i/>
          <w:iCs/>
          <w:u w:val="single"/>
        </w:rPr>
        <w:t>Matthew chapter 23</w:t>
      </w:r>
      <w:r>
        <w:rPr>
          <w:bCs/>
        </w:rPr>
        <w:t xml:space="preserve"> Jesus exposes and condemns the Pharisees as hypocrites who mislead people and bring their followers with them, down to hell.  </w:t>
      </w:r>
    </w:p>
    <w:p w14:paraId="2994B16A" w14:textId="77777777" w:rsidR="0069435F" w:rsidRDefault="00162810" w:rsidP="00EF52FD">
      <w:pPr>
        <w:rPr>
          <w:bCs/>
          <w:lang w:eastAsia="zh-CN"/>
        </w:rPr>
      </w:pPr>
      <w:r>
        <w:rPr>
          <w:rFonts w:hint="eastAsia"/>
          <w:bCs/>
          <w:lang w:eastAsia="zh-CN"/>
        </w:rPr>
        <w:t>在马太福音第二十三章，耶稣</w:t>
      </w:r>
      <w:r w:rsidR="002A2EC7">
        <w:rPr>
          <w:rFonts w:hint="eastAsia"/>
          <w:bCs/>
          <w:lang w:eastAsia="zh-CN"/>
        </w:rPr>
        <w:t>揭露并且谴责法利赛人是假冒伪善的人，他们把人们带偏，并且带领那些跟随他们的人一起到地狱。</w:t>
      </w:r>
    </w:p>
    <w:p w14:paraId="4866FC4F" w14:textId="77777777" w:rsidR="00EF52FD" w:rsidRDefault="00EF52FD" w:rsidP="00EF52FD">
      <w:pPr>
        <w:rPr>
          <w:bCs/>
          <w:lang w:eastAsia="zh-CN"/>
        </w:rPr>
      </w:pPr>
    </w:p>
    <w:p w14:paraId="31EA4382" w14:textId="77777777" w:rsidR="00B17894" w:rsidRDefault="00EF52FD" w:rsidP="00EF52FD">
      <w:pPr>
        <w:rPr>
          <w:bCs/>
        </w:rPr>
      </w:pPr>
      <w:r w:rsidRPr="00B17894">
        <w:rPr>
          <w:b/>
          <w:i/>
          <w:iCs/>
          <w:u w:val="single"/>
        </w:rPr>
        <w:t>Luke 11:</w:t>
      </w:r>
      <w:r w:rsidR="00B17894" w:rsidRPr="00B17894">
        <w:rPr>
          <w:b/>
          <w:i/>
          <w:iCs/>
          <w:u w:val="single"/>
        </w:rPr>
        <w:t>37-53</w:t>
      </w:r>
      <w:r w:rsidR="00B17894">
        <w:rPr>
          <w:bCs/>
        </w:rPr>
        <w:t xml:space="preserve"> is another record of these statements of our Lord.  </w:t>
      </w:r>
    </w:p>
    <w:p w14:paraId="032C9FC8" w14:textId="77777777" w:rsidR="002A2EC7" w:rsidRDefault="002A2EC7" w:rsidP="00EF52FD">
      <w:pPr>
        <w:rPr>
          <w:bCs/>
          <w:lang w:eastAsia="zh-CN"/>
        </w:rPr>
      </w:pPr>
      <w:r>
        <w:rPr>
          <w:rFonts w:hint="eastAsia"/>
          <w:bCs/>
          <w:lang w:eastAsia="zh-CN"/>
        </w:rPr>
        <w:t>路</w:t>
      </w:r>
      <w:r>
        <w:rPr>
          <w:bCs/>
          <w:lang w:eastAsia="zh-CN"/>
        </w:rPr>
        <w:t>11:37-53</w:t>
      </w:r>
      <w:r>
        <w:rPr>
          <w:rFonts w:hint="eastAsia"/>
          <w:bCs/>
          <w:lang w:eastAsia="zh-CN"/>
        </w:rPr>
        <w:t>是另外一处记录了我们的主所说的这段话。</w:t>
      </w:r>
    </w:p>
    <w:p w14:paraId="61FA6F0E" w14:textId="77777777" w:rsidR="00B17894" w:rsidRDefault="00B17894" w:rsidP="00EF52FD">
      <w:pPr>
        <w:rPr>
          <w:bCs/>
          <w:lang w:eastAsia="zh-CN"/>
        </w:rPr>
      </w:pPr>
    </w:p>
    <w:p w14:paraId="5F835D27" w14:textId="77777777" w:rsidR="00EF52FD" w:rsidRDefault="00B17894" w:rsidP="00EF52FD">
      <w:pPr>
        <w:rPr>
          <w:bCs/>
          <w:lang w:eastAsia="zh-CN"/>
        </w:rPr>
      </w:pPr>
      <w:r>
        <w:rPr>
          <w:bCs/>
        </w:rPr>
        <w:t>Luke 11:</w:t>
      </w:r>
      <w:r w:rsidR="00EF52FD">
        <w:rPr>
          <w:bCs/>
        </w:rPr>
        <w:t>52</w:t>
      </w:r>
      <w:r w:rsidR="002A2EC7">
        <w:rPr>
          <w:rFonts w:hint="eastAsia"/>
          <w:bCs/>
          <w:lang w:eastAsia="zh-CN"/>
        </w:rPr>
        <w:t>路</w:t>
      </w:r>
      <w:r w:rsidR="002A2EC7">
        <w:rPr>
          <w:bCs/>
          <w:lang w:eastAsia="zh-CN"/>
        </w:rPr>
        <w:t>11:52</w:t>
      </w:r>
    </w:p>
    <w:p w14:paraId="4D9995AE" w14:textId="77777777" w:rsidR="00B17894" w:rsidRDefault="00B17894" w:rsidP="00B17894">
      <w:pPr>
        <w:rPr>
          <w:bCs/>
        </w:rPr>
      </w:pPr>
      <w:r>
        <w:rPr>
          <w:bCs/>
        </w:rPr>
        <w:t xml:space="preserve">Woe to you experts in the law, because </w:t>
      </w:r>
      <w:r>
        <w:rPr>
          <w:b/>
        </w:rPr>
        <w:t>you have taken away the key to knowledge.…</w:t>
      </w:r>
      <w:r>
        <w:rPr>
          <w:bCs/>
        </w:rPr>
        <w:t xml:space="preserve">  </w:t>
      </w:r>
    </w:p>
    <w:p w14:paraId="18101F5C" w14:textId="77777777" w:rsidR="00B17894" w:rsidRDefault="00F70EE0" w:rsidP="00EF52FD">
      <w:pPr>
        <w:rPr>
          <w:bCs/>
          <w:lang w:eastAsia="zh-CN"/>
        </w:rPr>
      </w:pPr>
      <w:r w:rsidRPr="00F70EE0">
        <w:rPr>
          <w:rFonts w:hint="eastAsia"/>
          <w:bCs/>
          <w:lang w:eastAsia="zh-CN"/>
        </w:rPr>
        <w:t>你们律法师有祸了。因为你们把知识的钥匙夺了去</w:t>
      </w:r>
      <w:r>
        <w:rPr>
          <w:rFonts w:hint="eastAsia"/>
          <w:bCs/>
          <w:lang w:eastAsia="zh-CN"/>
        </w:rPr>
        <w:t>……</w:t>
      </w:r>
    </w:p>
    <w:p w14:paraId="3D8FDC85" w14:textId="77777777" w:rsidR="00B17894" w:rsidRDefault="00B17894" w:rsidP="00B17894">
      <w:pPr>
        <w:ind w:left="720"/>
        <w:rPr>
          <w:bCs/>
        </w:rPr>
      </w:pPr>
      <w:r>
        <w:rPr>
          <w:bCs/>
        </w:rPr>
        <w:t>By rejecting Jesus, the Pharisees had embraced death.  Their religion (based on human works) was without God and without hope.  No life for themselves and no life all who followed them – blind guides – leading others away from eternal life to eternal death.</w:t>
      </w:r>
    </w:p>
    <w:p w14:paraId="530BBAD3" w14:textId="77777777" w:rsidR="00B7612C" w:rsidRPr="00B17894" w:rsidRDefault="00B7612C" w:rsidP="00B17894">
      <w:pPr>
        <w:ind w:left="720"/>
        <w:rPr>
          <w:bCs/>
          <w:lang w:eastAsia="zh-CN"/>
        </w:rPr>
      </w:pPr>
      <w:r>
        <w:rPr>
          <w:rFonts w:hint="eastAsia"/>
          <w:bCs/>
          <w:lang w:eastAsia="zh-CN"/>
        </w:rPr>
        <w:t>由于拒绝耶稣，法利赛人拥抱了死亡。他们的宗教（基于人的行为）是没有神的恶，也是没有希望的。他们没有生命，那些追随他们的人也没有生命</w:t>
      </w:r>
      <w:r>
        <w:rPr>
          <w:bCs/>
          <w:lang w:eastAsia="zh-CN"/>
        </w:rPr>
        <w:t>——</w:t>
      </w:r>
      <w:r>
        <w:rPr>
          <w:rFonts w:hint="eastAsia"/>
          <w:bCs/>
          <w:lang w:eastAsia="zh-CN"/>
        </w:rPr>
        <w:t>瞎眼领路的</w:t>
      </w:r>
      <w:r>
        <w:rPr>
          <w:bCs/>
          <w:lang w:eastAsia="zh-CN"/>
        </w:rPr>
        <w:t>——</w:t>
      </w:r>
      <w:r>
        <w:rPr>
          <w:rFonts w:hint="eastAsia"/>
          <w:bCs/>
          <w:lang w:eastAsia="zh-CN"/>
        </w:rPr>
        <w:t>带领他们远离永恒的生命，</w:t>
      </w:r>
      <w:r w:rsidR="00DB736C">
        <w:rPr>
          <w:rFonts w:hint="eastAsia"/>
          <w:bCs/>
          <w:lang w:eastAsia="zh-CN"/>
        </w:rPr>
        <w:t>前往</w:t>
      </w:r>
      <w:r>
        <w:rPr>
          <w:rFonts w:hint="eastAsia"/>
          <w:bCs/>
          <w:lang w:eastAsia="zh-CN"/>
        </w:rPr>
        <w:t>永恒的死亡。</w:t>
      </w:r>
    </w:p>
    <w:p w14:paraId="040B08B2" w14:textId="77777777" w:rsidR="00EF52FD" w:rsidRDefault="00EF52FD" w:rsidP="00EF52FD">
      <w:pPr>
        <w:rPr>
          <w:bCs/>
          <w:lang w:eastAsia="zh-CN"/>
        </w:rPr>
      </w:pPr>
    </w:p>
    <w:p w14:paraId="3659588D" w14:textId="77777777" w:rsidR="00543322" w:rsidRDefault="001A797A" w:rsidP="00B17894">
      <w:pPr>
        <w:numPr>
          <w:ilvl w:val="3"/>
          <w:numId w:val="4"/>
        </w:numPr>
        <w:rPr>
          <w:bCs/>
        </w:rPr>
      </w:pPr>
      <w:r>
        <w:rPr>
          <w:bCs/>
        </w:rPr>
        <w:t>Modern concepts of God</w:t>
      </w:r>
    </w:p>
    <w:p w14:paraId="1CA6E26E" w14:textId="77777777" w:rsidR="00B17894" w:rsidRDefault="005D4C4E" w:rsidP="00543322">
      <w:pPr>
        <w:ind w:left="1386"/>
        <w:rPr>
          <w:bCs/>
        </w:rPr>
      </w:pPr>
      <w:r>
        <w:rPr>
          <w:rFonts w:hint="eastAsia"/>
          <w:bCs/>
          <w:lang w:eastAsia="zh-CN"/>
        </w:rPr>
        <w:t>现代神的概念</w:t>
      </w:r>
    </w:p>
    <w:p w14:paraId="49495B32" w14:textId="77777777" w:rsidR="00B17894" w:rsidRDefault="00B17894" w:rsidP="00B17894">
      <w:pPr>
        <w:rPr>
          <w:bCs/>
        </w:rPr>
      </w:pPr>
    </w:p>
    <w:p w14:paraId="1E3C60B6" w14:textId="77777777" w:rsidR="00B17894" w:rsidRDefault="00B17894" w:rsidP="00B17894">
      <w:pPr>
        <w:rPr>
          <w:bCs/>
        </w:rPr>
      </w:pPr>
      <w:r>
        <w:rPr>
          <w:bCs/>
        </w:rPr>
        <w:t xml:space="preserve">Professor Lyle Lange mentions many currently popular religions which do not worship the triune God.  Many of </w:t>
      </w:r>
      <w:proofErr w:type="gramStart"/>
      <w:r>
        <w:rPr>
          <w:bCs/>
        </w:rPr>
        <w:t>these masquerade</w:t>
      </w:r>
      <w:proofErr w:type="gramEnd"/>
      <w:r>
        <w:rPr>
          <w:bCs/>
        </w:rPr>
        <w:t xml:space="preserve"> as Christian.</w:t>
      </w:r>
    </w:p>
    <w:p w14:paraId="0D56EDE7" w14:textId="77777777" w:rsidR="007E356E" w:rsidRDefault="007E356E" w:rsidP="00B17894">
      <w:pPr>
        <w:rPr>
          <w:bCs/>
          <w:lang w:eastAsia="zh-CN"/>
        </w:rPr>
      </w:pPr>
      <w:r>
        <w:rPr>
          <w:rFonts w:hint="eastAsia"/>
          <w:bCs/>
          <w:lang w:eastAsia="zh-CN"/>
        </w:rPr>
        <w:t>莱尔·兰格教授</w:t>
      </w:r>
      <w:r w:rsidR="00DB736C">
        <w:rPr>
          <w:rFonts w:hint="eastAsia"/>
          <w:bCs/>
          <w:lang w:eastAsia="zh-CN"/>
        </w:rPr>
        <w:t>提到了许多当前盛行的宗教，它们都不敬拜三位一体的神。其中许多假扮成基督教的样子。</w:t>
      </w:r>
    </w:p>
    <w:p w14:paraId="5AF16AD8" w14:textId="77777777" w:rsidR="00B17894" w:rsidRDefault="00B17894" w:rsidP="00B17894">
      <w:pPr>
        <w:rPr>
          <w:bCs/>
          <w:lang w:eastAsia="zh-CN"/>
        </w:rPr>
      </w:pPr>
    </w:p>
    <w:p w14:paraId="7A9CB596" w14:textId="77777777" w:rsidR="00B17894" w:rsidRDefault="00B17894" w:rsidP="00B17894">
      <w:pPr>
        <w:numPr>
          <w:ilvl w:val="4"/>
          <w:numId w:val="4"/>
        </w:numPr>
        <w:rPr>
          <w:bCs/>
        </w:rPr>
      </w:pPr>
      <w:r>
        <w:rPr>
          <w:bCs/>
        </w:rPr>
        <w:t xml:space="preserve">Unitarian </w:t>
      </w:r>
      <w:proofErr w:type="spellStart"/>
      <w:r>
        <w:rPr>
          <w:bCs/>
        </w:rPr>
        <w:t>Universalism</w:t>
      </w:r>
      <w:r w:rsidR="00C44162" w:rsidRPr="00C44162">
        <w:rPr>
          <w:rFonts w:hint="eastAsia"/>
          <w:bCs/>
        </w:rPr>
        <w:t>一神普救派</w:t>
      </w:r>
      <w:proofErr w:type="spellEnd"/>
    </w:p>
    <w:p w14:paraId="68EF2284" w14:textId="77777777" w:rsidR="00B17894" w:rsidRPr="00FF29F6" w:rsidRDefault="00B17894" w:rsidP="00B17894">
      <w:pPr>
        <w:numPr>
          <w:ilvl w:val="4"/>
          <w:numId w:val="4"/>
        </w:numPr>
        <w:rPr>
          <w:bCs/>
          <w:color w:val="000000"/>
        </w:rPr>
      </w:pPr>
      <w:r w:rsidRPr="00FF29F6">
        <w:rPr>
          <w:bCs/>
          <w:color w:val="000000"/>
        </w:rPr>
        <w:t>Mormonism</w:t>
      </w:r>
      <w:r w:rsidR="00C44162" w:rsidRPr="00FF29F6">
        <w:rPr>
          <w:rFonts w:hint="eastAsia"/>
          <w:bCs/>
          <w:color w:val="000000"/>
          <w:lang w:eastAsia="zh-CN"/>
        </w:rPr>
        <w:t>摩门教</w:t>
      </w:r>
    </w:p>
    <w:p w14:paraId="390C18DD" w14:textId="77777777" w:rsidR="00B17894" w:rsidRPr="00FF29F6" w:rsidRDefault="00B17894" w:rsidP="00B17894">
      <w:pPr>
        <w:numPr>
          <w:ilvl w:val="4"/>
          <w:numId w:val="4"/>
        </w:numPr>
        <w:rPr>
          <w:bCs/>
          <w:color w:val="000000"/>
        </w:rPr>
      </w:pPr>
      <w:r w:rsidRPr="00FF29F6">
        <w:rPr>
          <w:bCs/>
          <w:color w:val="000000"/>
        </w:rPr>
        <w:t>Christian Science</w:t>
      </w:r>
      <w:r w:rsidR="00C44162" w:rsidRPr="00FF29F6">
        <w:rPr>
          <w:rFonts w:hint="eastAsia"/>
          <w:bCs/>
          <w:color w:val="000000"/>
          <w:lang w:eastAsia="zh-CN"/>
        </w:rPr>
        <w:t>基督科学教会</w:t>
      </w:r>
    </w:p>
    <w:p w14:paraId="2022BA3E" w14:textId="77777777" w:rsidR="00B17894" w:rsidRPr="00FF29F6" w:rsidRDefault="00B17894" w:rsidP="00B17894">
      <w:pPr>
        <w:numPr>
          <w:ilvl w:val="4"/>
          <w:numId w:val="4"/>
        </w:numPr>
        <w:rPr>
          <w:bCs/>
          <w:color w:val="000000"/>
        </w:rPr>
      </w:pPr>
      <w:r w:rsidRPr="00FF29F6">
        <w:rPr>
          <w:bCs/>
          <w:color w:val="000000"/>
        </w:rPr>
        <w:t>Unity</w:t>
      </w:r>
      <w:r w:rsidR="00DC125E" w:rsidRPr="00FF29F6">
        <w:rPr>
          <w:rFonts w:hint="eastAsia"/>
          <w:bCs/>
          <w:color w:val="000000"/>
          <w:lang w:eastAsia="zh-CN"/>
        </w:rPr>
        <w:t>合一教</w:t>
      </w:r>
    </w:p>
    <w:p w14:paraId="6F4F9BD6" w14:textId="77777777" w:rsidR="00B17894" w:rsidRPr="00FF29F6" w:rsidRDefault="00B17894" w:rsidP="00B17894">
      <w:pPr>
        <w:numPr>
          <w:ilvl w:val="4"/>
          <w:numId w:val="4"/>
        </w:numPr>
        <w:rPr>
          <w:bCs/>
          <w:color w:val="000000"/>
        </w:rPr>
      </w:pPr>
      <w:r w:rsidRPr="00FF29F6">
        <w:rPr>
          <w:bCs/>
          <w:color w:val="000000"/>
        </w:rPr>
        <w:t>Jehovah’s Witnesses</w:t>
      </w:r>
      <w:r w:rsidR="000849C1" w:rsidRPr="00FF29F6">
        <w:rPr>
          <w:rFonts w:hint="eastAsia"/>
          <w:bCs/>
          <w:color w:val="000000"/>
          <w:lang w:eastAsia="zh-CN"/>
        </w:rPr>
        <w:t>耶和华见证人</w:t>
      </w:r>
    </w:p>
    <w:p w14:paraId="5C1A4D3D" w14:textId="77777777" w:rsidR="00B17894" w:rsidRPr="00FF29F6" w:rsidRDefault="0081453A" w:rsidP="00B17894">
      <w:pPr>
        <w:numPr>
          <w:ilvl w:val="4"/>
          <w:numId w:val="4"/>
        </w:numPr>
        <w:rPr>
          <w:bCs/>
          <w:color w:val="000000"/>
        </w:rPr>
      </w:pPr>
      <w:proofErr w:type="spellStart"/>
      <w:r w:rsidRPr="00FF29F6">
        <w:rPr>
          <w:bCs/>
          <w:color w:val="000000"/>
        </w:rPr>
        <w:t>Baha’i</w:t>
      </w:r>
      <w:r w:rsidR="000849C1" w:rsidRPr="00FF29F6">
        <w:rPr>
          <w:rFonts w:hint="eastAsia"/>
          <w:bCs/>
          <w:color w:val="000000"/>
        </w:rPr>
        <w:t>巴哈</w:t>
      </w:r>
      <w:proofErr w:type="spellEnd"/>
      <w:r w:rsidR="000849C1" w:rsidRPr="00FF29F6">
        <w:rPr>
          <w:rFonts w:hint="eastAsia"/>
          <w:bCs/>
          <w:color w:val="000000"/>
          <w:lang w:eastAsia="zh-CN"/>
        </w:rPr>
        <w:t>伊</w:t>
      </w:r>
      <w:r w:rsidR="000849C1" w:rsidRPr="00FF29F6">
        <w:rPr>
          <w:rFonts w:hint="eastAsia"/>
          <w:bCs/>
          <w:color w:val="000000"/>
        </w:rPr>
        <w:t>教</w:t>
      </w:r>
    </w:p>
    <w:p w14:paraId="7811F798" w14:textId="77777777" w:rsidR="00B17894" w:rsidRPr="00FF29F6" w:rsidRDefault="00B17894" w:rsidP="00B17894">
      <w:pPr>
        <w:numPr>
          <w:ilvl w:val="4"/>
          <w:numId w:val="4"/>
        </w:numPr>
        <w:rPr>
          <w:bCs/>
          <w:color w:val="000000"/>
        </w:rPr>
      </w:pPr>
      <w:r w:rsidRPr="00FF29F6">
        <w:rPr>
          <w:bCs/>
          <w:color w:val="000000"/>
        </w:rPr>
        <w:t>Unification Church</w:t>
      </w:r>
      <w:r w:rsidR="000849C1" w:rsidRPr="00FF29F6">
        <w:rPr>
          <w:rFonts w:hint="eastAsia"/>
          <w:bCs/>
          <w:color w:val="000000"/>
          <w:lang w:eastAsia="zh-CN"/>
        </w:rPr>
        <w:t>统一教</w:t>
      </w:r>
    </w:p>
    <w:p w14:paraId="64548BA3" w14:textId="77777777" w:rsidR="00B17894" w:rsidRPr="00FF29F6" w:rsidRDefault="00B17894" w:rsidP="00B17894">
      <w:pPr>
        <w:numPr>
          <w:ilvl w:val="4"/>
          <w:numId w:val="4"/>
        </w:numPr>
        <w:rPr>
          <w:bCs/>
          <w:color w:val="000000"/>
        </w:rPr>
      </w:pPr>
      <w:proofErr w:type="spellStart"/>
      <w:r w:rsidRPr="00FF29F6">
        <w:rPr>
          <w:bCs/>
          <w:color w:val="000000"/>
        </w:rPr>
        <w:t>Scientology</w:t>
      </w:r>
      <w:r w:rsidR="000849C1" w:rsidRPr="00FF29F6">
        <w:rPr>
          <w:rFonts w:hint="eastAsia"/>
          <w:bCs/>
          <w:color w:val="000000"/>
        </w:rPr>
        <w:t>山达基教</w:t>
      </w:r>
      <w:proofErr w:type="spellEnd"/>
    </w:p>
    <w:p w14:paraId="1A7DCB27" w14:textId="77777777" w:rsidR="00B17894" w:rsidRPr="00FF29F6" w:rsidRDefault="00B17894" w:rsidP="00B17894">
      <w:pPr>
        <w:numPr>
          <w:ilvl w:val="4"/>
          <w:numId w:val="4"/>
        </w:numPr>
        <w:rPr>
          <w:bCs/>
          <w:color w:val="000000"/>
        </w:rPr>
      </w:pPr>
      <w:r w:rsidRPr="00FF29F6">
        <w:rPr>
          <w:bCs/>
          <w:color w:val="000000"/>
        </w:rPr>
        <w:t xml:space="preserve">New Age </w:t>
      </w:r>
      <w:proofErr w:type="spellStart"/>
      <w:r w:rsidRPr="00FF29F6">
        <w:rPr>
          <w:bCs/>
          <w:color w:val="000000"/>
        </w:rPr>
        <w:t>Movement</w:t>
      </w:r>
      <w:r w:rsidR="000849C1" w:rsidRPr="00FF29F6">
        <w:rPr>
          <w:rFonts w:hint="eastAsia"/>
          <w:bCs/>
          <w:color w:val="000000"/>
        </w:rPr>
        <w:t>新世纪运动</w:t>
      </w:r>
      <w:proofErr w:type="spellEnd"/>
    </w:p>
    <w:p w14:paraId="66E74FF6" w14:textId="77777777" w:rsidR="00B17894" w:rsidRPr="00FF29F6" w:rsidRDefault="00B17894" w:rsidP="00B17894">
      <w:pPr>
        <w:numPr>
          <w:ilvl w:val="4"/>
          <w:numId w:val="4"/>
        </w:numPr>
        <w:rPr>
          <w:bCs/>
          <w:color w:val="000000"/>
        </w:rPr>
      </w:pPr>
      <w:r w:rsidRPr="00FF29F6">
        <w:rPr>
          <w:bCs/>
          <w:color w:val="000000"/>
        </w:rPr>
        <w:t>“Militant” Atheism</w:t>
      </w:r>
      <w:r w:rsidR="000849C1" w:rsidRPr="00FF29F6">
        <w:rPr>
          <w:rFonts w:hint="eastAsia"/>
          <w:bCs/>
          <w:color w:val="000000"/>
          <w:lang w:eastAsia="zh-CN"/>
        </w:rPr>
        <w:t>激进的无神论</w:t>
      </w:r>
    </w:p>
    <w:p w14:paraId="52F3846E" w14:textId="77777777" w:rsidR="00625C11" w:rsidRPr="00625C11" w:rsidRDefault="00625C11" w:rsidP="00625C11">
      <w:pPr>
        <w:rPr>
          <w:bCs/>
        </w:rPr>
      </w:pPr>
    </w:p>
    <w:p w14:paraId="632C57A9" w14:textId="77777777" w:rsidR="00625C11" w:rsidRPr="00625C11" w:rsidRDefault="00625C11" w:rsidP="00625C11">
      <w:pPr>
        <w:ind w:left="360"/>
        <w:rPr>
          <w:b/>
        </w:rPr>
      </w:pPr>
    </w:p>
    <w:p w14:paraId="372BD738" w14:textId="77777777" w:rsidR="003A5F59" w:rsidRPr="00981CF4" w:rsidRDefault="003A5F59" w:rsidP="003A5F59">
      <w:pPr>
        <w:jc w:val="center"/>
        <w:rPr>
          <w:b/>
          <w:bCs/>
        </w:rPr>
      </w:pPr>
      <w:r w:rsidRPr="00981CF4">
        <w:rPr>
          <w:b/>
          <w:bCs/>
        </w:rPr>
        <w:t>Conclusion</w:t>
      </w:r>
      <w:r w:rsidR="002F7A1C">
        <w:rPr>
          <w:rFonts w:hint="eastAsia"/>
          <w:b/>
          <w:bCs/>
          <w:lang w:eastAsia="zh-CN"/>
        </w:rPr>
        <w:t>结语</w:t>
      </w:r>
    </w:p>
    <w:p w14:paraId="27EC5D9B" w14:textId="77777777" w:rsidR="007E123E" w:rsidRDefault="007E123E" w:rsidP="00B845CE">
      <w:pPr>
        <w:ind w:firstLine="720"/>
      </w:pPr>
      <w:r>
        <w:t xml:space="preserve">This lesson impresses on us how very precious is the Word of the Triune God.  Without the Word of the Bible, we are easily deceived – indeed, we deceive ourselves – so that we accept the false gods of this world as if they were God.  </w:t>
      </w:r>
    </w:p>
    <w:p w14:paraId="31CFCA1E" w14:textId="77777777" w:rsidR="001B06A4" w:rsidRDefault="001B06A4" w:rsidP="00B845CE">
      <w:pPr>
        <w:ind w:firstLine="720"/>
        <w:rPr>
          <w:lang w:eastAsia="zh-CN"/>
        </w:rPr>
      </w:pPr>
      <w:r>
        <w:rPr>
          <w:rFonts w:hint="eastAsia"/>
          <w:lang w:eastAsia="zh-CN"/>
        </w:rPr>
        <w:t>本课让我们记住了三位一体神的话语是多么珍贵。如果没有圣经的话，我们很容易受骗</w:t>
      </w:r>
      <w:r>
        <w:rPr>
          <w:lang w:eastAsia="zh-CN"/>
        </w:rPr>
        <w:t>——</w:t>
      </w:r>
      <w:r>
        <w:rPr>
          <w:rFonts w:hint="eastAsia"/>
          <w:lang w:eastAsia="zh-CN"/>
        </w:rPr>
        <w:t>是的，我们会自欺欺人</w:t>
      </w:r>
      <w:r>
        <w:rPr>
          <w:lang w:eastAsia="zh-CN"/>
        </w:rPr>
        <w:t>——</w:t>
      </w:r>
      <w:r>
        <w:rPr>
          <w:rFonts w:hint="eastAsia"/>
          <w:lang w:eastAsia="zh-CN"/>
        </w:rPr>
        <w:t>如此，我们就会接受世界的假神，好像它们是真神一样。</w:t>
      </w:r>
    </w:p>
    <w:p w14:paraId="0B89AD54" w14:textId="77777777" w:rsidR="007E123E" w:rsidRDefault="007E123E" w:rsidP="00B845CE">
      <w:pPr>
        <w:ind w:firstLine="720"/>
      </w:pPr>
      <w:r>
        <w:t xml:space="preserve">We who have the truth about who God is are in a position to help the people of this world who have been deluded by the lies of demons masquerading as angels of light.  </w:t>
      </w:r>
    </w:p>
    <w:p w14:paraId="3BCB2D7B" w14:textId="77777777" w:rsidR="001B06A4" w:rsidRDefault="00FF6F97" w:rsidP="00B845CE">
      <w:pPr>
        <w:ind w:firstLine="720"/>
        <w:rPr>
          <w:lang w:eastAsia="zh-CN"/>
        </w:rPr>
      </w:pPr>
      <w:r>
        <w:rPr>
          <w:rFonts w:hint="eastAsia"/>
          <w:lang w:eastAsia="zh-CN"/>
        </w:rPr>
        <w:t>我们作为知道神是谁这个真理的人，有必要帮助这个世界的人，说谎的魔鬼假装成光明的天使，他们</w:t>
      </w:r>
      <w:r w:rsidR="00E2345F">
        <w:rPr>
          <w:rFonts w:hint="eastAsia"/>
          <w:lang w:eastAsia="zh-CN"/>
        </w:rPr>
        <w:t>上当受骗了</w:t>
      </w:r>
      <w:r>
        <w:rPr>
          <w:rFonts w:hint="eastAsia"/>
          <w:lang w:eastAsia="zh-CN"/>
        </w:rPr>
        <w:t>。</w:t>
      </w:r>
    </w:p>
    <w:p w14:paraId="7C9CA9D6" w14:textId="77777777" w:rsidR="00047655" w:rsidRPr="00981CF4" w:rsidRDefault="00047655" w:rsidP="00047655">
      <w:pPr>
        <w:pBdr>
          <w:bottom w:val="double" w:sz="6" w:space="1" w:color="auto"/>
        </w:pBdr>
        <w:rPr>
          <w:b/>
          <w:bCs/>
          <w:lang w:eastAsia="zh-CN"/>
        </w:rPr>
      </w:pPr>
    </w:p>
    <w:p w14:paraId="212C7500" w14:textId="77777777" w:rsidR="00047655" w:rsidRPr="00981CF4" w:rsidRDefault="00047655" w:rsidP="00047655">
      <w:pPr>
        <w:jc w:val="center"/>
        <w:rPr>
          <w:b/>
          <w:bCs/>
          <w:u w:val="single"/>
          <w:lang w:eastAsia="zh-CN"/>
        </w:rPr>
      </w:pPr>
    </w:p>
    <w:p w14:paraId="41913706" w14:textId="77777777" w:rsidR="00047655" w:rsidRPr="00981CF4" w:rsidRDefault="00047655" w:rsidP="00047655">
      <w:pPr>
        <w:jc w:val="center"/>
        <w:rPr>
          <w:b/>
          <w:bCs/>
          <w:u w:val="single"/>
        </w:rPr>
      </w:pPr>
      <w:r w:rsidRPr="00981CF4">
        <w:rPr>
          <w:b/>
          <w:bCs/>
          <w:u w:val="single"/>
        </w:rPr>
        <w:t>DISCUSSION TIME</w:t>
      </w:r>
    </w:p>
    <w:p w14:paraId="7AF8B998" w14:textId="77777777" w:rsidR="00047655" w:rsidRPr="00981CF4" w:rsidRDefault="00047655" w:rsidP="00047655">
      <w:pPr>
        <w:jc w:val="center"/>
        <w:rPr>
          <w:b/>
          <w:bCs/>
          <w:u w:val="single"/>
        </w:rPr>
      </w:pPr>
    </w:p>
    <w:p w14:paraId="32F4E2F2" w14:textId="77777777" w:rsidR="00047655" w:rsidRPr="00981CF4" w:rsidRDefault="00047655" w:rsidP="00047655">
      <w:pPr>
        <w:jc w:val="center"/>
        <w:rPr>
          <w:b/>
          <w:bCs/>
        </w:rPr>
      </w:pPr>
      <w:r w:rsidRPr="00981CF4">
        <w:rPr>
          <w:b/>
          <w:bCs/>
        </w:rPr>
        <w:t xml:space="preserve">STUDENTS’ QUESTIONS </w:t>
      </w:r>
    </w:p>
    <w:p w14:paraId="77B338F3" w14:textId="77777777" w:rsidR="00047655" w:rsidRPr="00981CF4" w:rsidRDefault="00047655" w:rsidP="00047655">
      <w:pPr>
        <w:jc w:val="center"/>
        <w:rPr>
          <w:b/>
          <w:bCs/>
        </w:rPr>
      </w:pPr>
    </w:p>
    <w:p w14:paraId="319CB6B8" w14:textId="77777777" w:rsidR="00047655" w:rsidRPr="00981CF4" w:rsidRDefault="00047655" w:rsidP="00047655">
      <w:pPr>
        <w:jc w:val="center"/>
        <w:rPr>
          <w:b/>
          <w:bCs/>
        </w:rPr>
      </w:pPr>
      <w:r w:rsidRPr="00981CF4">
        <w:rPr>
          <w:b/>
          <w:bCs/>
        </w:rPr>
        <w:t>INSTRUCTOR’S QUESTIONS</w:t>
      </w:r>
    </w:p>
    <w:p w14:paraId="641A6ECF" w14:textId="77777777" w:rsidR="00047655" w:rsidRPr="00981CF4" w:rsidRDefault="00047655" w:rsidP="00047655">
      <w:pPr>
        <w:pBdr>
          <w:bottom w:val="double" w:sz="6" w:space="1" w:color="auto"/>
        </w:pBdr>
        <w:rPr>
          <w:b/>
          <w:bCs/>
          <w:u w:val="single"/>
        </w:rPr>
      </w:pPr>
    </w:p>
    <w:p w14:paraId="6519DD5A" w14:textId="77777777" w:rsidR="00047655" w:rsidRPr="00981CF4" w:rsidRDefault="00047655" w:rsidP="00047655">
      <w:pPr>
        <w:jc w:val="center"/>
        <w:rPr>
          <w:b/>
          <w:bCs/>
          <w:u w:val="single"/>
        </w:rPr>
      </w:pPr>
    </w:p>
    <w:p w14:paraId="2C4DC3F3" w14:textId="77777777" w:rsidR="00047655" w:rsidRPr="00981CF4" w:rsidRDefault="00047655" w:rsidP="00047655">
      <w:pPr>
        <w:jc w:val="center"/>
        <w:rPr>
          <w:b/>
          <w:bCs/>
          <w:u w:val="single"/>
        </w:rPr>
      </w:pPr>
      <w:r w:rsidRPr="00981CF4">
        <w:rPr>
          <w:b/>
          <w:bCs/>
          <w:u w:val="single"/>
        </w:rPr>
        <w:t>Homework</w:t>
      </w:r>
    </w:p>
    <w:p w14:paraId="3E631D97" w14:textId="77777777" w:rsidR="00047655" w:rsidRPr="00981CF4" w:rsidRDefault="00047655" w:rsidP="00047655">
      <w:pPr>
        <w:jc w:val="both"/>
      </w:pPr>
      <w:r w:rsidRPr="00981CF4">
        <w:t xml:space="preserve">Review your notes from this lesson.  Give correct answers to the following questions.  You may also find correct answers to these questions in the book “God So Loved the World” as indicated on page 1 of this lesson.  Be ready to discuss these questions and your answers at the beginning of the next session.  </w:t>
      </w:r>
    </w:p>
    <w:p w14:paraId="7B72FB4D" w14:textId="77777777" w:rsidR="00DB467C" w:rsidRPr="00981CF4" w:rsidRDefault="00DB467C" w:rsidP="00DB467C"/>
    <w:p w14:paraId="051FA3D3" w14:textId="77777777" w:rsidR="00D162A2" w:rsidRDefault="00D162A2" w:rsidP="00D162A2">
      <w:pPr>
        <w:jc w:val="center"/>
        <w:rPr>
          <w:b/>
        </w:rPr>
      </w:pPr>
      <w:r>
        <w:rPr>
          <w:b/>
        </w:rPr>
        <w:t>Ancient Errors About God</w:t>
      </w:r>
    </w:p>
    <w:p w14:paraId="29DC8A07" w14:textId="77777777" w:rsidR="00917F16" w:rsidRDefault="00917F16" w:rsidP="00D162A2">
      <w:pPr>
        <w:jc w:val="center"/>
        <w:rPr>
          <w:b/>
        </w:rPr>
      </w:pPr>
      <w:r>
        <w:rPr>
          <w:rFonts w:hint="eastAsia"/>
          <w:b/>
          <w:lang w:eastAsia="zh-CN"/>
        </w:rPr>
        <w:t>古代对于神的</w:t>
      </w:r>
      <w:r w:rsidR="005C2B79">
        <w:rPr>
          <w:rFonts w:hint="eastAsia"/>
          <w:b/>
          <w:lang w:eastAsia="zh-CN"/>
        </w:rPr>
        <w:t>错误观念</w:t>
      </w:r>
    </w:p>
    <w:p w14:paraId="0CA8071D" w14:textId="77777777" w:rsidR="00D162A2" w:rsidRDefault="00D162A2" w:rsidP="00D162A2">
      <w:pPr>
        <w:rPr>
          <w:b/>
        </w:rPr>
      </w:pPr>
    </w:p>
    <w:p w14:paraId="25258B79" w14:textId="77777777" w:rsidR="00421E19" w:rsidRDefault="00421E19" w:rsidP="00421E19">
      <w:pPr>
        <w:numPr>
          <w:ilvl w:val="0"/>
          <w:numId w:val="6"/>
        </w:numPr>
        <w:suppressAutoHyphens/>
      </w:pPr>
      <w:r>
        <w:t>What three forms do the errors about God take?</w:t>
      </w:r>
    </w:p>
    <w:p w14:paraId="2C6473AE" w14:textId="77777777" w:rsidR="00C644BA" w:rsidRDefault="00C644BA" w:rsidP="00C644BA">
      <w:pPr>
        <w:suppressAutoHyphens/>
        <w:ind w:left="720"/>
        <w:rPr>
          <w:lang w:eastAsia="zh-CN"/>
        </w:rPr>
      </w:pPr>
      <w:r>
        <w:rPr>
          <w:rFonts w:hint="eastAsia"/>
          <w:lang w:eastAsia="zh-CN"/>
        </w:rPr>
        <w:t>关于神的三种形式的错误是什么？</w:t>
      </w:r>
    </w:p>
    <w:p w14:paraId="24B6A212" w14:textId="77777777" w:rsidR="00C644BA" w:rsidRPr="0023359B" w:rsidRDefault="00421E19" w:rsidP="00DC69F1">
      <w:pPr>
        <w:ind w:left="720"/>
        <w:rPr>
          <w:color w:val="FF0000"/>
          <w:lang w:eastAsia="zh-CN"/>
        </w:rPr>
      </w:pPr>
      <w:r>
        <w:t>a.</w:t>
      </w:r>
    </w:p>
    <w:p w14:paraId="0D744770" w14:textId="77777777" w:rsidR="00421E19" w:rsidRDefault="00421E19" w:rsidP="00421E19">
      <w:pPr>
        <w:ind w:left="720"/>
        <w:rPr>
          <w:lang w:eastAsia="zh-CN"/>
        </w:rPr>
      </w:pPr>
    </w:p>
    <w:p w14:paraId="40E53E52" w14:textId="77777777" w:rsidR="00421E19" w:rsidRDefault="00421E19" w:rsidP="00DC69F1">
      <w:pPr>
        <w:ind w:left="720"/>
        <w:rPr>
          <w:color w:val="FF0000"/>
        </w:rPr>
      </w:pPr>
      <w:r>
        <w:t>b.</w:t>
      </w:r>
      <w:r>
        <w:tab/>
      </w:r>
    </w:p>
    <w:p w14:paraId="3594B731" w14:textId="77777777" w:rsidR="00DC69F1" w:rsidRPr="00C644BA" w:rsidRDefault="00DC69F1" w:rsidP="00DC69F1">
      <w:pPr>
        <w:ind w:left="720"/>
        <w:rPr>
          <w:color w:val="FF0000"/>
          <w:lang w:eastAsia="zh-CN"/>
        </w:rPr>
      </w:pPr>
    </w:p>
    <w:p w14:paraId="25449FC1" w14:textId="77777777" w:rsidR="00C644BA" w:rsidRPr="006366A2" w:rsidRDefault="00421E19" w:rsidP="00DC69F1">
      <w:pPr>
        <w:ind w:left="720"/>
        <w:rPr>
          <w:color w:val="FF0000"/>
          <w:lang w:eastAsia="zh-CN"/>
        </w:rPr>
      </w:pPr>
      <w:r>
        <w:t>c.</w:t>
      </w:r>
    </w:p>
    <w:p w14:paraId="54B1777E" w14:textId="77777777" w:rsidR="00421E19" w:rsidRDefault="00421E19" w:rsidP="00421E19">
      <w:pPr>
        <w:ind w:left="720"/>
        <w:rPr>
          <w:lang w:eastAsia="zh-CN"/>
        </w:rPr>
      </w:pPr>
    </w:p>
    <w:p w14:paraId="37420872" w14:textId="77777777" w:rsidR="00421E19" w:rsidRDefault="00421E19" w:rsidP="00421E19">
      <w:pPr>
        <w:numPr>
          <w:ilvl w:val="0"/>
          <w:numId w:val="6"/>
        </w:numPr>
        <w:suppressAutoHyphens/>
      </w:pPr>
      <w:r>
        <w:t>In what way do the following errors deny the unity of God:</w:t>
      </w:r>
    </w:p>
    <w:p w14:paraId="7B4AD7ED" w14:textId="77777777" w:rsidR="00421E19" w:rsidRDefault="00C644BA" w:rsidP="00C644BA">
      <w:pPr>
        <w:suppressAutoHyphens/>
        <w:ind w:left="720"/>
        <w:rPr>
          <w:lang w:eastAsia="zh-CN"/>
        </w:rPr>
      </w:pPr>
      <w:r>
        <w:rPr>
          <w:rFonts w:hint="eastAsia"/>
          <w:lang w:eastAsia="zh-CN"/>
        </w:rPr>
        <w:t>下列几种错误如何否认神的一体性：</w:t>
      </w:r>
    </w:p>
    <w:p w14:paraId="014A8920" w14:textId="77777777" w:rsidR="00421E19" w:rsidRDefault="00421E19" w:rsidP="00421E19">
      <w:pPr>
        <w:numPr>
          <w:ilvl w:val="1"/>
          <w:numId w:val="6"/>
        </w:numPr>
        <w:suppressAutoHyphens/>
      </w:pPr>
      <w:r>
        <w:t>Dualism:  Zoroastrianism, Manichaeism</w:t>
      </w:r>
    </w:p>
    <w:p w14:paraId="237B4500" w14:textId="77777777" w:rsidR="00C644BA" w:rsidRDefault="001867EB" w:rsidP="00C644BA">
      <w:pPr>
        <w:suppressAutoHyphens/>
        <w:ind w:left="1440"/>
        <w:rPr>
          <w:lang w:eastAsia="zh-CN"/>
        </w:rPr>
      </w:pPr>
      <w:r>
        <w:rPr>
          <w:rFonts w:hint="eastAsia"/>
          <w:lang w:eastAsia="zh-CN"/>
        </w:rPr>
        <w:t>二元论：</w:t>
      </w:r>
      <w:r w:rsidR="00CD2BCE">
        <w:rPr>
          <w:rFonts w:hint="eastAsia"/>
          <w:lang w:eastAsia="zh-CN"/>
        </w:rPr>
        <w:t>拜火教，摩尼教</w:t>
      </w:r>
    </w:p>
    <w:p w14:paraId="4B12E991" w14:textId="77777777" w:rsidR="00421E19" w:rsidRPr="006366A2" w:rsidRDefault="00421E19" w:rsidP="00421E19">
      <w:pPr>
        <w:rPr>
          <w:color w:val="FF0000"/>
          <w:lang w:eastAsia="zh-CN"/>
        </w:rPr>
      </w:pPr>
    </w:p>
    <w:p w14:paraId="2F97397B" w14:textId="77777777" w:rsidR="00421E19" w:rsidRDefault="00421E19" w:rsidP="00421E19">
      <w:pPr>
        <w:numPr>
          <w:ilvl w:val="1"/>
          <w:numId w:val="6"/>
        </w:numPr>
        <w:suppressAutoHyphens/>
      </w:pPr>
      <w:r>
        <w:t xml:space="preserve">Gnosticism:  Valentinus and </w:t>
      </w:r>
      <w:proofErr w:type="spellStart"/>
      <w:r>
        <w:t>Marcion</w:t>
      </w:r>
      <w:proofErr w:type="spellEnd"/>
    </w:p>
    <w:p w14:paraId="5784DEBA" w14:textId="77777777" w:rsidR="004261F4" w:rsidRDefault="004261F4" w:rsidP="004261F4">
      <w:pPr>
        <w:suppressAutoHyphens/>
        <w:ind w:left="1440"/>
        <w:rPr>
          <w:lang w:eastAsia="zh-CN"/>
        </w:rPr>
      </w:pPr>
      <w:r>
        <w:rPr>
          <w:rFonts w:hint="eastAsia"/>
          <w:lang w:eastAsia="zh-CN"/>
        </w:rPr>
        <w:t>诺斯</w:t>
      </w:r>
      <w:r w:rsidR="003809F7">
        <w:rPr>
          <w:rFonts w:hint="eastAsia"/>
          <w:lang w:eastAsia="zh-CN"/>
        </w:rPr>
        <w:t>底主义</w:t>
      </w:r>
      <w:r>
        <w:rPr>
          <w:rFonts w:hint="eastAsia"/>
          <w:lang w:eastAsia="zh-CN"/>
        </w:rPr>
        <w:t>：瓦伦廷和</w:t>
      </w:r>
      <w:r w:rsidR="003809F7">
        <w:rPr>
          <w:rFonts w:hint="eastAsia"/>
          <w:lang w:eastAsia="zh-CN"/>
        </w:rPr>
        <w:t>马吉安</w:t>
      </w:r>
    </w:p>
    <w:p w14:paraId="1F616482" w14:textId="77777777" w:rsidR="00421E19" w:rsidRDefault="00421E19" w:rsidP="00421E19">
      <w:pPr>
        <w:suppressAutoHyphens/>
        <w:ind w:left="1080"/>
        <w:rPr>
          <w:lang w:eastAsia="zh-CN"/>
        </w:rPr>
      </w:pPr>
    </w:p>
    <w:p w14:paraId="76598805" w14:textId="77777777" w:rsidR="00421E19" w:rsidRDefault="00421E19" w:rsidP="00421E19">
      <w:pPr>
        <w:rPr>
          <w:color w:val="FF0000"/>
          <w:lang w:eastAsia="zh-CN"/>
        </w:rPr>
      </w:pPr>
    </w:p>
    <w:p w14:paraId="63C41BE1" w14:textId="77777777" w:rsidR="00421E19" w:rsidRPr="007D305F" w:rsidRDefault="00421E19" w:rsidP="00421E19">
      <w:pPr>
        <w:rPr>
          <w:color w:val="FF0000"/>
          <w:lang w:eastAsia="zh-CN"/>
        </w:rPr>
      </w:pPr>
    </w:p>
    <w:p w14:paraId="756E6E83" w14:textId="77777777" w:rsidR="00421E19" w:rsidRPr="00FF29F6" w:rsidRDefault="00421E19" w:rsidP="00421E19">
      <w:pPr>
        <w:numPr>
          <w:ilvl w:val="0"/>
          <w:numId w:val="6"/>
        </w:numPr>
        <w:suppressAutoHyphens/>
        <w:rPr>
          <w:color w:val="000000"/>
        </w:rPr>
      </w:pPr>
      <w:r>
        <w:t xml:space="preserve">Errors that </w:t>
      </w:r>
      <w:r w:rsidRPr="00FF29F6">
        <w:rPr>
          <w:color w:val="000000"/>
        </w:rPr>
        <w:t>deny the Trinity.</w:t>
      </w:r>
    </w:p>
    <w:p w14:paraId="28928762" w14:textId="77777777" w:rsidR="003D2F39" w:rsidRPr="00FF29F6" w:rsidRDefault="003D2F39" w:rsidP="003D2F39">
      <w:pPr>
        <w:suppressAutoHyphens/>
        <w:ind w:left="720"/>
        <w:rPr>
          <w:color w:val="000000"/>
          <w:lang w:eastAsia="zh-CN"/>
        </w:rPr>
      </w:pPr>
      <w:r w:rsidRPr="00FF29F6">
        <w:rPr>
          <w:rFonts w:hint="eastAsia"/>
          <w:color w:val="000000"/>
          <w:lang w:eastAsia="zh-CN"/>
        </w:rPr>
        <w:t>否认三位一个的错误观念。</w:t>
      </w:r>
    </w:p>
    <w:p w14:paraId="186094BE" w14:textId="77777777" w:rsidR="00421E19" w:rsidRPr="00FF29F6" w:rsidRDefault="00421E19" w:rsidP="00421E19">
      <w:pPr>
        <w:numPr>
          <w:ilvl w:val="1"/>
          <w:numId w:val="6"/>
        </w:numPr>
        <w:tabs>
          <w:tab w:val="clear" w:pos="1440"/>
          <w:tab w:val="num" w:pos="1800"/>
        </w:tabs>
        <w:suppressAutoHyphens/>
        <w:ind w:left="1800"/>
        <w:rPr>
          <w:color w:val="000000"/>
        </w:rPr>
      </w:pPr>
      <w:r w:rsidRPr="00FF29F6">
        <w:rPr>
          <w:color w:val="000000"/>
        </w:rPr>
        <w:t>Dynamic Monarchianism—Paul of Samosata</w:t>
      </w:r>
    </w:p>
    <w:p w14:paraId="4C370434" w14:textId="77777777" w:rsidR="003D3A81" w:rsidRPr="00FF29F6" w:rsidRDefault="003D3A81" w:rsidP="003D3A81">
      <w:pPr>
        <w:suppressAutoHyphens/>
        <w:ind w:left="1800"/>
        <w:rPr>
          <w:color w:val="000000"/>
          <w:lang w:eastAsia="zh-CN"/>
        </w:rPr>
      </w:pPr>
      <w:r w:rsidRPr="00FF29F6">
        <w:rPr>
          <w:rFonts w:hint="eastAsia"/>
          <w:color w:val="000000"/>
          <w:lang w:eastAsia="zh-CN"/>
        </w:rPr>
        <w:t>动态神格唯一论</w:t>
      </w:r>
      <w:r w:rsidRPr="00FF29F6">
        <w:rPr>
          <w:color w:val="000000"/>
          <w:lang w:eastAsia="zh-CN"/>
        </w:rPr>
        <w:t>——</w:t>
      </w:r>
      <w:r w:rsidRPr="00FF29F6">
        <w:rPr>
          <w:rFonts w:hint="eastAsia"/>
          <w:bCs/>
          <w:color w:val="000000"/>
          <w:lang w:eastAsia="zh-CN"/>
        </w:rPr>
        <w:t>撒摩撒他之保罗</w:t>
      </w:r>
    </w:p>
    <w:p w14:paraId="75A92E28" w14:textId="77777777" w:rsidR="00421E19" w:rsidRPr="00FF29F6" w:rsidRDefault="00421E19" w:rsidP="00421E19">
      <w:pPr>
        <w:rPr>
          <w:color w:val="000000"/>
          <w:lang w:eastAsia="zh-CN"/>
        </w:rPr>
      </w:pPr>
    </w:p>
    <w:p w14:paraId="765CAA9E" w14:textId="77777777" w:rsidR="00421E19" w:rsidRPr="00FF29F6" w:rsidRDefault="00421E19" w:rsidP="003D3A81">
      <w:pPr>
        <w:numPr>
          <w:ilvl w:val="1"/>
          <w:numId w:val="6"/>
        </w:numPr>
        <w:rPr>
          <w:color w:val="000000"/>
        </w:rPr>
      </w:pPr>
      <w:proofErr w:type="spellStart"/>
      <w:r w:rsidRPr="00FF29F6">
        <w:rPr>
          <w:color w:val="000000"/>
        </w:rPr>
        <w:t>Modalistic</w:t>
      </w:r>
      <w:proofErr w:type="spellEnd"/>
      <w:r w:rsidRPr="00FF29F6">
        <w:rPr>
          <w:color w:val="000000"/>
        </w:rPr>
        <w:t xml:space="preserve"> Monarchianism—</w:t>
      </w:r>
      <w:proofErr w:type="spellStart"/>
      <w:r w:rsidRPr="00FF29F6">
        <w:rPr>
          <w:color w:val="000000"/>
        </w:rPr>
        <w:t>Sabellius</w:t>
      </w:r>
      <w:proofErr w:type="spellEnd"/>
      <w:r w:rsidRPr="00FF29F6">
        <w:rPr>
          <w:color w:val="000000"/>
        </w:rPr>
        <w:t xml:space="preserve">, </w:t>
      </w:r>
      <w:proofErr w:type="spellStart"/>
      <w:r w:rsidRPr="00FF29F6">
        <w:rPr>
          <w:color w:val="000000"/>
        </w:rPr>
        <w:t>Patripassionism</w:t>
      </w:r>
      <w:proofErr w:type="spellEnd"/>
    </w:p>
    <w:p w14:paraId="5C0A536D" w14:textId="77777777" w:rsidR="003D3A81" w:rsidRPr="00FF29F6" w:rsidRDefault="003D3A81" w:rsidP="003D3A81">
      <w:pPr>
        <w:ind w:left="1440"/>
        <w:rPr>
          <w:color w:val="000000"/>
          <w:lang w:eastAsia="zh-CN"/>
        </w:rPr>
      </w:pPr>
      <w:r w:rsidRPr="00FF29F6">
        <w:rPr>
          <w:rFonts w:hint="eastAsia"/>
          <w:color w:val="000000"/>
          <w:lang w:eastAsia="zh-CN"/>
        </w:rPr>
        <w:t>形态神格唯一论</w:t>
      </w:r>
      <w:r w:rsidRPr="00FF29F6">
        <w:rPr>
          <w:color w:val="000000"/>
          <w:lang w:eastAsia="zh-CN"/>
        </w:rPr>
        <w:t>——</w:t>
      </w:r>
      <w:r w:rsidRPr="00FF29F6">
        <w:rPr>
          <w:rFonts w:hint="eastAsia"/>
          <w:color w:val="000000"/>
          <w:lang w:eastAsia="zh-CN"/>
        </w:rPr>
        <w:t>撒伯流，圣父受苦说</w:t>
      </w:r>
    </w:p>
    <w:p w14:paraId="132F6952" w14:textId="77777777" w:rsidR="00421E19" w:rsidRPr="00FF29F6" w:rsidRDefault="00421E19" w:rsidP="00421E19">
      <w:pPr>
        <w:rPr>
          <w:color w:val="000000"/>
        </w:rPr>
      </w:pPr>
    </w:p>
    <w:p w14:paraId="1CE837C6" w14:textId="77777777" w:rsidR="00DC69F1" w:rsidRDefault="00DC69F1" w:rsidP="00421E19">
      <w:pPr>
        <w:rPr>
          <w:b/>
          <w:lang w:eastAsia="zh-CN"/>
        </w:rPr>
      </w:pPr>
    </w:p>
    <w:p w14:paraId="13B05743" w14:textId="77777777" w:rsidR="00421E19" w:rsidRDefault="00421E19" w:rsidP="00421E19">
      <w:pPr>
        <w:numPr>
          <w:ilvl w:val="0"/>
          <w:numId w:val="6"/>
        </w:numPr>
        <w:suppressAutoHyphens/>
      </w:pPr>
      <w:r>
        <w:t>Subordinationism</w:t>
      </w:r>
    </w:p>
    <w:p w14:paraId="6F105EE2" w14:textId="77777777" w:rsidR="00E57338" w:rsidRDefault="00E57338" w:rsidP="00E57338">
      <w:pPr>
        <w:suppressAutoHyphens/>
        <w:ind w:left="720"/>
      </w:pPr>
      <w:r>
        <w:rPr>
          <w:rFonts w:hint="eastAsia"/>
          <w:lang w:eastAsia="zh-CN"/>
        </w:rPr>
        <w:t>从属说</w:t>
      </w:r>
    </w:p>
    <w:p w14:paraId="6214F11F" w14:textId="77777777" w:rsidR="00421E19" w:rsidRDefault="00421E19" w:rsidP="00421E19">
      <w:pPr>
        <w:numPr>
          <w:ilvl w:val="1"/>
          <w:numId w:val="6"/>
        </w:numPr>
        <w:suppressAutoHyphens/>
      </w:pPr>
      <w:r>
        <w:t>Origen</w:t>
      </w:r>
      <w:r w:rsidR="007527C8">
        <w:rPr>
          <w:rFonts w:hint="eastAsia"/>
          <w:lang w:eastAsia="zh-CN"/>
        </w:rPr>
        <w:t>俄利根</w:t>
      </w:r>
    </w:p>
    <w:p w14:paraId="58731730" w14:textId="77777777" w:rsidR="00DC69F1" w:rsidRPr="00DC69F1" w:rsidRDefault="00DC69F1" w:rsidP="00DC69F1">
      <w:pPr>
        <w:suppressAutoHyphens/>
        <w:ind w:left="1440"/>
      </w:pPr>
    </w:p>
    <w:p w14:paraId="524D7FFA" w14:textId="77777777" w:rsidR="007527C8" w:rsidRDefault="00421E19" w:rsidP="00650623">
      <w:pPr>
        <w:numPr>
          <w:ilvl w:val="1"/>
          <w:numId w:val="6"/>
        </w:numPr>
        <w:suppressAutoHyphens/>
      </w:pPr>
      <w:r>
        <w:t>Lucian</w:t>
      </w:r>
      <w:r w:rsidR="007527C8">
        <w:rPr>
          <w:rFonts w:hint="eastAsia"/>
          <w:lang w:eastAsia="zh-CN"/>
        </w:rPr>
        <w:t>琉善</w:t>
      </w:r>
    </w:p>
    <w:p w14:paraId="0233771C" w14:textId="77777777" w:rsidR="00DC69F1" w:rsidRDefault="00DC69F1" w:rsidP="00421E19">
      <w:pPr>
        <w:ind w:left="1080"/>
        <w:rPr>
          <w:color w:val="FF0000"/>
        </w:rPr>
      </w:pPr>
    </w:p>
    <w:p w14:paraId="0B6D261F" w14:textId="77777777" w:rsidR="00421E19" w:rsidRPr="005A09EA" w:rsidRDefault="00421E19" w:rsidP="00421E19">
      <w:pPr>
        <w:ind w:left="1080"/>
      </w:pPr>
      <w:r>
        <w:t>c.   Arius—</w:t>
      </w:r>
      <w:proofErr w:type="spellStart"/>
      <w:r>
        <w:rPr>
          <w:i/>
        </w:rPr>
        <w:t>hom</w:t>
      </w:r>
      <w:r>
        <w:rPr>
          <w:i/>
          <w:u w:val="single"/>
        </w:rPr>
        <w:t>oi</w:t>
      </w:r>
      <w:r>
        <w:rPr>
          <w:i/>
        </w:rPr>
        <w:t>ousios</w:t>
      </w:r>
      <w:proofErr w:type="spellEnd"/>
      <w:r>
        <w:rPr>
          <w:i/>
        </w:rPr>
        <w:t xml:space="preserve"> </w:t>
      </w:r>
      <w:r>
        <w:t>vs.</w:t>
      </w:r>
      <w:r>
        <w:rPr>
          <w:i/>
        </w:rPr>
        <w:t xml:space="preserve"> </w:t>
      </w:r>
      <w:proofErr w:type="spellStart"/>
      <w:r>
        <w:rPr>
          <w:i/>
        </w:rPr>
        <w:t>hom</w:t>
      </w:r>
      <w:r>
        <w:rPr>
          <w:i/>
          <w:u w:val="single"/>
        </w:rPr>
        <w:t>oo</w:t>
      </w:r>
      <w:r>
        <w:rPr>
          <w:i/>
        </w:rPr>
        <w:t>usios</w:t>
      </w:r>
      <w:proofErr w:type="spellEnd"/>
      <w:r w:rsidR="005A09EA">
        <w:rPr>
          <w:rFonts w:hint="eastAsia"/>
          <w:lang w:eastAsia="zh-CN"/>
        </w:rPr>
        <w:t>亚流</w:t>
      </w:r>
      <w:r w:rsidR="005A09EA">
        <w:rPr>
          <w:lang w:eastAsia="zh-CN"/>
        </w:rPr>
        <w:t>——</w:t>
      </w:r>
      <w:r w:rsidR="005A09EA">
        <w:rPr>
          <w:rFonts w:hint="eastAsia"/>
          <w:lang w:eastAsia="zh-CN"/>
        </w:rPr>
        <w:t>本体相似和本体相同</w:t>
      </w:r>
    </w:p>
    <w:p w14:paraId="755C2889" w14:textId="77777777" w:rsidR="00DC69F1" w:rsidRPr="00DC69F1" w:rsidRDefault="00DC69F1" w:rsidP="00DC69F1">
      <w:pPr>
        <w:suppressAutoHyphens/>
        <w:ind w:left="1440"/>
      </w:pPr>
    </w:p>
    <w:p w14:paraId="6B8C0638" w14:textId="77777777" w:rsidR="00421E19" w:rsidRDefault="00421E19" w:rsidP="00421E19">
      <w:pPr>
        <w:numPr>
          <w:ilvl w:val="1"/>
          <w:numId w:val="6"/>
        </w:numPr>
        <w:suppressAutoHyphens/>
      </w:pPr>
      <w:proofErr w:type="spellStart"/>
      <w:r>
        <w:t>Eunomians</w:t>
      </w:r>
      <w:proofErr w:type="spellEnd"/>
      <w:r w:rsidR="00A95E66">
        <w:rPr>
          <w:rFonts w:hint="eastAsia"/>
          <w:lang w:eastAsia="zh-CN"/>
        </w:rPr>
        <w:t>欧诺米派</w:t>
      </w:r>
    </w:p>
    <w:p w14:paraId="75D78A00" w14:textId="77777777" w:rsidR="00421E19" w:rsidRDefault="00421E19" w:rsidP="00421E19">
      <w:pPr>
        <w:rPr>
          <w:color w:val="FF0000"/>
        </w:rPr>
      </w:pPr>
    </w:p>
    <w:p w14:paraId="68D62559" w14:textId="77777777" w:rsidR="00DC69F1" w:rsidRPr="009E703D" w:rsidRDefault="00DC69F1" w:rsidP="00421E19">
      <w:pPr>
        <w:rPr>
          <w:color w:val="FF0000"/>
          <w:lang w:eastAsia="zh-CN"/>
        </w:rPr>
      </w:pPr>
    </w:p>
    <w:p w14:paraId="7A63B134" w14:textId="77777777" w:rsidR="00421E19" w:rsidRDefault="00421E19" w:rsidP="00421E19">
      <w:pPr>
        <w:numPr>
          <w:ilvl w:val="0"/>
          <w:numId w:val="6"/>
        </w:numPr>
        <w:suppressAutoHyphens/>
      </w:pPr>
      <w:r>
        <w:t>Ancient pagan errors about God.  Identify what each group believes about God.  Also, give the other information requested.</w:t>
      </w:r>
    </w:p>
    <w:p w14:paraId="5D920AFB" w14:textId="77777777" w:rsidR="00CD44EA" w:rsidRDefault="00CD44EA" w:rsidP="00CD44EA">
      <w:pPr>
        <w:suppressAutoHyphens/>
        <w:ind w:left="720"/>
        <w:rPr>
          <w:lang w:eastAsia="zh-CN"/>
        </w:rPr>
      </w:pPr>
      <w:r>
        <w:rPr>
          <w:rFonts w:hint="eastAsia"/>
          <w:lang w:eastAsia="zh-CN"/>
        </w:rPr>
        <w:t>古代外邦人</w:t>
      </w:r>
      <w:r w:rsidR="007B12CF">
        <w:rPr>
          <w:rFonts w:hint="eastAsia"/>
          <w:lang w:eastAsia="zh-CN"/>
        </w:rPr>
        <w:t>对神的错误观念。指出每一个所相信的神是什么样的。并且，给出其他所要求的信息。</w:t>
      </w:r>
    </w:p>
    <w:p w14:paraId="46BC1906" w14:textId="77777777" w:rsidR="00421E19" w:rsidRDefault="00421E19" w:rsidP="00421E19">
      <w:pPr>
        <w:numPr>
          <w:ilvl w:val="1"/>
          <w:numId w:val="6"/>
        </w:numPr>
        <w:suppressAutoHyphens/>
      </w:pPr>
      <w:r>
        <w:t>Islam</w:t>
      </w:r>
      <w:r w:rsidR="007B12CF">
        <w:rPr>
          <w:rFonts w:hint="eastAsia"/>
          <w:lang w:eastAsia="zh-CN"/>
        </w:rPr>
        <w:t>伊斯兰教</w:t>
      </w:r>
    </w:p>
    <w:p w14:paraId="3918CCDA" w14:textId="77777777" w:rsidR="00421E19" w:rsidRDefault="00421E19" w:rsidP="00421E19">
      <w:pPr>
        <w:numPr>
          <w:ilvl w:val="0"/>
          <w:numId w:val="7"/>
        </w:numPr>
        <w:suppressAutoHyphens/>
      </w:pPr>
      <w:r>
        <w:t>Their view of God</w:t>
      </w:r>
      <w:r w:rsidR="007B12CF">
        <w:rPr>
          <w:rFonts w:hint="eastAsia"/>
          <w:lang w:eastAsia="zh-CN"/>
        </w:rPr>
        <w:t>对神的观念</w:t>
      </w:r>
    </w:p>
    <w:p w14:paraId="0777A097" w14:textId="77777777" w:rsidR="00DC69F1" w:rsidRPr="00DC69F1" w:rsidRDefault="00DC69F1" w:rsidP="00DC69F1">
      <w:pPr>
        <w:suppressAutoHyphens/>
        <w:ind w:left="2160"/>
      </w:pPr>
    </w:p>
    <w:p w14:paraId="135868B8" w14:textId="77777777" w:rsidR="00421E19" w:rsidRDefault="00421E19" w:rsidP="00421E19">
      <w:pPr>
        <w:numPr>
          <w:ilvl w:val="0"/>
          <w:numId w:val="7"/>
        </w:numPr>
        <w:suppressAutoHyphens/>
      </w:pPr>
      <w:r>
        <w:t>The founder</w:t>
      </w:r>
      <w:r w:rsidR="007B12CF">
        <w:rPr>
          <w:rFonts w:hint="eastAsia"/>
          <w:lang w:eastAsia="zh-CN"/>
        </w:rPr>
        <w:t>创教者</w:t>
      </w:r>
    </w:p>
    <w:p w14:paraId="41B62699" w14:textId="77777777" w:rsidR="00DC69F1" w:rsidRDefault="00DC69F1" w:rsidP="00DC69F1">
      <w:pPr>
        <w:suppressAutoHyphens/>
      </w:pPr>
    </w:p>
    <w:p w14:paraId="03F38790" w14:textId="77777777" w:rsidR="00421E19" w:rsidRDefault="00421E19" w:rsidP="00421E19">
      <w:pPr>
        <w:numPr>
          <w:ilvl w:val="0"/>
          <w:numId w:val="7"/>
        </w:numPr>
        <w:suppressAutoHyphens/>
      </w:pPr>
      <w:r>
        <w:t>The Koran</w:t>
      </w:r>
      <w:r w:rsidR="007B12CF">
        <w:rPr>
          <w:rFonts w:hint="eastAsia"/>
          <w:lang w:eastAsia="zh-CN"/>
        </w:rPr>
        <w:t>可兰经</w:t>
      </w:r>
    </w:p>
    <w:p w14:paraId="30A459D5" w14:textId="77777777" w:rsidR="00DC69F1" w:rsidRPr="00DC69F1" w:rsidRDefault="00DC69F1" w:rsidP="00DC69F1">
      <w:pPr>
        <w:suppressAutoHyphens/>
        <w:ind w:left="2160"/>
      </w:pPr>
    </w:p>
    <w:p w14:paraId="2C1714E6" w14:textId="77777777" w:rsidR="00421E19" w:rsidRDefault="00421E19" w:rsidP="00421E19">
      <w:pPr>
        <w:numPr>
          <w:ilvl w:val="0"/>
          <w:numId w:val="7"/>
        </w:numPr>
        <w:suppressAutoHyphens/>
      </w:pPr>
      <w:r>
        <w:t>The five pillars</w:t>
      </w:r>
      <w:r w:rsidR="007B12CF">
        <w:rPr>
          <w:rFonts w:hint="eastAsia"/>
          <w:lang w:eastAsia="zh-CN"/>
        </w:rPr>
        <w:t>五大支柱</w:t>
      </w:r>
    </w:p>
    <w:p w14:paraId="0C899134" w14:textId="77777777" w:rsidR="007B12CF" w:rsidRPr="006671ED" w:rsidRDefault="00584A02" w:rsidP="00421E19">
      <w:pPr>
        <w:ind w:left="360"/>
        <w:jc w:val="right"/>
        <w:rPr>
          <w:color w:val="FF0000"/>
          <w:lang w:eastAsia="zh-CN"/>
        </w:rPr>
      </w:pPr>
      <w:r>
        <w:rPr>
          <w:color w:val="FF0000"/>
          <w:lang w:eastAsia="zh-CN"/>
        </w:rPr>
        <w:tab/>
      </w:r>
    </w:p>
    <w:p w14:paraId="14941C9C" w14:textId="77777777" w:rsidR="00421E19" w:rsidRDefault="00421E19" w:rsidP="00421E19">
      <w:pPr>
        <w:numPr>
          <w:ilvl w:val="0"/>
          <w:numId w:val="7"/>
        </w:numPr>
        <w:suppressAutoHyphens/>
      </w:pPr>
      <w:r>
        <w:t>Their belief of heaven and hell</w:t>
      </w:r>
      <w:r w:rsidR="007B3CC7">
        <w:t xml:space="preserve"> </w:t>
      </w:r>
      <w:r w:rsidR="007B3CC7">
        <w:rPr>
          <w:rFonts w:hint="eastAsia"/>
          <w:lang w:eastAsia="zh-CN"/>
        </w:rPr>
        <w:t>关于天堂和地狱</w:t>
      </w:r>
    </w:p>
    <w:p w14:paraId="111A404D" w14:textId="77777777" w:rsidR="00DC69F1" w:rsidRDefault="00DC69F1" w:rsidP="00DC69F1">
      <w:pPr>
        <w:suppressAutoHyphens/>
        <w:ind w:left="2160"/>
      </w:pPr>
    </w:p>
    <w:p w14:paraId="37218338" w14:textId="77777777" w:rsidR="00421E19" w:rsidRDefault="00421E19" w:rsidP="00421E19">
      <w:pPr>
        <w:numPr>
          <w:ilvl w:val="0"/>
          <w:numId w:val="7"/>
        </w:numPr>
        <w:suppressAutoHyphens/>
      </w:pPr>
      <w:r>
        <w:t>Jihad</w:t>
      </w:r>
      <w:r w:rsidR="00A22C98">
        <w:rPr>
          <w:rFonts w:hint="eastAsia"/>
          <w:lang w:eastAsia="zh-CN"/>
        </w:rPr>
        <w:t>圣战</w:t>
      </w:r>
    </w:p>
    <w:p w14:paraId="1BB3CC7E" w14:textId="77777777" w:rsidR="00DC69F1" w:rsidRPr="00DC69F1" w:rsidRDefault="00DC69F1" w:rsidP="00DC69F1">
      <w:pPr>
        <w:suppressAutoHyphens/>
        <w:ind w:left="2160"/>
      </w:pPr>
    </w:p>
    <w:p w14:paraId="5BB8CCBF" w14:textId="77777777" w:rsidR="00421E19" w:rsidRDefault="00421E19" w:rsidP="00421E19">
      <w:pPr>
        <w:numPr>
          <w:ilvl w:val="0"/>
          <w:numId w:val="7"/>
        </w:numPr>
        <w:suppressAutoHyphens/>
      </w:pPr>
      <w:r>
        <w:t>Sunnis</w:t>
      </w:r>
      <w:r w:rsidR="00A22C98">
        <w:rPr>
          <w:rFonts w:hint="eastAsia"/>
          <w:lang w:eastAsia="zh-CN"/>
        </w:rPr>
        <w:t>逊尼派</w:t>
      </w:r>
    </w:p>
    <w:p w14:paraId="5B93A675" w14:textId="77777777" w:rsidR="00DC69F1" w:rsidRPr="00DC69F1" w:rsidRDefault="00DC69F1" w:rsidP="00DC69F1">
      <w:pPr>
        <w:suppressAutoHyphens/>
        <w:ind w:left="2160"/>
      </w:pPr>
    </w:p>
    <w:p w14:paraId="4A65C5FF" w14:textId="77777777" w:rsidR="00421E19" w:rsidRDefault="00421E19" w:rsidP="00421E19">
      <w:pPr>
        <w:numPr>
          <w:ilvl w:val="0"/>
          <w:numId w:val="7"/>
        </w:numPr>
        <w:suppressAutoHyphens/>
      </w:pPr>
      <w:r>
        <w:t>Shi’ites</w:t>
      </w:r>
      <w:r w:rsidR="00A22C98">
        <w:rPr>
          <w:rFonts w:hint="eastAsia"/>
          <w:lang w:eastAsia="zh-CN"/>
        </w:rPr>
        <w:t>什叶派</w:t>
      </w:r>
    </w:p>
    <w:p w14:paraId="3D69AC44" w14:textId="77777777" w:rsidR="00421E19" w:rsidRPr="007A03BD" w:rsidRDefault="00421E19" w:rsidP="00421E19">
      <w:pPr>
        <w:rPr>
          <w:color w:val="FF0000"/>
          <w:lang w:eastAsia="zh-CN"/>
        </w:rPr>
      </w:pPr>
    </w:p>
    <w:p w14:paraId="1A02845F" w14:textId="77777777" w:rsidR="00421E19" w:rsidRDefault="00421E19" w:rsidP="00421E19">
      <w:pPr>
        <w:numPr>
          <w:ilvl w:val="1"/>
          <w:numId w:val="6"/>
        </w:numPr>
        <w:suppressAutoHyphens/>
      </w:pPr>
      <w:r>
        <w:t>Animism</w:t>
      </w:r>
      <w:r w:rsidR="00AA4324">
        <w:rPr>
          <w:rFonts w:hint="eastAsia"/>
          <w:lang w:eastAsia="zh-CN"/>
        </w:rPr>
        <w:t>泛灵论</w:t>
      </w:r>
    </w:p>
    <w:p w14:paraId="6D9CF7EA" w14:textId="77777777" w:rsidR="00421E19" w:rsidRDefault="00421E19" w:rsidP="00421E19">
      <w:pPr>
        <w:numPr>
          <w:ilvl w:val="0"/>
          <w:numId w:val="8"/>
        </w:numPr>
        <w:suppressAutoHyphens/>
      </w:pPr>
      <w:r>
        <w:t>Pantheism</w:t>
      </w:r>
      <w:r w:rsidR="00AA4324">
        <w:rPr>
          <w:rFonts w:hint="eastAsia"/>
          <w:lang w:eastAsia="zh-CN"/>
        </w:rPr>
        <w:t>泛神论</w:t>
      </w:r>
    </w:p>
    <w:p w14:paraId="39DFD02F" w14:textId="77777777" w:rsidR="00DC69F1" w:rsidRPr="00DC69F1" w:rsidRDefault="00DC69F1" w:rsidP="00421E19">
      <w:pPr>
        <w:numPr>
          <w:ilvl w:val="0"/>
          <w:numId w:val="8"/>
        </w:numPr>
        <w:suppressAutoHyphens/>
      </w:pPr>
    </w:p>
    <w:p w14:paraId="5A425E6F" w14:textId="77777777" w:rsidR="00421E19" w:rsidRDefault="00421E19" w:rsidP="00421E19">
      <w:pPr>
        <w:numPr>
          <w:ilvl w:val="0"/>
          <w:numId w:val="8"/>
        </w:numPr>
        <w:suppressAutoHyphens/>
      </w:pPr>
      <w:r>
        <w:lastRenderedPageBreak/>
        <w:t>Soul-stuff</w:t>
      </w:r>
      <w:r w:rsidR="00910738">
        <w:rPr>
          <w:rFonts w:hint="eastAsia"/>
          <w:lang w:eastAsia="zh-CN"/>
        </w:rPr>
        <w:t>灵魂</w:t>
      </w:r>
      <w:r w:rsidR="004333D5">
        <w:rPr>
          <w:rFonts w:hint="eastAsia"/>
          <w:lang w:eastAsia="zh-CN"/>
        </w:rPr>
        <w:t>元素</w:t>
      </w:r>
    </w:p>
    <w:p w14:paraId="3F2DAD7A" w14:textId="77777777" w:rsidR="00DC69F1" w:rsidRPr="00DC69F1" w:rsidRDefault="00DC69F1" w:rsidP="00DC69F1">
      <w:pPr>
        <w:suppressAutoHyphens/>
        <w:ind w:left="1440"/>
      </w:pPr>
    </w:p>
    <w:p w14:paraId="56650367" w14:textId="77777777" w:rsidR="00421E19" w:rsidRDefault="00421E19" w:rsidP="00421E19">
      <w:pPr>
        <w:numPr>
          <w:ilvl w:val="1"/>
          <w:numId w:val="6"/>
        </w:numPr>
        <w:suppressAutoHyphens/>
      </w:pPr>
      <w:r>
        <w:t>Hinduism</w:t>
      </w:r>
      <w:r w:rsidR="00963A43">
        <w:rPr>
          <w:rFonts w:hint="eastAsia"/>
          <w:lang w:eastAsia="zh-CN"/>
        </w:rPr>
        <w:t>印度教</w:t>
      </w:r>
    </w:p>
    <w:p w14:paraId="7C405756" w14:textId="77777777" w:rsidR="00421E19" w:rsidRDefault="00421E19" w:rsidP="00421E19">
      <w:pPr>
        <w:numPr>
          <w:ilvl w:val="0"/>
          <w:numId w:val="9"/>
        </w:numPr>
        <w:suppressAutoHyphens/>
      </w:pPr>
      <w:r>
        <w:t>Their view of God</w:t>
      </w:r>
      <w:r w:rsidR="009E05FD">
        <w:rPr>
          <w:rFonts w:hint="eastAsia"/>
          <w:lang w:eastAsia="zh-CN"/>
        </w:rPr>
        <w:t>对神的观点</w:t>
      </w:r>
    </w:p>
    <w:p w14:paraId="4B63850A" w14:textId="77777777" w:rsidR="00421E19" w:rsidRDefault="00421E19" w:rsidP="00421E19">
      <w:pPr>
        <w:numPr>
          <w:ilvl w:val="0"/>
          <w:numId w:val="9"/>
        </w:numPr>
        <w:suppressAutoHyphens/>
      </w:pPr>
      <w:r>
        <w:t>Vedas</w:t>
      </w:r>
      <w:r w:rsidR="009E05FD">
        <w:rPr>
          <w:rFonts w:hint="eastAsia"/>
          <w:lang w:eastAsia="zh-CN"/>
        </w:rPr>
        <w:t>吠陀经</w:t>
      </w:r>
    </w:p>
    <w:p w14:paraId="43F3A1C8" w14:textId="77777777" w:rsidR="00421E19" w:rsidRDefault="00421E19" w:rsidP="00421E19">
      <w:pPr>
        <w:numPr>
          <w:ilvl w:val="0"/>
          <w:numId w:val="9"/>
        </w:numPr>
        <w:suppressAutoHyphens/>
      </w:pPr>
      <w:r>
        <w:t>Bhagavad Gita</w:t>
      </w:r>
      <w:r w:rsidR="00064F8E">
        <w:rPr>
          <w:rFonts w:hint="eastAsia"/>
          <w:lang w:eastAsia="zh-CN"/>
        </w:rPr>
        <w:t>薄伽梵歌</w:t>
      </w:r>
    </w:p>
    <w:p w14:paraId="749244A1" w14:textId="77777777" w:rsidR="00421E19" w:rsidRDefault="00421E19" w:rsidP="00421E19">
      <w:pPr>
        <w:numPr>
          <w:ilvl w:val="0"/>
          <w:numId w:val="9"/>
        </w:numPr>
        <w:suppressAutoHyphens/>
      </w:pPr>
      <w:r>
        <w:t>Universal soul</w:t>
      </w:r>
      <w:r w:rsidR="00C5762B">
        <w:rPr>
          <w:rFonts w:hint="eastAsia"/>
          <w:lang w:eastAsia="zh-CN"/>
        </w:rPr>
        <w:t>梵</w:t>
      </w:r>
    </w:p>
    <w:p w14:paraId="2A5FBF90" w14:textId="77777777" w:rsidR="00421E19" w:rsidRDefault="00421E19" w:rsidP="00421E19">
      <w:pPr>
        <w:numPr>
          <w:ilvl w:val="0"/>
          <w:numId w:val="9"/>
        </w:numPr>
        <w:suppressAutoHyphens/>
      </w:pPr>
      <w:r>
        <w:t>Transmigration of the soul</w:t>
      </w:r>
      <w:r w:rsidR="00781871">
        <w:rPr>
          <w:rFonts w:hint="eastAsia"/>
          <w:lang w:eastAsia="zh-CN"/>
        </w:rPr>
        <w:t>灵魂轮回</w:t>
      </w:r>
    </w:p>
    <w:p w14:paraId="3644C085" w14:textId="77777777" w:rsidR="00421E19" w:rsidRDefault="00421E19" w:rsidP="00421E19">
      <w:pPr>
        <w:numPr>
          <w:ilvl w:val="0"/>
          <w:numId w:val="9"/>
        </w:numPr>
        <w:suppressAutoHyphens/>
      </w:pPr>
      <w:r>
        <w:t>Karma</w:t>
      </w:r>
      <w:r w:rsidR="00781871">
        <w:rPr>
          <w:rFonts w:hint="eastAsia"/>
          <w:lang w:eastAsia="zh-CN"/>
        </w:rPr>
        <w:t>业</w:t>
      </w:r>
    </w:p>
    <w:p w14:paraId="069A738E" w14:textId="77777777" w:rsidR="00421E19" w:rsidRDefault="00421E19" w:rsidP="00421E19">
      <w:pPr>
        <w:numPr>
          <w:ilvl w:val="0"/>
          <w:numId w:val="9"/>
        </w:numPr>
        <w:suppressAutoHyphens/>
      </w:pPr>
      <w:r>
        <w:t>Moksha</w:t>
      </w:r>
      <w:r w:rsidR="00781871">
        <w:rPr>
          <w:rFonts w:hint="eastAsia"/>
          <w:lang w:eastAsia="zh-CN"/>
        </w:rPr>
        <w:t>解脱</w:t>
      </w:r>
    </w:p>
    <w:p w14:paraId="6E4FBBC4" w14:textId="77777777" w:rsidR="00421E19" w:rsidRDefault="00421E19" w:rsidP="00421E19">
      <w:pPr>
        <w:numPr>
          <w:ilvl w:val="0"/>
          <w:numId w:val="9"/>
        </w:numPr>
        <w:suppressAutoHyphens/>
      </w:pPr>
      <w:r>
        <w:t>Brahma</w:t>
      </w:r>
      <w:r w:rsidR="00F801E3">
        <w:rPr>
          <w:rFonts w:hint="eastAsia"/>
          <w:lang w:eastAsia="zh-CN"/>
        </w:rPr>
        <w:t>梵天</w:t>
      </w:r>
    </w:p>
    <w:p w14:paraId="03E33C5A" w14:textId="77777777" w:rsidR="00421E19" w:rsidRDefault="00421E19" w:rsidP="00421E19">
      <w:pPr>
        <w:numPr>
          <w:ilvl w:val="0"/>
          <w:numId w:val="9"/>
        </w:numPr>
        <w:suppressAutoHyphens/>
      </w:pPr>
      <w:r>
        <w:t>Vishnu</w:t>
      </w:r>
      <w:r w:rsidR="00F801E3">
        <w:rPr>
          <w:rFonts w:hint="eastAsia"/>
          <w:lang w:eastAsia="zh-CN"/>
        </w:rPr>
        <w:t>毗湿奴</w:t>
      </w:r>
    </w:p>
    <w:p w14:paraId="3F8EFCC5" w14:textId="77777777" w:rsidR="00421E19" w:rsidRDefault="00421E19" w:rsidP="00421E19">
      <w:pPr>
        <w:numPr>
          <w:ilvl w:val="0"/>
          <w:numId w:val="9"/>
        </w:numPr>
        <w:suppressAutoHyphens/>
      </w:pPr>
      <w:r>
        <w:t>Siva</w:t>
      </w:r>
      <w:r w:rsidR="00F801E3">
        <w:rPr>
          <w:rFonts w:hint="eastAsia"/>
          <w:lang w:eastAsia="zh-CN"/>
        </w:rPr>
        <w:t>湿婆</w:t>
      </w:r>
    </w:p>
    <w:p w14:paraId="6B83F49F" w14:textId="77777777" w:rsidR="00421E19" w:rsidRDefault="00421E19" w:rsidP="00421E19">
      <w:pPr>
        <w:numPr>
          <w:ilvl w:val="0"/>
          <w:numId w:val="9"/>
        </w:numPr>
        <w:suppressAutoHyphens/>
      </w:pPr>
      <w:r>
        <w:t>Avatars</w:t>
      </w:r>
      <w:r w:rsidR="007D04A3">
        <w:rPr>
          <w:rFonts w:hint="eastAsia"/>
          <w:lang w:eastAsia="zh-CN"/>
        </w:rPr>
        <w:t>化身</w:t>
      </w:r>
    </w:p>
    <w:p w14:paraId="404C568C" w14:textId="77777777" w:rsidR="00421E19" w:rsidRDefault="00421E19" w:rsidP="00421E19">
      <w:pPr>
        <w:numPr>
          <w:ilvl w:val="0"/>
          <w:numId w:val="9"/>
        </w:numPr>
        <w:suppressAutoHyphens/>
      </w:pPr>
      <w:r>
        <w:t>Krishna</w:t>
      </w:r>
      <w:r w:rsidR="002B2102">
        <w:rPr>
          <w:rFonts w:hint="eastAsia"/>
          <w:lang w:eastAsia="zh-CN"/>
        </w:rPr>
        <w:t>克利须那神</w:t>
      </w:r>
    </w:p>
    <w:p w14:paraId="4BA10A28" w14:textId="77777777" w:rsidR="00421E19" w:rsidRDefault="00421E19" w:rsidP="00421E19">
      <w:pPr>
        <w:numPr>
          <w:ilvl w:val="0"/>
          <w:numId w:val="9"/>
        </w:numPr>
        <w:suppressAutoHyphens/>
      </w:pPr>
      <w:r>
        <w:t>Basic beliefs</w:t>
      </w:r>
      <w:r w:rsidR="002B2102">
        <w:rPr>
          <w:rFonts w:hint="eastAsia"/>
          <w:lang w:eastAsia="zh-CN"/>
        </w:rPr>
        <w:t>基本信仰</w:t>
      </w:r>
    </w:p>
    <w:p w14:paraId="7C0F7D70" w14:textId="77777777" w:rsidR="00421E19" w:rsidRPr="00990820" w:rsidRDefault="00421E19" w:rsidP="00421E19">
      <w:pPr>
        <w:ind w:left="360"/>
        <w:rPr>
          <w:color w:val="FF0000"/>
        </w:rPr>
      </w:pPr>
    </w:p>
    <w:p w14:paraId="794C3AE1" w14:textId="77777777" w:rsidR="00421E19" w:rsidRDefault="00421E19" w:rsidP="00421E19">
      <w:pPr>
        <w:numPr>
          <w:ilvl w:val="1"/>
          <w:numId w:val="6"/>
        </w:numPr>
        <w:suppressAutoHyphens/>
      </w:pPr>
      <w:r>
        <w:t>Transcendental Meditation</w:t>
      </w:r>
      <w:r w:rsidR="00D73293">
        <w:rPr>
          <w:rFonts w:hint="eastAsia"/>
          <w:lang w:eastAsia="zh-CN"/>
        </w:rPr>
        <w:t>坐禅</w:t>
      </w:r>
    </w:p>
    <w:p w14:paraId="7C7BBA0D" w14:textId="77777777" w:rsidR="00421E19" w:rsidRPr="00323725" w:rsidRDefault="00421E19" w:rsidP="00421E19">
      <w:pPr>
        <w:rPr>
          <w:color w:val="FF0000"/>
          <w:lang w:eastAsia="zh-CN"/>
        </w:rPr>
      </w:pPr>
    </w:p>
    <w:p w14:paraId="319D8FB7" w14:textId="77777777" w:rsidR="00421E19" w:rsidRDefault="00421E19" w:rsidP="00421E19">
      <w:pPr>
        <w:numPr>
          <w:ilvl w:val="1"/>
          <w:numId w:val="6"/>
        </w:numPr>
        <w:suppressAutoHyphens/>
      </w:pPr>
      <w:r>
        <w:t>Buddhism</w:t>
      </w:r>
      <w:r w:rsidR="00D73293">
        <w:rPr>
          <w:rFonts w:hint="eastAsia"/>
          <w:lang w:eastAsia="zh-CN"/>
        </w:rPr>
        <w:t>佛教</w:t>
      </w:r>
    </w:p>
    <w:p w14:paraId="049F373A" w14:textId="77777777" w:rsidR="00421E19" w:rsidRPr="00A640B1" w:rsidRDefault="00421E19" w:rsidP="00421E19">
      <w:pPr>
        <w:rPr>
          <w:color w:val="FF0000"/>
        </w:rPr>
      </w:pPr>
    </w:p>
    <w:p w14:paraId="6B165414" w14:textId="77777777" w:rsidR="00421E19" w:rsidRDefault="00421E19" w:rsidP="00421E19">
      <w:pPr>
        <w:numPr>
          <w:ilvl w:val="0"/>
          <w:numId w:val="10"/>
        </w:numPr>
        <w:suppressAutoHyphens/>
      </w:pPr>
      <w:r>
        <w:t>View of God</w:t>
      </w:r>
      <w:r w:rsidR="00326B26">
        <w:rPr>
          <w:rFonts w:hint="eastAsia"/>
          <w:lang w:eastAsia="zh-CN"/>
        </w:rPr>
        <w:t>对神的观点</w:t>
      </w:r>
    </w:p>
    <w:p w14:paraId="52A48351" w14:textId="77777777" w:rsidR="00DC69F1" w:rsidRDefault="00DC69F1" w:rsidP="00DC69F1">
      <w:pPr>
        <w:suppressAutoHyphens/>
        <w:ind w:left="2160"/>
      </w:pPr>
    </w:p>
    <w:p w14:paraId="0C4EA49A" w14:textId="77777777" w:rsidR="00421E19" w:rsidRDefault="00421E19" w:rsidP="00421E19">
      <w:pPr>
        <w:numPr>
          <w:ilvl w:val="0"/>
          <w:numId w:val="10"/>
        </w:numPr>
        <w:suppressAutoHyphens/>
      </w:pPr>
      <w:r>
        <w:t>Siddhartha Gautama</w:t>
      </w:r>
      <w:r w:rsidR="00F45710" w:rsidRPr="00F45710">
        <w:rPr>
          <w:rFonts w:hint="eastAsia"/>
          <w:lang w:eastAsia="zh-CN"/>
        </w:rPr>
        <w:t>悉达多·乔答摩</w:t>
      </w:r>
    </w:p>
    <w:p w14:paraId="400D6A2F" w14:textId="77777777" w:rsidR="00DC69F1" w:rsidRPr="00DC69F1" w:rsidRDefault="00DC69F1" w:rsidP="00DC69F1">
      <w:pPr>
        <w:suppressAutoHyphens/>
        <w:ind w:left="2160"/>
      </w:pPr>
    </w:p>
    <w:p w14:paraId="5DAF566D" w14:textId="77777777" w:rsidR="00421E19" w:rsidRDefault="00421E19" w:rsidP="00421E19">
      <w:pPr>
        <w:numPr>
          <w:ilvl w:val="0"/>
          <w:numId w:val="10"/>
        </w:numPr>
        <w:suppressAutoHyphens/>
      </w:pPr>
      <w:r>
        <w:t>Buddha</w:t>
      </w:r>
      <w:r w:rsidR="0063360B">
        <w:rPr>
          <w:rFonts w:hint="eastAsia"/>
          <w:lang w:eastAsia="zh-CN"/>
        </w:rPr>
        <w:t>佛</w:t>
      </w:r>
    </w:p>
    <w:p w14:paraId="2A938D22" w14:textId="77777777" w:rsidR="00DC69F1" w:rsidRPr="00DC69F1" w:rsidRDefault="00DC69F1" w:rsidP="00DC69F1">
      <w:pPr>
        <w:suppressAutoHyphens/>
        <w:ind w:left="2160"/>
      </w:pPr>
    </w:p>
    <w:p w14:paraId="799A1CA7" w14:textId="77777777" w:rsidR="00421E19" w:rsidRPr="00DC69F1" w:rsidRDefault="00421E19" w:rsidP="00421E19">
      <w:pPr>
        <w:numPr>
          <w:ilvl w:val="0"/>
          <w:numId w:val="10"/>
        </w:numPr>
        <w:suppressAutoHyphens/>
      </w:pPr>
      <w:r>
        <w:t xml:space="preserve">Great </w:t>
      </w:r>
      <w:r w:rsidRPr="00DC69F1">
        <w:t>Renunciation</w:t>
      </w:r>
      <w:r w:rsidR="00594866" w:rsidRPr="00DC69F1">
        <w:rPr>
          <w:rFonts w:hint="eastAsia"/>
          <w:lang w:eastAsia="zh-CN"/>
        </w:rPr>
        <w:t>苦行</w:t>
      </w:r>
    </w:p>
    <w:p w14:paraId="284A2190" w14:textId="77777777" w:rsidR="00DC69F1" w:rsidRPr="00DC69F1" w:rsidRDefault="00DC69F1" w:rsidP="00DC69F1">
      <w:pPr>
        <w:suppressAutoHyphens/>
        <w:ind w:left="2160"/>
      </w:pPr>
    </w:p>
    <w:p w14:paraId="3EF6648F" w14:textId="77777777" w:rsidR="00421E19" w:rsidRDefault="00421E19" w:rsidP="00421E19">
      <w:pPr>
        <w:numPr>
          <w:ilvl w:val="0"/>
          <w:numId w:val="10"/>
        </w:numPr>
        <w:suppressAutoHyphens/>
      </w:pPr>
      <w:r>
        <w:t>Middle Way</w:t>
      </w:r>
      <w:r w:rsidR="0063360B">
        <w:rPr>
          <w:rFonts w:hint="eastAsia"/>
          <w:lang w:eastAsia="zh-CN"/>
        </w:rPr>
        <w:t>中道</w:t>
      </w:r>
    </w:p>
    <w:p w14:paraId="0D7C9439" w14:textId="77777777" w:rsidR="00DC69F1" w:rsidRDefault="00DC69F1" w:rsidP="00421E19">
      <w:pPr>
        <w:rPr>
          <w:color w:val="FF0000"/>
        </w:rPr>
      </w:pPr>
    </w:p>
    <w:p w14:paraId="7F4F131D" w14:textId="77777777" w:rsidR="00421E19" w:rsidRDefault="00421E19" w:rsidP="00421E19">
      <w:pPr>
        <w:numPr>
          <w:ilvl w:val="0"/>
          <w:numId w:val="10"/>
        </w:numPr>
        <w:suppressAutoHyphens/>
      </w:pPr>
      <w:r>
        <w:t>Four noble truths</w:t>
      </w:r>
      <w:r w:rsidR="00027F8F">
        <w:rPr>
          <w:rFonts w:hint="eastAsia"/>
          <w:lang w:eastAsia="zh-CN"/>
        </w:rPr>
        <w:t>四圣谛</w:t>
      </w:r>
    </w:p>
    <w:p w14:paraId="179D3985" w14:textId="77777777" w:rsidR="00DC69F1" w:rsidRPr="00DC69F1" w:rsidRDefault="00DC69F1" w:rsidP="00DC69F1">
      <w:pPr>
        <w:suppressAutoHyphens/>
        <w:ind w:left="2160"/>
      </w:pPr>
    </w:p>
    <w:p w14:paraId="05B47212" w14:textId="77777777" w:rsidR="00421E19" w:rsidRDefault="00421E19" w:rsidP="00421E19">
      <w:pPr>
        <w:numPr>
          <w:ilvl w:val="0"/>
          <w:numId w:val="10"/>
        </w:numPr>
        <w:suppressAutoHyphens/>
      </w:pPr>
      <w:r>
        <w:t>Nirvana</w:t>
      </w:r>
      <w:r w:rsidR="00027F8F">
        <w:rPr>
          <w:rFonts w:hint="eastAsia"/>
          <w:lang w:eastAsia="zh-CN"/>
        </w:rPr>
        <w:t>涅槃</w:t>
      </w:r>
    </w:p>
    <w:p w14:paraId="7688CC57" w14:textId="77777777" w:rsidR="00DC69F1" w:rsidRPr="00DC69F1" w:rsidRDefault="00DC69F1" w:rsidP="00DC69F1">
      <w:pPr>
        <w:suppressAutoHyphens/>
        <w:ind w:left="2160"/>
      </w:pPr>
    </w:p>
    <w:p w14:paraId="79142175" w14:textId="77777777" w:rsidR="00421E19" w:rsidRDefault="00421E19" w:rsidP="00421E19">
      <w:pPr>
        <w:numPr>
          <w:ilvl w:val="0"/>
          <w:numId w:val="10"/>
        </w:numPr>
        <w:suppressAutoHyphens/>
      </w:pPr>
      <w:r>
        <w:t>The eightfold Path</w:t>
      </w:r>
      <w:r w:rsidR="00027F8F">
        <w:rPr>
          <w:rFonts w:hint="eastAsia"/>
          <w:lang w:eastAsia="zh-CN"/>
        </w:rPr>
        <w:t>八正道</w:t>
      </w:r>
    </w:p>
    <w:p w14:paraId="14548F73" w14:textId="77777777" w:rsidR="00DC69F1" w:rsidRDefault="00DC69F1" w:rsidP="00F5257D">
      <w:pPr>
        <w:widowControl w:val="0"/>
        <w:suppressAutoHyphens/>
        <w:ind w:left="2520"/>
        <w:rPr>
          <w:b/>
          <w:color w:val="FF0000"/>
        </w:rPr>
      </w:pPr>
    </w:p>
    <w:p w14:paraId="0B0FF1B1" w14:textId="77777777" w:rsidR="00421E19" w:rsidRDefault="00421E19" w:rsidP="00421E19">
      <w:pPr>
        <w:numPr>
          <w:ilvl w:val="0"/>
          <w:numId w:val="10"/>
        </w:numPr>
        <w:suppressAutoHyphens/>
      </w:pPr>
      <w:r>
        <w:t>Hinayana Buddhism</w:t>
      </w:r>
      <w:r w:rsidR="00F5257D">
        <w:rPr>
          <w:rFonts w:hint="eastAsia"/>
          <w:lang w:eastAsia="zh-CN"/>
        </w:rPr>
        <w:t>小乘佛教</w:t>
      </w:r>
    </w:p>
    <w:p w14:paraId="7DB7CEA4" w14:textId="77777777" w:rsidR="00DC69F1" w:rsidRPr="00DC69F1" w:rsidRDefault="00DC69F1" w:rsidP="00DC69F1">
      <w:pPr>
        <w:suppressAutoHyphens/>
        <w:ind w:left="2160"/>
      </w:pPr>
    </w:p>
    <w:p w14:paraId="0F7F6464" w14:textId="77777777" w:rsidR="00421E19" w:rsidRDefault="00421E19" w:rsidP="00421E19">
      <w:pPr>
        <w:numPr>
          <w:ilvl w:val="0"/>
          <w:numId w:val="10"/>
        </w:numPr>
        <w:suppressAutoHyphens/>
      </w:pPr>
      <w:r>
        <w:t>Mahayana Buddhism</w:t>
      </w:r>
      <w:r w:rsidR="00F5257D">
        <w:rPr>
          <w:rFonts w:hint="eastAsia"/>
          <w:lang w:eastAsia="zh-CN"/>
        </w:rPr>
        <w:t>大乘佛教</w:t>
      </w:r>
    </w:p>
    <w:p w14:paraId="253AF8B7" w14:textId="77777777" w:rsidR="00DC69F1" w:rsidRPr="00DC69F1" w:rsidRDefault="00DC69F1" w:rsidP="00DC69F1">
      <w:pPr>
        <w:suppressAutoHyphens/>
        <w:ind w:left="1440"/>
      </w:pPr>
    </w:p>
    <w:p w14:paraId="62645AA5" w14:textId="77777777" w:rsidR="00421E19" w:rsidRDefault="00421E19" w:rsidP="00421E19">
      <w:pPr>
        <w:numPr>
          <w:ilvl w:val="1"/>
          <w:numId w:val="6"/>
        </w:numPr>
        <w:suppressAutoHyphens/>
      </w:pPr>
      <w:r>
        <w:t>Taoism</w:t>
      </w:r>
      <w:r w:rsidR="009833C7">
        <w:rPr>
          <w:rFonts w:hint="eastAsia"/>
          <w:lang w:eastAsia="zh-CN"/>
        </w:rPr>
        <w:t>道教</w:t>
      </w:r>
    </w:p>
    <w:p w14:paraId="3EF667CC" w14:textId="77777777" w:rsidR="00421E19" w:rsidRDefault="00421E19" w:rsidP="00421E19">
      <w:pPr>
        <w:numPr>
          <w:ilvl w:val="0"/>
          <w:numId w:val="11"/>
        </w:numPr>
        <w:suppressAutoHyphens/>
      </w:pPr>
      <w:r>
        <w:t>Yin</w:t>
      </w:r>
      <w:r w:rsidR="00E9071C">
        <w:rPr>
          <w:rFonts w:hint="eastAsia"/>
          <w:lang w:eastAsia="zh-CN"/>
        </w:rPr>
        <w:t>阴</w:t>
      </w:r>
    </w:p>
    <w:p w14:paraId="0DF8E09E" w14:textId="77777777" w:rsidR="00DC69F1" w:rsidRPr="00DC69F1" w:rsidRDefault="00DC69F1" w:rsidP="00DC69F1">
      <w:pPr>
        <w:suppressAutoHyphens/>
        <w:ind w:left="2160"/>
      </w:pPr>
    </w:p>
    <w:p w14:paraId="1FCDC945" w14:textId="77777777" w:rsidR="00421E19" w:rsidRDefault="00421E19" w:rsidP="00421E19">
      <w:pPr>
        <w:numPr>
          <w:ilvl w:val="0"/>
          <w:numId w:val="11"/>
        </w:numPr>
        <w:suppressAutoHyphens/>
      </w:pPr>
      <w:r>
        <w:lastRenderedPageBreak/>
        <w:t>Yang</w:t>
      </w:r>
      <w:r w:rsidR="00903622">
        <w:rPr>
          <w:rFonts w:hint="eastAsia"/>
          <w:lang w:eastAsia="zh-CN"/>
        </w:rPr>
        <w:t>阳</w:t>
      </w:r>
    </w:p>
    <w:p w14:paraId="34AF1490" w14:textId="77777777" w:rsidR="00DC69F1" w:rsidRDefault="00DC69F1" w:rsidP="00DC69F1">
      <w:pPr>
        <w:suppressAutoHyphens/>
      </w:pPr>
    </w:p>
    <w:p w14:paraId="3BB4B081" w14:textId="77777777" w:rsidR="00421E19" w:rsidRDefault="00421E19" w:rsidP="00421E19">
      <w:pPr>
        <w:numPr>
          <w:ilvl w:val="0"/>
          <w:numId w:val="11"/>
        </w:numPr>
        <w:suppressAutoHyphens/>
      </w:pPr>
      <w:r>
        <w:t>Confucius</w:t>
      </w:r>
      <w:r w:rsidR="00656650">
        <w:rPr>
          <w:rFonts w:hint="eastAsia"/>
          <w:lang w:eastAsia="zh-CN"/>
        </w:rPr>
        <w:t>孔子</w:t>
      </w:r>
    </w:p>
    <w:p w14:paraId="1DE416B0" w14:textId="77777777" w:rsidR="00DC69F1" w:rsidRPr="00DC69F1" w:rsidRDefault="00DC69F1" w:rsidP="00DC69F1">
      <w:pPr>
        <w:suppressAutoHyphens/>
        <w:ind w:left="2160"/>
      </w:pPr>
    </w:p>
    <w:p w14:paraId="52471EE6" w14:textId="77777777" w:rsidR="00421E19" w:rsidRDefault="00421E19" w:rsidP="00421E19">
      <w:pPr>
        <w:numPr>
          <w:ilvl w:val="0"/>
          <w:numId w:val="11"/>
        </w:numPr>
        <w:suppressAutoHyphens/>
      </w:pPr>
      <w:r>
        <w:t>Mix of Confucianism, Taoism and Buddhism</w:t>
      </w:r>
      <w:r w:rsidR="006539F9">
        <w:rPr>
          <w:rFonts w:hint="eastAsia"/>
          <w:lang w:eastAsia="zh-CN"/>
        </w:rPr>
        <w:t>儒道佛杂糅</w:t>
      </w:r>
    </w:p>
    <w:p w14:paraId="0D7949E8" w14:textId="77777777" w:rsidR="00DC69F1" w:rsidRDefault="00DC69F1" w:rsidP="00DC69F1">
      <w:pPr>
        <w:pStyle w:val="ListParagraph"/>
      </w:pPr>
    </w:p>
    <w:p w14:paraId="0114EF6D" w14:textId="77777777" w:rsidR="00DC69F1" w:rsidRDefault="00DC69F1" w:rsidP="00DC69F1">
      <w:pPr>
        <w:suppressAutoHyphens/>
        <w:ind w:left="2160"/>
      </w:pPr>
    </w:p>
    <w:p w14:paraId="1B31C72C" w14:textId="77777777" w:rsidR="00421E19" w:rsidRDefault="00421E19" w:rsidP="00421E19">
      <w:pPr>
        <w:numPr>
          <w:ilvl w:val="1"/>
          <w:numId w:val="6"/>
        </w:numPr>
        <w:suppressAutoHyphens/>
      </w:pPr>
      <w:r>
        <w:t>Shintoism</w:t>
      </w:r>
      <w:r w:rsidR="006539F9">
        <w:rPr>
          <w:rFonts w:hint="eastAsia"/>
          <w:lang w:eastAsia="zh-CN"/>
        </w:rPr>
        <w:t>神道教</w:t>
      </w:r>
      <w:r>
        <w:tab/>
      </w:r>
    </w:p>
    <w:p w14:paraId="5FB29AA8" w14:textId="77777777" w:rsidR="00421E19" w:rsidRDefault="00421E19" w:rsidP="00421E19">
      <w:pPr>
        <w:numPr>
          <w:ilvl w:val="0"/>
          <w:numId w:val="12"/>
        </w:numPr>
        <w:suppressAutoHyphens/>
      </w:pPr>
      <w:r>
        <w:t>Their view of God</w:t>
      </w:r>
      <w:r w:rsidR="006539F9">
        <w:rPr>
          <w:rFonts w:hint="eastAsia"/>
          <w:lang w:eastAsia="zh-CN"/>
        </w:rPr>
        <w:t>对神的观点</w:t>
      </w:r>
    </w:p>
    <w:p w14:paraId="61E402CC" w14:textId="77777777" w:rsidR="00DC69F1" w:rsidRPr="00DC69F1" w:rsidRDefault="00DC69F1" w:rsidP="00DC69F1">
      <w:pPr>
        <w:suppressAutoHyphens/>
        <w:ind w:left="2160"/>
      </w:pPr>
    </w:p>
    <w:p w14:paraId="034C3384" w14:textId="77777777" w:rsidR="00421E19" w:rsidRDefault="00421E19" w:rsidP="00421E19">
      <w:pPr>
        <w:numPr>
          <w:ilvl w:val="0"/>
          <w:numId w:val="12"/>
        </w:numPr>
        <w:suppressAutoHyphens/>
      </w:pPr>
      <w:r>
        <w:t>Kami</w:t>
      </w:r>
      <w:r w:rsidR="006539F9">
        <w:rPr>
          <w:rFonts w:hint="eastAsia"/>
          <w:lang w:eastAsia="zh-CN"/>
        </w:rPr>
        <w:t>（神道教的）神</w:t>
      </w:r>
    </w:p>
    <w:p w14:paraId="1D60F58B" w14:textId="77777777" w:rsidR="00DC69F1" w:rsidRDefault="00DC69F1" w:rsidP="00DC69F1">
      <w:pPr>
        <w:suppressAutoHyphens/>
        <w:ind w:left="2160"/>
      </w:pPr>
    </w:p>
    <w:p w14:paraId="2BB89DE1" w14:textId="77777777" w:rsidR="00421E19" w:rsidRDefault="00421E19" w:rsidP="00421E19">
      <w:pPr>
        <w:numPr>
          <w:ilvl w:val="0"/>
          <w:numId w:val="12"/>
        </w:numPr>
        <w:suppressAutoHyphens/>
      </w:pPr>
      <w:r>
        <w:t>Four affirmations</w:t>
      </w:r>
      <w:r w:rsidR="00866D5E">
        <w:rPr>
          <w:rFonts w:hint="eastAsia"/>
          <w:lang w:eastAsia="zh-CN"/>
        </w:rPr>
        <w:t>四主张</w:t>
      </w:r>
    </w:p>
    <w:p w14:paraId="648D9D0C" w14:textId="77777777" w:rsidR="00DC69F1" w:rsidRPr="00DC69F1" w:rsidRDefault="00DC69F1" w:rsidP="00DC69F1">
      <w:pPr>
        <w:suppressAutoHyphens/>
        <w:ind w:left="2160"/>
      </w:pPr>
    </w:p>
    <w:p w14:paraId="27CECD2C" w14:textId="77777777" w:rsidR="00421E19" w:rsidRDefault="00421E19" w:rsidP="00421E19">
      <w:pPr>
        <w:numPr>
          <w:ilvl w:val="0"/>
          <w:numId w:val="12"/>
        </w:numPr>
        <w:suppressAutoHyphens/>
      </w:pPr>
      <w:r>
        <w:t>Origami</w:t>
      </w:r>
      <w:r w:rsidR="00654289">
        <w:rPr>
          <w:rFonts w:hint="eastAsia"/>
          <w:lang w:eastAsia="zh-CN"/>
        </w:rPr>
        <w:t>折纸</w:t>
      </w:r>
    </w:p>
    <w:p w14:paraId="43A1D578" w14:textId="77777777" w:rsidR="00654289" w:rsidRDefault="00654289" w:rsidP="00421E19">
      <w:pPr>
        <w:rPr>
          <w:color w:val="FF0000"/>
        </w:rPr>
      </w:pPr>
    </w:p>
    <w:p w14:paraId="3287372F" w14:textId="77777777" w:rsidR="00DC69F1" w:rsidRPr="00A34DF3" w:rsidRDefault="00DC69F1" w:rsidP="00421E19">
      <w:pPr>
        <w:rPr>
          <w:color w:val="FF0000"/>
          <w:lang w:eastAsia="zh-CN"/>
        </w:rPr>
      </w:pPr>
    </w:p>
    <w:p w14:paraId="085CD0B5" w14:textId="77777777" w:rsidR="00421E19" w:rsidRDefault="00421E19" w:rsidP="00421E19">
      <w:pPr>
        <w:numPr>
          <w:ilvl w:val="1"/>
          <w:numId w:val="6"/>
        </w:numPr>
        <w:suppressAutoHyphens/>
      </w:pPr>
      <w:r>
        <w:t>Judaism</w:t>
      </w:r>
      <w:r w:rsidR="00654289">
        <w:rPr>
          <w:rFonts w:hint="eastAsia"/>
          <w:lang w:eastAsia="zh-CN"/>
        </w:rPr>
        <w:t>犹太教</w:t>
      </w:r>
    </w:p>
    <w:p w14:paraId="6BBF5FEE" w14:textId="77777777" w:rsidR="00421E19" w:rsidRDefault="00421E19" w:rsidP="00421E19">
      <w:pPr>
        <w:numPr>
          <w:ilvl w:val="0"/>
          <w:numId w:val="13"/>
        </w:numPr>
        <w:suppressAutoHyphens/>
      </w:pPr>
      <w:r>
        <w:t>Their view of God</w:t>
      </w:r>
      <w:r w:rsidR="00654289">
        <w:rPr>
          <w:rFonts w:hint="eastAsia"/>
          <w:lang w:eastAsia="zh-CN"/>
        </w:rPr>
        <w:t>对神的观点</w:t>
      </w:r>
    </w:p>
    <w:p w14:paraId="27D025CC" w14:textId="77777777" w:rsidR="00DC69F1" w:rsidRDefault="00DC69F1" w:rsidP="00DC69F1">
      <w:pPr>
        <w:suppressAutoHyphens/>
        <w:ind w:left="2160"/>
      </w:pPr>
    </w:p>
    <w:p w14:paraId="7746D228" w14:textId="77777777" w:rsidR="00421E19" w:rsidRDefault="00421E19" w:rsidP="00421E19">
      <w:pPr>
        <w:numPr>
          <w:ilvl w:val="0"/>
          <w:numId w:val="13"/>
        </w:numPr>
        <w:suppressAutoHyphens/>
      </w:pPr>
      <w:r>
        <w:t>The Talmud</w:t>
      </w:r>
      <w:r w:rsidR="00654289">
        <w:rPr>
          <w:rFonts w:hint="eastAsia"/>
          <w:lang w:eastAsia="zh-CN"/>
        </w:rPr>
        <w:t>塔木德</w:t>
      </w:r>
    </w:p>
    <w:p w14:paraId="72F93A92" w14:textId="77777777" w:rsidR="00DC69F1" w:rsidRDefault="00DC69F1" w:rsidP="00DC69F1">
      <w:pPr>
        <w:suppressAutoHyphens/>
        <w:ind w:left="2160"/>
      </w:pPr>
    </w:p>
    <w:p w14:paraId="5E48DE8F" w14:textId="77777777" w:rsidR="00421E19" w:rsidRDefault="00421E19" w:rsidP="00421E19">
      <w:pPr>
        <w:numPr>
          <w:ilvl w:val="0"/>
          <w:numId w:val="13"/>
        </w:numPr>
        <w:suppressAutoHyphens/>
      </w:pPr>
      <w:r>
        <w:t>Maimonides</w:t>
      </w:r>
      <w:r w:rsidR="00654289">
        <w:rPr>
          <w:rFonts w:hint="eastAsia"/>
          <w:lang w:eastAsia="zh-CN"/>
        </w:rPr>
        <w:t>迈蒙尼德</w:t>
      </w:r>
    </w:p>
    <w:p w14:paraId="2C8F06F7" w14:textId="77777777" w:rsidR="00DC69F1" w:rsidRPr="00DC69F1" w:rsidRDefault="00DC69F1" w:rsidP="00DC69F1">
      <w:pPr>
        <w:suppressAutoHyphens/>
        <w:ind w:left="2160"/>
      </w:pPr>
    </w:p>
    <w:p w14:paraId="060B049B" w14:textId="77777777" w:rsidR="00421E19" w:rsidRDefault="00421E19" w:rsidP="00421E19">
      <w:pPr>
        <w:numPr>
          <w:ilvl w:val="0"/>
          <w:numId w:val="13"/>
        </w:numPr>
        <w:suppressAutoHyphens/>
      </w:pPr>
      <w:r>
        <w:t>Orthodoxy</w:t>
      </w:r>
      <w:r w:rsidR="00654289">
        <w:rPr>
          <w:rFonts w:hint="eastAsia"/>
          <w:lang w:eastAsia="zh-CN"/>
        </w:rPr>
        <w:t>正教</w:t>
      </w:r>
    </w:p>
    <w:p w14:paraId="6FBC5DBC" w14:textId="77777777" w:rsidR="00DC69F1" w:rsidRDefault="00DC69F1" w:rsidP="00DC69F1">
      <w:pPr>
        <w:suppressAutoHyphens/>
        <w:ind w:left="2160"/>
      </w:pPr>
    </w:p>
    <w:p w14:paraId="2864F4AD" w14:textId="77777777" w:rsidR="00421E19" w:rsidRDefault="00421E19" w:rsidP="00421E19">
      <w:pPr>
        <w:numPr>
          <w:ilvl w:val="0"/>
          <w:numId w:val="13"/>
        </w:numPr>
        <w:suppressAutoHyphens/>
      </w:pPr>
      <w:r>
        <w:t>Conservative</w:t>
      </w:r>
      <w:r w:rsidR="00654289">
        <w:rPr>
          <w:rFonts w:hint="eastAsia"/>
          <w:lang w:eastAsia="zh-CN"/>
        </w:rPr>
        <w:t>保守派</w:t>
      </w:r>
    </w:p>
    <w:p w14:paraId="440B6298" w14:textId="77777777" w:rsidR="00DC69F1" w:rsidRPr="00DC69F1" w:rsidRDefault="00DC69F1" w:rsidP="00DC69F1">
      <w:pPr>
        <w:suppressAutoHyphens/>
        <w:ind w:left="2160"/>
      </w:pPr>
    </w:p>
    <w:p w14:paraId="03D24195" w14:textId="77777777" w:rsidR="00421E19" w:rsidRDefault="00421E19" w:rsidP="00421E19">
      <w:pPr>
        <w:numPr>
          <w:ilvl w:val="0"/>
          <w:numId w:val="13"/>
        </w:numPr>
        <w:suppressAutoHyphens/>
      </w:pPr>
      <w:r>
        <w:t>Reformed</w:t>
      </w:r>
      <w:r w:rsidR="00654289">
        <w:rPr>
          <w:rFonts w:hint="eastAsia"/>
          <w:lang w:eastAsia="zh-CN"/>
        </w:rPr>
        <w:t>改革派</w:t>
      </w:r>
    </w:p>
    <w:p w14:paraId="342A94DF" w14:textId="77777777" w:rsidR="00DC69F1" w:rsidRDefault="00DC69F1" w:rsidP="00DC69F1">
      <w:pPr>
        <w:suppressAutoHyphens/>
        <w:ind w:left="2160"/>
      </w:pPr>
    </w:p>
    <w:p w14:paraId="609DFB23" w14:textId="77777777" w:rsidR="00421E19" w:rsidRDefault="00421E19" w:rsidP="00421E19">
      <w:pPr>
        <w:numPr>
          <w:ilvl w:val="0"/>
          <w:numId w:val="13"/>
        </w:numPr>
        <w:suppressAutoHyphens/>
      </w:pPr>
      <w:r>
        <w:t>Festivals observed</w:t>
      </w:r>
      <w:r w:rsidR="008712EA">
        <w:rPr>
          <w:rFonts w:hint="eastAsia"/>
          <w:lang w:eastAsia="zh-CN"/>
        </w:rPr>
        <w:t>守节</w:t>
      </w:r>
    </w:p>
    <w:p w14:paraId="27B85C89" w14:textId="77777777" w:rsidR="00DC69F1" w:rsidRDefault="00DC69F1" w:rsidP="00DC69F1">
      <w:pPr>
        <w:pStyle w:val="ListParagraph"/>
      </w:pPr>
    </w:p>
    <w:p w14:paraId="66C2C00B" w14:textId="77777777" w:rsidR="00DC69F1" w:rsidRDefault="00DC69F1" w:rsidP="00DC69F1">
      <w:pPr>
        <w:suppressAutoHyphens/>
        <w:ind w:left="2160"/>
      </w:pPr>
    </w:p>
    <w:p w14:paraId="584E62C0" w14:textId="77777777" w:rsidR="00421E19" w:rsidRDefault="00421E19" w:rsidP="00421E19">
      <w:pPr>
        <w:numPr>
          <w:ilvl w:val="0"/>
          <w:numId w:val="6"/>
        </w:numPr>
        <w:suppressAutoHyphens/>
      </w:pPr>
      <w:r>
        <w:t>Modern Errors about God.  Identify how they view God and give the other information requested.</w:t>
      </w:r>
    </w:p>
    <w:p w14:paraId="522F4A26" w14:textId="77777777" w:rsidR="00F33C0E" w:rsidRDefault="00582579" w:rsidP="00F33C0E">
      <w:pPr>
        <w:suppressAutoHyphens/>
        <w:ind w:left="720"/>
        <w:rPr>
          <w:lang w:eastAsia="zh-CN"/>
        </w:rPr>
      </w:pPr>
      <w:r>
        <w:rPr>
          <w:rFonts w:hint="eastAsia"/>
          <w:lang w:eastAsia="zh-CN"/>
        </w:rPr>
        <w:t>现代对神的错误观念。指出他们对神的观点是什么，并按要求给出其他信息。</w:t>
      </w:r>
    </w:p>
    <w:p w14:paraId="7B3C6AF1" w14:textId="77777777" w:rsidR="00650623" w:rsidRDefault="00650623" w:rsidP="00F33C0E">
      <w:pPr>
        <w:suppressAutoHyphens/>
        <w:ind w:left="720"/>
        <w:rPr>
          <w:lang w:eastAsia="zh-CN"/>
        </w:rPr>
      </w:pPr>
    </w:p>
    <w:p w14:paraId="57DFA945" w14:textId="77777777" w:rsidR="00421E19" w:rsidRPr="00650623" w:rsidRDefault="00421E19" w:rsidP="00421E19">
      <w:pPr>
        <w:numPr>
          <w:ilvl w:val="1"/>
          <w:numId w:val="6"/>
        </w:numPr>
        <w:suppressAutoHyphens/>
      </w:pPr>
      <w:r>
        <w:t xml:space="preserve">Unitarian </w:t>
      </w:r>
      <w:proofErr w:type="spellStart"/>
      <w:r>
        <w:t>Universalists</w:t>
      </w:r>
      <w:r w:rsidR="00EF18E5" w:rsidRPr="00EF18E5">
        <w:rPr>
          <w:rFonts w:hint="eastAsia"/>
        </w:rPr>
        <w:t>一神普救派</w:t>
      </w:r>
      <w:proofErr w:type="spellEnd"/>
    </w:p>
    <w:p w14:paraId="3A6D9083" w14:textId="77777777" w:rsidR="00421E19" w:rsidRDefault="00421E19" w:rsidP="00421E19">
      <w:pPr>
        <w:numPr>
          <w:ilvl w:val="0"/>
          <w:numId w:val="14"/>
        </w:numPr>
        <w:suppressAutoHyphens/>
      </w:pPr>
      <w:r>
        <w:t>Their view about God.</w:t>
      </w:r>
    </w:p>
    <w:p w14:paraId="184DC044" w14:textId="77777777" w:rsidR="00EF18E5" w:rsidRDefault="00EF18E5" w:rsidP="00EF18E5">
      <w:pPr>
        <w:suppressAutoHyphens/>
        <w:ind w:left="2160"/>
      </w:pPr>
      <w:r>
        <w:rPr>
          <w:rFonts w:hint="eastAsia"/>
          <w:lang w:eastAsia="zh-CN"/>
        </w:rPr>
        <w:t>对神的观点</w:t>
      </w:r>
    </w:p>
    <w:p w14:paraId="79D5BFE6" w14:textId="77777777" w:rsidR="00DC69F1" w:rsidRPr="00DC69F1" w:rsidRDefault="00DC69F1" w:rsidP="00DC69F1">
      <w:pPr>
        <w:suppressAutoHyphens/>
        <w:ind w:left="2160"/>
      </w:pPr>
    </w:p>
    <w:p w14:paraId="182FDA89" w14:textId="77777777" w:rsidR="00421E19" w:rsidRDefault="00421E19" w:rsidP="00421E19">
      <w:pPr>
        <w:numPr>
          <w:ilvl w:val="0"/>
          <w:numId w:val="14"/>
        </w:numPr>
        <w:suppressAutoHyphens/>
      </w:pPr>
      <w:r>
        <w:t>Michael Servetus</w:t>
      </w:r>
    </w:p>
    <w:p w14:paraId="7EDF7688" w14:textId="77777777" w:rsidR="00EF18E5" w:rsidRDefault="00EF18E5" w:rsidP="00EF18E5">
      <w:pPr>
        <w:suppressAutoHyphens/>
        <w:ind w:left="2160"/>
      </w:pPr>
      <w:proofErr w:type="spellStart"/>
      <w:r w:rsidRPr="00EF18E5">
        <w:rPr>
          <w:rFonts w:hint="eastAsia"/>
        </w:rPr>
        <w:t>米格尔·塞尔韦特</w:t>
      </w:r>
      <w:proofErr w:type="spellEnd"/>
    </w:p>
    <w:p w14:paraId="5DD34B85" w14:textId="77777777" w:rsidR="00DC69F1" w:rsidRDefault="00DC69F1" w:rsidP="00DC69F1">
      <w:pPr>
        <w:suppressAutoHyphens/>
        <w:ind w:left="2160"/>
      </w:pPr>
    </w:p>
    <w:p w14:paraId="0E0520EF" w14:textId="77777777" w:rsidR="00421E19" w:rsidRDefault="00421E19" w:rsidP="00421E19">
      <w:pPr>
        <w:numPr>
          <w:ilvl w:val="0"/>
          <w:numId w:val="14"/>
        </w:numPr>
        <w:suppressAutoHyphens/>
      </w:pPr>
      <w:r>
        <w:t>Faustus Socinus-Transylvania</w:t>
      </w:r>
    </w:p>
    <w:p w14:paraId="75CD2EB6" w14:textId="77777777" w:rsidR="008F60A8" w:rsidRDefault="008F60A8" w:rsidP="008F60A8">
      <w:pPr>
        <w:suppressAutoHyphens/>
        <w:ind w:left="2160"/>
        <w:rPr>
          <w:lang w:eastAsia="zh-CN"/>
        </w:rPr>
      </w:pPr>
      <w:r w:rsidRPr="008F60A8">
        <w:rPr>
          <w:rFonts w:hint="eastAsia"/>
          <w:lang w:eastAsia="zh-CN"/>
        </w:rPr>
        <w:lastRenderedPageBreak/>
        <w:t>浮士妥苏西尼</w:t>
      </w:r>
      <w:r w:rsidR="00650623">
        <w:rPr>
          <w:lang w:eastAsia="zh-CN"/>
        </w:rPr>
        <w:t>——</w:t>
      </w:r>
      <w:r w:rsidR="00650623" w:rsidRPr="00650623">
        <w:rPr>
          <w:rFonts w:hint="eastAsia"/>
          <w:lang w:eastAsia="zh-CN"/>
        </w:rPr>
        <w:t>特兰西瓦尼亚</w:t>
      </w:r>
    </w:p>
    <w:p w14:paraId="5B85FDAB" w14:textId="77777777" w:rsidR="00DC69F1" w:rsidRPr="00DC69F1" w:rsidRDefault="00DC69F1" w:rsidP="00DC69F1">
      <w:pPr>
        <w:suppressAutoHyphens/>
        <w:ind w:left="2160"/>
      </w:pPr>
    </w:p>
    <w:p w14:paraId="3E616535" w14:textId="77777777" w:rsidR="00421E19" w:rsidRDefault="00421E19" w:rsidP="00421E19">
      <w:pPr>
        <w:numPr>
          <w:ilvl w:val="0"/>
          <w:numId w:val="14"/>
        </w:numPr>
        <w:suppressAutoHyphens/>
      </w:pPr>
      <w:r>
        <w:t>1961 merger</w:t>
      </w:r>
    </w:p>
    <w:p w14:paraId="39748529" w14:textId="77777777" w:rsidR="00650623" w:rsidRDefault="00650623" w:rsidP="00650623">
      <w:pPr>
        <w:suppressAutoHyphens/>
        <w:ind w:left="2160"/>
      </w:pPr>
      <w:r>
        <w:t>1961</w:t>
      </w:r>
      <w:r>
        <w:rPr>
          <w:rFonts w:hint="eastAsia"/>
          <w:lang w:eastAsia="zh-CN"/>
        </w:rPr>
        <w:t>年联合</w:t>
      </w:r>
    </w:p>
    <w:p w14:paraId="462546BE" w14:textId="77777777" w:rsidR="00650623" w:rsidRPr="006D2805" w:rsidRDefault="00650623" w:rsidP="00421E19">
      <w:pPr>
        <w:rPr>
          <w:color w:val="FF0000"/>
          <w:lang w:eastAsia="zh-CN"/>
        </w:rPr>
      </w:pPr>
    </w:p>
    <w:p w14:paraId="1F17C07D" w14:textId="77777777" w:rsidR="00421E19" w:rsidRDefault="00421E19" w:rsidP="00421E19">
      <w:pPr>
        <w:numPr>
          <w:ilvl w:val="1"/>
          <w:numId w:val="6"/>
        </w:numPr>
        <w:suppressAutoHyphens/>
      </w:pPr>
      <w:r>
        <w:t>Mormonism</w:t>
      </w:r>
      <w:r w:rsidR="00650623">
        <w:rPr>
          <w:rFonts w:hint="eastAsia"/>
          <w:lang w:eastAsia="zh-CN"/>
        </w:rPr>
        <w:t>摩门教</w:t>
      </w:r>
    </w:p>
    <w:p w14:paraId="6D40509A" w14:textId="77777777" w:rsidR="00421E19" w:rsidRDefault="00421E19" w:rsidP="00421E19">
      <w:pPr>
        <w:numPr>
          <w:ilvl w:val="0"/>
          <w:numId w:val="15"/>
        </w:numPr>
        <w:suppressAutoHyphens/>
      </w:pPr>
      <w:r>
        <w:t>Their view of God</w:t>
      </w:r>
    </w:p>
    <w:p w14:paraId="576111F0" w14:textId="77777777" w:rsidR="00650623" w:rsidRDefault="00650623" w:rsidP="00650623">
      <w:pPr>
        <w:suppressAutoHyphens/>
        <w:ind w:left="2160"/>
      </w:pPr>
      <w:r>
        <w:rPr>
          <w:rFonts w:hint="eastAsia"/>
          <w:lang w:eastAsia="zh-CN"/>
        </w:rPr>
        <w:t>对神的观点</w:t>
      </w:r>
    </w:p>
    <w:p w14:paraId="41FA16E7" w14:textId="77777777" w:rsidR="00DC69F1" w:rsidRDefault="00DC69F1" w:rsidP="00DC69F1">
      <w:pPr>
        <w:suppressAutoHyphens/>
        <w:ind w:left="2160"/>
      </w:pPr>
    </w:p>
    <w:p w14:paraId="324D7948" w14:textId="77777777" w:rsidR="00421E19" w:rsidRDefault="00421E19" w:rsidP="00421E19">
      <w:pPr>
        <w:numPr>
          <w:ilvl w:val="0"/>
          <w:numId w:val="15"/>
        </w:numPr>
        <w:suppressAutoHyphens/>
      </w:pPr>
      <w:r>
        <w:t>Joseph Smith</w:t>
      </w:r>
    </w:p>
    <w:p w14:paraId="61327F12" w14:textId="77777777" w:rsidR="00650623" w:rsidRDefault="00650623" w:rsidP="00650623">
      <w:pPr>
        <w:suppressAutoHyphens/>
        <w:ind w:left="2160"/>
      </w:pPr>
      <w:proofErr w:type="spellStart"/>
      <w:r w:rsidRPr="00650623">
        <w:rPr>
          <w:rFonts w:hint="eastAsia"/>
        </w:rPr>
        <w:t>约瑟</w:t>
      </w:r>
      <w:proofErr w:type="spellEnd"/>
      <w:r>
        <w:rPr>
          <w:rFonts w:hint="eastAsia"/>
          <w:lang w:eastAsia="zh-CN"/>
        </w:rPr>
        <w:t>·</w:t>
      </w:r>
      <w:proofErr w:type="spellStart"/>
      <w:r w:rsidR="002E5A46">
        <w:rPr>
          <w:rFonts w:hint="eastAsia"/>
        </w:rPr>
        <w:t>斯密</w:t>
      </w:r>
      <w:proofErr w:type="spellEnd"/>
    </w:p>
    <w:p w14:paraId="6941AD0E" w14:textId="77777777" w:rsidR="00DC69F1" w:rsidRPr="00DC69F1" w:rsidRDefault="00DC69F1" w:rsidP="00DC69F1">
      <w:pPr>
        <w:suppressAutoHyphens/>
        <w:ind w:left="2160"/>
      </w:pPr>
    </w:p>
    <w:p w14:paraId="1798D1EC" w14:textId="77777777" w:rsidR="00421E19" w:rsidRDefault="00421E19" w:rsidP="00421E19">
      <w:pPr>
        <w:numPr>
          <w:ilvl w:val="0"/>
          <w:numId w:val="15"/>
        </w:numPr>
        <w:suppressAutoHyphens/>
      </w:pPr>
      <w:r>
        <w:t>The angel Moroni</w:t>
      </w:r>
    </w:p>
    <w:p w14:paraId="5CBA0A6C" w14:textId="77777777" w:rsidR="00650623" w:rsidRDefault="00650623" w:rsidP="00650623">
      <w:pPr>
        <w:suppressAutoHyphens/>
        <w:ind w:left="2160"/>
      </w:pPr>
      <w:proofErr w:type="spellStart"/>
      <w:r w:rsidRPr="00650623">
        <w:rPr>
          <w:rFonts w:hint="eastAsia"/>
        </w:rPr>
        <w:t>天使</w:t>
      </w:r>
      <w:r w:rsidR="002E5A46" w:rsidRPr="002E5A46">
        <w:rPr>
          <w:rFonts w:hint="eastAsia"/>
        </w:rPr>
        <w:t>摩罗乃</w:t>
      </w:r>
      <w:proofErr w:type="spellEnd"/>
    </w:p>
    <w:p w14:paraId="682EBA35" w14:textId="77777777" w:rsidR="00DC69F1" w:rsidRPr="00DC69F1" w:rsidRDefault="00DC69F1" w:rsidP="00DC69F1">
      <w:pPr>
        <w:suppressAutoHyphens/>
        <w:ind w:left="2160"/>
      </w:pPr>
    </w:p>
    <w:p w14:paraId="63AA6F73" w14:textId="77777777" w:rsidR="00421E19" w:rsidRDefault="00421E19" w:rsidP="00421E19">
      <w:pPr>
        <w:numPr>
          <w:ilvl w:val="0"/>
          <w:numId w:val="15"/>
        </w:numPr>
        <w:suppressAutoHyphens/>
      </w:pPr>
      <w:r>
        <w:t>Brigham Young</w:t>
      </w:r>
    </w:p>
    <w:p w14:paraId="1C8273B5" w14:textId="77777777" w:rsidR="00650623" w:rsidRDefault="00650623" w:rsidP="00650623">
      <w:pPr>
        <w:suppressAutoHyphens/>
        <w:ind w:left="2160"/>
      </w:pPr>
      <w:r>
        <w:rPr>
          <w:rFonts w:hint="eastAsia"/>
          <w:lang w:eastAsia="zh-CN"/>
        </w:rPr>
        <w:t>杨百翰</w:t>
      </w:r>
    </w:p>
    <w:p w14:paraId="539DB3EE" w14:textId="77777777" w:rsidR="00DC69F1" w:rsidRPr="00DC69F1" w:rsidRDefault="00DC69F1" w:rsidP="00DC69F1">
      <w:pPr>
        <w:suppressAutoHyphens/>
        <w:ind w:left="2160"/>
      </w:pPr>
    </w:p>
    <w:p w14:paraId="640C8EBF" w14:textId="77777777" w:rsidR="00421E19" w:rsidRDefault="00421E19" w:rsidP="00421E19">
      <w:pPr>
        <w:numPr>
          <w:ilvl w:val="0"/>
          <w:numId w:val="15"/>
        </w:numPr>
        <w:suppressAutoHyphens/>
      </w:pPr>
      <w:r>
        <w:t>Polytheistic</w:t>
      </w:r>
    </w:p>
    <w:p w14:paraId="50CD14B2" w14:textId="77777777" w:rsidR="00D35D20" w:rsidRDefault="00D35D20" w:rsidP="00D35D20">
      <w:pPr>
        <w:suppressAutoHyphens/>
        <w:ind w:left="2160"/>
      </w:pPr>
      <w:r>
        <w:rPr>
          <w:rFonts w:hint="eastAsia"/>
          <w:lang w:eastAsia="zh-CN"/>
        </w:rPr>
        <w:t>多神教</w:t>
      </w:r>
    </w:p>
    <w:p w14:paraId="669FCC4D" w14:textId="77777777" w:rsidR="00DC69F1" w:rsidRPr="00DC69F1" w:rsidRDefault="00DC69F1" w:rsidP="00DC69F1">
      <w:pPr>
        <w:suppressAutoHyphens/>
        <w:ind w:left="2160"/>
      </w:pPr>
    </w:p>
    <w:p w14:paraId="1B6D856F" w14:textId="77777777" w:rsidR="00421E19" w:rsidRDefault="00421E19" w:rsidP="00421E19">
      <w:pPr>
        <w:numPr>
          <w:ilvl w:val="0"/>
          <w:numId w:val="15"/>
        </w:numPr>
        <w:suppressAutoHyphens/>
      </w:pPr>
      <w:r>
        <w:t>Book of Mormon</w:t>
      </w:r>
    </w:p>
    <w:p w14:paraId="53A4B689" w14:textId="77777777" w:rsidR="00D35D20" w:rsidRDefault="00D35D20" w:rsidP="00D35D20">
      <w:pPr>
        <w:suppressAutoHyphens/>
        <w:ind w:left="2160"/>
      </w:pPr>
      <w:r>
        <w:rPr>
          <w:rFonts w:hint="eastAsia"/>
          <w:lang w:eastAsia="zh-CN"/>
        </w:rPr>
        <w:t>摩门经</w:t>
      </w:r>
    </w:p>
    <w:p w14:paraId="70FB7CFC" w14:textId="77777777" w:rsidR="00DC69F1" w:rsidRPr="00DC69F1" w:rsidRDefault="00DC69F1" w:rsidP="00DC69F1">
      <w:pPr>
        <w:suppressAutoHyphens/>
        <w:ind w:left="2160"/>
      </w:pPr>
    </w:p>
    <w:p w14:paraId="7AF6B9DE" w14:textId="77777777" w:rsidR="00421E19" w:rsidRDefault="00421E19" w:rsidP="00421E19">
      <w:pPr>
        <w:numPr>
          <w:ilvl w:val="0"/>
          <w:numId w:val="15"/>
        </w:numPr>
        <w:suppressAutoHyphens/>
      </w:pPr>
      <w:r>
        <w:t>Doctrines and Covenants</w:t>
      </w:r>
    </w:p>
    <w:p w14:paraId="66457042" w14:textId="77777777" w:rsidR="002E5A46" w:rsidRDefault="002E5A46" w:rsidP="002E5A46">
      <w:pPr>
        <w:suppressAutoHyphens/>
        <w:ind w:left="2160"/>
      </w:pPr>
      <w:r>
        <w:rPr>
          <w:rFonts w:hint="eastAsia"/>
          <w:lang w:eastAsia="zh-CN"/>
        </w:rPr>
        <w:t>教义和圣约</w:t>
      </w:r>
    </w:p>
    <w:p w14:paraId="10F08280" w14:textId="77777777" w:rsidR="00DC69F1" w:rsidRPr="00DC69F1" w:rsidRDefault="00DC69F1" w:rsidP="00DC69F1">
      <w:pPr>
        <w:suppressAutoHyphens/>
        <w:ind w:left="2160"/>
      </w:pPr>
    </w:p>
    <w:p w14:paraId="75CB18E7" w14:textId="77777777" w:rsidR="00421E19" w:rsidRDefault="00421E19" w:rsidP="00421E19">
      <w:pPr>
        <w:numPr>
          <w:ilvl w:val="0"/>
          <w:numId w:val="15"/>
        </w:numPr>
        <w:suppressAutoHyphens/>
      </w:pPr>
      <w:r>
        <w:t>Progressive revelation</w:t>
      </w:r>
    </w:p>
    <w:p w14:paraId="0B873CCC" w14:textId="77777777" w:rsidR="001B4244" w:rsidRDefault="001B4244" w:rsidP="001B4244">
      <w:pPr>
        <w:suppressAutoHyphens/>
        <w:ind w:left="2160"/>
      </w:pPr>
      <w:r>
        <w:rPr>
          <w:rFonts w:hint="eastAsia"/>
          <w:lang w:eastAsia="zh-CN"/>
        </w:rPr>
        <w:t>渐进性启示</w:t>
      </w:r>
    </w:p>
    <w:p w14:paraId="5E3420B8" w14:textId="77777777" w:rsidR="00DC69F1" w:rsidRPr="00DC69F1" w:rsidRDefault="00DC69F1" w:rsidP="00DC69F1">
      <w:pPr>
        <w:suppressAutoHyphens/>
        <w:ind w:left="2160"/>
      </w:pPr>
    </w:p>
    <w:p w14:paraId="10D81F0B" w14:textId="77777777" w:rsidR="00421E19" w:rsidRDefault="00421E19" w:rsidP="00421E19">
      <w:pPr>
        <w:numPr>
          <w:ilvl w:val="0"/>
          <w:numId w:val="15"/>
        </w:numPr>
        <w:suppressAutoHyphens/>
      </w:pPr>
      <w:r>
        <w:t>Celestial heaven</w:t>
      </w:r>
    </w:p>
    <w:p w14:paraId="4E2BA790" w14:textId="77777777" w:rsidR="001B4244" w:rsidRDefault="00F21BC0" w:rsidP="001B4244">
      <w:pPr>
        <w:suppressAutoHyphens/>
        <w:ind w:left="2160"/>
      </w:pPr>
      <w:r>
        <w:rPr>
          <w:rFonts w:hint="eastAsia"/>
          <w:lang w:eastAsia="zh-CN"/>
        </w:rPr>
        <w:t>高级国度</w:t>
      </w:r>
    </w:p>
    <w:p w14:paraId="7BC80C7C" w14:textId="77777777" w:rsidR="00DC69F1" w:rsidRPr="00DC69F1" w:rsidRDefault="00DC69F1" w:rsidP="00DC69F1">
      <w:pPr>
        <w:suppressAutoHyphens/>
        <w:ind w:left="2160"/>
      </w:pPr>
    </w:p>
    <w:p w14:paraId="4493F4B2" w14:textId="77777777" w:rsidR="00421E19" w:rsidRDefault="00421E19" w:rsidP="00421E19">
      <w:pPr>
        <w:numPr>
          <w:ilvl w:val="0"/>
          <w:numId w:val="15"/>
        </w:numPr>
        <w:suppressAutoHyphens/>
      </w:pPr>
      <w:proofErr w:type="spellStart"/>
      <w:r>
        <w:t>Terrestial</w:t>
      </w:r>
      <w:proofErr w:type="spellEnd"/>
      <w:r>
        <w:t xml:space="preserve"> heaven</w:t>
      </w:r>
    </w:p>
    <w:p w14:paraId="7B1F300B" w14:textId="77777777" w:rsidR="00F21BC0" w:rsidRDefault="00F21BC0" w:rsidP="00F21BC0">
      <w:pPr>
        <w:suppressAutoHyphens/>
        <w:ind w:left="2160"/>
      </w:pPr>
      <w:r>
        <w:rPr>
          <w:rFonts w:hint="eastAsia"/>
          <w:lang w:eastAsia="zh-CN"/>
        </w:rPr>
        <w:t>中级国度</w:t>
      </w:r>
    </w:p>
    <w:p w14:paraId="76831EF6" w14:textId="77777777" w:rsidR="00DC69F1" w:rsidRPr="00DC69F1" w:rsidRDefault="00DC69F1" w:rsidP="00DC69F1">
      <w:pPr>
        <w:suppressAutoHyphens/>
        <w:ind w:left="2160"/>
      </w:pPr>
    </w:p>
    <w:p w14:paraId="1F47C512" w14:textId="77777777" w:rsidR="00421E19" w:rsidRDefault="00421E19" w:rsidP="00421E19">
      <w:pPr>
        <w:numPr>
          <w:ilvl w:val="0"/>
          <w:numId w:val="15"/>
        </w:numPr>
        <w:suppressAutoHyphens/>
      </w:pPr>
      <w:proofErr w:type="gramStart"/>
      <w:r>
        <w:t>Telestial  heaven</w:t>
      </w:r>
      <w:proofErr w:type="gramEnd"/>
    </w:p>
    <w:p w14:paraId="1F600734" w14:textId="77777777" w:rsidR="00F21BC0" w:rsidRDefault="00F21BC0" w:rsidP="00421E19">
      <w:pPr>
        <w:numPr>
          <w:ilvl w:val="0"/>
          <w:numId w:val="15"/>
        </w:numPr>
        <w:suppressAutoHyphens/>
      </w:pPr>
      <w:r>
        <w:rPr>
          <w:rFonts w:hint="eastAsia"/>
          <w:lang w:eastAsia="zh-CN"/>
        </w:rPr>
        <w:t>低级国度</w:t>
      </w:r>
    </w:p>
    <w:p w14:paraId="42010A31" w14:textId="77777777" w:rsidR="00421E19" w:rsidRDefault="00421E19" w:rsidP="00421E19">
      <w:pPr>
        <w:rPr>
          <w:color w:val="FF0000"/>
        </w:rPr>
      </w:pPr>
    </w:p>
    <w:p w14:paraId="3CF0CB66" w14:textId="77777777" w:rsidR="00DC69F1" w:rsidRDefault="00DC69F1" w:rsidP="00421E19">
      <w:pPr>
        <w:rPr>
          <w:lang w:eastAsia="zh-CN"/>
        </w:rPr>
      </w:pPr>
    </w:p>
    <w:p w14:paraId="7CB7DA79" w14:textId="77777777" w:rsidR="00421E19" w:rsidRDefault="00421E19" w:rsidP="00421E19">
      <w:pPr>
        <w:numPr>
          <w:ilvl w:val="1"/>
          <w:numId w:val="6"/>
        </w:numPr>
        <w:suppressAutoHyphens/>
      </w:pPr>
      <w:r>
        <w:t>Christian Science</w:t>
      </w:r>
      <w:r w:rsidR="004615A8">
        <w:rPr>
          <w:rFonts w:hint="eastAsia"/>
          <w:lang w:eastAsia="zh-CN"/>
        </w:rPr>
        <w:t>基督科学教会</w:t>
      </w:r>
    </w:p>
    <w:p w14:paraId="34454CAB" w14:textId="77777777" w:rsidR="00421E19" w:rsidRDefault="00421E19" w:rsidP="00421E19">
      <w:pPr>
        <w:numPr>
          <w:ilvl w:val="0"/>
          <w:numId w:val="16"/>
        </w:numPr>
        <w:suppressAutoHyphens/>
      </w:pPr>
      <w:r>
        <w:t>Their view of God</w:t>
      </w:r>
    </w:p>
    <w:p w14:paraId="619B0792" w14:textId="77777777" w:rsidR="007D26DC" w:rsidRDefault="007D26DC" w:rsidP="007D26DC">
      <w:pPr>
        <w:suppressAutoHyphens/>
        <w:ind w:left="2160"/>
      </w:pPr>
      <w:r>
        <w:rPr>
          <w:rFonts w:hint="eastAsia"/>
          <w:lang w:eastAsia="zh-CN"/>
        </w:rPr>
        <w:t>对神的观点</w:t>
      </w:r>
    </w:p>
    <w:p w14:paraId="137E68DF" w14:textId="77777777" w:rsidR="00DC69F1" w:rsidRPr="00DC69F1" w:rsidRDefault="00DC69F1" w:rsidP="00DC69F1">
      <w:pPr>
        <w:suppressAutoHyphens/>
        <w:ind w:left="2160"/>
      </w:pPr>
    </w:p>
    <w:p w14:paraId="7389FE03" w14:textId="77777777" w:rsidR="00421E19" w:rsidRDefault="00421E19" w:rsidP="00421E19">
      <w:pPr>
        <w:numPr>
          <w:ilvl w:val="0"/>
          <w:numId w:val="16"/>
        </w:numPr>
        <w:suppressAutoHyphens/>
      </w:pPr>
      <w:r>
        <w:t>Mary Baker Eddy</w:t>
      </w:r>
    </w:p>
    <w:p w14:paraId="0FE2B27A" w14:textId="77777777" w:rsidR="007D26DC" w:rsidRDefault="007D26DC" w:rsidP="007D26DC">
      <w:pPr>
        <w:suppressAutoHyphens/>
        <w:ind w:left="2160"/>
      </w:pPr>
      <w:proofErr w:type="spellStart"/>
      <w:r w:rsidRPr="007D26DC">
        <w:rPr>
          <w:rFonts w:hint="eastAsia"/>
        </w:rPr>
        <w:lastRenderedPageBreak/>
        <w:t>玛丽</w:t>
      </w:r>
      <w:proofErr w:type="spellEnd"/>
      <w:r w:rsidRPr="007D26DC">
        <w:rPr>
          <w:rFonts w:hint="eastAsia"/>
        </w:rPr>
        <w:t>·</w:t>
      </w:r>
      <w:r w:rsidR="0003764D">
        <w:rPr>
          <w:rFonts w:hint="eastAsia"/>
          <w:lang w:eastAsia="zh-CN"/>
        </w:rPr>
        <w:t>贝可·艾迪</w:t>
      </w:r>
    </w:p>
    <w:p w14:paraId="06E5AFB1" w14:textId="77777777" w:rsidR="00DC69F1" w:rsidRPr="00DC69F1" w:rsidRDefault="00DC69F1" w:rsidP="00DC69F1">
      <w:pPr>
        <w:suppressAutoHyphens/>
        <w:ind w:left="2160"/>
      </w:pPr>
    </w:p>
    <w:p w14:paraId="3491C3B6" w14:textId="77777777" w:rsidR="00421E19" w:rsidRDefault="00421E19" w:rsidP="00421E19">
      <w:pPr>
        <w:numPr>
          <w:ilvl w:val="0"/>
          <w:numId w:val="16"/>
        </w:numPr>
        <w:suppressAutoHyphens/>
      </w:pPr>
      <w:r>
        <w:t>Science and Health with Key to the Scriptures.</w:t>
      </w:r>
    </w:p>
    <w:p w14:paraId="570DEF9D" w14:textId="77777777" w:rsidR="007D26DC" w:rsidRDefault="0003764D" w:rsidP="007D26DC">
      <w:pPr>
        <w:suppressAutoHyphens/>
        <w:ind w:left="2160"/>
        <w:rPr>
          <w:lang w:eastAsia="zh-CN"/>
        </w:rPr>
      </w:pPr>
      <w:r w:rsidRPr="0003764D">
        <w:rPr>
          <w:rFonts w:hint="eastAsia"/>
          <w:lang w:eastAsia="zh-CN"/>
        </w:rPr>
        <w:t>《科学与健康暨解经之钥》</w:t>
      </w:r>
    </w:p>
    <w:p w14:paraId="4CAE3359" w14:textId="77777777" w:rsidR="0003764D" w:rsidRDefault="0003764D" w:rsidP="00421E19">
      <w:pPr>
        <w:rPr>
          <w:color w:val="FF0000"/>
        </w:rPr>
      </w:pPr>
    </w:p>
    <w:p w14:paraId="51F4CAF4" w14:textId="77777777" w:rsidR="00DC69F1" w:rsidRPr="00785CD8" w:rsidRDefault="00DC69F1" w:rsidP="00421E19">
      <w:pPr>
        <w:rPr>
          <w:color w:val="FF0000"/>
          <w:lang w:eastAsia="zh-CN"/>
        </w:rPr>
      </w:pPr>
    </w:p>
    <w:p w14:paraId="371AC284" w14:textId="77777777" w:rsidR="00421E19" w:rsidRDefault="00421E19" w:rsidP="00421E19">
      <w:pPr>
        <w:numPr>
          <w:ilvl w:val="1"/>
          <w:numId w:val="6"/>
        </w:numPr>
        <w:suppressAutoHyphens/>
      </w:pPr>
      <w:r>
        <w:t>Unity</w:t>
      </w:r>
      <w:r w:rsidR="0003764D">
        <w:rPr>
          <w:rFonts w:hint="eastAsia"/>
          <w:lang w:eastAsia="zh-CN"/>
        </w:rPr>
        <w:t>团结教会</w:t>
      </w:r>
    </w:p>
    <w:p w14:paraId="18A50D8F" w14:textId="77777777" w:rsidR="0003764D" w:rsidRDefault="00421E19" w:rsidP="00421E19">
      <w:pPr>
        <w:numPr>
          <w:ilvl w:val="0"/>
          <w:numId w:val="17"/>
        </w:numPr>
        <w:suppressAutoHyphens/>
      </w:pPr>
      <w:r>
        <w:t>Their view of God</w:t>
      </w:r>
    </w:p>
    <w:p w14:paraId="0F05E4FE" w14:textId="77777777" w:rsidR="00421E19" w:rsidRDefault="0003764D" w:rsidP="0003764D">
      <w:pPr>
        <w:suppressAutoHyphens/>
        <w:ind w:left="2160"/>
      </w:pPr>
      <w:r>
        <w:rPr>
          <w:rFonts w:hint="eastAsia"/>
          <w:lang w:eastAsia="zh-CN"/>
        </w:rPr>
        <w:t>对神的观点</w:t>
      </w:r>
    </w:p>
    <w:p w14:paraId="702EA708" w14:textId="77777777" w:rsidR="00421E19" w:rsidRDefault="00421E19" w:rsidP="00421E19">
      <w:pPr>
        <w:numPr>
          <w:ilvl w:val="0"/>
          <w:numId w:val="17"/>
        </w:numPr>
        <w:suppressAutoHyphens/>
      </w:pPr>
      <w:r>
        <w:t>Charles and Myrtle Fillmore</w:t>
      </w:r>
    </w:p>
    <w:p w14:paraId="48CAD80A" w14:textId="77777777" w:rsidR="0003764D" w:rsidRDefault="0003764D" w:rsidP="0003764D">
      <w:pPr>
        <w:suppressAutoHyphens/>
        <w:ind w:left="2160"/>
        <w:rPr>
          <w:lang w:eastAsia="zh-CN"/>
        </w:rPr>
      </w:pPr>
      <w:r w:rsidRPr="0003764D">
        <w:rPr>
          <w:rFonts w:hint="eastAsia"/>
          <w:lang w:eastAsia="zh-CN"/>
        </w:rPr>
        <w:t>查尔斯和默特尔</w:t>
      </w:r>
      <w:r>
        <w:rPr>
          <w:rFonts w:hint="eastAsia"/>
          <w:lang w:eastAsia="zh-CN"/>
        </w:rPr>
        <w:t>·</w:t>
      </w:r>
      <w:r w:rsidRPr="0003764D">
        <w:rPr>
          <w:rFonts w:hint="eastAsia"/>
          <w:lang w:eastAsia="zh-CN"/>
        </w:rPr>
        <w:t>菲尔莫尔</w:t>
      </w:r>
    </w:p>
    <w:p w14:paraId="28CED479" w14:textId="77777777" w:rsidR="00421E19" w:rsidRDefault="00421E19" w:rsidP="00421E19"/>
    <w:p w14:paraId="21B9DB75" w14:textId="77777777" w:rsidR="00421E19" w:rsidRDefault="00421E19" w:rsidP="00421E19">
      <w:pPr>
        <w:numPr>
          <w:ilvl w:val="1"/>
          <w:numId w:val="6"/>
        </w:numPr>
        <w:suppressAutoHyphens/>
      </w:pPr>
      <w:r>
        <w:t>Jehovah’s Witnesses</w:t>
      </w:r>
      <w:r w:rsidR="0003764D">
        <w:rPr>
          <w:rFonts w:hint="eastAsia"/>
          <w:lang w:eastAsia="zh-CN"/>
        </w:rPr>
        <w:t>耶和华见证人</w:t>
      </w:r>
    </w:p>
    <w:p w14:paraId="7224E580" w14:textId="77777777" w:rsidR="00421E19" w:rsidRDefault="00421E19" w:rsidP="00421E19"/>
    <w:p w14:paraId="0C856314" w14:textId="77777777" w:rsidR="00421E19" w:rsidRDefault="00421E19" w:rsidP="00421E19">
      <w:pPr>
        <w:numPr>
          <w:ilvl w:val="0"/>
          <w:numId w:val="18"/>
        </w:numPr>
        <w:suppressAutoHyphens/>
      </w:pPr>
      <w:r>
        <w:t>Their view of God and Christ</w:t>
      </w:r>
    </w:p>
    <w:p w14:paraId="7436A83D" w14:textId="77777777" w:rsidR="0003764D" w:rsidRDefault="0003764D" w:rsidP="0003764D">
      <w:pPr>
        <w:suppressAutoHyphens/>
        <w:ind w:left="2160"/>
      </w:pPr>
      <w:r>
        <w:rPr>
          <w:rFonts w:hint="eastAsia"/>
          <w:lang w:eastAsia="zh-CN"/>
        </w:rPr>
        <w:t>对神和基督的观点</w:t>
      </w:r>
    </w:p>
    <w:p w14:paraId="6FE13247" w14:textId="77777777" w:rsidR="00421E19" w:rsidRDefault="00421E19" w:rsidP="00421E19">
      <w:pPr>
        <w:numPr>
          <w:ilvl w:val="0"/>
          <w:numId w:val="18"/>
        </w:numPr>
        <w:suppressAutoHyphens/>
      </w:pPr>
      <w:r>
        <w:t>Charles Russell</w:t>
      </w:r>
    </w:p>
    <w:p w14:paraId="2D52D364" w14:textId="77777777" w:rsidR="0003764D" w:rsidRDefault="0003764D" w:rsidP="0003764D">
      <w:pPr>
        <w:suppressAutoHyphens/>
        <w:ind w:left="2160"/>
      </w:pPr>
      <w:r>
        <w:rPr>
          <w:rFonts w:hint="eastAsia"/>
          <w:lang w:eastAsia="zh-CN"/>
        </w:rPr>
        <w:t>查尔斯·罗素</w:t>
      </w:r>
    </w:p>
    <w:p w14:paraId="5D847812" w14:textId="77777777" w:rsidR="00421E19" w:rsidRDefault="00421E19" w:rsidP="00421E19">
      <w:pPr>
        <w:numPr>
          <w:ilvl w:val="0"/>
          <w:numId w:val="18"/>
        </w:numPr>
        <w:suppressAutoHyphens/>
      </w:pPr>
      <w:r>
        <w:t>Joseph Rutherford</w:t>
      </w:r>
    </w:p>
    <w:p w14:paraId="3DFF3516" w14:textId="77777777" w:rsidR="0003764D" w:rsidRDefault="0003764D" w:rsidP="0003764D">
      <w:pPr>
        <w:suppressAutoHyphens/>
        <w:ind w:left="2160"/>
      </w:pPr>
      <w:proofErr w:type="spellStart"/>
      <w:r w:rsidRPr="0003764D">
        <w:rPr>
          <w:rFonts w:hint="eastAsia"/>
        </w:rPr>
        <w:t>约瑟夫·卢瑟福</w:t>
      </w:r>
      <w:proofErr w:type="spellEnd"/>
    </w:p>
    <w:p w14:paraId="02A47213" w14:textId="77777777" w:rsidR="00421E19" w:rsidRDefault="00421E19" w:rsidP="00421E19">
      <w:pPr>
        <w:numPr>
          <w:ilvl w:val="0"/>
          <w:numId w:val="18"/>
        </w:numPr>
        <w:suppressAutoHyphens/>
      </w:pPr>
      <w:r>
        <w:t>The Watchtower</w:t>
      </w:r>
    </w:p>
    <w:p w14:paraId="79B8F7A6" w14:textId="77777777" w:rsidR="002423CD" w:rsidRDefault="002423CD" w:rsidP="002423CD">
      <w:pPr>
        <w:suppressAutoHyphens/>
        <w:ind w:left="2160"/>
      </w:pPr>
      <w:r>
        <w:rPr>
          <w:rFonts w:hint="eastAsia"/>
          <w:lang w:eastAsia="zh-CN"/>
        </w:rPr>
        <w:t>守望台</w:t>
      </w:r>
    </w:p>
    <w:p w14:paraId="480196B7" w14:textId="77777777" w:rsidR="00421E19" w:rsidRDefault="00421E19" w:rsidP="00421E19">
      <w:pPr>
        <w:numPr>
          <w:ilvl w:val="0"/>
          <w:numId w:val="18"/>
        </w:numPr>
        <w:suppressAutoHyphens/>
      </w:pPr>
      <w:r>
        <w:t>New World Translation</w:t>
      </w:r>
    </w:p>
    <w:p w14:paraId="7FFFBB2D" w14:textId="77777777" w:rsidR="002423CD" w:rsidRDefault="002423CD" w:rsidP="002423CD">
      <w:pPr>
        <w:suppressAutoHyphens/>
        <w:ind w:left="2160"/>
      </w:pPr>
      <w:r>
        <w:rPr>
          <w:rFonts w:hint="eastAsia"/>
          <w:lang w:eastAsia="zh-CN"/>
        </w:rPr>
        <w:t>新世界译本</w:t>
      </w:r>
    </w:p>
    <w:p w14:paraId="10BC9F3E" w14:textId="77777777" w:rsidR="00DC69F1" w:rsidRPr="00DC69F1" w:rsidRDefault="00DC69F1" w:rsidP="00DC69F1">
      <w:pPr>
        <w:suppressAutoHyphens/>
        <w:ind w:left="1440"/>
      </w:pPr>
    </w:p>
    <w:p w14:paraId="2F35C499" w14:textId="77777777" w:rsidR="00DC69F1" w:rsidRPr="00DC69F1" w:rsidRDefault="00DC69F1" w:rsidP="00DC69F1">
      <w:pPr>
        <w:suppressAutoHyphens/>
        <w:ind w:left="1440"/>
      </w:pPr>
    </w:p>
    <w:p w14:paraId="3CC3E877" w14:textId="77777777" w:rsidR="00421E19" w:rsidRDefault="00421E19" w:rsidP="00421E19">
      <w:pPr>
        <w:numPr>
          <w:ilvl w:val="1"/>
          <w:numId w:val="6"/>
        </w:numPr>
        <w:suppressAutoHyphens/>
      </w:pPr>
      <w:r>
        <w:t>Bahaism</w:t>
      </w:r>
      <w:r w:rsidR="002423CD">
        <w:rPr>
          <w:rFonts w:hint="eastAsia"/>
          <w:lang w:eastAsia="zh-CN"/>
        </w:rPr>
        <w:t>巴哈伊教</w:t>
      </w:r>
    </w:p>
    <w:p w14:paraId="42B9F0A0" w14:textId="77777777" w:rsidR="00421E19" w:rsidRDefault="00421E19" w:rsidP="00421E19">
      <w:pPr>
        <w:numPr>
          <w:ilvl w:val="0"/>
          <w:numId w:val="19"/>
        </w:numPr>
        <w:suppressAutoHyphens/>
      </w:pPr>
      <w:r>
        <w:t>Their view of god.</w:t>
      </w:r>
    </w:p>
    <w:p w14:paraId="72510A55" w14:textId="77777777" w:rsidR="002423CD" w:rsidRDefault="002423CD" w:rsidP="002423CD">
      <w:pPr>
        <w:suppressAutoHyphens/>
        <w:ind w:left="2160"/>
      </w:pPr>
      <w:r>
        <w:rPr>
          <w:rFonts w:hint="eastAsia"/>
          <w:lang w:eastAsia="zh-CN"/>
        </w:rPr>
        <w:t>对神的观点</w:t>
      </w:r>
    </w:p>
    <w:p w14:paraId="2A064169" w14:textId="77777777" w:rsidR="00DC69F1" w:rsidRPr="00DC69F1" w:rsidRDefault="00DC69F1" w:rsidP="00DC69F1">
      <w:pPr>
        <w:suppressAutoHyphens/>
        <w:ind w:left="2160"/>
      </w:pPr>
    </w:p>
    <w:p w14:paraId="4D082D97" w14:textId="77777777" w:rsidR="00421E19" w:rsidRDefault="00421E19" w:rsidP="00421E19">
      <w:pPr>
        <w:numPr>
          <w:ilvl w:val="0"/>
          <w:numId w:val="19"/>
        </w:numPr>
        <w:suppressAutoHyphens/>
      </w:pPr>
      <w:r>
        <w:t>Baha’u’llah</w:t>
      </w:r>
    </w:p>
    <w:p w14:paraId="4DC9C888" w14:textId="77777777" w:rsidR="002423CD" w:rsidRDefault="002423CD" w:rsidP="002423CD">
      <w:pPr>
        <w:suppressAutoHyphens/>
        <w:ind w:left="2160"/>
        <w:rPr>
          <w:lang w:eastAsia="zh-CN"/>
        </w:rPr>
      </w:pPr>
      <w:r>
        <w:rPr>
          <w:rFonts w:hint="eastAsia"/>
          <w:lang w:eastAsia="zh-CN"/>
        </w:rPr>
        <w:t>巴哈欧拉</w:t>
      </w:r>
    </w:p>
    <w:p w14:paraId="511ED89B" w14:textId="77777777" w:rsidR="00DC69F1" w:rsidRDefault="00DC69F1" w:rsidP="002423CD">
      <w:pPr>
        <w:suppressAutoHyphens/>
        <w:ind w:left="2160"/>
        <w:rPr>
          <w:rFonts w:hint="eastAsia"/>
        </w:rPr>
      </w:pPr>
    </w:p>
    <w:p w14:paraId="27688BED" w14:textId="77777777" w:rsidR="00421E19" w:rsidRDefault="00421E19" w:rsidP="00421E19">
      <w:pPr>
        <w:numPr>
          <w:ilvl w:val="1"/>
          <w:numId w:val="6"/>
        </w:numPr>
        <w:suppressAutoHyphens/>
      </w:pPr>
      <w:r>
        <w:t>Unification Church</w:t>
      </w:r>
      <w:r w:rsidR="002423CD">
        <w:rPr>
          <w:rFonts w:hint="eastAsia"/>
          <w:lang w:eastAsia="zh-CN"/>
        </w:rPr>
        <w:t>统一教</w:t>
      </w:r>
    </w:p>
    <w:p w14:paraId="70CCBFDD" w14:textId="77777777" w:rsidR="00421E19" w:rsidRDefault="00421E19" w:rsidP="00421E19">
      <w:pPr>
        <w:numPr>
          <w:ilvl w:val="0"/>
          <w:numId w:val="20"/>
        </w:numPr>
        <w:suppressAutoHyphens/>
      </w:pPr>
      <w:r>
        <w:t>Their view of God</w:t>
      </w:r>
    </w:p>
    <w:p w14:paraId="79E96709" w14:textId="77777777" w:rsidR="002423CD" w:rsidRDefault="002423CD" w:rsidP="002423CD">
      <w:pPr>
        <w:suppressAutoHyphens/>
        <w:ind w:left="2160"/>
      </w:pPr>
      <w:r>
        <w:rPr>
          <w:rFonts w:hint="eastAsia"/>
          <w:lang w:eastAsia="zh-CN"/>
        </w:rPr>
        <w:t>对神的观点</w:t>
      </w:r>
    </w:p>
    <w:p w14:paraId="0A22B7E3" w14:textId="77777777" w:rsidR="00DC69F1" w:rsidRPr="00DC69F1" w:rsidRDefault="00DC69F1" w:rsidP="00DC69F1">
      <w:pPr>
        <w:suppressAutoHyphens/>
        <w:ind w:left="2160"/>
      </w:pPr>
    </w:p>
    <w:p w14:paraId="70F53D6E" w14:textId="77777777" w:rsidR="002423CD" w:rsidRDefault="00421E19" w:rsidP="00421E19">
      <w:pPr>
        <w:numPr>
          <w:ilvl w:val="0"/>
          <w:numId w:val="20"/>
        </w:numPr>
        <w:suppressAutoHyphens/>
      </w:pPr>
      <w:r>
        <w:t>Sun Myung Moon</w:t>
      </w:r>
    </w:p>
    <w:p w14:paraId="0B42871F" w14:textId="77777777" w:rsidR="00421E19" w:rsidRDefault="002423CD" w:rsidP="002423CD">
      <w:pPr>
        <w:suppressAutoHyphens/>
        <w:ind w:left="2160"/>
      </w:pPr>
      <w:proofErr w:type="spellStart"/>
      <w:r w:rsidRPr="002423CD">
        <w:rPr>
          <w:rFonts w:hint="eastAsia"/>
        </w:rPr>
        <w:t>文鲜明</w:t>
      </w:r>
      <w:proofErr w:type="spellEnd"/>
    </w:p>
    <w:p w14:paraId="124661F1" w14:textId="77777777" w:rsidR="00421E19" w:rsidRDefault="00421E19" w:rsidP="00421E19">
      <w:pPr>
        <w:rPr>
          <w:color w:val="FF0000"/>
        </w:rPr>
      </w:pPr>
    </w:p>
    <w:p w14:paraId="31281E70" w14:textId="77777777" w:rsidR="00DC69F1" w:rsidRDefault="00DC69F1" w:rsidP="00421E19">
      <w:pPr>
        <w:rPr>
          <w:lang w:eastAsia="zh-CN"/>
        </w:rPr>
      </w:pPr>
    </w:p>
    <w:p w14:paraId="6B2477E4" w14:textId="77777777" w:rsidR="00421E19" w:rsidRDefault="00421E19" w:rsidP="00421E19">
      <w:pPr>
        <w:numPr>
          <w:ilvl w:val="1"/>
          <w:numId w:val="6"/>
        </w:numPr>
        <w:suppressAutoHyphens/>
      </w:pPr>
      <w:r>
        <w:t>Scientology</w:t>
      </w:r>
      <w:r w:rsidR="002423CD">
        <w:rPr>
          <w:rFonts w:hint="eastAsia"/>
          <w:lang w:eastAsia="zh-CN"/>
        </w:rPr>
        <w:t>山达基教</w:t>
      </w:r>
    </w:p>
    <w:p w14:paraId="7118516C" w14:textId="77777777" w:rsidR="00421E19" w:rsidRDefault="00421E19" w:rsidP="00421E19">
      <w:pPr>
        <w:numPr>
          <w:ilvl w:val="0"/>
          <w:numId w:val="21"/>
        </w:numPr>
        <w:suppressAutoHyphens/>
      </w:pPr>
      <w:r>
        <w:t>Their view of God</w:t>
      </w:r>
    </w:p>
    <w:p w14:paraId="4CF89624" w14:textId="77777777" w:rsidR="002423CD" w:rsidRDefault="002423CD" w:rsidP="002423CD">
      <w:pPr>
        <w:suppressAutoHyphens/>
        <w:ind w:left="2160"/>
      </w:pPr>
      <w:r>
        <w:rPr>
          <w:rFonts w:hint="eastAsia"/>
          <w:lang w:eastAsia="zh-CN"/>
        </w:rPr>
        <w:t>对神的观点</w:t>
      </w:r>
    </w:p>
    <w:p w14:paraId="77A4D14B" w14:textId="77777777" w:rsidR="00DC69F1" w:rsidRPr="00DC69F1" w:rsidRDefault="00DC69F1" w:rsidP="00DC69F1">
      <w:pPr>
        <w:suppressAutoHyphens/>
        <w:ind w:left="2160"/>
      </w:pPr>
    </w:p>
    <w:p w14:paraId="08FE31DF" w14:textId="77777777" w:rsidR="00656622" w:rsidRDefault="00421E19" w:rsidP="00421E19">
      <w:pPr>
        <w:numPr>
          <w:ilvl w:val="0"/>
          <w:numId w:val="21"/>
        </w:numPr>
        <w:suppressAutoHyphens/>
      </w:pPr>
      <w:r>
        <w:t>L. Ron Hubbard</w:t>
      </w:r>
      <w:r w:rsidR="00656622" w:rsidRPr="00656622">
        <w:t xml:space="preserve"> </w:t>
      </w:r>
    </w:p>
    <w:p w14:paraId="1ACBE2CC" w14:textId="77777777" w:rsidR="00421E19" w:rsidRDefault="00656622" w:rsidP="00656622">
      <w:pPr>
        <w:suppressAutoHyphens/>
        <w:ind w:left="2160"/>
      </w:pPr>
      <w:r w:rsidRPr="00656622">
        <w:t>L</w:t>
      </w:r>
      <w:r>
        <w:rPr>
          <w:rFonts w:hint="eastAsia"/>
          <w:lang w:eastAsia="zh-CN"/>
        </w:rPr>
        <w:t>·</w:t>
      </w:r>
      <w:r w:rsidRPr="00656622">
        <w:t xml:space="preserve"> </w:t>
      </w:r>
      <w:proofErr w:type="spellStart"/>
      <w:r w:rsidRPr="00656622">
        <w:rPr>
          <w:rFonts w:hint="eastAsia"/>
        </w:rPr>
        <w:t>罗恩·哈伯德</w:t>
      </w:r>
      <w:proofErr w:type="spellEnd"/>
    </w:p>
    <w:p w14:paraId="1AC87B16" w14:textId="77777777" w:rsidR="00421E19" w:rsidRDefault="00421E19" w:rsidP="00421E19">
      <w:pPr>
        <w:numPr>
          <w:ilvl w:val="0"/>
          <w:numId w:val="21"/>
        </w:numPr>
        <w:suppressAutoHyphens/>
      </w:pPr>
      <w:r>
        <w:t>Dianetics</w:t>
      </w:r>
    </w:p>
    <w:p w14:paraId="1826BFB4" w14:textId="77777777" w:rsidR="00656622" w:rsidRDefault="00656622" w:rsidP="00656622">
      <w:pPr>
        <w:suppressAutoHyphens/>
        <w:ind w:left="2160"/>
      </w:pPr>
      <w:r>
        <w:rPr>
          <w:rFonts w:hint="eastAsia"/>
          <w:lang w:eastAsia="zh-CN"/>
        </w:rPr>
        <w:t>《</w:t>
      </w:r>
      <w:r w:rsidRPr="00656622">
        <w:rPr>
          <w:rFonts w:hint="eastAsia"/>
          <w:lang w:eastAsia="zh-CN"/>
        </w:rPr>
        <w:t>戴尼提</w:t>
      </w:r>
      <w:r>
        <w:rPr>
          <w:rFonts w:hint="eastAsia"/>
          <w:lang w:eastAsia="zh-CN"/>
        </w:rPr>
        <w:t>》</w:t>
      </w:r>
    </w:p>
    <w:p w14:paraId="21952586" w14:textId="77777777" w:rsidR="00421E19" w:rsidRDefault="00421E19" w:rsidP="00421E19">
      <w:pPr>
        <w:numPr>
          <w:ilvl w:val="0"/>
          <w:numId w:val="21"/>
        </w:numPr>
        <w:suppressAutoHyphens/>
      </w:pPr>
      <w:r>
        <w:t>Engrams</w:t>
      </w:r>
    </w:p>
    <w:p w14:paraId="71CD43F1" w14:textId="77777777" w:rsidR="00656622" w:rsidRDefault="00656622" w:rsidP="00656622">
      <w:pPr>
        <w:suppressAutoHyphens/>
        <w:ind w:left="2160"/>
      </w:pPr>
      <w:r>
        <w:rPr>
          <w:rFonts w:hint="eastAsia"/>
          <w:lang w:eastAsia="zh-CN"/>
        </w:rPr>
        <w:t>记忆的印记</w:t>
      </w:r>
    </w:p>
    <w:p w14:paraId="6AB47294" w14:textId="77777777" w:rsidR="00421E19" w:rsidRDefault="00421E19" w:rsidP="00421E19">
      <w:pPr>
        <w:numPr>
          <w:ilvl w:val="0"/>
          <w:numId w:val="21"/>
        </w:numPr>
        <w:suppressAutoHyphens/>
      </w:pPr>
      <w:proofErr w:type="spellStart"/>
      <w:r>
        <w:t>Thetans</w:t>
      </w:r>
      <w:proofErr w:type="spellEnd"/>
    </w:p>
    <w:p w14:paraId="279C85B0" w14:textId="77777777" w:rsidR="00656622" w:rsidRDefault="00656622" w:rsidP="00656622">
      <w:pPr>
        <w:suppressAutoHyphens/>
        <w:ind w:left="2160"/>
      </w:pPr>
      <w:r>
        <w:rPr>
          <w:rFonts w:hint="eastAsia"/>
          <w:lang w:eastAsia="zh-CN"/>
        </w:rPr>
        <w:t>希坦</w:t>
      </w:r>
    </w:p>
    <w:p w14:paraId="3AC17652" w14:textId="77777777" w:rsidR="00421E19" w:rsidRDefault="00421E19" w:rsidP="00421E19">
      <w:pPr>
        <w:numPr>
          <w:ilvl w:val="0"/>
          <w:numId w:val="21"/>
        </w:numPr>
        <w:suppressAutoHyphens/>
      </w:pPr>
      <w:r>
        <w:t>Preclears</w:t>
      </w:r>
    </w:p>
    <w:p w14:paraId="2AE50946" w14:textId="77777777" w:rsidR="00D73663" w:rsidRDefault="002E01DE" w:rsidP="00D73663">
      <w:pPr>
        <w:suppressAutoHyphens/>
        <w:ind w:left="2160"/>
      </w:pPr>
      <w:r>
        <w:rPr>
          <w:rFonts w:hint="eastAsia"/>
          <w:highlight w:val="yellow"/>
          <w:lang w:eastAsia="zh-CN"/>
        </w:rPr>
        <w:t>待洁净</w:t>
      </w:r>
      <w:r w:rsidR="00D73663" w:rsidRPr="00D73663">
        <w:rPr>
          <w:rFonts w:hint="eastAsia"/>
          <w:highlight w:val="yellow"/>
          <w:lang w:eastAsia="zh-CN"/>
        </w:rPr>
        <w:t>的人</w:t>
      </w:r>
    </w:p>
    <w:p w14:paraId="2FA181F8" w14:textId="77777777" w:rsidR="00421E19" w:rsidRDefault="00421E19" w:rsidP="00421E19">
      <w:pPr>
        <w:numPr>
          <w:ilvl w:val="0"/>
          <w:numId w:val="21"/>
        </w:numPr>
        <w:suppressAutoHyphens/>
      </w:pPr>
      <w:r>
        <w:t>Auditing</w:t>
      </w:r>
    </w:p>
    <w:p w14:paraId="6203E221" w14:textId="77777777" w:rsidR="00D73663" w:rsidRDefault="00D73663" w:rsidP="00D73663">
      <w:pPr>
        <w:suppressAutoHyphens/>
        <w:ind w:left="2160"/>
      </w:pPr>
      <w:r>
        <w:rPr>
          <w:rFonts w:hint="eastAsia"/>
          <w:lang w:eastAsia="zh-CN"/>
        </w:rPr>
        <w:t>听析</w:t>
      </w:r>
    </w:p>
    <w:p w14:paraId="4A07006D" w14:textId="77777777" w:rsidR="00421E19" w:rsidRDefault="00421E19" w:rsidP="00421E19">
      <w:pPr>
        <w:numPr>
          <w:ilvl w:val="0"/>
          <w:numId w:val="21"/>
        </w:numPr>
        <w:suppressAutoHyphens/>
      </w:pPr>
      <w:r>
        <w:t>Clear</w:t>
      </w:r>
    </w:p>
    <w:p w14:paraId="09A839C8" w14:textId="77777777" w:rsidR="00071C06" w:rsidRDefault="00071C06" w:rsidP="00071C06">
      <w:pPr>
        <w:suppressAutoHyphens/>
        <w:ind w:left="2160"/>
        <w:rPr>
          <w:lang w:eastAsia="zh-CN"/>
        </w:rPr>
      </w:pPr>
      <w:r>
        <w:rPr>
          <w:rFonts w:hint="eastAsia"/>
          <w:lang w:eastAsia="zh-CN"/>
        </w:rPr>
        <w:t>通往完全自由的桥梁</w:t>
      </w:r>
    </w:p>
    <w:p w14:paraId="15BD5B84" w14:textId="77777777" w:rsidR="00DC69F1" w:rsidRDefault="00DC69F1" w:rsidP="00071C06">
      <w:pPr>
        <w:suppressAutoHyphens/>
        <w:ind w:left="2160"/>
        <w:rPr>
          <w:lang w:eastAsia="zh-CN"/>
        </w:rPr>
      </w:pPr>
    </w:p>
    <w:p w14:paraId="1C6C90BA" w14:textId="77777777" w:rsidR="00DC69F1" w:rsidRDefault="00DC69F1" w:rsidP="00071C06">
      <w:pPr>
        <w:suppressAutoHyphens/>
        <w:ind w:left="2160"/>
        <w:rPr>
          <w:rFonts w:hint="eastAsia"/>
        </w:rPr>
      </w:pPr>
    </w:p>
    <w:p w14:paraId="0BF8E4C6" w14:textId="77777777" w:rsidR="00421E19" w:rsidRDefault="00421E19" w:rsidP="00421E19">
      <w:pPr>
        <w:numPr>
          <w:ilvl w:val="1"/>
          <w:numId w:val="6"/>
        </w:numPr>
        <w:suppressAutoHyphens/>
      </w:pPr>
      <w:r>
        <w:t>New Age Movement</w:t>
      </w:r>
      <w:r w:rsidR="001406AF">
        <w:rPr>
          <w:rFonts w:hint="eastAsia"/>
          <w:lang w:eastAsia="zh-CN"/>
        </w:rPr>
        <w:t>新世纪运动</w:t>
      </w:r>
    </w:p>
    <w:p w14:paraId="666D320E" w14:textId="77777777" w:rsidR="00421E19" w:rsidRDefault="00421E19" w:rsidP="00421E19">
      <w:pPr>
        <w:numPr>
          <w:ilvl w:val="0"/>
          <w:numId w:val="22"/>
        </w:numPr>
        <w:suppressAutoHyphens/>
      </w:pPr>
      <w:r>
        <w:t>Their view of God</w:t>
      </w:r>
    </w:p>
    <w:p w14:paraId="062630C9" w14:textId="77777777" w:rsidR="001406AF" w:rsidRDefault="001406AF" w:rsidP="001406AF">
      <w:pPr>
        <w:suppressAutoHyphens/>
        <w:ind w:left="2160"/>
      </w:pPr>
      <w:r>
        <w:rPr>
          <w:rFonts w:hint="eastAsia"/>
          <w:lang w:eastAsia="zh-CN"/>
        </w:rPr>
        <w:t>对神的观点</w:t>
      </w:r>
    </w:p>
    <w:p w14:paraId="022A3F81" w14:textId="77777777" w:rsidR="00421E19" w:rsidRDefault="00421E19" w:rsidP="00421E19">
      <w:pPr>
        <w:numPr>
          <w:ilvl w:val="0"/>
          <w:numId w:val="22"/>
        </w:numPr>
        <w:suppressAutoHyphens/>
      </w:pPr>
      <w:r>
        <w:t>Karma</w:t>
      </w:r>
    </w:p>
    <w:p w14:paraId="29D2D8FC" w14:textId="77777777" w:rsidR="001406AF" w:rsidRDefault="001406AF" w:rsidP="001406AF">
      <w:pPr>
        <w:suppressAutoHyphens/>
        <w:ind w:left="2160"/>
      </w:pPr>
      <w:r>
        <w:rPr>
          <w:rFonts w:hint="eastAsia"/>
          <w:lang w:eastAsia="zh-CN"/>
        </w:rPr>
        <w:t>业</w:t>
      </w:r>
    </w:p>
    <w:p w14:paraId="18DAF9F8" w14:textId="77777777" w:rsidR="00421E19" w:rsidRDefault="00421E19" w:rsidP="00421E19">
      <w:pPr>
        <w:numPr>
          <w:ilvl w:val="0"/>
          <w:numId w:val="22"/>
        </w:numPr>
        <w:suppressAutoHyphens/>
      </w:pPr>
      <w:r>
        <w:t>Channeling</w:t>
      </w:r>
    </w:p>
    <w:p w14:paraId="23B44EFA" w14:textId="77777777" w:rsidR="000F5DD8" w:rsidRDefault="000F5DD8" w:rsidP="000F5DD8">
      <w:pPr>
        <w:suppressAutoHyphens/>
        <w:ind w:left="2160"/>
      </w:pPr>
      <w:r>
        <w:rPr>
          <w:rFonts w:hint="eastAsia"/>
          <w:lang w:eastAsia="zh-CN"/>
        </w:rPr>
        <w:t>通灵</w:t>
      </w:r>
    </w:p>
    <w:p w14:paraId="574682EB" w14:textId="77777777" w:rsidR="00421E19" w:rsidRDefault="00421E19" w:rsidP="00421E19">
      <w:pPr>
        <w:numPr>
          <w:ilvl w:val="0"/>
          <w:numId w:val="22"/>
        </w:numPr>
        <w:suppressAutoHyphens/>
      </w:pPr>
      <w:r>
        <w:t>Psychic healing</w:t>
      </w:r>
    </w:p>
    <w:p w14:paraId="471950C1" w14:textId="77777777" w:rsidR="000F5DD8" w:rsidRDefault="000F5DD8" w:rsidP="000F5DD8">
      <w:pPr>
        <w:suppressAutoHyphens/>
        <w:ind w:left="2160"/>
      </w:pPr>
      <w:r>
        <w:rPr>
          <w:rFonts w:hint="eastAsia"/>
          <w:lang w:eastAsia="zh-CN"/>
        </w:rPr>
        <w:t>灵治疗</w:t>
      </w:r>
    </w:p>
    <w:p w14:paraId="313BDEB8" w14:textId="77777777" w:rsidR="00421E19" w:rsidRDefault="00421E19" w:rsidP="00421E19">
      <w:pPr>
        <w:numPr>
          <w:ilvl w:val="0"/>
          <w:numId w:val="22"/>
        </w:numPr>
        <w:suppressAutoHyphens/>
      </w:pPr>
      <w:r>
        <w:t>Methods for realizing their potential</w:t>
      </w:r>
    </w:p>
    <w:p w14:paraId="60DC142E" w14:textId="77777777" w:rsidR="000F5DD8" w:rsidRDefault="000F5DD8" w:rsidP="000F5DD8">
      <w:pPr>
        <w:suppressAutoHyphens/>
        <w:ind w:left="2160"/>
        <w:rPr>
          <w:lang w:eastAsia="zh-CN"/>
        </w:rPr>
      </w:pPr>
      <w:r>
        <w:rPr>
          <w:rFonts w:hint="eastAsia"/>
          <w:lang w:eastAsia="zh-CN"/>
        </w:rPr>
        <w:t>实现潜能的方式</w:t>
      </w:r>
    </w:p>
    <w:p w14:paraId="75FF12A8" w14:textId="77777777" w:rsidR="00DC69F1" w:rsidRDefault="00DC69F1" w:rsidP="000F5DD8">
      <w:pPr>
        <w:suppressAutoHyphens/>
        <w:ind w:left="2160"/>
        <w:rPr>
          <w:rFonts w:hint="eastAsia"/>
        </w:rPr>
      </w:pPr>
    </w:p>
    <w:p w14:paraId="557BB117" w14:textId="77777777" w:rsidR="00421E19" w:rsidRPr="00FF29F6" w:rsidRDefault="00421E19" w:rsidP="00421E19">
      <w:pPr>
        <w:numPr>
          <w:ilvl w:val="1"/>
          <w:numId w:val="6"/>
        </w:numPr>
        <w:suppressAutoHyphens/>
        <w:rPr>
          <w:color w:val="000000"/>
        </w:rPr>
      </w:pPr>
      <w:r w:rsidRPr="00FF29F6">
        <w:rPr>
          <w:color w:val="000000"/>
        </w:rPr>
        <w:t>Atheism denies the existence of God</w:t>
      </w:r>
      <w:r w:rsidR="004503B5" w:rsidRPr="00FF29F6">
        <w:rPr>
          <w:rFonts w:hint="eastAsia"/>
          <w:color w:val="000000"/>
          <w:lang w:eastAsia="zh-CN"/>
        </w:rPr>
        <w:t>无神论否认神的存在</w:t>
      </w:r>
    </w:p>
    <w:p w14:paraId="05459527" w14:textId="77777777" w:rsidR="00421E19" w:rsidRPr="00FF29F6" w:rsidRDefault="00421E19" w:rsidP="00421E19">
      <w:pPr>
        <w:numPr>
          <w:ilvl w:val="0"/>
          <w:numId w:val="25"/>
        </w:numPr>
        <w:suppressAutoHyphens/>
        <w:rPr>
          <w:color w:val="000000"/>
        </w:rPr>
      </w:pPr>
      <w:r w:rsidRPr="00FF29F6">
        <w:rPr>
          <w:color w:val="000000"/>
        </w:rPr>
        <w:t>Hegel</w:t>
      </w:r>
      <w:r w:rsidR="009233ED" w:rsidRPr="00FF29F6">
        <w:rPr>
          <w:rFonts w:hint="eastAsia"/>
          <w:color w:val="000000"/>
          <w:lang w:eastAsia="zh-CN"/>
        </w:rPr>
        <w:t>黑格尔</w:t>
      </w:r>
    </w:p>
    <w:p w14:paraId="5977ABD1" w14:textId="77777777" w:rsidR="00421E19" w:rsidRPr="00FF29F6" w:rsidRDefault="00421E19" w:rsidP="00421E19">
      <w:pPr>
        <w:numPr>
          <w:ilvl w:val="0"/>
          <w:numId w:val="25"/>
        </w:numPr>
        <w:suppressAutoHyphens/>
        <w:rPr>
          <w:color w:val="000000"/>
        </w:rPr>
      </w:pPr>
      <w:r w:rsidRPr="00FF29F6">
        <w:rPr>
          <w:color w:val="000000"/>
        </w:rPr>
        <w:t>Marx</w:t>
      </w:r>
      <w:r w:rsidR="009233ED" w:rsidRPr="00FF29F6">
        <w:rPr>
          <w:rFonts w:hint="eastAsia"/>
          <w:color w:val="000000"/>
          <w:lang w:eastAsia="zh-CN"/>
        </w:rPr>
        <w:t>马克思</w:t>
      </w:r>
    </w:p>
    <w:p w14:paraId="5F076909" w14:textId="77777777" w:rsidR="00421E19" w:rsidRPr="00FF29F6" w:rsidRDefault="00421E19" w:rsidP="00421E19">
      <w:pPr>
        <w:numPr>
          <w:ilvl w:val="0"/>
          <w:numId w:val="25"/>
        </w:numPr>
        <w:suppressAutoHyphens/>
        <w:rPr>
          <w:color w:val="000000"/>
        </w:rPr>
      </w:pPr>
      <w:proofErr w:type="spellStart"/>
      <w:r w:rsidRPr="00FF29F6">
        <w:rPr>
          <w:color w:val="000000"/>
        </w:rPr>
        <w:t>Nietzche</w:t>
      </w:r>
      <w:proofErr w:type="spellEnd"/>
      <w:r w:rsidR="009233ED" w:rsidRPr="00FF29F6">
        <w:rPr>
          <w:rFonts w:hint="eastAsia"/>
          <w:color w:val="000000"/>
          <w:lang w:eastAsia="zh-CN"/>
        </w:rPr>
        <w:t>尼采</w:t>
      </w:r>
    </w:p>
    <w:p w14:paraId="3A555EA1" w14:textId="77777777" w:rsidR="00421E19" w:rsidRPr="00FF29F6" w:rsidRDefault="00421E19" w:rsidP="00421E19">
      <w:pPr>
        <w:numPr>
          <w:ilvl w:val="0"/>
          <w:numId w:val="25"/>
        </w:numPr>
        <w:suppressAutoHyphens/>
        <w:rPr>
          <w:color w:val="000000"/>
        </w:rPr>
      </w:pPr>
      <w:r w:rsidRPr="00FF29F6">
        <w:rPr>
          <w:color w:val="000000"/>
        </w:rPr>
        <w:t>Jean-Paul Sartre</w:t>
      </w:r>
      <w:r w:rsidR="009233ED" w:rsidRPr="00FF29F6">
        <w:rPr>
          <w:rFonts w:hint="eastAsia"/>
          <w:color w:val="000000"/>
          <w:lang w:eastAsia="zh-CN"/>
        </w:rPr>
        <w:t>让保罗·萨特</w:t>
      </w:r>
    </w:p>
    <w:p w14:paraId="781C1097" w14:textId="77777777" w:rsidR="00421E19" w:rsidRPr="00FF29F6" w:rsidRDefault="00421E19" w:rsidP="00421E19">
      <w:pPr>
        <w:numPr>
          <w:ilvl w:val="0"/>
          <w:numId w:val="25"/>
        </w:numPr>
        <w:suppressAutoHyphens/>
        <w:rPr>
          <w:color w:val="000000"/>
        </w:rPr>
      </w:pPr>
      <w:r w:rsidRPr="00FF29F6">
        <w:rPr>
          <w:color w:val="000000"/>
        </w:rPr>
        <w:t xml:space="preserve">Madalyn Murray </w:t>
      </w:r>
      <w:proofErr w:type="spellStart"/>
      <w:r w:rsidRPr="00FF29F6">
        <w:rPr>
          <w:color w:val="000000"/>
        </w:rPr>
        <w:t>O’Hair</w:t>
      </w:r>
      <w:r w:rsidR="0016585A" w:rsidRPr="00FF29F6">
        <w:rPr>
          <w:rFonts w:hint="eastAsia"/>
          <w:color w:val="000000"/>
        </w:rPr>
        <w:t>曼德琳·莫里·奥海尔</w:t>
      </w:r>
      <w:proofErr w:type="spellEnd"/>
    </w:p>
    <w:p w14:paraId="67B56358" w14:textId="77777777" w:rsidR="00421E19" w:rsidRDefault="00421E19" w:rsidP="00421E19">
      <w:pPr>
        <w:rPr>
          <w:lang w:eastAsia="zh-CN"/>
        </w:rPr>
      </w:pPr>
    </w:p>
    <w:p w14:paraId="34B115CA" w14:textId="77777777" w:rsidR="00421E19" w:rsidRDefault="00421E19" w:rsidP="00421E19">
      <w:pPr>
        <w:numPr>
          <w:ilvl w:val="1"/>
          <w:numId w:val="6"/>
        </w:numPr>
        <w:suppressAutoHyphens/>
      </w:pPr>
      <w:r>
        <w:t>Agnosticism</w:t>
      </w:r>
      <w:r>
        <w:rPr>
          <w:color w:val="FF0000"/>
        </w:rPr>
        <w:t xml:space="preserve">: </w:t>
      </w:r>
    </w:p>
    <w:p w14:paraId="089DB2AA" w14:textId="77777777" w:rsidR="00421E19" w:rsidRDefault="00D705D9" w:rsidP="00D705D9">
      <w:pPr>
        <w:ind w:left="1440"/>
        <w:rPr>
          <w:lang w:eastAsia="zh-CN"/>
        </w:rPr>
      </w:pPr>
      <w:r>
        <w:rPr>
          <w:rFonts w:hint="eastAsia"/>
          <w:lang w:eastAsia="zh-CN"/>
        </w:rPr>
        <w:t>不可知论：</w:t>
      </w:r>
    </w:p>
    <w:p w14:paraId="24DBD3CA" w14:textId="77777777" w:rsidR="00421E19" w:rsidRDefault="00421E19" w:rsidP="00421E19">
      <w:pPr>
        <w:numPr>
          <w:ilvl w:val="0"/>
          <w:numId w:val="23"/>
        </w:numPr>
        <w:suppressAutoHyphens/>
      </w:pPr>
      <w:r>
        <w:t>David Hume</w:t>
      </w:r>
      <w:r w:rsidR="00C20134">
        <w:rPr>
          <w:rFonts w:hint="eastAsia"/>
          <w:lang w:eastAsia="zh-CN"/>
        </w:rPr>
        <w:t>大卫·休谟</w:t>
      </w:r>
    </w:p>
    <w:p w14:paraId="2058B06C" w14:textId="77777777" w:rsidR="00421E19" w:rsidRDefault="00421E19" w:rsidP="00421E19">
      <w:pPr>
        <w:numPr>
          <w:ilvl w:val="0"/>
          <w:numId w:val="23"/>
        </w:numPr>
        <w:suppressAutoHyphens/>
      </w:pPr>
      <w:r>
        <w:t>Immanuel Kant</w:t>
      </w:r>
      <w:r w:rsidR="00C20134">
        <w:rPr>
          <w:rFonts w:hint="eastAsia"/>
          <w:lang w:eastAsia="zh-CN"/>
        </w:rPr>
        <w:t>伊曼努尔·康德</w:t>
      </w:r>
    </w:p>
    <w:p w14:paraId="0574D004" w14:textId="77777777" w:rsidR="00421E19" w:rsidRDefault="00421E19" w:rsidP="00421E19">
      <w:pPr>
        <w:numPr>
          <w:ilvl w:val="0"/>
          <w:numId w:val="23"/>
        </w:numPr>
        <w:suppressAutoHyphens/>
      </w:pPr>
      <w:r>
        <w:t>T.H. Huxley</w:t>
      </w:r>
      <w:r w:rsidR="00C20134">
        <w:rPr>
          <w:rFonts w:hint="eastAsia"/>
          <w:lang w:eastAsia="zh-CN"/>
        </w:rPr>
        <w:t>赫胥黎</w:t>
      </w:r>
    </w:p>
    <w:p w14:paraId="6D5CE671" w14:textId="0BE45424" w:rsidR="00421E19" w:rsidRPr="00C20134" w:rsidRDefault="00421E19" w:rsidP="00421E19">
      <w:pPr>
        <w:numPr>
          <w:ilvl w:val="1"/>
          <w:numId w:val="6"/>
        </w:numPr>
        <w:suppressAutoHyphens/>
      </w:pPr>
      <w:r>
        <w:t>Skeptics</w:t>
      </w:r>
      <w:r>
        <w:rPr>
          <w:color w:val="FF0000"/>
        </w:rPr>
        <w:t xml:space="preserve">: </w:t>
      </w:r>
    </w:p>
    <w:p w14:paraId="200177B6" w14:textId="517C9A88" w:rsidR="00C20134" w:rsidRDefault="00C20134" w:rsidP="00C20134">
      <w:pPr>
        <w:suppressAutoHyphens/>
        <w:ind w:left="1440"/>
        <w:rPr>
          <w:lang w:eastAsia="zh-CN"/>
        </w:rPr>
      </w:pPr>
      <w:r>
        <w:rPr>
          <w:rFonts w:hint="eastAsia"/>
          <w:lang w:eastAsia="zh-CN"/>
        </w:rPr>
        <w:t>怀疑论者：</w:t>
      </w:r>
    </w:p>
    <w:p w14:paraId="735A41ED" w14:textId="77777777" w:rsidR="00421E19" w:rsidRDefault="00421E19" w:rsidP="00421E19">
      <w:pPr>
        <w:numPr>
          <w:ilvl w:val="0"/>
          <w:numId w:val="24"/>
        </w:numPr>
        <w:suppressAutoHyphens/>
      </w:pPr>
      <w:r>
        <w:t xml:space="preserve">A. </w:t>
      </w:r>
      <w:r w:rsidR="002E01DE">
        <w:t>J.</w:t>
      </w:r>
      <w:r w:rsidR="002E01DE">
        <w:rPr>
          <w:lang w:eastAsia="zh-CN"/>
        </w:rPr>
        <w:t xml:space="preserve"> </w:t>
      </w:r>
      <w:proofErr w:type="spellStart"/>
      <w:r>
        <w:t>Ayers</w:t>
      </w:r>
      <w:r w:rsidR="00C20134" w:rsidRPr="00C20134">
        <w:rPr>
          <w:rFonts w:hint="eastAsia"/>
          <w:highlight w:val="yellow"/>
        </w:rPr>
        <w:t>艾耶尔</w:t>
      </w:r>
      <w:proofErr w:type="spellEnd"/>
    </w:p>
    <w:p w14:paraId="62D9B0C1" w14:textId="77777777" w:rsidR="00421E19" w:rsidRDefault="00421E19" w:rsidP="00421E19">
      <w:pPr>
        <w:numPr>
          <w:ilvl w:val="0"/>
          <w:numId w:val="24"/>
        </w:numPr>
        <w:suppressAutoHyphens/>
      </w:pPr>
      <w:r>
        <w:lastRenderedPageBreak/>
        <w:t>Albert Camus</w:t>
      </w:r>
      <w:r w:rsidR="00C20134">
        <w:rPr>
          <w:rFonts w:hint="eastAsia"/>
          <w:lang w:eastAsia="zh-CN"/>
        </w:rPr>
        <w:t>阿尔贝·加缪</w:t>
      </w:r>
    </w:p>
    <w:p w14:paraId="14E8CB13" w14:textId="77777777" w:rsidR="00C20134" w:rsidRPr="00B05BF6" w:rsidRDefault="00C20134" w:rsidP="00421E19">
      <w:pPr>
        <w:rPr>
          <w:color w:val="FF0000"/>
        </w:rPr>
      </w:pPr>
    </w:p>
    <w:p w14:paraId="41C34695" w14:textId="77777777" w:rsidR="00981CF4" w:rsidRPr="00981CF4" w:rsidRDefault="00981CF4">
      <w:pPr>
        <w:rPr>
          <w:b/>
        </w:rPr>
      </w:pPr>
    </w:p>
    <w:sectPr w:rsidR="00981CF4" w:rsidRPr="00981CF4" w:rsidSect="00DC69F1">
      <w:headerReference w:type="default" r:id="rId8"/>
      <w:footerReference w:type="even" r:id="rId9"/>
      <w:footerReference w:type="default" r:id="rId10"/>
      <w:type w:val="continuous"/>
      <w:pgSz w:w="12240" w:h="15840"/>
      <w:pgMar w:top="1008" w:right="1296" w:bottom="1066" w:left="1296" w:header="720" w:footer="1008" w:gutter="0"/>
      <w:cols w:space="720"/>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2B8D6" w14:textId="77777777" w:rsidR="00FF29F6" w:rsidRDefault="00FF29F6">
      <w:r>
        <w:separator/>
      </w:r>
    </w:p>
  </w:endnote>
  <w:endnote w:type="continuationSeparator" w:id="0">
    <w:p w14:paraId="4508C904" w14:textId="77777777" w:rsidR="00FF29F6" w:rsidRDefault="00FF2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AFA88" w14:textId="77777777" w:rsidR="00594866" w:rsidRDefault="00594866" w:rsidP="005E3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5A1364" w14:textId="77777777" w:rsidR="00594866" w:rsidRDefault="00594866" w:rsidP="005E3D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F615F" w14:textId="77777777" w:rsidR="00594866" w:rsidRDefault="00594866" w:rsidP="003C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9A76676" w14:textId="77777777" w:rsidR="00594866" w:rsidRDefault="00594866" w:rsidP="00F84A74">
    <w:pPr>
      <w:pStyle w:val="Footer"/>
      <w:ind w:right="360"/>
      <w:jc w:val="center"/>
      <w:rPr>
        <w:b/>
        <w:bCs/>
      </w:rPr>
    </w:pPr>
    <w:r>
      <w:rPr>
        <w:b/>
        <w:bCs/>
      </w:rPr>
      <w:t>Christian Doctrine I – Lesson 12</w:t>
    </w:r>
  </w:p>
  <w:p w14:paraId="46127464" w14:textId="77777777" w:rsidR="00594866" w:rsidRDefault="00594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7B26D" w14:textId="77777777" w:rsidR="00FF29F6" w:rsidRDefault="00FF29F6">
      <w:r>
        <w:separator/>
      </w:r>
    </w:p>
  </w:footnote>
  <w:footnote w:type="continuationSeparator" w:id="0">
    <w:p w14:paraId="3B1BC187" w14:textId="77777777" w:rsidR="00FF29F6" w:rsidRDefault="00FF2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AAADE" w14:textId="77777777" w:rsidR="00594866" w:rsidRPr="008D6FEC" w:rsidRDefault="00594866">
    <w:pPr>
      <w:pStyle w:val="Heade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2"/>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1" w15:restartNumberingAfterBreak="0">
    <w:nsid w:val="00000002"/>
    <w:multiLevelType w:val="multilevel"/>
    <w:tmpl w:val="00000002"/>
    <w:name w:val="WWNum13"/>
    <w:lvl w:ilvl="0">
      <w:start w:val="8"/>
      <w:numFmt w:val="lowerLetter"/>
      <w:lvlText w:val="%1."/>
      <w:lvlJc w:val="left"/>
      <w:pPr>
        <w:tabs>
          <w:tab w:val="num" w:pos="1080"/>
        </w:tabs>
        <w:ind w:left="1080" w:hanging="360"/>
      </w:pPr>
      <w:rPr>
        <w:rFonts w:cs="Times New Roman"/>
      </w:rPr>
    </w:lvl>
    <w:lvl w:ilvl="1">
      <w:start w:val="1"/>
      <w:numFmt w:val="decimal"/>
      <w:lvlText w:val="%2."/>
      <w:lvlJc w:val="left"/>
      <w:pPr>
        <w:tabs>
          <w:tab w:val="num" w:pos="1800"/>
        </w:tabs>
        <w:ind w:left="1800" w:hanging="360"/>
      </w:pPr>
      <w:rPr>
        <w:rFonts w:eastAsia="Times New Roman" w:cs="Times New Roman"/>
      </w:rPr>
    </w:lvl>
    <w:lvl w:ilvl="2">
      <w:start w:val="1"/>
      <w:numFmt w:val="upperRoman"/>
      <w:lvlText w:val="%2.%3."/>
      <w:lvlJc w:val="left"/>
      <w:pPr>
        <w:tabs>
          <w:tab w:val="num" w:pos="3060"/>
        </w:tabs>
        <w:ind w:left="3060" w:hanging="72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 w15:restartNumberingAfterBreak="0">
    <w:nsid w:val="00000003"/>
    <w:multiLevelType w:val="multilevel"/>
    <w:tmpl w:val="00000003"/>
    <w:name w:val="WWNum14"/>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 w15:restartNumberingAfterBreak="0">
    <w:nsid w:val="00000004"/>
    <w:multiLevelType w:val="multilevel"/>
    <w:tmpl w:val="00000004"/>
    <w:name w:val="WWNum15"/>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4" w15:restartNumberingAfterBreak="0">
    <w:nsid w:val="00000005"/>
    <w:multiLevelType w:val="multilevel"/>
    <w:tmpl w:val="00000005"/>
    <w:name w:val="WWNum16"/>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5" w15:restartNumberingAfterBreak="0">
    <w:nsid w:val="00000006"/>
    <w:multiLevelType w:val="multilevel"/>
    <w:tmpl w:val="00000006"/>
    <w:name w:val="WWNum17"/>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6" w15:restartNumberingAfterBreak="0">
    <w:nsid w:val="00000007"/>
    <w:multiLevelType w:val="multilevel"/>
    <w:tmpl w:val="00000007"/>
    <w:name w:val="WWNum1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7" w15:restartNumberingAfterBreak="0">
    <w:nsid w:val="00000008"/>
    <w:multiLevelType w:val="multilevel"/>
    <w:tmpl w:val="00000008"/>
    <w:name w:val="WWNum1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8" w15:restartNumberingAfterBreak="0">
    <w:nsid w:val="00000009"/>
    <w:multiLevelType w:val="multilevel"/>
    <w:tmpl w:val="00000009"/>
    <w:name w:val="WWNum2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9" w15:restartNumberingAfterBreak="0">
    <w:nsid w:val="0000000A"/>
    <w:multiLevelType w:val="multilevel"/>
    <w:tmpl w:val="0000000A"/>
    <w:name w:val="WWNum2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0" w15:restartNumberingAfterBreak="0">
    <w:nsid w:val="0000000B"/>
    <w:multiLevelType w:val="multilevel"/>
    <w:tmpl w:val="0000000B"/>
    <w:name w:val="WWNum2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1" w15:restartNumberingAfterBreak="0">
    <w:nsid w:val="0000000C"/>
    <w:multiLevelType w:val="multilevel"/>
    <w:tmpl w:val="0000000C"/>
    <w:name w:val="WWNum2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2" w15:restartNumberingAfterBreak="0">
    <w:nsid w:val="0000000D"/>
    <w:multiLevelType w:val="multilevel"/>
    <w:tmpl w:val="0000000D"/>
    <w:name w:val="WWNum2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3" w15:restartNumberingAfterBreak="0">
    <w:nsid w:val="0000000E"/>
    <w:multiLevelType w:val="multilevel"/>
    <w:tmpl w:val="0000000E"/>
    <w:name w:val="WWNum2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4" w15:restartNumberingAfterBreak="0">
    <w:nsid w:val="0000000F"/>
    <w:multiLevelType w:val="multilevel"/>
    <w:tmpl w:val="0000000F"/>
    <w:name w:val="WWNum2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5" w15:restartNumberingAfterBreak="0">
    <w:nsid w:val="00000010"/>
    <w:multiLevelType w:val="multilevel"/>
    <w:tmpl w:val="00000010"/>
    <w:name w:val="WWNum27"/>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6" w15:restartNumberingAfterBreak="0">
    <w:nsid w:val="00000011"/>
    <w:multiLevelType w:val="multilevel"/>
    <w:tmpl w:val="00000011"/>
    <w:name w:val="WWNum2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7" w15:restartNumberingAfterBreak="0">
    <w:nsid w:val="00000012"/>
    <w:multiLevelType w:val="multilevel"/>
    <w:tmpl w:val="00000012"/>
    <w:name w:val="WWNum2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8" w15:restartNumberingAfterBreak="0">
    <w:nsid w:val="00000013"/>
    <w:multiLevelType w:val="multilevel"/>
    <w:tmpl w:val="00000013"/>
    <w:name w:val="WWNum3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9" w15:restartNumberingAfterBreak="0">
    <w:nsid w:val="00000014"/>
    <w:multiLevelType w:val="multilevel"/>
    <w:tmpl w:val="00000014"/>
    <w:name w:val="WWNum3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0" w15:restartNumberingAfterBreak="0">
    <w:nsid w:val="00000015"/>
    <w:multiLevelType w:val="multilevel"/>
    <w:tmpl w:val="00000015"/>
    <w:name w:val="WWNum3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1" w15:restartNumberingAfterBreak="0">
    <w:nsid w:val="00000016"/>
    <w:multiLevelType w:val="multilevel"/>
    <w:tmpl w:val="00000016"/>
    <w:name w:val="WWNum3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2" w15:restartNumberingAfterBreak="0">
    <w:nsid w:val="00000017"/>
    <w:multiLevelType w:val="multilevel"/>
    <w:tmpl w:val="00000017"/>
    <w:name w:val="WWNum3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3" w15:restartNumberingAfterBreak="0">
    <w:nsid w:val="00000018"/>
    <w:multiLevelType w:val="multilevel"/>
    <w:tmpl w:val="00000018"/>
    <w:name w:val="WWNum3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4" w15:restartNumberingAfterBreak="0">
    <w:nsid w:val="00000019"/>
    <w:multiLevelType w:val="multilevel"/>
    <w:tmpl w:val="00000019"/>
    <w:name w:val="WWNum3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5" w15:restartNumberingAfterBreak="0">
    <w:nsid w:val="04A736F1"/>
    <w:multiLevelType w:val="hybridMultilevel"/>
    <w:tmpl w:val="C1D6A810"/>
    <w:lvl w:ilvl="0" w:tplc="65FA83D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07305AC1"/>
    <w:multiLevelType w:val="hybridMultilevel"/>
    <w:tmpl w:val="04AA3458"/>
    <w:lvl w:ilvl="0" w:tplc="DEA06520">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7" w15:restartNumberingAfterBreak="0">
    <w:nsid w:val="63EB0BFD"/>
    <w:multiLevelType w:val="hybridMultilevel"/>
    <w:tmpl w:val="46B4E4B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70205A78"/>
    <w:multiLevelType w:val="hybridMultilevel"/>
    <w:tmpl w:val="EB965E0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7FBB7609"/>
    <w:multiLevelType w:val="hybridMultilevel"/>
    <w:tmpl w:val="33C8FAB6"/>
    <w:lvl w:ilvl="0" w:tplc="C7A23132">
      <w:start w:val="1"/>
      <w:numFmt w:val="upp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1386"/>
        </w:tabs>
        <w:ind w:left="1386"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3"/>
  </w:num>
  <w:num w:numId="3">
    <w:abstractNumId w:val="4"/>
  </w:num>
  <w:num w:numId="4">
    <w:abstractNumId w:val="29"/>
  </w:num>
  <w:num w:numId="5">
    <w:abstractNumId w:val="26"/>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7"/>
  </w:num>
  <w:num w:numId="27">
    <w:abstractNumId w:val="28"/>
  </w:num>
  <w:num w:numId="28">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618"/>
    <w:rsid w:val="00000F6F"/>
    <w:rsid w:val="00001804"/>
    <w:rsid w:val="00002649"/>
    <w:rsid w:val="0000360B"/>
    <w:rsid w:val="000041BB"/>
    <w:rsid w:val="0000520B"/>
    <w:rsid w:val="00005D44"/>
    <w:rsid w:val="00006C96"/>
    <w:rsid w:val="000073DE"/>
    <w:rsid w:val="000079A5"/>
    <w:rsid w:val="00010C66"/>
    <w:rsid w:val="00010E85"/>
    <w:rsid w:val="00011E5E"/>
    <w:rsid w:val="0001206A"/>
    <w:rsid w:val="000121F2"/>
    <w:rsid w:val="00015F5D"/>
    <w:rsid w:val="00016DAE"/>
    <w:rsid w:val="000174F4"/>
    <w:rsid w:val="00020C58"/>
    <w:rsid w:val="00022CE3"/>
    <w:rsid w:val="00022E93"/>
    <w:rsid w:val="00024C04"/>
    <w:rsid w:val="00027F8F"/>
    <w:rsid w:val="0003066D"/>
    <w:rsid w:val="00033910"/>
    <w:rsid w:val="0003552C"/>
    <w:rsid w:val="00035D72"/>
    <w:rsid w:val="000371D1"/>
    <w:rsid w:val="0003764D"/>
    <w:rsid w:val="00041D38"/>
    <w:rsid w:val="000437FA"/>
    <w:rsid w:val="00043DFE"/>
    <w:rsid w:val="00047655"/>
    <w:rsid w:val="00050D7F"/>
    <w:rsid w:val="00054C36"/>
    <w:rsid w:val="0005675A"/>
    <w:rsid w:val="00056960"/>
    <w:rsid w:val="00057400"/>
    <w:rsid w:val="00060390"/>
    <w:rsid w:val="0006048F"/>
    <w:rsid w:val="00062034"/>
    <w:rsid w:val="000623B9"/>
    <w:rsid w:val="00062F16"/>
    <w:rsid w:val="00063A9B"/>
    <w:rsid w:val="000642F3"/>
    <w:rsid w:val="0006471B"/>
    <w:rsid w:val="00064F8E"/>
    <w:rsid w:val="000656A9"/>
    <w:rsid w:val="00067210"/>
    <w:rsid w:val="00071C06"/>
    <w:rsid w:val="0007373C"/>
    <w:rsid w:val="0007563A"/>
    <w:rsid w:val="000801DF"/>
    <w:rsid w:val="00084635"/>
    <w:rsid w:val="000849C1"/>
    <w:rsid w:val="00087DAE"/>
    <w:rsid w:val="00092507"/>
    <w:rsid w:val="000936B0"/>
    <w:rsid w:val="00093896"/>
    <w:rsid w:val="00093C0E"/>
    <w:rsid w:val="00095A01"/>
    <w:rsid w:val="000A0955"/>
    <w:rsid w:val="000A1275"/>
    <w:rsid w:val="000A163D"/>
    <w:rsid w:val="000A3033"/>
    <w:rsid w:val="000A470E"/>
    <w:rsid w:val="000B006C"/>
    <w:rsid w:val="000B4284"/>
    <w:rsid w:val="000B4C2E"/>
    <w:rsid w:val="000B6CDC"/>
    <w:rsid w:val="000D3324"/>
    <w:rsid w:val="000D649C"/>
    <w:rsid w:val="000E46C5"/>
    <w:rsid w:val="000E47F7"/>
    <w:rsid w:val="000E7556"/>
    <w:rsid w:val="000E7F1E"/>
    <w:rsid w:val="000F1B8A"/>
    <w:rsid w:val="000F1D22"/>
    <w:rsid w:val="000F33F5"/>
    <w:rsid w:val="000F5DD8"/>
    <w:rsid w:val="000F7BF7"/>
    <w:rsid w:val="00101B3F"/>
    <w:rsid w:val="00104226"/>
    <w:rsid w:val="00105266"/>
    <w:rsid w:val="001064E3"/>
    <w:rsid w:val="00106A20"/>
    <w:rsid w:val="001134C6"/>
    <w:rsid w:val="0011563A"/>
    <w:rsid w:val="001179FF"/>
    <w:rsid w:val="00120BBE"/>
    <w:rsid w:val="001211A2"/>
    <w:rsid w:val="00121943"/>
    <w:rsid w:val="00122507"/>
    <w:rsid w:val="0012251B"/>
    <w:rsid w:val="00127195"/>
    <w:rsid w:val="00131318"/>
    <w:rsid w:val="0013399C"/>
    <w:rsid w:val="00134F96"/>
    <w:rsid w:val="001406AF"/>
    <w:rsid w:val="00144B80"/>
    <w:rsid w:val="00150845"/>
    <w:rsid w:val="00150A5F"/>
    <w:rsid w:val="00151C23"/>
    <w:rsid w:val="0015441E"/>
    <w:rsid w:val="00155297"/>
    <w:rsid w:val="001555D1"/>
    <w:rsid w:val="00155A10"/>
    <w:rsid w:val="001560B3"/>
    <w:rsid w:val="00160DA9"/>
    <w:rsid w:val="00162810"/>
    <w:rsid w:val="00162E26"/>
    <w:rsid w:val="00163324"/>
    <w:rsid w:val="001639BF"/>
    <w:rsid w:val="0016585A"/>
    <w:rsid w:val="00167132"/>
    <w:rsid w:val="00170D7C"/>
    <w:rsid w:val="00174506"/>
    <w:rsid w:val="0017572C"/>
    <w:rsid w:val="0017720B"/>
    <w:rsid w:val="00181F2A"/>
    <w:rsid w:val="001846EF"/>
    <w:rsid w:val="001867EB"/>
    <w:rsid w:val="00190C37"/>
    <w:rsid w:val="001930B8"/>
    <w:rsid w:val="0019379F"/>
    <w:rsid w:val="001A2049"/>
    <w:rsid w:val="001A24F7"/>
    <w:rsid w:val="001A2EC0"/>
    <w:rsid w:val="001A54D5"/>
    <w:rsid w:val="001A5CE5"/>
    <w:rsid w:val="001A627F"/>
    <w:rsid w:val="001A6C17"/>
    <w:rsid w:val="001A797A"/>
    <w:rsid w:val="001B06A4"/>
    <w:rsid w:val="001B0842"/>
    <w:rsid w:val="001B0E9E"/>
    <w:rsid w:val="001B4244"/>
    <w:rsid w:val="001C31E1"/>
    <w:rsid w:val="001D1CDE"/>
    <w:rsid w:val="001D1D18"/>
    <w:rsid w:val="001D5BBE"/>
    <w:rsid w:val="001D76EA"/>
    <w:rsid w:val="001E0324"/>
    <w:rsid w:val="001E197F"/>
    <w:rsid w:val="001E7ED6"/>
    <w:rsid w:val="001F10F2"/>
    <w:rsid w:val="001F1C1B"/>
    <w:rsid w:val="001F1E72"/>
    <w:rsid w:val="001F2219"/>
    <w:rsid w:val="001F4D13"/>
    <w:rsid w:val="001F68B3"/>
    <w:rsid w:val="001F6BEB"/>
    <w:rsid w:val="0020172D"/>
    <w:rsid w:val="002026AE"/>
    <w:rsid w:val="002029C9"/>
    <w:rsid w:val="002049CF"/>
    <w:rsid w:val="00205BC6"/>
    <w:rsid w:val="0020793E"/>
    <w:rsid w:val="002079BC"/>
    <w:rsid w:val="00214200"/>
    <w:rsid w:val="00214221"/>
    <w:rsid w:val="00215282"/>
    <w:rsid w:val="002200C0"/>
    <w:rsid w:val="00223D3B"/>
    <w:rsid w:val="002249B8"/>
    <w:rsid w:val="0022788F"/>
    <w:rsid w:val="002314FA"/>
    <w:rsid w:val="002330AD"/>
    <w:rsid w:val="00233526"/>
    <w:rsid w:val="0023359B"/>
    <w:rsid w:val="00233BA7"/>
    <w:rsid w:val="00235173"/>
    <w:rsid w:val="002368EF"/>
    <w:rsid w:val="002371D0"/>
    <w:rsid w:val="002423CD"/>
    <w:rsid w:val="0024506F"/>
    <w:rsid w:val="00252891"/>
    <w:rsid w:val="00253383"/>
    <w:rsid w:val="00253FC5"/>
    <w:rsid w:val="00254968"/>
    <w:rsid w:val="00257033"/>
    <w:rsid w:val="00257175"/>
    <w:rsid w:val="00257303"/>
    <w:rsid w:val="0025758A"/>
    <w:rsid w:val="00260677"/>
    <w:rsid w:val="0026111F"/>
    <w:rsid w:val="00263FF2"/>
    <w:rsid w:val="00266BA8"/>
    <w:rsid w:val="00270684"/>
    <w:rsid w:val="00274B8C"/>
    <w:rsid w:val="00275375"/>
    <w:rsid w:val="00276E8C"/>
    <w:rsid w:val="00276F46"/>
    <w:rsid w:val="00277C78"/>
    <w:rsid w:val="00280718"/>
    <w:rsid w:val="0028263E"/>
    <w:rsid w:val="0028285C"/>
    <w:rsid w:val="002861B8"/>
    <w:rsid w:val="002900E1"/>
    <w:rsid w:val="00292ADB"/>
    <w:rsid w:val="00293361"/>
    <w:rsid w:val="002A00C5"/>
    <w:rsid w:val="002A2EC7"/>
    <w:rsid w:val="002A4DE6"/>
    <w:rsid w:val="002A63F5"/>
    <w:rsid w:val="002A72B2"/>
    <w:rsid w:val="002B1BC2"/>
    <w:rsid w:val="002B2102"/>
    <w:rsid w:val="002B2930"/>
    <w:rsid w:val="002B465F"/>
    <w:rsid w:val="002B5CAB"/>
    <w:rsid w:val="002B610A"/>
    <w:rsid w:val="002B7210"/>
    <w:rsid w:val="002B79E7"/>
    <w:rsid w:val="002C0D31"/>
    <w:rsid w:val="002C2E6A"/>
    <w:rsid w:val="002C3BF8"/>
    <w:rsid w:val="002C3D9A"/>
    <w:rsid w:val="002C5F34"/>
    <w:rsid w:val="002C5FD6"/>
    <w:rsid w:val="002C7E1E"/>
    <w:rsid w:val="002D31F0"/>
    <w:rsid w:val="002E01DE"/>
    <w:rsid w:val="002E325C"/>
    <w:rsid w:val="002E364C"/>
    <w:rsid w:val="002E3DFB"/>
    <w:rsid w:val="002E5413"/>
    <w:rsid w:val="002E5A46"/>
    <w:rsid w:val="002F6987"/>
    <w:rsid w:val="002F729F"/>
    <w:rsid w:val="002F76FB"/>
    <w:rsid w:val="002F7A1C"/>
    <w:rsid w:val="002F7CD6"/>
    <w:rsid w:val="00300B21"/>
    <w:rsid w:val="003010D4"/>
    <w:rsid w:val="003019A0"/>
    <w:rsid w:val="00302EA4"/>
    <w:rsid w:val="00302F83"/>
    <w:rsid w:val="00306472"/>
    <w:rsid w:val="00307241"/>
    <w:rsid w:val="003105F2"/>
    <w:rsid w:val="00311C53"/>
    <w:rsid w:val="00311FCA"/>
    <w:rsid w:val="003121E8"/>
    <w:rsid w:val="00312C41"/>
    <w:rsid w:val="00323725"/>
    <w:rsid w:val="0032455C"/>
    <w:rsid w:val="00324A14"/>
    <w:rsid w:val="00326B26"/>
    <w:rsid w:val="00326C68"/>
    <w:rsid w:val="003270CF"/>
    <w:rsid w:val="003273E2"/>
    <w:rsid w:val="003328B5"/>
    <w:rsid w:val="00332A2C"/>
    <w:rsid w:val="00332A8E"/>
    <w:rsid w:val="003339C5"/>
    <w:rsid w:val="00334BAD"/>
    <w:rsid w:val="0033558D"/>
    <w:rsid w:val="00337422"/>
    <w:rsid w:val="00337871"/>
    <w:rsid w:val="00341983"/>
    <w:rsid w:val="0034303F"/>
    <w:rsid w:val="003436C2"/>
    <w:rsid w:val="00347FAA"/>
    <w:rsid w:val="00347FF2"/>
    <w:rsid w:val="0035044B"/>
    <w:rsid w:val="00350789"/>
    <w:rsid w:val="0035138C"/>
    <w:rsid w:val="00351ADF"/>
    <w:rsid w:val="00352065"/>
    <w:rsid w:val="00353278"/>
    <w:rsid w:val="0035594F"/>
    <w:rsid w:val="0036329D"/>
    <w:rsid w:val="00366DCC"/>
    <w:rsid w:val="0037255C"/>
    <w:rsid w:val="00380394"/>
    <w:rsid w:val="00380869"/>
    <w:rsid w:val="003809F7"/>
    <w:rsid w:val="00381D88"/>
    <w:rsid w:val="00385176"/>
    <w:rsid w:val="00390A54"/>
    <w:rsid w:val="00390D12"/>
    <w:rsid w:val="0039335E"/>
    <w:rsid w:val="00395ADC"/>
    <w:rsid w:val="00397ABD"/>
    <w:rsid w:val="003A2911"/>
    <w:rsid w:val="003A2A11"/>
    <w:rsid w:val="003A45F0"/>
    <w:rsid w:val="003A4849"/>
    <w:rsid w:val="003A5F59"/>
    <w:rsid w:val="003B50A4"/>
    <w:rsid w:val="003C20C9"/>
    <w:rsid w:val="003C257F"/>
    <w:rsid w:val="003C386D"/>
    <w:rsid w:val="003C49A9"/>
    <w:rsid w:val="003C4B0F"/>
    <w:rsid w:val="003C4F4D"/>
    <w:rsid w:val="003C5E1C"/>
    <w:rsid w:val="003C62B4"/>
    <w:rsid w:val="003C6785"/>
    <w:rsid w:val="003C6D48"/>
    <w:rsid w:val="003D1115"/>
    <w:rsid w:val="003D24EA"/>
    <w:rsid w:val="003D2F39"/>
    <w:rsid w:val="003D35DC"/>
    <w:rsid w:val="003D3A81"/>
    <w:rsid w:val="003D5B5E"/>
    <w:rsid w:val="003E1689"/>
    <w:rsid w:val="003E1EB3"/>
    <w:rsid w:val="003E27AF"/>
    <w:rsid w:val="003E484F"/>
    <w:rsid w:val="003E4FFC"/>
    <w:rsid w:val="003E5AE7"/>
    <w:rsid w:val="003E7103"/>
    <w:rsid w:val="003E7487"/>
    <w:rsid w:val="003F05CD"/>
    <w:rsid w:val="003F087B"/>
    <w:rsid w:val="003F1633"/>
    <w:rsid w:val="003F27FC"/>
    <w:rsid w:val="003F291D"/>
    <w:rsid w:val="003F3353"/>
    <w:rsid w:val="003F34B4"/>
    <w:rsid w:val="003F41FE"/>
    <w:rsid w:val="003F7C96"/>
    <w:rsid w:val="00400D07"/>
    <w:rsid w:val="00401190"/>
    <w:rsid w:val="00401598"/>
    <w:rsid w:val="00401A20"/>
    <w:rsid w:val="00402B4D"/>
    <w:rsid w:val="00403194"/>
    <w:rsid w:val="004047CB"/>
    <w:rsid w:val="00406D9F"/>
    <w:rsid w:val="00417D8F"/>
    <w:rsid w:val="004217F4"/>
    <w:rsid w:val="00421B65"/>
    <w:rsid w:val="00421E19"/>
    <w:rsid w:val="00422F80"/>
    <w:rsid w:val="004261F4"/>
    <w:rsid w:val="004263C8"/>
    <w:rsid w:val="0042749D"/>
    <w:rsid w:val="0043281E"/>
    <w:rsid w:val="004333D5"/>
    <w:rsid w:val="00433E9C"/>
    <w:rsid w:val="0044321E"/>
    <w:rsid w:val="00444082"/>
    <w:rsid w:val="0044558F"/>
    <w:rsid w:val="004475F2"/>
    <w:rsid w:val="00447C63"/>
    <w:rsid w:val="004503B5"/>
    <w:rsid w:val="00452C4F"/>
    <w:rsid w:val="0045366F"/>
    <w:rsid w:val="004611F4"/>
    <w:rsid w:val="004615A8"/>
    <w:rsid w:val="004632A0"/>
    <w:rsid w:val="00465547"/>
    <w:rsid w:val="00465E97"/>
    <w:rsid w:val="00470F09"/>
    <w:rsid w:val="00475634"/>
    <w:rsid w:val="0047623C"/>
    <w:rsid w:val="00480D73"/>
    <w:rsid w:val="00481D46"/>
    <w:rsid w:val="004838E4"/>
    <w:rsid w:val="00483BDA"/>
    <w:rsid w:val="004844BE"/>
    <w:rsid w:val="004849BA"/>
    <w:rsid w:val="0048729C"/>
    <w:rsid w:val="0049066F"/>
    <w:rsid w:val="00490789"/>
    <w:rsid w:val="00490EAE"/>
    <w:rsid w:val="00490F5F"/>
    <w:rsid w:val="00494496"/>
    <w:rsid w:val="004A199B"/>
    <w:rsid w:val="004A1F1F"/>
    <w:rsid w:val="004A22CF"/>
    <w:rsid w:val="004A2D60"/>
    <w:rsid w:val="004A71E8"/>
    <w:rsid w:val="004B21D6"/>
    <w:rsid w:val="004B29F6"/>
    <w:rsid w:val="004C0410"/>
    <w:rsid w:val="004C0DA2"/>
    <w:rsid w:val="004C5177"/>
    <w:rsid w:val="004C5E96"/>
    <w:rsid w:val="004D0E46"/>
    <w:rsid w:val="004D197C"/>
    <w:rsid w:val="004D4CE9"/>
    <w:rsid w:val="004D5756"/>
    <w:rsid w:val="004D71E5"/>
    <w:rsid w:val="004D7541"/>
    <w:rsid w:val="004D7DD4"/>
    <w:rsid w:val="004F2BCD"/>
    <w:rsid w:val="004F4743"/>
    <w:rsid w:val="004F5A61"/>
    <w:rsid w:val="004F6E35"/>
    <w:rsid w:val="004F72C6"/>
    <w:rsid w:val="0050133D"/>
    <w:rsid w:val="0050265F"/>
    <w:rsid w:val="00504194"/>
    <w:rsid w:val="00504285"/>
    <w:rsid w:val="00507D54"/>
    <w:rsid w:val="00512794"/>
    <w:rsid w:val="0051561B"/>
    <w:rsid w:val="005216BD"/>
    <w:rsid w:val="00522729"/>
    <w:rsid w:val="00523640"/>
    <w:rsid w:val="005236D3"/>
    <w:rsid w:val="00524F9B"/>
    <w:rsid w:val="00525AD7"/>
    <w:rsid w:val="005271F7"/>
    <w:rsid w:val="00532788"/>
    <w:rsid w:val="0053311A"/>
    <w:rsid w:val="00533ECD"/>
    <w:rsid w:val="005351AE"/>
    <w:rsid w:val="005359E9"/>
    <w:rsid w:val="005429F7"/>
    <w:rsid w:val="00543322"/>
    <w:rsid w:val="005453D4"/>
    <w:rsid w:val="0054737B"/>
    <w:rsid w:val="00551A06"/>
    <w:rsid w:val="00554130"/>
    <w:rsid w:val="00556619"/>
    <w:rsid w:val="00557517"/>
    <w:rsid w:val="00560720"/>
    <w:rsid w:val="0056384F"/>
    <w:rsid w:val="00564D59"/>
    <w:rsid w:val="00565DEE"/>
    <w:rsid w:val="00572FF4"/>
    <w:rsid w:val="005801A4"/>
    <w:rsid w:val="00581358"/>
    <w:rsid w:val="00582579"/>
    <w:rsid w:val="005826E9"/>
    <w:rsid w:val="00583885"/>
    <w:rsid w:val="005846EA"/>
    <w:rsid w:val="00584A02"/>
    <w:rsid w:val="00593027"/>
    <w:rsid w:val="0059305C"/>
    <w:rsid w:val="00594866"/>
    <w:rsid w:val="00597700"/>
    <w:rsid w:val="0059786E"/>
    <w:rsid w:val="005A09EA"/>
    <w:rsid w:val="005A0BD1"/>
    <w:rsid w:val="005A12F4"/>
    <w:rsid w:val="005A2354"/>
    <w:rsid w:val="005A57DB"/>
    <w:rsid w:val="005A5D2E"/>
    <w:rsid w:val="005A60E0"/>
    <w:rsid w:val="005A636A"/>
    <w:rsid w:val="005A6A9C"/>
    <w:rsid w:val="005A6D89"/>
    <w:rsid w:val="005B0565"/>
    <w:rsid w:val="005B0820"/>
    <w:rsid w:val="005B14DE"/>
    <w:rsid w:val="005B47F9"/>
    <w:rsid w:val="005C02D3"/>
    <w:rsid w:val="005C1E99"/>
    <w:rsid w:val="005C243D"/>
    <w:rsid w:val="005C25E1"/>
    <w:rsid w:val="005C2B79"/>
    <w:rsid w:val="005C3248"/>
    <w:rsid w:val="005C46C3"/>
    <w:rsid w:val="005C605D"/>
    <w:rsid w:val="005C649C"/>
    <w:rsid w:val="005D0D50"/>
    <w:rsid w:val="005D1232"/>
    <w:rsid w:val="005D18C7"/>
    <w:rsid w:val="005D4C4E"/>
    <w:rsid w:val="005D5A1A"/>
    <w:rsid w:val="005E12BC"/>
    <w:rsid w:val="005E16F6"/>
    <w:rsid w:val="005E3D9C"/>
    <w:rsid w:val="005E3FFA"/>
    <w:rsid w:val="005E4BF7"/>
    <w:rsid w:val="005E5710"/>
    <w:rsid w:val="005E5E0B"/>
    <w:rsid w:val="005E70E9"/>
    <w:rsid w:val="005F19AD"/>
    <w:rsid w:val="005F24BB"/>
    <w:rsid w:val="005F4917"/>
    <w:rsid w:val="005F50DE"/>
    <w:rsid w:val="005F5AEB"/>
    <w:rsid w:val="005F722C"/>
    <w:rsid w:val="006002FA"/>
    <w:rsid w:val="00601445"/>
    <w:rsid w:val="00601E9B"/>
    <w:rsid w:val="0060248C"/>
    <w:rsid w:val="00602FC9"/>
    <w:rsid w:val="0060401E"/>
    <w:rsid w:val="00605B87"/>
    <w:rsid w:val="00610CDA"/>
    <w:rsid w:val="0061133A"/>
    <w:rsid w:val="00617031"/>
    <w:rsid w:val="0061779E"/>
    <w:rsid w:val="00621848"/>
    <w:rsid w:val="00622DC1"/>
    <w:rsid w:val="00624842"/>
    <w:rsid w:val="00624FA2"/>
    <w:rsid w:val="00625C11"/>
    <w:rsid w:val="0062734C"/>
    <w:rsid w:val="00633297"/>
    <w:rsid w:val="0063341A"/>
    <w:rsid w:val="0063360B"/>
    <w:rsid w:val="00634080"/>
    <w:rsid w:val="00634694"/>
    <w:rsid w:val="00635B91"/>
    <w:rsid w:val="006366A2"/>
    <w:rsid w:val="00641492"/>
    <w:rsid w:val="006442B6"/>
    <w:rsid w:val="00646639"/>
    <w:rsid w:val="00650623"/>
    <w:rsid w:val="006506D8"/>
    <w:rsid w:val="006526A1"/>
    <w:rsid w:val="006539F9"/>
    <w:rsid w:val="00654289"/>
    <w:rsid w:val="00654371"/>
    <w:rsid w:val="00654490"/>
    <w:rsid w:val="006553B6"/>
    <w:rsid w:val="00656176"/>
    <w:rsid w:val="006565B0"/>
    <w:rsid w:val="00656622"/>
    <w:rsid w:val="00656650"/>
    <w:rsid w:val="00656F35"/>
    <w:rsid w:val="00660AB3"/>
    <w:rsid w:val="0066409F"/>
    <w:rsid w:val="00665078"/>
    <w:rsid w:val="006671ED"/>
    <w:rsid w:val="0066737A"/>
    <w:rsid w:val="00683003"/>
    <w:rsid w:val="006836BA"/>
    <w:rsid w:val="0068437B"/>
    <w:rsid w:val="00684430"/>
    <w:rsid w:val="006859E7"/>
    <w:rsid w:val="00685D17"/>
    <w:rsid w:val="0069196B"/>
    <w:rsid w:val="00692CAD"/>
    <w:rsid w:val="0069430E"/>
    <w:rsid w:val="0069435F"/>
    <w:rsid w:val="00694B63"/>
    <w:rsid w:val="00695A61"/>
    <w:rsid w:val="00696112"/>
    <w:rsid w:val="00697849"/>
    <w:rsid w:val="006A1AAC"/>
    <w:rsid w:val="006A1E32"/>
    <w:rsid w:val="006A321A"/>
    <w:rsid w:val="006A4B29"/>
    <w:rsid w:val="006A4FFE"/>
    <w:rsid w:val="006A7B4E"/>
    <w:rsid w:val="006A7EF3"/>
    <w:rsid w:val="006B0586"/>
    <w:rsid w:val="006B17F2"/>
    <w:rsid w:val="006B3FCB"/>
    <w:rsid w:val="006B5B5F"/>
    <w:rsid w:val="006C003F"/>
    <w:rsid w:val="006C05D2"/>
    <w:rsid w:val="006C1F91"/>
    <w:rsid w:val="006C311D"/>
    <w:rsid w:val="006C5C1F"/>
    <w:rsid w:val="006C7891"/>
    <w:rsid w:val="006D06A2"/>
    <w:rsid w:val="006D166D"/>
    <w:rsid w:val="006D171A"/>
    <w:rsid w:val="006D223E"/>
    <w:rsid w:val="006D2805"/>
    <w:rsid w:val="006E33DC"/>
    <w:rsid w:val="006E37C8"/>
    <w:rsid w:val="006E445A"/>
    <w:rsid w:val="006F0851"/>
    <w:rsid w:val="006F0DB1"/>
    <w:rsid w:val="006F2504"/>
    <w:rsid w:val="006F2B32"/>
    <w:rsid w:val="006F39B4"/>
    <w:rsid w:val="006F4AE6"/>
    <w:rsid w:val="006F55B2"/>
    <w:rsid w:val="006F6F98"/>
    <w:rsid w:val="00700164"/>
    <w:rsid w:val="00707775"/>
    <w:rsid w:val="00711702"/>
    <w:rsid w:val="00714858"/>
    <w:rsid w:val="00716735"/>
    <w:rsid w:val="00716C4C"/>
    <w:rsid w:val="0071793F"/>
    <w:rsid w:val="00720B3A"/>
    <w:rsid w:val="00724847"/>
    <w:rsid w:val="00730296"/>
    <w:rsid w:val="007319F2"/>
    <w:rsid w:val="00732AC5"/>
    <w:rsid w:val="00733896"/>
    <w:rsid w:val="00734A1D"/>
    <w:rsid w:val="00736A7E"/>
    <w:rsid w:val="0073741B"/>
    <w:rsid w:val="0073751C"/>
    <w:rsid w:val="0073783A"/>
    <w:rsid w:val="00741ACD"/>
    <w:rsid w:val="00741B3E"/>
    <w:rsid w:val="00743E13"/>
    <w:rsid w:val="00744CB4"/>
    <w:rsid w:val="00746249"/>
    <w:rsid w:val="0074695A"/>
    <w:rsid w:val="00747C0E"/>
    <w:rsid w:val="00751A99"/>
    <w:rsid w:val="00751C0B"/>
    <w:rsid w:val="007527C8"/>
    <w:rsid w:val="007537E4"/>
    <w:rsid w:val="00766A03"/>
    <w:rsid w:val="007670F0"/>
    <w:rsid w:val="00767C40"/>
    <w:rsid w:val="00772531"/>
    <w:rsid w:val="00774E0A"/>
    <w:rsid w:val="00781871"/>
    <w:rsid w:val="007826CE"/>
    <w:rsid w:val="00782884"/>
    <w:rsid w:val="00783411"/>
    <w:rsid w:val="007858FC"/>
    <w:rsid w:val="00785CD8"/>
    <w:rsid w:val="0078745C"/>
    <w:rsid w:val="00790A9D"/>
    <w:rsid w:val="007938EF"/>
    <w:rsid w:val="00795104"/>
    <w:rsid w:val="0079722B"/>
    <w:rsid w:val="007A03BD"/>
    <w:rsid w:val="007A06ED"/>
    <w:rsid w:val="007A4C05"/>
    <w:rsid w:val="007A56BE"/>
    <w:rsid w:val="007A615C"/>
    <w:rsid w:val="007A6BDE"/>
    <w:rsid w:val="007B0349"/>
    <w:rsid w:val="007B12CF"/>
    <w:rsid w:val="007B14FE"/>
    <w:rsid w:val="007B185B"/>
    <w:rsid w:val="007B3164"/>
    <w:rsid w:val="007B3CC7"/>
    <w:rsid w:val="007B6B42"/>
    <w:rsid w:val="007C1187"/>
    <w:rsid w:val="007D04A3"/>
    <w:rsid w:val="007D0E41"/>
    <w:rsid w:val="007D26DC"/>
    <w:rsid w:val="007D305F"/>
    <w:rsid w:val="007D36B6"/>
    <w:rsid w:val="007D388F"/>
    <w:rsid w:val="007D411E"/>
    <w:rsid w:val="007D4128"/>
    <w:rsid w:val="007D583E"/>
    <w:rsid w:val="007E123E"/>
    <w:rsid w:val="007E26AE"/>
    <w:rsid w:val="007E356E"/>
    <w:rsid w:val="007E3645"/>
    <w:rsid w:val="007E3DA3"/>
    <w:rsid w:val="007E4432"/>
    <w:rsid w:val="007E74CF"/>
    <w:rsid w:val="007F07C3"/>
    <w:rsid w:val="007F1ABB"/>
    <w:rsid w:val="007F29AE"/>
    <w:rsid w:val="007F6C79"/>
    <w:rsid w:val="008112F8"/>
    <w:rsid w:val="00812B22"/>
    <w:rsid w:val="00812D5F"/>
    <w:rsid w:val="0081453A"/>
    <w:rsid w:val="00814735"/>
    <w:rsid w:val="00815CD2"/>
    <w:rsid w:val="008162E6"/>
    <w:rsid w:val="00817A04"/>
    <w:rsid w:val="00820DBC"/>
    <w:rsid w:val="0082269B"/>
    <w:rsid w:val="008237B8"/>
    <w:rsid w:val="008247BA"/>
    <w:rsid w:val="00830B6F"/>
    <w:rsid w:val="0083754D"/>
    <w:rsid w:val="0083791F"/>
    <w:rsid w:val="0084075F"/>
    <w:rsid w:val="00841573"/>
    <w:rsid w:val="008419BE"/>
    <w:rsid w:val="00841CF5"/>
    <w:rsid w:val="00841DB9"/>
    <w:rsid w:val="00850699"/>
    <w:rsid w:val="0085083F"/>
    <w:rsid w:val="00851D2F"/>
    <w:rsid w:val="00852AE6"/>
    <w:rsid w:val="008552CE"/>
    <w:rsid w:val="00860FEA"/>
    <w:rsid w:val="00861CB4"/>
    <w:rsid w:val="00864345"/>
    <w:rsid w:val="00866431"/>
    <w:rsid w:val="00866D5E"/>
    <w:rsid w:val="00867CB8"/>
    <w:rsid w:val="0087059F"/>
    <w:rsid w:val="008710C7"/>
    <w:rsid w:val="008712EA"/>
    <w:rsid w:val="00871B8B"/>
    <w:rsid w:val="0087386C"/>
    <w:rsid w:val="00873C69"/>
    <w:rsid w:val="0087634C"/>
    <w:rsid w:val="00882857"/>
    <w:rsid w:val="008845FE"/>
    <w:rsid w:val="008912B8"/>
    <w:rsid w:val="0089170C"/>
    <w:rsid w:val="00893936"/>
    <w:rsid w:val="008941DB"/>
    <w:rsid w:val="00894607"/>
    <w:rsid w:val="0089543A"/>
    <w:rsid w:val="00895544"/>
    <w:rsid w:val="008A56A3"/>
    <w:rsid w:val="008B2285"/>
    <w:rsid w:val="008B4D6D"/>
    <w:rsid w:val="008C1AD9"/>
    <w:rsid w:val="008C1C99"/>
    <w:rsid w:val="008C4810"/>
    <w:rsid w:val="008C5E71"/>
    <w:rsid w:val="008C6008"/>
    <w:rsid w:val="008D1B98"/>
    <w:rsid w:val="008D3D99"/>
    <w:rsid w:val="008D43D2"/>
    <w:rsid w:val="008D6FEC"/>
    <w:rsid w:val="008D7800"/>
    <w:rsid w:val="008E15B9"/>
    <w:rsid w:val="008E1B95"/>
    <w:rsid w:val="008E48E0"/>
    <w:rsid w:val="008E49A4"/>
    <w:rsid w:val="008E49ED"/>
    <w:rsid w:val="008E5C91"/>
    <w:rsid w:val="008F1AC4"/>
    <w:rsid w:val="008F1EEF"/>
    <w:rsid w:val="008F3874"/>
    <w:rsid w:val="008F4D5F"/>
    <w:rsid w:val="008F5668"/>
    <w:rsid w:val="008F60A8"/>
    <w:rsid w:val="00901403"/>
    <w:rsid w:val="00903622"/>
    <w:rsid w:val="00905820"/>
    <w:rsid w:val="0090771C"/>
    <w:rsid w:val="00910738"/>
    <w:rsid w:val="00912AC0"/>
    <w:rsid w:val="0091391E"/>
    <w:rsid w:val="00917F16"/>
    <w:rsid w:val="00920E5F"/>
    <w:rsid w:val="00921987"/>
    <w:rsid w:val="009233ED"/>
    <w:rsid w:val="00924937"/>
    <w:rsid w:val="00925062"/>
    <w:rsid w:val="00925E48"/>
    <w:rsid w:val="0092690A"/>
    <w:rsid w:val="00930631"/>
    <w:rsid w:val="009320C0"/>
    <w:rsid w:val="00933852"/>
    <w:rsid w:val="009340AB"/>
    <w:rsid w:val="00935FC2"/>
    <w:rsid w:val="00941874"/>
    <w:rsid w:val="00942404"/>
    <w:rsid w:val="009428C7"/>
    <w:rsid w:val="00942E8C"/>
    <w:rsid w:val="0094354A"/>
    <w:rsid w:val="009451E4"/>
    <w:rsid w:val="00945798"/>
    <w:rsid w:val="00945C7A"/>
    <w:rsid w:val="00952F08"/>
    <w:rsid w:val="0095375F"/>
    <w:rsid w:val="00956E21"/>
    <w:rsid w:val="009604F4"/>
    <w:rsid w:val="00960FC8"/>
    <w:rsid w:val="00961538"/>
    <w:rsid w:val="00963A43"/>
    <w:rsid w:val="009657AF"/>
    <w:rsid w:val="009670B6"/>
    <w:rsid w:val="009750BC"/>
    <w:rsid w:val="00980AA8"/>
    <w:rsid w:val="00981CF4"/>
    <w:rsid w:val="009833C7"/>
    <w:rsid w:val="00987450"/>
    <w:rsid w:val="009905B3"/>
    <w:rsid w:val="00990820"/>
    <w:rsid w:val="00991E10"/>
    <w:rsid w:val="00993252"/>
    <w:rsid w:val="009975B9"/>
    <w:rsid w:val="009A1A21"/>
    <w:rsid w:val="009A41B7"/>
    <w:rsid w:val="009A5F8C"/>
    <w:rsid w:val="009A6926"/>
    <w:rsid w:val="009A6F57"/>
    <w:rsid w:val="009A72BA"/>
    <w:rsid w:val="009A73EA"/>
    <w:rsid w:val="009B03AB"/>
    <w:rsid w:val="009B1A13"/>
    <w:rsid w:val="009B2E88"/>
    <w:rsid w:val="009B4DCF"/>
    <w:rsid w:val="009B5590"/>
    <w:rsid w:val="009B6D52"/>
    <w:rsid w:val="009C697E"/>
    <w:rsid w:val="009D03D0"/>
    <w:rsid w:val="009D06DD"/>
    <w:rsid w:val="009D16E8"/>
    <w:rsid w:val="009D1C52"/>
    <w:rsid w:val="009D72E8"/>
    <w:rsid w:val="009E05FD"/>
    <w:rsid w:val="009E208B"/>
    <w:rsid w:val="009E22B7"/>
    <w:rsid w:val="009E3B7F"/>
    <w:rsid w:val="009E64D5"/>
    <w:rsid w:val="009E661B"/>
    <w:rsid w:val="009E703D"/>
    <w:rsid w:val="009F007E"/>
    <w:rsid w:val="009F0176"/>
    <w:rsid w:val="009F11BB"/>
    <w:rsid w:val="009F21C9"/>
    <w:rsid w:val="009F22BE"/>
    <w:rsid w:val="009F4655"/>
    <w:rsid w:val="009F5A72"/>
    <w:rsid w:val="009F621A"/>
    <w:rsid w:val="009F6976"/>
    <w:rsid w:val="00A03FAA"/>
    <w:rsid w:val="00A0551E"/>
    <w:rsid w:val="00A06AB9"/>
    <w:rsid w:val="00A079BF"/>
    <w:rsid w:val="00A12343"/>
    <w:rsid w:val="00A140C2"/>
    <w:rsid w:val="00A168E8"/>
    <w:rsid w:val="00A16A0D"/>
    <w:rsid w:val="00A16B67"/>
    <w:rsid w:val="00A21FEE"/>
    <w:rsid w:val="00A2242C"/>
    <w:rsid w:val="00A22C98"/>
    <w:rsid w:val="00A24109"/>
    <w:rsid w:val="00A2442D"/>
    <w:rsid w:val="00A24F91"/>
    <w:rsid w:val="00A300FF"/>
    <w:rsid w:val="00A319B3"/>
    <w:rsid w:val="00A31A77"/>
    <w:rsid w:val="00A33682"/>
    <w:rsid w:val="00A34DF3"/>
    <w:rsid w:val="00A40B3C"/>
    <w:rsid w:val="00A41B1B"/>
    <w:rsid w:val="00A46907"/>
    <w:rsid w:val="00A54C63"/>
    <w:rsid w:val="00A54C71"/>
    <w:rsid w:val="00A57BC4"/>
    <w:rsid w:val="00A63BC3"/>
    <w:rsid w:val="00A640B1"/>
    <w:rsid w:val="00A71DB1"/>
    <w:rsid w:val="00A75C88"/>
    <w:rsid w:val="00A81554"/>
    <w:rsid w:val="00A81F5E"/>
    <w:rsid w:val="00A83C02"/>
    <w:rsid w:val="00A84883"/>
    <w:rsid w:val="00A85DB1"/>
    <w:rsid w:val="00A863AC"/>
    <w:rsid w:val="00A903C9"/>
    <w:rsid w:val="00A92701"/>
    <w:rsid w:val="00A92F39"/>
    <w:rsid w:val="00A95D03"/>
    <w:rsid w:val="00A95E66"/>
    <w:rsid w:val="00A96284"/>
    <w:rsid w:val="00A97F88"/>
    <w:rsid w:val="00AA0705"/>
    <w:rsid w:val="00AA34CC"/>
    <w:rsid w:val="00AA421D"/>
    <w:rsid w:val="00AA4324"/>
    <w:rsid w:val="00AA4E55"/>
    <w:rsid w:val="00AB31F2"/>
    <w:rsid w:val="00AB58AA"/>
    <w:rsid w:val="00AB5EC5"/>
    <w:rsid w:val="00AC1D4F"/>
    <w:rsid w:val="00AC2EC6"/>
    <w:rsid w:val="00AC5D1A"/>
    <w:rsid w:val="00AD246E"/>
    <w:rsid w:val="00AD337F"/>
    <w:rsid w:val="00AD3F6B"/>
    <w:rsid w:val="00AD4110"/>
    <w:rsid w:val="00AD4307"/>
    <w:rsid w:val="00AD5D61"/>
    <w:rsid w:val="00AD5D6E"/>
    <w:rsid w:val="00AD634A"/>
    <w:rsid w:val="00AD7138"/>
    <w:rsid w:val="00AD74A8"/>
    <w:rsid w:val="00AE1787"/>
    <w:rsid w:val="00AE2D6E"/>
    <w:rsid w:val="00AE3712"/>
    <w:rsid w:val="00AE6EC3"/>
    <w:rsid w:val="00AF00AD"/>
    <w:rsid w:val="00AF23E5"/>
    <w:rsid w:val="00AF24B4"/>
    <w:rsid w:val="00AF2B2C"/>
    <w:rsid w:val="00AF470B"/>
    <w:rsid w:val="00AF60AE"/>
    <w:rsid w:val="00AF6618"/>
    <w:rsid w:val="00B00DE9"/>
    <w:rsid w:val="00B01321"/>
    <w:rsid w:val="00B015CB"/>
    <w:rsid w:val="00B015FB"/>
    <w:rsid w:val="00B01974"/>
    <w:rsid w:val="00B01F78"/>
    <w:rsid w:val="00B025D6"/>
    <w:rsid w:val="00B02C76"/>
    <w:rsid w:val="00B03DCC"/>
    <w:rsid w:val="00B04866"/>
    <w:rsid w:val="00B05BF6"/>
    <w:rsid w:val="00B1011F"/>
    <w:rsid w:val="00B140DA"/>
    <w:rsid w:val="00B15ED3"/>
    <w:rsid w:val="00B17274"/>
    <w:rsid w:val="00B17894"/>
    <w:rsid w:val="00B20830"/>
    <w:rsid w:val="00B220E7"/>
    <w:rsid w:val="00B2222A"/>
    <w:rsid w:val="00B239CF"/>
    <w:rsid w:val="00B24F07"/>
    <w:rsid w:val="00B261C6"/>
    <w:rsid w:val="00B26393"/>
    <w:rsid w:val="00B26759"/>
    <w:rsid w:val="00B275EC"/>
    <w:rsid w:val="00B306EB"/>
    <w:rsid w:val="00B32D64"/>
    <w:rsid w:val="00B342BF"/>
    <w:rsid w:val="00B35BD2"/>
    <w:rsid w:val="00B36BB1"/>
    <w:rsid w:val="00B370AF"/>
    <w:rsid w:val="00B4031A"/>
    <w:rsid w:val="00B404B2"/>
    <w:rsid w:val="00B41CC5"/>
    <w:rsid w:val="00B4486E"/>
    <w:rsid w:val="00B4649B"/>
    <w:rsid w:val="00B46D49"/>
    <w:rsid w:val="00B477E3"/>
    <w:rsid w:val="00B53F6C"/>
    <w:rsid w:val="00B545A0"/>
    <w:rsid w:val="00B546AB"/>
    <w:rsid w:val="00B54D1E"/>
    <w:rsid w:val="00B5580B"/>
    <w:rsid w:val="00B56512"/>
    <w:rsid w:val="00B57FD8"/>
    <w:rsid w:val="00B6104E"/>
    <w:rsid w:val="00B6115A"/>
    <w:rsid w:val="00B61A69"/>
    <w:rsid w:val="00B620DD"/>
    <w:rsid w:val="00B6221D"/>
    <w:rsid w:val="00B658AA"/>
    <w:rsid w:val="00B65D52"/>
    <w:rsid w:val="00B67C46"/>
    <w:rsid w:val="00B7153E"/>
    <w:rsid w:val="00B72C02"/>
    <w:rsid w:val="00B7612C"/>
    <w:rsid w:val="00B77387"/>
    <w:rsid w:val="00B775DD"/>
    <w:rsid w:val="00B845CE"/>
    <w:rsid w:val="00B86477"/>
    <w:rsid w:val="00B86C88"/>
    <w:rsid w:val="00B86D22"/>
    <w:rsid w:val="00B94998"/>
    <w:rsid w:val="00B978D7"/>
    <w:rsid w:val="00BA0BDF"/>
    <w:rsid w:val="00BA4DA6"/>
    <w:rsid w:val="00BA59A7"/>
    <w:rsid w:val="00BA76B0"/>
    <w:rsid w:val="00BB26BA"/>
    <w:rsid w:val="00BB3943"/>
    <w:rsid w:val="00BB4204"/>
    <w:rsid w:val="00BB6B96"/>
    <w:rsid w:val="00BB7CA5"/>
    <w:rsid w:val="00BC108E"/>
    <w:rsid w:val="00BC1A7C"/>
    <w:rsid w:val="00BC3369"/>
    <w:rsid w:val="00BC3EAE"/>
    <w:rsid w:val="00BD03FD"/>
    <w:rsid w:val="00BD2BC2"/>
    <w:rsid w:val="00BD4003"/>
    <w:rsid w:val="00BD6946"/>
    <w:rsid w:val="00BE7F4A"/>
    <w:rsid w:val="00BF13BB"/>
    <w:rsid w:val="00BF578E"/>
    <w:rsid w:val="00BF7212"/>
    <w:rsid w:val="00BF72C0"/>
    <w:rsid w:val="00BF799B"/>
    <w:rsid w:val="00C01082"/>
    <w:rsid w:val="00C02496"/>
    <w:rsid w:val="00C026A6"/>
    <w:rsid w:val="00C02825"/>
    <w:rsid w:val="00C02B70"/>
    <w:rsid w:val="00C050A4"/>
    <w:rsid w:val="00C10261"/>
    <w:rsid w:val="00C11187"/>
    <w:rsid w:val="00C11291"/>
    <w:rsid w:val="00C13C97"/>
    <w:rsid w:val="00C13D4B"/>
    <w:rsid w:val="00C1575E"/>
    <w:rsid w:val="00C1610C"/>
    <w:rsid w:val="00C20134"/>
    <w:rsid w:val="00C23F59"/>
    <w:rsid w:val="00C2507C"/>
    <w:rsid w:val="00C32176"/>
    <w:rsid w:val="00C32AC4"/>
    <w:rsid w:val="00C32BD8"/>
    <w:rsid w:val="00C32D47"/>
    <w:rsid w:val="00C333E6"/>
    <w:rsid w:val="00C33B78"/>
    <w:rsid w:val="00C342CD"/>
    <w:rsid w:val="00C362DF"/>
    <w:rsid w:val="00C377EA"/>
    <w:rsid w:val="00C40CE9"/>
    <w:rsid w:val="00C430E5"/>
    <w:rsid w:val="00C44162"/>
    <w:rsid w:val="00C46C59"/>
    <w:rsid w:val="00C47ED8"/>
    <w:rsid w:val="00C53028"/>
    <w:rsid w:val="00C54DF2"/>
    <w:rsid w:val="00C55FBF"/>
    <w:rsid w:val="00C56360"/>
    <w:rsid w:val="00C56E01"/>
    <w:rsid w:val="00C5762B"/>
    <w:rsid w:val="00C6239F"/>
    <w:rsid w:val="00C623A0"/>
    <w:rsid w:val="00C644BA"/>
    <w:rsid w:val="00C664E8"/>
    <w:rsid w:val="00C669A8"/>
    <w:rsid w:val="00C700E3"/>
    <w:rsid w:val="00C73F2B"/>
    <w:rsid w:val="00C75F8E"/>
    <w:rsid w:val="00C76300"/>
    <w:rsid w:val="00C77958"/>
    <w:rsid w:val="00C81FA0"/>
    <w:rsid w:val="00C83A58"/>
    <w:rsid w:val="00C872E6"/>
    <w:rsid w:val="00C87583"/>
    <w:rsid w:val="00C93120"/>
    <w:rsid w:val="00C93229"/>
    <w:rsid w:val="00C939A3"/>
    <w:rsid w:val="00C939FB"/>
    <w:rsid w:val="00C947E0"/>
    <w:rsid w:val="00C972CF"/>
    <w:rsid w:val="00CA062E"/>
    <w:rsid w:val="00CA0EF1"/>
    <w:rsid w:val="00CA4182"/>
    <w:rsid w:val="00CA5A25"/>
    <w:rsid w:val="00CA6643"/>
    <w:rsid w:val="00CA7DF5"/>
    <w:rsid w:val="00CB28EB"/>
    <w:rsid w:val="00CB298B"/>
    <w:rsid w:val="00CB3889"/>
    <w:rsid w:val="00CB3FE8"/>
    <w:rsid w:val="00CB4C64"/>
    <w:rsid w:val="00CC2122"/>
    <w:rsid w:val="00CC4684"/>
    <w:rsid w:val="00CC4D24"/>
    <w:rsid w:val="00CC505D"/>
    <w:rsid w:val="00CC5645"/>
    <w:rsid w:val="00CD233E"/>
    <w:rsid w:val="00CD29F5"/>
    <w:rsid w:val="00CD2BCE"/>
    <w:rsid w:val="00CD3625"/>
    <w:rsid w:val="00CD3A75"/>
    <w:rsid w:val="00CD44EA"/>
    <w:rsid w:val="00CD59AA"/>
    <w:rsid w:val="00CE1486"/>
    <w:rsid w:val="00CE1802"/>
    <w:rsid w:val="00CE308D"/>
    <w:rsid w:val="00CE754C"/>
    <w:rsid w:val="00CF2F01"/>
    <w:rsid w:val="00CF2F27"/>
    <w:rsid w:val="00CF41D5"/>
    <w:rsid w:val="00D00D33"/>
    <w:rsid w:val="00D02C1A"/>
    <w:rsid w:val="00D07022"/>
    <w:rsid w:val="00D07825"/>
    <w:rsid w:val="00D124CF"/>
    <w:rsid w:val="00D15103"/>
    <w:rsid w:val="00D155A7"/>
    <w:rsid w:val="00D162A2"/>
    <w:rsid w:val="00D21296"/>
    <w:rsid w:val="00D22B3A"/>
    <w:rsid w:val="00D26C46"/>
    <w:rsid w:val="00D33B96"/>
    <w:rsid w:val="00D358C9"/>
    <w:rsid w:val="00D35D20"/>
    <w:rsid w:val="00D36FB7"/>
    <w:rsid w:val="00D406D5"/>
    <w:rsid w:val="00D42A05"/>
    <w:rsid w:val="00D4379B"/>
    <w:rsid w:val="00D45973"/>
    <w:rsid w:val="00D469E9"/>
    <w:rsid w:val="00D47A3D"/>
    <w:rsid w:val="00D55CB3"/>
    <w:rsid w:val="00D56D08"/>
    <w:rsid w:val="00D57560"/>
    <w:rsid w:val="00D60EA7"/>
    <w:rsid w:val="00D61004"/>
    <w:rsid w:val="00D63240"/>
    <w:rsid w:val="00D63AA8"/>
    <w:rsid w:val="00D63D97"/>
    <w:rsid w:val="00D65106"/>
    <w:rsid w:val="00D705D9"/>
    <w:rsid w:val="00D73293"/>
    <w:rsid w:val="00D732C0"/>
    <w:rsid w:val="00D73663"/>
    <w:rsid w:val="00D7539F"/>
    <w:rsid w:val="00D77595"/>
    <w:rsid w:val="00D77DA1"/>
    <w:rsid w:val="00D80201"/>
    <w:rsid w:val="00D8090D"/>
    <w:rsid w:val="00D818CC"/>
    <w:rsid w:val="00D8360C"/>
    <w:rsid w:val="00D908D1"/>
    <w:rsid w:val="00D92C3B"/>
    <w:rsid w:val="00D94E6B"/>
    <w:rsid w:val="00D97F20"/>
    <w:rsid w:val="00DA05E1"/>
    <w:rsid w:val="00DA267C"/>
    <w:rsid w:val="00DB2509"/>
    <w:rsid w:val="00DB3156"/>
    <w:rsid w:val="00DB3818"/>
    <w:rsid w:val="00DB4264"/>
    <w:rsid w:val="00DB467C"/>
    <w:rsid w:val="00DB4C3C"/>
    <w:rsid w:val="00DB736C"/>
    <w:rsid w:val="00DC125E"/>
    <w:rsid w:val="00DC1BE5"/>
    <w:rsid w:val="00DC2771"/>
    <w:rsid w:val="00DC5C33"/>
    <w:rsid w:val="00DC69F1"/>
    <w:rsid w:val="00DD1474"/>
    <w:rsid w:val="00DD4ED9"/>
    <w:rsid w:val="00DD59FA"/>
    <w:rsid w:val="00DD62A8"/>
    <w:rsid w:val="00DD6C19"/>
    <w:rsid w:val="00DE015E"/>
    <w:rsid w:val="00DE076A"/>
    <w:rsid w:val="00DE18BD"/>
    <w:rsid w:val="00DE5018"/>
    <w:rsid w:val="00DE5730"/>
    <w:rsid w:val="00DE5CB6"/>
    <w:rsid w:val="00DE78CA"/>
    <w:rsid w:val="00DF062E"/>
    <w:rsid w:val="00DF4B36"/>
    <w:rsid w:val="00E00B5C"/>
    <w:rsid w:val="00E01EAD"/>
    <w:rsid w:val="00E036E6"/>
    <w:rsid w:val="00E10044"/>
    <w:rsid w:val="00E14EC2"/>
    <w:rsid w:val="00E153D2"/>
    <w:rsid w:val="00E15E8A"/>
    <w:rsid w:val="00E176AA"/>
    <w:rsid w:val="00E212FD"/>
    <w:rsid w:val="00E2345F"/>
    <w:rsid w:val="00E26892"/>
    <w:rsid w:val="00E27816"/>
    <w:rsid w:val="00E32C1F"/>
    <w:rsid w:val="00E32ECE"/>
    <w:rsid w:val="00E33425"/>
    <w:rsid w:val="00E338E2"/>
    <w:rsid w:val="00E36492"/>
    <w:rsid w:val="00E37755"/>
    <w:rsid w:val="00E40277"/>
    <w:rsid w:val="00E45C4B"/>
    <w:rsid w:val="00E55F45"/>
    <w:rsid w:val="00E57338"/>
    <w:rsid w:val="00E60136"/>
    <w:rsid w:val="00E63681"/>
    <w:rsid w:val="00E659F7"/>
    <w:rsid w:val="00E6705B"/>
    <w:rsid w:val="00E7094F"/>
    <w:rsid w:val="00E7194A"/>
    <w:rsid w:val="00E74254"/>
    <w:rsid w:val="00E74542"/>
    <w:rsid w:val="00E76CCC"/>
    <w:rsid w:val="00E80DC2"/>
    <w:rsid w:val="00E80EA0"/>
    <w:rsid w:val="00E81C88"/>
    <w:rsid w:val="00E82A68"/>
    <w:rsid w:val="00E8472A"/>
    <w:rsid w:val="00E84C60"/>
    <w:rsid w:val="00E868A8"/>
    <w:rsid w:val="00E9071C"/>
    <w:rsid w:val="00E91CBB"/>
    <w:rsid w:val="00E9200A"/>
    <w:rsid w:val="00E9231E"/>
    <w:rsid w:val="00E92405"/>
    <w:rsid w:val="00E9474A"/>
    <w:rsid w:val="00E96222"/>
    <w:rsid w:val="00EA1A3C"/>
    <w:rsid w:val="00EA3613"/>
    <w:rsid w:val="00EA3790"/>
    <w:rsid w:val="00EA3EF5"/>
    <w:rsid w:val="00EA476B"/>
    <w:rsid w:val="00EA58CF"/>
    <w:rsid w:val="00EA5CB9"/>
    <w:rsid w:val="00EA6D63"/>
    <w:rsid w:val="00EA7747"/>
    <w:rsid w:val="00EB1FAE"/>
    <w:rsid w:val="00EB2D26"/>
    <w:rsid w:val="00EB2F77"/>
    <w:rsid w:val="00EB4849"/>
    <w:rsid w:val="00EB4B53"/>
    <w:rsid w:val="00EC062C"/>
    <w:rsid w:val="00EC1F28"/>
    <w:rsid w:val="00EC2BA2"/>
    <w:rsid w:val="00EC38B3"/>
    <w:rsid w:val="00EC3B0F"/>
    <w:rsid w:val="00EC5982"/>
    <w:rsid w:val="00EC7E51"/>
    <w:rsid w:val="00ED158A"/>
    <w:rsid w:val="00ED2A7E"/>
    <w:rsid w:val="00ED636E"/>
    <w:rsid w:val="00ED7484"/>
    <w:rsid w:val="00EE159C"/>
    <w:rsid w:val="00EE5266"/>
    <w:rsid w:val="00EE5471"/>
    <w:rsid w:val="00EE6B76"/>
    <w:rsid w:val="00EF18E5"/>
    <w:rsid w:val="00EF1B81"/>
    <w:rsid w:val="00EF472F"/>
    <w:rsid w:val="00EF4C8B"/>
    <w:rsid w:val="00EF52FD"/>
    <w:rsid w:val="00EF56C0"/>
    <w:rsid w:val="00EF6A2F"/>
    <w:rsid w:val="00F01988"/>
    <w:rsid w:val="00F02125"/>
    <w:rsid w:val="00F04053"/>
    <w:rsid w:val="00F102E0"/>
    <w:rsid w:val="00F1109A"/>
    <w:rsid w:val="00F11F52"/>
    <w:rsid w:val="00F12124"/>
    <w:rsid w:val="00F12905"/>
    <w:rsid w:val="00F129AA"/>
    <w:rsid w:val="00F14BBF"/>
    <w:rsid w:val="00F16138"/>
    <w:rsid w:val="00F1675B"/>
    <w:rsid w:val="00F1686F"/>
    <w:rsid w:val="00F17C88"/>
    <w:rsid w:val="00F21BC0"/>
    <w:rsid w:val="00F234B1"/>
    <w:rsid w:val="00F24DBC"/>
    <w:rsid w:val="00F24E48"/>
    <w:rsid w:val="00F251A2"/>
    <w:rsid w:val="00F25D20"/>
    <w:rsid w:val="00F27D0E"/>
    <w:rsid w:val="00F30001"/>
    <w:rsid w:val="00F314AC"/>
    <w:rsid w:val="00F33A71"/>
    <w:rsid w:val="00F33C0E"/>
    <w:rsid w:val="00F40C34"/>
    <w:rsid w:val="00F42941"/>
    <w:rsid w:val="00F42B6F"/>
    <w:rsid w:val="00F42F5A"/>
    <w:rsid w:val="00F43B74"/>
    <w:rsid w:val="00F450EF"/>
    <w:rsid w:val="00F45710"/>
    <w:rsid w:val="00F50B67"/>
    <w:rsid w:val="00F50E8D"/>
    <w:rsid w:val="00F5257D"/>
    <w:rsid w:val="00F57157"/>
    <w:rsid w:val="00F573CD"/>
    <w:rsid w:val="00F61E45"/>
    <w:rsid w:val="00F62D74"/>
    <w:rsid w:val="00F63E55"/>
    <w:rsid w:val="00F6435B"/>
    <w:rsid w:val="00F64D3B"/>
    <w:rsid w:val="00F70EE0"/>
    <w:rsid w:val="00F759CC"/>
    <w:rsid w:val="00F7748F"/>
    <w:rsid w:val="00F801E3"/>
    <w:rsid w:val="00F8173E"/>
    <w:rsid w:val="00F81ECA"/>
    <w:rsid w:val="00F83331"/>
    <w:rsid w:val="00F84A74"/>
    <w:rsid w:val="00F90CB6"/>
    <w:rsid w:val="00F938E9"/>
    <w:rsid w:val="00F94079"/>
    <w:rsid w:val="00FA1AC6"/>
    <w:rsid w:val="00FA5275"/>
    <w:rsid w:val="00FB065A"/>
    <w:rsid w:val="00FB16BE"/>
    <w:rsid w:val="00FB2C70"/>
    <w:rsid w:val="00FB4D3D"/>
    <w:rsid w:val="00FB5841"/>
    <w:rsid w:val="00FC2A7B"/>
    <w:rsid w:val="00FC7A5E"/>
    <w:rsid w:val="00FD4DD7"/>
    <w:rsid w:val="00FD67FD"/>
    <w:rsid w:val="00FE171A"/>
    <w:rsid w:val="00FE281A"/>
    <w:rsid w:val="00FE297E"/>
    <w:rsid w:val="00FE38CF"/>
    <w:rsid w:val="00FE3D65"/>
    <w:rsid w:val="00FE4269"/>
    <w:rsid w:val="00FE63FF"/>
    <w:rsid w:val="00FF0A9F"/>
    <w:rsid w:val="00FF23CA"/>
    <w:rsid w:val="00FF29F6"/>
    <w:rsid w:val="00FF471A"/>
    <w:rsid w:val="00FF5F55"/>
    <w:rsid w:val="00FF65D5"/>
    <w:rsid w:val="00FF6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706D348"/>
  <w14:defaultImageDpi w14:val="0"/>
  <w15:docId w15:val="{B3D07797-DE8C-864B-A426-158465C1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semiHidden="1" w:unhideWhenUsed="1"/>
    <w:lsdException w:name="Table Grid" w:locked="1" w:uiPriority="39"/>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36329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36329D"/>
    <w:pPr>
      <w:keepNext/>
      <w:spacing w:before="240" w:after="60"/>
      <w:outlineLvl w:val="2"/>
    </w:pPr>
    <w:rPr>
      <w:rFonts w:ascii="Arial" w:hAnsi="Arial" w:cs="Arial"/>
      <w:b/>
      <w:bCs/>
      <w:sz w:val="26"/>
      <w:szCs w:val="26"/>
    </w:rPr>
  </w:style>
  <w:style w:type="paragraph" w:styleId="Heading4">
    <w:name w:val="heading 4"/>
    <w:basedOn w:val="Normal"/>
    <w:link w:val="Heading4Char"/>
    <w:uiPriority w:val="99"/>
    <w:qFormat/>
    <w:rsid w:val="00C947E0"/>
    <w:pPr>
      <w:spacing w:before="100" w:beforeAutospacing="1" w:after="100" w:afterAutospacing="1"/>
      <w:outlineLvl w:val="3"/>
    </w:pPr>
    <w:rPr>
      <w:rFonts w:eastAsia="MS Mincho"/>
      <w:b/>
      <w:bCs/>
      <w:lang w:eastAsia="ja-JP" w:bidi="he-I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libri Light" w:hAnsi="Calibri Light" w:cs="Times New Roman"/>
      <w:b/>
      <w:kern w:val="32"/>
      <w:sz w:val="32"/>
    </w:rPr>
  </w:style>
  <w:style w:type="character" w:customStyle="1" w:styleId="Heading3Char">
    <w:name w:val="Heading 3 Char"/>
    <w:link w:val="Heading3"/>
    <w:uiPriority w:val="99"/>
    <w:semiHidden/>
    <w:locked/>
    <w:rPr>
      <w:rFonts w:ascii="Calibri Light" w:hAnsi="Calibri Light" w:cs="Times New Roman"/>
      <w:b/>
      <w:sz w:val="26"/>
    </w:rPr>
  </w:style>
  <w:style w:type="character" w:customStyle="1" w:styleId="Heading4Char">
    <w:name w:val="Heading 4 Char"/>
    <w:link w:val="Heading4"/>
    <w:uiPriority w:val="99"/>
    <w:semiHidden/>
    <w:locked/>
    <w:rPr>
      <w:rFonts w:ascii="Calibri" w:hAnsi="Calibri" w:cs="Times New Roman"/>
      <w:b/>
      <w:sz w:val="28"/>
    </w:rPr>
  </w:style>
  <w:style w:type="paragraph" w:styleId="Footer">
    <w:name w:val="footer"/>
    <w:basedOn w:val="Normal"/>
    <w:link w:val="FooterChar"/>
    <w:uiPriority w:val="99"/>
    <w:rsid w:val="00401A20"/>
    <w:pPr>
      <w:tabs>
        <w:tab w:val="center" w:pos="4320"/>
        <w:tab w:val="right" w:pos="8640"/>
      </w:tabs>
    </w:pPr>
  </w:style>
  <w:style w:type="character" w:customStyle="1" w:styleId="FooterChar">
    <w:name w:val="Footer Char"/>
    <w:link w:val="Footer"/>
    <w:uiPriority w:val="99"/>
    <w:semiHidden/>
    <w:locked/>
    <w:rPr>
      <w:rFonts w:cs="Times New Roman"/>
      <w:sz w:val="24"/>
    </w:rPr>
  </w:style>
  <w:style w:type="character" w:styleId="PageNumber">
    <w:name w:val="page number"/>
    <w:uiPriority w:val="99"/>
    <w:rsid w:val="00401A20"/>
    <w:rPr>
      <w:rFonts w:cs="Times New Roman"/>
    </w:rPr>
  </w:style>
  <w:style w:type="character" w:customStyle="1" w:styleId="subnumber1">
    <w:name w:val="subnumber1"/>
    <w:uiPriority w:val="99"/>
    <w:rsid w:val="00504194"/>
    <w:rPr>
      <w:rFonts w:ascii="Arial Narrow" w:hAnsi="Arial Narrow"/>
      <w:b/>
      <w:color w:val="3080CB"/>
      <w:sz w:val="18"/>
    </w:rPr>
  </w:style>
  <w:style w:type="character" w:styleId="Hyperlink">
    <w:name w:val="Hyperlink"/>
    <w:uiPriority w:val="99"/>
    <w:rsid w:val="00494496"/>
    <w:rPr>
      <w:rFonts w:ascii="Arial" w:hAnsi="Arial" w:cs="Times New Roman"/>
      <w:color w:val="0000FF"/>
      <w:u w:val="single"/>
    </w:rPr>
  </w:style>
  <w:style w:type="paragraph" w:styleId="BalloonText">
    <w:name w:val="Balloon Text"/>
    <w:basedOn w:val="Normal"/>
    <w:link w:val="BalloonTextChar"/>
    <w:uiPriority w:val="99"/>
    <w:semiHidden/>
    <w:rsid w:val="005A6A9C"/>
    <w:rPr>
      <w:rFonts w:ascii="Tahoma" w:hAnsi="Tahoma" w:cs="Tahoma"/>
      <w:sz w:val="16"/>
      <w:szCs w:val="16"/>
    </w:rPr>
  </w:style>
  <w:style w:type="character" w:customStyle="1" w:styleId="BalloonTextChar">
    <w:name w:val="Balloon Text Char"/>
    <w:link w:val="BalloonText"/>
    <w:uiPriority w:val="99"/>
    <w:semiHidden/>
    <w:locked/>
    <w:rPr>
      <w:rFonts w:ascii="Segoe UI Symbol" w:hAnsi="Segoe UI Symbol" w:cs="Times New Roman"/>
      <w:sz w:val="18"/>
    </w:rPr>
  </w:style>
  <w:style w:type="paragraph" w:styleId="Header">
    <w:name w:val="header"/>
    <w:basedOn w:val="Normal"/>
    <w:link w:val="HeaderChar"/>
    <w:uiPriority w:val="99"/>
    <w:rsid w:val="00CC5645"/>
    <w:pPr>
      <w:tabs>
        <w:tab w:val="center" w:pos="4320"/>
        <w:tab w:val="right" w:pos="8640"/>
      </w:tabs>
    </w:pPr>
  </w:style>
  <w:style w:type="character" w:customStyle="1" w:styleId="HeaderChar">
    <w:name w:val="Header Char"/>
    <w:link w:val="Header"/>
    <w:uiPriority w:val="99"/>
    <w:semiHidden/>
    <w:locked/>
    <w:rPr>
      <w:rFonts w:cs="Times New Roman"/>
      <w:sz w:val="24"/>
    </w:rPr>
  </w:style>
  <w:style w:type="character" w:customStyle="1" w:styleId="apple-converted-space">
    <w:name w:val="apple-converted-space"/>
    <w:uiPriority w:val="99"/>
    <w:rsid w:val="00851D2F"/>
  </w:style>
  <w:style w:type="paragraph" w:styleId="FootnoteText">
    <w:name w:val="footnote text"/>
    <w:basedOn w:val="Normal"/>
    <w:link w:val="FootnoteTextChar"/>
    <w:uiPriority w:val="99"/>
    <w:semiHidden/>
    <w:rsid w:val="00851D2F"/>
    <w:rPr>
      <w:sz w:val="20"/>
      <w:szCs w:val="20"/>
    </w:rPr>
  </w:style>
  <w:style w:type="character" w:customStyle="1" w:styleId="FootnoteTextChar">
    <w:name w:val="Footnote Text Char"/>
    <w:link w:val="FootnoteText"/>
    <w:uiPriority w:val="99"/>
    <w:semiHidden/>
    <w:locked/>
    <w:rPr>
      <w:rFonts w:cs="Times New Roman"/>
      <w:sz w:val="20"/>
    </w:rPr>
  </w:style>
  <w:style w:type="character" w:styleId="FootnoteReference">
    <w:name w:val="footnote reference"/>
    <w:uiPriority w:val="99"/>
    <w:semiHidden/>
    <w:rsid w:val="00851D2F"/>
    <w:rPr>
      <w:rFonts w:cs="Times New Roman"/>
      <w:vertAlign w:val="superscript"/>
    </w:rPr>
  </w:style>
  <w:style w:type="character" w:customStyle="1" w:styleId="textjohn-14-6">
    <w:name w:val="text john-14-6"/>
    <w:uiPriority w:val="99"/>
    <w:rsid w:val="00366DCC"/>
  </w:style>
  <w:style w:type="character" w:customStyle="1" w:styleId="woj">
    <w:name w:val="woj"/>
    <w:uiPriority w:val="99"/>
    <w:rsid w:val="00366DCC"/>
  </w:style>
  <w:style w:type="character" w:customStyle="1" w:styleId="textisa-8-19">
    <w:name w:val="text isa-8-19"/>
    <w:uiPriority w:val="99"/>
    <w:rsid w:val="004D0E46"/>
  </w:style>
  <w:style w:type="character" w:customStyle="1" w:styleId="textisa-8-20">
    <w:name w:val="text isa-8-20"/>
    <w:uiPriority w:val="99"/>
    <w:rsid w:val="004D0E46"/>
  </w:style>
  <w:style w:type="character" w:customStyle="1" w:styleId="text2tim-3-16">
    <w:name w:val="text 2tim-3-16"/>
    <w:uiPriority w:val="99"/>
    <w:rsid w:val="004D0E46"/>
  </w:style>
  <w:style w:type="character" w:customStyle="1" w:styleId="text2tim-3-17">
    <w:name w:val="text 2tim-3-17"/>
    <w:uiPriority w:val="99"/>
    <w:rsid w:val="004D0E46"/>
  </w:style>
  <w:style w:type="character" w:customStyle="1" w:styleId="texteph-2-8">
    <w:name w:val="text eph-2-8"/>
    <w:uiPriority w:val="99"/>
    <w:rsid w:val="004D0E46"/>
  </w:style>
  <w:style w:type="character" w:customStyle="1" w:styleId="texteph-2-9">
    <w:name w:val="text eph-2-9"/>
    <w:uiPriority w:val="99"/>
    <w:rsid w:val="004D0E46"/>
  </w:style>
  <w:style w:type="paragraph" w:styleId="NormalWeb">
    <w:name w:val="Normal (Web)"/>
    <w:basedOn w:val="Normal"/>
    <w:uiPriority w:val="99"/>
    <w:rsid w:val="004D0E46"/>
    <w:pPr>
      <w:spacing w:before="100" w:beforeAutospacing="1" w:after="100" w:afterAutospacing="1"/>
    </w:pPr>
    <w:rPr>
      <w:rFonts w:eastAsia="MS Mincho"/>
      <w:lang w:eastAsia="ja-JP" w:bidi="he-IL"/>
    </w:rPr>
  </w:style>
  <w:style w:type="character" w:customStyle="1" w:styleId="textjohn-6-28">
    <w:name w:val="text john-6-28"/>
    <w:uiPriority w:val="99"/>
    <w:rsid w:val="004D0E46"/>
  </w:style>
  <w:style w:type="character" w:customStyle="1" w:styleId="textjohn-6-29">
    <w:name w:val="text john-6-29"/>
    <w:uiPriority w:val="99"/>
    <w:rsid w:val="004D0E46"/>
  </w:style>
  <w:style w:type="character" w:customStyle="1" w:styleId="textmatt-27-3">
    <w:name w:val="text matt-27-3"/>
    <w:uiPriority w:val="99"/>
    <w:rsid w:val="003C20C9"/>
  </w:style>
  <w:style w:type="character" w:customStyle="1" w:styleId="textmatt-27-4">
    <w:name w:val="text matt-27-4"/>
    <w:uiPriority w:val="99"/>
    <w:rsid w:val="003C20C9"/>
  </w:style>
  <w:style w:type="character" w:customStyle="1" w:styleId="textmatt-27-5">
    <w:name w:val="text matt-27-5"/>
    <w:uiPriority w:val="99"/>
    <w:rsid w:val="003C20C9"/>
  </w:style>
  <w:style w:type="character" w:customStyle="1" w:styleId="textisa-55-6">
    <w:name w:val="text isa-55-6"/>
    <w:uiPriority w:val="99"/>
    <w:rsid w:val="003C20C9"/>
  </w:style>
  <w:style w:type="character" w:customStyle="1" w:styleId="small-caps">
    <w:name w:val="small-caps"/>
    <w:uiPriority w:val="99"/>
    <w:rsid w:val="003C20C9"/>
  </w:style>
  <w:style w:type="character" w:customStyle="1" w:styleId="indent-1-breaks">
    <w:name w:val="indent-1-breaks"/>
    <w:uiPriority w:val="99"/>
    <w:rsid w:val="003C20C9"/>
  </w:style>
  <w:style w:type="character" w:customStyle="1" w:styleId="textisa-55-10">
    <w:name w:val="text isa-55-10"/>
    <w:uiPriority w:val="99"/>
    <w:rsid w:val="003C20C9"/>
  </w:style>
  <w:style w:type="character" w:customStyle="1" w:styleId="textisa-55-11">
    <w:name w:val="text isa-55-11"/>
    <w:uiPriority w:val="99"/>
    <w:rsid w:val="003C20C9"/>
  </w:style>
  <w:style w:type="character" w:customStyle="1" w:styleId="textps-119-105">
    <w:name w:val="text ps-119-105"/>
    <w:uiPriority w:val="99"/>
    <w:rsid w:val="00EF6A2F"/>
  </w:style>
  <w:style w:type="character" w:customStyle="1" w:styleId="textjosh-1-7">
    <w:name w:val="text josh-1-7"/>
    <w:uiPriority w:val="99"/>
    <w:rsid w:val="00EF6A2F"/>
  </w:style>
  <w:style w:type="character" w:customStyle="1" w:styleId="textjosh-1-8">
    <w:name w:val="text josh-1-8"/>
    <w:uiPriority w:val="99"/>
    <w:rsid w:val="00EF6A2F"/>
  </w:style>
  <w:style w:type="character" w:customStyle="1" w:styleId="textgen-3-15">
    <w:name w:val="text gen-3-15"/>
    <w:uiPriority w:val="99"/>
    <w:rsid w:val="00EF6A2F"/>
  </w:style>
  <w:style w:type="character" w:customStyle="1" w:styleId="textheb-1-1">
    <w:name w:val="text heb-1-1"/>
    <w:uiPriority w:val="99"/>
    <w:rsid w:val="00980AA8"/>
  </w:style>
  <w:style w:type="character" w:customStyle="1" w:styleId="textheb-1-2">
    <w:name w:val="text heb-1-2"/>
    <w:uiPriority w:val="99"/>
    <w:rsid w:val="00980AA8"/>
  </w:style>
  <w:style w:type="character" w:customStyle="1" w:styleId="textrev-22-18">
    <w:name w:val="text rev-22-18"/>
    <w:uiPriority w:val="99"/>
    <w:rsid w:val="001560B3"/>
  </w:style>
  <w:style w:type="character" w:customStyle="1" w:styleId="textrev-22-19">
    <w:name w:val="text rev-22-19"/>
    <w:uiPriority w:val="99"/>
    <w:rsid w:val="001560B3"/>
  </w:style>
  <w:style w:type="character" w:customStyle="1" w:styleId="textjohn-12-20">
    <w:name w:val="text john-12-20"/>
    <w:uiPriority w:val="99"/>
    <w:rsid w:val="00EA6D63"/>
  </w:style>
  <w:style w:type="character" w:customStyle="1" w:styleId="textjohn-12-21">
    <w:name w:val="text john-12-21"/>
    <w:uiPriority w:val="99"/>
    <w:rsid w:val="00EA6D63"/>
  </w:style>
  <w:style w:type="character" w:customStyle="1" w:styleId="textjohn-12-22">
    <w:name w:val="text john-12-22"/>
    <w:uiPriority w:val="99"/>
    <w:rsid w:val="00EA6D63"/>
  </w:style>
  <w:style w:type="character" w:customStyle="1" w:styleId="text2cor-10-4">
    <w:name w:val="text 2cor-10-4"/>
    <w:uiPriority w:val="99"/>
    <w:rsid w:val="00452C4F"/>
  </w:style>
  <w:style w:type="character" w:customStyle="1" w:styleId="text2cor-10-5">
    <w:name w:val="text 2cor-10-5"/>
    <w:uiPriority w:val="99"/>
    <w:rsid w:val="00452C4F"/>
  </w:style>
  <w:style w:type="character" w:customStyle="1" w:styleId="textmark-7-5">
    <w:name w:val="text mark-7-5"/>
    <w:uiPriority w:val="99"/>
    <w:rsid w:val="002F6987"/>
  </w:style>
  <w:style w:type="character" w:customStyle="1" w:styleId="textmark-7-6">
    <w:name w:val="text mark-7-6"/>
    <w:uiPriority w:val="99"/>
    <w:rsid w:val="002F6987"/>
  </w:style>
  <w:style w:type="paragraph" w:customStyle="1" w:styleId="line">
    <w:name w:val="line"/>
    <w:basedOn w:val="Normal"/>
    <w:uiPriority w:val="99"/>
    <w:rsid w:val="002F6987"/>
    <w:pPr>
      <w:spacing w:before="100" w:beforeAutospacing="1" w:after="100" w:afterAutospacing="1"/>
    </w:pPr>
    <w:rPr>
      <w:rFonts w:eastAsia="MS Mincho"/>
      <w:lang w:eastAsia="ja-JP" w:bidi="he-IL"/>
    </w:rPr>
  </w:style>
  <w:style w:type="paragraph" w:customStyle="1" w:styleId="first-line-nonetop-05">
    <w:name w:val="first-line-none top-05"/>
    <w:basedOn w:val="Normal"/>
    <w:uiPriority w:val="99"/>
    <w:rsid w:val="002F6987"/>
    <w:pPr>
      <w:spacing w:before="100" w:beforeAutospacing="1" w:after="100" w:afterAutospacing="1"/>
    </w:pPr>
    <w:rPr>
      <w:rFonts w:eastAsia="MS Mincho"/>
      <w:lang w:eastAsia="ja-JP" w:bidi="he-IL"/>
    </w:rPr>
  </w:style>
  <w:style w:type="character" w:customStyle="1" w:styleId="text2pet-1-19">
    <w:name w:val="text 2pet-1-19"/>
    <w:uiPriority w:val="99"/>
    <w:rsid w:val="00E338E2"/>
  </w:style>
  <w:style w:type="character" w:customStyle="1" w:styleId="text2pet-1-20">
    <w:name w:val="text 2pet-1-20"/>
    <w:uiPriority w:val="99"/>
    <w:rsid w:val="00E338E2"/>
  </w:style>
  <w:style w:type="character" w:customStyle="1" w:styleId="text2pet-1-21">
    <w:name w:val="text 2pet-1-21"/>
    <w:uiPriority w:val="99"/>
    <w:rsid w:val="00E338E2"/>
  </w:style>
  <w:style w:type="character" w:customStyle="1" w:styleId="textjohn-8-31">
    <w:name w:val="text john-8-31"/>
    <w:uiPriority w:val="99"/>
    <w:rsid w:val="00E338E2"/>
  </w:style>
  <w:style w:type="character" w:customStyle="1" w:styleId="text2tim-2-16">
    <w:name w:val="text 2tim-2-16"/>
    <w:uiPriority w:val="99"/>
    <w:rsid w:val="00B86C88"/>
  </w:style>
  <w:style w:type="character" w:customStyle="1" w:styleId="text2tim-2-17">
    <w:name w:val="text 2tim-2-17"/>
    <w:uiPriority w:val="99"/>
    <w:rsid w:val="00B86C88"/>
  </w:style>
  <w:style w:type="character" w:customStyle="1" w:styleId="text2tim-2-18">
    <w:name w:val="text 2tim-2-18"/>
    <w:uiPriority w:val="99"/>
    <w:rsid w:val="00B86C88"/>
  </w:style>
  <w:style w:type="character" w:customStyle="1" w:styleId="textjer-23-25">
    <w:name w:val="text jer-23-25"/>
    <w:uiPriority w:val="99"/>
    <w:rsid w:val="00060390"/>
  </w:style>
  <w:style w:type="character" w:customStyle="1" w:styleId="textjer-23-26">
    <w:name w:val="text jer-23-26"/>
    <w:uiPriority w:val="99"/>
    <w:rsid w:val="00060390"/>
  </w:style>
  <w:style w:type="character" w:customStyle="1" w:styleId="textjer-23-27">
    <w:name w:val="text jer-23-27"/>
    <w:uiPriority w:val="99"/>
    <w:rsid w:val="00060390"/>
  </w:style>
  <w:style w:type="character" w:customStyle="1" w:styleId="textjer-23-28">
    <w:name w:val="text jer-23-28"/>
    <w:uiPriority w:val="99"/>
    <w:rsid w:val="00060390"/>
  </w:style>
  <w:style w:type="character" w:customStyle="1" w:styleId="textgal-1-8">
    <w:name w:val="text gal-1-8"/>
    <w:uiPriority w:val="99"/>
    <w:rsid w:val="00060390"/>
  </w:style>
  <w:style w:type="character" w:customStyle="1" w:styleId="textgal-1-9">
    <w:name w:val="text gal-1-9"/>
    <w:uiPriority w:val="99"/>
    <w:rsid w:val="00060390"/>
  </w:style>
  <w:style w:type="character" w:customStyle="1" w:styleId="textjob-38-4">
    <w:name w:val="text job-38-4"/>
    <w:uiPriority w:val="99"/>
    <w:rsid w:val="00060390"/>
  </w:style>
  <w:style w:type="character" w:customStyle="1" w:styleId="textjohn-18-37">
    <w:name w:val="text john-18-37"/>
    <w:uiPriority w:val="99"/>
    <w:rsid w:val="008C1C99"/>
  </w:style>
  <w:style w:type="character" w:customStyle="1" w:styleId="textjohn-18-38">
    <w:name w:val="text john-18-38"/>
    <w:uiPriority w:val="99"/>
    <w:rsid w:val="008C1C99"/>
  </w:style>
  <w:style w:type="character" w:customStyle="1" w:styleId="text1cor-15-32">
    <w:name w:val="text 1cor-15-32"/>
    <w:uiPriority w:val="99"/>
    <w:rsid w:val="008C1C99"/>
  </w:style>
  <w:style w:type="character" w:customStyle="1" w:styleId="textps-14-1">
    <w:name w:val="text ps-14-1"/>
    <w:uiPriority w:val="99"/>
    <w:rsid w:val="0039335E"/>
  </w:style>
  <w:style w:type="character" w:customStyle="1" w:styleId="text1cor-11-3">
    <w:name w:val="text 1cor-11-3"/>
    <w:uiPriority w:val="99"/>
    <w:rsid w:val="0039335E"/>
  </w:style>
  <w:style w:type="character" w:customStyle="1" w:styleId="text1cor-15-12">
    <w:name w:val="text 1cor-15-12"/>
    <w:uiPriority w:val="99"/>
    <w:rsid w:val="00B01321"/>
  </w:style>
  <w:style w:type="character" w:customStyle="1" w:styleId="text1cor-15-13">
    <w:name w:val="text 1cor-15-13"/>
    <w:uiPriority w:val="99"/>
    <w:rsid w:val="00B01321"/>
  </w:style>
  <w:style w:type="character" w:customStyle="1" w:styleId="text1cor-15-14">
    <w:name w:val="text 1cor-15-14"/>
    <w:uiPriority w:val="99"/>
    <w:rsid w:val="00B01321"/>
  </w:style>
  <w:style w:type="character" w:customStyle="1" w:styleId="text1cor-15-15">
    <w:name w:val="text 1cor-15-15"/>
    <w:uiPriority w:val="99"/>
    <w:rsid w:val="00B01321"/>
  </w:style>
  <w:style w:type="character" w:customStyle="1" w:styleId="text1cor-15-16">
    <w:name w:val="text 1cor-15-16"/>
    <w:uiPriority w:val="99"/>
    <w:rsid w:val="00B01321"/>
  </w:style>
  <w:style w:type="character" w:customStyle="1" w:styleId="text1cor-15-17">
    <w:name w:val="text 1cor-15-17"/>
    <w:uiPriority w:val="99"/>
    <w:rsid w:val="00B01321"/>
  </w:style>
  <w:style w:type="character" w:customStyle="1" w:styleId="text1cor-15-18">
    <w:name w:val="text 1cor-15-18"/>
    <w:uiPriority w:val="99"/>
    <w:rsid w:val="00B01321"/>
  </w:style>
  <w:style w:type="character" w:customStyle="1" w:styleId="text1cor-15-19">
    <w:name w:val="text 1cor-15-19"/>
    <w:uiPriority w:val="99"/>
    <w:rsid w:val="00B01321"/>
  </w:style>
  <w:style w:type="character" w:customStyle="1" w:styleId="text1cor-15-20">
    <w:name w:val="text 1cor-15-20"/>
    <w:uiPriority w:val="99"/>
    <w:rsid w:val="00B01321"/>
  </w:style>
  <w:style w:type="character" w:customStyle="1" w:styleId="textrom-1-20">
    <w:name w:val="text rom-1-20"/>
    <w:uiPriority w:val="99"/>
    <w:rsid w:val="00AC5D1A"/>
  </w:style>
  <w:style w:type="character" w:customStyle="1" w:styleId="textrom-1-21">
    <w:name w:val="text rom-1-21"/>
    <w:uiPriority w:val="99"/>
    <w:rsid w:val="00AC5D1A"/>
  </w:style>
  <w:style w:type="character" w:customStyle="1" w:styleId="textrom-1-16">
    <w:name w:val="text rom-1-16"/>
    <w:uiPriority w:val="99"/>
    <w:rsid w:val="00AC5D1A"/>
  </w:style>
  <w:style w:type="character" w:customStyle="1" w:styleId="textrom-1-17">
    <w:name w:val="text rom-1-17"/>
    <w:uiPriority w:val="99"/>
    <w:rsid w:val="00AC5D1A"/>
  </w:style>
  <w:style w:type="character" w:customStyle="1" w:styleId="textisa-40-8">
    <w:name w:val="text isa-40-8"/>
    <w:uiPriority w:val="99"/>
    <w:rsid w:val="00AC5D1A"/>
  </w:style>
  <w:style w:type="character" w:customStyle="1" w:styleId="text1tim-3-2">
    <w:name w:val="text 1tim-3-2"/>
    <w:uiPriority w:val="99"/>
    <w:rsid w:val="00EB2D26"/>
  </w:style>
  <w:style w:type="character" w:customStyle="1" w:styleId="text1cor-2-14">
    <w:name w:val="text 1cor-2-14"/>
    <w:uiPriority w:val="99"/>
    <w:rsid w:val="00B72C02"/>
  </w:style>
  <w:style w:type="character" w:customStyle="1" w:styleId="text1cor-2-9">
    <w:name w:val="text 1cor-2-9"/>
    <w:uiPriority w:val="99"/>
    <w:rsid w:val="00B72C02"/>
  </w:style>
  <w:style w:type="character" w:customStyle="1" w:styleId="text1cor-2-10">
    <w:name w:val="text 1cor-2-10"/>
    <w:uiPriority w:val="99"/>
    <w:rsid w:val="00B72C02"/>
  </w:style>
  <w:style w:type="character" w:customStyle="1" w:styleId="text2tim-1-13">
    <w:name w:val="text 2tim-1-13"/>
    <w:uiPriority w:val="99"/>
    <w:rsid w:val="007B3164"/>
  </w:style>
  <w:style w:type="character" w:customStyle="1" w:styleId="text2tim-1-14">
    <w:name w:val="text 2tim-1-14"/>
    <w:uiPriority w:val="99"/>
    <w:rsid w:val="007B3164"/>
  </w:style>
  <w:style w:type="character" w:customStyle="1" w:styleId="textjohn-10-34">
    <w:name w:val="text john-10-34"/>
    <w:uiPriority w:val="99"/>
    <w:rsid w:val="007B3164"/>
  </w:style>
  <w:style w:type="character" w:customStyle="1" w:styleId="textgal-3-16">
    <w:name w:val="text gal-3-16"/>
    <w:uiPriority w:val="99"/>
    <w:rsid w:val="007B3164"/>
  </w:style>
  <w:style w:type="character" w:customStyle="1" w:styleId="textrom-16-17">
    <w:name w:val="text rom-16-17"/>
    <w:uiPriority w:val="99"/>
    <w:rsid w:val="007B3164"/>
  </w:style>
  <w:style w:type="character" w:customStyle="1" w:styleId="textmatt-22-29">
    <w:name w:val="text matt-22-29"/>
    <w:uiPriority w:val="99"/>
    <w:rsid w:val="007B3164"/>
  </w:style>
  <w:style w:type="character" w:customStyle="1" w:styleId="textgal-5-4">
    <w:name w:val="text gal-5-4"/>
    <w:uiPriority w:val="99"/>
    <w:rsid w:val="007B3164"/>
  </w:style>
  <w:style w:type="character" w:customStyle="1" w:styleId="textisa-42-8">
    <w:name w:val="text isa-42-8"/>
    <w:uiPriority w:val="99"/>
    <w:rsid w:val="002E364C"/>
  </w:style>
  <w:style w:type="paragraph" w:customStyle="1" w:styleId="top-05">
    <w:name w:val="top-05"/>
    <w:basedOn w:val="Normal"/>
    <w:uiPriority w:val="99"/>
    <w:rsid w:val="002E364C"/>
    <w:pPr>
      <w:spacing w:before="100" w:beforeAutospacing="1" w:after="100" w:afterAutospacing="1"/>
    </w:pPr>
    <w:rPr>
      <w:rFonts w:eastAsia="MS Mincho"/>
      <w:lang w:eastAsia="ja-JP" w:bidi="he-IL"/>
    </w:rPr>
  </w:style>
  <w:style w:type="character" w:customStyle="1" w:styleId="textisa-48-16">
    <w:name w:val="text isa-48-16"/>
    <w:uiPriority w:val="99"/>
    <w:rsid w:val="002E364C"/>
  </w:style>
  <w:style w:type="character" w:customStyle="1" w:styleId="textacts-2-38">
    <w:name w:val="text acts-2-38"/>
    <w:uiPriority w:val="99"/>
    <w:rsid w:val="002E364C"/>
  </w:style>
  <w:style w:type="character" w:customStyle="1" w:styleId="textacts-2-39">
    <w:name w:val="text acts-2-39"/>
    <w:uiPriority w:val="99"/>
    <w:rsid w:val="002E364C"/>
  </w:style>
  <w:style w:type="character" w:customStyle="1" w:styleId="textps-130-3">
    <w:name w:val="text ps-130-3"/>
    <w:uiPriority w:val="99"/>
    <w:rsid w:val="002E364C"/>
  </w:style>
  <w:style w:type="character" w:customStyle="1" w:styleId="textps-130-4">
    <w:name w:val="text ps-130-4"/>
    <w:uiPriority w:val="99"/>
    <w:rsid w:val="002E364C"/>
  </w:style>
  <w:style w:type="character" w:customStyle="1" w:styleId="textcol-2-8">
    <w:name w:val="text col-2-8"/>
    <w:uiPriority w:val="99"/>
    <w:rsid w:val="002E364C"/>
  </w:style>
  <w:style w:type="character" w:customStyle="1" w:styleId="textcol-2-9">
    <w:name w:val="text col-2-9"/>
    <w:uiPriority w:val="99"/>
    <w:rsid w:val="002E364C"/>
  </w:style>
  <w:style w:type="character" w:customStyle="1" w:styleId="textcol-2-10">
    <w:name w:val="text col-2-10"/>
    <w:uiPriority w:val="99"/>
    <w:rsid w:val="002E364C"/>
  </w:style>
  <w:style w:type="character" w:customStyle="1" w:styleId="text2cor-5-14">
    <w:name w:val="text 2cor-5-14"/>
    <w:uiPriority w:val="99"/>
    <w:rsid w:val="003F3353"/>
  </w:style>
  <w:style w:type="character" w:customStyle="1" w:styleId="text2cor-5-15">
    <w:name w:val="text 2cor-5-15"/>
    <w:uiPriority w:val="99"/>
    <w:rsid w:val="003F3353"/>
  </w:style>
  <w:style w:type="character" w:customStyle="1" w:styleId="text2tim-3-15">
    <w:name w:val="text 2tim-3-15"/>
    <w:uiPriority w:val="99"/>
    <w:rsid w:val="003F3353"/>
  </w:style>
  <w:style w:type="character" w:customStyle="1" w:styleId="textjohn-3-5">
    <w:name w:val="text john-3-5"/>
    <w:uiPriority w:val="99"/>
    <w:rsid w:val="003F3353"/>
  </w:style>
  <w:style w:type="character" w:customStyle="1" w:styleId="text1cor-10-21">
    <w:name w:val="text 1cor-10-21"/>
    <w:uiPriority w:val="99"/>
    <w:rsid w:val="003F3353"/>
  </w:style>
  <w:style w:type="character" w:customStyle="1" w:styleId="text1cor-10-22">
    <w:name w:val="text 1cor-10-22"/>
    <w:uiPriority w:val="99"/>
    <w:rsid w:val="003F3353"/>
  </w:style>
  <w:style w:type="character" w:customStyle="1" w:styleId="textjob-38-5">
    <w:name w:val="text job-38-5"/>
    <w:uiPriority w:val="99"/>
    <w:rsid w:val="00FE38CF"/>
  </w:style>
  <w:style w:type="character" w:customStyle="1" w:styleId="textjob-38-6">
    <w:name w:val="text job-38-6"/>
    <w:uiPriority w:val="99"/>
    <w:rsid w:val="00FE38CF"/>
  </w:style>
  <w:style w:type="character" w:customStyle="1" w:styleId="textjob-38-7">
    <w:name w:val="text job-38-7"/>
    <w:uiPriority w:val="99"/>
    <w:rsid w:val="00FE38CF"/>
  </w:style>
  <w:style w:type="character" w:customStyle="1" w:styleId="textps-119-18">
    <w:name w:val="text ps-119-18"/>
    <w:uiPriority w:val="99"/>
    <w:rsid w:val="004A199B"/>
  </w:style>
  <w:style w:type="character" w:customStyle="1" w:styleId="textps-1-1">
    <w:name w:val="text ps-1-1"/>
    <w:uiPriority w:val="99"/>
    <w:rsid w:val="004A199B"/>
  </w:style>
  <w:style w:type="character" w:customStyle="1" w:styleId="textps-1-2">
    <w:name w:val="text ps-1-2"/>
    <w:uiPriority w:val="99"/>
    <w:rsid w:val="004A199B"/>
  </w:style>
  <w:style w:type="paragraph" w:customStyle="1" w:styleId="chapter-1">
    <w:name w:val="chapter-1"/>
    <w:basedOn w:val="Normal"/>
    <w:uiPriority w:val="99"/>
    <w:rsid w:val="007F1ABB"/>
    <w:pPr>
      <w:spacing w:before="100" w:beforeAutospacing="1" w:after="100" w:afterAutospacing="1"/>
    </w:pPr>
    <w:rPr>
      <w:rFonts w:eastAsia="MS Mincho"/>
      <w:lang w:eastAsia="ja-JP" w:bidi="he-IL"/>
    </w:rPr>
  </w:style>
  <w:style w:type="character" w:customStyle="1" w:styleId="textdan-9-1">
    <w:name w:val="text dan-9-1"/>
    <w:uiPriority w:val="99"/>
    <w:rsid w:val="007F1ABB"/>
  </w:style>
  <w:style w:type="character" w:customStyle="1" w:styleId="chapternum">
    <w:name w:val="chapternum"/>
    <w:uiPriority w:val="99"/>
    <w:rsid w:val="007F1ABB"/>
  </w:style>
  <w:style w:type="character" w:customStyle="1" w:styleId="textdan-9-2">
    <w:name w:val="text dan-9-2"/>
    <w:uiPriority w:val="99"/>
    <w:rsid w:val="007F1ABB"/>
  </w:style>
  <w:style w:type="character" w:customStyle="1" w:styleId="textdan-9-3">
    <w:name w:val="text dan-9-3"/>
    <w:uiPriority w:val="99"/>
    <w:rsid w:val="007F1ABB"/>
  </w:style>
  <w:style w:type="character" w:customStyle="1" w:styleId="textdan-9-4">
    <w:name w:val="text dan-9-4"/>
    <w:uiPriority w:val="99"/>
    <w:rsid w:val="007F1ABB"/>
  </w:style>
  <w:style w:type="character" w:customStyle="1" w:styleId="textdan-9-5">
    <w:name w:val="text dan-9-5"/>
    <w:uiPriority w:val="99"/>
    <w:rsid w:val="007F1ABB"/>
  </w:style>
  <w:style w:type="character" w:customStyle="1" w:styleId="textdan-9-6">
    <w:name w:val="text dan-9-6"/>
    <w:uiPriority w:val="99"/>
    <w:rsid w:val="007F1ABB"/>
  </w:style>
  <w:style w:type="character" w:customStyle="1" w:styleId="textheb-13-7">
    <w:name w:val="text heb-13-7"/>
    <w:uiPriority w:val="99"/>
    <w:rsid w:val="00D33B96"/>
  </w:style>
  <w:style w:type="character" w:customStyle="1" w:styleId="textheb-13-8">
    <w:name w:val="text heb-13-8"/>
    <w:uiPriority w:val="99"/>
    <w:rsid w:val="00D33B96"/>
  </w:style>
  <w:style w:type="character" w:customStyle="1" w:styleId="textps-19-1">
    <w:name w:val="text ps-19-1"/>
    <w:uiPriority w:val="99"/>
    <w:rsid w:val="00C947E0"/>
  </w:style>
  <w:style w:type="character" w:customStyle="1" w:styleId="textps-19-2">
    <w:name w:val="text ps-19-2"/>
    <w:uiPriority w:val="99"/>
    <w:rsid w:val="00C947E0"/>
  </w:style>
  <w:style w:type="character" w:customStyle="1" w:styleId="textps-19-3">
    <w:name w:val="text ps-19-3"/>
    <w:uiPriority w:val="99"/>
    <w:rsid w:val="00C947E0"/>
  </w:style>
  <w:style w:type="character" w:customStyle="1" w:styleId="textps-19-4">
    <w:name w:val="text ps-19-4"/>
    <w:uiPriority w:val="99"/>
    <w:rsid w:val="00C947E0"/>
  </w:style>
  <w:style w:type="character" w:customStyle="1" w:styleId="textrom-2-14">
    <w:name w:val="text rom-2-14"/>
    <w:uiPriority w:val="99"/>
    <w:rsid w:val="00C947E0"/>
  </w:style>
  <w:style w:type="character" w:customStyle="1" w:styleId="textrom-2-15">
    <w:name w:val="text rom-2-15"/>
    <w:uiPriority w:val="99"/>
    <w:rsid w:val="00C947E0"/>
  </w:style>
  <w:style w:type="character" w:customStyle="1" w:styleId="verse-highlightverse-highlight-blueselection-nivrom21500092">
    <w:name w:val="verse-highlight verse-highlight-blue selection-nivrom_2_15_0_0_0_92"/>
    <w:uiPriority w:val="99"/>
    <w:rsid w:val="00C947E0"/>
  </w:style>
  <w:style w:type="character" w:customStyle="1" w:styleId="text1pet-1-10">
    <w:name w:val="text 1pet-1-10"/>
    <w:uiPriority w:val="99"/>
    <w:rsid w:val="004B21D6"/>
  </w:style>
  <w:style w:type="character" w:customStyle="1" w:styleId="text1pet-1-11">
    <w:name w:val="text 1pet-1-11"/>
    <w:uiPriority w:val="99"/>
    <w:rsid w:val="004B21D6"/>
  </w:style>
  <w:style w:type="character" w:customStyle="1" w:styleId="textps-33-6">
    <w:name w:val="text ps-33-6"/>
    <w:uiPriority w:val="99"/>
    <w:rsid w:val="004B21D6"/>
  </w:style>
  <w:style w:type="character" w:customStyle="1" w:styleId="textrev-19-13">
    <w:name w:val="text rev-19-13"/>
    <w:uiPriority w:val="99"/>
    <w:rsid w:val="0087059F"/>
  </w:style>
  <w:style w:type="character" w:customStyle="1" w:styleId="text1tim-5-18">
    <w:name w:val="text 1tim-5-18"/>
    <w:uiPriority w:val="99"/>
    <w:rsid w:val="007B6B42"/>
  </w:style>
  <w:style w:type="character" w:customStyle="1" w:styleId="text2cor-12-12">
    <w:name w:val="text 2cor-12-12"/>
    <w:uiPriority w:val="99"/>
    <w:rsid w:val="00820DBC"/>
  </w:style>
  <w:style w:type="character" w:customStyle="1" w:styleId="textjosh-21-44">
    <w:name w:val="text josh-21-44"/>
    <w:uiPriority w:val="99"/>
    <w:rsid w:val="00654371"/>
  </w:style>
  <w:style w:type="character" w:customStyle="1" w:styleId="textjosh-21-45">
    <w:name w:val="text josh-21-45"/>
    <w:uiPriority w:val="99"/>
    <w:rsid w:val="00654371"/>
  </w:style>
  <w:style w:type="character" w:customStyle="1" w:styleId="textluke-24-32">
    <w:name w:val="text luke-24-32"/>
    <w:uiPriority w:val="99"/>
    <w:rsid w:val="00BE7F4A"/>
  </w:style>
  <w:style w:type="character" w:customStyle="1" w:styleId="textjer-20-9">
    <w:name w:val="text jer-20-9"/>
    <w:uiPriority w:val="99"/>
    <w:rsid w:val="00BE7F4A"/>
  </w:style>
  <w:style w:type="character" w:customStyle="1" w:styleId="text1cor-2-13">
    <w:name w:val="text 1cor-2-13"/>
    <w:uiPriority w:val="99"/>
    <w:rsid w:val="00001804"/>
  </w:style>
  <w:style w:type="character" w:customStyle="1" w:styleId="textluke-1-3">
    <w:name w:val="text luke-1-3"/>
    <w:uiPriority w:val="99"/>
    <w:rsid w:val="006B3FCB"/>
  </w:style>
  <w:style w:type="character" w:customStyle="1" w:styleId="textluke-1-4">
    <w:name w:val="text luke-1-4"/>
    <w:uiPriority w:val="99"/>
    <w:rsid w:val="006B3FCB"/>
  </w:style>
  <w:style w:type="character" w:styleId="Strong">
    <w:name w:val="Strong"/>
    <w:uiPriority w:val="99"/>
    <w:qFormat/>
    <w:rsid w:val="0036329D"/>
    <w:rPr>
      <w:rFonts w:cs="Times New Roman"/>
      <w:b/>
    </w:rPr>
  </w:style>
  <w:style w:type="character" w:customStyle="1" w:styleId="highlight">
    <w:name w:val="highlight"/>
    <w:uiPriority w:val="99"/>
    <w:rsid w:val="0036329D"/>
  </w:style>
  <w:style w:type="character" w:customStyle="1" w:styleId="text">
    <w:name w:val="text"/>
    <w:uiPriority w:val="99"/>
    <w:rsid w:val="0063341A"/>
  </w:style>
  <w:style w:type="paragraph" w:customStyle="1" w:styleId="first-line-none">
    <w:name w:val="first-line-none"/>
    <w:basedOn w:val="Normal"/>
    <w:uiPriority w:val="99"/>
    <w:rsid w:val="008B4D6D"/>
    <w:pPr>
      <w:spacing w:before="100" w:beforeAutospacing="1" w:after="100" w:afterAutospacing="1"/>
    </w:pPr>
  </w:style>
  <w:style w:type="character" w:customStyle="1" w:styleId="footnote-text">
    <w:name w:val="footnote-text"/>
    <w:uiPriority w:val="99"/>
    <w:rsid w:val="00A54C63"/>
  </w:style>
  <w:style w:type="paragraph" w:customStyle="1" w:styleId="top-1">
    <w:name w:val="top-1"/>
    <w:basedOn w:val="Normal"/>
    <w:uiPriority w:val="99"/>
    <w:rsid w:val="00B404B2"/>
    <w:pPr>
      <w:spacing w:before="100" w:beforeAutospacing="1" w:after="100" w:afterAutospacing="1"/>
    </w:pPr>
  </w:style>
  <w:style w:type="character" w:styleId="CommentReference">
    <w:name w:val="annotation reference"/>
    <w:uiPriority w:val="99"/>
    <w:semiHidden/>
    <w:unhideWhenUsed/>
    <w:locked/>
    <w:rsid w:val="006F2504"/>
    <w:rPr>
      <w:rFonts w:cs="Times New Roman"/>
      <w:sz w:val="16"/>
    </w:rPr>
  </w:style>
  <w:style w:type="paragraph" w:styleId="CommentText">
    <w:name w:val="annotation text"/>
    <w:basedOn w:val="Normal"/>
    <w:link w:val="CommentTextChar"/>
    <w:uiPriority w:val="99"/>
    <w:semiHidden/>
    <w:unhideWhenUsed/>
    <w:locked/>
    <w:rsid w:val="006F2504"/>
    <w:rPr>
      <w:sz w:val="20"/>
      <w:szCs w:val="20"/>
    </w:rPr>
  </w:style>
  <w:style w:type="character" w:customStyle="1" w:styleId="CommentTextChar">
    <w:name w:val="Comment Text Char"/>
    <w:link w:val="CommentText"/>
    <w:uiPriority w:val="99"/>
    <w:semiHidden/>
    <w:locked/>
    <w:rsid w:val="006F2504"/>
    <w:rPr>
      <w:rFonts w:cs="Times New Roman"/>
      <w:sz w:val="20"/>
      <w:lang w:val="x-none" w:eastAsia="en-US"/>
    </w:rPr>
  </w:style>
  <w:style w:type="paragraph" w:styleId="CommentSubject">
    <w:name w:val="annotation subject"/>
    <w:basedOn w:val="CommentText"/>
    <w:next w:val="CommentText"/>
    <w:link w:val="CommentSubjectChar"/>
    <w:uiPriority w:val="99"/>
    <w:semiHidden/>
    <w:unhideWhenUsed/>
    <w:locked/>
    <w:rsid w:val="006F2504"/>
    <w:rPr>
      <w:b/>
      <w:bCs/>
    </w:rPr>
  </w:style>
  <w:style w:type="character" w:customStyle="1" w:styleId="CommentSubjectChar">
    <w:name w:val="Comment Subject Char"/>
    <w:link w:val="CommentSubject"/>
    <w:uiPriority w:val="99"/>
    <w:semiHidden/>
    <w:locked/>
    <w:rsid w:val="006F2504"/>
    <w:rPr>
      <w:rFonts w:cs="Times New Roman"/>
      <w:b/>
      <w:sz w:val="20"/>
      <w:lang w:val="x-none" w:eastAsia="en-US"/>
    </w:rPr>
  </w:style>
  <w:style w:type="paragraph" w:styleId="ListParagraph">
    <w:name w:val="List Paragraph"/>
    <w:basedOn w:val="Normal"/>
    <w:uiPriority w:val="34"/>
    <w:qFormat/>
    <w:rsid w:val="00DC69F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562779">
      <w:marLeft w:val="0"/>
      <w:marRight w:val="0"/>
      <w:marTop w:val="0"/>
      <w:marBottom w:val="0"/>
      <w:divBdr>
        <w:top w:val="none" w:sz="0" w:space="0" w:color="auto"/>
        <w:left w:val="none" w:sz="0" w:space="0" w:color="auto"/>
        <w:bottom w:val="none" w:sz="0" w:space="0" w:color="auto"/>
        <w:right w:val="none" w:sz="0" w:space="0" w:color="auto"/>
      </w:divBdr>
      <w:divsChild>
        <w:div w:id="1331562780">
          <w:marLeft w:val="0"/>
          <w:marRight w:val="0"/>
          <w:marTop w:val="0"/>
          <w:marBottom w:val="0"/>
          <w:divBdr>
            <w:top w:val="none" w:sz="0" w:space="0" w:color="auto"/>
            <w:left w:val="none" w:sz="0" w:space="0" w:color="auto"/>
            <w:bottom w:val="none" w:sz="0" w:space="0" w:color="auto"/>
            <w:right w:val="none" w:sz="0" w:space="0" w:color="auto"/>
          </w:divBdr>
        </w:div>
      </w:divsChild>
    </w:div>
    <w:div w:id="1331562781">
      <w:marLeft w:val="0"/>
      <w:marRight w:val="0"/>
      <w:marTop w:val="0"/>
      <w:marBottom w:val="0"/>
      <w:divBdr>
        <w:top w:val="none" w:sz="0" w:space="0" w:color="auto"/>
        <w:left w:val="none" w:sz="0" w:space="0" w:color="auto"/>
        <w:bottom w:val="none" w:sz="0" w:space="0" w:color="auto"/>
        <w:right w:val="none" w:sz="0" w:space="0" w:color="auto"/>
      </w:divBdr>
      <w:divsChild>
        <w:div w:id="1331562848">
          <w:marLeft w:val="240"/>
          <w:marRight w:val="0"/>
          <w:marTop w:val="240"/>
          <w:marBottom w:val="240"/>
          <w:divBdr>
            <w:top w:val="none" w:sz="0" w:space="0" w:color="auto"/>
            <w:left w:val="none" w:sz="0" w:space="0" w:color="auto"/>
            <w:bottom w:val="none" w:sz="0" w:space="0" w:color="auto"/>
            <w:right w:val="none" w:sz="0" w:space="0" w:color="auto"/>
          </w:divBdr>
        </w:div>
        <w:div w:id="1331562849">
          <w:marLeft w:val="240"/>
          <w:marRight w:val="0"/>
          <w:marTop w:val="240"/>
          <w:marBottom w:val="240"/>
          <w:divBdr>
            <w:top w:val="none" w:sz="0" w:space="0" w:color="auto"/>
            <w:left w:val="none" w:sz="0" w:space="0" w:color="auto"/>
            <w:bottom w:val="none" w:sz="0" w:space="0" w:color="auto"/>
            <w:right w:val="none" w:sz="0" w:space="0" w:color="auto"/>
          </w:divBdr>
        </w:div>
      </w:divsChild>
    </w:div>
    <w:div w:id="1331562782">
      <w:marLeft w:val="0"/>
      <w:marRight w:val="0"/>
      <w:marTop w:val="0"/>
      <w:marBottom w:val="0"/>
      <w:divBdr>
        <w:top w:val="none" w:sz="0" w:space="0" w:color="auto"/>
        <w:left w:val="none" w:sz="0" w:space="0" w:color="auto"/>
        <w:bottom w:val="none" w:sz="0" w:space="0" w:color="auto"/>
        <w:right w:val="none" w:sz="0" w:space="0" w:color="auto"/>
      </w:divBdr>
    </w:div>
    <w:div w:id="1331562783">
      <w:marLeft w:val="0"/>
      <w:marRight w:val="0"/>
      <w:marTop w:val="0"/>
      <w:marBottom w:val="0"/>
      <w:divBdr>
        <w:top w:val="none" w:sz="0" w:space="0" w:color="auto"/>
        <w:left w:val="none" w:sz="0" w:space="0" w:color="auto"/>
        <w:bottom w:val="none" w:sz="0" w:space="0" w:color="auto"/>
        <w:right w:val="none" w:sz="0" w:space="0" w:color="auto"/>
      </w:divBdr>
      <w:divsChild>
        <w:div w:id="1331562784">
          <w:marLeft w:val="240"/>
          <w:marRight w:val="0"/>
          <w:marTop w:val="240"/>
          <w:marBottom w:val="240"/>
          <w:divBdr>
            <w:top w:val="none" w:sz="0" w:space="0" w:color="auto"/>
            <w:left w:val="none" w:sz="0" w:space="0" w:color="auto"/>
            <w:bottom w:val="none" w:sz="0" w:space="0" w:color="auto"/>
            <w:right w:val="none" w:sz="0" w:space="0" w:color="auto"/>
          </w:divBdr>
        </w:div>
      </w:divsChild>
    </w:div>
    <w:div w:id="1331562785">
      <w:marLeft w:val="0"/>
      <w:marRight w:val="0"/>
      <w:marTop w:val="0"/>
      <w:marBottom w:val="0"/>
      <w:divBdr>
        <w:top w:val="none" w:sz="0" w:space="0" w:color="auto"/>
        <w:left w:val="none" w:sz="0" w:space="0" w:color="auto"/>
        <w:bottom w:val="none" w:sz="0" w:space="0" w:color="auto"/>
        <w:right w:val="none" w:sz="0" w:space="0" w:color="auto"/>
      </w:divBdr>
    </w:div>
    <w:div w:id="1331562786">
      <w:marLeft w:val="0"/>
      <w:marRight w:val="0"/>
      <w:marTop w:val="0"/>
      <w:marBottom w:val="0"/>
      <w:divBdr>
        <w:top w:val="none" w:sz="0" w:space="0" w:color="auto"/>
        <w:left w:val="none" w:sz="0" w:space="0" w:color="auto"/>
        <w:bottom w:val="none" w:sz="0" w:space="0" w:color="auto"/>
        <w:right w:val="none" w:sz="0" w:space="0" w:color="auto"/>
      </w:divBdr>
      <w:divsChild>
        <w:div w:id="1331562787">
          <w:marLeft w:val="240"/>
          <w:marRight w:val="0"/>
          <w:marTop w:val="240"/>
          <w:marBottom w:val="240"/>
          <w:divBdr>
            <w:top w:val="none" w:sz="0" w:space="0" w:color="auto"/>
            <w:left w:val="none" w:sz="0" w:space="0" w:color="auto"/>
            <w:bottom w:val="none" w:sz="0" w:space="0" w:color="auto"/>
            <w:right w:val="none" w:sz="0" w:space="0" w:color="auto"/>
          </w:divBdr>
        </w:div>
        <w:div w:id="1331562788">
          <w:marLeft w:val="240"/>
          <w:marRight w:val="0"/>
          <w:marTop w:val="240"/>
          <w:marBottom w:val="240"/>
          <w:divBdr>
            <w:top w:val="none" w:sz="0" w:space="0" w:color="auto"/>
            <w:left w:val="none" w:sz="0" w:space="0" w:color="auto"/>
            <w:bottom w:val="none" w:sz="0" w:space="0" w:color="auto"/>
            <w:right w:val="none" w:sz="0" w:space="0" w:color="auto"/>
          </w:divBdr>
        </w:div>
      </w:divsChild>
    </w:div>
    <w:div w:id="1331562789">
      <w:marLeft w:val="0"/>
      <w:marRight w:val="0"/>
      <w:marTop w:val="0"/>
      <w:marBottom w:val="0"/>
      <w:divBdr>
        <w:top w:val="none" w:sz="0" w:space="0" w:color="auto"/>
        <w:left w:val="none" w:sz="0" w:space="0" w:color="auto"/>
        <w:bottom w:val="none" w:sz="0" w:space="0" w:color="auto"/>
        <w:right w:val="none" w:sz="0" w:space="0" w:color="auto"/>
      </w:divBdr>
    </w:div>
    <w:div w:id="1331562791">
      <w:marLeft w:val="0"/>
      <w:marRight w:val="0"/>
      <w:marTop w:val="0"/>
      <w:marBottom w:val="0"/>
      <w:divBdr>
        <w:top w:val="none" w:sz="0" w:space="0" w:color="auto"/>
        <w:left w:val="none" w:sz="0" w:space="0" w:color="auto"/>
        <w:bottom w:val="none" w:sz="0" w:space="0" w:color="auto"/>
        <w:right w:val="none" w:sz="0" w:space="0" w:color="auto"/>
      </w:divBdr>
      <w:divsChild>
        <w:div w:id="1331562790">
          <w:marLeft w:val="240"/>
          <w:marRight w:val="0"/>
          <w:marTop w:val="240"/>
          <w:marBottom w:val="240"/>
          <w:divBdr>
            <w:top w:val="none" w:sz="0" w:space="0" w:color="auto"/>
            <w:left w:val="none" w:sz="0" w:space="0" w:color="auto"/>
            <w:bottom w:val="none" w:sz="0" w:space="0" w:color="auto"/>
            <w:right w:val="none" w:sz="0" w:space="0" w:color="auto"/>
          </w:divBdr>
        </w:div>
      </w:divsChild>
    </w:div>
    <w:div w:id="1331562792">
      <w:marLeft w:val="0"/>
      <w:marRight w:val="0"/>
      <w:marTop w:val="0"/>
      <w:marBottom w:val="0"/>
      <w:divBdr>
        <w:top w:val="none" w:sz="0" w:space="0" w:color="auto"/>
        <w:left w:val="none" w:sz="0" w:space="0" w:color="auto"/>
        <w:bottom w:val="none" w:sz="0" w:space="0" w:color="auto"/>
        <w:right w:val="none" w:sz="0" w:space="0" w:color="auto"/>
      </w:divBdr>
    </w:div>
    <w:div w:id="1331562794">
      <w:marLeft w:val="0"/>
      <w:marRight w:val="0"/>
      <w:marTop w:val="0"/>
      <w:marBottom w:val="0"/>
      <w:divBdr>
        <w:top w:val="none" w:sz="0" w:space="0" w:color="auto"/>
        <w:left w:val="none" w:sz="0" w:space="0" w:color="auto"/>
        <w:bottom w:val="none" w:sz="0" w:space="0" w:color="auto"/>
        <w:right w:val="none" w:sz="0" w:space="0" w:color="auto"/>
      </w:divBdr>
      <w:divsChild>
        <w:div w:id="1331562844">
          <w:marLeft w:val="240"/>
          <w:marRight w:val="0"/>
          <w:marTop w:val="240"/>
          <w:marBottom w:val="240"/>
          <w:divBdr>
            <w:top w:val="none" w:sz="0" w:space="0" w:color="auto"/>
            <w:left w:val="none" w:sz="0" w:space="0" w:color="auto"/>
            <w:bottom w:val="none" w:sz="0" w:space="0" w:color="auto"/>
            <w:right w:val="none" w:sz="0" w:space="0" w:color="auto"/>
          </w:divBdr>
        </w:div>
      </w:divsChild>
    </w:div>
    <w:div w:id="1331562795">
      <w:marLeft w:val="0"/>
      <w:marRight w:val="0"/>
      <w:marTop w:val="0"/>
      <w:marBottom w:val="0"/>
      <w:divBdr>
        <w:top w:val="none" w:sz="0" w:space="0" w:color="auto"/>
        <w:left w:val="none" w:sz="0" w:space="0" w:color="auto"/>
        <w:bottom w:val="none" w:sz="0" w:space="0" w:color="auto"/>
        <w:right w:val="none" w:sz="0" w:space="0" w:color="auto"/>
      </w:divBdr>
      <w:divsChild>
        <w:div w:id="1331562799">
          <w:marLeft w:val="240"/>
          <w:marRight w:val="0"/>
          <w:marTop w:val="240"/>
          <w:marBottom w:val="240"/>
          <w:divBdr>
            <w:top w:val="none" w:sz="0" w:space="0" w:color="auto"/>
            <w:left w:val="none" w:sz="0" w:space="0" w:color="auto"/>
            <w:bottom w:val="none" w:sz="0" w:space="0" w:color="auto"/>
            <w:right w:val="none" w:sz="0" w:space="0" w:color="auto"/>
          </w:divBdr>
        </w:div>
      </w:divsChild>
    </w:div>
    <w:div w:id="1331562797">
      <w:marLeft w:val="0"/>
      <w:marRight w:val="0"/>
      <w:marTop w:val="0"/>
      <w:marBottom w:val="0"/>
      <w:divBdr>
        <w:top w:val="none" w:sz="0" w:space="0" w:color="auto"/>
        <w:left w:val="none" w:sz="0" w:space="0" w:color="auto"/>
        <w:bottom w:val="none" w:sz="0" w:space="0" w:color="auto"/>
        <w:right w:val="none" w:sz="0" w:space="0" w:color="auto"/>
      </w:divBdr>
      <w:divsChild>
        <w:div w:id="1331562793">
          <w:marLeft w:val="240"/>
          <w:marRight w:val="0"/>
          <w:marTop w:val="240"/>
          <w:marBottom w:val="240"/>
          <w:divBdr>
            <w:top w:val="none" w:sz="0" w:space="0" w:color="auto"/>
            <w:left w:val="none" w:sz="0" w:space="0" w:color="auto"/>
            <w:bottom w:val="none" w:sz="0" w:space="0" w:color="auto"/>
            <w:right w:val="none" w:sz="0" w:space="0" w:color="auto"/>
          </w:divBdr>
        </w:div>
      </w:divsChild>
    </w:div>
    <w:div w:id="1331562798">
      <w:marLeft w:val="0"/>
      <w:marRight w:val="0"/>
      <w:marTop w:val="0"/>
      <w:marBottom w:val="0"/>
      <w:divBdr>
        <w:top w:val="none" w:sz="0" w:space="0" w:color="auto"/>
        <w:left w:val="none" w:sz="0" w:space="0" w:color="auto"/>
        <w:bottom w:val="none" w:sz="0" w:space="0" w:color="auto"/>
        <w:right w:val="none" w:sz="0" w:space="0" w:color="auto"/>
      </w:divBdr>
      <w:divsChild>
        <w:div w:id="1331562846">
          <w:marLeft w:val="240"/>
          <w:marRight w:val="0"/>
          <w:marTop w:val="240"/>
          <w:marBottom w:val="240"/>
          <w:divBdr>
            <w:top w:val="none" w:sz="0" w:space="0" w:color="auto"/>
            <w:left w:val="none" w:sz="0" w:space="0" w:color="auto"/>
            <w:bottom w:val="none" w:sz="0" w:space="0" w:color="auto"/>
            <w:right w:val="none" w:sz="0" w:space="0" w:color="auto"/>
          </w:divBdr>
        </w:div>
      </w:divsChild>
    </w:div>
    <w:div w:id="1331562800">
      <w:marLeft w:val="0"/>
      <w:marRight w:val="0"/>
      <w:marTop w:val="0"/>
      <w:marBottom w:val="0"/>
      <w:divBdr>
        <w:top w:val="none" w:sz="0" w:space="0" w:color="auto"/>
        <w:left w:val="none" w:sz="0" w:space="0" w:color="auto"/>
        <w:bottom w:val="none" w:sz="0" w:space="0" w:color="auto"/>
        <w:right w:val="none" w:sz="0" w:space="0" w:color="auto"/>
      </w:divBdr>
    </w:div>
    <w:div w:id="1331562801">
      <w:marLeft w:val="0"/>
      <w:marRight w:val="0"/>
      <w:marTop w:val="0"/>
      <w:marBottom w:val="0"/>
      <w:divBdr>
        <w:top w:val="none" w:sz="0" w:space="0" w:color="auto"/>
        <w:left w:val="none" w:sz="0" w:space="0" w:color="auto"/>
        <w:bottom w:val="none" w:sz="0" w:space="0" w:color="auto"/>
        <w:right w:val="none" w:sz="0" w:space="0" w:color="auto"/>
      </w:divBdr>
    </w:div>
    <w:div w:id="1331562803">
      <w:marLeft w:val="0"/>
      <w:marRight w:val="0"/>
      <w:marTop w:val="0"/>
      <w:marBottom w:val="0"/>
      <w:divBdr>
        <w:top w:val="none" w:sz="0" w:space="0" w:color="auto"/>
        <w:left w:val="none" w:sz="0" w:space="0" w:color="auto"/>
        <w:bottom w:val="none" w:sz="0" w:space="0" w:color="auto"/>
        <w:right w:val="none" w:sz="0" w:space="0" w:color="auto"/>
      </w:divBdr>
      <w:divsChild>
        <w:div w:id="1331562802">
          <w:marLeft w:val="240"/>
          <w:marRight w:val="0"/>
          <w:marTop w:val="240"/>
          <w:marBottom w:val="240"/>
          <w:divBdr>
            <w:top w:val="none" w:sz="0" w:space="0" w:color="auto"/>
            <w:left w:val="none" w:sz="0" w:space="0" w:color="auto"/>
            <w:bottom w:val="none" w:sz="0" w:space="0" w:color="auto"/>
            <w:right w:val="none" w:sz="0" w:space="0" w:color="auto"/>
          </w:divBdr>
        </w:div>
      </w:divsChild>
    </w:div>
    <w:div w:id="1331562806">
      <w:marLeft w:val="0"/>
      <w:marRight w:val="0"/>
      <w:marTop w:val="0"/>
      <w:marBottom w:val="0"/>
      <w:divBdr>
        <w:top w:val="none" w:sz="0" w:space="0" w:color="auto"/>
        <w:left w:val="none" w:sz="0" w:space="0" w:color="auto"/>
        <w:bottom w:val="none" w:sz="0" w:space="0" w:color="auto"/>
        <w:right w:val="none" w:sz="0" w:space="0" w:color="auto"/>
      </w:divBdr>
    </w:div>
    <w:div w:id="1331562807">
      <w:marLeft w:val="0"/>
      <w:marRight w:val="0"/>
      <w:marTop w:val="0"/>
      <w:marBottom w:val="0"/>
      <w:divBdr>
        <w:top w:val="none" w:sz="0" w:space="0" w:color="auto"/>
        <w:left w:val="none" w:sz="0" w:space="0" w:color="auto"/>
        <w:bottom w:val="none" w:sz="0" w:space="0" w:color="auto"/>
        <w:right w:val="none" w:sz="0" w:space="0" w:color="auto"/>
      </w:divBdr>
    </w:div>
    <w:div w:id="1331562811">
      <w:marLeft w:val="0"/>
      <w:marRight w:val="0"/>
      <w:marTop w:val="0"/>
      <w:marBottom w:val="0"/>
      <w:divBdr>
        <w:top w:val="none" w:sz="0" w:space="0" w:color="auto"/>
        <w:left w:val="none" w:sz="0" w:space="0" w:color="auto"/>
        <w:bottom w:val="none" w:sz="0" w:space="0" w:color="auto"/>
        <w:right w:val="none" w:sz="0" w:space="0" w:color="auto"/>
      </w:divBdr>
      <w:divsChild>
        <w:div w:id="1331562836">
          <w:marLeft w:val="240"/>
          <w:marRight w:val="0"/>
          <w:marTop w:val="240"/>
          <w:marBottom w:val="240"/>
          <w:divBdr>
            <w:top w:val="none" w:sz="0" w:space="0" w:color="auto"/>
            <w:left w:val="none" w:sz="0" w:space="0" w:color="auto"/>
            <w:bottom w:val="none" w:sz="0" w:space="0" w:color="auto"/>
            <w:right w:val="none" w:sz="0" w:space="0" w:color="auto"/>
          </w:divBdr>
        </w:div>
      </w:divsChild>
    </w:div>
    <w:div w:id="1331562812">
      <w:marLeft w:val="0"/>
      <w:marRight w:val="0"/>
      <w:marTop w:val="0"/>
      <w:marBottom w:val="0"/>
      <w:divBdr>
        <w:top w:val="none" w:sz="0" w:space="0" w:color="auto"/>
        <w:left w:val="none" w:sz="0" w:space="0" w:color="auto"/>
        <w:bottom w:val="none" w:sz="0" w:space="0" w:color="auto"/>
        <w:right w:val="none" w:sz="0" w:space="0" w:color="auto"/>
      </w:divBdr>
    </w:div>
    <w:div w:id="1331562813">
      <w:marLeft w:val="0"/>
      <w:marRight w:val="0"/>
      <w:marTop w:val="0"/>
      <w:marBottom w:val="0"/>
      <w:divBdr>
        <w:top w:val="none" w:sz="0" w:space="0" w:color="auto"/>
        <w:left w:val="none" w:sz="0" w:space="0" w:color="auto"/>
        <w:bottom w:val="none" w:sz="0" w:space="0" w:color="auto"/>
        <w:right w:val="none" w:sz="0" w:space="0" w:color="auto"/>
      </w:divBdr>
    </w:div>
    <w:div w:id="1331562814">
      <w:marLeft w:val="0"/>
      <w:marRight w:val="0"/>
      <w:marTop w:val="0"/>
      <w:marBottom w:val="0"/>
      <w:divBdr>
        <w:top w:val="none" w:sz="0" w:space="0" w:color="auto"/>
        <w:left w:val="none" w:sz="0" w:space="0" w:color="auto"/>
        <w:bottom w:val="none" w:sz="0" w:space="0" w:color="auto"/>
        <w:right w:val="none" w:sz="0" w:space="0" w:color="auto"/>
      </w:divBdr>
      <w:divsChild>
        <w:div w:id="1331562831">
          <w:marLeft w:val="240"/>
          <w:marRight w:val="0"/>
          <w:marTop w:val="240"/>
          <w:marBottom w:val="240"/>
          <w:divBdr>
            <w:top w:val="none" w:sz="0" w:space="0" w:color="auto"/>
            <w:left w:val="none" w:sz="0" w:space="0" w:color="auto"/>
            <w:bottom w:val="none" w:sz="0" w:space="0" w:color="auto"/>
            <w:right w:val="none" w:sz="0" w:space="0" w:color="auto"/>
          </w:divBdr>
        </w:div>
      </w:divsChild>
    </w:div>
    <w:div w:id="1331562815">
      <w:marLeft w:val="0"/>
      <w:marRight w:val="0"/>
      <w:marTop w:val="0"/>
      <w:marBottom w:val="0"/>
      <w:divBdr>
        <w:top w:val="none" w:sz="0" w:space="0" w:color="auto"/>
        <w:left w:val="none" w:sz="0" w:space="0" w:color="auto"/>
        <w:bottom w:val="none" w:sz="0" w:space="0" w:color="auto"/>
        <w:right w:val="none" w:sz="0" w:space="0" w:color="auto"/>
      </w:divBdr>
      <w:divsChild>
        <w:div w:id="1331562810">
          <w:marLeft w:val="240"/>
          <w:marRight w:val="0"/>
          <w:marTop w:val="240"/>
          <w:marBottom w:val="240"/>
          <w:divBdr>
            <w:top w:val="none" w:sz="0" w:space="0" w:color="auto"/>
            <w:left w:val="none" w:sz="0" w:space="0" w:color="auto"/>
            <w:bottom w:val="none" w:sz="0" w:space="0" w:color="auto"/>
            <w:right w:val="none" w:sz="0" w:space="0" w:color="auto"/>
          </w:divBdr>
        </w:div>
      </w:divsChild>
    </w:div>
    <w:div w:id="1331562816">
      <w:marLeft w:val="0"/>
      <w:marRight w:val="0"/>
      <w:marTop w:val="0"/>
      <w:marBottom w:val="0"/>
      <w:divBdr>
        <w:top w:val="none" w:sz="0" w:space="0" w:color="auto"/>
        <w:left w:val="none" w:sz="0" w:space="0" w:color="auto"/>
        <w:bottom w:val="none" w:sz="0" w:space="0" w:color="auto"/>
        <w:right w:val="none" w:sz="0" w:space="0" w:color="auto"/>
      </w:divBdr>
      <w:divsChild>
        <w:div w:id="1331562822">
          <w:marLeft w:val="240"/>
          <w:marRight w:val="0"/>
          <w:marTop w:val="240"/>
          <w:marBottom w:val="240"/>
          <w:divBdr>
            <w:top w:val="none" w:sz="0" w:space="0" w:color="auto"/>
            <w:left w:val="none" w:sz="0" w:space="0" w:color="auto"/>
            <w:bottom w:val="none" w:sz="0" w:space="0" w:color="auto"/>
            <w:right w:val="none" w:sz="0" w:space="0" w:color="auto"/>
          </w:divBdr>
        </w:div>
      </w:divsChild>
    </w:div>
    <w:div w:id="1331562817">
      <w:marLeft w:val="0"/>
      <w:marRight w:val="0"/>
      <w:marTop w:val="0"/>
      <w:marBottom w:val="0"/>
      <w:divBdr>
        <w:top w:val="none" w:sz="0" w:space="0" w:color="auto"/>
        <w:left w:val="none" w:sz="0" w:space="0" w:color="auto"/>
        <w:bottom w:val="none" w:sz="0" w:space="0" w:color="auto"/>
        <w:right w:val="none" w:sz="0" w:space="0" w:color="auto"/>
      </w:divBdr>
      <w:divsChild>
        <w:div w:id="1331562821">
          <w:marLeft w:val="240"/>
          <w:marRight w:val="0"/>
          <w:marTop w:val="240"/>
          <w:marBottom w:val="240"/>
          <w:divBdr>
            <w:top w:val="none" w:sz="0" w:space="0" w:color="auto"/>
            <w:left w:val="none" w:sz="0" w:space="0" w:color="auto"/>
            <w:bottom w:val="none" w:sz="0" w:space="0" w:color="auto"/>
            <w:right w:val="none" w:sz="0" w:space="0" w:color="auto"/>
          </w:divBdr>
        </w:div>
        <w:div w:id="1331562837">
          <w:marLeft w:val="240"/>
          <w:marRight w:val="0"/>
          <w:marTop w:val="240"/>
          <w:marBottom w:val="240"/>
          <w:divBdr>
            <w:top w:val="none" w:sz="0" w:space="0" w:color="auto"/>
            <w:left w:val="none" w:sz="0" w:space="0" w:color="auto"/>
            <w:bottom w:val="none" w:sz="0" w:space="0" w:color="auto"/>
            <w:right w:val="none" w:sz="0" w:space="0" w:color="auto"/>
          </w:divBdr>
        </w:div>
      </w:divsChild>
    </w:div>
    <w:div w:id="1331562818">
      <w:marLeft w:val="0"/>
      <w:marRight w:val="0"/>
      <w:marTop w:val="0"/>
      <w:marBottom w:val="0"/>
      <w:divBdr>
        <w:top w:val="none" w:sz="0" w:space="0" w:color="auto"/>
        <w:left w:val="none" w:sz="0" w:space="0" w:color="auto"/>
        <w:bottom w:val="none" w:sz="0" w:space="0" w:color="auto"/>
        <w:right w:val="none" w:sz="0" w:space="0" w:color="auto"/>
      </w:divBdr>
    </w:div>
    <w:div w:id="1331562819">
      <w:marLeft w:val="0"/>
      <w:marRight w:val="0"/>
      <w:marTop w:val="0"/>
      <w:marBottom w:val="0"/>
      <w:divBdr>
        <w:top w:val="none" w:sz="0" w:space="0" w:color="auto"/>
        <w:left w:val="none" w:sz="0" w:space="0" w:color="auto"/>
        <w:bottom w:val="none" w:sz="0" w:space="0" w:color="auto"/>
        <w:right w:val="none" w:sz="0" w:space="0" w:color="auto"/>
      </w:divBdr>
    </w:div>
    <w:div w:id="1331562820">
      <w:marLeft w:val="0"/>
      <w:marRight w:val="0"/>
      <w:marTop w:val="0"/>
      <w:marBottom w:val="0"/>
      <w:divBdr>
        <w:top w:val="none" w:sz="0" w:space="0" w:color="auto"/>
        <w:left w:val="none" w:sz="0" w:space="0" w:color="auto"/>
        <w:bottom w:val="none" w:sz="0" w:space="0" w:color="auto"/>
        <w:right w:val="none" w:sz="0" w:space="0" w:color="auto"/>
      </w:divBdr>
    </w:div>
    <w:div w:id="1331562823">
      <w:marLeft w:val="0"/>
      <w:marRight w:val="0"/>
      <w:marTop w:val="0"/>
      <w:marBottom w:val="0"/>
      <w:divBdr>
        <w:top w:val="none" w:sz="0" w:space="0" w:color="auto"/>
        <w:left w:val="none" w:sz="0" w:space="0" w:color="auto"/>
        <w:bottom w:val="none" w:sz="0" w:space="0" w:color="auto"/>
        <w:right w:val="none" w:sz="0" w:space="0" w:color="auto"/>
      </w:divBdr>
      <w:divsChild>
        <w:div w:id="1331562828">
          <w:marLeft w:val="240"/>
          <w:marRight w:val="0"/>
          <w:marTop w:val="0"/>
          <w:marBottom w:val="0"/>
          <w:divBdr>
            <w:top w:val="none" w:sz="0" w:space="0" w:color="auto"/>
            <w:left w:val="none" w:sz="0" w:space="0" w:color="auto"/>
            <w:bottom w:val="none" w:sz="0" w:space="0" w:color="auto"/>
            <w:right w:val="none" w:sz="0" w:space="0" w:color="auto"/>
          </w:divBdr>
        </w:div>
      </w:divsChild>
    </w:div>
    <w:div w:id="1331562825">
      <w:marLeft w:val="0"/>
      <w:marRight w:val="0"/>
      <w:marTop w:val="0"/>
      <w:marBottom w:val="0"/>
      <w:divBdr>
        <w:top w:val="none" w:sz="0" w:space="0" w:color="auto"/>
        <w:left w:val="none" w:sz="0" w:space="0" w:color="auto"/>
        <w:bottom w:val="none" w:sz="0" w:space="0" w:color="auto"/>
        <w:right w:val="none" w:sz="0" w:space="0" w:color="auto"/>
      </w:divBdr>
    </w:div>
    <w:div w:id="1331562826">
      <w:marLeft w:val="0"/>
      <w:marRight w:val="0"/>
      <w:marTop w:val="0"/>
      <w:marBottom w:val="0"/>
      <w:divBdr>
        <w:top w:val="none" w:sz="0" w:space="0" w:color="auto"/>
        <w:left w:val="none" w:sz="0" w:space="0" w:color="auto"/>
        <w:bottom w:val="none" w:sz="0" w:space="0" w:color="auto"/>
        <w:right w:val="none" w:sz="0" w:space="0" w:color="auto"/>
      </w:divBdr>
    </w:div>
    <w:div w:id="1331562827">
      <w:marLeft w:val="0"/>
      <w:marRight w:val="0"/>
      <w:marTop w:val="0"/>
      <w:marBottom w:val="0"/>
      <w:divBdr>
        <w:top w:val="none" w:sz="0" w:space="0" w:color="auto"/>
        <w:left w:val="none" w:sz="0" w:space="0" w:color="auto"/>
        <w:bottom w:val="none" w:sz="0" w:space="0" w:color="auto"/>
        <w:right w:val="none" w:sz="0" w:space="0" w:color="auto"/>
      </w:divBdr>
    </w:div>
    <w:div w:id="1331562829">
      <w:marLeft w:val="0"/>
      <w:marRight w:val="0"/>
      <w:marTop w:val="0"/>
      <w:marBottom w:val="0"/>
      <w:divBdr>
        <w:top w:val="none" w:sz="0" w:space="0" w:color="auto"/>
        <w:left w:val="none" w:sz="0" w:space="0" w:color="auto"/>
        <w:bottom w:val="none" w:sz="0" w:space="0" w:color="auto"/>
        <w:right w:val="none" w:sz="0" w:space="0" w:color="auto"/>
      </w:divBdr>
      <w:divsChild>
        <w:div w:id="1331562824">
          <w:marLeft w:val="240"/>
          <w:marRight w:val="0"/>
          <w:marTop w:val="240"/>
          <w:marBottom w:val="240"/>
          <w:divBdr>
            <w:top w:val="none" w:sz="0" w:space="0" w:color="auto"/>
            <w:left w:val="none" w:sz="0" w:space="0" w:color="auto"/>
            <w:bottom w:val="none" w:sz="0" w:space="0" w:color="auto"/>
            <w:right w:val="none" w:sz="0" w:space="0" w:color="auto"/>
          </w:divBdr>
        </w:div>
      </w:divsChild>
    </w:div>
    <w:div w:id="1331562830">
      <w:marLeft w:val="0"/>
      <w:marRight w:val="0"/>
      <w:marTop w:val="0"/>
      <w:marBottom w:val="0"/>
      <w:divBdr>
        <w:top w:val="none" w:sz="0" w:space="0" w:color="auto"/>
        <w:left w:val="none" w:sz="0" w:space="0" w:color="auto"/>
        <w:bottom w:val="none" w:sz="0" w:space="0" w:color="auto"/>
        <w:right w:val="none" w:sz="0" w:space="0" w:color="auto"/>
      </w:divBdr>
    </w:div>
    <w:div w:id="1331562833">
      <w:marLeft w:val="0"/>
      <w:marRight w:val="0"/>
      <w:marTop w:val="30"/>
      <w:marBottom w:val="30"/>
      <w:divBdr>
        <w:top w:val="none" w:sz="0" w:space="0" w:color="auto"/>
        <w:left w:val="none" w:sz="0" w:space="0" w:color="auto"/>
        <w:bottom w:val="none" w:sz="0" w:space="0" w:color="auto"/>
        <w:right w:val="none" w:sz="0" w:space="0" w:color="auto"/>
      </w:divBdr>
      <w:divsChild>
        <w:div w:id="1331562808">
          <w:marLeft w:val="0"/>
          <w:marRight w:val="0"/>
          <w:marTop w:val="0"/>
          <w:marBottom w:val="0"/>
          <w:divBdr>
            <w:top w:val="none" w:sz="0" w:space="0" w:color="auto"/>
            <w:left w:val="none" w:sz="0" w:space="0" w:color="auto"/>
            <w:bottom w:val="none" w:sz="0" w:space="0" w:color="auto"/>
            <w:right w:val="none" w:sz="0" w:space="0" w:color="auto"/>
          </w:divBdr>
          <w:divsChild>
            <w:div w:id="1331562804">
              <w:marLeft w:val="0"/>
              <w:marRight w:val="0"/>
              <w:marTop w:val="0"/>
              <w:marBottom w:val="0"/>
              <w:divBdr>
                <w:top w:val="none" w:sz="0" w:space="0" w:color="auto"/>
                <w:left w:val="none" w:sz="0" w:space="0" w:color="auto"/>
                <w:bottom w:val="none" w:sz="0" w:space="0" w:color="auto"/>
                <w:right w:val="none" w:sz="0" w:space="0" w:color="auto"/>
              </w:divBdr>
              <w:divsChild>
                <w:div w:id="1331562805">
                  <w:marLeft w:val="1590"/>
                  <w:marRight w:val="2640"/>
                  <w:marTop w:val="0"/>
                  <w:marBottom w:val="0"/>
                  <w:divBdr>
                    <w:top w:val="none" w:sz="0" w:space="0" w:color="auto"/>
                    <w:left w:val="single" w:sz="4" w:space="0" w:color="D3E1F9"/>
                    <w:bottom w:val="none" w:sz="0" w:space="0" w:color="auto"/>
                    <w:right w:val="none" w:sz="0" w:space="0" w:color="auto"/>
                  </w:divBdr>
                  <w:divsChild>
                    <w:div w:id="1331562809">
                      <w:marLeft w:val="0"/>
                      <w:marRight w:val="0"/>
                      <w:marTop w:val="0"/>
                      <w:marBottom w:val="0"/>
                      <w:divBdr>
                        <w:top w:val="none" w:sz="0" w:space="0" w:color="auto"/>
                        <w:left w:val="none" w:sz="0" w:space="0" w:color="auto"/>
                        <w:bottom w:val="none" w:sz="0" w:space="0" w:color="auto"/>
                        <w:right w:val="none" w:sz="0" w:space="0" w:color="auto"/>
                      </w:divBdr>
                      <w:divsChild>
                        <w:div w:id="13315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562834">
      <w:marLeft w:val="0"/>
      <w:marRight w:val="0"/>
      <w:marTop w:val="0"/>
      <w:marBottom w:val="0"/>
      <w:divBdr>
        <w:top w:val="none" w:sz="0" w:space="0" w:color="auto"/>
        <w:left w:val="none" w:sz="0" w:space="0" w:color="auto"/>
        <w:bottom w:val="none" w:sz="0" w:space="0" w:color="auto"/>
        <w:right w:val="none" w:sz="0" w:space="0" w:color="auto"/>
      </w:divBdr>
    </w:div>
    <w:div w:id="1331562835">
      <w:marLeft w:val="0"/>
      <w:marRight w:val="0"/>
      <w:marTop w:val="0"/>
      <w:marBottom w:val="0"/>
      <w:divBdr>
        <w:top w:val="none" w:sz="0" w:space="0" w:color="auto"/>
        <w:left w:val="none" w:sz="0" w:space="0" w:color="auto"/>
        <w:bottom w:val="none" w:sz="0" w:space="0" w:color="auto"/>
        <w:right w:val="none" w:sz="0" w:space="0" w:color="auto"/>
      </w:divBdr>
    </w:div>
    <w:div w:id="1331562838">
      <w:marLeft w:val="0"/>
      <w:marRight w:val="0"/>
      <w:marTop w:val="0"/>
      <w:marBottom w:val="0"/>
      <w:divBdr>
        <w:top w:val="none" w:sz="0" w:space="0" w:color="auto"/>
        <w:left w:val="none" w:sz="0" w:space="0" w:color="auto"/>
        <w:bottom w:val="none" w:sz="0" w:space="0" w:color="auto"/>
        <w:right w:val="none" w:sz="0" w:space="0" w:color="auto"/>
      </w:divBdr>
    </w:div>
    <w:div w:id="1331562840">
      <w:marLeft w:val="0"/>
      <w:marRight w:val="0"/>
      <w:marTop w:val="0"/>
      <w:marBottom w:val="0"/>
      <w:divBdr>
        <w:top w:val="none" w:sz="0" w:space="0" w:color="auto"/>
        <w:left w:val="none" w:sz="0" w:space="0" w:color="auto"/>
        <w:bottom w:val="none" w:sz="0" w:space="0" w:color="auto"/>
        <w:right w:val="none" w:sz="0" w:space="0" w:color="auto"/>
      </w:divBdr>
      <w:divsChild>
        <w:div w:id="1331562839">
          <w:marLeft w:val="240"/>
          <w:marRight w:val="0"/>
          <w:marTop w:val="240"/>
          <w:marBottom w:val="240"/>
          <w:divBdr>
            <w:top w:val="none" w:sz="0" w:space="0" w:color="auto"/>
            <w:left w:val="none" w:sz="0" w:space="0" w:color="auto"/>
            <w:bottom w:val="none" w:sz="0" w:space="0" w:color="auto"/>
            <w:right w:val="none" w:sz="0" w:space="0" w:color="auto"/>
          </w:divBdr>
        </w:div>
        <w:div w:id="1331562843">
          <w:marLeft w:val="240"/>
          <w:marRight w:val="0"/>
          <w:marTop w:val="240"/>
          <w:marBottom w:val="240"/>
          <w:divBdr>
            <w:top w:val="none" w:sz="0" w:space="0" w:color="auto"/>
            <w:left w:val="none" w:sz="0" w:space="0" w:color="auto"/>
            <w:bottom w:val="none" w:sz="0" w:space="0" w:color="auto"/>
            <w:right w:val="none" w:sz="0" w:space="0" w:color="auto"/>
          </w:divBdr>
        </w:div>
      </w:divsChild>
    </w:div>
    <w:div w:id="1331562842">
      <w:marLeft w:val="0"/>
      <w:marRight w:val="0"/>
      <w:marTop w:val="0"/>
      <w:marBottom w:val="0"/>
      <w:divBdr>
        <w:top w:val="none" w:sz="0" w:space="0" w:color="auto"/>
        <w:left w:val="none" w:sz="0" w:space="0" w:color="auto"/>
        <w:bottom w:val="none" w:sz="0" w:space="0" w:color="auto"/>
        <w:right w:val="none" w:sz="0" w:space="0" w:color="auto"/>
      </w:divBdr>
      <w:divsChild>
        <w:div w:id="1331562796">
          <w:marLeft w:val="240"/>
          <w:marRight w:val="0"/>
          <w:marTop w:val="240"/>
          <w:marBottom w:val="240"/>
          <w:divBdr>
            <w:top w:val="none" w:sz="0" w:space="0" w:color="auto"/>
            <w:left w:val="none" w:sz="0" w:space="0" w:color="auto"/>
            <w:bottom w:val="none" w:sz="0" w:space="0" w:color="auto"/>
            <w:right w:val="none" w:sz="0" w:space="0" w:color="auto"/>
          </w:divBdr>
        </w:div>
        <w:div w:id="1331562841">
          <w:marLeft w:val="240"/>
          <w:marRight w:val="0"/>
          <w:marTop w:val="240"/>
          <w:marBottom w:val="240"/>
          <w:divBdr>
            <w:top w:val="none" w:sz="0" w:space="0" w:color="auto"/>
            <w:left w:val="none" w:sz="0" w:space="0" w:color="auto"/>
            <w:bottom w:val="none" w:sz="0" w:space="0" w:color="auto"/>
            <w:right w:val="none" w:sz="0" w:space="0" w:color="auto"/>
          </w:divBdr>
        </w:div>
      </w:divsChild>
    </w:div>
    <w:div w:id="1331562845">
      <w:marLeft w:val="0"/>
      <w:marRight w:val="0"/>
      <w:marTop w:val="0"/>
      <w:marBottom w:val="0"/>
      <w:divBdr>
        <w:top w:val="none" w:sz="0" w:space="0" w:color="auto"/>
        <w:left w:val="none" w:sz="0" w:space="0" w:color="auto"/>
        <w:bottom w:val="none" w:sz="0" w:space="0" w:color="auto"/>
        <w:right w:val="none" w:sz="0" w:space="0" w:color="auto"/>
      </w:divBdr>
    </w:div>
    <w:div w:id="1331562847">
      <w:marLeft w:val="0"/>
      <w:marRight w:val="0"/>
      <w:marTop w:val="0"/>
      <w:marBottom w:val="0"/>
      <w:divBdr>
        <w:top w:val="none" w:sz="0" w:space="0" w:color="auto"/>
        <w:left w:val="none" w:sz="0" w:space="0" w:color="auto"/>
        <w:bottom w:val="none" w:sz="0" w:space="0" w:color="auto"/>
        <w:right w:val="none" w:sz="0" w:space="0" w:color="auto"/>
      </w:divBdr>
    </w:div>
    <w:div w:id="1331562851">
      <w:marLeft w:val="0"/>
      <w:marRight w:val="0"/>
      <w:marTop w:val="0"/>
      <w:marBottom w:val="0"/>
      <w:divBdr>
        <w:top w:val="none" w:sz="0" w:space="0" w:color="auto"/>
        <w:left w:val="none" w:sz="0" w:space="0" w:color="auto"/>
        <w:bottom w:val="none" w:sz="0" w:space="0" w:color="auto"/>
        <w:right w:val="none" w:sz="0" w:space="0" w:color="auto"/>
      </w:divBdr>
    </w:div>
    <w:div w:id="1331562852">
      <w:marLeft w:val="0"/>
      <w:marRight w:val="0"/>
      <w:marTop w:val="0"/>
      <w:marBottom w:val="0"/>
      <w:divBdr>
        <w:top w:val="none" w:sz="0" w:space="0" w:color="auto"/>
        <w:left w:val="none" w:sz="0" w:space="0" w:color="auto"/>
        <w:bottom w:val="none" w:sz="0" w:space="0" w:color="auto"/>
        <w:right w:val="none" w:sz="0" w:space="0" w:color="auto"/>
      </w:divBdr>
      <w:divsChild>
        <w:div w:id="1331562850">
          <w:marLeft w:val="240"/>
          <w:marRight w:val="0"/>
          <w:marTop w:val="240"/>
          <w:marBottom w:val="240"/>
          <w:divBdr>
            <w:top w:val="none" w:sz="0" w:space="0" w:color="auto"/>
            <w:left w:val="none" w:sz="0" w:space="0" w:color="auto"/>
            <w:bottom w:val="none" w:sz="0" w:space="0" w:color="auto"/>
            <w:right w:val="none" w:sz="0" w:space="0" w:color="auto"/>
          </w:divBdr>
        </w:div>
      </w:divsChild>
    </w:div>
    <w:div w:id="133156285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THE LAST THINGS (Eschatology)</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THINGS (Eschatology)</dc:title>
  <dc:subject/>
  <dc:creator>Witt</dc:creator>
  <cp:keywords/>
  <dc:description/>
  <cp:lastModifiedBy>Robert Balza</cp:lastModifiedBy>
  <cp:revision>2</cp:revision>
  <cp:lastPrinted>2015-01-28T03:39:00Z</cp:lastPrinted>
  <dcterms:created xsi:type="dcterms:W3CDTF">2020-06-09T13:11:00Z</dcterms:created>
  <dcterms:modified xsi:type="dcterms:W3CDTF">2020-06-09T13:11:00Z</dcterms:modified>
</cp:coreProperties>
</file>